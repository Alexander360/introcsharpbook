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407" w:rsidRDefault="003A2407" w:rsidP="00EE2DC7">
      <w:pPr>
        <w:pStyle w:val="Heading1"/>
      </w:pPr>
      <w:bookmarkStart w:id="0" w:name="_Toc299628798"/>
      <w:bookmarkEnd w:id="0"/>
      <w:r w:rsidRPr="00EE2DC7">
        <w:t xml:space="preserve">Решения на задачите от </w:t>
      </w:r>
      <w:r>
        <w:rPr>
          <w:rFonts w:eastAsia="Malgun Gothic"/>
          <w:lang w:eastAsia="ko-KR"/>
        </w:rPr>
        <w:t xml:space="preserve">глава </w:t>
      </w:r>
      <w:r w:rsidRPr="00640567">
        <w:rPr>
          <w:lang w:val="ru-RU" w:eastAsia="ja-JP"/>
        </w:rPr>
        <w:t>5</w:t>
      </w:r>
      <w:r>
        <w:rPr>
          <w:lang w:eastAsia="ja-JP"/>
        </w:rPr>
        <w:t xml:space="preserve"> </w:t>
      </w:r>
      <w:r>
        <w:rPr>
          <w:rFonts w:eastAsia="SimSun"/>
          <w:lang w:eastAsia="zh-CN"/>
        </w:rPr>
        <w:t xml:space="preserve">на </w:t>
      </w:r>
      <w:r w:rsidRPr="00EE2DC7">
        <w:t>книгата "Въведение в програмирането със C#"</w:t>
      </w:r>
    </w:p>
    <w:p w:rsidR="003A2407" w:rsidRPr="00EE2DC7" w:rsidRDefault="003A2407" w:rsidP="00EE2DC7">
      <w:r>
        <w:t xml:space="preserve">Предлагаме ви решения на задачите от </w:t>
      </w:r>
      <w:hyperlink r:id="rId7" w:history="1">
        <w:r w:rsidRPr="006B0528">
          <w:rPr>
            <w:rStyle w:val="Hyperlink"/>
          </w:rPr>
          <w:t>книгата "Въведение в програ</w:t>
        </w:r>
        <w:r w:rsidRPr="006B0528">
          <w:rPr>
            <w:rStyle w:val="Hyperlink"/>
          </w:rPr>
          <w:softHyphen/>
          <w:t xml:space="preserve">мирането със </w:t>
        </w:r>
        <w:r w:rsidRPr="006B0528">
          <w:rPr>
            <w:rStyle w:val="Hyperlink"/>
            <w:lang w:val="en-US"/>
          </w:rPr>
          <w:t>C</w:t>
        </w:r>
        <w:r w:rsidRPr="00640567">
          <w:rPr>
            <w:rStyle w:val="Hyperlink"/>
            <w:lang w:val="ru-RU"/>
          </w:rPr>
          <w:t>#</w:t>
        </w:r>
        <w:r w:rsidRPr="006B0528">
          <w:rPr>
            <w:rStyle w:val="Hyperlink"/>
          </w:rPr>
          <w:t>"</w:t>
        </w:r>
      </w:hyperlink>
      <w:r w:rsidRPr="00640567">
        <w:rPr>
          <w:lang w:val="ru-RU"/>
        </w:rPr>
        <w:t xml:space="preserve">, </w:t>
      </w:r>
      <w:r>
        <w:t>заедно с анализ на задачата, описание на използва</w:t>
      </w:r>
      <w:r>
        <w:softHyphen/>
        <w:t>ните идеи, алгоритми,</w:t>
      </w:r>
      <w:r w:rsidRPr="00640567">
        <w:rPr>
          <w:lang w:val="ru-RU"/>
        </w:rPr>
        <w:t xml:space="preserve"> </w:t>
      </w:r>
      <w:r>
        <w:t>подходи за решаване и тестове.</w:t>
      </w:r>
    </w:p>
    <w:p w:rsidR="003A2407" w:rsidRDefault="003A2407" w:rsidP="006B0528">
      <w:pPr>
        <w:pStyle w:val="Heading2"/>
      </w:pPr>
      <w:r>
        <w:t>Авторски колектив</w:t>
      </w:r>
    </w:p>
    <w:p w:rsidR="003A2407" w:rsidRPr="00CC651A" w:rsidRDefault="003A2407" w:rsidP="009E2896">
      <w:pPr>
        <w:pStyle w:val="ListParagraph"/>
        <w:spacing w:before="60"/>
        <w:ind w:left="284"/>
        <w:rPr>
          <w:b/>
        </w:rPr>
      </w:pPr>
      <w:r w:rsidRPr="009E2896">
        <w:rPr>
          <w:b/>
        </w:rPr>
        <w:t xml:space="preserve">Александър Михайлов Дженков </w:t>
      </w:r>
      <w:r w:rsidRPr="007D51E3">
        <w:rPr>
          <w:b/>
          <w:lang w:val="ru-RU"/>
        </w:rPr>
        <w:t>- 70_ALDJ</w:t>
      </w:r>
      <w:r>
        <w:rPr>
          <w:b/>
        </w:rPr>
        <w:t xml:space="preserve"> –</w:t>
      </w:r>
      <w:r w:rsidRPr="009E2896">
        <w:rPr>
          <w:b/>
        </w:rPr>
        <w:t xml:space="preserve"> </w:t>
      </w:r>
      <w:hyperlink r:id="rId8" w:history="1">
        <w:r w:rsidRPr="003B4AB2">
          <w:rPr>
            <w:rStyle w:val="Hyperlink"/>
            <w:b/>
          </w:rPr>
          <w:t>a</w:t>
        </w:r>
        <w:r w:rsidRPr="003B4AB2">
          <w:rPr>
            <w:rStyle w:val="Hyperlink"/>
            <w:b/>
            <w:lang w:val="ru-RU"/>
          </w:rPr>
          <w:t>.</w:t>
        </w:r>
        <w:r w:rsidRPr="003B4AB2">
          <w:rPr>
            <w:rStyle w:val="Hyperlink"/>
            <w:b/>
          </w:rPr>
          <w:t>djenkov90@gmail.com</w:t>
        </w:r>
      </w:hyperlink>
      <w:r w:rsidRPr="006E71C5">
        <w:rPr>
          <w:b/>
          <w:lang w:val="ru-RU"/>
        </w:rPr>
        <w:t xml:space="preserve">, </w:t>
      </w:r>
      <w:r>
        <w:rPr>
          <w:b/>
          <w:lang w:val="en-US"/>
        </w:rPr>
        <w:t>phone</w:t>
      </w:r>
      <w:r w:rsidRPr="006E71C5">
        <w:rPr>
          <w:b/>
          <w:lang w:val="ru-RU"/>
        </w:rPr>
        <w:t>:</w:t>
      </w:r>
      <w:r w:rsidRPr="009E2896">
        <w:rPr>
          <w:b/>
        </w:rPr>
        <w:t xml:space="preserve"> 0883486223</w:t>
      </w:r>
    </w:p>
    <w:p w:rsidR="003A2407" w:rsidRPr="003C0986" w:rsidRDefault="003A2407" w:rsidP="00377118">
      <w:pPr>
        <w:pStyle w:val="ListParagraph"/>
        <w:spacing w:before="60"/>
        <w:ind w:left="284"/>
        <w:rPr>
          <w:b/>
          <w:lang w:val="ru-RU"/>
        </w:rPr>
      </w:pPr>
      <w:r>
        <w:rPr>
          <w:b/>
        </w:rPr>
        <w:t>Кристиан Димитров Димитров</w:t>
      </w:r>
      <w:r w:rsidRPr="003C0986">
        <w:rPr>
          <w:b/>
          <w:lang w:val="ru-RU"/>
        </w:rPr>
        <w:t xml:space="preserve"> -</w:t>
      </w:r>
      <w:r w:rsidRPr="003C0986">
        <w:rPr>
          <w:b/>
        </w:rPr>
        <w:t>223_KRDI</w:t>
      </w:r>
      <w:r>
        <w:rPr>
          <w:b/>
        </w:rPr>
        <w:t xml:space="preserve"> – </w:t>
      </w:r>
      <w:hyperlink r:id="rId9" w:history="1">
        <w:r w:rsidRPr="00774861">
          <w:rPr>
            <w:rStyle w:val="Hyperlink"/>
            <w:b/>
            <w:lang w:val="en-US"/>
          </w:rPr>
          <w:t>kristian</w:t>
        </w:r>
        <w:r w:rsidRPr="00774861">
          <w:rPr>
            <w:rStyle w:val="Hyperlink"/>
            <w:b/>
            <w:lang w:val="ru-RU"/>
          </w:rPr>
          <w:t>.</w:t>
        </w:r>
        <w:r w:rsidRPr="00774861">
          <w:rPr>
            <w:rStyle w:val="Hyperlink"/>
            <w:b/>
            <w:lang w:val="en-US"/>
          </w:rPr>
          <w:t>dimitrov</w:t>
        </w:r>
        <w:r w:rsidRPr="00377118">
          <w:rPr>
            <w:rStyle w:val="Hyperlink"/>
            <w:b/>
            <w:lang w:val="ru-RU"/>
          </w:rPr>
          <w:t>.</w:t>
        </w:r>
        <w:r w:rsidRPr="00774861">
          <w:rPr>
            <w:rStyle w:val="Hyperlink"/>
            <w:b/>
            <w:lang w:val="en-US"/>
          </w:rPr>
          <w:t>sz</w:t>
        </w:r>
        <w:r w:rsidRPr="00774861">
          <w:rPr>
            <w:rStyle w:val="Hyperlink"/>
            <w:b/>
          </w:rPr>
          <w:t>@gmail.com</w:t>
        </w:r>
      </w:hyperlink>
      <w:r>
        <w:rPr>
          <w:b/>
          <w:lang w:val="ru-RU"/>
        </w:rPr>
        <w:t>,</w:t>
      </w:r>
      <w:r>
        <w:rPr>
          <w:b/>
          <w:lang w:val="en-US"/>
        </w:rPr>
        <w:t>p</w:t>
      </w:r>
      <w:r w:rsidRPr="00377118">
        <w:rPr>
          <w:b/>
          <w:lang w:val="ru-RU"/>
        </w:rPr>
        <w:t>: 0883540544</w:t>
      </w:r>
    </w:p>
    <w:p w:rsidR="003A2407" w:rsidRPr="00453300" w:rsidRDefault="003A2407" w:rsidP="009E2896">
      <w:pPr>
        <w:pStyle w:val="ListParagraph"/>
        <w:spacing w:before="60"/>
        <w:ind w:left="284"/>
        <w:rPr>
          <w:b/>
          <w:lang w:val="ru-RU"/>
        </w:rPr>
      </w:pPr>
      <w:r>
        <w:rPr>
          <w:b/>
        </w:rPr>
        <w:t>Александър Владиславов Лазаров</w:t>
      </w:r>
      <w:r w:rsidRPr="009F094A">
        <w:rPr>
          <w:b/>
          <w:lang w:val="ru-RU"/>
        </w:rPr>
        <w:t>-</w:t>
      </w:r>
      <w:r w:rsidRPr="00021501">
        <w:rPr>
          <w:b/>
          <w:lang w:val="ru-RU"/>
        </w:rPr>
        <w:t>253_</w:t>
      </w:r>
      <w:r>
        <w:rPr>
          <w:b/>
          <w:lang w:val="en-US"/>
        </w:rPr>
        <w:t>ALLA</w:t>
      </w:r>
      <w:r w:rsidRPr="009F094A">
        <w:rPr>
          <w:b/>
          <w:lang w:val="ru-RU"/>
        </w:rPr>
        <w:t xml:space="preserve"> </w:t>
      </w:r>
      <w:r>
        <w:rPr>
          <w:b/>
        </w:rPr>
        <w:t xml:space="preserve"> – </w:t>
      </w:r>
      <w:hyperlink r:id="rId10" w:history="1">
        <w:r w:rsidRPr="00BB6EA3">
          <w:rPr>
            <w:rStyle w:val="Hyperlink"/>
            <w:b/>
            <w:lang w:val="en-US"/>
          </w:rPr>
          <w:t>sass</w:t>
        </w:r>
        <w:r w:rsidRPr="00453300">
          <w:rPr>
            <w:rStyle w:val="Hyperlink"/>
            <w:b/>
            <w:lang w:val="ru-RU"/>
          </w:rPr>
          <w:t>_</w:t>
        </w:r>
        <w:r w:rsidRPr="00BB6EA3">
          <w:rPr>
            <w:rStyle w:val="Hyperlink"/>
            <w:b/>
            <w:lang w:val="en-US"/>
          </w:rPr>
          <w:t>waz</w:t>
        </w:r>
        <w:r w:rsidRPr="00453300">
          <w:rPr>
            <w:rStyle w:val="Hyperlink"/>
            <w:b/>
            <w:lang w:val="ru-RU"/>
          </w:rPr>
          <w:t>@</w:t>
        </w:r>
        <w:r w:rsidRPr="00BB6EA3">
          <w:rPr>
            <w:rStyle w:val="Hyperlink"/>
            <w:b/>
            <w:lang w:val="en-US"/>
          </w:rPr>
          <w:t>abv</w:t>
        </w:r>
        <w:r w:rsidRPr="00453300">
          <w:rPr>
            <w:rStyle w:val="Hyperlink"/>
            <w:b/>
            <w:lang w:val="ru-RU"/>
          </w:rPr>
          <w:t>.</w:t>
        </w:r>
        <w:r w:rsidRPr="00BB6EA3">
          <w:rPr>
            <w:rStyle w:val="Hyperlink"/>
            <w:b/>
            <w:lang w:val="en-US"/>
          </w:rPr>
          <w:t>bg</w:t>
        </w:r>
      </w:hyperlink>
      <w:r w:rsidRPr="00453300">
        <w:rPr>
          <w:b/>
          <w:lang w:val="ru-RU"/>
        </w:rPr>
        <w:t xml:space="preserve">, </w:t>
      </w:r>
      <w:r>
        <w:rPr>
          <w:b/>
          <w:lang w:val="en-US"/>
        </w:rPr>
        <w:t>phone</w:t>
      </w:r>
      <w:r w:rsidRPr="00453300">
        <w:rPr>
          <w:b/>
          <w:lang w:val="ru-RU"/>
        </w:rPr>
        <w:t>: 0883478803</w:t>
      </w:r>
    </w:p>
    <w:p w:rsidR="003A2407" w:rsidRPr="007D51E3" w:rsidRDefault="003A2407" w:rsidP="009E2896">
      <w:pPr>
        <w:pStyle w:val="ListParagraph"/>
        <w:spacing w:before="60"/>
        <w:ind w:left="284"/>
        <w:rPr>
          <w:b/>
          <w:lang w:val="ru-RU"/>
        </w:rPr>
      </w:pPr>
      <w:r>
        <w:rPr>
          <w:b/>
        </w:rPr>
        <w:t>Здравко Йорданов Брънзов</w:t>
      </w:r>
      <w:r w:rsidRPr="007D51E3">
        <w:rPr>
          <w:b/>
          <w:lang w:val="ru-RU"/>
        </w:rPr>
        <w:t xml:space="preserve"> - 14_</w:t>
      </w:r>
      <w:r>
        <w:rPr>
          <w:b/>
          <w:lang w:val="en-US"/>
        </w:rPr>
        <w:t>ZDBR</w:t>
      </w:r>
      <w:r>
        <w:rPr>
          <w:b/>
        </w:rPr>
        <w:t xml:space="preserve"> – </w:t>
      </w:r>
      <w:hyperlink r:id="rId11" w:history="1">
        <w:r w:rsidRPr="00A52168">
          <w:rPr>
            <w:rStyle w:val="Hyperlink"/>
            <w:b/>
            <w:lang w:val="en-US"/>
          </w:rPr>
          <w:t>z</w:t>
        </w:r>
        <w:r w:rsidRPr="00A52168">
          <w:rPr>
            <w:rStyle w:val="Hyperlink"/>
            <w:b/>
            <w:lang w:val="ru-RU"/>
          </w:rPr>
          <w:t>_</w:t>
        </w:r>
        <w:r w:rsidRPr="00A52168">
          <w:rPr>
            <w:rStyle w:val="Hyperlink"/>
            <w:b/>
            <w:lang w:val="en-US"/>
          </w:rPr>
          <w:t>branzov</w:t>
        </w:r>
        <w:r w:rsidRPr="00A52168">
          <w:rPr>
            <w:rStyle w:val="Hyperlink"/>
            <w:b/>
            <w:lang w:val="ru-RU"/>
          </w:rPr>
          <w:t>@</w:t>
        </w:r>
        <w:r w:rsidRPr="00A52168">
          <w:rPr>
            <w:rStyle w:val="Hyperlink"/>
            <w:b/>
            <w:lang w:val="en-US"/>
          </w:rPr>
          <w:t>abv</w:t>
        </w:r>
        <w:r w:rsidRPr="00A52168">
          <w:rPr>
            <w:rStyle w:val="Hyperlink"/>
            <w:b/>
            <w:lang w:val="ru-RU"/>
          </w:rPr>
          <w:t>.</w:t>
        </w:r>
        <w:r w:rsidRPr="00A52168">
          <w:rPr>
            <w:rStyle w:val="Hyperlink"/>
            <w:b/>
            <w:lang w:val="en-US"/>
          </w:rPr>
          <w:t>bg</w:t>
        </w:r>
      </w:hyperlink>
      <w:r w:rsidRPr="00991A42">
        <w:rPr>
          <w:b/>
          <w:lang w:val="ru-RU"/>
        </w:rPr>
        <w:t xml:space="preserve"> , </w:t>
      </w:r>
      <w:r>
        <w:rPr>
          <w:b/>
          <w:lang w:val="en-US"/>
        </w:rPr>
        <w:t>phone</w:t>
      </w:r>
      <w:r w:rsidRPr="00991A42">
        <w:rPr>
          <w:b/>
          <w:lang w:val="ru-RU"/>
        </w:rPr>
        <w:t>: 0895700739</w:t>
      </w:r>
    </w:p>
    <w:p w:rsidR="003A2407" w:rsidRPr="006E71C5" w:rsidRDefault="003A2407" w:rsidP="009E2896">
      <w:pPr>
        <w:pStyle w:val="ListParagraph"/>
        <w:spacing w:before="60"/>
        <w:ind w:left="284"/>
        <w:rPr>
          <w:b/>
          <w:lang w:val="ru-RU"/>
        </w:rPr>
      </w:pPr>
    </w:p>
    <w:p w:rsidR="003A2407" w:rsidRPr="009E2896" w:rsidRDefault="003A2407" w:rsidP="00640567">
      <w:pPr>
        <w:pStyle w:val="ListParagraph"/>
        <w:spacing w:before="60"/>
        <w:ind w:left="284"/>
        <w:rPr>
          <w:lang w:val="ru-RU"/>
        </w:rPr>
      </w:pPr>
    </w:p>
    <w:p w:rsidR="003A2407" w:rsidRPr="009E2896" w:rsidRDefault="003A2407" w:rsidP="00640567">
      <w:pPr>
        <w:pStyle w:val="ListParagraph"/>
        <w:spacing w:before="60"/>
        <w:ind w:left="284"/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87"/>
        <w:gridCol w:w="5386"/>
      </w:tblGrid>
      <w:tr w:rsidR="003A2407" w:rsidRPr="006B0528" w:rsidTr="007B7A31">
        <w:tc>
          <w:tcPr>
            <w:tcW w:w="10773" w:type="dxa"/>
            <w:gridSpan w:val="2"/>
            <w:vAlign w:val="center"/>
          </w:tcPr>
          <w:p w:rsidR="003A2407" w:rsidRPr="002F5A73" w:rsidRDefault="003A2407" w:rsidP="00640567">
            <w:pPr>
              <w:spacing w:after="120"/>
              <w:jc w:val="left"/>
              <w:rPr>
                <w:color w:val="FFFFFF"/>
                <w:lang w:val="en-US"/>
              </w:rPr>
            </w:pPr>
            <w:r w:rsidRPr="002F5A73">
              <w:rPr>
                <w:b/>
                <w:color w:val="FFFFFF"/>
                <w:highlight w:val="red"/>
              </w:rPr>
              <w:t>Задача 1. Swap Integers</w:t>
            </w:r>
          </w:p>
        </w:tc>
      </w:tr>
      <w:tr w:rsidR="003A2407" w:rsidTr="007B7A31">
        <w:tc>
          <w:tcPr>
            <w:tcW w:w="10773" w:type="dxa"/>
            <w:gridSpan w:val="2"/>
            <w:vAlign w:val="center"/>
          </w:tcPr>
          <w:p w:rsidR="003A2407" w:rsidRPr="007B7A31" w:rsidRDefault="003A2407" w:rsidP="007B7A31">
            <w:pPr>
              <w:spacing w:after="120"/>
              <w:jc w:val="left"/>
              <w:rPr>
                <w:b/>
              </w:rPr>
            </w:pPr>
            <w:r w:rsidRPr="007B7A31">
              <w:rPr>
                <w:b/>
              </w:rPr>
              <w:t>Условие</w:t>
            </w:r>
          </w:p>
          <w:p w:rsidR="003A2407" w:rsidRPr="006B0528" w:rsidRDefault="003A2407" w:rsidP="007B7A31">
            <w:pPr>
              <w:spacing w:after="120"/>
            </w:pPr>
            <w:r w:rsidRPr="00DD1597">
              <w:t xml:space="preserve">Да се напише </w:t>
            </w:r>
            <w:r w:rsidRPr="00EB2D9E">
              <w:rPr>
                <w:rStyle w:val="Code"/>
                <w:bCs/>
              </w:rPr>
              <w:t>if</w:t>
            </w:r>
            <w:r w:rsidRPr="00DD1597">
              <w:t xml:space="preserve">-конструкция, която </w:t>
            </w:r>
            <w:r>
              <w:t>проверява</w:t>
            </w:r>
            <w:r w:rsidRPr="00DD1597">
              <w:t xml:space="preserve"> стойността на две целочислени променливи и </w:t>
            </w:r>
            <w:r>
              <w:t>раз</w:t>
            </w:r>
            <w:r w:rsidRPr="00DD1597">
              <w:t>меня техните стойности, ако стойността на първата променлива е по-голяма от втората.</w:t>
            </w:r>
          </w:p>
        </w:tc>
      </w:tr>
      <w:tr w:rsidR="003A2407" w:rsidTr="007B7A31">
        <w:tc>
          <w:tcPr>
            <w:tcW w:w="10773" w:type="dxa"/>
            <w:gridSpan w:val="2"/>
            <w:vAlign w:val="center"/>
          </w:tcPr>
          <w:p w:rsidR="003A2407" w:rsidRPr="007B7A31" w:rsidRDefault="003A2407" w:rsidP="007B7A31">
            <w:pPr>
              <w:spacing w:after="120"/>
              <w:jc w:val="left"/>
              <w:rPr>
                <w:b/>
              </w:rPr>
            </w:pPr>
            <w:r w:rsidRPr="007B7A31">
              <w:rPr>
                <w:b/>
              </w:rPr>
              <w:t>Описание на входа</w:t>
            </w:r>
          </w:p>
          <w:p w:rsidR="003A2407" w:rsidRPr="006B0528" w:rsidRDefault="003A2407" w:rsidP="007B7A31">
            <w:pPr>
              <w:spacing w:after="120"/>
            </w:pPr>
            <w:r>
              <w:t>Входните данни са две числа въведени едно след друго на два отделни реда.</w:t>
            </w:r>
          </w:p>
        </w:tc>
      </w:tr>
      <w:tr w:rsidR="003A2407" w:rsidTr="007B7A31">
        <w:tc>
          <w:tcPr>
            <w:tcW w:w="10773" w:type="dxa"/>
            <w:gridSpan w:val="2"/>
            <w:vAlign w:val="center"/>
          </w:tcPr>
          <w:p w:rsidR="003A2407" w:rsidRPr="007B7A31" w:rsidRDefault="003A2407" w:rsidP="007B7A31">
            <w:pPr>
              <w:spacing w:after="120"/>
              <w:jc w:val="left"/>
              <w:rPr>
                <w:b/>
              </w:rPr>
            </w:pPr>
            <w:r w:rsidRPr="007B7A31">
              <w:rPr>
                <w:b/>
              </w:rPr>
              <w:t>Описание на изхода</w:t>
            </w:r>
          </w:p>
          <w:p w:rsidR="003A2407" w:rsidRPr="006B0528" w:rsidRDefault="003A2407" w:rsidP="007B7A31">
            <w:pPr>
              <w:spacing w:after="120"/>
            </w:pPr>
            <w:r>
              <w:t>Изходът се извежда на два реда с по едно число всеки. При правилно написана програма по-малкото от двете въведени числа би трябвало да е първо.</w:t>
            </w:r>
          </w:p>
        </w:tc>
      </w:tr>
      <w:tr w:rsidR="003A2407" w:rsidTr="007B7A31">
        <w:tc>
          <w:tcPr>
            <w:tcW w:w="10773" w:type="dxa"/>
            <w:gridSpan w:val="2"/>
            <w:vAlign w:val="center"/>
          </w:tcPr>
          <w:p w:rsidR="003A2407" w:rsidRPr="007B7A31" w:rsidRDefault="003A2407" w:rsidP="007B7A31">
            <w:pPr>
              <w:spacing w:after="120"/>
              <w:jc w:val="left"/>
              <w:rPr>
                <w:b/>
              </w:rPr>
            </w:pPr>
            <w:r w:rsidRPr="007B7A31">
              <w:rPr>
                <w:b/>
              </w:rPr>
              <w:t>Анализ на задачата</w:t>
            </w:r>
          </w:p>
          <w:p w:rsidR="003A2407" w:rsidRPr="003D2CA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</w:pPr>
            <w:r>
              <w:t>Проверяваме с един оператор (</w:t>
            </w:r>
            <w:r w:rsidRPr="003D2CA7">
              <w:rPr>
                <w:b/>
                <w:lang w:val="en-US"/>
              </w:rPr>
              <w:t>if</w:t>
            </w:r>
            <w:r>
              <w:t>)</w:t>
            </w:r>
            <w:r w:rsidRPr="00D82D85">
              <w:rPr>
                <w:lang w:val="ru-RU"/>
              </w:rPr>
              <w:t xml:space="preserve"> </w:t>
            </w:r>
            <w:r>
              <w:t xml:space="preserve">дали първото число е по-голямо от второто. Ако е използваме временна променлива, на която присвояваме първата стойност </w:t>
            </w:r>
            <w:r w:rsidRPr="003D2CA7">
              <w:rPr>
                <w:b/>
                <w:lang w:val="en-US"/>
              </w:rPr>
              <w:t>temp</w:t>
            </w:r>
            <w:r w:rsidRPr="009E2896">
              <w:rPr>
                <w:b/>
                <w:lang w:val="ru-RU"/>
              </w:rPr>
              <w:t xml:space="preserve"> = </w:t>
            </w:r>
            <w:r w:rsidRPr="003D2CA7">
              <w:rPr>
                <w:b/>
                <w:lang w:val="en-US"/>
              </w:rPr>
              <w:t>var</w:t>
            </w:r>
            <w:r w:rsidRPr="009E2896">
              <w:rPr>
                <w:b/>
                <w:lang w:val="ru-RU"/>
              </w:rPr>
              <w:t>1</w:t>
            </w:r>
            <w:r>
              <w:t xml:space="preserve">. След това на присвояваме на променливата </w:t>
            </w:r>
            <w:r w:rsidRPr="003D2CA7">
              <w:rPr>
                <w:b/>
                <w:lang w:val="en-US"/>
              </w:rPr>
              <w:t>var</w:t>
            </w:r>
            <w:r w:rsidRPr="003D2CA7">
              <w:rPr>
                <w:b/>
                <w:lang w:val="ru-RU"/>
              </w:rPr>
              <w:t xml:space="preserve">1 = </w:t>
            </w:r>
            <w:r w:rsidRPr="003D2CA7">
              <w:rPr>
                <w:b/>
                <w:lang w:val="en-US"/>
              </w:rPr>
              <w:t>var</w:t>
            </w:r>
            <w:r w:rsidRPr="003D2CA7">
              <w:rPr>
                <w:b/>
                <w:lang w:val="ru-RU"/>
              </w:rPr>
              <w:t>2,</w:t>
            </w:r>
            <w:r w:rsidRPr="003D2CA7">
              <w:rPr>
                <w:b/>
              </w:rPr>
              <w:t xml:space="preserve"> а на </w:t>
            </w:r>
            <w:r w:rsidRPr="003D2CA7">
              <w:rPr>
                <w:b/>
                <w:lang w:val="en-US"/>
              </w:rPr>
              <w:t>var</w:t>
            </w:r>
            <w:r w:rsidRPr="003D2CA7">
              <w:rPr>
                <w:b/>
                <w:lang w:val="ru-RU"/>
              </w:rPr>
              <w:t xml:space="preserve">2 = </w:t>
            </w:r>
            <w:r w:rsidRPr="003D2CA7">
              <w:rPr>
                <w:b/>
                <w:lang w:val="en-US"/>
              </w:rPr>
              <w:t>temp</w:t>
            </w:r>
            <w:r w:rsidRPr="003D2CA7">
              <w:rPr>
                <w:lang w:val="ru-RU"/>
              </w:rPr>
              <w:t xml:space="preserve">. </w:t>
            </w:r>
            <w:r>
              <w:t>Изписваме изхода в конзолата.</w:t>
            </w:r>
          </w:p>
          <w:p w:rsidR="003A2407" w:rsidRPr="003D2CA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A2407" w:rsidTr="007B7A31">
        <w:tc>
          <w:tcPr>
            <w:tcW w:w="10773" w:type="dxa"/>
            <w:gridSpan w:val="2"/>
            <w:vAlign w:val="center"/>
          </w:tcPr>
          <w:p w:rsidR="003A2407" w:rsidRPr="007B7A31" w:rsidRDefault="003A2407" w:rsidP="007B7A31">
            <w:pPr>
              <w:spacing w:after="120"/>
              <w:jc w:val="left"/>
              <w:rPr>
                <w:b/>
              </w:rPr>
            </w:pPr>
            <w:r w:rsidRPr="007B7A31">
              <w:rPr>
                <w:b/>
              </w:rPr>
              <w:t>Решение (сорс код)</w:t>
            </w:r>
          </w:p>
        </w:tc>
      </w:tr>
      <w:tr w:rsidR="003A2407" w:rsidRPr="00473AA8" w:rsidTr="007B7A31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SwapTwoIntegersTask1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SwapTwoIntegersTask1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temp=0;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(var1 &gt; var2)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temp = var1;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var1 = var2;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var2 = temp;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"{0}\n{1}"</w:t>
            </w:r>
            <w:r>
              <w:rPr>
                <w:rFonts w:ascii="Consolas" w:hAnsi="Consolas" w:cs="Consolas"/>
                <w:sz w:val="19"/>
                <w:szCs w:val="19"/>
              </w:rPr>
              <w:t>, var1, var2);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3D2CA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Pr="007B7A31" w:rsidRDefault="003A2407" w:rsidP="007B7A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Tr="007B7A31">
        <w:tc>
          <w:tcPr>
            <w:tcW w:w="10773" w:type="dxa"/>
            <w:gridSpan w:val="2"/>
            <w:vAlign w:val="center"/>
          </w:tcPr>
          <w:p w:rsidR="003A2407" w:rsidRPr="007B7A31" w:rsidRDefault="003A2407" w:rsidP="007B7A31">
            <w:pPr>
              <w:spacing w:after="120"/>
              <w:jc w:val="left"/>
              <w:rPr>
                <w:b/>
              </w:rPr>
            </w:pPr>
            <w:r w:rsidRPr="007B7A31">
              <w:rPr>
                <w:b/>
              </w:rPr>
              <w:t>Тестове</w:t>
            </w:r>
          </w:p>
          <w:p w:rsidR="003A2407" w:rsidRPr="007B7A31" w:rsidRDefault="003A2407" w:rsidP="007B7A31">
            <w:pPr>
              <w:spacing w:after="120"/>
              <w:jc w:val="left"/>
              <w:rPr>
                <w:b/>
              </w:rPr>
            </w:pPr>
            <w:r>
              <w:t>Решението е тествано с номинални случаи, крайни числа, отрицателни и положителни числа, нула, плюс на числа и нули пред числата. Равенство между числа, обръщане на числа, когато едното е по-голямо от другото.</w:t>
            </w:r>
          </w:p>
        </w:tc>
      </w:tr>
      <w:tr w:rsidR="003A2407" w:rsidRPr="00F73CEF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F73CEF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</w:tc>
      </w:tr>
      <w:tr w:rsidR="003A2407" w:rsidRPr="00F73CEF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F73CEF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6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4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6</w:t>
            </w:r>
          </w:p>
        </w:tc>
      </w:tr>
      <w:tr w:rsidR="003A2407" w:rsidRPr="00F73CEF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F73CEF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</w:t>
            </w:r>
          </w:p>
        </w:tc>
      </w:tr>
      <w:tr w:rsidR="003A2407" w:rsidRPr="00F73CEF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F73CEF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2147483647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-2147483648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-2147483648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2147483647</w:t>
            </w:r>
          </w:p>
        </w:tc>
      </w:tr>
      <w:tr w:rsidR="003A2407" w:rsidRPr="00F73CEF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F73CEF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-123456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-123456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</w:t>
            </w:r>
          </w:p>
        </w:tc>
      </w:tr>
      <w:tr w:rsidR="003A2407" w:rsidRPr="00F73CEF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F73CEF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</w:tc>
      </w:tr>
      <w:tr w:rsidR="003A2407" w:rsidRPr="00F73CEF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F73CEF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00002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00001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00001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00002</w:t>
            </w:r>
          </w:p>
        </w:tc>
      </w:tr>
      <w:tr w:rsidR="003A2407" w:rsidRPr="00F73CEF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F73CEF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000032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00000024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00000024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000032</w:t>
            </w:r>
          </w:p>
        </w:tc>
      </w:tr>
      <w:tr w:rsidR="003A2407" w:rsidRPr="00F73CEF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</w:rPr>
            </w:pPr>
          </w:p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</w:rPr>
            </w:pPr>
          </w:p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F73CEF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+12345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-12345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-12345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</w:t>
            </w:r>
          </w:p>
        </w:tc>
      </w:tr>
      <w:tr w:rsidR="003A2407" w:rsidRPr="00F73CEF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F73CEF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+000000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-000001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3A2407" w:rsidRDefault="003A2407" w:rsidP="00652DD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87"/>
        <w:gridCol w:w="5386"/>
      </w:tblGrid>
      <w:tr w:rsidR="003A2407" w:rsidRPr="00C13173" w:rsidTr="00B5501C">
        <w:tc>
          <w:tcPr>
            <w:tcW w:w="10773" w:type="dxa"/>
            <w:gridSpan w:val="2"/>
            <w:vAlign w:val="center"/>
          </w:tcPr>
          <w:p w:rsidR="003A2407" w:rsidRPr="00B062E7" w:rsidRDefault="003A2407" w:rsidP="005C5498">
            <w:pPr>
              <w:spacing w:after="120"/>
              <w:jc w:val="left"/>
              <w:rPr>
                <w:lang w:val="en-US"/>
              </w:rPr>
            </w:pPr>
            <w:r w:rsidRPr="005C5498">
              <w:rPr>
                <w:b/>
                <w:color w:val="FFFFFF"/>
                <w:highlight w:val="red"/>
              </w:rPr>
              <w:t>Задача 2. Sign of a product</w:t>
            </w:r>
            <w:r w:rsidRPr="00B062E7">
              <w:rPr>
                <w:b/>
                <w:color w:val="FFFFFF"/>
                <w:highlight w:val="red"/>
              </w:rPr>
              <w:t xml:space="preserve"> of three numbers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Условие</w:t>
            </w:r>
          </w:p>
          <w:p w:rsidR="003A2407" w:rsidRDefault="003A2407" w:rsidP="00652DD1">
            <w:r w:rsidRPr="00DD1597">
              <w:t>Напишете програма, която показва знака (</w:t>
            </w:r>
            <w:r w:rsidRPr="00652DD1">
              <w:rPr>
                <w:rStyle w:val="Code"/>
                <w:bCs/>
                <w:lang w:val="ru-RU"/>
              </w:rPr>
              <w:t>+</w:t>
            </w:r>
            <w:r w:rsidRPr="00DD1597">
              <w:t xml:space="preserve"> или </w:t>
            </w:r>
            <w:r w:rsidRPr="00652DD1">
              <w:rPr>
                <w:rStyle w:val="Code"/>
                <w:bCs/>
                <w:lang w:val="ru-RU"/>
              </w:rPr>
              <w:t>-</w:t>
            </w:r>
            <w:r w:rsidRPr="00DD1597">
              <w:t xml:space="preserve">) от </w:t>
            </w:r>
            <w:r>
              <w:t xml:space="preserve">произведението на три </w:t>
            </w:r>
            <w:r w:rsidRPr="00DD1597">
              <w:t>реални числа, без да г</w:t>
            </w:r>
            <w:r>
              <w:t>о</w:t>
            </w:r>
            <w:r w:rsidRPr="00DD1597">
              <w:t xml:space="preserve"> пресмята.</w:t>
            </w:r>
            <w:r>
              <w:t xml:space="preserve"> Използвайте последователност от </w:t>
            </w:r>
            <w:r w:rsidRPr="00F07511">
              <w:rPr>
                <w:rStyle w:val="Code"/>
                <w:bCs/>
              </w:rPr>
              <w:t>if</w:t>
            </w:r>
            <w:r>
              <w:t xml:space="preserve"> оператори.</w:t>
            </w:r>
          </w:p>
          <w:p w:rsidR="003A2407" w:rsidRPr="006B0528" w:rsidRDefault="003A2407" w:rsidP="00652DD1"/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входа</w:t>
            </w:r>
          </w:p>
          <w:p w:rsidR="003A2407" w:rsidRPr="006B0528" w:rsidRDefault="003A2407" w:rsidP="00B5501C">
            <w:pPr>
              <w:spacing w:after="120"/>
            </w:pPr>
            <w:r>
              <w:t>Въвеждат се три числа последователно на отделен ред всяко. Входа не съдържа числото нула.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изхода</w:t>
            </w:r>
          </w:p>
          <w:p w:rsidR="003A2407" w:rsidRPr="006B0528" w:rsidRDefault="003A2407" w:rsidP="00B5501C">
            <w:pPr>
              <w:spacing w:after="120"/>
            </w:pPr>
            <w:r>
              <w:t>Изходът представлява един ред на който се печата знака на произведението.</w:t>
            </w:r>
          </w:p>
        </w:tc>
      </w:tr>
      <w:tr w:rsidR="003A2407" w:rsidRPr="00652DD1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Анализ на задачата</w:t>
            </w:r>
          </w:p>
          <w:p w:rsidR="003A2407" w:rsidRDefault="003A2407" w:rsidP="00B5501C">
            <w:pPr>
              <w:spacing w:after="120"/>
            </w:pPr>
            <w:r>
              <w:t xml:space="preserve">При въвеждането на три числа от страна на потребителя се създават три променливи </w:t>
            </w:r>
            <w:r w:rsidRPr="003B004E">
              <w:rPr>
                <w:b/>
              </w:rPr>
              <w:t>(</w:t>
            </w:r>
            <w:r w:rsidRPr="003B004E">
              <w:rPr>
                <w:b/>
                <w:lang w:val="en-US"/>
              </w:rPr>
              <w:t>x</w:t>
            </w:r>
            <w:r w:rsidRPr="003B004E">
              <w:rPr>
                <w:b/>
                <w:lang w:val="ru-RU"/>
              </w:rPr>
              <w:t>,</w:t>
            </w:r>
            <w:r w:rsidRPr="003B004E">
              <w:rPr>
                <w:b/>
                <w:lang w:val="en-US"/>
              </w:rPr>
              <w:t>y</w:t>
            </w:r>
            <w:r w:rsidRPr="003B004E">
              <w:rPr>
                <w:b/>
                <w:lang w:val="ru-RU"/>
              </w:rPr>
              <w:t>,</w:t>
            </w:r>
            <w:r w:rsidRPr="003B004E">
              <w:rPr>
                <w:b/>
                <w:lang w:val="en-US"/>
              </w:rPr>
              <w:t>z</w:t>
            </w:r>
            <w:r w:rsidRPr="003B004E">
              <w:rPr>
                <w:b/>
                <w:lang w:val="ru-RU"/>
              </w:rPr>
              <w:t>)</w:t>
            </w:r>
            <w:r>
              <w:t>, на които се присвояват стойностите</w:t>
            </w:r>
            <w:r>
              <w:rPr>
                <w:lang w:val="ru-RU"/>
              </w:rPr>
              <w:t xml:space="preserve">. С конструкцията </w:t>
            </w:r>
            <w:r w:rsidRPr="003D0522">
              <w:rPr>
                <w:b/>
                <w:lang w:val="en-US"/>
              </w:rPr>
              <w:t>if</w:t>
            </w:r>
            <w:r w:rsidRPr="003D0522">
              <w:rPr>
                <w:b/>
                <w:lang w:val="ru-RU"/>
              </w:rPr>
              <w:t xml:space="preserve"> </w:t>
            </w:r>
            <w:r w:rsidRPr="003D0522">
              <w:rPr>
                <w:b/>
                <w:lang w:val="en-US"/>
              </w:rPr>
              <w:t>else</w:t>
            </w:r>
            <w:r w:rsidRPr="003D0522">
              <w:rPr>
                <w:lang w:val="ru-RU"/>
              </w:rPr>
              <w:t xml:space="preserve"> </w:t>
            </w:r>
            <w:r>
              <w:t>сравняваме трите променливи с нула и намираме дали са положителни или отрицателни :</w:t>
            </w:r>
          </w:p>
          <w:p w:rsidR="003A2407" w:rsidRPr="003D0522" w:rsidRDefault="003A2407" w:rsidP="003D0522">
            <w:pPr>
              <w:numPr>
                <w:ilvl w:val="0"/>
                <w:numId w:val="16"/>
              </w:numPr>
              <w:spacing w:after="120"/>
              <w:rPr>
                <w:b/>
              </w:rPr>
            </w:pPr>
            <w:r w:rsidRPr="003D0522">
              <w:rPr>
                <w:rFonts w:ascii="Consolas" w:hAnsi="Consolas" w:cs="Consolas"/>
                <w:b/>
                <w:sz w:val="19"/>
                <w:szCs w:val="19"/>
              </w:rPr>
              <w:t>x &gt; 0 &amp;&amp; y &gt; 0 &amp;&amp; z &gt; 0</w:t>
            </w:r>
          </w:p>
          <w:p w:rsidR="003A2407" w:rsidRPr="003D0522" w:rsidRDefault="003A2407" w:rsidP="003D0522">
            <w:pPr>
              <w:numPr>
                <w:ilvl w:val="0"/>
                <w:numId w:val="16"/>
              </w:numPr>
              <w:spacing w:after="120"/>
              <w:rPr>
                <w:b/>
              </w:rPr>
            </w:pPr>
            <w:r w:rsidRPr="003D0522">
              <w:rPr>
                <w:rFonts w:ascii="Consolas" w:hAnsi="Consolas" w:cs="Consolas"/>
                <w:b/>
                <w:sz w:val="19"/>
                <w:szCs w:val="19"/>
              </w:rPr>
              <w:t>x &lt; 0 &amp;&amp; y &lt; 0 &amp;&amp; z &gt; 0</w:t>
            </w:r>
          </w:p>
          <w:p w:rsidR="003A2407" w:rsidRPr="003D0522" w:rsidRDefault="003A2407" w:rsidP="003D0522">
            <w:pPr>
              <w:numPr>
                <w:ilvl w:val="0"/>
                <w:numId w:val="16"/>
              </w:numPr>
              <w:spacing w:after="120"/>
              <w:rPr>
                <w:b/>
              </w:rPr>
            </w:pPr>
            <w:r w:rsidRPr="003D0522">
              <w:rPr>
                <w:rFonts w:ascii="Consolas" w:hAnsi="Consolas" w:cs="Consolas"/>
                <w:b/>
                <w:sz w:val="19"/>
                <w:szCs w:val="19"/>
              </w:rPr>
              <w:t>x &gt; 0 &amp;&amp; y &lt; 0 &amp;&amp; z &lt; 0</w:t>
            </w:r>
          </w:p>
          <w:p w:rsidR="003A2407" w:rsidRPr="003D0522" w:rsidRDefault="003A2407" w:rsidP="003D0522">
            <w:pPr>
              <w:numPr>
                <w:ilvl w:val="0"/>
                <w:numId w:val="16"/>
              </w:numPr>
              <w:spacing w:after="120"/>
              <w:rPr>
                <w:b/>
              </w:rPr>
            </w:pPr>
            <w:r w:rsidRPr="003D0522">
              <w:rPr>
                <w:rFonts w:ascii="Consolas" w:hAnsi="Consolas" w:cs="Consolas"/>
                <w:b/>
                <w:sz w:val="19"/>
                <w:szCs w:val="19"/>
              </w:rPr>
              <w:t>x &lt; 0 &amp;&amp; y &gt; 0 &amp;&amp; z &lt; 0</w:t>
            </w:r>
          </w:p>
          <w:p w:rsidR="003A2407" w:rsidRPr="0069332D" w:rsidRDefault="003A2407" w:rsidP="003D0522">
            <w:pPr>
              <w:spacing w:after="120"/>
              <w:rPr>
                <w:lang w:val="ru-RU"/>
              </w:rPr>
            </w:pPr>
            <w:r w:rsidRPr="003D0522">
              <w:t xml:space="preserve">Спрямо резултатите получаваме и  отговора, който се принтира от тялото на </w:t>
            </w:r>
            <w:r w:rsidRPr="003D0522">
              <w:rPr>
                <w:b/>
              </w:rPr>
              <w:t>if-a</w:t>
            </w:r>
            <w:r w:rsidRPr="003D0522">
              <w:rPr>
                <w:lang w:val="ru-RU"/>
              </w:rPr>
              <w:t xml:space="preserve">. </w:t>
            </w:r>
            <w:r>
              <w:t xml:space="preserve">Ако и трите са положителни „+”, ако има две променливи от трите отрицателни „+” , при всички останали случаи  „-” .Ако имаме нула в една от променливите изписва </w:t>
            </w:r>
            <w:r w:rsidRPr="0069332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It</w:t>
            </w:r>
            <w:r w:rsidRPr="0069332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</w:t>
            </w:r>
            <w:r w:rsidRPr="0069332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zero</w:t>
            </w:r>
            <w:r w:rsidRPr="0069332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result</w:t>
            </w:r>
            <w:r w:rsidRPr="0069332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 w:rsidRPr="0069332D">
              <w:t>.</w:t>
            </w: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Решение (сорс код)</w:t>
            </w:r>
          </w:p>
        </w:tc>
      </w:tr>
      <w:tr w:rsidR="003A2407" w:rsidRPr="002D16AB" w:rsidTr="00B5501C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_02SignOfProductOfThreeR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ea</w:t>
            </w:r>
            <w:r>
              <w:rPr>
                <w:rFonts w:ascii="Consolas" w:hAnsi="Consolas" w:cs="Consolas"/>
                <w:sz w:val="19"/>
                <w:szCs w:val="19"/>
              </w:rPr>
              <w:t>lNum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.ReadLine());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.ReadLine());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z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.ReadLine());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(x &gt; 0 &amp;&amp; y &gt; 0 &amp;&amp; z &gt; 0)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"+"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(x &lt; 0 &amp;&amp; y &lt; 0 &amp;&amp; z &gt; 0)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"+"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(x &gt; 0 &amp;&amp; y &lt; 0 &amp;&amp; z &lt; 0)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"+"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(x &lt; 0 &amp;&amp; y &gt; 0 &amp;&amp; z &lt; 0)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"+"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(x == 0 || y == 0 || z == 0)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"It's zero result"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A2407" w:rsidRDefault="003A2407" w:rsidP="00A52749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Pr="002D16AB" w:rsidRDefault="003A2407" w:rsidP="00B5501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Тестове</w:t>
            </w:r>
          </w:p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CF1AA1">
              <w:t>Решението е тествано с номинални случаи, проверка на трите места с най-големи числа, проверка на отрицателни числа, на десетични, на нула, на повтарящи се числа.</w:t>
            </w:r>
          </w:p>
        </w:tc>
      </w:tr>
      <w:tr w:rsidR="003A2407" w:rsidRPr="0090296C" w:rsidTr="00996FDB">
        <w:tc>
          <w:tcPr>
            <w:tcW w:w="5387" w:type="dxa"/>
            <w:vAlign w:val="center"/>
          </w:tcPr>
          <w:p w:rsidR="003A2407" w:rsidRPr="0090296C" w:rsidRDefault="003A2407" w:rsidP="00996FDB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996FDB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996FDB">
        <w:tc>
          <w:tcPr>
            <w:tcW w:w="5387" w:type="dxa"/>
          </w:tcPr>
          <w:p w:rsidR="003A2407" w:rsidRDefault="003A2407" w:rsidP="00996FD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Default="003A2407" w:rsidP="00996FD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3A2407" w:rsidRPr="00996FDB" w:rsidRDefault="003A2407" w:rsidP="00996FD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</w:t>
            </w:r>
          </w:p>
        </w:tc>
        <w:tc>
          <w:tcPr>
            <w:tcW w:w="5386" w:type="dxa"/>
          </w:tcPr>
          <w:p w:rsidR="003A2407" w:rsidRPr="00991A42" w:rsidRDefault="003A2407" w:rsidP="00996FDB">
            <w:pPr>
              <w:autoSpaceDE w:val="0"/>
              <w:autoSpaceDN w:val="0"/>
              <w:adjustRightInd w:val="0"/>
              <w:spacing w:before="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It's zero result</w:t>
            </w:r>
          </w:p>
          <w:p w:rsidR="003A2407" w:rsidRPr="00996FDB" w:rsidRDefault="003A2407" w:rsidP="00996FD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996FDB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996FDB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996FDB">
        <w:tc>
          <w:tcPr>
            <w:tcW w:w="5387" w:type="dxa"/>
          </w:tcPr>
          <w:p w:rsidR="003A2407" w:rsidRDefault="003A2407" w:rsidP="00996FD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Default="003A2407" w:rsidP="00996FD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Pr="00996FDB" w:rsidRDefault="003A2407" w:rsidP="00996FD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5386" w:type="dxa"/>
          </w:tcPr>
          <w:p w:rsidR="003A2407" w:rsidRPr="00991A42" w:rsidRDefault="003A2407" w:rsidP="00996FDB">
            <w:pPr>
              <w:autoSpaceDE w:val="0"/>
              <w:autoSpaceDN w:val="0"/>
              <w:adjustRightInd w:val="0"/>
              <w:spacing w:before="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It's zero result</w:t>
            </w:r>
          </w:p>
          <w:p w:rsidR="003A2407" w:rsidRPr="00991A42" w:rsidRDefault="003A2407" w:rsidP="00996FDB">
            <w:pPr>
              <w:spacing w:after="120"/>
              <w:jc w:val="left"/>
              <w:rPr>
                <w:b/>
                <w:lang w:val="en-US"/>
              </w:rPr>
            </w:pPr>
          </w:p>
        </w:tc>
      </w:tr>
      <w:tr w:rsidR="003A2407" w:rsidRPr="0090296C" w:rsidTr="00996FDB">
        <w:tc>
          <w:tcPr>
            <w:tcW w:w="5387" w:type="dxa"/>
          </w:tcPr>
          <w:p w:rsidR="003A2407" w:rsidRPr="00996FDB" w:rsidRDefault="003A2407" w:rsidP="00996FD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991A42" w:rsidRDefault="003A2407" w:rsidP="00996FDB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996FDB">
        <w:tc>
          <w:tcPr>
            <w:tcW w:w="5387" w:type="dxa"/>
          </w:tcPr>
          <w:p w:rsidR="003A2407" w:rsidRPr="00991A42" w:rsidRDefault="003A2407" w:rsidP="00996FDB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-1000</w:t>
            </w:r>
          </w:p>
          <w:p w:rsidR="003A2407" w:rsidRPr="00991A42" w:rsidRDefault="003A2407" w:rsidP="00996FDB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+1000</w:t>
            </w:r>
          </w:p>
          <w:p w:rsidR="003A2407" w:rsidRPr="00996FDB" w:rsidRDefault="003A2407" w:rsidP="00996FD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91A42">
              <w:rPr>
                <w:lang w:val="en-US"/>
              </w:rPr>
              <w:t>-1000</w:t>
            </w:r>
          </w:p>
        </w:tc>
        <w:tc>
          <w:tcPr>
            <w:tcW w:w="5386" w:type="dxa"/>
          </w:tcPr>
          <w:p w:rsidR="003A2407" w:rsidRPr="00991A42" w:rsidRDefault="003A2407" w:rsidP="00996FDB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+</w:t>
            </w:r>
          </w:p>
          <w:p w:rsidR="003A2407" w:rsidRPr="00991A42" w:rsidRDefault="003A2407" w:rsidP="00996FDB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</w:p>
        </w:tc>
      </w:tr>
      <w:tr w:rsidR="003A2407" w:rsidRPr="00996FDB" w:rsidTr="007C2257">
        <w:tc>
          <w:tcPr>
            <w:tcW w:w="5387" w:type="dxa"/>
          </w:tcPr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96FDB" w:rsidTr="007C2257">
        <w:tc>
          <w:tcPr>
            <w:tcW w:w="5387" w:type="dxa"/>
          </w:tcPr>
          <w:p w:rsidR="003A2407" w:rsidRPr="00991A42" w:rsidRDefault="003A2407" w:rsidP="00FA4D96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-0.01</w:t>
            </w:r>
          </w:p>
          <w:p w:rsidR="003A2407" w:rsidRPr="00991A42" w:rsidRDefault="003A2407" w:rsidP="00FA4D96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-0.02</w:t>
            </w:r>
          </w:p>
          <w:p w:rsidR="003A2407" w:rsidRPr="007C2257" w:rsidRDefault="003A2407" w:rsidP="00FA4D96">
            <w:pPr>
              <w:spacing w:after="120"/>
              <w:jc w:val="left"/>
              <w:rPr>
                <w:b/>
                <w:lang w:val="en-US"/>
              </w:rPr>
            </w:pPr>
            <w:r w:rsidRPr="00991A42">
              <w:rPr>
                <w:lang w:val="en-US"/>
              </w:rPr>
              <w:t>-0.03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-</w:t>
            </w:r>
          </w:p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</w:p>
        </w:tc>
      </w:tr>
      <w:tr w:rsidR="003A2407" w:rsidRPr="00996FDB" w:rsidTr="00FA4D96">
        <w:tc>
          <w:tcPr>
            <w:tcW w:w="5387" w:type="dxa"/>
          </w:tcPr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Изход</w:t>
            </w:r>
          </w:p>
        </w:tc>
      </w:tr>
      <w:tr w:rsidR="003A2407" w:rsidRPr="00996FDB" w:rsidTr="00FA4D96">
        <w:tc>
          <w:tcPr>
            <w:tcW w:w="5387" w:type="dxa"/>
          </w:tcPr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-0.0000001</w:t>
            </w:r>
          </w:p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-0.0000010</w:t>
            </w:r>
          </w:p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991A42">
              <w:rPr>
                <w:lang w:val="en-US"/>
              </w:rPr>
              <w:t>-0.0000100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-</w:t>
            </w:r>
          </w:p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</w:p>
        </w:tc>
      </w:tr>
      <w:tr w:rsidR="003A2407" w:rsidRPr="00996FDB" w:rsidTr="00FA4D96">
        <w:tc>
          <w:tcPr>
            <w:tcW w:w="5387" w:type="dxa"/>
          </w:tcPr>
          <w:p w:rsidR="003A2407" w:rsidRPr="007C2257" w:rsidRDefault="003A2407" w:rsidP="00991A42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991A42" w:rsidRDefault="003A2407" w:rsidP="00991A42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Изход</w:t>
            </w:r>
          </w:p>
        </w:tc>
      </w:tr>
      <w:tr w:rsidR="003A2407" w:rsidRPr="00996FDB" w:rsidTr="00FA4D96">
        <w:tc>
          <w:tcPr>
            <w:tcW w:w="5387" w:type="dxa"/>
          </w:tcPr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-0.1</w:t>
            </w:r>
          </w:p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1.11111</w:t>
            </w:r>
          </w:p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991A42">
              <w:rPr>
                <w:lang w:val="en-US"/>
              </w:rPr>
              <w:t>-99.999999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+</w:t>
            </w:r>
          </w:p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</w:p>
        </w:tc>
      </w:tr>
      <w:tr w:rsidR="003A2407" w:rsidRPr="00996FDB" w:rsidTr="00FA4D96">
        <w:tc>
          <w:tcPr>
            <w:tcW w:w="5387" w:type="dxa"/>
          </w:tcPr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Изход</w:t>
            </w:r>
          </w:p>
        </w:tc>
      </w:tr>
      <w:tr w:rsidR="003A2407" w:rsidRPr="00996FDB" w:rsidTr="00FA4D96">
        <w:tc>
          <w:tcPr>
            <w:tcW w:w="5387" w:type="dxa"/>
          </w:tcPr>
          <w:p w:rsidR="003A2407" w:rsidRPr="00991A42" w:rsidRDefault="003A2407" w:rsidP="00FA4D96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1000000000000000</w:t>
            </w:r>
          </w:p>
          <w:p w:rsidR="003A2407" w:rsidRPr="00991A42" w:rsidRDefault="003A2407" w:rsidP="00FA4D96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-10000000000000</w:t>
            </w:r>
          </w:p>
          <w:p w:rsidR="003A2407" w:rsidRPr="007C2257" w:rsidRDefault="003A2407" w:rsidP="00FA4D96">
            <w:pPr>
              <w:spacing w:after="120"/>
              <w:jc w:val="left"/>
              <w:rPr>
                <w:b/>
                <w:lang w:val="en-US"/>
              </w:rPr>
            </w:pPr>
            <w:r w:rsidRPr="00991A42">
              <w:rPr>
                <w:lang w:val="en-US"/>
              </w:rPr>
              <w:t>1000000000000000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-</w:t>
            </w:r>
          </w:p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</w:p>
        </w:tc>
      </w:tr>
      <w:tr w:rsidR="003A2407" w:rsidRPr="00996FDB" w:rsidTr="00FA4D96">
        <w:tc>
          <w:tcPr>
            <w:tcW w:w="5387" w:type="dxa"/>
          </w:tcPr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Изход</w:t>
            </w:r>
          </w:p>
        </w:tc>
      </w:tr>
      <w:tr w:rsidR="003A2407" w:rsidRPr="00996FDB" w:rsidTr="00FA4D96">
        <w:tc>
          <w:tcPr>
            <w:tcW w:w="5387" w:type="dxa"/>
          </w:tcPr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-999999999999999</w:t>
            </w:r>
          </w:p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-999999999999999</w:t>
            </w:r>
          </w:p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991A42">
              <w:rPr>
                <w:lang w:val="en-US"/>
              </w:rPr>
              <w:t>9999999999999999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+</w:t>
            </w:r>
          </w:p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</w:p>
        </w:tc>
      </w:tr>
      <w:tr w:rsidR="003A2407" w:rsidRPr="00996FDB" w:rsidTr="00FA4D96">
        <w:tc>
          <w:tcPr>
            <w:tcW w:w="5387" w:type="dxa"/>
          </w:tcPr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Изход</w:t>
            </w:r>
          </w:p>
        </w:tc>
      </w:tr>
      <w:tr w:rsidR="003A2407" w:rsidRPr="00996FDB" w:rsidTr="00FA4D96">
        <w:tc>
          <w:tcPr>
            <w:tcW w:w="5387" w:type="dxa"/>
          </w:tcPr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0</w:t>
            </w:r>
          </w:p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9999999999999999999</w:t>
            </w:r>
          </w:p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991A42">
              <w:rPr>
                <w:lang w:val="en-US"/>
              </w:rPr>
              <w:t>-999999999999999999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It's zero result</w:t>
            </w:r>
          </w:p>
          <w:p w:rsidR="003A2407" w:rsidRPr="00991A42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</w:p>
        </w:tc>
      </w:tr>
      <w:tr w:rsidR="003A2407" w:rsidRPr="00996FDB" w:rsidTr="00FA4D96">
        <w:tc>
          <w:tcPr>
            <w:tcW w:w="5387" w:type="dxa"/>
          </w:tcPr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b/>
                <w:lang w:val="en-US"/>
              </w:rPr>
            </w:pPr>
            <w:r w:rsidRPr="00991A42">
              <w:rPr>
                <w:b/>
                <w:lang w:val="en-US"/>
              </w:rPr>
              <w:t>Изход</w:t>
            </w:r>
          </w:p>
        </w:tc>
      </w:tr>
      <w:tr w:rsidR="003A2407" w:rsidRPr="00996FDB" w:rsidTr="00FA4D96">
        <w:tc>
          <w:tcPr>
            <w:tcW w:w="5387" w:type="dxa"/>
          </w:tcPr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-100000000000000000000</w:t>
            </w:r>
          </w:p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0</w:t>
            </w:r>
          </w:p>
          <w:p w:rsidR="003A2407" w:rsidRPr="00991A42" w:rsidRDefault="003A2407" w:rsidP="007E2CED">
            <w:pPr>
              <w:spacing w:after="12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0</w:t>
            </w:r>
          </w:p>
          <w:p w:rsidR="003A2407" w:rsidRPr="007C2257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3A2407" w:rsidRPr="00991A42" w:rsidRDefault="003A2407" w:rsidP="007E2CED">
            <w:pPr>
              <w:autoSpaceDE w:val="0"/>
              <w:autoSpaceDN w:val="0"/>
              <w:adjustRightInd w:val="0"/>
              <w:spacing w:before="0"/>
              <w:jc w:val="left"/>
              <w:rPr>
                <w:lang w:val="en-US"/>
              </w:rPr>
            </w:pPr>
            <w:r w:rsidRPr="00991A42">
              <w:rPr>
                <w:lang w:val="en-US"/>
              </w:rPr>
              <w:t>It's zero result</w:t>
            </w:r>
          </w:p>
          <w:p w:rsidR="003A2407" w:rsidRPr="00991A42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</w:p>
        </w:tc>
      </w:tr>
    </w:tbl>
    <w:p w:rsidR="003A2407" w:rsidRPr="00652DD1" w:rsidRDefault="003A2407" w:rsidP="00652DD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87"/>
        <w:gridCol w:w="5386"/>
      </w:tblGrid>
      <w:tr w:rsidR="003A2407" w:rsidRPr="00C13173" w:rsidTr="00B5501C">
        <w:tc>
          <w:tcPr>
            <w:tcW w:w="10773" w:type="dxa"/>
            <w:gridSpan w:val="2"/>
            <w:vAlign w:val="center"/>
          </w:tcPr>
          <w:p w:rsidR="003A2407" w:rsidRPr="00C13173" w:rsidRDefault="003A2407" w:rsidP="005C5498">
            <w:pPr>
              <w:spacing w:after="120"/>
              <w:jc w:val="left"/>
              <w:rPr>
                <w:lang w:val="en-US"/>
              </w:rPr>
            </w:pPr>
            <w:r w:rsidRPr="005C5498">
              <w:rPr>
                <w:b/>
                <w:color w:val="FFFFFF"/>
                <w:highlight w:val="red"/>
              </w:rPr>
              <w:t>Задача 3. Biggest of three numbers.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Условие</w:t>
            </w:r>
          </w:p>
          <w:p w:rsidR="003A2407" w:rsidRPr="006B0528" w:rsidRDefault="003A2407" w:rsidP="00B5501C">
            <w:pPr>
              <w:spacing w:after="120"/>
            </w:pPr>
            <w:r w:rsidRPr="00DD1597">
              <w:t>Напишете програма, която намира най-голямото по стойност число, измежду три дадени числа.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входа</w:t>
            </w:r>
          </w:p>
          <w:p w:rsidR="003A2407" w:rsidRPr="006B0528" w:rsidRDefault="003A2407" w:rsidP="00B5501C">
            <w:pPr>
              <w:spacing w:after="120"/>
            </w:pPr>
            <w:r>
              <w:t>Въвеждат се три числа последователно на отделен ред всяко.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изхода</w:t>
            </w:r>
          </w:p>
          <w:p w:rsidR="003A2407" w:rsidRPr="006B0528" w:rsidRDefault="003A2407" w:rsidP="00B5501C">
            <w:pPr>
              <w:spacing w:after="120"/>
            </w:pPr>
            <w:r>
              <w:t>Изходът представлява един ред на който се печата най-голямото число.</w:t>
            </w:r>
          </w:p>
        </w:tc>
      </w:tr>
      <w:tr w:rsidR="003A2407" w:rsidRPr="00652DD1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Анализ на задачата</w:t>
            </w:r>
          </w:p>
          <w:p w:rsidR="003A2407" w:rsidRPr="009E2896" w:rsidRDefault="003A2407" w:rsidP="00B5501C">
            <w:pPr>
              <w:spacing w:after="120"/>
              <w:rPr>
                <w:lang w:val="ru-RU"/>
              </w:rPr>
            </w:pPr>
            <w:r>
              <w:t xml:space="preserve">Присвоява се стойността на първото въведено число върху променливата </w:t>
            </w:r>
            <w:r w:rsidRPr="00CF1AA1">
              <w:rPr>
                <w:b/>
                <w:lang w:val="en-US"/>
              </w:rPr>
              <w:t>max</w:t>
            </w:r>
            <w:r>
              <w:t xml:space="preserve">. След това се проверява с оператора </w:t>
            </w:r>
            <w:r w:rsidRPr="00CF1AA1">
              <w:rPr>
                <w:lang w:val="ru-RU"/>
              </w:rPr>
              <w:t>(</w:t>
            </w:r>
            <w:r w:rsidRPr="00CF1AA1">
              <w:rPr>
                <w:b/>
                <w:lang w:val="en-US"/>
              </w:rPr>
              <w:t>if</w:t>
            </w:r>
            <w:r w:rsidRPr="00CF1AA1">
              <w:rPr>
                <w:lang w:val="ru-RU"/>
              </w:rPr>
              <w:t xml:space="preserve">) </w:t>
            </w:r>
            <w:r>
              <w:t xml:space="preserve">дали следващото число не е по – голямо от </w:t>
            </w:r>
            <w:r w:rsidRPr="00CF1AA1">
              <w:rPr>
                <w:b/>
                <w:lang w:val="en-US"/>
              </w:rPr>
              <w:t>max</w:t>
            </w:r>
            <w:r>
              <w:t xml:space="preserve"> ако да то на </w:t>
            </w:r>
            <w:r w:rsidRPr="00CF1AA1">
              <w:rPr>
                <w:b/>
                <w:lang w:val="en-US"/>
              </w:rPr>
              <w:t>max</w:t>
            </w:r>
            <w:r>
              <w:rPr>
                <w:b/>
              </w:rPr>
              <w:t xml:space="preserve"> </w:t>
            </w:r>
            <w:r>
              <w:t xml:space="preserve"> се присвоява тази стойност. Операцията се повтаря още веднъж и за следващото число.</w:t>
            </w:r>
          </w:p>
          <w:p w:rsidR="003A2407" w:rsidRPr="009E2896" w:rsidRDefault="003A2407" w:rsidP="00B5501C">
            <w:pPr>
              <w:spacing w:after="120"/>
              <w:rPr>
                <w:lang w:val="ru-RU"/>
              </w:rPr>
            </w:pPr>
            <w:r>
              <w:t xml:space="preserve">Отпечатваме максималното число </w:t>
            </w:r>
            <w:r>
              <w:rPr>
                <w:b/>
                <w:lang w:val="en-US"/>
              </w:rPr>
              <w:t>max</w:t>
            </w:r>
            <w:r w:rsidRPr="009E2896">
              <w:rPr>
                <w:lang w:val="ru-RU"/>
              </w:rPr>
              <w:t>.</w:t>
            </w: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Решение (сорс код)</w:t>
            </w:r>
          </w:p>
        </w:tc>
      </w:tr>
      <w:tr w:rsidR="003A2407" w:rsidRPr="002D16AB" w:rsidTr="00B5501C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BiggestFromThreeTask3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BiggestFromThreeTask3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max = var1;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(var2 &gt; </w:t>
            </w:r>
            <w:r w:rsidRPr="009E2896">
              <w:rPr>
                <w:rFonts w:ascii="Consolas" w:hAnsi="Consolas" w:cs="Consolas"/>
                <w:sz w:val="19"/>
                <w:szCs w:val="19"/>
                <w:lang w:val="nb-NO"/>
              </w:rPr>
              <w:t>max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max = var2;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(var3 &gt; max)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max = var3;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.WriteLine(max);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C1317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Pr="002D16AB" w:rsidRDefault="003A2407" w:rsidP="00B5501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Тестове</w:t>
            </w:r>
          </w:p>
          <w:p w:rsidR="003A2407" w:rsidRPr="002D16AB" w:rsidRDefault="003A2407" w:rsidP="00CF1AA1">
            <w:pPr>
              <w:spacing w:after="120"/>
              <w:rPr>
                <w:b/>
              </w:rPr>
            </w:pPr>
            <w:r w:rsidRPr="00CF1AA1">
              <w:t>Решението е тествано с номинални случаи, проверка на трите места с най-големи числа, проверка на отрицателни числа, на десетични, на нула, на повтарящи се числа.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1232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100000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-0.01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-0.001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-0.0001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-0.0001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5003343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+5003343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5003342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5003343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.0000000000000000000000000000000033252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0.0000000000000000000000000000000000342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-0.000000000000000000000000000000000342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0.0000000000000000000000000000000033252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99.99999999999999999999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88.88888888888888888888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77.77777777777777777777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99.99999999999999999999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-200000000000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-20.222222220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-111111111110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-20.222222220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0.015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0.01500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0.0150000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0.015</w:t>
            </w:r>
          </w:p>
        </w:tc>
      </w:tr>
    </w:tbl>
    <w:p w:rsidR="003A2407" w:rsidRPr="00652DD1" w:rsidRDefault="003A2407" w:rsidP="00652DD1"/>
    <w:p w:rsidR="003A2407" w:rsidRDefault="003A2407" w:rsidP="00652DD1">
      <w:pPr>
        <w:pStyle w:val="Heading1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87"/>
        <w:gridCol w:w="5386"/>
      </w:tblGrid>
      <w:tr w:rsidR="003A2407" w:rsidRPr="00B77272" w:rsidTr="00B5501C">
        <w:tc>
          <w:tcPr>
            <w:tcW w:w="10773" w:type="dxa"/>
            <w:gridSpan w:val="2"/>
            <w:vAlign w:val="center"/>
          </w:tcPr>
          <w:p w:rsidR="003A2407" w:rsidRPr="00B77272" w:rsidRDefault="003A2407" w:rsidP="005C5498">
            <w:pPr>
              <w:spacing w:after="120"/>
              <w:jc w:val="left"/>
              <w:rPr>
                <w:lang w:val="en-GB"/>
              </w:rPr>
            </w:pPr>
            <w:r w:rsidRPr="005C5498">
              <w:rPr>
                <w:b/>
                <w:color w:val="FFFFFF"/>
                <w:highlight w:val="red"/>
              </w:rPr>
              <w:t>Задача 4. Biggest of three numbers.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Условие</w:t>
            </w:r>
          </w:p>
          <w:p w:rsidR="003A2407" w:rsidRPr="00DD1597" w:rsidRDefault="003A2407" w:rsidP="00682F86">
            <w:r>
              <w:t xml:space="preserve">Сортирайте 3 реални числа в намаляващ ред. Използвайте вложени </w:t>
            </w:r>
            <w:r w:rsidRPr="00136246">
              <w:rPr>
                <w:rStyle w:val="Code"/>
                <w:bCs/>
              </w:rPr>
              <w:t>if</w:t>
            </w:r>
            <w:r w:rsidRPr="00682F86">
              <w:rPr>
                <w:lang w:val="ru-RU"/>
              </w:rPr>
              <w:t xml:space="preserve"> </w:t>
            </w:r>
            <w:r>
              <w:t>оператори.</w:t>
            </w:r>
          </w:p>
          <w:p w:rsidR="003A2407" w:rsidRPr="006B0528" w:rsidRDefault="003A2407" w:rsidP="00B5501C">
            <w:pPr>
              <w:spacing w:after="120"/>
            </w:pP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входа</w:t>
            </w:r>
          </w:p>
          <w:p w:rsidR="003A2407" w:rsidRPr="006B0528" w:rsidRDefault="003A2407" w:rsidP="00B5501C">
            <w:pPr>
              <w:spacing w:after="120"/>
            </w:pPr>
            <w:r>
              <w:t>Въвеждат се три числа последователно на отделен ред всяко.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изхода</w:t>
            </w:r>
          </w:p>
          <w:p w:rsidR="003A2407" w:rsidRPr="006B0528" w:rsidRDefault="003A2407" w:rsidP="00B5501C">
            <w:pPr>
              <w:spacing w:after="120"/>
            </w:pPr>
            <w:r>
              <w:t>Изходът представлява три реда, на които са изписани числата в намаляващ ред.</w:t>
            </w:r>
          </w:p>
        </w:tc>
      </w:tr>
      <w:tr w:rsidR="003A2407" w:rsidRPr="00652DD1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Анализ на задачата</w:t>
            </w:r>
          </w:p>
          <w:p w:rsidR="003A2407" w:rsidRDefault="003A2407" w:rsidP="00B5501C">
            <w:pPr>
              <w:spacing w:after="120"/>
            </w:pPr>
            <w:r>
              <w:t xml:space="preserve">За решението се използват три </w:t>
            </w:r>
            <w:r w:rsidRPr="00682F86">
              <w:rPr>
                <w:b/>
                <w:lang w:val="en-US"/>
              </w:rPr>
              <w:t>if</w:t>
            </w:r>
            <w:r w:rsidRPr="00682F86">
              <w:rPr>
                <w:lang w:val="ru-RU"/>
              </w:rPr>
              <w:t xml:space="preserve"> </w:t>
            </w:r>
            <w:r>
              <w:t xml:space="preserve">оператора. Всяко число се сравнява с всяко и ако второто е по-голямо си сменят местата и така три пъти. </w:t>
            </w:r>
          </w:p>
          <w:p w:rsidR="003A2407" w:rsidRPr="00682F86" w:rsidRDefault="003A2407" w:rsidP="00B5501C">
            <w:pPr>
              <w:spacing w:after="120"/>
            </w:pPr>
            <w:r>
              <w:t>Накрая се изписва изходът.</w:t>
            </w: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Решение (сорс код)</w:t>
            </w:r>
          </w:p>
        </w:tc>
      </w:tr>
      <w:tr w:rsidR="003A2407" w:rsidRPr="002D16AB" w:rsidTr="00B5501C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SortIntsDescendingTask4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SortIntsDescendingTask4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min = var1;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temp=0;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(var2 &gt;var1)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temp = var1;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var1 = var2;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var2 = temp;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(var3 &gt; var1)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temp = var1;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var1 = var3;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var3 = temp;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(var3 &gt; var2)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temp = var3;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var3 = var2;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var2 = temp;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"{0},{1},{2}"</w:t>
            </w:r>
            <w:r>
              <w:rPr>
                <w:rFonts w:ascii="Consolas" w:hAnsi="Consolas" w:cs="Consolas"/>
                <w:sz w:val="19"/>
                <w:szCs w:val="19"/>
              </w:rPr>
              <w:t>, var1, var2, var3);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682F86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Pr="002D16AB" w:rsidRDefault="003A2407" w:rsidP="00B5501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Тестове</w:t>
            </w:r>
          </w:p>
          <w:p w:rsidR="003A2407" w:rsidRPr="004D32F4" w:rsidRDefault="003A2407" w:rsidP="00B5501C">
            <w:pPr>
              <w:spacing w:after="120"/>
              <w:jc w:val="left"/>
            </w:pPr>
            <w:r w:rsidRPr="004D32F4">
              <w:t>Решението е тествано с номинални случаи, проверка на трите места с най-големи числа, проверка на отрицателни числа, на десетични, на нула, на повтарящи се числа.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0.3333333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0.333333343267441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0.333333352143252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0.333333352143252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0.333333343267441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0.3333333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50033436565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+50033436565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50033426565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50033436565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50033436565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50033426565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.0000000000000000000000000000000033252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0.0000000000000000000000000000000000342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-0.000000000000000000000000000000000342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3.3252E-33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3.42E-35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</w:rPr>
              <w:t>-3.42E-34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123456.00007899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123456.00007900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123456.00007898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123456.000079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123456.00007899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</w:rPr>
              <w:t>123456.00007898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-200000000000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-20.222222220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-111111111110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-20.222222220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-111111111110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-200000000000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0.099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0.09900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0.0990000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0.099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0.099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0.099</w:t>
            </w:r>
          </w:p>
        </w:tc>
      </w:tr>
    </w:tbl>
    <w:p w:rsidR="003A2407" w:rsidRPr="00652DD1" w:rsidRDefault="003A2407" w:rsidP="00652DD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87"/>
        <w:gridCol w:w="5386"/>
      </w:tblGrid>
      <w:tr w:rsidR="003A2407" w:rsidRPr="008614FD" w:rsidTr="00B5501C">
        <w:tc>
          <w:tcPr>
            <w:tcW w:w="10773" w:type="dxa"/>
            <w:gridSpan w:val="2"/>
            <w:vAlign w:val="center"/>
          </w:tcPr>
          <w:p w:rsidR="003A2407" w:rsidRPr="008614FD" w:rsidRDefault="003A2407" w:rsidP="005C5498">
            <w:pPr>
              <w:spacing w:after="120"/>
              <w:jc w:val="left"/>
              <w:rPr>
                <w:lang w:val="en-US"/>
              </w:rPr>
            </w:pPr>
            <w:r w:rsidRPr="005C5498">
              <w:rPr>
                <w:b/>
                <w:color w:val="FFFFFF"/>
                <w:highlight w:val="red"/>
              </w:rPr>
              <w:t>Задача 5. Translate digit in Bulgarian.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Условие</w:t>
            </w:r>
          </w:p>
          <w:p w:rsidR="003A2407" w:rsidRPr="008614FD" w:rsidRDefault="003A2407" w:rsidP="008614FD">
            <w:pPr>
              <w:rPr>
                <w:lang w:val="ru-RU"/>
              </w:rPr>
            </w:pPr>
            <w:r w:rsidRPr="00DD1597">
              <w:t>Напишете програма, която за дадена цифра (0-9), зададена като</w:t>
            </w:r>
            <w:r>
              <w:t xml:space="preserve"> </w:t>
            </w:r>
            <w:r w:rsidRPr="00DD1597">
              <w:t>вход, извежда името на цифрата на български език.</w:t>
            </w:r>
          </w:p>
          <w:p w:rsidR="003A2407" w:rsidRPr="008614FD" w:rsidRDefault="003A2407" w:rsidP="008614FD">
            <w:pPr>
              <w:rPr>
                <w:lang w:val="ru-RU"/>
              </w:rPr>
            </w:pP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входа</w:t>
            </w:r>
          </w:p>
          <w:p w:rsidR="003A2407" w:rsidRPr="006B0528" w:rsidRDefault="003A2407" w:rsidP="00B5501C">
            <w:pPr>
              <w:spacing w:after="120"/>
            </w:pPr>
            <w:r>
              <w:t>Въвежда се само една цифра.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изхода</w:t>
            </w:r>
          </w:p>
          <w:p w:rsidR="003A2407" w:rsidRPr="006B0528" w:rsidRDefault="003A2407" w:rsidP="00B5501C">
            <w:pPr>
              <w:spacing w:after="120"/>
            </w:pPr>
            <w:r>
              <w:t>Изписва превода на числото на български език на самостоятелен ред с малки букви.</w:t>
            </w:r>
          </w:p>
        </w:tc>
      </w:tr>
      <w:tr w:rsidR="003A2407" w:rsidRPr="008614FD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Анализ на задачата</w:t>
            </w:r>
          </w:p>
          <w:p w:rsidR="003A2407" w:rsidRPr="008614FD" w:rsidRDefault="003A2407" w:rsidP="00B5501C">
            <w:pPr>
              <w:spacing w:after="120"/>
            </w:pPr>
            <w:r>
              <w:t xml:space="preserve">Използва се един </w:t>
            </w:r>
            <w:r>
              <w:rPr>
                <w:lang w:val="en-US"/>
              </w:rPr>
              <w:t>switch</w:t>
            </w:r>
            <w:r w:rsidRPr="008614FD">
              <w:t xml:space="preserve"> </w:t>
            </w:r>
            <w:r>
              <w:t>с десет опции за всяка цифра, който отпечатва резултата. Ако е въведен невалиден вход изписва „грешка”.</w:t>
            </w: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Решение (сорс код)</w:t>
            </w:r>
          </w:p>
        </w:tc>
      </w:tr>
      <w:tr w:rsidR="003A2407" w:rsidRPr="002D16AB" w:rsidTr="00B5501C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TranslateZeroToNineTask5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TranslateZetoToNineTask9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digit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(digit)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"нула"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"едно"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"две"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"три"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"четири"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"пет"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"шест"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7: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"седем"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8: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"осем"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"девет"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"грешка"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8614F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Pr="002D16AB" w:rsidRDefault="003A2407" w:rsidP="00B5501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Тестове</w:t>
            </w:r>
          </w:p>
          <w:p w:rsidR="003A2407" w:rsidRPr="008614FD" w:rsidRDefault="003A2407" w:rsidP="00B5501C">
            <w:pPr>
              <w:spacing w:after="120"/>
              <w:jc w:val="left"/>
            </w:pPr>
            <w:r w:rsidRPr="008614FD">
              <w:t>Решението е тествано с числата от нула до девет.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нула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едно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две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три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4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четири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пет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шест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седем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осем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девет</w:t>
            </w:r>
          </w:p>
        </w:tc>
      </w:tr>
    </w:tbl>
    <w:p w:rsidR="003A2407" w:rsidRPr="00652DD1" w:rsidRDefault="003A2407" w:rsidP="00652DD1"/>
    <w:p w:rsidR="003A2407" w:rsidRDefault="003A2407" w:rsidP="00652DD1">
      <w:pPr>
        <w:pStyle w:val="Heading1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87"/>
        <w:gridCol w:w="5386"/>
      </w:tblGrid>
      <w:tr w:rsidR="003A2407" w:rsidRPr="00652DD1" w:rsidTr="00B5501C">
        <w:tc>
          <w:tcPr>
            <w:tcW w:w="10773" w:type="dxa"/>
            <w:gridSpan w:val="2"/>
            <w:vAlign w:val="center"/>
          </w:tcPr>
          <w:p w:rsidR="003A2407" w:rsidRPr="00025625" w:rsidRDefault="003A2407" w:rsidP="005C5498">
            <w:pPr>
              <w:spacing w:after="120"/>
              <w:jc w:val="left"/>
              <w:rPr>
                <w:lang w:val="en-US"/>
              </w:rPr>
            </w:pPr>
            <w:r w:rsidRPr="005C5498">
              <w:rPr>
                <w:b/>
                <w:color w:val="FFFFFF"/>
                <w:highlight w:val="red"/>
              </w:rPr>
              <w:t>Задача 6. Quadratic Equation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Условие</w:t>
            </w:r>
          </w:p>
          <w:p w:rsidR="003A2407" w:rsidRDefault="003A2407" w:rsidP="00025625">
            <w:r w:rsidRPr="00DD1597">
              <w:t xml:space="preserve">Напишете програма, която при въвеждане на коефициентите </w:t>
            </w:r>
            <w:r>
              <w:t>(</w:t>
            </w:r>
            <w:r w:rsidRPr="00EB2D9E">
              <w:rPr>
                <w:rStyle w:val="Code"/>
                <w:bCs/>
              </w:rPr>
              <w:t>a</w:t>
            </w:r>
            <w:r w:rsidRPr="00E15FF3">
              <w:rPr>
                <w:lang w:val="ru-RU"/>
              </w:rPr>
              <w:t xml:space="preserve">, </w:t>
            </w:r>
            <w:r w:rsidRPr="00EB2D9E">
              <w:rPr>
                <w:rStyle w:val="Code"/>
                <w:bCs/>
              </w:rPr>
              <w:t>b</w:t>
            </w:r>
            <w:r w:rsidRPr="00E15FF3">
              <w:rPr>
                <w:lang w:val="ru-RU"/>
              </w:rPr>
              <w:t xml:space="preserve"> и </w:t>
            </w:r>
            <w:r w:rsidRPr="00EB2D9E">
              <w:rPr>
                <w:rStyle w:val="Code"/>
                <w:bCs/>
              </w:rPr>
              <w:t>c</w:t>
            </w:r>
            <w:r w:rsidRPr="00E15FF3">
              <w:rPr>
                <w:lang w:val="ru-RU"/>
              </w:rPr>
              <w:t xml:space="preserve">) </w:t>
            </w:r>
            <w:r w:rsidRPr="00DD1597">
              <w:t>на квадратно уравнение:</w:t>
            </w:r>
            <w:r>
              <w:t xml:space="preserve"> </w:t>
            </w:r>
            <w:r w:rsidRPr="00136246">
              <w:rPr>
                <w:rStyle w:val="Code"/>
                <w:bCs/>
              </w:rPr>
              <w:t>ax</w:t>
            </w:r>
            <w:r w:rsidRPr="00025625">
              <w:rPr>
                <w:rStyle w:val="Code"/>
                <w:bCs/>
                <w:vertAlign w:val="superscript"/>
                <w:lang w:val="ru-RU"/>
              </w:rPr>
              <w:t>2</w:t>
            </w:r>
            <w:r w:rsidRPr="00025625">
              <w:rPr>
                <w:rStyle w:val="Code"/>
                <w:bCs/>
                <w:lang w:val="ru-RU"/>
              </w:rPr>
              <w:t>+</w:t>
            </w:r>
            <w:r w:rsidRPr="00136246">
              <w:rPr>
                <w:rStyle w:val="Code"/>
                <w:bCs/>
              </w:rPr>
              <w:t>bx</w:t>
            </w:r>
            <w:r w:rsidRPr="00025625">
              <w:rPr>
                <w:rStyle w:val="Code"/>
                <w:bCs/>
                <w:lang w:val="ru-RU"/>
              </w:rPr>
              <w:t>+</w:t>
            </w:r>
            <w:r w:rsidRPr="00136246">
              <w:rPr>
                <w:rStyle w:val="Code"/>
                <w:bCs/>
              </w:rPr>
              <w:t>c</w:t>
            </w:r>
            <w:r w:rsidRPr="00DD1597">
              <w:t>, изчислява и извежда неговите реални корени</w:t>
            </w:r>
            <w:r>
              <w:t xml:space="preserve"> (ако има такива)</w:t>
            </w:r>
            <w:r w:rsidRPr="00DD1597">
              <w:t>.</w:t>
            </w:r>
            <w:r>
              <w:t xml:space="preserve"> Квадратните уравнения могат да имат 0, 1 или 2 реални корена.</w:t>
            </w:r>
          </w:p>
          <w:p w:rsidR="003A2407" w:rsidRPr="006B0528" w:rsidRDefault="003A2407" w:rsidP="00025625"/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входа</w:t>
            </w:r>
          </w:p>
          <w:p w:rsidR="003A2407" w:rsidRPr="006B0528" w:rsidRDefault="003A2407" w:rsidP="00B5501C">
            <w:pPr>
              <w:spacing w:after="120"/>
            </w:pPr>
            <w:r>
              <w:t>Входът се състои от три числа на отделен ред.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изхода</w:t>
            </w:r>
          </w:p>
          <w:p w:rsidR="003A2407" w:rsidRPr="006B0528" w:rsidRDefault="003A2407" w:rsidP="00B5501C">
            <w:pPr>
              <w:spacing w:after="120"/>
            </w:pPr>
            <w:r>
              <w:t>Изходът представлява един или повече редове в зависимост от броя корени. При изписана „0” значи няма корени.</w:t>
            </w:r>
          </w:p>
        </w:tc>
      </w:tr>
      <w:tr w:rsidR="003A2407" w:rsidRPr="00652DD1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Анализ на задачата</w:t>
            </w:r>
          </w:p>
          <w:p w:rsidR="003A2407" w:rsidRDefault="003A2407" w:rsidP="00B5501C">
            <w:pPr>
              <w:spacing w:after="120"/>
            </w:pPr>
            <w:r>
              <w:t xml:space="preserve">Задачата е представена чрез условна конструкция с три </w:t>
            </w:r>
            <w:r w:rsidRPr="00FB70F1">
              <w:rPr>
                <w:b/>
                <w:lang w:val="en-US"/>
              </w:rPr>
              <w:t>if</w:t>
            </w:r>
            <w:r w:rsidRPr="00FB70F1">
              <w:rPr>
                <w:lang w:val="ru-RU"/>
              </w:rPr>
              <w:t>-</w:t>
            </w:r>
            <w:r>
              <w:rPr>
                <w:lang w:val="en-US"/>
              </w:rPr>
              <w:t>a</w:t>
            </w:r>
            <w:r w:rsidRPr="00FB70F1">
              <w:rPr>
                <w:lang w:val="ru-RU"/>
              </w:rPr>
              <w:t xml:space="preserve"> </w:t>
            </w:r>
            <w:r>
              <w:t>за всяка една от трите възможности на квадратното уравнение:</w:t>
            </w:r>
          </w:p>
          <w:p w:rsidR="003A2407" w:rsidRDefault="003A2407" w:rsidP="00FB70F1">
            <w:pPr>
              <w:numPr>
                <w:ilvl w:val="0"/>
                <w:numId w:val="15"/>
              </w:numPr>
              <w:spacing w:after="120"/>
            </w:pPr>
            <w:r>
              <w:t>да има един корен</w:t>
            </w:r>
          </w:p>
          <w:p w:rsidR="003A2407" w:rsidRDefault="003A2407" w:rsidP="00FB70F1">
            <w:pPr>
              <w:numPr>
                <w:ilvl w:val="0"/>
                <w:numId w:val="15"/>
              </w:numPr>
              <w:spacing w:after="120"/>
            </w:pPr>
            <w:r>
              <w:t>да има два корена</w:t>
            </w:r>
          </w:p>
          <w:p w:rsidR="003A2407" w:rsidRDefault="003A2407" w:rsidP="00FB70F1">
            <w:pPr>
              <w:numPr>
                <w:ilvl w:val="0"/>
                <w:numId w:val="15"/>
              </w:numPr>
              <w:spacing w:after="120"/>
            </w:pPr>
            <w:r>
              <w:t>да няма корени</w:t>
            </w:r>
          </w:p>
          <w:p w:rsidR="003A2407" w:rsidRPr="00FB70F1" w:rsidRDefault="003A2407" w:rsidP="00FB70F1">
            <w:pPr>
              <w:spacing w:after="120"/>
            </w:pPr>
            <w:r>
              <w:t>При всяка възможност се изчислява дискриминантата и спрямо нея се пресмятат корените и съответно се изписват.</w:t>
            </w: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Решение (сорс код)</w:t>
            </w:r>
          </w:p>
        </w:tc>
      </w:tr>
      <w:tr w:rsidR="003A2407" w:rsidRPr="002D16AB" w:rsidTr="00B5501C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QuadraticEquationTask6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QuadraticEquationTask6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a:"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b:"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c:"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x1;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x2;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dis = (b * b) - (4 * a * c);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(dis &gt; 0)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x1 = (-(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)b -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sz w:val="19"/>
                <w:szCs w:val="19"/>
              </w:rPr>
              <w:t>.Sqrt(dis)) /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)2 * a;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x2 = (-(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)b +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sz w:val="19"/>
                <w:szCs w:val="19"/>
              </w:rPr>
              <w:t>.Sqrt(dis)) /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)2 * a;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"{0}\n{1}"</w:t>
            </w:r>
            <w:r>
              <w:rPr>
                <w:rFonts w:ascii="Consolas" w:hAnsi="Consolas" w:cs="Consolas"/>
                <w:sz w:val="19"/>
                <w:szCs w:val="19"/>
              </w:rPr>
              <w:t>, x1, x2);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(dis == 0)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x1 = -(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)b /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)2 * a;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sz w:val="19"/>
                <w:szCs w:val="19"/>
              </w:rPr>
              <w:t>, x1);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(dis &lt; 0)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FB70F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Pr="002D16AB" w:rsidRDefault="003A2407" w:rsidP="00B5501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Тестове</w:t>
            </w:r>
          </w:p>
          <w:p w:rsidR="003A2407" w:rsidRPr="00FB70F1" w:rsidRDefault="003A2407" w:rsidP="00B5501C">
            <w:pPr>
              <w:spacing w:after="120"/>
              <w:jc w:val="left"/>
            </w:pPr>
            <w:r w:rsidRPr="00FB70F1">
              <w:t>Решението е тествано с отрицателни, положителни числа, нула, големи числа, обхванати са и трите възможни резултата от уравнението.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-18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-9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-4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4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-38953587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-38953587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-38953587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-757869926673917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-759434107318652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-400000000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1200000000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-900000000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2400000000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-1234567890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-7.62103006994308E+17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-7.62054868024744E+17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898989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876543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B5501C">
        <w:tc>
          <w:tcPr>
            <w:tcW w:w="5387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-241459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-356634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-3253522</w:t>
            </w:r>
          </w:p>
        </w:tc>
        <w:tc>
          <w:tcPr>
            <w:tcW w:w="5386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3A2407" w:rsidRPr="00652DD1" w:rsidRDefault="003A2407" w:rsidP="00652DD1"/>
    <w:p w:rsidR="003A2407" w:rsidRDefault="003A2407" w:rsidP="00652DD1">
      <w:pPr>
        <w:pStyle w:val="Heading1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"/>
        <w:gridCol w:w="4551"/>
        <w:gridCol w:w="4629"/>
        <w:gridCol w:w="1593"/>
      </w:tblGrid>
      <w:tr w:rsidR="003A2407" w:rsidRPr="005768AF" w:rsidTr="00B5501C">
        <w:tc>
          <w:tcPr>
            <w:tcW w:w="10773" w:type="dxa"/>
            <w:gridSpan w:val="4"/>
            <w:vAlign w:val="center"/>
          </w:tcPr>
          <w:p w:rsidR="003A2407" w:rsidRPr="005768AF" w:rsidRDefault="003A2407" w:rsidP="005C5498">
            <w:pPr>
              <w:spacing w:after="120"/>
              <w:jc w:val="left"/>
              <w:rPr>
                <w:lang w:val="en-US"/>
              </w:rPr>
            </w:pPr>
            <w:r w:rsidRPr="005C5498">
              <w:rPr>
                <w:b/>
                <w:color w:val="FFFFFF"/>
                <w:highlight w:val="red"/>
              </w:rPr>
              <w:t>Задача 7. Biggest of five numbers</w:t>
            </w:r>
          </w:p>
        </w:tc>
      </w:tr>
      <w:tr w:rsidR="003A2407" w:rsidRPr="006B0528" w:rsidTr="00B5501C">
        <w:tc>
          <w:tcPr>
            <w:tcW w:w="10773" w:type="dxa"/>
            <w:gridSpan w:val="4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Условие</w:t>
            </w:r>
          </w:p>
          <w:p w:rsidR="003A2407" w:rsidRPr="006B0528" w:rsidRDefault="003A2407" w:rsidP="00B5501C">
            <w:pPr>
              <w:spacing w:after="120"/>
            </w:pPr>
            <w:r w:rsidRPr="00DD1597">
              <w:t xml:space="preserve">Напишете програма, която намира най-голямото по стойност число </w:t>
            </w:r>
            <w:r>
              <w:t>измежду</w:t>
            </w:r>
            <w:r w:rsidRPr="00DD1597">
              <w:t xml:space="preserve"> дадени </w:t>
            </w:r>
            <w:r>
              <w:t xml:space="preserve">5 </w:t>
            </w:r>
            <w:r w:rsidRPr="00DD1597">
              <w:t>числа.</w:t>
            </w:r>
          </w:p>
        </w:tc>
      </w:tr>
      <w:tr w:rsidR="003A2407" w:rsidRPr="006B0528" w:rsidTr="00B5501C">
        <w:tc>
          <w:tcPr>
            <w:tcW w:w="10773" w:type="dxa"/>
            <w:gridSpan w:val="4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входа</w:t>
            </w:r>
          </w:p>
          <w:p w:rsidR="003A2407" w:rsidRPr="006B0528" w:rsidRDefault="003A2407" w:rsidP="00B5501C">
            <w:pPr>
              <w:spacing w:after="120"/>
            </w:pPr>
            <w:r>
              <w:t>Входа е от пет различни числа всяко на отделен ред.</w:t>
            </w:r>
          </w:p>
        </w:tc>
      </w:tr>
      <w:tr w:rsidR="003A2407" w:rsidRPr="006B0528" w:rsidTr="00B5501C">
        <w:tc>
          <w:tcPr>
            <w:tcW w:w="10773" w:type="dxa"/>
            <w:gridSpan w:val="4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изхода</w:t>
            </w:r>
          </w:p>
          <w:p w:rsidR="003A2407" w:rsidRPr="006B0528" w:rsidRDefault="003A2407" w:rsidP="00B5501C">
            <w:pPr>
              <w:spacing w:after="120"/>
            </w:pPr>
            <w:r>
              <w:t>Един ред на който се изписва най-голямото число.</w:t>
            </w:r>
          </w:p>
        </w:tc>
      </w:tr>
      <w:tr w:rsidR="003A2407" w:rsidRPr="00652DD1" w:rsidTr="00B5501C">
        <w:tc>
          <w:tcPr>
            <w:tcW w:w="10773" w:type="dxa"/>
            <w:gridSpan w:val="4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Анализ на задачата</w:t>
            </w:r>
          </w:p>
          <w:p w:rsidR="003A2407" w:rsidRPr="001370D1" w:rsidRDefault="003A2407" w:rsidP="00B5501C">
            <w:pPr>
              <w:spacing w:after="120"/>
            </w:pPr>
            <w:r>
              <w:t xml:space="preserve">Използват се пет променливи и конструкция </w:t>
            </w:r>
            <w:r w:rsidRPr="001370D1">
              <w:rPr>
                <w:b/>
                <w:lang w:val="en-US"/>
              </w:rPr>
              <w:t>if</w:t>
            </w:r>
            <w:r w:rsidRPr="001370D1">
              <w:rPr>
                <w:b/>
                <w:lang w:val="ru-RU"/>
              </w:rPr>
              <w:t xml:space="preserve"> </w:t>
            </w:r>
            <w:r w:rsidRPr="001370D1">
              <w:rPr>
                <w:b/>
                <w:lang w:val="en-US"/>
              </w:rPr>
              <w:t>else</w:t>
            </w:r>
            <w:r w:rsidRPr="001370D1">
              <w:rPr>
                <w:lang w:val="ru-RU"/>
              </w:rPr>
              <w:t xml:space="preserve"> </w:t>
            </w:r>
            <w:r>
              <w:t>при която се проверява пет пъти кое число е по-голямо от другите четири като се сравнява поотделно с останалите. В следствие го изписва.</w:t>
            </w:r>
          </w:p>
        </w:tc>
      </w:tr>
      <w:tr w:rsidR="003A2407" w:rsidRPr="002D16AB" w:rsidTr="00B5501C">
        <w:tc>
          <w:tcPr>
            <w:tcW w:w="10773" w:type="dxa"/>
            <w:gridSpan w:val="4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Решение (сорс код)</w:t>
            </w:r>
          </w:p>
        </w:tc>
      </w:tr>
      <w:tr w:rsidR="003A2407" w:rsidRPr="002D16AB" w:rsidTr="00B5501C">
        <w:tc>
          <w:tcPr>
            <w:tcW w:w="10773" w:type="dxa"/>
            <w:gridSpan w:val="4"/>
            <w:tcMar>
              <w:top w:w="113" w:type="dxa"/>
              <w:bottom w:w="113" w:type="dxa"/>
            </w:tcMar>
            <w:vAlign w:val="center"/>
          </w:tcPr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BiggestFromFiveTask7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BiggestFromFiveTask7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var4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var5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(var1 &gt; var2 &amp;&amp; var1 &gt; var3 &amp;&amp; var1 &gt; var4 &amp;&amp; var1 &gt; var5)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sz w:val="19"/>
                <w:szCs w:val="19"/>
              </w:rPr>
              <w:t>, var1);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(var2 &gt; var1 &amp;&amp; var2 &gt; var3 &amp;&amp; var2 &gt; var4 &amp;&amp; var2 &gt; var5)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sz w:val="19"/>
                <w:szCs w:val="19"/>
              </w:rPr>
              <w:t>, var2);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(var3 &gt; var2 &amp;&amp; var3 &gt; var1 &amp;&amp; var3 &gt; var4 &amp;&amp; var3 &gt; var5)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sz w:val="19"/>
                <w:szCs w:val="19"/>
              </w:rPr>
              <w:t>, var3);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(var4 &gt; var2 &amp;&amp; var4 &gt; var3 &amp;&amp; var4 &gt; var1 &amp;&amp; var4 &gt; var5)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sz w:val="19"/>
                <w:szCs w:val="19"/>
              </w:rPr>
              <w:t>, var4);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(var5 &gt; var2 &amp;&amp; var5 &gt; var3 &amp;&amp; var5 &gt; var4 &amp;&amp; var5 &gt; var1)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sz w:val="19"/>
                <w:szCs w:val="19"/>
              </w:rPr>
              <w:t>, var5);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5768A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Pr="002D16AB" w:rsidRDefault="003A2407" w:rsidP="00B5501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RPr="002D16AB" w:rsidTr="00B5501C">
        <w:tc>
          <w:tcPr>
            <w:tcW w:w="10773" w:type="dxa"/>
            <w:gridSpan w:val="4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Тестове</w:t>
            </w:r>
          </w:p>
          <w:p w:rsidR="003A2407" w:rsidRPr="001370D1" w:rsidRDefault="003A2407" w:rsidP="00B5501C">
            <w:pPr>
              <w:spacing w:after="120"/>
              <w:jc w:val="left"/>
            </w:pPr>
            <w:r w:rsidRPr="001370D1">
              <w:t>Решението е тествано с номинални случаи, проверка на петте места с най-големи числа, проверка на отрицателни числа, на десетични, на нула, на повтарящи се числа.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4629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7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629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7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4629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2234235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334235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456346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557457</w:t>
            </w:r>
          </w:p>
        </w:tc>
        <w:tc>
          <w:tcPr>
            <w:tcW w:w="4629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2234235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3A2407" w:rsidRPr="0090296C" w:rsidTr="00B5501C">
        <w:trPr>
          <w:gridAfter w:val="1"/>
          <w:wAfter w:w="1593" w:type="dxa"/>
          <w:trHeight w:val="392"/>
        </w:trPr>
        <w:tc>
          <w:tcPr>
            <w:tcW w:w="4551" w:type="dxa"/>
            <w:gridSpan w:val="2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4629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9000000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800000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70000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60000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5000</w:t>
            </w:r>
          </w:p>
        </w:tc>
        <w:tc>
          <w:tcPr>
            <w:tcW w:w="4629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9000000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4629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B5501C">
        <w:trPr>
          <w:gridAfter w:val="1"/>
          <w:wAfter w:w="1593" w:type="dxa"/>
          <w:trHeight w:val="64"/>
        </w:trPr>
        <w:tc>
          <w:tcPr>
            <w:tcW w:w="4551" w:type="dxa"/>
            <w:gridSpan w:val="2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34863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1325246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32523534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11111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4629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32523534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4629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11111111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88888888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77777777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44444444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99999999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4629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99999999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4629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0987654321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0987654321</w:t>
            </w: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629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123456789000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4629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Pr="0090296C">
              <w:rPr>
                <w:rFonts w:ascii="Consolas" w:hAnsi="Consolas" w:cs="Consolas"/>
                <w:noProof/>
              </w:rPr>
              <w:t>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11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  <w:r w:rsidRPr="0090296C">
              <w:rPr>
                <w:rFonts w:ascii="Consolas" w:hAnsi="Consolas" w:cs="Consolas"/>
                <w:noProof/>
              </w:rPr>
              <w:t>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101</w:t>
            </w:r>
          </w:p>
        </w:tc>
        <w:tc>
          <w:tcPr>
            <w:tcW w:w="4629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110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4629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0.00000001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0.21352362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0.1353535234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0.1123231233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0.99</w:t>
            </w:r>
          </w:p>
        </w:tc>
        <w:tc>
          <w:tcPr>
            <w:tcW w:w="4629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0.99</w:t>
            </w:r>
          </w:p>
        </w:tc>
      </w:tr>
      <w:tr w:rsidR="003A2407" w:rsidRPr="0090296C" w:rsidTr="00B5501C">
        <w:trPr>
          <w:gridAfter w:val="1"/>
          <w:wAfter w:w="1593" w:type="dxa"/>
        </w:trPr>
        <w:tc>
          <w:tcPr>
            <w:tcW w:w="4551" w:type="dxa"/>
            <w:gridSpan w:val="2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4629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B5501C">
        <w:trPr>
          <w:gridBefore w:val="1"/>
          <w:gridAfter w:val="1"/>
          <w:wAfter w:w="1593" w:type="dxa"/>
        </w:trPr>
        <w:tc>
          <w:tcPr>
            <w:tcW w:w="4551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-0.86848367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-0.487534872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-0.32543232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-0.014335533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-.01324</w:t>
            </w:r>
          </w:p>
        </w:tc>
        <w:tc>
          <w:tcPr>
            <w:tcW w:w="4629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-0.01234</w:t>
            </w:r>
          </w:p>
        </w:tc>
      </w:tr>
      <w:tr w:rsidR="003A2407" w:rsidRPr="0090296C" w:rsidTr="00B5501C">
        <w:trPr>
          <w:gridBefore w:val="1"/>
          <w:gridAfter w:val="1"/>
          <w:wAfter w:w="1593" w:type="dxa"/>
        </w:trPr>
        <w:tc>
          <w:tcPr>
            <w:tcW w:w="4551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4629" w:type="dxa"/>
            <w:vAlign w:val="center"/>
          </w:tcPr>
          <w:p w:rsidR="003A2407" w:rsidRPr="0090296C" w:rsidRDefault="003A2407" w:rsidP="00B5501C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B5501C">
        <w:trPr>
          <w:gridBefore w:val="1"/>
          <w:gridAfter w:val="1"/>
          <w:wAfter w:w="1593" w:type="dxa"/>
        </w:trPr>
        <w:tc>
          <w:tcPr>
            <w:tcW w:w="4551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-10000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10000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+10001</w:t>
            </w:r>
          </w:p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10002</w:t>
            </w:r>
          </w:p>
        </w:tc>
        <w:tc>
          <w:tcPr>
            <w:tcW w:w="4629" w:type="dxa"/>
          </w:tcPr>
          <w:p w:rsidR="003A2407" w:rsidRPr="0090296C" w:rsidRDefault="003A2407" w:rsidP="00B5501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10002</w:t>
            </w:r>
          </w:p>
        </w:tc>
      </w:tr>
    </w:tbl>
    <w:p w:rsidR="003A2407" w:rsidRDefault="003A2407" w:rsidP="00652DD1"/>
    <w:p w:rsidR="003A2407" w:rsidRDefault="003A2407" w:rsidP="00652DD1"/>
    <w:p w:rsidR="003A2407" w:rsidRPr="00652DD1" w:rsidRDefault="003A2407" w:rsidP="00652DD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94"/>
        <w:gridCol w:w="5487"/>
      </w:tblGrid>
      <w:tr w:rsidR="003A2407" w:rsidRPr="00592E61" w:rsidTr="00B5501C">
        <w:tc>
          <w:tcPr>
            <w:tcW w:w="10773" w:type="dxa"/>
            <w:gridSpan w:val="2"/>
            <w:vAlign w:val="center"/>
          </w:tcPr>
          <w:p w:rsidR="003A2407" w:rsidRPr="00592E61" w:rsidRDefault="003A2407" w:rsidP="005C5498">
            <w:pPr>
              <w:spacing w:after="120"/>
              <w:jc w:val="left"/>
              <w:rPr>
                <w:lang w:val="en-US"/>
              </w:rPr>
            </w:pPr>
            <w:r w:rsidRPr="005C5498">
              <w:rPr>
                <w:b/>
                <w:color w:val="FFFFFF"/>
                <w:highlight w:val="red"/>
              </w:rPr>
              <w:t>Задача 8. Choice of input data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Условие</w:t>
            </w:r>
          </w:p>
          <w:p w:rsidR="003A2407" w:rsidRPr="00DD1597" w:rsidRDefault="003A2407" w:rsidP="00592E61">
            <w:r>
              <w:t xml:space="preserve">Напишете програма, която по избор на потребителя прочита от конзолата променлива от тип </w:t>
            </w:r>
            <w:r w:rsidRPr="00EB4291">
              <w:rPr>
                <w:rStyle w:val="Code"/>
                <w:bCs/>
              </w:rPr>
              <w:t>int</w:t>
            </w:r>
            <w:r w:rsidRPr="00F07511">
              <w:t xml:space="preserve">, </w:t>
            </w:r>
            <w:r w:rsidRPr="00EB4291">
              <w:rPr>
                <w:rStyle w:val="Code"/>
                <w:bCs/>
              </w:rPr>
              <w:t>double</w:t>
            </w:r>
            <w:r>
              <w:t xml:space="preserve"> или</w:t>
            </w:r>
            <w:r w:rsidRPr="00F07511">
              <w:t xml:space="preserve"> </w:t>
            </w:r>
            <w:r w:rsidRPr="00EB4291">
              <w:rPr>
                <w:rStyle w:val="Code"/>
                <w:bCs/>
              </w:rPr>
              <w:t>string</w:t>
            </w:r>
            <w:r>
              <w:t xml:space="preserve">. Ако променливата е </w:t>
            </w:r>
            <w:r w:rsidRPr="00EB4291">
              <w:rPr>
                <w:rStyle w:val="Code"/>
                <w:bCs/>
              </w:rPr>
              <w:t>int</w:t>
            </w:r>
            <w:r w:rsidRPr="00F07511">
              <w:t xml:space="preserve"> </w:t>
            </w:r>
            <w:r>
              <w:t>или</w:t>
            </w:r>
            <w:r w:rsidRPr="00F07511">
              <w:t xml:space="preserve"> </w:t>
            </w:r>
            <w:r w:rsidRPr="00EB4291">
              <w:rPr>
                <w:rStyle w:val="Code"/>
                <w:bCs/>
              </w:rPr>
              <w:t>double</w:t>
            </w:r>
            <w:r w:rsidRPr="00F07511">
              <w:t xml:space="preserve">, трябва да се увеличи с 1. Ако </w:t>
            </w:r>
            <w:r>
              <w:t xml:space="preserve">променливата е </w:t>
            </w:r>
            <w:r w:rsidRPr="00EB4291">
              <w:rPr>
                <w:rStyle w:val="Code"/>
                <w:bCs/>
              </w:rPr>
              <w:t>string</w:t>
            </w:r>
            <w:r w:rsidRPr="00592E61">
              <w:rPr>
                <w:rStyle w:val="Code"/>
                <w:bCs/>
                <w:lang w:val="ru-RU"/>
              </w:rPr>
              <w:t xml:space="preserve">, </w:t>
            </w:r>
            <w:r>
              <w:t xml:space="preserve">трябва да се прибави накрая символа "*". Отпечатайте получения резултат на конзолата. Използвайте </w:t>
            </w:r>
            <w:r w:rsidRPr="00621C17">
              <w:rPr>
                <w:rStyle w:val="Code"/>
                <w:bCs/>
              </w:rPr>
              <w:t>switch</w:t>
            </w:r>
            <w:r>
              <w:t xml:space="preserve"> конструкция.</w:t>
            </w:r>
          </w:p>
          <w:p w:rsidR="003A2407" w:rsidRPr="006B0528" w:rsidRDefault="003A2407" w:rsidP="00B5501C">
            <w:pPr>
              <w:spacing w:after="120"/>
            </w:pP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входа</w:t>
            </w:r>
          </w:p>
          <w:p w:rsidR="003A2407" w:rsidRPr="006B0528" w:rsidRDefault="003A2407" w:rsidP="00B5501C">
            <w:pPr>
              <w:spacing w:after="120"/>
            </w:pPr>
            <w:r>
              <w:t>Първият ред от входа трябва да е число от 0 до 2, което указва типа входни данни. Вторият ред е стойността на променливата в зависимост от избрания тип.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изхода</w:t>
            </w:r>
          </w:p>
          <w:p w:rsidR="003A2407" w:rsidRPr="006B0528" w:rsidRDefault="003A2407" w:rsidP="00B5501C">
            <w:pPr>
              <w:spacing w:after="120"/>
            </w:pPr>
            <w:r>
              <w:t xml:space="preserve">Изходът е от един ред представляващ отговора вече обработен. При невалиден избор на данни изписва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such а choice".</w:t>
            </w:r>
          </w:p>
        </w:tc>
      </w:tr>
      <w:tr w:rsidR="003A2407" w:rsidRPr="00B5501C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Анализ на задачата</w:t>
            </w:r>
          </w:p>
          <w:p w:rsidR="003A2407" w:rsidRPr="00842842" w:rsidRDefault="003A2407" w:rsidP="00B5501C">
            <w:pPr>
              <w:spacing w:after="120"/>
            </w:pPr>
            <w:r>
              <w:t xml:space="preserve">За решението е използван </w:t>
            </w:r>
            <w:r w:rsidRPr="00842842">
              <w:rPr>
                <w:b/>
                <w:lang w:val="en-US"/>
              </w:rPr>
              <w:t>switch</w:t>
            </w:r>
            <w:r>
              <w:t xml:space="preserve"> , чрез който се указва избора на данни като преди това опциите за избор са принтирани на екрана и са отбелязани с цифри от </w:t>
            </w:r>
            <w:r w:rsidRPr="00842842">
              <w:rPr>
                <w:b/>
              </w:rPr>
              <w:t>0 до 2</w:t>
            </w:r>
            <w:r>
              <w:t xml:space="preserve"> .При грешно въведен избор извежда съобщение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"No such а choice" </w:t>
            </w:r>
            <w:r>
              <w:t>.</w:t>
            </w: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Решение (сорс код)</w:t>
            </w:r>
          </w:p>
        </w:tc>
      </w:tr>
      <w:tr w:rsidR="003A2407" w:rsidRPr="002D16AB" w:rsidTr="00B5501C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IntDoubleStringTask8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IntDoubleStringTask8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"0.Int\n1.Double\n2.string\nChoice:"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choice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number;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myStr;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(choice)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0: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number++;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sz w:val="19"/>
                <w:szCs w:val="19"/>
              </w:rPr>
              <w:t>, number);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1: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number++;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sz w:val="19"/>
                <w:szCs w:val="19"/>
              </w:rPr>
              <w:t>, number);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2: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myStr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myStr = myStr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sz w:val="19"/>
                <w:szCs w:val="19"/>
              </w:rPr>
              <w:t>, myStr);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such а choice"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592E6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Pr="002D16AB" w:rsidRDefault="003A2407" w:rsidP="00B5501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Тестове</w:t>
            </w:r>
          </w:p>
          <w:p w:rsidR="003A2407" w:rsidRPr="00842842" w:rsidRDefault="003A2407" w:rsidP="00B5501C">
            <w:pPr>
              <w:spacing w:after="120"/>
              <w:jc w:val="left"/>
            </w:pPr>
            <w:r w:rsidRPr="00842842">
              <w:t>Решението на задачата обхваща проверка на кейс-а, дали добавя 1 на числата и дали слага * след стринга.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D64487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2141234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2141235</w:t>
            </w:r>
          </w:p>
        </w:tc>
      </w:tr>
      <w:tr w:rsidR="003A2407" w:rsidRPr="002D16AB" w:rsidTr="00D64487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D64487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-346534256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-346534255</w:t>
            </w:r>
          </w:p>
        </w:tc>
      </w:tr>
      <w:tr w:rsidR="003A2407" w:rsidRPr="002D16AB" w:rsidTr="00D64487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D64487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0000000001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</w:tr>
      <w:tr w:rsidR="003A2407" w:rsidRPr="002D16AB" w:rsidTr="00D64487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D64487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0.0111111111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1.0111111111</w:t>
            </w:r>
          </w:p>
        </w:tc>
      </w:tr>
      <w:tr w:rsidR="003A2407" w:rsidRPr="002D16AB" w:rsidTr="00D64487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D64487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-99999.9999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-99998.9999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3A2407" w:rsidRPr="002D16AB" w:rsidTr="00D64487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D64487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0.001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1.001</w:t>
            </w:r>
          </w:p>
        </w:tc>
      </w:tr>
      <w:tr w:rsidR="003A2407" w:rsidRPr="002D16AB" w:rsidTr="00D64487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D64487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+1000234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1000235</w:t>
            </w:r>
          </w:p>
        </w:tc>
      </w:tr>
      <w:tr w:rsidR="003A2407" w:rsidRPr="002D16AB" w:rsidTr="00D64487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D64487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Fjbkfsjdeg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fjbkfsjdeg*</w:t>
            </w:r>
          </w:p>
        </w:tc>
      </w:tr>
      <w:tr w:rsidR="003A2407" w:rsidRPr="002D16AB" w:rsidTr="00D64487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D64487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After the text you must see a star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After the text you must see a star*</w:t>
            </w:r>
          </w:p>
        </w:tc>
      </w:tr>
      <w:tr w:rsidR="003A2407" w:rsidRPr="002D16AB" w:rsidTr="00D64487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D64487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Jgrkjghrjkg hrkjgherjgkfhgkjdsfh sjkldfhdsjkbgshdkjfhdsjbgsdkjnsdjdngjdfsgbndfsjgbdsjfbds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Jgrkjghrjkg hrkjgherjgkfhgkjdsfh sjkldfhdsjkbgshdkjfhdsjbgsdkjnsdjdngjdfsgbndfsjgbdsjfbds*</w:t>
            </w:r>
          </w:p>
        </w:tc>
      </w:tr>
    </w:tbl>
    <w:p w:rsidR="003A2407" w:rsidRDefault="003A2407" w:rsidP="00652DD1">
      <w:pPr>
        <w:pStyle w:val="Heading1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87"/>
        <w:gridCol w:w="5386"/>
      </w:tblGrid>
      <w:tr w:rsidR="003A2407" w:rsidRPr="00B5501C" w:rsidTr="00B5501C">
        <w:tc>
          <w:tcPr>
            <w:tcW w:w="10773" w:type="dxa"/>
            <w:gridSpan w:val="2"/>
            <w:vAlign w:val="center"/>
          </w:tcPr>
          <w:p w:rsidR="003A2407" w:rsidRPr="00B5501C" w:rsidRDefault="003A2407" w:rsidP="005C5498">
            <w:pPr>
              <w:spacing w:after="120"/>
              <w:jc w:val="left"/>
              <w:rPr>
                <w:lang w:val="ru-RU"/>
              </w:rPr>
            </w:pPr>
            <w:r w:rsidRPr="005C5498">
              <w:rPr>
                <w:b/>
                <w:color w:val="FFFFFF"/>
                <w:highlight w:val="red"/>
              </w:rPr>
              <w:t>Задача 9. Подмножества равни на нула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Условие</w:t>
            </w:r>
          </w:p>
          <w:p w:rsidR="003A2407" w:rsidRDefault="003A2407" w:rsidP="001F733F">
            <w:r w:rsidRPr="00DD1597">
              <w:t xml:space="preserve">Дадени са </w:t>
            </w:r>
            <w:r>
              <w:t>пет</w:t>
            </w:r>
            <w:r w:rsidRPr="00DD1597">
              <w:t xml:space="preserve"> цели числа. Напишете програма, която </w:t>
            </w:r>
            <w:r>
              <w:t>намира</w:t>
            </w:r>
            <w:r w:rsidRPr="00DD1597">
              <w:t xml:space="preserve"> онези подмножества от тях, ко</w:t>
            </w:r>
            <w:r>
              <w:t>ито имат сума 0</w:t>
            </w:r>
            <w:r w:rsidRPr="00DD1597">
              <w:t>. Примери:</w:t>
            </w:r>
          </w:p>
          <w:p w:rsidR="003A2407" w:rsidRDefault="003A2407" w:rsidP="00442C37">
            <w:pPr>
              <w:numPr>
                <w:ilvl w:val="0"/>
                <w:numId w:val="11"/>
              </w:numPr>
              <w:tabs>
                <w:tab w:val="clear" w:pos="644"/>
              </w:tabs>
              <w:spacing w:before="60"/>
              <w:ind w:left="568" w:hanging="1"/>
            </w:pPr>
            <w:r>
              <w:t>А</w:t>
            </w:r>
            <w:r w:rsidRPr="00DD1597">
              <w:t xml:space="preserve">ко са дадени </w:t>
            </w:r>
            <w:r>
              <w:t>числата {</w:t>
            </w:r>
            <w:r>
              <w:rPr>
                <w:noProof/>
              </w:rPr>
              <w:t xml:space="preserve">3, -2, </w:t>
            </w:r>
            <w:r w:rsidRPr="00DD1597">
              <w:rPr>
                <w:noProof/>
              </w:rPr>
              <w:t xml:space="preserve">1, </w:t>
            </w:r>
            <w:r>
              <w:rPr>
                <w:noProof/>
              </w:rPr>
              <w:t>1, 8</w:t>
            </w:r>
            <w:r w:rsidRPr="00E15FF3">
              <w:rPr>
                <w:lang w:val="ru-RU"/>
              </w:rPr>
              <w:t>}</w:t>
            </w:r>
            <w:r>
              <w:t xml:space="preserve">, сумата на -2, </w:t>
            </w:r>
            <w:r w:rsidRPr="00DD1597">
              <w:t>1 и 1 е 0</w:t>
            </w:r>
            <w:r>
              <w:t>.</w:t>
            </w:r>
          </w:p>
          <w:p w:rsidR="003A2407" w:rsidRPr="00DD1597" w:rsidRDefault="003A2407" w:rsidP="00442C37">
            <w:pPr>
              <w:numPr>
                <w:ilvl w:val="0"/>
                <w:numId w:val="11"/>
              </w:numPr>
              <w:tabs>
                <w:tab w:val="clear" w:pos="644"/>
              </w:tabs>
              <w:spacing w:before="60"/>
              <w:ind w:left="568" w:hanging="1"/>
            </w:pPr>
            <w:r>
              <w:t>Ако</w:t>
            </w:r>
            <w:r w:rsidRPr="00DD1597">
              <w:t xml:space="preserve"> са дадени </w:t>
            </w:r>
            <w:r>
              <w:t xml:space="preserve">числата </w:t>
            </w:r>
            <w:r w:rsidRPr="009E795A">
              <w:rPr>
                <w:noProof/>
              </w:rPr>
              <w:t>{3, 1, -7</w:t>
            </w:r>
            <w:r>
              <w:rPr>
                <w:noProof/>
              </w:rPr>
              <w:t>, 35, 22</w:t>
            </w:r>
            <w:r w:rsidRPr="009E795A">
              <w:rPr>
                <w:noProof/>
              </w:rPr>
              <w:t>},</w:t>
            </w:r>
            <w:r w:rsidRPr="00DD1597">
              <w:t xml:space="preserve"> няма подмножества</w:t>
            </w:r>
            <w:r>
              <w:t xml:space="preserve"> със </w:t>
            </w:r>
            <w:r w:rsidRPr="00DD1597">
              <w:t>сума 0</w:t>
            </w:r>
            <w:r w:rsidRPr="00E15FF3">
              <w:rPr>
                <w:lang w:val="ru-RU"/>
              </w:rPr>
              <w:t>.</w:t>
            </w:r>
          </w:p>
          <w:p w:rsidR="003A2407" w:rsidRPr="006B0528" w:rsidRDefault="003A2407" w:rsidP="00B5501C">
            <w:pPr>
              <w:spacing w:after="120"/>
            </w:pP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входа</w:t>
            </w:r>
          </w:p>
          <w:p w:rsidR="003A2407" w:rsidRPr="006B0528" w:rsidRDefault="003A2407" w:rsidP="00B5501C">
            <w:pPr>
              <w:spacing w:after="120"/>
            </w:pPr>
            <w:r>
              <w:t>Въвеждат се пет цели числа на отделен ред всяко.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изхода</w:t>
            </w:r>
          </w:p>
          <w:p w:rsidR="003A2407" w:rsidRPr="00B121DD" w:rsidRDefault="003A2407" w:rsidP="008525A2">
            <w:pPr>
              <w:spacing w:after="120"/>
            </w:pPr>
            <w:r>
              <w:t xml:space="preserve">Ако имаме подмножества програмата принтира за всяко подмножество неговите числа разделени с интервал </w:t>
            </w:r>
            <w:r w:rsidRPr="00B121DD">
              <w:rPr>
                <w:b/>
              </w:rPr>
              <w:t>„ ”</w:t>
            </w:r>
            <w:r>
              <w:t xml:space="preserve"> и накрая завършващо с  </w:t>
            </w:r>
            <w:r w:rsidRPr="00B121DD">
              <w:rPr>
                <w:b/>
              </w:rPr>
              <w:t>„</w:t>
            </w:r>
            <w:r w:rsidRPr="00B121DD">
              <w:rPr>
                <w:b/>
                <w:lang w:val="en-US"/>
              </w:rPr>
              <w:t>is</w:t>
            </w:r>
            <w:r w:rsidRPr="00B121DD">
              <w:rPr>
                <w:b/>
                <w:lang w:val="ru-RU"/>
              </w:rPr>
              <w:t xml:space="preserve"> 0</w:t>
            </w:r>
            <w:r w:rsidRPr="00B121DD">
              <w:rPr>
                <w:b/>
              </w:rPr>
              <w:t>”</w:t>
            </w:r>
            <w:r w:rsidRPr="00B121DD">
              <w:rPr>
                <w:lang w:val="ru-RU"/>
              </w:rPr>
              <w:t xml:space="preserve">. </w:t>
            </w:r>
            <w:r>
              <w:t>Примерно</w:t>
            </w:r>
            <w:r w:rsidRPr="008525A2">
              <w:rPr>
                <w:lang w:val="ru-RU"/>
              </w:rPr>
              <w:t>:</w:t>
            </w:r>
            <w:r>
              <w:t xml:space="preserve"> „</w:t>
            </w:r>
            <w:r w:rsidRPr="00B121DD">
              <w:rPr>
                <w:b/>
              </w:rPr>
              <w:t xml:space="preserve">2 -2 </w:t>
            </w:r>
            <w:r w:rsidRPr="00B121DD">
              <w:rPr>
                <w:b/>
                <w:lang w:val="en-US"/>
              </w:rPr>
              <w:t>is</w:t>
            </w:r>
            <w:r w:rsidRPr="008525A2">
              <w:rPr>
                <w:b/>
                <w:lang w:val="ru-RU"/>
              </w:rPr>
              <w:t xml:space="preserve"> 0</w:t>
            </w:r>
            <w:r w:rsidRPr="00B121DD">
              <w:t>”</w:t>
            </w:r>
            <w:r>
              <w:t xml:space="preserve">. При множество с повтарящи се елементи трябва да излизат и повторенията. Пример: </w:t>
            </w:r>
            <w:r w:rsidRPr="008525A2">
              <w:rPr>
                <w:b/>
              </w:rPr>
              <w:t>{</w:t>
            </w:r>
            <w:r w:rsidRPr="008525A2">
              <w:rPr>
                <w:b/>
                <w:noProof/>
              </w:rPr>
              <w:t>1, -1, 1, 5, 9</w:t>
            </w:r>
            <w:r w:rsidRPr="008525A2">
              <w:rPr>
                <w:b/>
                <w:lang w:val="ru-RU"/>
              </w:rPr>
              <w:t>}</w:t>
            </w:r>
            <w:r>
              <w:t xml:space="preserve"> =&gt; </w:t>
            </w:r>
            <w:r w:rsidRPr="008525A2">
              <w:rPr>
                <w:b/>
              </w:rPr>
              <w:t>1 -1 is 0 ,</w:t>
            </w:r>
            <w:r>
              <w:rPr>
                <w:b/>
              </w:rPr>
              <w:t xml:space="preserve"> </w:t>
            </w:r>
            <w:r w:rsidRPr="008525A2">
              <w:rPr>
                <w:b/>
              </w:rPr>
              <w:t>-1 1 is 0</w:t>
            </w:r>
          </w:p>
        </w:tc>
      </w:tr>
      <w:tr w:rsidR="003A2407" w:rsidRPr="00B5501C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Анализ на задачата</w:t>
            </w:r>
          </w:p>
          <w:p w:rsidR="003A2407" w:rsidRPr="00915989" w:rsidRDefault="003A2407" w:rsidP="00B5501C">
            <w:pPr>
              <w:spacing w:after="120"/>
              <w:rPr>
                <w:lang w:val="ru-RU"/>
              </w:rPr>
            </w:pPr>
            <w:r>
              <w:t xml:space="preserve">В даденото решение задачата използва масив за съхранение на числата, но може да се създадът пет променливи и на тях да се присвоят стойностите. След това за всеки вариант сума от няколко числа се пише проверка с </w:t>
            </w:r>
            <w:r w:rsidRPr="00B121DD">
              <w:rPr>
                <w:b/>
                <w:lang w:val="en-US"/>
              </w:rPr>
              <w:t>if</w:t>
            </w:r>
            <w:r w:rsidRPr="00B121DD">
              <w:rPr>
                <w:lang w:val="ru-RU"/>
              </w:rPr>
              <w:t xml:space="preserve"> </w:t>
            </w:r>
            <w:r>
              <w:t>дали не е равна на нула. Ако е, то тя се принтира и флага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5989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flagFound</w:t>
            </w:r>
            <w:r>
              <w:t xml:space="preserve">) за намерено подмножество се променя на равен на 1. Накрая ако няма нито едно намерено подмножество равно на нула то флага ще е равен на ‘0’ и следователно изписваме </w:t>
            </w:r>
            <w:r w:rsidRPr="00915989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No</w:t>
            </w:r>
            <w:r w:rsidRPr="00915989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subset</w:t>
            </w:r>
            <w:r w:rsidRPr="00915989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sum</w:t>
            </w:r>
            <w:r w:rsidRPr="00915989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of</w:t>
            </w:r>
            <w:r w:rsidRPr="00915989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0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found</w:t>
            </w:r>
            <w:r w:rsidRPr="00915989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 w:rsidRPr="006D73A4">
              <w:t>.</w:t>
            </w: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Решение (сорс код)</w:t>
            </w:r>
          </w:p>
        </w:tc>
      </w:tr>
      <w:tr w:rsidR="003A2407" w:rsidRPr="002D16AB" w:rsidTr="00B5501C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SubsetSumTask9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SubsetSumTask9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array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[5];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array[0]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.ReadLine());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array[1]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.ReadLine());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array[2]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.ReadLine());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array[3]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.ReadLine());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array[4]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.ReadLine());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flagFound = 0;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array[1]) == 0) 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array[1]); 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array[2]) == 0) 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array[2]); 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array[3]) == 0) 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array[3]); 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array[4]) == 0) 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array[4]); 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((array[1] + array[2]) == 0) 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array[1], array[2]); 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((array[1] + array[3])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array[1], array[3]);flagFound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((array[1] + array[4])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array[1],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((array[2] + array[3])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array[2], array[3]);flagFound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((array[2] + array[4])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array[2],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((array[3] + array[4])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array[3],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array[1] + array[2]) == 0){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array[1], array[2]);flagFound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array[1] + array[3])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array[1], array[3]);flagFound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array[1] + array[4])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array[1],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array[2] + array[3])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array[2], array[3]);flagFound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array[2] + array[4])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array[2],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array[3] + array[4])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array[3],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((array[1] + array[2] + array[3])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array[1], array[2], array[3]);flagFound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((array[1] + array[2] + array[4])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array[1], array[2],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((array[1] + array[3] + array[4])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array[1], array[3],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((array[2] + array[3] + array[4])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array[2], array[3],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array[1] + array[2] + array[3]) == 0){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{3}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array[1], array[2], array[3]);flagFound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array[1] + array[2] + array[4]) == 0){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{3}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array[1], array[2],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array[2] + array[3] + array[4]) == 0){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{3}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array[2], array[3],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((array[1] + array[2] + array[3] + array[4]) == 0){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{3}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array[1], array[2], array[3],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((array[0] + array[1] + array[2] + array[3] + array[4]) == 0) {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 {2} {3} {4} is 0"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array[0], array[1], array[2], array[3], array[4]);flagFound = 1; }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(flagFound == 0)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 subset sum of 0 found"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A2407" w:rsidRDefault="003A2407" w:rsidP="00682A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6E71C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Pr="002D16AB" w:rsidRDefault="003A2407" w:rsidP="00B5501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Тестове</w:t>
            </w:r>
          </w:p>
          <w:p w:rsidR="003A2407" w:rsidRPr="00682A33" w:rsidRDefault="003A2407" w:rsidP="00B5501C">
            <w:pPr>
              <w:spacing w:after="120"/>
              <w:jc w:val="left"/>
            </w:pPr>
            <w:r>
              <w:t>Тестването на програмата обхваща въвеждане на пет поредни числа, след което проверява сбора на всяко с всяко и всички възможни 26 комбинации като се изключват вече проверените.</w:t>
            </w:r>
          </w:p>
        </w:tc>
      </w:tr>
      <w:tr w:rsidR="003A2407" w:rsidRPr="0090296C" w:rsidTr="006D73A4">
        <w:tc>
          <w:tcPr>
            <w:tcW w:w="5387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0 is 0</w:t>
            </w:r>
          </w:p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0 0 0 0 0 is 0</w:t>
            </w:r>
          </w:p>
        </w:tc>
      </w:tr>
      <w:tr w:rsidR="003A2407" w:rsidRPr="0090296C" w:rsidTr="006D73A4">
        <w:tc>
          <w:tcPr>
            <w:tcW w:w="5387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</w:t>
            </w:r>
          </w:p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386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No subset sum of 0 found</w:t>
            </w:r>
          </w:p>
        </w:tc>
      </w:tr>
      <w:tr w:rsidR="003A2407" w:rsidRPr="0090296C" w:rsidTr="006D73A4">
        <w:tc>
          <w:tcPr>
            <w:tcW w:w="5387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-1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2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-2</w:t>
            </w:r>
          </w:p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69</w:t>
            </w:r>
          </w:p>
        </w:tc>
        <w:tc>
          <w:tcPr>
            <w:tcW w:w="5386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1 -1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2 -2 is 0</w:t>
            </w:r>
          </w:p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1 -1 2 -2 is 0</w:t>
            </w:r>
          </w:p>
        </w:tc>
      </w:tr>
      <w:tr w:rsidR="003A2407" w:rsidRPr="0090296C" w:rsidTr="006D73A4">
        <w:tc>
          <w:tcPr>
            <w:tcW w:w="5387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-99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90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9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b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6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-99 90 9 is 0</w:t>
            </w:r>
          </w:p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-99 90 9 0 is 0</w:t>
            </w:r>
          </w:p>
        </w:tc>
      </w:tr>
      <w:tr w:rsidR="003A2407" w:rsidRPr="0090296C" w:rsidTr="006D73A4">
        <w:tc>
          <w:tcPr>
            <w:tcW w:w="5387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-1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-1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-1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-1</w:t>
            </w:r>
          </w:p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6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-1 -1 -1 -1 4 is 0</w:t>
            </w:r>
          </w:p>
        </w:tc>
      </w:tr>
      <w:tr w:rsidR="003A2407" w:rsidRPr="0090296C" w:rsidTr="006D73A4">
        <w:tc>
          <w:tcPr>
            <w:tcW w:w="5387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2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-2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4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0</w:t>
            </w:r>
          </w:p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-4</w:t>
            </w:r>
          </w:p>
        </w:tc>
        <w:tc>
          <w:tcPr>
            <w:tcW w:w="5386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2 -2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4 -4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2 -2 0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4 0 -4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2 -2 4 -4 is 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b/>
              </w:rPr>
            </w:pPr>
            <w:r w:rsidRPr="006D73A4">
              <w:rPr>
                <w:rFonts w:ascii="Consolas" w:hAnsi="Consolas" w:cs="Consolas"/>
                <w:noProof/>
              </w:rPr>
              <w:t>2 -2 4 0 -4 is 0</w:t>
            </w:r>
          </w:p>
        </w:tc>
      </w:tr>
      <w:tr w:rsidR="003A2407" w:rsidRPr="0090296C" w:rsidTr="006D73A4">
        <w:tc>
          <w:tcPr>
            <w:tcW w:w="5387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-1000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1001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-1002</w:t>
            </w:r>
          </w:p>
          <w:p w:rsidR="003A2407" w:rsidRPr="006D73A4" w:rsidRDefault="003A2407" w:rsidP="006D73A4">
            <w:pPr>
              <w:spacing w:after="120"/>
              <w:jc w:val="left"/>
              <w:rPr>
                <w:rFonts w:ascii="Consolas" w:hAnsi="Consolas" w:cs="Consolas"/>
                <w:b/>
                <w:noProof/>
              </w:rPr>
            </w:pPr>
            <w:r w:rsidRPr="006D73A4"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5386" w:type="dxa"/>
          </w:tcPr>
          <w:p w:rsidR="003A2407" w:rsidRPr="00261FF6" w:rsidRDefault="003A2407" w:rsidP="00261FF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261FF6">
              <w:rPr>
                <w:rFonts w:ascii="Consolas" w:hAnsi="Consolas" w:cs="Consolas"/>
                <w:noProof/>
              </w:rPr>
              <w:t>-1000 1000 is 0</w:t>
            </w:r>
          </w:p>
          <w:p w:rsidR="003A2407" w:rsidRPr="00261FF6" w:rsidRDefault="003A2407" w:rsidP="00261FF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261FF6">
              <w:rPr>
                <w:rFonts w:ascii="Consolas" w:hAnsi="Consolas" w:cs="Consolas"/>
                <w:noProof/>
              </w:rPr>
              <w:t>1 1001 -1002 is 0</w:t>
            </w:r>
          </w:p>
          <w:p w:rsidR="003A2407" w:rsidRPr="00261FF6" w:rsidRDefault="003A2407" w:rsidP="00261FF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261FF6">
              <w:rPr>
                <w:rFonts w:ascii="Consolas" w:hAnsi="Consolas" w:cs="Consolas"/>
                <w:noProof/>
              </w:rPr>
              <w:t>-1000 1 1001 -1002 1000 is 0</w:t>
            </w:r>
          </w:p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3A2407" w:rsidRPr="0090296C" w:rsidTr="006D73A4">
        <w:tc>
          <w:tcPr>
            <w:tcW w:w="5387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Pr="00FC7451" w:rsidRDefault="003A2407" w:rsidP="00FC74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C7451">
              <w:rPr>
                <w:rFonts w:ascii="Consolas" w:hAnsi="Consolas" w:cs="Consolas"/>
                <w:noProof/>
              </w:rPr>
              <w:t>54</w:t>
            </w:r>
          </w:p>
          <w:p w:rsidR="003A2407" w:rsidRPr="00FC7451" w:rsidRDefault="003A2407" w:rsidP="00FC74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C7451">
              <w:rPr>
                <w:rFonts w:ascii="Consolas" w:hAnsi="Consolas" w:cs="Consolas"/>
                <w:noProof/>
              </w:rPr>
              <w:t>-98</w:t>
            </w:r>
          </w:p>
          <w:p w:rsidR="003A2407" w:rsidRPr="00FC7451" w:rsidRDefault="003A2407" w:rsidP="00FC74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C7451">
              <w:rPr>
                <w:rFonts w:ascii="Consolas" w:hAnsi="Consolas" w:cs="Consolas"/>
                <w:noProof/>
              </w:rPr>
              <w:t>88</w:t>
            </w:r>
          </w:p>
          <w:p w:rsidR="003A2407" w:rsidRPr="00FC7451" w:rsidRDefault="003A2407" w:rsidP="00FC74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C7451">
              <w:rPr>
                <w:rFonts w:ascii="Consolas" w:hAnsi="Consolas" w:cs="Consolas"/>
                <w:noProof/>
              </w:rPr>
              <w:t>-65</w:t>
            </w:r>
          </w:p>
          <w:p w:rsidR="003A2407" w:rsidRPr="00FC7451" w:rsidRDefault="003A2407" w:rsidP="00FC74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FC7451">
              <w:rPr>
                <w:rFonts w:ascii="Consolas" w:hAnsi="Consolas" w:cs="Consolas"/>
                <w:noProof/>
              </w:rPr>
              <w:t>-17</w:t>
            </w:r>
          </w:p>
        </w:tc>
        <w:tc>
          <w:tcPr>
            <w:tcW w:w="5386" w:type="dxa"/>
          </w:tcPr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No subset sum of 0 found</w:t>
            </w:r>
          </w:p>
        </w:tc>
      </w:tr>
      <w:tr w:rsidR="003A2407" w:rsidRPr="0090296C" w:rsidTr="006D73A4">
        <w:tc>
          <w:tcPr>
            <w:tcW w:w="5387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</w:t>
            </w:r>
          </w:p>
          <w:p w:rsidR="003A2407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-2</w:t>
            </w:r>
          </w:p>
          <w:p w:rsidR="003A2407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3A2407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-4</w:t>
            </w:r>
          </w:p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  <w:tc>
          <w:tcPr>
            <w:tcW w:w="5386" w:type="dxa"/>
          </w:tcPr>
          <w:p w:rsidR="003A2407" w:rsidRPr="0090296C" w:rsidRDefault="003A2407" w:rsidP="006D73A4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6D73A4">
              <w:rPr>
                <w:rFonts w:ascii="Consolas" w:hAnsi="Consolas" w:cs="Consolas"/>
                <w:noProof/>
                <w:lang w:val="en-US"/>
              </w:rPr>
              <w:t>No subset sum of 0 found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Pr="006D73A4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6D73A4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6D73A4" w:rsidRDefault="003A2407" w:rsidP="006D73A4">
            <w:pPr>
              <w:spacing w:after="120"/>
              <w:jc w:val="left"/>
              <w:rPr>
                <w:b/>
                <w:lang w:val="en-US"/>
              </w:rPr>
            </w:pPr>
            <w:r w:rsidRPr="006D73A4">
              <w:rPr>
                <w:b/>
                <w:lang w:val="en-US"/>
              </w:rPr>
              <w:t>Изход</w:t>
            </w:r>
          </w:p>
        </w:tc>
      </w:tr>
      <w:tr w:rsidR="003A2407" w:rsidRPr="0090296C" w:rsidTr="006D73A4">
        <w:tc>
          <w:tcPr>
            <w:tcW w:w="5387" w:type="dxa"/>
          </w:tcPr>
          <w:p w:rsidR="003A2407" w:rsidRPr="008525A2" w:rsidRDefault="003A2407" w:rsidP="008525A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525A2">
              <w:rPr>
                <w:rFonts w:ascii="Consolas" w:hAnsi="Consolas" w:cs="Consolas"/>
                <w:noProof/>
              </w:rPr>
              <w:t>2</w:t>
            </w:r>
          </w:p>
          <w:p w:rsidR="003A2407" w:rsidRPr="008525A2" w:rsidRDefault="003A2407" w:rsidP="008525A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525A2">
              <w:rPr>
                <w:rFonts w:ascii="Consolas" w:hAnsi="Consolas" w:cs="Consolas"/>
                <w:noProof/>
              </w:rPr>
              <w:t>3</w:t>
            </w:r>
          </w:p>
          <w:p w:rsidR="003A2407" w:rsidRPr="008525A2" w:rsidRDefault="003A2407" w:rsidP="008525A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525A2">
              <w:rPr>
                <w:rFonts w:ascii="Consolas" w:hAnsi="Consolas" w:cs="Consolas"/>
                <w:noProof/>
              </w:rPr>
              <w:t>-2</w:t>
            </w:r>
          </w:p>
          <w:p w:rsidR="003A2407" w:rsidRPr="008525A2" w:rsidRDefault="003A2407" w:rsidP="008525A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525A2">
              <w:rPr>
                <w:rFonts w:ascii="Consolas" w:hAnsi="Consolas" w:cs="Consolas"/>
                <w:noProof/>
              </w:rPr>
              <w:t>-3</w:t>
            </w:r>
          </w:p>
          <w:p w:rsidR="003A2407" w:rsidRPr="008525A2" w:rsidRDefault="003A2407" w:rsidP="008525A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525A2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6" w:type="dxa"/>
          </w:tcPr>
          <w:p w:rsidR="003A2407" w:rsidRPr="008525A2" w:rsidRDefault="003A2407" w:rsidP="008525A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525A2">
              <w:rPr>
                <w:rFonts w:ascii="Consolas" w:hAnsi="Consolas" w:cs="Consolas"/>
                <w:noProof/>
              </w:rPr>
              <w:t>2 -2 is 0</w:t>
            </w:r>
          </w:p>
          <w:p w:rsidR="003A2407" w:rsidRPr="008525A2" w:rsidRDefault="003A2407" w:rsidP="008525A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525A2">
              <w:rPr>
                <w:rFonts w:ascii="Consolas" w:hAnsi="Consolas" w:cs="Consolas"/>
                <w:noProof/>
              </w:rPr>
              <w:t>3 -3 is 0</w:t>
            </w:r>
          </w:p>
          <w:p w:rsidR="003A2407" w:rsidRPr="008525A2" w:rsidRDefault="003A2407" w:rsidP="008525A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525A2">
              <w:rPr>
                <w:rFonts w:ascii="Consolas" w:hAnsi="Consolas" w:cs="Consolas"/>
                <w:noProof/>
              </w:rPr>
              <w:t>-2 2 is 0</w:t>
            </w:r>
          </w:p>
          <w:p w:rsidR="003A2407" w:rsidRPr="008525A2" w:rsidRDefault="003A2407" w:rsidP="008525A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8525A2">
              <w:rPr>
                <w:rFonts w:ascii="Consolas" w:hAnsi="Consolas" w:cs="Consolas"/>
                <w:noProof/>
              </w:rPr>
              <w:t>2 3 -2 -3 is 0</w:t>
            </w:r>
          </w:p>
        </w:tc>
      </w:tr>
    </w:tbl>
    <w:p w:rsidR="003A2407" w:rsidRDefault="003A2407" w:rsidP="00B416B3">
      <w:pPr>
        <w:pStyle w:val="Heading1"/>
      </w:pPr>
    </w:p>
    <w:p w:rsidR="003A2407" w:rsidRDefault="003A2407" w:rsidP="00B5501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87"/>
        <w:gridCol w:w="5386"/>
      </w:tblGrid>
      <w:tr w:rsidR="003A2407" w:rsidRPr="00B5501C" w:rsidTr="00B5501C">
        <w:tc>
          <w:tcPr>
            <w:tcW w:w="10773" w:type="dxa"/>
            <w:gridSpan w:val="2"/>
            <w:vAlign w:val="center"/>
          </w:tcPr>
          <w:p w:rsidR="003A2407" w:rsidRPr="00A13731" w:rsidRDefault="003A2407" w:rsidP="005C5498">
            <w:pPr>
              <w:spacing w:after="120"/>
              <w:jc w:val="left"/>
              <w:rPr>
                <w:lang w:val="en-US"/>
              </w:rPr>
            </w:pPr>
            <w:r w:rsidRPr="005C5498">
              <w:rPr>
                <w:b/>
                <w:color w:val="FFFFFF"/>
                <w:highlight w:val="red"/>
              </w:rPr>
              <w:t>Задача 10. Bonus Points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Условие</w:t>
            </w:r>
          </w:p>
          <w:p w:rsidR="003A2407" w:rsidRDefault="003A2407" w:rsidP="00A13731">
            <w:r w:rsidRPr="00DD1597">
              <w:t xml:space="preserve">Напишете програма, която прилага бонус точки към дадени точки в интервала </w:t>
            </w:r>
            <w:r w:rsidRPr="00DD1597">
              <w:rPr>
                <w:noProof/>
              </w:rPr>
              <w:t>[1..9] чрез</w:t>
            </w:r>
            <w:r w:rsidRPr="00DD1597">
              <w:t xml:space="preserve"> прилагане на следните правила:</w:t>
            </w:r>
          </w:p>
          <w:p w:rsidR="003A2407" w:rsidRDefault="003A2407" w:rsidP="00442C37">
            <w:pPr>
              <w:numPr>
                <w:ilvl w:val="0"/>
                <w:numId w:val="10"/>
              </w:numPr>
              <w:tabs>
                <w:tab w:val="clear" w:pos="624"/>
              </w:tabs>
              <w:spacing w:before="60"/>
              <w:ind w:left="568" w:hanging="1"/>
            </w:pPr>
            <w:r>
              <w:t>А</w:t>
            </w:r>
            <w:r w:rsidRPr="00DD1597">
              <w:t>ко точк</w:t>
            </w:r>
            <w:r>
              <w:t>ите</w:t>
            </w:r>
            <w:r w:rsidRPr="00DD1597">
              <w:t xml:space="preserve"> </w:t>
            </w:r>
            <w:r>
              <w:t>са</w:t>
            </w:r>
            <w:r w:rsidRPr="00DD1597">
              <w:t xml:space="preserve"> между 1 и 3, програмата </w:t>
            </w:r>
            <w:r>
              <w:t>ги</w:t>
            </w:r>
            <w:r w:rsidRPr="00DD1597">
              <w:t xml:space="preserve"> умножава по 10</w:t>
            </w:r>
            <w:r>
              <w:t>.</w:t>
            </w:r>
          </w:p>
          <w:p w:rsidR="003A2407" w:rsidRDefault="003A2407" w:rsidP="00442C37">
            <w:pPr>
              <w:numPr>
                <w:ilvl w:val="0"/>
                <w:numId w:val="10"/>
              </w:numPr>
              <w:tabs>
                <w:tab w:val="clear" w:pos="624"/>
              </w:tabs>
              <w:spacing w:before="60"/>
              <w:ind w:left="568" w:hanging="1"/>
            </w:pPr>
            <w:r>
              <w:t>А</w:t>
            </w:r>
            <w:r w:rsidRPr="00DD1597">
              <w:t>ко точк</w:t>
            </w:r>
            <w:r>
              <w:t>ите</w:t>
            </w:r>
            <w:r w:rsidRPr="00DD1597">
              <w:t xml:space="preserve"> </w:t>
            </w:r>
            <w:r>
              <w:t>са</w:t>
            </w:r>
            <w:r w:rsidRPr="00DD1597">
              <w:t xml:space="preserve"> между 4 и 6, </w:t>
            </w:r>
            <w:r>
              <w:t>ги</w:t>
            </w:r>
            <w:r w:rsidRPr="00DD1597">
              <w:t xml:space="preserve"> умножава по 100</w:t>
            </w:r>
            <w:r>
              <w:t>.</w:t>
            </w:r>
          </w:p>
          <w:p w:rsidR="003A2407" w:rsidRDefault="003A2407" w:rsidP="00442C37">
            <w:pPr>
              <w:numPr>
                <w:ilvl w:val="0"/>
                <w:numId w:val="10"/>
              </w:numPr>
              <w:tabs>
                <w:tab w:val="clear" w:pos="624"/>
              </w:tabs>
              <w:spacing w:before="60"/>
              <w:ind w:left="568" w:hanging="1"/>
            </w:pPr>
            <w:r>
              <w:t>А</w:t>
            </w:r>
            <w:r w:rsidRPr="00DD1597">
              <w:t>ко точк</w:t>
            </w:r>
            <w:r>
              <w:t>ите</w:t>
            </w:r>
            <w:r w:rsidRPr="00DD1597">
              <w:t xml:space="preserve"> </w:t>
            </w:r>
            <w:r>
              <w:t>са</w:t>
            </w:r>
            <w:r w:rsidRPr="00DD1597">
              <w:t xml:space="preserve"> между 7 и 9, </w:t>
            </w:r>
            <w:r>
              <w:t>ги</w:t>
            </w:r>
            <w:r w:rsidRPr="00DD1597">
              <w:t xml:space="preserve"> умножава по 1000</w:t>
            </w:r>
            <w:r>
              <w:t>.</w:t>
            </w:r>
          </w:p>
          <w:p w:rsidR="003A2407" w:rsidRPr="00DD1597" w:rsidRDefault="003A2407" w:rsidP="00442C37">
            <w:pPr>
              <w:numPr>
                <w:ilvl w:val="0"/>
                <w:numId w:val="10"/>
              </w:numPr>
              <w:tabs>
                <w:tab w:val="clear" w:pos="624"/>
              </w:tabs>
              <w:spacing w:before="60"/>
              <w:ind w:left="568" w:hanging="1"/>
            </w:pPr>
            <w:r>
              <w:t>А</w:t>
            </w:r>
            <w:r w:rsidRPr="00DD1597">
              <w:t>ко точк</w:t>
            </w:r>
            <w:r>
              <w:t>ите</w:t>
            </w:r>
            <w:r w:rsidRPr="00DD1597">
              <w:t xml:space="preserve"> </w:t>
            </w:r>
            <w:r>
              <w:t>са</w:t>
            </w:r>
            <w:r w:rsidRPr="00DD1597">
              <w:t xml:space="preserve"> 0 или по</w:t>
            </w:r>
            <w:r>
              <w:t>вече</w:t>
            </w:r>
            <w:r w:rsidRPr="00DD1597">
              <w:t xml:space="preserve"> от 9, се </w:t>
            </w:r>
            <w:r>
              <w:t>отпечатва съобщение за грешка</w:t>
            </w:r>
            <w:r w:rsidRPr="00DD1597">
              <w:t>.</w:t>
            </w:r>
          </w:p>
          <w:p w:rsidR="003A2407" w:rsidRPr="006B0528" w:rsidRDefault="003A2407" w:rsidP="00B5501C">
            <w:pPr>
              <w:spacing w:after="120"/>
            </w:pP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входа</w:t>
            </w:r>
          </w:p>
          <w:p w:rsidR="003A2407" w:rsidRPr="006B0528" w:rsidRDefault="003A2407" w:rsidP="00B5501C">
            <w:pPr>
              <w:spacing w:after="120"/>
            </w:pPr>
            <w:r>
              <w:t>Входа е един ред с една цифра.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изхода</w:t>
            </w:r>
          </w:p>
          <w:p w:rsidR="003A2407" w:rsidRPr="006B0528" w:rsidRDefault="003A2407" w:rsidP="00B5501C">
            <w:pPr>
              <w:spacing w:after="120"/>
            </w:pPr>
            <w:r>
              <w:t xml:space="preserve">Ред с резултата ако входа е верен или съобщение за грешка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"Error" </w:t>
            </w:r>
            <w:r w:rsidRPr="000275C2">
              <w:t>.</w:t>
            </w:r>
          </w:p>
        </w:tc>
      </w:tr>
      <w:tr w:rsidR="003A2407" w:rsidRPr="000275C2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Анализ на задачата</w:t>
            </w:r>
          </w:p>
          <w:p w:rsidR="003A2407" w:rsidRPr="000275C2" w:rsidRDefault="003A2407" w:rsidP="00B5501C">
            <w:pPr>
              <w:spacing w:after="120"/>
            </w:pPr>
            <w:r>
              <w:t xml:space="preserve">Използва се проверка в началото дали входа е число. След това със </w:t>
            </w:r>
            <w:r w:rsidRPr="000275C2">
              <w:rPr>
                <w:b/>
                <w:lang w:val="en-US"/>
              </w:rPr>
              <w:t>switch</w:t>
            </w:r>
            <w:r w:rsidRPr="000275C2">
              <w:t xml:space="preserve"> </w:t>
            </w:r>
            <w:r>
              <w:t xml:space="preserve"> се проверява дали  стойността е измежду зададените в условието. Ако да, обработва я и я изписва. Ако не, изписва съобщение за грешка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 w:rsidRPr="000275C2">
              <w:t>.</w:t>
            </w: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Решение (сорс код)</w:t>
            </w:r>
          </w:p>
        </w:tc>
      </w:tr>
      <w:tr w:rsidR="003A2407" w:rsidRPr="002D16AB" w:rsidTr="00B5501C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AddBonusPontsTask10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AddBonusPontsTask10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y = 0;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.TryParse(x,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y))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(y)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1: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2: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3: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.WriteLine(y * 10);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4: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5: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6: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.WriteLine(y * 100);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7: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8: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9: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.WriteLine(y * 1000);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A1373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Pr="002D16AB" w:rsidRDefault="003A2407" w:rsidP="00B5501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Тестове</w:t>
            </w:r>
          </w:p>
          <w:p w:rsidR="003A2407" w:rsidRPr="000275C2" w:rsidRDefault="003A2407" w:rsidP="00B5501C">
            <w:pPr>
              <w:spacing w:after="120"/>
              <w:jc w:val="left"/>
            </w:pPr>
            <w:r w:rsidRPr="000275C2">
              <w:t>Решението е тествано с числата от нула до девет.</w:t>
            </w:r>
          </w:p>
        </w:tc>
      </w:tr>
      <w:tr w:rsidR="003A2407" w:rsidRPr="002D16AB" w:rsidTr="00B5501C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Error</w:t>
            </w:r>
            <w:bookmarkStart w:id="1" w:name="_GoBack"/>
            <w:bookmarkEnd w:id="1"/>
          </w:p>
        </w:tc>
      </w:tr>
      <w:tr w:rsidR="003A2407" w:rsidRPr="002D16AB" w:rsidTr="005A5F4D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1</w:t>
            </w:r>
            <w:r w:rsidRPr="0090296C">
              <w:rPr>
                <w:rFonts w:ascii="Consolas" w:hAnsi="Consolas" w:cs="Consolas"/>
                <w:noProof/>
              </w:rPr>
              <w:t>0</w:t>
            </w:r>
          </w:p>
        </w:tc>
      </w:tr>
      <w:tr w:rsidR="003A2407" w:rsidRPr="002D16AB" w:rsidTr="005A5F4D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</w:tr>
      <w:tr w:rsidR="003A2407" w:rsidRPr="002D16AB" w:rsidTr="005A5F4D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30</w:t>
            </w:r>
          </w:p>
        </w:tc>
      </w:tr>
      <w:tr w:rsidR="003A2407" w:rsidRPr="002D16AB" w:rsidTr="005A5F4D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400</w:t>
            </w:r>
          </w:p>
        </w:tc>
      </w:tr>
      <w:tr w:rsidR="003A2407" w:rsidRPr="002D16AB" w:rsidTr="005A5F4D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500</w:t>
            </w:r>
          </w:p>
        </w:tc>
      </w:tr>
      <w:tr w:rsidR="003A2407" w:rsidRPr="002D16AB" w:rsidTr="005A5F4D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600</w:t>
            </w:r>
          </w:p>
        </w:tc>
      </w:tr>
      <w:tr w:rsidR="003A2407" w:rsidRPr="002D16AB" w:rsidTr="005A5F4D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7000</w:t>
            </w:r>
          </w:p>
        </w:tc>
      </w:tr>
      <w:tr w:rsidR="003A2407" w:rsidRPr="002D16AB" w:rsidTr="005A5F4D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8000</w:t>
            </w:r>
          </w:p>
        </w:tc>
      </w:tr>
      <w:tr w:rsidR="003A2407" w:rsidRPr="002D16AB" w:rsidTr="005A5F4D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90296C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9000</w:t>
            </w:r>
          </w:p>
        </w:tc>
      </w:tr>
      <w:tr w:rsidR="003A2407" w:rsidRPr="002D16AB" w:rsidTr="005A5F4D">
        <w:tc>
          <w:tcPr>
            <w:tcW w:w="5387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90296C" w:rsidRDefault="003A2407" w:rsidP="00681815">
            <w:pPr>
              <w:spacing w:after="120"/>
              <w:jc w:val="left"/>
              <w:rPr>
                <w:b/>
                <w:lang w:val="en-US"/>
              </w:rPr>
            </w:pPr>
            <w:r w:rsidRPr="0090296C">
              <w:rPr>
                <w:b/>
                <w:lang w:val="en-US"/>
              </w:rPr>
              <w:t>Изход</w:t>
            </w:r>
          </w:p>
        </w:tc>
      </w:tr>
      <w:tr w:rsidR="003A2407" w:rsidRPr="002D16AB" w:rsidTr="005A5F4D">
        <w:tc>
          <w:tcPr>
            <w:tcW w:w="5387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5386" w:type="dxa"/>
          </w:tcPr>
          <w:p w:rsidR="003A2407" w:rsidRPr="0090296C" w:rsidRDefault="003A2407" w:rsidP="0068181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0296C">
              <w:rPr>
                <w:rFonts w:ascii="Consolas" w:hAnsi="Consolas" w:cs="Consolas"/>
                <w:noProof/>
                <w:lang w:val="en-US"/>
              </w:rPr>
              <w:t>Error</w:t>
            </w:r>
          </w:p>
        </w:tc>
      </w:tr>
    </w:tbl>
    <w:p w:rsidR="003A2407" w:rsidRDefault="003A2407" w:rsidP="00B5501C"/>
    <w:p w:rsidR="003A2407" w:rsidRDefault="003A2407" w:rsidP="00B5501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87"/>
        <w:gridCol w:w="5386"/>
      </w:tblGrid>
      <w:tr w:rsidR="003A2407" w:rsidRPr="00B5501C" w:rsidTr="00B5501C">
        <w:tc>
          <w:tcPr>
            <w:tcW w:w="10773" w:type="dxa"/>
            <w:gridSpan w:val="2"/>
            <w:vAlign w:val="center"/>
          </w:tcPr>
          <w:p w:rsidR="003A2407" w:rsidRPr="00B26D16" w:rsidRDefault="003A2407" w:rsidP="005C5498">
            <w:pPr>
              <w:spacing w:after="120"/>
              <w:jc w:val="left"/>
              <w:rPr>
                <w:lang w:val="en-GB"/>
              </w:rPr>
            </w:pPr>
            <w:r w:rsidRPr="005C5498">
              <w:rPr>
                <w:b/>
                <w:color w:val="FFFFFF"/>
                <w:highlight w:val="red"/>
              </w:rPr>
              <w:t>Задача 11.</w:t>
            </w:r>
            <w:r>
              <w:rPr>
                <w:b/>
                <w:color w:val="FFFFFF"/>
                <w:highlight w:val="red"/>
                <w:lang w:val="en-US"/>
              </w:rPr>
              <w:t>Translate number in Bulgarian</w:t>
            </w:r>
            <w:r w:rsidRPr="005C5498">
              <w:rPr>
                <w:b/>
                <w:color w:val="FFFFFF"/>
                <w:highlight w:val="red"/>
              </w:rPr>
              <w:t xml:space="preserve"> 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Условие</w:t>
            </w:r>
          </w:p>
          <w:p w:rsidR="003A2407" w:rsidRDefault="003A2407" w:rsidP="00F10854">
            <w:r w:rsidRPr="00DD1597">
              <w:t xml:space="preserve">Напишете програма, която преобразува дадено число в интервала </w:t>
            </w:r>
            <w:r w:rsidRPr="00DD1597">
              <w:rPr>
                <w:noProof/>
              </w:rPr>
              <w:t>[0..999]</w:t>
            </w:r>
            <w:r w:rsidRPr="00DD1597">
              <w:t xml:space="preserve"> в текст, съответстващ на българското произношение</w:t>
            </w:r>
            <w:r w:rsidRPr="00F07511">
              <w:t xml:space="preserve"> </w:t>
            </w:r>
            <w:r>
              <w:t>на числото</w:t>
            </w:r>
            <w:r w:rsidRPr="00DD1597">
              <w:t>. Примери:</w:t>
            </w:r>
          </w:p>
          <w:p w:rsidR="003A2407" w:rsidRPr="008E14ED" w:rsidRDefault="003A2407" w:rsidP="00442C37">
            <w:pPr>
              <w:numPr>
                <w:ilvl w:val="0"/>
                <w:numId w:val="12"/>
              </w:numPr>
              <w:tabs>
                <w:tab w:val="clear" w:pos="644"/>
              </w:tabs>
              <w:spacing w:before="60"/>
              <w:ind w:left="568" w:hanging="1"/>
            </w:pPr>
            <w:r w:rsidRPr="008E14ED">
              <w:t xml:space="preserve">0 </w:t>
            </w:r>
            <w:r w:rsidRPr="008E14ED">
              <w:rPr>
                <w:rFonts w:ascii="Arial" w:hAnsi="Arial" w:cs="Arial"/>
              </w:rPr>
              <w:t>→</w:t>
            </w:r>
            <w:r w:rsidRPr="008E14ED">
              <w:t xml:space="preserve"> "Нула"</w:t>
            </w:r>
          </w:p>
          <w:p w:rsidR="003A2407" w:rsidRPr="008E14ED" w:rsidRDefault="003A2407" w:rsidP="00442C37">
            <w:pPr>
              <w:numPr>
                <w:ilvl w:val="0"/>
                <w:numId w:val="12"/>
              </w:numPr>
              <w:tabs>
                <w:tab w:val="clear" w:pos="644"/>
              </w:tabs>
              <w:spacing w:before="60"/>
              <w:ind w:left="568" w:hanging="1"/>
            </w:pPr>
            <w:r w:rsidRPr="008E14ED">
              <w:t xml:space="preserve">12 </w:t>
            </w:r>
            <w:r w:rsidRPr="008E14ED">
              <w:rPr>
                <w:rFonts w:ascii="Arial" w:hAnsi="Arial" w:cs="Arial"/>
              </w:rPr>
              <w:t>→</w:t>
            </w:r>
            <w:r w:rsidRPr="008E14ED">
              <w:t xml:space="preserve"> "Дванадесет"</w:t>
            </w:r>
          </w:p>
          <w:p w:rsidR="003A2407" w:rsidRPr="008E14ED" w:rsidRDefault="003A2407" w:rsidP="00442C37">
            <w:pPr>
              <w:numPr>
                <w:ilvl w:val="0"/>
                <w:numId w:val="12"/>
              </w:numPr>
              <w:tabs>
                <w:tab w:val="clear" w:pos="644"/>
              </w:tabs>
              <w:spacing w:before="60"/>
              <w:ind w:left="568" w:hanging="1"/>
            </w:pPr>
            <w:r w:rsidRPr="008E14ED">
              <w:t xml:space="preserve">98 </w:t>
            </w:r>
            <w:r w:rsidRPr="008E14ED">
              <w:rPr>
                <w:rFonts w:ascii="Arial" w:hAnsi="Arial" w:cs="Arial"/>
              </w:rPr>
              <w:t>→</w:t>
            </w:r>
            <w:r w:rsidRPr="008E14ED">
              <w:t xml:space="preserve"> "Деветдесет и осем"</w:t>
            </w:r>
          </w:p>
          <w:p w:rsidR="003A2407" w:rsidRPr="008E14ED" w:rsidRDefault="003A2407" w:rsidP="00442C37">
            <w:pPr>
              <w:numPr>
                <w:ilvl w:val="0"/>
                <w:numId w:val="12"/>
              </w:numPr>
              <w:tabs>
                <w:tab w:val="clear" w:pos="644"/>
              </w:tabs>
              <w:spacing w:before="60"/>
              <w:ind w:left="568" w:hanging="1"/>
            </w:pPr>
            <w:r w:rsidRPr="008E14ED">
              <w:t xml:space="preserve">273 </w:t>
            </w:r>
            <w:r w:rsidRPr="008E14ED">
              <w:rPr>
                <w:rFonts w:ascii="Arial" w:hAnsi="Arial" w:cs="Arial"/>
              </w:rPr>
              <w:t>→</w:t>
            </w:r>
            <w:r w:rsidRPr="008E14ED">
              <w:t xml:space="preserve"> "Двеста седемдесет и три"</w:t>
            </w:r>
          </w:p>
          <w:p w:rsidR="003A2407" w:rsidRPr="008E14ED" w:rsidRDefault="003A2407" w:rsidP="00442C37">
            <w:pPr>
              <w:numPr>
                <w:ilvl w:val="0"/>
                <w:numId w:val="12"/>
              </w:numPr>
              <w:tabs>
                <w:tab w:val="clear" w:pos="644"/>
              </w:tabs>
              <w:spacing w:before="60"/>
              <w:ind w:left="568" w:hanging="1"/>
            </w:pPr>
            <w:r w:rsidRPr="008E14ED">
              <w:t xml:space="preserve">400 </w:t>
            </w:r>
            <w:r w:rsidRPr="008E14ED">
              <w:rPr>
                <w:rFonts w:ascii="Arial" w:hAnsi="Arial" w:cs="Arial"/>
              </w:rPr>
              <w:t>→</w:t>
            </w:r>
            <w:r w:rsidRPr="008E14ED">
              <w:t xml:space="preserve"> "Четиристотин"</w:t>
            </w:r>
          </w:p>
          <w:p w:rsidR="003A2407" w:rsidRPr="008E14ED" w:rsidRDefault="003A2407" w:rsidP="00442C37">
            <w:pPr>
              <w:numPr>
                <w:ilvl w:val="0"/>
                <w:numId w:val="12"/>
              </w:numPr>
              <w:tabs>
                <w:tab w:val="clear" w:pos="644"/>
              </w:tabs>
              <w:spacing w:before="60"/>
              <w:ind w:left="568" w:hanging="1"/>
            </w:pPr>
            <w:r w:rsidRPr="008E14ED">
              <w:t xml:space="preserve">501 </w:t>
            </w:r>
            <w:r w:rsidRPr="008E14ED">
              <w:rPr>
                <w:rFonts w:ascii="Arial" w:hAnsi="Arial" w:cs="Arial"/>
              </w:rPr>
              <w:t>→</w:t>
            </w:r>
            <w:r w:rsidRPr="008E14ED">
              <w:t xml:space="preserve"> "Петстотин и едно"</w:t>
            </w:r>
          </w:p>
          <w:p w:rsidR="003A2407" w:rsidRPr="00AA4FE5" w:rsidRDefault="003A2407" w:rsidP="00442C37">
            <w:pPr>
              <w:numPr>
                <w:ilvl w:val="0"/>
                <w:numId w:val="12"/>
              </w:numPr>
              <w:tabs>
                <w:tab w:val="clear" w:pos="644"/>
              </w:tabs>
              <w:spacing w:before="60"/>
              <w:ind w:left="568" w:hanging="1"/>
            </w:pPr>
            <w:r w:rsidRPr="008E14ED">
              <w:t xml:space="preserve">711 </w:t>
            </w:r>
            <w:r w:rsidRPr="008E14ED">
              <w:rPr>
                <w:rFonts w:ascii="Arial" w:hAnsi="Arial" w:cs="Arial"/>
              </w:rPr>
              <w:t>→</w:t>
            </w:r>
            <w:r w:rsidRPr="008E14ED">
              <w:t xml:space="preserve"> "Седемстотин и единадесет"</w:t>
            </w:r>
          </w:p>
          <w:p w:rsidR="003A2407" w:rsidRPr="006B0528" w:rsidRDefault="003A2407" w:rsidP="00B5501C">
            <w:pPr>
              <w:spacing w:after="120"/>
            </w:pP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входа</w:t>
            </w:r>
          </w:p>
          <w:p w:rsidR="003A2407" w:rsidRPr="006B0528" w:rsidRDefault="003A2407" w:rsidP="00B5501C">
            <w:pPr>
              <w:spacing w:after="120"/>
            </w:pPr>
            <w:r>
              <w:t>Входа е един ред, на който се подава числото за превод.</w:t>
            </w:r>
          </w:p>
        </w:tc>
      </w:tr>
      <w:tr w:rsidR="003A2407" w:rsidRPr="006B0528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Описание на изхода</w:t>
            </w:r>
          </w:p>
          <w:p w:rsidR="003A2407" w:rsidRPr="006B0528" w:rsidRDefault="003A2407" w:rsidP="00B5501C">
            <w:pPr>
              <w:spacing w:after="120"/>
            </w:pPr>
            <w:r>
              <w:t>Изхода представлява превода на числото на български под формата на текст като всяко число започва с главна буква както и всяка негова част като единици, десетици и стотици.</w:t>
            </w:r>
          </w:p>
        </w:tc>
      </w:tr>
      <w:tr w:rsidR="003A2407" w:rsidRPr="00B5501C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Анализ на задачата</w:t>
            </w:r>
          </w:p>
          <w:p w:rsidR="003A2407" w:rsidRDefault="003A2407" w:rsidP="002649ED">
            <w:pPr>
              <w:spacing w:after="120"/>
            </w:pPr>
            <w:r>
              <w:t xml:space="preserve">Първо настройваме енкондинга на конзолата, за да може да пише на Български като и присвояваме енкодинг </w:t>
            </w:r>
            <w:r>
              <w:rPr>
                <w:lang w:val="en-US"/>
              </w:rPr>
              <w:t>UTF</w:t>
            </w:r>
            <w:r w:rsidRPr="00C30A20">
              <w:rPr>
                <w:lang w:val="ru-RU"/>
              </w:rPr>
              <w:t>8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.OutputEncoding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sz w:val="19"/>
                <w:szCs w:val="19"/>
              </w:rPr>
              <w:t>.UTF8</w:t>
            </w:r>
            <w:r w:rsidRPr="00C30A20">
              <w:t>;). След това присвояваме числото на променливата, която сме създали и го раздробяваме на отделни променливи единици, десетици , стотни като го делим с остатък съответно първо на 10 да получим единиците след това делим на 10 , за да ги премахнем и пак делим с остатък за десетиците и накрая делим цялото число на 100 да получим стотиците.</w:t>
            </w:r>
            <w:r>
              <w:t xml:space="preserve"> След това с помощта на </w:t>
            </w:r>
            <w:r>
              <w:rPr>
                <w:lang w:val="en-US"/>
              </w:rPr>
              <w:t>switch</w:t>
            </w:r>
            <w:r w:rsidRPr="00C30A20">
              <w:rPr>
                <w:lang w:val="ru-RU"/>
              </w:rPr>
              <w:t xml:space="preserve"> </w:t>
            </w:r>
            <w:r>
              <w:t>за стотиците сравняваме стойноста и я изписваме при съвпадение. Правим проверка дали десетиците и единиците са равни на нула ако:</w:t>
            </w:r>
          </w:p>
          <w:p w:rsidR="003A2407" w:rsidRDefault="003A2407" w:rsidP="002649ED">
            <w:pPr>
              <w:numPr>
                <w:ilvl w:val="0"/>
                <w:numId w:val="17"/>
              </w:numPr>
              <w:spacing w:after="120"/>
            </w:pPr>
            <w:r w:rsidRPr="00864DF3">
              <w:t>да, пишем нов ред за по-приличен изход на отговора.</w:t>
            </w:r>
          </w:p>
          <w:p w:rsidR="003A2407" w:rsidRDefault="003A2407" w:rsidP="002649ED">
            <w:pPr>
              <w:spacing w:after="120"/>
            </w:pPr>
            <w:r>
              <w:t xml:space="preserve">Продължаваме с  проверка дали единиците са равни на нула + дали десетиците са различни от 1 и от 0: </w:t>
            </w:r>
          </w:p>
          <w:p w:rsidR="003A2407" w:rsidRDefault="003A2407" w:rsidP="002649ED">
            <w:pPr>
              <w:numPr>
                <w:ilvl w:val="1"/>
                <w:numId w:val="17"/>
              </w:numPr>
              <w:spacing w:after="120"/>
            </w:pPr>
            <w:r>
              <w:t xml:space="preserve">ако да, добавяме </w:t>
            </w:r>
            <w:r w:rsidRPr="002649ED">
              <w:rPr>
                <w:b/>
              </w:rPr>
              <w:t>„и ”</w:t>
            </w:r>
            <w:r>
              <w:t xml:space="preserve"> към отговора</w:t>
            </w:r>
          </w:p>
          <w:p w:rsidR="003A2407" w:rsidRDefault="003A2407" w:rsidP="00AF3C87">
            <w:pPr>
              <w:spacing w:after="120"/>
            </w:pPr>
          </w:p>
          <w:p w:rsidR="003A2407" w:rsidRDefault="003A2407" w:rsidP="00AF3C87">
            <w:pPr>
              <w:spacing w:after="120"/>
            </w:pPr>
          </w:p>
          <w:p w:rsidR="003A2407" w:rsidRDefault="003A2407" w:rsidP="00AF3C87">
            <w:pPr>
              <w:spacing w:after="120"/>
            </w:pPr>
            <w:r>
              <w:t xml:space="preserve">Преминаваме към </w:t>
            </w:r>
            <w:r w:rsidRPr="002649ED">
              <w:rPr>
                <w:b/>
                <w:lang w:val="en-US"/>
              </w:rPr>
              <w:t>switch</w:t>
            </w:r>
            <w:r w:rsidRPr="002649ED">
              <w:rPr>
                <w:lang w:val="ru-RU"/>
              </w:rPr>
              <w:t xml:space="preserve"> </w:t>
            </w:r>
            <w:r>
              <w:t>за десетиците.</w:t>
            </w:r>
          </w:p>
          <w:p w:rsidR="003A2407" w:rsidRDefault="003A2407" w:rsidP="00AF3C87">
            <w:pPr>
              <w:numPr>
                <w:ilvl w:val="0"/>
                <w:numId w:val="17"/>
              </w:numPr>
              <w:spacing w:after="120"/>
            </w:pPr>
            <w:r>
              <w:t xml:space="preserve">Ако са равни на едно добавяме „и ” към отговора и продължаваме с вложен </w:t>
            </w:r>
          </w:p>
          <w:p w:rsidR="003A2407" w:rsidRDefault="003A2407" w:rsidP="00AF3C87">
            <w:pPr>
              <w:numPr>
                <w:ilvl w:val="1"/>
                <w:numId w:val="17"/>
              </w:numPr>
              <w:spacing w:after="120"/>
            </w:pPr>
            <w:r w:rsidRPr="002649ED">
              <w:rPr>
                <w:b/>
                <w:lang w:val="en-US"/>
              </w:rPr>
              <w:t>switch</w:t>
            </w:r>
            <w:r>
              <w:t xml:space="preserve"> в който сравняваме единиците и при съвпадение изписваме числата от 10 до 19.</w:t>
            </w:r>
          </w:p>
          <w:p w:rsidR="003A2407" w:rsidRDefault="003A2407" w:rsidP="00AF3C87">
            <w:pPr>
              <w:numPr>
                <w:ilvl w:val="0"/>
                <w:numId w:val="17"/>
              </w:numPr>
              <w:spacing w:after="120"/>
            </w:pPr>
            <w:r>
              <w:t>при цифри от 2-9 изписваме еквивалентните отговори за десетици.</w:t>
            </w:r>
          </w:p>
          <w:p w:rsidR="003A2407" w:rsidRDefault="003A2407" w:rsidP="00442C37">
            <w:pPr>
              <w:spacing w:after="120"/>
              <w:ind w:left="360"/>
            </w:pPr>
            <w:r>
              <w:t xml:space="preserve">И продължаваме с проверка </w:t>
            </w:r>
            <w:r>
              <w:rPr>
                <w:lang w:val="en-US"/>
              </w:rPr>
              <w:t>if</w:t>
            </w:r>
            <w:r w:rsidRPr="00442C37">
              <w:rPr>
                <w:lang w:val="ru-RU"/>
              </w:rPr>
              <w:t xml:space="preserve"> </w:t>
            </w:r>
            <w:r>
              <w:t xml:space="preserve">за десетиците. Ако са различни от 1 или 0 или ако стотиците и единиците са различни от нула добавяме „и ” към отговора. След това проверяваме с </w:t>
            </w:r>
            <w:r>
              <w:rPr>
                <w:lang w:val="en-US"/>
              </w:rPr>
              <w:t>switch</w:t>
            </w:r>
            <w:r w:rsidRPr="00442C37">
              <w:t xml:space="preserve"> </w:t>
            </w:r>
            <w:r>
              <w:t xml:space="preserve">превода за единиците и го изписваме. </w:t>
            </w:r>
          </w:p>
          <w:p w:rsidR="003A2407" w:rsidRDefault="003A2407" w:rsidP="00442C37">
            <w:pPr>
              <w:spacing w:after="120"/>
              <w:ind w:left="360"/>
            </w:pPr>
            <w:r>
              <w:t>Накрая имаме проверка за случая ако е въведено числото „0” т.е. дали единиците, десетиците и стотиците са == на 0 при което изписваме „Нула”.</w:t>
            </w:r>
          </w:p>
          <w:p w:rsidR="003A2407" w:rsidRPr="00E243D1" w:rsidRDefault="003A2407" w:rsidP="00442C37">
            <w:pPr>
              <w:spacing w:after="120"/>
              <w:ind w:left="360"/>
              <w:rPr>
                <w:lang w:val="ru-RU"/>
              </w:rPr>
            </w:pPr>
            <w:r>
              <w:t xml:space="preserve">Ако няма въведено число в диапазона изписва </w:t>
            </w:r>
            <w:r w:rsidRPr="00E243D1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Out</w:t>
            </w:r>
            <w:r w:rsidRPr="00E243D1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of</w:t>
            </w:r>
            <w:r w:rsidRPr="00E243D1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range</w:t>
            </w:r>
            <w:r w:rsidRPr="00E243D1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 w:rsidRPr="00E243D1">
              <w:t>.</w:t>
            </w: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Решение (сорс код)</w:t>
            </w:r>
          </w:p>
        </w:tc>
      </w:tr>
      <w:tr w:rsidR="003A2407" w:rsidRPr="002D16AB" w:rsidTr="00B5501C">
        <w:tc>
          <w:tcPr>
            <w:tcW w:w="10773" w:type="dxa"/>
            <w:gridSpan w:val="2"/>
            <w:tcMar>
              <w:top w:w="113" w:type="dxa"/>
              <w:bottom w:w="113" w:type="dxa"/>
            </w:tcMar>
            <w:vAlign w:val="center"/>
          </w:tcPr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System.Collections.Generic;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System.Linq;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System.Text;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_11NumberPronunciation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.OutputEncoding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sz w:val="19"/>
                <w:szCs w:val="19"/>
              </w:rPr>
              <w:t>.UTF8;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ones = x % 10;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tens = (x / 10) % 10;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hundrets = x / 100;</w:t>
            </w:r>
          </w:p>
          <w:p w:rsidR="003A2407" w:rsidRPr="00C27F9A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(x&gt;=0 &amp;&amp; x&lt;=999) {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(hundrets)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"Сто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"Двеста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"Триста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"Четиристотин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"Петстотин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"Шестстотин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7: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"Седемстотин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8: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"Осемстотин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"Деветстотин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>(ones == 0 &amp;&amp; tens ==0)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(ones == 0 &amp;&amp; tens != 1 &amp;&amp; tens!=0)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(tens)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(hundrets != 0 &amp;&amp; (tens != 0 || ones &gt; 0))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(ones)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{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"Единадесет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"Дванадесет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"Тринадесет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"Четиринадесет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"Петнадесет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"Шеснадесет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7: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"Седемнадесет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8: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"Осемнадесет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"Деветнадесет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}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"Двадесет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"Тридесет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"Четирдесет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"Шестдесет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7: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"Седемдесет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8: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"Осемдесет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"Деветдесет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(tens != 1)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>(tens!=0 || (hundrets!=0 &amp;&amp; ones!=0))</w:t>
            </w:r>
          </w:p>
          <w:p w:rsidR="003A2407" w:rsidRDefault="003A2407" w:rsidP="00FC688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(ones &gt; 0)</w:t>
            </w:r>
          </w:p>
          <w:p w:rsidR="003A2407" w:rsidRDefault="003A2407" w:rsidP="00FC688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:rsidR="003A2407" w:rsidRDefault="003A2407" w:rsidP="00FC688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 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A2407" w:rsidRDefault="003A2407" w:rsidP="00FC688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(ones)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"Едно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"Две"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"Три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"Четири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"Шест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7: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"Седем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8: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"Осем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"Девет 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0: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(tens != 0)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(ones == 0 &amp;&amp; tens == 0 &amp;&amp; hundrets == 0)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"Нула"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2407" w:rsidRPr="00C27F9A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 of range"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3A2407" w:rsidRDefault="003A2407" w:rsidP="00864DF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A2407" w:rsidRPr="002D16AB" w:rsidRDefault="003A2407" w:rsidP="00B5501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  <w:tr w:rsidR="003A2407" w:rsidRPr="002D16AB" w:rsidTr="00B5501C">
        <w:tc>
          <w:tcPr>
            <w:tcW w:w="10773" w:type="dxa"/>
            <w:gridSpan w:val="2"/>
            <w:vAlign w:val="center"/>
          </w:tcPr>
          <w:p w:rsidR="003A2407" w:rsidRPr="002D16AB" w:rsidRDefault="003A2407" w:rsidP="00B5501C">
            <w:pPr>
              <w:spacing w:after="120"/>
              <w:jc w:val="left"/>
              <w:rPr>
                <w:b/>
              </w:rPr>
            </w:pPr>
            <w:r w:rsidRPr="002D16AB">
              <w:rPr>
                <w:b/>
              </w:rPr>
              <w:t>Тестове</w:t>
            </w:r>
          </w:p>
          <w:p w:rsidR="003A2407" w:rsidRPr="00FC6888" w:rsidRDefault="003A2407" w:rsidP="00B5501C">
            <w:pPr>
              <w:spacing w:after="120"/>
              <w:jc w:val="left"/>
            </w:pPr>
            <w:r>
              <w:t>Въвежда се прозволно число от 0-999 включително</w:t>
            </w:r>
          </w:p>
        </w:tc>
      </w:tr>
      <w:tr w:rsidR="003A2407" w:rsidRPr="0090296C" w:rsidTr="00FC6888">
        <w:tc>
          <w:tcPr>
            <w:tcW w:w="5387" w:type="dxa"/>
            <w:vAlign w:val="center"/>
          </w:tcPr>
          <w:p w:rsidR="003A2407" w:rsidRPr="00FC6888" w:rsidRDefault="003A2407" w:rsidP="007E2CED">
            <w:pPr>
              <w:spacing w:after="120"/>
              <w:jc w:val="left"/>
              <w:rPr>
                <w:b/>
              </w:rPr>
            </w:pPr>
            <w:r w:rsidRPr="00FC6888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FC6888" w:rsidRDefault="003A2407" w:rsidP="007E2CED">
            <w:pPr>
              <w:spacing w:after="120"/>
              <w:jc w:val="left"/>
              <w:rPr>
                <w:b/>
              </w:rPr>
            </w:pPr>
            <w:r w:rsidRPr="00FC6888">
              <w:rPr>
                <w:b/>
              </w:rPr>
              <w:t>Изход</w:t>
            </w:r>
          </w:p>
        </w:tc>
      </w:tr>
      <w:tr w:rsidR="003A2407" w:rsidRPr="0090296C" w:rsidTr="00E243D1">
        <w:tc>
          <w:tcPr>
            <w:tcW w:w="5387" w:type="dxa"/>
            <w:vAlign w:val="center"/>
          </w:tcPr>
          <w:p w:rsidR="003A2407" w:rsidRPr="00E243D1" w:rsidRDefault="003A2407" w:rsidP="007E2CED">
            <w:pPr>
              <w:spacing w:after="120"/>
              <w:jc w:val="left"/>
            </w:pPr>
            <w:r w:rsidRPr="00E243D1">
              <w:t>0</w:t>
            </w:r>
          </w:p>
        </w:tc>
        <w:tc>
          <w:tcPr>
            <w:tcW w:w="5386" w:type="dxa"/>
          </w:tcPr>
          <w:p w:rsidR="003A2407" w:rsidRPr="00E243D1" w:rsidRDefault="003A2407" w:rsidP="00E243D1">
            <w:pPr>
              <w:spacing w:after="120"/>
              <w:jc w:val="left"/>
            </w:pPr>
            <w:r w:rsidRPr="00E243D1">
              <w:t>Нула</w:t>
            </w:r>
          </w:p>
        </w:tc>
      </w:tr>
      <w:tr w:rsidR="003A2407" w:rsidRPr="00FC6888" w:rsidTr="00C27F9A">
        <w:tc>
          <w:tcPr>
            <w:tcW w:w="5387" w:type="dxa"/>
            <w:vAlign w:val="center"/>
          </w:tcPr>
          <w:p w:rsidR="003A2407" w:rsidRPr="00FC6888" w:rsidRDefault="003A2407" w:rsidP="007E2CED">
            <w:pPr>
              <w:spacing w:after="120"/>
              <w:jc w:val="left"/>
              <w:rPr>
                <w:b/>
              </w:rPr>
            </w:pPr>
            <w:r w:rsidRPr="00FC6888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FC6888" w:rsidRDefault="003A2407" w:rsidP="007E2CED">
            <w:pPr>
              <w:spacing w:after="120"/>
              <w:jc w:val="left"/>
              <w:rPr>
                <w:b/>
              </w:rPr>
            </w:pPr>
            <w:r w:rsidRPr="00FC6888">
              <w:rPr>
                <w:b/>
              </w:rPr>
              <w:t>Изход</w:t>
            </w:r>
          </w:p>
        </w:tc>
      </w:tr>
      <w:tr w:rsidR="003A2407" w:rsidRPr="00C27F9A" w:rsidTr="00E243D1">
        <w:tc>
          <w:tcPr>
            <w:tcW w:w="5387" w:type="dxa"/>
            <w:vAlign w:val="center"/>
          </w:tcPr>
          <w:p w:rsidR="003A2407" w:rsidRPr="00E243D1" w:rsidRDefault="003A2407" w:rsidP="007E2CED">
            <w:pPr>
              <w:spacing w:after="120"/>
              <w:jc w:val="left"/>
            </w:pPr>
            <w:r w:rsidRPr="00E243D1">
              <w:t>999</w:t>
            </w:r>
          </w:p>
        </w:tc>
        <w:tc>
          <w:tcPr>
            <w:tcW w:w="5386" w:type="dxa"/>
          </w:tcPr>
          <w:p w:rsidR="003A2407" w:rsidRPr="00E243D1" w:rsidRDefault="003A2407" w:rsidP="00E243D1">
            <w:pPr>
              <w:spacing w:after="120"/>
              <w:jc w:val="left"/>
            </w:pPr>
            <w:r w:rsidRPr="00E243D1">
              <w:t>Деветстотин Деветдесет и Девет</w:t>
            </w:r>
          </w:p>
        </w:tc>
      </w:tr>
      <w:tr w:rsidR="003A2407" w:rsidRPr="00FC6888" w:rsidTr="00C27F9A">
        <w:tc>
          <w:tcPr>
            <w:tcW w:w="5387" w:type="dxa"/>
            <w:vAlign w:val="center"/>
          </w:tcPr>
          <w:p w:rsidR="003A2407" w:rsidRPr="00FC6888" w:rsidRDefault="003A2407" w:rsidP="007E2CED">
            <w:pPr>
              <w:spacing w:after="120"/>
              <w:jc w:val="left"/>
              <w:rPr>
                <w:b/>
              </w:rPr>
            </w:pPr>
            <w:r w:rsidRPr="00FC6888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FC6888" w:rsidRDefault="003A2407" w:rsidP="007E2CED">
            <w:pPr>
              <w:spacing w:after="120"/>
              <w:jc w:val="left"/>
              <w:rPr>
                <w:b/>
              </w:rPr>
            </w:pPr>
            <w:r w:rsidRPr="00FC6888">
              <w:rPr>
                <w:b/>
              </w:rPr>
              <w:t>Изход</w:t>
            </w:r>
          </w:p>
        </w:tc>
      </w:tr>
      <w:tr w:rsidR="003A2407" w:rsidRPr="00C27F9A" w:rsidTr="00E243D1">
        <w:tc>
          <w:tcPr>
            <w:tcW w:w="5387" w:type="dxa"/>
            <w:vAlign w:val="center"/>
          </w:tcPr>
          <w:p w:rsidR="003A2407" w:rsidRPr="00E243D1" w:rsidRDefault="003A2407" w:rsidP="007E2CED">
            <w:pPr>
              <w:spacing w:after="120"/>
              <w:jc w:val="left"/>
            </w:pPr>
            <w:r w:rsidRPr="00E243D1">
              <w:t>99</w:t>
            </w:r>
            <w:r>
              <w:t>8</w:t>
            </w:r>
          </w:p>
        </w:tc>
        <w:tc>
          <w:tcPr>
            <w:tcW w:w="5386" w:type="dxa"/>
          </w:tcPr>
          <w:p w:rsidR="003A2407" w:rsidRPr="00E243D1" w:rsidRDefault="003A2407" w:rsidP="00E243D1">
            <w:pPr>
              <w:spacing w:after="120"/>
              <w:jc w:val="left"/>
            </w:pPr>
            <w:r w:rsidRPr="00E243D1">
              <w:t>Деветстотин Деветдесет и Осем</w:t>
            </w:r>
          </w:p>
        </w:tc>
      </w:tr>
      <w:tr w:rsidR="003A2407" w:rsidRPr="00FC6888" w:rsidTr="00C27F9A">
        <w:tc>
          <w:tcPr>
            <w:tcW w:w="5387" w:type="dxa"/>
            <w:vAlign w:val="center"/>
          </w:tcPr>
          <w:p w:rsidR="003A2407" w:rsidRPr="00FC6888" w:rsidRDefault="003A2407" w:rsidP="007E2CED">
            <w:pPr>
              <w:spacing w:after="120"/>
              <w:jc w:val="left"/>
              <w:rPr>
                <w:b/>
              </w:rPr>
            </w:pPr>
            <w:r w:rsidRPr="00FC6888">
              <w:rPr>
                <w:b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FC6888" w:rsidRDefault="003A2407" w:rsidP="007E2CED">
            <w:pPr>
              <w:spacing w:after="120"/>
              <w:jc w:val="left"/>
              <w:rPr>
                <w:b/>
              </w:rPr>
            </w:pPr>
            <w:r w:rsidRPr="00FC6888">
              <w:rPr>
                <w:b/>
              </w:rPr>
              <w:t>Изход</w:t>
            </w:r>
          </w:p>
        </w:tc>
      </w:tr>
      <w:tr w:rsidR="003A2407" w:rsidRPr="00C27F9A" w:rsidTr="00E243D1">
        <w:tc>
          <w:tcPr>
            <w:tcW w:w="5387" w:type="dxa"/>
            <w:vAlign w:val="center"/>
          </w:tcPr>
          <w:p w:rsidR="003A2407" w:rsidRPr="00E243D1" w:rsidRDefault="003A2407" w:rsidP="007E2CED">
            <w:pPr>
              <w:spacing w:after="120"/>
              <w:jc w:val="left"/>
            </w:pPr>
            <w:r w:rsidRPr="00E243D1">
              <w:t>-10</w:t>
            </w:r>
          </w:p>
        </w:tc>
        <w:tc>
          <w:tcPr>
            <w:tcW w:w="5386" w:type="dxa"/>
          </w:tcPr>
          <w:p w:rsidR="003A2407" w:rsidRPr="00E243D1" w:rsidRDefault="003A2407" w:rsidP="00E243D1">
            <w:pPr>
              <w:spacing w:after="120"/>
              <w:jc w:val="left"/>
            </w:pPr>
            <w:r w:rsidRPr="00E243D1">
              <w:t>Out of range</w:t>
            </w:r>
          </w:p>
        </w:tc>
      </w:tr>
      <w:tr w:rsidR="003A2407" w:rsidRPr="00FC6888" w:rsidTr="00A14FD4">
        <w:tc>
          <w:tcPr>
            <w:tcW w:w="5387" w:type="dxa"/>
            <w:vAlign w:val="center"/>
          </w:tcPr>
          <w:p w:rsidR="003A2407" w:rsidRPr="00A14FD4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A14FD4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A14FD4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A14FD4">
              <w:rPr>
                <w:b/>
                <w:lang w:val="en-US"/>
              </w:rPr>
              <w:t>Изход</w:t>
            </w:r>
          </w:p>
        </w:tc>
      </w:tr>
      <w:tr w:rsidR="003A2407" w:rsidRPr="00C27F9A" w:rsidTr="00E243D1">
        <w:tc>
          <w:tcPr>
            <w:tcW w:w="5387" w:type="dxa"/>
            <w:vAlign w:val="center"/>
          </w:tcPr>
          <w:p w:rsidR="003A2407" w:rsidRPr="00E243D1" w:rsidRDefault="003A2407" w:rsidP="00A14FD4">
            <w:pPr>
              <w:spacing w:after="120"/>
              <w:jc w:val="left"/>
            </w:pPr>
            <w:r w:rsidRPr="00E243D1">
              <w:t>654</w:t>
            </w:r>
          </w:p>
        </w:tc>
        <w:tc>
          <w:tcPr>
            <w:tcW w:w="5386" w:type="dxa"/>
          </w:tcPr>
          <w:p w:rsidR="003A2407" w:rsidRPr="00C27F9A" w:rsidRDefault="003A2407" w:rsidP="00E243D1">
            <w:pPr>
              <w:spacing w:after="120"/>
              <w:jc w:val="left"/>
              <w:rPr>
                <w:b/>
                <w:lang w:val="en-US"/>
              </w:rPr>
            </w:pPr>
            <w:r w:rsidRPr="00E243D1">
              <w:t>Шестстотин Педесет и Четири</w:t>
            </w:r>
          </w:p>
        </w:tc>
      </w:tr>
      <w:tr w:rsidR="003A2407" w:rsidRPr="00FC6888" w:rsidTr="00A14FD4">
        <w:tc>
          <w:tcPr>
            <w:tcW w:w="5387" w:type="dxa"/>
            <w:vAlign w:val="center"/>
          </w:tcPr>
          <w:p w:rsidR="003A2407" w:rsidRPr="00A14FD4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A14FD4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A14FD4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A14FD4">
              <w:rPr>
                <w:b/>
                <w:lang w:val="en-US"/>
              </w:rPr>
              <w:t>Изход</w:t>
            </w:r>
          </w:p>
        </w:tc>
      </w:tr>
      <w:tr w:rsidR="003A2407" w:rsidRPr="00C27F9A" w:rsidTr="00E243D1">
        <w:trPr>
          <w:trHeight w:val="557"/>
        </w:trPr>
        <w:tc>
          <w:tcPr>
            <w:tcW w:w="5387" w:type="dxa"/>
            <w:vAlign w:val="center"/>
          </w:tcPr>
          <w:p w:rsidR="003A2407" w:rsidRPr="00E243D1" w:rsidRDefault="003A2407" w:rsidP="007E2CED">
            <w:pPr>
              <w:spacing w:after="120"/>
              <w:jc w:val="left"/>
            </w:pPr>
            <w:r w:rsidRPr="00E243D1">
              <w:t>100</w:t>
            </w:r>
          </w:p>
        </w:tc>
        <w:tc>
          <w:tcPr>
            <w:tcW w:w="5386" w:type="dxa"/>
          </w:tcPr>
          <w:p w:rsidR="003A2407" w:rsidRPr="00E243D1" w:rsidRDefault="003A2407" w:rsidP="00E243D1">
            <w:pPr>
              <w:spacing w:after="120"/>
              <w:jc w:val="left"/>
            </w:pPr>
            <w:r w:rsidRPr="00E243D1">
              <w:t>Сто</w:t>
            </w:r>
          </w:p>
        </w:tc>
      </w:tr>
      <w:tr w:rsidR="003A2407" w:rsidRPr="00A14FD4" w:rsidTr="00A14FD4">
        <w:tc>
          <w:tcPr>
            <w:tcW w:w="5387" w:type="dxa"/>
            <w:vAlign w:val="center"/>
          </w:tcPr>
          <w:p w:rsidR="003A2407" w:rsidRPr="00A14FD4" w:rsidRDefault="003A2407" w:rsidP="007E2CED">
            <w:pPr>
              <w:spacing w:after="120"/>
              <w:jc w:val="left"/>
              <w:rPr>
                <w:b/>
                <w:lang w:val="en-US"/>
              </w:rPr>
            </w:pPr>
            <w:r w:rsidRPr="00A14FD4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  <w:vAlign w:val="center"/>
          </w:tcPr>
          <w:p w:rsidR="003A2407" w:rsidRPr="00A14FD4" w:rsidRDefault="003A2407" w:rsidP="007E2CED">
            <w:pPr>
              <w:spacing w:after="120"/>
              <w:jc w:val="left"/>
              <w:rPr>
                <w:b/>
              </w:rPr>
            </w:pPr>
            <w:r w:rsidRPr="00A14FD4">
              <w:rPr>
                <w:b/>
              </w:rPr>
              <w:t>Изход</w:t>
            </w:r>
          </w:p>
        </w:tc>
      </w:tr>
      <w:tr w:rsidR="003A2407" w:rsidRPr="00A14FD4" w:rsidTr="00E243D1">
        <w:tc>
          <w:tcPr>
            <w:tcW w:w="5387" w:type="dxa"/>
            <w:vAlign w:val="center"/>
          </w:tcPr>
          <w:p w:rsidR="003A2407" w:rsidRPr="00E243D1" w:rsidRDefault="003A2407" w:rsidP="007E2CED">
            <w:pPr>
              <w:spacing w:after="120"/>
              <w:jc w:val="left"/>
            </w:pPr>
            <w:r w:rsidRPr="00E243D1">
              <w:t>666</w:t>
            </w:r>
          </w:p>
        </w:tc>
        <w:tc>
          <w:tcPr>
            <w:tcW w:w="5386" w:type="dxa"/>
          </w:tcPr>
          <w:p w:rsidR="003A2407" w:rsidRPr="00E243D1" w:rsidRDefault="003A2407" w:rsidP="00E243D1">
            <w:pPr>
              <w:spacing w:after="120"/>
              <w:jc w:val="left"/>
            </w:pPr>
            <w:r w:rsidRPr="00E243D1">
              <w:t>Шестстотин Шестдесет и Шест</w:t>
            </w:r>
          </w:p>
        </w:tc>
      </w:tr>
      <w:tr w:rsidR="003A2407" w:rsidRPr="00A14FD4" w:rsidTr="00E243D1">
        <w:tc>
          <w:tcPr>
            <w:tcW w:w="5387" w:type="dxa"/>
            <w:vAlign w:val="center"/>
          </w:tcPr>
          <w:p w:rsidR="003A2407" w:rsidRPr="00E243D1" w:rsidRDefault="003A2407" w:rsidP="00586FD9">
            <w:pPr>
              <w:spacing w:after="120"/>
              <w:jc w:val="left"/>
              <w:rPr>
                <w:b/>
                <w:lang w:val="en-US"/>
              </w:rPr>
            </w:pPr>
            <w:r w:rsidRPr="00E243D1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E243D1" w:rsidRDefault="003A2407" w:rsidP="00586FD9">
            <w:pPr>
              <w:spacing w:after="120"/>
              <w:jc w:val="left"/>
              <w:rPr>
                <w:b/>
                <w:lang w:val="en-US"/>
              </w:rPr>
            </w:pPr>
            <w:r w:rsidRPr="00E243D1">
              <w:rPr>
                <w:b/>
                <w:lang w:val="en-US"/>
              </w:rPr>
              <w:t>Изход</w:t>
            </w:r>
          </w:p>
        </w:tc>
      </w:tr>
      <w:tr w:rsidR="003A2407" w:rsidRPr="00E243D1" w:rsidTr="00E243D1">
        <w:tc>
          <w:tcPr>
            <w:tcW w:w="5387" w:type="dxa"/>
            <w:vAlign w:val="center"/>
          </w:tcPr>
          <w:p w:rsidR="003A2407" w:rsidRPr="00E243D1" w:rsidRDefault="003A2407" w:rsidP="00586FD9">
            <w:pPr>
              <w:spacing w:after="120"/>
              <w:jc w:val="left"/>
            </w:pPr>
            <w:r>
              <w:t>143</w:t>
            </w:r>
          </w:p>
        </w:tc>
        <w:tc>
          <w:tcPr>
            <w:tcW w:w="5386" w:type="dxa"/>
          </w:tcPr>
          <w:p w:rsidR="003A2407" w:rsidRPr="00E243D1" w:rsidRDefault="003A2407" w:rsidP="00586FD9">
            <w:pPr>
              <w:spacing w:after="120"/>
              <w:jc w:val="left"/>
            </w:pPr>
            <w:r>
              <w:t>Сто</w:t>
            </w:r>
            <w:r w:rsidRPr="00E243D1">
              <w:t xml:space="preserve"> </w:t>
            </w:r>
            <w:r>
              <w:t>Четиридесет</w:t>
            </w:r>
            <w:r w:rsidRPr="00E243D1">
              <w:t xml:space="preserve"> и </w:t>
            </w:r>
            <w:r>
              <w:t>Три</w:t>
            </w:r>
          </w:p>
        </w:tc>
      </w:tr>
      <w:tr w:rsidR="003A2407" w:rsidRPr="00A14FD4" w:rsidTr="00E243D1">
        <w:tc>
          <w:tcPr>
            <w:tcW w:w="5387" w:type="dxa"/>
            <w:vAlign w:val="center"/>
          </w:tcPr>
          <w:p w:rsidR="003A2407" w:rsidRPr="00E243D1" w:rsidRDefault="003A2407" w:rsidP="00586FD9">
            <w:pPr>
              <w:spacing w:after="120"/>
              <w:jc w:val="left"/>
              <w:rPr>
                <w:b/>
                <w:lang w:val="en-US"/>
              </w:rPr>
            </w:pPr>
            <w:r w:rsidRPr="00E243D1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E243D1" w:rsidRDefault="003A2407" w:rsidP="00586FD9">
            <w:pPr>
              <w:spacing w:after="120"/>
              <w:jc w:val="left"/>
              <w:rPr>
                <w:b/>
                <w:lang w:val="en-US"/>
              </w:rPr>
            </w:pPr>
            <w:r w:rsidRPr="00E243D1">
              <w:rPr>
                <w:b/>
                <w:lang w:val="en-US"/>
              </w:rPr>
              <w:t>Изход</w:t>
            </w:r>
          </w:p>
        </w:tc>
      </w:tr>
      <w:tr w:rsidR="003A2407" w:rsidRPr="00E243D1" w:rsidTr="00E243D1">
        <w:tc>
          <w:tcPr>
            <w:tcW w:w="5387" w:type="dxa"/>
            <w:vAlign w:val="center"/>
          </w:tcPr>
          <w:p w:rsidR="003A2407" w:rsidRPr="00E243D1" w:rsidRDefault="003A2407" w:rsidP="00586FD9">
            <w:pPr>
              <w:spacing w:after="120"/>
              <w:jc w:val="left"/>
            </w:pPr>
            <w:r>
              <w:t>900</w:t>
            </w:r>
          </w:p>
        </w:tc>
        <w:tc>
          <w:tcPr>
            <w:tcW w:w="5386" w:type="dxa"/>
          </w:tcPr>
          <w:p w:rsidR="003A2407" w:rsidRPr="00E243D1" w:rsidRDefault="003A2407" w:rsidP="00586FD9">
            <w:pPr>
              <w:spacing w:after="120"/>
              <w:jc w:val="left"/>
            </w:pPr>
            <w:r>
              <w:t>Деветстотин</w:t>
            </w:r>
          </w:p>
        </w:tc>
      </w:tr>
      <w:tr w:rsidR="003A2407" w:rsidRPr="00A14FD4" w:rsidTr="00E243D1">
        <w:tc>
          <w:tcPr>
            <w:tcW w:w="5387" w:type="dxa"/>
            <w:vAlign w:val="center"/>
          </w:tcPr>
          <w:p w:rsidR="003A2407" w:rsidRPr="00E243D1" w:rsidRDefault="003A2407" w:rsidP="00586FD9">
            <w:pPr>
              <w:spacing w:after="120"/>
              <w:jc w:val="left"/>
              <w:rPr>
                <w:b/>
                <w:lang w:val="en-US"/>
              </w:rPr>
            </w:pPr>
            <w:r w:rsidRPr="00E243D1">
              <w:rPr>
                <w:b/>
                <w:lang w:val="en-US"/>
              </w:rPr>
              <w:t>Вход</w:t>
            </w:r>
          </w:p>
        </w:tc>
        <w:tc>
          <w:tcPr>
            <w:tcW w:w="5386" w:type="dxa"/>
          </w:tcPr>
          <w:p w:rsidR="003A2407" w:rsidRPr="00E243D1" w:rsidRDefault="003A2407" w:rsidP="00586FD9">
            <w:pPr>
              <w:spacing w:after="120"/>
              <w:jc w:val="left"/>
              <w:rPr>
                <w:b/>
                <w:lang w:val="en-US"/>
              </w:rPr>
            </w:pPr>
            <w:r w:rsidRPr="00E243D1">
              <w:rPr>
                <w:b/>
                <w:lang w:val="en-US"/>
              </w:rPr>
              <w:t>Изход</w:t>
            </w:r>
          </w:p>
        </w:tc>
      </w:tr>
      <w:tr w:rsidR="003A2407" w:rsidRPr="00E243D1" w:rsidTr="00E243D1">
        <w:tc>
          <w:tcPr>
            <w:tcW w:w="5387" w:type="dxa"/>
            <w:vAlign w:val="center"/>
          </w:tcPr>
          <w:p w:rsidR="003A2407" w:rsidRPr="00E243D1" w:rsidRDefault="003A2407" w:rsidP="00586FD9">
            <w:pPr>
              <w:spacing w:after="120"/>
              <w:jc w:val="left"/>
            </w:pPr>
            <w:r>
              <w:t>1000</w:t>
            </w:r>
          </w:p>
        </w:tc>
        <w:tc>
          <w:tcPr>
            <w:tcW w:w="5386" w:type="dxa"/>
          </w:tcPr>
          <w:p w:rsidR="003A2407" w:rsidRPr="00E243D1" w:rsidRDefault="003A2407" w:rsidP="00586FD9">
            <w:pPr>
              <w:spacing w:after="120"/>
              <w:jc w:val="left"/>
            </w:pPr>
            <w:r w:rsidRPr="00E243D1">
              <w:t>Out of range</w:t>
            </w:r>
          </w:p>
        </w:tc>
      </w:tr>
    </w:tbl>
    <w:p w:rsidR="003A2407" w:rsidRDefault="003A2407" w:rsidP="00B5501C"/>
    <w:sectPr w:rsidR="003A2407" w:rsidSect="00E834C2">
      <w:headerReference w:type="default" r:id="rId12"/>
      <w:headerReference w:type="first" r:id="rId13"/>
      <w:footerReference w:type="first" r:id="rId14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407" w:rsidRDefault="003A2407">
      <w:r>
        <w:separator/>
      </w:r>
    </w:p>
    <w:p w:rsidR="003A2407" w:rsidRDefault="003A2407"/>
  </w:endnote>
  <w:endnote w:type="continuationSeparator" w:id="0">
    <w:p w:rsidR="003A2407" w:rsidRDefault="003A2407">
      <w:r>
        <w:continuationSeparator/>
      </w:r>
    </w:p>
    <w:p w:rsidR="003A2407" w:rsidRDefault="003A240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407" w:rsidRPr="00DD43B1" w:rsidRDefault="003A2407" w:rsidP="00DD43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407" w:rsidRDefault="003A2407">
      <w:r>
        <w:separator/>
      </w:r>
    </w:p>
    <w:p w:rsidR="003A2407" w:rsidRDefault="003A2407"/>
  </w:footnote>
  <w:footnote w:type="continuationSeparator" w:id="0">
    <w:p w:rsidR="003A2407" w:rsidRDefault="003A2407">
      <w:r>
        <w:continuationSeparator/>
      </w:r>
    </w:p>
    <w:p w:rsidR="003A2407" w:rsidRDefault="003A240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407" w:rsidRPr="000E3523" w:rsidRDefault="003A2407" w:rsidP="000E35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407" w:rsidRPr="000E3523" w:rsidRDefault="003A2407" w:rsidP="000E35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6C3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cs="Times New Roman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</w:abstractNum>
  <w:abstractNum w:abstractNumId="3">
    <w:nsid w:val="00000005"/>
    <w:multiLevelType w:val="singleLevel"/>
    <w:tmpl w:val="6ADC1248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</w:abstractNum>
  <w:abstractNum w:abstractNumId="4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5">
    <w:nsid w:val="00000009"/>
    <w:multiLevelType w:val="singleLevel"/>
    <w:tmpl w:val="00000009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6">
    <w:nsid w:val="0000000A"/>
    <w:multiLevelType w:val="singleLevel"/>
    <w:tmpl w:val="0000000A"/>
    <w:name w:val="WW8Num32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7">
    <w:nsid w:val="00654353"/>
    <w:multiLevelType w:val="hybridMultilevel"/>
    <w:tmpl w:val="36106FD4"/>
    <w:name w:val="WW8Num12"/>
    <w:lvl w:ilvl="0" w:tplc="132ABA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  <w:rPr>
        <w:rFonts w:cs="Times New Roman"/>
      </w:rPr>
    </w:lvl>
  </w:abstractNum>
  <w:abstractNum w:abstractNumId="8">
    <w:nsid w:val="0B706805"/>
    <w:multiLevelType w:val="hybridMultilevel"/>
    <w:tmpl w:val="D0C21FF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E66E2B"/>
    <w:multiLevelType w:val="hybridMultilevel"/>
    <w:tmpl w:val="5C4E928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8C2643"/>
    <w:multiLevelType w:val="hybridMultilevel"/>
    <w:tmpl w:val="6F2EC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DFB4C70"/>
    <w:multiLevelType w:val="hybridMultilevel"/>
    <w:tmpl w:val="6316B5BE"/>
    <w:lvl w:ilvl="0" w:tplc="BF603E2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>
    <w:nsid w:val="4E1120E5"/>
    <w:multiLevelType w:val="hybridMultilevel"/>
    <w:tmpl w:val="3C5844B4"/>
    <w:name w:val="WW8Num3222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B43442"/>
    <w:multiLevelType w:val="hybridMultilevel"/>
    <w:tmpl w:val="04E2D4A6"/>
    <w:lvl w:ilvl="0" w:tplc="AC00FE5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>
    <w:nsid w:val="5F4A58DD"/>
    <w:multiLevelType w:val="hybridMultilevel"/>
    <w:tmpl w:val="D29AFEAC"/>
    <w:name w:val="WW8Num322"/>
    <w:lvl w:ilvl="0" w:tplc="00000009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>
    <w:nsid w:val="620A7347"/>
    <w:multiLevelType w:val="hybridMultilevel"/>
    <w:tmpl w:val="972858FC"/>
    <w:name w:val="WW8Num42"/>
    <w:lvl w:ilvl="0" w:tplc="30E0555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5774E9C"/>
    <w:multiLevelType w:val="hybridMultilevel"/>
    <w:tmpl w:val="C04A8A12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2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A2E421E"/>
    <w:multiLevelType w:val="hybridMultilevel"/>
    <w:tmpl w:val="3B0C87F2"/>
    <w:lvl w:ilvl="0" w:tplc="F55EDEF0">
      <w:start w:val="1"/>
      <w:numFmt w:val="bullet"/>
      <w:lvlText w:val="-"/>
      <w:lvlJc w:val="left"/>
      <w:pPr>
        <w:tabs>
          <w:tab w:val="num" w:pos="624"/>
        </w:tabs>
        <w:ind w:left="624" w:hanging="170"/>
      </w:pPr>
      <w:rPr>
        <w:rFonts w:ascii="Verdana" w:hAnsi="Verdana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8">
    <w:nsid w:val="7F8603F2"/>
    <w:multiLevelType w:val="multilevel"/>
    <w:tmpl w:val="3C1C5EB8"/>
    <w:styleLink w:val="StyleNumberedLeft05cmHanging05cm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cs="Times New Roman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7"/>
  </w:num>
  <w:num w:numId="11">
    <w:abstractNumId w:val="13"/>
  </w:num>
  <w:num w:numId="12">
    <w:abstractNumId w:val="11"/>
  </w:num>
  <w:num w:numId="13">
    <w:abstractNumId w:val="10"/>
  </w:num>
  <w:num w:numId="14">
    <w:abstractNumId w:val="18"/>
  </w:num>
  <w:num w:numId="15">
    <w:abstractNumId w:val="8"/>
  </w:num>
  <w:num w:numId="16">
    <w:abstractNumId w:val="9"/>
  </w:num>
  <w:num w:numId="17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42D5"/>
    <w:rsid w:val="00000563"/>
    <w:rsid w:val="0000235B"/>
    <w:rsid w:val="000030FE"/>
    <w:rsid w:val="00003D28"/>
    <w:rsid w:val="000060AA"/>
    <w:rsid w:val="0000648E"/>
    <w:rsid w:val="00006D79"/>
    <w:rsid w:val="000078AE"/>
    <w:rsid w:val="00010478"/>
    <w:rsid w:val="00010AC4"/>
    <w:rsid w:val="00010DC4"/>
    <w:rsid w:val="00011722"/>
    <w:rsid w:val="0001472C"/>
    <w:rsid w:val="000173D3"/>
    <w:rsid w:val="00017B4D"/>
    <w:rsid w:val="0002031C"/>
    <w:rsid w:val="000211D3"/>
    <w:rsid w:val="00021501"/>
    <w:rsid w:val="0002267A"/>
    <w:rsid w:val="00024025"/>
    <w:rsid w:val="00025625"/>
    <w:rsid w:val="000275C2"/>
    <w:rsid w:val="000276E9"/>
    <w:rsid w:val="00030DD7"/>
    <w:rsid w:val="00030F57"/>
    <w:rsid w:val="00033791"/>
    <w:rsid w:val="00033D96"/>
    <w:rsid w:val="00034154"/>
    <w:rsid w:val="0003452A"/>
    <w:rsid w:val="00035338"/>
    <w:rsid w:val="00036C5F"/>
    <w:rsid w:val="000372A4"/>
    <w:rsid w:val="0003798F"/>
    <w:rsid w:val="0004494C"/>
    <w:rsid w:val="00045B3B"/>
    <w:rsid w:val="0004656D"/>
    <w:rsid w:val="000469EE"/>
    <w:rsid w:val="00047575"/>
    <w:rsid w:val="0004793E"/>
    <w:rsid w:val="00051918"/>
    <w:rsid w:val="00052BFB"/>
    <w:rsid w:val="00053A47"/>
    <w:rsid w:val="00054866"/>
    <w:rsid w:val="000551B9"/>
    <w:rsid w:val="0005533C"/>
    <w:rsid w:val="000567BC"/>
    <w:rsid w:val="000602EF"/>
    <w:rsid w:val="00060A23"/>
    <w:rsid w:val="00060CC6"/>
    <w:rsid w:val="00061A19"/>
    <w:rsid w:val="00062782"/>
    <w:rsid w:val="000629FE"/>
    <w:rsid w:val="00062BF4"/>
    <w:rsid w:val="00063813"/>
    <w:rsid w:val="0006438C"/>
    <w:rsid w:val="000668DF"/>
    <w:rsid w:val="00066F4C"/>
    <w:rsid w:val="00067668"/>
    <w:rsid w:val="00071DBB"/>
    <w:rsid w:val="00072514"/>
    <w:rsid w:val="00074974"/>
    <w:rsid w:val="00074CF2"/>
    <w:rsid w:val="00075604"/>
    <w:rsid w:val="00076EF5"/>
    <w:rsid w:val="000800AD"/>
    <w:rsid w:val="00080B39"/>
    <w:rsid w:val="00081622"/>
    <w:rsid w:val="00081CE4"/>
    <w:rsid w:val="00086C32"/>
    <w:rsid w:val="00087026"/>
    <w:rsid w:val="00091BA0"/>
    <w:rsid w:val="000923AE"/>
    <w:rsid w:val="00093614"/>
    <w:rsid w:val="00093CAD"/>
    <w:rsid w:val="00094EF3"/>
    <w:rsid w:val="00095BD3"/>
    <w:rsid w:val="0009690F"/>
    <w:rsid w:val="000A0592"/>
    <w:rsid w:val="000A0A1B"/>
    <w:rsid w:val="000A0DFF"/>
    <w:rsid w:val="000A1DD3"/>
    <w:rsid w:val="000A3304"/>
    <w:rsid w:val="000A7ADE"/>
    <w:rsid w:val="000B0AA0"/>
    <w:rsid w:val="000B4BFB"/>
    <w:rsid w:val="000B54C0"/>
    <w:rsid w:val="000B71F1"/>
    <w:rsid w:val="000C18CB"/>
    <w:rsid w:val="000C22C6"/>
    <w:rsid w:val="000C2692"/>
    <w:rsid w:val="000C2F8A"/>
    <w:rsid w:val="000C4A5B"/>
    <w:rsid w:val="000C4E50"/>
    <w:rsid w:val="000C5338"/>
    <w:rsid w:val="000C5702"/>
    <w:rsid w:val="000C57B1"/>
    <w:rsid w:val="000C59EE"/>
    <w:rsid w:val="000C5F39"/>
    <w:rsid w:val="000D0406"/>
    <w:rsid w:val="000D2399"/>
    <w:rsid w:val="000D271C"/>
    <w:rsid w:val="000D4454"/>
    <w:rsid w:val="000D666C"/>
    <w:rsid w:val="000E10BA"/>
    <w:rsid w:val="000E17ED"/>
    <w:rsid w:val="000E1F21"/>
    <w:rsid w:val="000E3523"/>
    <w:rsid w:val="000E5410"/>
    <w:rsid w:val="000E6907"/>
    <w:rsid w:val="000E7B3E"/>
    <w:rsid w:val="000F0DCE"/>
    <w:rsid w:val="000F1A2C"/>
    <w:rsid w:val="000F1F16"/>
    <w:rsid w:val="000F299F"/>
    <w:rsid w:val="000F4B39"/>
    <w:rsid w:val="000F5144"/>
    <w:rsid w:val="000F6208"/>
    <w:rsid w:val="0010047B"/>
    <w:rsid w:val="00103F37"/>
    <w:rsid w:val="00104CF8"/>
    <w:rsid w:val="001054BB"/>
    <w:rsid w:val="0010657E"/>
    <w:rsid w:val="00106B76"/>
    <w:rsid w:val="00113F7D"/>
    <w:rsid w:val="0011563D"/>
    <w:rsid w:val="001162DC"/>
    <w:rsid w:val="00117792"/>
    <w:rsid w:val="001177AC"/>
    <w:rsid w:val="0012091F"/>
    <w:rsid w:val="00121C46"/>
    <w:rsid w:val="0012298C"/>
    <w:rsid w:val="00122C36"/>
    <w:rsid w:val="00122D45"/>
    <w:rsid w:val="00123E2B"/>
    <w:rsid w:val="00127155"/>
    <w:rsid w:val="0012724B"/>
    <w:rsid w:val="00130CA2"/>
    <w:rsid w:val="00130D9C"/>
    <w:rsid w:val="0013173B"/>
    <w:rsid w:val="00131C96"/>
    <w:rsid w:val="00131D8B"/>
    <w:rsid w:val="00132B3E"/>
    <w:rsid w:val="001338B0"/>
    <w:rsid w:val="0013533B"/>
    <w:rsid w:val="00136099"/>
    <w:rsid w:val="00136246"/>
    <w:rsid w:val="001364BC"/>
    <w:rsid w:val="001370D1"/>
    <w:rsid w:val="00137164"/>
    <w:rsid w:val="00137494"/>
    <w:rsid w:val="00140713"/>
    <w:rsid w:val="00142925"/>
    <w:rsid w:val="00143707"/>
    <w:rsid w:val="00143B4B"/>
    <w:rsid w:val="00146065"/>
    <w:rsid w:val="00153FD5"/>
    <w:rsid w:val="00154D0F"/>
    <w:rsid w:val="00156A11"/>
    <w:rsid w:val="001607E2"/>
    <w:rsid w:val="0016115E"/>
    <w:rsid w:val="0016205D"/>
    <w:rsid w:val="00164050"/>
    <w:rsid w:val="00164336"/>
    <w:rsid w:val="001654C9"/>
    <w:rsid w:val="00166AE9"/>
    <w:rsid w:val="00166C9A"/>
    <w:rsid w:val="0016750F"/>
    <w:rsid w:val="001675AA"/>
    <w:rsid w:val="0017139B"/>
    <w:rsid w:val="00174ABF"/>
    <w:rsid w:val="001750A6"/>
    <w:rsid w:val="001763AF"/>
    <w:rsid w:val="00177A50"/>
    <w:rsid w:val="00180340"/>
    <w:rsid w:val="00182101"/>
    <w:rsid w:val="00182367"/>
    <w:rsid w:val="001831DE"/>
    <w:rsid w:val="0018503E"/>
    <w:rsid w:val="00185475"/>
    <w:rsid w:val="00186CB8"/>
    <w:rsid w:val="001873C7"/>
    <w:rsid w:val="00187B06"/>
    <w:rsid w:val="00187DF0"/>
    <w:rsid w:val="0019078C"/>
    <w:rsid w:val="00191696"/>
    <w:rsid w:val="00191937"/>
    <w:rsid w:val="001929F5"/>
    <w:rsid w:val="0019371E"/>
    <w:rsid w:val="001943A0"/>
    <w:rsid w:val="00194E54"/>
    <w:rsid w:val="001956F8"/>
    <w:rsid w:val="00196FD6"/>
    <w:rsid w:val="001978BC"/>
    <w:rsid w:val="001A0ADF"/>
    <w:rsid w:val="001A1109"/>
    <w:rsid w:val="001A2CF2"/>
    <w:rsid w:val="001A2EB3"/>
    <w:rsid w:val="001A34D2"/>
    <w:rsid w:val="001A42DE"/>
    <w:rsid w:val="001A49A4"/>
    <w:rsid w:val="001A49EA"/>
    <w:rsid w:val="001A4DE7"/>
    <w:rsid w:val="001A56E6"/>
    <w:rsid w:val="001B165F"/>
    <w:rsid w:val="001B20F4"/>
    <w:rsid w:val="001B2875"/>
    <w:rsid w:val="001B31DA"/>
    <w:rsid w:val="001B3322"/>
    <w:rsid w:val="001B4361"/>
    <w:rsid w:val="001B5995"/>
    <w:rsid w:val="001B6ED8"/>
    <w:rsid w:val="001C0202"/>
    <w:rsid w:val="001C1458"/>
    <w:rsid w:val="001C1CFA"/>
    <w:rsid w:val="001C30A0"/>
    <w:rsid w:val="001C412F"/>
    <w:rsid w:val="001C42B2"/>
    <w:rsid w:val="001C44C8"/>
    <w:rsid w:val="001C49B5"/>
    <w:rsid w:val="001C5438"/>
    <w:rsid w:val="001C585F"/>
    <w:rsid w:val="001C6584"/>
    <w:rsid w:val="001C65A8"/>
    <w:rsid w:val="001C6F94"/>
    <w:rsid w:val="001D2888"/>
    <w:rsid w:val="001D2A90"/>
    <w:rsid w:val="001D450C"/>
    <w:rsid w:val="001D5E95"/>
    <w:rsid w:val="001D6043"/>
    <w:rsid w:val="001D6CCF"/>
    <w:rsid w:val="001D70DD"/>
    <w:rsid w:val="001E0243"/>
    <w:rsid w:val="001E1CEA"/>
    <w:rsid w:val="001E1EFE"/>
    <w:rsid w:val="001E24B2"/>
    <w:rsid w:val="001E4BF6"/>
    <w:rsid w:val="001E50B6"/>
    <w:rsid w:val="001E75A3"/>
    <w:rsid w:val="001F094F"/>
    <w:rsid w:val="001F16C8"/>
    <w:rsid w:val="001F1C30"/>
    <w:rsid w:val="001F27CA"/>
    <w:rsid w:val="001F3DCD"/>
    <w:rsid w:val="001F3E5B"/>
    <w:rsid w:val="001F5B6B"/>
    <w:rsid w:val="001F6C92"/>
    <w:rsid w:val="001F733F"/>
    <w:rsid w:val="001F7520"/>
    <w:rsid w:val="00200B14"/>
    <w:rsid w:val="00204334"/>
    <w:rsid w:val="0020632F"/>
    <w:rsid w:val="00211B14"/>
    <w:rsid w:val="002121AE"/>
    <w:rsid w:val="002156FF"/>
    <w:rsid w:val="00215D9E"/>
    <w:rsid w:val="00215DA7"/>
    <w:rsid w:val="002163A9"/>
    <w:rsid w:val="00217717"/>
    <w:rsid w:val="002210CF"/>
    <w:rsid w:val="00222221"/>
    <w:rsid w:val="002223E0"/>
    <w:rsid w:val="00222C2C"/>
    <w:rsid w:val="00222D99"/>
    <w:rsid w:val="00222F92"/>
    <w:rsid w:val="00223965"/>
    <w:rsid w:val="002246E0"/>
    <w:rsid w:val="002247F0"/>
    <w:rsid w:val="00225397"/>
    <w:rsid w:val="00226EA6"/>
    <w:rsid w:val="00226F70"/>
    <w:rsid w:val="00227F99"/>
    <w:rsid w:val="002304AE"/>
    <w:rsid w:val="00230E03"/>
    <w:rsid w:val="0023267B"/>
    <w:rsid w:val="00232D5A"/>
    <w:rsid w:val="00234EDD"/>
    <w:rsid w:val="0023513F"/>
    <w:rsid w:val="002351E4"/>
    <w:rsid w:val="0023675F"/>
    <w:rsid w:val="00240844"/>
    <w:rsid w:val="0024169E"/>
    <w:rsid w:val="00242B52"/>
    <w:rsid w:val="0024355E"/>
    <w:rsid w:val="002440E9"/>
    <w:rsid w:val="002453E7"/>
    <w:rsid w:val="002478C2"/>
    <w:rsid w:val="00250253"/>
    <w:rsid w:val="00250382"/>
    <w:rsid w:val="00250B72"/>
    <w:rsid w:val="00251C41"/>
    <w:rsid w:val="00251DD7"/>
    <w:rsid w:val="00252E7C"/>
    <w:rsid w:val="00253580"/>
    <w:rsid w:val="002535E6"/>
    <w:rsid w:val="00255508"/>
    <w:rsid w:val="00255577"/>
    <w:rsid w:val="00260F4F"/>
    <w:rsid w:val="00261DD3"/>
    <w:rsid w:val="00261FF6"/>
    <w:rsid w:val="002634A9"/>
    <w:rsid w:val="00264144"/>
    <w:rsid w:val="002649D1"/>
    <w:rsid w:val="002649ED"/>
    <w:rsid w:val="00264E30"/>
    <w:rsid w:val="00266217"/>
    <w:rsid w:val="00266C43"/>
    <w:rsid w:val="00266F0A"/>
    <w:rsid w:val="00267824"/>
    <w:rsid w:val="0027046C"/>
    <w:rsid w:val="00270B03"/>
    <w:rsid w:val="00271485"/>
    <w:rsid w:val="00273BAE"/>
    <w:rsid w:val="00275335"/>
    <w:rsid w:val="00275709"/>
    <w:rsid w:val="00275CE1"/>
    <w:rsid w:val="00277FFB"/>
    <w:rsid w:val="00280942"/>
    <w:rsid w:val="00280BF8"/>
    <w:rsid w:val="00280ECC"/>
    <w:rsid w:val="00282606"/>
    <w:rsid w:val="002840A0"/>
    <w:rsid w:val="00284B77"/>
    <w:rsid w:val="00285108"/>
    <w:rsid w:val="002937E7"/>
    <w:rsid w:val="00294832"/>
    <w:rsid w:val="0029579B"/>
    <w:rsid w:val="00295CFE"/>
    <w:rsid w:val="00296038"/>
    <w:rsid w:val="00296F50"/>
    <w:rsid w:val="002A2E7E"/>
    <w:rsid w:val="002A3134"/>
    <w:rsid w:val="002A3A6F"/>
    <w:rsid w:val="002A4EB8"/>
    <w:rsid w:val="002A6372"/>
    <w:rsid w:val="002A715E"/>
    <w:rsid w:val="002B047C"/>
    <w:rsid w:val="002B0864"/>
    <w:rsid w:val="002B15FD"/>
    <w:rsid w:val="002B1FAF"/>
    <w:rsid w:val="002B29BC"/>
    <w:rsid w:val="002B30EE"/>
    <w:rsid w:val="002B33AC"/>
    <w:rsid w:val="002B5A87"/>
    <w:rsid w:val="002B5D4C"/>
    <w:rsid w:val="002B6188"/>
    <w:rsid w:val="002B6863"/>
    <w:rsid w:val="002B6C36"/>
    <w:rsid w:val="002B6C4A"/>
    <w:rsid w:val="002B7D52"/>
    <w:rsid w:val="002B7F98"/>
    <w:rsid w:val="002C0584"/>
    <w:rsid w:val="002C3031"/>
    <w:rsid w:val="002C3200"/>
    <w:rsid w:val="002C3DF8"/>
    <w:rsid w:val="002C53EF"/>
    <w:rsid w:val="002C6074"/>
    <w:rsid w:val="002C69BE"/>
    <w:rsid w:val="002C7C08"/>
    <w:rsid w:val="002D0732"/>
    <w:rsid w:val="002D10A8"/>
    <w:rsid w:val="002D16AB"/>
    <w:rsid w:val="002D45EF"/>
    <w:rsid w:val="002D4F0F"/>
    <w:rsid w:val="002D5045"/>
    <w:rsid w:val="002D50D8"/>
    <w:rsid w:val="002D60A2"/>
    <w:rsid w:val="002D66F3"/>
    <w:rsid w:val="002E09F1"/>
    <w:rsid w:val="002E196F"/>
    <w:rsid w:val="002E38EF"/>
    <w:rsid w:val="002E61C0"/>
    <w:rsid w:val="002E6A2C"/>
    <w:rsid w:val="002E733F"/>
    <w:rsid w:val="002F06E7"/>
    <w:rsid w:val="002F092B"/>
    <w:rsid w:val="002F1B0A"/>
    <w:rsid w:val="002F1B75"/>
    <w:rsid w:val="002F1EAF"/>
    <w:rsid w:val="002F244F"/>
    <w:rsid w:val="002F364A"/>
    <w:rsid w:val="002F3F48"/>
    <w:rsid w:val="002F42D2"/>
    <w:rsid w:val="002F5887"/>
    <w:rsid w:val="002F5A0A"/>
    <w:rsid w:val="002F5A73"/>
    <w:rsid w:val="003017CC"/>
    <w:rsid w:val="00302596"/>
    <w:rsid w:val="00302650"/>
    <w:rsid w:val="00302A81"/>
    <w:rsid w:val="003079B2"/>
    <w:rsid w:val="003113B5"/>
    <w:rsid w:val="00311650"/>
    <w:rsid w:val="003123A0"/>
    <w:rsid w:val="00312ED4"/>
    <w:rsid w:val="0031366E"/>
    <w:rsid w:val="003149D7"/>
    <w:rsid w:val="00315657"/>
    <w:rsid w:val="00315688"/>
    <w:rsid w:val="003158A8"/>
    <w:rsid w:val="0031697A"/>
    <w:rsid w:val="003176C0"/>
    <w:rsid w:val="00317EFE"/>
    <w:rsid w:val="00317FF8"/>
    <w:rsid w:val="00321180"/>
    <w:rsid w:val="00322814"/>
    <w:rsid w:val="00323933"/>
    <w:rsid w:val="0032453B"/>
    <w:rsid w:val="00327ACE"/>
    <w:rsid w:val="00331C51"/>
    <w:rsid w:val="0033370D"/>
    <w:rsid w:val="00335CFF"/>
    <w:rsid w:val="00337DC7"/>
    <w:rsid w:val="0034041E"/>
    <w:rsid w:val="0034444F"/>
    <w:rsid w:val="0034655C"/>
    <w:rsid w:val="00347159"/>
    <w:rsid w:val="00350A5F"/>
    <w:rsid w:val="00350EED"/>
    <w:rsid w:val="00351D62"/>
    <w:rsid w:val="0035532D"/>
    <w:rsid w:val="0035658B"/>
    <w:rsid w:val="00356DB6"/>
    <w:rsid w:val="00356E8D"/>
    <w:rsid w:val="00357297"/>
    <w:rsid w:val="003603F4"/>
    <w:rsid w:val="0036300D"/>
    <w:rsid w:val="0036552D"/>
    <w:rsid w:val="003715F6"/>
    <w:rsid w:val="00371814"/>
    <w:rsid w:val="00371A35"/>
    <w:rsid w:val="0037287F"/>
    <w:rsid w:val="00373907"/>
    <w:rsid w:val="00374351"/>
    <w:rsid w:val="00374BC6"/>
    <w:rsid w:val="00377118"/>
    <w:rsid w:val="0037715F"/>
    <w:rsid w:val="00377274"/>
    <w:rsid w:val="003810FA"/>
    <w:rsid w:val="00381845"/>
    <w:rsid w:val="00383185"/>
    <w:rsid w:val="00383411"/>
    <w:rsid w:val="003840E1"/>
    <w:rsid w:val="00384960"/>
    <w:rsid w:val="00386B91"/>
    <w:rsid w:val="00386BE6"/>
    <w:rsid w:val="0038779A"/>
    <w:rsid w:val="00387AAF"/>
    <w:rsid w:val="00390A50"/>
    <w:rsid w:val="00391510"/>
    <w:rsid w:val="003919C5"/>
    <w:rsid w:val="00394958"/>
    <w:rsid w:val="00395C05"/>
    <w:rsid w:val="00395DDF"/>
    <w:rsid w:val="00396761"/>
    <w:rsid w:val="003974EB"/>
    <w:rsid w:val="00397D42"/>
    <w:rsid w:val="003A0079"/>
    <w:rsid w:val="003A115C"/>
    <w:rsid w:val="003A1B96"/>
    <w:rsid w:val="003A1D74"/>
    <w:rsid w:val="003A2407"/>
    <w:rsid w:val="003A2C63"/>
    <w:rsid w:val="003A40EB"/>
    <w:rsid w:val="003A62B6"/>
    <w:rsid w:val="003A6392"/>
    <w:rsid w:val="003A6B9C"/>
    <w:rsid w:val="003B004E"/>
    <w:rsid w:val="003B169F"/>
    <w:rsid w:val="003B391E"/>
    <w:rsid w:val="003B4AB2"/>
    <w:rsid w:val="003B5958"/>
    <w:rsid w:val="003B6DA9"/>
    <w:rsid w:val="003B7F38"/>
    <w:rsid w:val="003C0986"/>
    <w:rsid w:val="003C11E0"/>
    <w:rsid w:val="003C1897"/>
    <w:rsid w:val="003C4005"/>
    <w:rsid w:val="003C4D77"/>
    <w:rsid w:val="003C55ED"/>
    <w:rsid w:val="003C56E8"/>
    <w:rsid w:val="003C7A67"/>
    <w:rsid w:val="003D0522"/>
    <w:rsid w:val="003D2CA7"/>
    <w:rsid w:val="003D3C69"/>
    <w:rsid w:val="003D4274"/>
    <w:rsid w:val="003D4A0E"/>
    <w:rsid w:val="003D4ECA"/>
    <w:rsid w:val="003D73E8"/>
    <w:rsid w:val="003E15A9"/>
    <w:rsid w:val="003E392E"/>
    <w:rsid w:val="003E3C40"/>
    <w:rsid w:val="003E4BA5"/>
    <w:rsid w:val="003E4CF4"/>
    <w:rsid w:val="003E4E55"/>
    <w:rsid w:val="003E5078"/>
    <w:rsid w:val="003F045C"/>
    <w:rsid w:val="003F14CA"/>
    <w:rsid w:val="003F1755"/>
    <w:rsid w:val="003F2384"/>
    <w:rsid w:val="003F27C9"/>
    <w:rsid w:val="003F33B4"/>
    <w:rsid w:val="003F3EE3"/>
    <w:rsid w:val="003F4C04"/>
    <w:rsid w:val="003F6B16"/>
    <w:rsid w:val="003F7393"/>
    <w:rsid w:val="0040111C"/>
    <w:rsid w:val="00401AEF"/>
    <w:rsid w:val="0040445B"/>
    <w:rsid w:val="00404642"/>
    <w:rsid w:val="00404DB4"/>
    <w:rsid w:val="004066AC"/>
    <w:rsid w:val="00407192"/>
    <w:rsid w:val="00407520"/>
    <w:rsid w:val="00410920"/>
    <w:rsid w:val="00410CD6"/>
    <w:rsid w:val="00413612"/>
    <w:rsid w:val="00413860"/>
    <w:rsid w:val="004138B9"/>
    <w:rsid w:val="00414FBC"/>
    <w:rsid w:val="0041563A"/>
    <w:rsid w:val="004158C4"/>
    <w:rsid w:val="004230DC"/>
    <w:rsid w:val="00423337"/>
    <w:rsid w:val="004234C8"/>
    <w:rsid w:val="0042419C"/>
    <w:rsid w:val="004243EA"/>
    <w:rsid w:val="0042570F"/>
    <w:rsid w:val="004263A2"/>
    <w:rsid w:val="004270E4"/>
    <w:rsid w:val="0042780C"/>
    <w:rsid w:val="00430A44"/>
    <w:rsid w:val="00430D84"/>
    <w:rsid w:val="00432A52"/>
    <w:rsid w:val="004335A1"/>
    <w:rsid w:val="00435350"/>
    <w:rsid w:val="00435EEE"/>
    <w:rsid w:val="00436833"/>
    <w:rsid w:val="004371BE"/>
    <w:rsid w:val="00437F41"/>
    <w:rsid w:val="0044131D"/>
    <w:rsid w:val="00441356"/>
    <w:rsid w:val="0044143C"/>
    <w:rsid w:val="0044172E"/>
    <w:rsid w:val="00442C37"/>
    <w:rsid w:val="00443ADA"/>
    <w:rsid w:val="00443F88"/>
    <w:rsid w:val="00446BB4"/>
    <w:rsid w:val="00446D65"/>
    <w:rsid w:val="00447B8A"/>
    <w:rsid w:val="00447C8C"/>
    <w:rsid w:val="00447CBA"/>
    <w:rsid w:val="00450717"/>
    <w:rsid w:val="00453300"/>
    <w:rsid w:val="0045473A"/>
    <w:rsid w:val="004575BD"/>
    <w:rsid w:val="0046050C"/>
    <w:rsid w:val="0046055A"/>
    <w:rsid w:val="00460638"/>
    <w:rsid w:val="00460B50"/>
    <w:rsid w:val="00461F53"/>
    <w:rsid w:val="004620C1"/>
    <w:rsid w:val="00463993"/>
    <w:rsid w:val="00463CEC"/>
    <w:rsid w:val="004675AA"/>
    <w:rsid w:val="00467D2D"/>
    <w:rsid w:val="00470221"/>
    <w:rsid w:val="00470C21"/>
    <w:rsid w:val="0047236A"/>
    <w:rsid w:val="00473AA8"/>
    <w:rsid w:val="00473D90"/>
    <w:rsid w:val="0047634F"/>
    <w:rsid w:val="004774EE"/>
    <w:rsid w:val="004803F4"/>
    <w:rsid w:val="004808BD"/>
    <w:rsid w:val="00480DC4"/>
    <w:rsid w:val="00481686"/>
    <w:rsid w:val="00481B02"/>
    <w:rsid w:val="00481E8C"/>
    <w:rsid w:val="004823FF"/>
    <w:rsid w:val="00484721"/>
    <w:rsid w:val="004854F4"/>
    <w:rsid w:val="00490490"/>
    <w:rsid w:val="0049078A"/>
    <w:rsid w:val="00494A36"/>
    <w:rsid w:val="00494E55"/>
    <w:rsid w:val="00495C0F"/>
    <w:rsid w:val="00496BB3"/>
    <w:rsid w:val="004A0925"/>
    <w:rsid w:val="004A0F1B"/>
    <w:rsid w:val="004A1808"/>
    <w:rsid w:val="004A336C"/>
    <w:rsid w:val="004A339D"/>
    <w:rsid w:val="004A373D"/>
    <w:rsid w:val="004A3BD4"/>
    <w:rsid w:val="004A669D"/>
    <w:rsid w:val="004A6A9C"/>
    <w:rsid w:val="004B1125"/>
    <w:rsid w:val="004B1481"/>
    <w:rsid w:val="004B1F86"/>
    <w:rsid w:val="004B2601"/>
    <w:rsid w:val="004B28DE"/>
    <w:rsid w:val="004B3AA3"/>
    <w:rsid w:val="004B47A2"/>
    <w:rsid w:val="004B779F"/>
    <w:rsid w:val="004B7EFC"/>
    <w:rsid w:val="004C0D7B"/>
    <w:rsid w:val="004C1557"/>
    <w:rsid w:val="004C2C81"/>
    <w:rsid w:val="004C2FE0"/>
    <w:rsid w:val="004C5745"/>
    <w:rsid w:val="004C5FD8"/>
    <w:rsid w:val="004C640F"/>
    <w:rsid w:val="004C7A88"/>
    <w:rsid w:val="004D07F6"/>
    <w:rsid w:val="004D0BF2"/>
    <w:rsid w:val="004D1B75"/>
    <w:rsid w:val="004D2E45"/>
    <w:rsid w:val="004D32F4"/>
    <w:rsid w:val="004D347B"/>
    <w:rsid w:val="004D5A41"/>
    <w:rsid w:val="004D6465"/>
    <w:rsid w:val="004D7479"/>
    <w:rsid w:val="004E0810"/>
    <w:rsid w:val="004E2FB3"/>
    <w:rsid w:val="004E47F4"/>
    <w:rsid w:val="004E4948"/>
    <w:rsid w:val="004E5743"/>
    <w:rsid w:val="004E5D27"/>
    <w:rsid w:val="004E6C36"/>
    <w:rsid w:val="004E7908"/>
    <w:rsid w:val="004E7E9C"/>
    <w:rsid w:val="004F1DCF"/>
    <w:rsid w:val="004F1F1C"/>
    <w:rsid w:val="004F4872"/>
    <w:rsid w:val="004F4FD8"/>
    <w:rsid w:val="004F52C1"/>
    <w:rsid w:val="004F5A33"/>
    <w:rsid w:val="004F648B"/>
    <w:rsid w:val="004F6930"/>
    <w:rsid w:val="00500F2C"/>
    <w:rsid w:val="005036BD"/>
    <w:rsid w:val="00505345"/>
    <w:rsid w:val="00506299"/>
    <w:rsid w:val="00506417"/>
    <w:rsid w:val="00506905"/>
    <w:rsid w:val="0050737D"/>
    <w:rsid w:val="0050761D"/>
    <w:rsid w:val="00510061"/>
    <w:rsid w:val="00510919"/>
    <w:rsid w:val="005110CE"/>
    <w:rsid w:val="00511CAB"/>
    <w:rsid w:val="00511F46"/>
    <w:rsid w:val="00513421"/>
    <w:rsid w:val="00513D5D"/>
    <w:rsid w:val="0051505A"/>
    <w:rsid w:val="00520929"/>
    <w:rsid w:val="00521AB2"/>
    <w:rsid w:val="00523909"/>
    <w:rsid w:val="00524F38"/>
    <w:rsid w:val="00525B57"/>
    <w:rsid w:val="00526870"/>
    <w:rsid w:val="00527755"/>
    <w:rsid w:val="00531371"/>
    <w:rsid w:val="0053298D"/>
    <w:rsid w:val="0053415E"/>
    <w:rsid w:val="00534239"/>
    <w:rsid w:val="00534BD7"/>
    <w:rsid w:val="005351F9"/>
    <w:rsid w:val="00535A2F"/>
    <w:rsid w:val="00536CC4"/>
    <w:rsid w:val="00536FD4"/>
    <w:rsid w:val="00537DAC"/>
    <w:rsid w:val="00540D04"/>
    <w:rsid w:val="00541530"/>
    <w:rsid w:val="005416DF"/>
    <w:rsid w:val="00541EC0"/>
    <w:rsid w:val="005420A6"/>
    <w:rsid w:val="0054239A"/>
    <w:rsid w:val="00542D9F"/>
    <w:rsid w:val="00544CB6"/>
    <w:rsid w:val="005465B1"/>
    <w:rsid w:val="005466B1"/>
    <w:rsid w:val="00546949"/>
    <w:rsid w:val="00551191"/>
    <w:rsid w:val="00551B0D"/>
    <w:rsid w:val="005529A4"/>
    <w:rsid w:val="00552D62"/>
    <w:rsid w:val="00553E92"/>
    <w:rsid w:val="00553EBB"/>
    <w:rsid w:val="0055491F"/>
    <w:rsid w:val="00556DF3"/>
    <w:rsid w:val="00557950"/>
    <w:rsid w:val="005615C5"/>
    <w:rsid w:val="00563563"/>
    <w:rsid w:val="005635C7"/>
    <w:rsid w:val="00565C08"/>
    <w:rsid w:val="00567CE9"/>
    <w:rsid w:val="005706E1"/>
    <w:rsid w:val="005715F5"/>
    <w:rsid w:val="005768AF"/>
    <w:rsid w:val="00580287"/>
    <w:rsid w:val="00581F16"/>
    <w:rsid w:val="00582143"/>
    <w:rsid w:val="00582A71"/>
    <w:rsid w:val="0058328B"/>
    <w:rsid w:val="005833D6"/>
    <w:rsid w:val="005838C8"/>
    <w:rsid w:val="00583DE3"/>
    <w:rsid w:val="00584F50"/>
    <w:rsid w:val="0058602C"/>
    <w:rsid w:val="005866C1"/>
    <w:rsid w:val="00586D17"/>
    <w:rsid w:val="00586DE4"/>
    <w:rsid w:val="00586FD9"/>
    <w:rsid w:val="00587DF5"/>
    <w:rsid w:val="00587E76"/>
    <w:rsid w:val="00590AA5"/>
    <w:rsid w:val="0059295E"/>
    <w:rsid w:val="00592E61"/>
    <w:rsid w:val="00593E81"/>
    <w:rsid w:val="00595362"/>
    <w:rsid w:val="00595E5D"/>
    <w:rsid w:val="00597420"/>
    <w:rsid w:val="005A01BE"/>
    <w:rsid w:val="005A4532"/>
    <w:rsid w:val="005A5F4D"/>
    <w:rsid w:val="005A6579"/>
    <w:rsid w:val="005A7093"/>
    <w:rsid w:val="005A77FE"/>
    <w:rsid w:val="005B1E57"/>
    <w:rsid w:val="005B3305"/>
    <w:rsid w:val="005B3AB3"/>
    <w:rsid w:val="005B3F0A"/>
    <w:rsid w:val="005B3F93"/>
    <w:rsid w:val="005B43D7"/>
    <w:rsid w:val="005B4471"/>
    <w:rsid w:val="005B4E5F"/>
    <w:rsid w:val="005C0BF9"/>
    <w:rsid w:val="005C1542"/>
    <w:rsid w:val="005C2199"/>
    <w:rsid w:val="005C241D"/>
    <w:rsid w:val="005C2440"/>
    <w:rsid w:val="005C5498"/>
    <w:rsid w:val="005D1524"/>
    <w:rsid w:val="005D1772"/>
    <w:rsid w:val="005D1A59"/>
    <w:rsid w:val="005D22EF"/>
    <w:rsid w:val="005D3AD8"/>
    <w:rsid w:val="005D3BA6"/>
    <w:rsid w:val="005D553B"/>
    <w:rsid w:val="005D612D"/>
    <w:rsid w:val="005D6AAB"/>
    <w:rsid w:val="005D78F5"/>
    <w:rsid w:val="005E05F8"/>
    <w:rsid w:val="005E32D5"/>
    <w:rsid w:val="005E4B9C"/>
    <w:rsid w:val="005E5827"/>
    <w:rsid w:val="005E7B2B"/>
    <w:rsid w:val="005F1913"/>
    <w:rsid w:val="005F255D"/>
    <w:rsid w:val="00601AC6"/>
    <w:rsid w:val="00604281"/>
    <w:rsid w:val="00606B0F"/>
    <w:rsid w:val="00607474"/>
    <w:rsid w:val="00610EE3"/>
    <w:rsid w:val="006115D0"/>
    <w:rsid w:val="00612C60"/>
    <w:rsid w:val="00614AEA"/>
    <w:rsid w:val="00614CAC"/>
    <w:rsid w:val="00615C0D"/>
    <w:rsid w:val="00616DA2"/>
    <w:rsid w:val="00620E59"/>
    <w:rsid w:val="00621BB2"/>
    <w:rsid w:val="00621C17"/>
    <w:rsid w:val="00622F9C"/>
    <w:rsid w:val="0062327D"/>
    <w:rsid w:val="00623B03"/>
    <w:rsid w:val="006247E2"/>
    <w:rsid w:val="0062556B"/>
    <w:rsid w:val="00625D4C"/>
    <w:rsid w:val="006311B1"/>
    <w:rsid w:val="00632B3C"/>
    <w:rsid w:val="006338F8"/>
    <w:rsid w:val="00634F49"/>
    <w:rsid w:val="00636E8D"/>
    <w:rsid w:val="0063768C"/>
    <w:rsid w:val="00640567"/>
    <w:rsid w:val="00641420"/>
    <w:rsid w:val="00650177"/>
    <w:rsid w:val="00652C00"/>
    <w:rsid w:val="00652DD1"/>
    <w:rsid w:val="00653007"/>
    <w:rsid w:val="0065573E"/>
    <w:rsid w:val="00655D4D"/>
    <w:rsid w:val="006576A5"/>
    <w:rsid w:val="006624FD"/>
    <w:rsid w:val="00662904"/>
    <w:rsid w:val="00662C44"/>
    <w:rsid w:val="00666197"/>
    <w:rsid w:val="006672C0"/>
    <w:rsid w:val="00667865"/>
    <w:rsid w:val="00670A38"/>
    <w:rsid w:val="00670FA4"/>
    <w:rsid w:val="00671073"/>
    <w:rsid w:val="00672078"/>
    <w:rsid w:val="006752FE"/>
    <w:rsid w:val="00676FC2"/>
    <w:rsid w:val="0067700C"/>
    <w:rsid w:val="00677045"/>
    <w:rsid w:val="006801DE"/>
    <w:rsid w:val="00681236"/>
    <w:rsid w:val="00681815"/>
    <w:rsid w:val="00682287"/>
    <w:rsid w:val="00682A33"/>
    <w:rsid w:val="00682F86"/>
    <w:rsid w:val="00684F0E"/>
    <w:rsid w:val="006853E2"/>
    <w:rsid w:val="00686091"/>
    <w:rsid w:val="0068647B"/>
    <w:rsid w:val="00686631"/>
    <w:rsid w:val="0068789B"/>
    <w:rsid w:val="00690584"/>
    <w:rsid w:val="00690963"/>
    <w:rsid w:val="006921AA"/>
    <w:rsid w:val="0069332D"/>
    <w:rsid w:val="006934DB"/>
    <w:rsid w:val="00693B0E"/>
    <w:rsid w:val="00695251"/>
    <w:rsid w:val="00697AE4"/>
    <w:rsid w:val="006A0527"/>
    <w:rsid w:val="006A0658"/>
    <w:rsid w:val="006A0A69"/>
    <w:rsid w:val="006A0F29"/>
    <w:rsid w:val="006A27FA"/>
    <w:rsid w:val="006A7EE5"/>
    <w:rsid w:val="006A7F03"/>
    <w:rsid w:val="006B0528"/>
    <w:rsid w:val="006B0626"/>
    <w:rsid w:val="006B0A6F"/>
    <w:rsid w:val="006B2CD0"/>
    <w:rsid w:val="006B3EB7"/>
    <w:rsid w:val="006B4A91"/>
    <w:rsid w:val="006B4ECE"/>
    <w:rsid w:val="006B622D"/>
    <w:rsid w:val="006B6C4F"/>
    <w:rsid w:val="006B71F9"/>
    <w:rsid w:val="006C0E5C"/>
    <w:rsid w:val="006C20C0"/>
    <w:rsid w:val="006C27BB"/>
    <w:rsid w:val="006C2E4D"/>
    <w:rsid w:val="006C3440"/>
    <w:rsid w:val="006C7D83"/>
    <w:rsid w:val="006D0AE9"/>
    <w:rsid w:val="006D0C59"/>
    <w:rsid w:val="006D1AA4"/>
    <w:rsid w:val="006D202B"/>
    <w:rsid w:val="006D4B37"/>
    <w:rsid w:val="006D5245"/>
    <w:rsid w:val="006D73A4"/>
    <w:rsid w:val="006E06AF"/>
    <w:rsid w:val="006E087E"/>
    <w:rsid w:val="006E0BEE"/>
    <w:rsid w:val="006E1CC4"/>
    <w:rsid w:val="006E56E9"/>
    <w:rsid w:val="006E5CA1"/>
    <w:rsid w:val="006E6D3D"/>
    <w:rsid w:val="006E71C5"/>
    <w:rsid w:val="006F45C1"/>
    <w:rsid w:val="006F462B"/>
    <w:rsid w:val="006F47F0"/>
    <w:rsid w:val="006F4EF2"/>
    <w:rsid w:val="006F6BCF"/>
    <w:rsid w:val="006F7654"/>
    <w:rsid w:val="006F7BBF"/>
    <w:rsid w:val="00701E86"/>
    <w:rsid w:val="00704653"/>
    <w:rsid w:val="00705C3F"/>
    <w:rsid w:val="00707F5C"/>
    <w:rsid w:val="00710C6C"/>
    <w:rsid w:val="007113CE"/>
    <w:rsid w:val="0071589E"/>
    <w:rsid w:val="0071622F"/>
    <w:rsid w:val="00721480"/>
    <w:rsid w:val="0072246F"/>
    <w:rsid w:val="0072453D"/>
    <w:rsid w:val="00725575"/>
    <w:rsid w:val="00725955"/>
    <w:rsid w:val="00730CC4"/>
    <w:rsid w:val="00731CC9"/>
    <w:rsid w:val="00732E75"/>
    <w:rsid w:val="00733650"/>
    <w:rsid w:val="00734ED6"/>
    <w:rsid w:val="00735B13"/>
    <w:rsid w:val="007365DB"/>
    <w:rsid w:val="00736C13"/>
    <w:rsid w:val="0073709D"/>
    <w:rsid w:val="00737401"/>
    <w:rsid w:val="00742684"/>
    <w:rsid w:val="00742E0B"/>
    <w:rsid w:val="00750471"/>
    <w:rsid w:val="007513FA"/>
    <w:rsid w:val="007537AC"/>
    <w:rsid w:val="007539E9"/>
    <w:rsid w:val="00754300"/>
    <w:rsid w:val="0075452F"/>
    <w:rsid w:val="00757A22"/>
    <w:rsid w:val="00760099"/>
    <w:rsid w:val="007613B4"/>
    <w:rsid w:val="007616CF"/>
    <w:rsid w:val="00761E09"/>
    <w:rsid w:val="007658EA"/>
    <w:rsid w:val="00765EE7"/>
    <w:rsid w:val="007662A2"/>
    <w:rsid w:val="00771301"/>
    <w:rsid w:val="007723B3"/>
    <w:rsid w:val="00773863"/>
    <w:rsid w:val="00774861"/>
    <w:rsid w:val="00775BDB"/>
    <w:rsid w:val="007761BB"/>
    <w:rsid w:val="007763AD"/>
    <w:rsid w:val="00776F7B"/>
    <w:rsid w:val="007776CF"/>
    <w:rsid w:val="00780167"/>
    <w:rsid w:val="00780F92"/>
    <w:rsid w:val="007826DF"/>
    <w:rsid w:val="00786244"/>
    <w:rsid w:val="00787362"/>
    <w:rsid w:val="007915DD"/>
    <w:rsid w:val="00791C57"/>
    <w:rsid w:val="00794FF5"/>
    <w:rsid w:val="00795612"/>
    <w:rsid w:val="007956E2"/>
    <w:rsid w:val="00795FBD"/>
    <w:rsid w:val="0079772E"/>
    <w:rsid w:val="007A11B4"/>
    <w:rsid w:val="007A1A95"/>
    <w:rsid w:val="007A1BD4"/>
    <w:rsid w:val="007A2D99"/>
    <w:rsid w:val="007A3A73"/>
    <w:rsid w:val="007A5119"/>
    <w:rsid w:val="007A588F"/>
    <w:rsid w:val="007A65DF"/>
    <w:rsid w:val="007A6F45"/>
    <w:rsid w:val="007A7DAB"/>
    <w:rsid w:val="007B1BF4"/>
    <w:rsid w:val="007B1F7E"/>
    <w:rsid w:val="007B2C2E"/>
    <w:rsid w:val="007B3095"/>
    <w:rsid w:val="007B3AE0"/>
    <w:rsid w:val="007B40E6"/>
    <w:rsid w:val="007B46E6"/>
    <w:rsid w:val="007B4E2A"/>
    <w:rsid w:val="007B5256"/>
    <w:rsid w:val="007B52F2"/>
    <w:rsid w:val="007B5BBA"/>
    <w:rsid w:val="007B7A31"/>
    <w:rsid w:val="007C15A1"/>
    <w:rsid w:val="007C2257"/>
    <w:rsid w:val="007C2EAB"/>
    <w:rsid w:val="007C5359"/>
    <w:rsid w:val="007C59E1"/>
    <w:rsid w:val="007C5A3D"/>
    <w:rsid w:val="007C5B7B"/>
    <w:rsid w:val="007C6B0B"/>
    <w:rsid w:val="007C6EEF"/>
    <w:rsid w:val="007C6F33"/>
    <w:rsid w:val="007D0F4D"/>
    <w:rsid w:val="007D1761"/>
    <w:rsid w:val="007D370D"/>
    <w:rsid w:val="007D51E3"/>
    <w:rsid w:val="007D53CD"/>
    <w:rsid w:val="007D553E"/>
    <w:rsid w:val="007D5A00"/>
    <w:rsid w:val="007D5A46"/>
    <w:rsid w:val="007D5B29"/>
    <w:rsid w:val="007D692F"/>
    <w:rsid w:val="007E1534"/>
    <w:rsid w:val="007E1A16"/>
    <w:rsid w:val="007E2619"/>
    <w:rsid w:val="007E2CED"/>
    <w:rsid w:val="007E31EC"/>
    <w:rsid w:val="007E5DBE"/>
    <w:rsid w:val="007F0198"/>
    <w:rsid w:val="007F20D9"/>
    <w:rsid w:val="007F2E70"/>
    <w:rsid w:val="007F64EC"/>
    <w:rsid w:val="007F6F07"/>
    <w:rsid w:val="0080092D"/>
    <w:rsid w:val="00802059"/>
    <w:rsid w:val="008028A7"/>
    <w:rsid w:val="00805F6E"/>
    <w:rsid w:val="00806165"/>
    <w:rsid w:val="00806B9A"/>
    <w:rsid w:val="00807E7D"/>
    <w:rsid w:val="008139C2"/>
    <w:rsid w:val="00813DD5"/>
    <w:rsid w:val="0081467C"/>
    <w:rsid w:val="008147B2"/>
    <w:rsid w:val="00814AC9"/>
    <w:rsid w:val="00814DF0"/>
    <w:rsid w:val="00820C8F"/>
    <w:rsid w:val="0082465C"/>
    <w:rsid w:val="00825EB5"/>
    <w:rsid w:val="00827FD2"/>
    <w:rsid w:val="00830261"/>
    <w:rsid w:val="00830B27"/>
    <w:rsid w:val="00831156"/>
    <w:rsid w:val="00831D7D"/>
    <w:rsid w:val="00831F57"/>
    <w:rsid w:val="00832905"/>
    <w:rsid w:val="00834496"/>
    <w:rsid w:val="0083518A"/>
    <w:rsid w:val="00835C18"/>
    <w:rsid w:val="00840A18"/>
    <w:rsid w:val="00840C51"/>
    <w:rsid w:val="00840D7B"/>
    <w:rsid w:val="00842842"/>
    <w:rsid w:val="00842FC7"/>
    <w:rsid w:val="008442BD"/>
    <w:rsid w:val="00844AD4"/>
    <w:rsid w:val="00844C44"/>
    <w:rsid w:val="00847358"/>
    <w:rsid w:val="008525A2"/>
    <w:rsid w:val="00852EC0"/>
    <w:rsid w:val="008532A2"/>
    <w:rsid w:val="008543A5"/>
    <w:rsid w:val="008558D7"/>
    <w:rsid w:val="00855AD0"/>
    <w:rsid w:val="0085604B"/>
    <w:rsid w:val="00856DB5"/>
    <w:rsid w:val="008578E4"/>
    <w:rsid w:val="008613AE"/>
    <w:rsid w:val="008614FD"/>
    <w:rsid w:val="00862402"/>
    <w:rsid w:val="00863C30"/>
    <w:rsid w:val="00863F05"/>
    <w:rsid w:val="00864DF3"/>
    <w:rsid w:val="008666FB"/>
    <w:rsid w:val="00867860"/>
    <w:rsid w:val="0086799E"/>
    <w:rsid w:val="00872325"/>
    <w:rsid w:val="00874386"/>
    <w:rsid w:val="00875062"/>
    <w:rsid w:val="00875E44"/>
    <w:rsid w:val="008762B5"/>
    <w:rsid w:val="008777FF"/>
    <w:rsid w:val="008803F3"/>
    <w:rsid w:val="008815FD"/>
    <w:rsid w:val="0088253F"/>
    <w:rsid w:val="008843B5"/>
    <w:rsid w:val="00885961"/>
    <w:rsid w:val="00886001"/>
    <w:rsid w:val="00886EB2"/>
    <w:rsid w:val="0088756D"/>
    <w:rsid w:val="008902EE"/>
    <w:rsid w:val="008905A5"/>
    <w:rsid w:val="00891E81"/>
    <w:rsid w:val="008924AB"/>
    <w:rsid w:val="008945ED"/>
    <w:rsid w:val="00897FAA"/>
    <w:rsid w:val="008A262A"/>
    <w:rsid w:val="008A2B67"/>
    <w:rsid w:val="008A2C85"/>
    <w:rsid w:val="008A32DE"/>
    <w:rsid w:val="008A36D9"/>
    <w:rsid w:val="008A395E"/>
    <w:rsid w:val="008A3FF4"/>
    <w:rsid w:val="008A4083"/>
    <w:rsid w:val="008A4507"/>
    <w:rsid w:val="008A5AAA"/>
    <w:rsid w:val="008A66A8"/>
    <w:rsid w:val="008A6DA2"/>
    <w:rsid w:val="008A76AF"/>
    <w:rsid w:val="008B2EDC"/>
    <w:rsid w:val="008B4030"/>
    <w:rsid w:val="008C0EF2"/>
    <w:rsid w:val="008C20E5"/>
    <w:rsid w:val="008C2BF7"/>
    <w:rsid w:val="008C40B7"/>
    <w:rsid w:val="008C444F"/>
    <w:rsid w:val="008C506B"/>
    <w:rsid w:val="008C54D6"/>
    <w:rsid w:val="008C554D"/>
    <w:rsid w:val="008C66F4"/>
    <w:rsid w:val="008C783A"/>
    <w:rsid w:val="008C786F"/>
    <w:rsid w:val="008D0C2A"/>
    <w:rsid w:val="008D1FAD"/>
    <w:rsid w:val="008D26CF"/>
    <w:rsid w:val="008D41F8"/>
    <w:rsid w:val="008D5A15"/>
    <w:rsid w:val="008D76F8"/>
    <w:rsid w:val="008E0020"/>
    <w:rsid w:val="008E144C"/>
    <w:rsid w:val="008E14ED"/>
    <w:rsid w:val="008E31F2"/>
    <w:rsid w:val="008E398F"/>
    <w:rsid w:val="008E39B1"/>
    <w:rsid w:val="008E6578"/>
    <w:rsid w:val="008E71A9"/>
    <w:rsid w:val="008E7C50"/>
    <w:rsid w:val="008F0FDD"/>
    <w:rsid w:val="008F1293"/>
    <w:rsid w:val="008F12AA"/>
    <w:rsid w:val="008F15B9"/>
    <w:rsid w:val="008F3605"/>
    <w:rsid w:val="008F3847"/>
    <w:rsid w:val="008F47A8"/>
    <w:rsid w:val="00901039"/>
    <w:rsid w:val="00901D7E"/>
    <w:rsid w:val="00901F99"/>
    <w:rsid w:val="0090296C"/>
    <w:rsid w:val="00904469"/>
    <w:rsid w:val="00904EAF"/>
    <w:rsid w:val="00905ECE"/>
    <w:rsid w:val="00906B11"/>
    <w:rsid w:val="009071CD"/>
    <w:rsid w:val="0090732D"/>
    <w:rsid w:val="00911B9F"/>
    <w:rsid w:val="009145BE"/>
    <w:rsid w:val="009153D3"/>
    <w:rsid w:val="00915989"/>
    <w:rsid w:val="00916343"/>
    <w:rsid w:val="00916544"/>
    <w:rsid w:val="00920E1F"/>
    <w:rsid w:val="009210E3"/>
    <w:rsid w:val="00921301"/>
    <w:rsid w:val="009241CA"/>
    <w:rsid w:val="009242F2"/>
    <w:rsid w:val="00924D6E"/>
    <w:rsid w:val="009277CA"/>
    <w:rsid w:val="00931C55"/>
    <w:rsid w:val="0093225F"/>
    <w:rsid w:val="009357A8"/>
    <w:rsid w:val="009378BE"/>
    <w:rsid w:val="00940116"/>
    <w:rsid w:val="00941607"/>
    <w:rsid w:val="0094285F"/>
    <w:rsid w:val="00943BC2"/>
    <w:rsid w:val="00945008"/>
    <w:rsid w:val="0094636B"/>
    <w:rsid w:val="00946E98"/>
    <w:rsid w:val="00947101"/>
    <w:rsid w:val="00950597"/>
    <w:rsid w:val="00951824"/>
    <w:rsid w:val="00952378"/>
    <w:rsid w:val="00952628"/>
    <w:rsid w:val="00953D8A"/>
    <w:rsid w:val="00961297"/>
    <w:rsid w:val="0096215E"/>
    <w:rsid w:val="00962CC3"/>
    <w:rsid w:val="00964DF0"/>
    <w:rsid w:val="00965A6E"/>
    <w:rsid w:val="00966542"/>
    <w:rsid w:val="009671A1"/>
    <w:rsid w:val="009673BE"/>
    <w:rsid w:val="00970E21"/>
    <w:rsid w:val="00970EAC"/>
    <w:rsid w:val="0097282A"/>
    <w:rsid w:val="009732BC"/>
    <w:rsid w:val="009735BD"/>
    <w:rsid w:val="00973955"/>
    <w:rsid w:val="009741AC"/>
    <w:rsid w:val="00974628"/>
    <w:rsid w:val="00974FDA"/>
    <w:rsid w:val="00975E12"/>
    <w:rsid w:val="009808D3"/>
    <w:rsid w:val="00981412"/>
    <w:rsid w:val="0098182F"/>
    <w:rsid w:val="00981A49"/>
    <w:rsid w:val="0098397B"/>
    <w:rsid w:val="0098460D"/>
    <w:rsid w:val="00984DAD"/>
    <w:rsid w:val="00984F7A"/>
    <w:rsid w:val="009853A6"/>
    <w:rsid w:val="009867AD"/>
    <w:rsid w:val="00987F91"/>
    <w:rsid w:val="00991A42"/>
    <w:rsid w:val="0099243D"/>
    <w:rsid w:val="00992A0E"/>
    <w:rsid w:val="00992E58"/>
    <w:rsid w:val="009930CA"/>
    <w:rsid w:val="009963D3"/>
    <w:rsid w:val="00996FDB"/>
    <w:rsid w:val="009A1FC6"/>
    <w:rsid w:val="009A261A"/>
    <w:rsid w:val="009A2FB5"/>
    <w:rsid w:val="009A37E5"/>
    <w:rsid w:val="009A41F7"/>
    <w:rsid w:val="009A4392"/>
    <w:rsid w:val="009B0934"/>
    <w:rsid w:val="009B15A6"/>
    <w:rsid w:val="009B3656"/>
    <w:rsid w:val="009B4FF5"/>
    <w:rsid w:val="009B559B"/>
    <w:rsid w:val="009B59CB"/>
    <w:rsid w:val="009B79D6"/>
    <w:rsid w:val="009B7FBA"/>
    <w:rsid w:val="009C0793"/>
    <w:rsid w:val="009C109E"/>
    <w:rsid w:val="009C27A5"/>
    <w:rsid w:val="009D11BA"/>
    <w:rsid w:val="009D1B45"/>
    <w:rsid w:val="009D5DA4"/>
    <w:rsid w:val="009D7979"/>
    <w:rsid w:val="009E03DC"/>
    <w:rsid w:val="009E1548"/>
    <w:rsid w:val="009E2710"/>
    <w:rsid w:val="009E2896"/>
    <w:rsid w:val="009E32C2"/>
    <w:rsid w:val="009E42EC"/>
    <w:rsid w:val="009E6101"/>
    <w:rsid w:val="009E64B3"/>
    <w:rsid w:val="009E6607"/>
    <w:rsid w:val="009E75E8"/>
    <w:rsid w:val="009E790F"/>
    <w:rsid w:val="009E795A"/>
    <w:rsid w:val="009F094A"/>
    <w:rsid w:val="009F1905"/>
    <w:rsid w:val="009F1970"/>
    <w:rsid w:val="009F2010"/>
    <w:rsid w:val="009F2C44"/>
    <w:rsid w:val="009F2F9C"/>
    <w:rsid w:val="009F3075"/>
    <w:rsid w:val="009F456E"/>
    <w:rsid w:val="009F4808"/>
    <w:rsid w:val="009F6162"/>
    <w:rsid w:val="009F6251"/>
    <w:rsid w:val="009F70CC"/>
    <w:rsid w:val="00A03005"/>
    <w:rsid w:val="00A0466A"/>
    <w:rsid w:val="00A04F21"/>
    <w:rsid w:val="00A05D2C"/>
    <w:rsid w:val="00A05D86"/>
    <w:rsid w:val="00A11E3B"/>
    <w:rsid w:val="00A12C6E"/>
    <w:rsid w:val="00A12E2D"/>
    <w:rsid w:val="00A13731"/>
    <w:rsid w:val="00A14FD4"/>
    <w:rsid w:val="00A150D4"/>
    <w:rsid w:val="00A161CA"/>
    <w:rsid w:val="00A1697C"/>
    <w:rsid w:val="00A1798C"/>
    <w:rsid w:val="00A2011D"/>
    <w:rsid w:val="00A20E99"/>
    <w:rsid w:val="00A215CC"/>
    <w:rsid w:val="00A21C9D"/>
    <w:rsid w:val="00A2314E"/>
    <w:rsid w:val="00A237F8"/>
    <w:rsid w:val="00A24C8C"/>
    <w:rsid w:val="00A2537F"/>
    <w:rsid w:val="00A26864"/>
    <w:rsid w:val="00A30943"/>
    <w:rsid w:val="00A30B55"/>
    <w:rsid w:val="00A33B15"/>
    <w:rsid w:val="00A33C8B"/>
    <w:rsid w:val="00A34D86"/>
    <w:rsid w:val="00A353A2"/>
    <w:rsid w:val="00A35D36"/>
    <w:rsid w:val="00A375DE"/>
    <w:rsid w:val="00A37D83"/>
    <w:rsid w:val="00A423A5"/>
    <w:rsid w:val="00A42A81"/>
    <w:rsid w:val="00A44021"/>
    <w:rsid w:val="00A443B9"/>
    <w:rsid w:val="00A454FE"/>
    <w:rsid w:val="00A47BFA"/>
    <w:rsid w:val="00A50D48"/>
    <w:rsid w:val="00A52168"/>
    <w:rsid w:val="00A524C5"/>
    <w:rsid w:val="00A52749"/>
    <w:rsid w:val="00A5303F"/>
    <w:rsid w:val="00A533CD"/>
    <w:rsid w:val="00A55539"/>
    <w:rsid w:val="00A55A70"/>
    <w:rsid w:val="00A568EF"/>
    <w:rsid w:val="00A6059F"/>
    <w:rsid w:val="00A63C5F"/>
    <w:rsid w:val="00A64E13"/>
    <w:rsid w:val="00A653DA"/>
    <w:rsid w:val="00A655C7"/>
    <w:rsid w:val="00A666FB"/>
    <w:rsid w:val="00A6673B"/>
    <w:rsid w:val="00A667A2"/>
    <w:rsid w:val="00A66BA5"/>
    <w:rsid w:val="00A67006"/>
    <w:rsid w:val="00A7245D"/>
    <w:rsid w:val="00A7425E"/>
    <w:rsid w:val="00A75F5D"/>
    <w:rsid w:val="00A7764F"/>
    <w:rsid w:val="00A80E98"/>
    <w:rsid w:val="00A81B1F"/>
    <w:rsid w:val="00A81E16"/>
    <w:rsid w:val="00A81E48"/>
    <w:rsid w:val="00A8215B"/>
    <w:rsid w:val="00A84CB9"/>
    <w:rsid w:val="00A8513C"/>
    <w:rsid w:val="00A860E4"/>
    <w:rsid w:val="00A87EA6"/>
    <w:rsid w:val="00A92B67"/>
    <w:rsid w:val="00A930B1"/>
    <w:rsid w:val="00A941BA"/>
    <w:rsid w:val="00A94F8D"/>
    <w:rsid w:val="00A95EE5"/>
    <w:rsid w:val="00A96345"/>
    <w:rsid w:val="00A9700B"/>
    <w:rsid w:val="00A9797D"/>
    <w:rsid w:val="00A97C43"/>
    <w:rsid w:val="00AA135F"/>
    <w:rsid w:val="00AA2ACA"/>
    <w:rsid w:val="00AA3B6D"/>
    <w:rsid w:val="00AA3F39"/>
    <w:rsid w:val="00AA4061"/>
    <w:rsid w:val="00AA4579"/>
    <w:rsid w:val="00AA49C9"/>
    <w:rsid w:val="00AA4C33"/>
    <w:rsid w:val="00AA4FE5"/>
    <w:rsid w:val="00AA5134"/>
    <w:rsid w:val="00AA634A"/>
    <w:rsid w:val="00AA7103"/>
    <w:rsid w:val="00AB1AC6"/>
    <w:rsid w:val="00AB2D1C"/>
    <w:rsid w:val="00AB39B9"/>
    <w:rsid w:val="00AB39BC"/>
    <w:rsid w:val="00AB3ADE"/>
    <w:rsid w:val="00AB3D79"/>
    <w:rsid w:val="00AB6C36"/>
    <w:rsid w:val="00AB7FD9"/>
    <w:rsid w:val="00AC01D3"/>
    <w:rsid w:val="00AC0CBC"/>
    <w:rsid w:val="00AC39F2"/>
    <w:rsid w:val="00AC5485"/>
    <w:rsid w:val="00AC570E"/>
    <w:rsid w:val="00AC5F98"/>
    <w:rsid w:val="00AC5FE8"/>
    <w:rsid w:val="00AD3E6C"/>
    <w:rsid w:val="00AD4A82"/>
    <w:rsid w:val="00AE0953"/>
    <w:rsid w:val="00AE14FE"/>
    <w:rsid w:val="00AE162A"/>
    <w:rsid w:val="00AE16D9"/>
    <w:rsid w:val="00AE27AC"/>
    <w:rsid w:val="00AE2915"/>
    <w:rsid w:val="00AE31CC"/>
    <w:rsid w:val="00AE666F"/>
    <w:rsid w:val="00AE6ED5"/>
    <w:rsid w:val="00AE7773"/>
    <w:rsid w:val="00AF066F"/>
    <w:rsid w:val="00AF2286"/>
    <w:rsid w:val="00AF3949"/>
    <w:rsid w:val="00AF3C87"/>
    <w:rsid w:val="00AF47B0"/>
    <w:rsid w:val="00AF4D5A"/>
    <w:rsid w:val="00AF589D"/>
    <w:rsid w:val="00AF793D"/>
    <w:rsid w:val="00AF79F3"/>
    <w:rsid w:val="00B04268"/>
    <w:rsid w:val="00B04DAE"/>
    <w:rsid w:val="00B04F44"/>
    <w:rsid w:val="00B057A0"/>
    <w:rsid w:val="00B057EA"/>
    <w:rsid w:val="00B062E7"/>
    <w:rsid w:val="00B06F9A"/>
    <w:rsid w:val="00B074CF"/>
    <w:rsid w:val="00B07E49"/>
    <w:rsid w:val="00B110E0"/>
    <w:rsid w:val="00B11468"/>
    <w:rsid w:val="00B12142"/>
    <w:rsid w:val="00B121DD"/>
    <w:rsid w:val="00B137EC"/>
    <w:rsid w:val="00B14125"/>
    <w:rsid w:val="00B162E2"/>
    <w:rsid w:val="00B20539"/>
    <w:rsid w:val="00B2053F"/>
    <w:rsid w:val="00B2080C"/>
    <w:rsid w:val="00B20AD6"/>
    <w:rsid w:val="00B21084"/>
    <w:rsid w:val="00B21F10"/>
    <w:rsid w:val="00B23021"/>
    <w:rsid w:val="00B233BD"/>
    <w:rsid w:val="00B23516"/>
    <w:rsid w:val="00B236C9"/>
    <w:rsid w:val="00B247B4"/>
    <w:rsid w:val="00B25206"/>
    <w:rsid w:val="00B26D16"/>
    <w:rsid w:val="00B31A53"/>
    <w:rsid w:val="00B32173"/>
    <w:rsid w:val="00B321FE"/>
    <w:rsid w:val="00B32516"/>
    <w:rsid w:val="00B359D7"/>
    <w:rsid w:val="00B36311"/>
    <w:rsid w:val="00B368B7"/>
    <w:rsid w:val="00B40A9A"/>
    <w:rsid w:val="00B40D5C"/>
    <w:rsid w:val="00B4115E"/>
    <w:rsid w:val="00B416B3"/>
    <w:rsid w:val="00B43DC6"/>
    <w:rsid w:val="00B4432B"/>
    <w:rsid w:val="00B4546B"/>
    <w:rsid w:val="00B45B3C"/>
    <w:rsid w:val="00B4679F"/>
    <w:rsid w:val="00B468E3"/>
    <w:rsid w:val="00B46942"/>
    <w:rsid w:val="00B5062F"/>
    <w:rsid w:val="00B51244"/>
    <w:rsid w:val="00B519F5"/>
    <w:rsid w:val="00B53248"/>
    <w:rsid w:val="00B53867"/>
    <w:rsid w:val="00B5497D"/>
    <w:rsid w:val="00B5501C"/>
    <w:rsid w:val="00B5750F"/>
    <w:rsid w:val="00B57968"/>
    <w:rsid w:val="00B60A91"/>
    <w:rsid w:val="00B613F3"/>
    <w:rsid w:val="00B62487"/>
    <w:rsid w:val="00B62B5D"/>
    <w:rsid w:val="00B6466F"/>
    <w:rsid w:val="00B657DE"/>
    <w:rsid w:val="00B66338"/>
    <w:rsid w:val="00B663EE"/>
    <w:rsid w:val="00B7129F"/>
    <w:rsid w:val="00B7366B"/>
    <w:rsid w:val="00B73DA5"/>
    <w:rsid w:val="00B742AD"/>
    <w:rsid w:val="00B7469E"/>
    <w:rsid w:val="00B76371"/>
    <w:rsid w:val="00B77272"/>
    <w:rsid w:val="00B7764B"/>
    <w:rsid w:val="00B803BC"/>
    <w:rsid w:val="00B812E6"/>
    <w:rsid w:val="00B829C6"/>
    <w:rsid w:val="00B83088"/>
    <w:rsid w:val="00B85138"/>
    <w:rsid w:val="00B86465"/>
    <w:rsid w:val="00B86711"/>
    <w:rsid w:val="00B872EF"/>
    <w:rsid w:val="00B913AB"/>
    <w:rsid w:val="00B91DE5"/>
    <w:rsid w:val="00B93085"/>
    <w:rsid w:val="00B93B87"/>
    <w:rsid w:val="00BA105D"/>
    <w:rsid w:val="00BA18D1"/>
    <w:rsid w:val="00BA20A0"/>
    <w:rsid w:val="00BA3126"/>
    <w:rsid w:val="00BA349A"/>
    <w:rsid w:val="00BA3A7A"/>
    <w:rsid w:val="00BA4F42"/>
    <w:rsid w:val="00BA5080"/>
    <w:rsid w:val="00BA6377"/>
    <w:rsid w:val="00BA680E"/>
    <w:rsid w:val="00BA6B90"/>
    <w:rsid w:val="00BA6F14"/>
    <w:rsid w:val="00BA7A1C"/>
    <w:rsid w:val="00BB0C5E"/>
    <w:rsid w:val="00BB19CB"/>
    <w:rsid w:val="00BB292A"/>
    <w:rsid w:val="00BB43C8"/>
    <w:rsid w:val="00BB44EB"/>
    <w:rsid w:val="00BB470F"/>
    <w:rsid w:val="00BB53EB"/>
    <w:rsid w:val="00BB6EA3"/>
    <w:rsid w:val="00BC0979"/>
    <w:rsid w:val="00BC4973"/>
    <w:rsid w:val="00BC58C3"/>
    <w:rsid w:val="00BC6129"/>
    <w:rsid w:val="00BC68E9"/>
    <w:rsid w:val="00BD02E0"/>
    <w:rsid w:val="00BD052A"/>
    <w:rsid w:val="00BD0BE6"/>
    <w:rsid w:val="00BD1123"/>
    <w:rsid w:val="00BD28F5"/>
    <w:rsid w:val="00BD51A0"/>
    <w:rsid w:val="00BD569F"/>
    <w:rsid w:val="00BD6375"/>
    <w:rsid w:val="00BD66C2"/>
    <w:rsid w:val="00BD7016"/>
    <w:rsid w:val="00BD756F"/>
    <w:rsid w:val="00BD7C67"/>
    <w:rsid w:val="00BD7DFA"/>
    <w:rsid w:val="00BE152C"/>
    <w:rsid w:val="00BE1E0E"/>
    <w:rsid w:val="00BE344F"/>
    <w:rsid w:val="00BE3646"/>
    <w:rsid w:val="00BE3961"/>
    <w:rsid w:val="00BE6636"/>
    <w:rsid w:val="00BF1D1A"/>
    <w:rsid w:val="00BF1EA8"/>
    <w:rsid w:val="00BF227D"/>
    <w:rsid w:val="00BF36D8"/>
    <w:rsid w:val="00BF3C84"/>
    <w:rsid w:val="00BF47F0"/>
    <w:rsid w:val="00BF4D76"/>
    <w:rsid w:val="00BF4FE6"/>
    <w:rsid w:val="00BF6EF2"/>
    <w:rsid w:val="00BF6F83"/>
    <w:rsid w:val="00BF728B"/>
    <w:rsid w:val="00C00289"/>
    <w:rsid w:val="00C00C2A"/>
    <w:rsid w:val="00C03EDE"/>
    <w:rsid w:val="00C04CA9"/>
    <w:rsid w:val="00C10430"/>
    <w:rsid w:val="00C10509"/>
    <w:rsid w:val="00C10520"/>
    <w:rsid w:val="00C120CF"/>
    <w:rsid w:val="00C13173"/>
    <w:rsid w:val="00C141D9"/>
    <w:rsid w:val="00C149A1"/>
    <w:rsid w:val="00C16CDA"/>
    <w:rsid w:val="00C1787C"/>
    <w:rsid w:val="00C17AAA"/>
    <w:rsid w:val="00C17C34"/>
    <w:rsid w:val="00C2078E"/>
    <w:rsid w:val="00C20C30"/>
    <w:rsid w:val="00C21B10"/>
    <w:rsid w:val="00C23774"/>
    <w:rsid w:val="00C253CD"/>
    <w:rsid w:val="00C2719E"/>
    <w:rsid w:val="00C27F9A"/>
    <w:rsid w:val="00C30229"/>
    <w:rsid w:val="00C30A20"/>
    <w:rsid w:val="00C30F8B"/>
    <w:rsid w:val="00C31C07"/>
    <w:rsid w:val="00C33083"/>
    <w:rsid w:val="00C33E69"/>
    <w:rsid w:val="00C35494"/>
    <w:rsid w:val="00C359AC"/>
    <w:rsid w:val="00C366C6"/>
    <w:rsid w:val="00C36C49"/>
    <w:rsid w:val="00C37331"/>
    <w:rsid w:val="00C40241"/>
    <w:rsid w:val="00C41E7C"/>
    <w:rsid w:val="00C44D42"/>
    <w:rsid w:val="00C45834"/>
    <w:rsid w:val="00C47799"/>
    <w:rsid w:val="00C51605"/>
    <w:rsid w:val="00C53194"/>
    <w:rsid w:val="00C545AC"/>
    <w:rsid w:val="00C5495F"/>
    <w:rsid w:val="00C56AC8"/>
    <w:rsid w:val="00C57971"/>
    <w:rsid w:val="00C57C86"/>
    <w:rsid w:val="00C617B1"/>
    <w:rsid w:val="00C666D7"/>
    <w:rsid w:val="00C67D9B"/>
    <w:rsid w:val="00C71973"/>
    <w:rsid w:val="00C722D9"/>
    <w:rsid w:val="00C72370"/>
    <w:rsid w:val="00C725CA"/>
    <w:rsid w:val="00C75153"/>
    <w:rsid w:val="00C76814"/>
    <w:rsid w:val="00C83DA5"/>
    <w:rsid w:val="00C846F9"/>
    <w:rsid w:val="00C856FF"/>
    <w:rsid w:val="00C87802"/>
    <w:rsid w:val="00C91345"/>
    <w:rsid w:val="00C92484"/>
    <w:rsid w:val="00C9596A"/>
    <w:rsid w:val="00C97096"/>
    <w:rsid w:val="00C97A37"/>
    <w:rsid w:val="00CA29BC"/>
    <w:rsid w:val="00CA3E9E"/>
    <w:rsid w:val="00CA43BB"/>
    <w:rsid w:val="00CA485B"/>
    <w:rsid w:val="00CA620F"/>
    <w:rsid w:val="00CA6895"/>
    <w:rsid w:val="00CA689D"/>
    <w:rsid w:val="00CA7619"/>
    <w:rsid w:val="00CB1D67"/>
    <w:rsid w:val="00CB20DA"/>
    <w:rsid w:val="00CB249C"/>
    <w:rsid w:val="00CB2AAA"/>
    <w:rsid w:val="00CB4DBA"/>
    <w:rsid w:val="00CB4FD1"/>
    <w:rsid w:val="00CB52BD"/>
    <w:rsid w:val="00CB6145"/>
    <w:rsid w:val="00CB633F"/>
    <w:rsid w:val="00CB67F8"/>
    <w:rsid w:val="00CB6FEE"/>
    <w:rsid w:val="00CC1645"/>
    <w:rsid w:val="00CC1825"/>
    <w:rsid w:val="00CC1F77"/>
    <w:rsid w:val="00CC2EE3"/>
    <w:rsid w:val="00CC32CA"/>
    <w:rsid w:val="00CC3A2A"/>
    <w:rsid w:val="00CC5509"/>
    <w:rsid w:val="00CC651A"/>
    <w:rsid w:val="00CC702A"/>
    <w:rsid w:val="00CD1794"/>
    <w:rsid w:val="00CD197B"/>
    <w:rsid w:val="00CD32F6"/>
    <w:rsid w:val="00CD52DC"/>
    <w:rsid w:val="00CD74D6"/>
    <w:rsid w:val="00CE00E1"/>
    <w:rsid w:val="00CE0A2F"/>
    <w:rsid w:val="00CE1B6D"/>
    <w:rsid w:val="00CE1C3E"/>
    <w:rsid w:val="00CE29F9"/>
    <w:rsid w:val="00CE4BDA"/>
    <w:rsid w:val="00CE5823"/>
    <w:rsid w:val="00CF115D"/>
    <w:rsid w:val="00CF1AA1"/>
    <w:rsid w:val="00CF3232"/>
    <w:rsid w:val="00CF3920"/>
    <w:rsid w:val="00CF3FAF"/>
    <w:rsid w:val="00CF459E"/>
    <w:rsid w:val="00CF4C8A"/>
    <w:rsid w:val="00CF5174"/>
    <w:rsid w:val="00CF5B4F"/>
    <w:rsid w:val="00CF6371"/>
    <w:rsid w:val="00CF640A"/>
    <w:rsid w:val="00CF6BF2"/>
    <w:rsid w:val="00CF7284"/>
    <w:rsid w:val="00CF7521"/>
    <w:rsid w:val="00CF79D9"/>
    <w:rsid w:val="00D002EB"/>
    <w:rsid w:val="00D00697"/>
    <w:rsid w:val="00D00C60"/>
    <w:rsid w:val="00D01EB0"/>
    <w:rsid w:val="00D030A7"/>
    <w:rsid w:val="00D03A19"/>
    <w:rsid w:val="00D061CB"/>
    <w:rsid w:val="00D06B9C"/>
    <w:rsid w:val="00D079C8"/>
    <w:rsid w:val="00D1047C"/>
    <w:rsid w:val="00D10AE6"/>
    <w:rsid w:val="00D10FDF"/>
    <w:rsid w:val="00D113B8"/>
    <w:rsid w:val="00D1357F"/>
    <w:rsid w:val="00D13ED2"/>
    <w:rsid w:val="00D14613"/>
    <w:rsid w:val="00D148EF"/>
    <w:rsid w:val="00D14FC8"/>
    <w:rsid w:val="00D155B2"/>
    <w:rsid w:val="00D1561F"/>
    <w:rsid w:val="00D15E7E"/>
    <w:rsid w:val="00D17076"/>
    <w:rsid w:val="00D17F8F"/>
    <w:rsid w:val="00D2273F"/>
    <w:rsid w:val="00D24C99"/>
    <w:rsid w:val="00D258B8"/>
    <w:rsid w:val="00D2756F"/>
    <w:rsid w:val="00D305C0"/>
    <w:rsid w:val="00D31C36"/>
    <w:rsid w:val="00D34C38"/>
    <w:rsid w:val="00D34EB7"/>
    <w:rsid w:val="00D34FD4"/>
    <w:rsid w:val="00D35692"/>
    <w:rsid w:val="00D36AB0"/>
    <w:rsid w:val="00D36C1A"/>
    <w:rsid w:val="00D400FC"/>
    <w:rsid w:val="00D4166A"/>
    <w:rsid w:val="00D43422"/>
    <w:rsid w:val="00D43657"/>
    <w:rsid w:val="00D449DE"/>
    <w:rsid w:val="00D44F1E"/>
    <w:rsid w:val="00D45B81"/>
    <w:rsid w:val="00D50527"/>
    <w:rsid w:val="00D53CD5"/>
    <w:rsid w:val="00D53F04"/>
    <w:rsid w:val="00D553BD"/>
    <w:rsid w:val="00D56B68"/>
    <w:rsid w:val="00D56E43"/>
    <w:rsid w:val="00D578B8"/>
    <w:rsid w:val="00D57F27"/>
    <w:rsid w:val="00D602B1"/>
    <w:rsid w:val="00D60B6E"/>
    <w:rsid w:val="00D62C7F"/>
    <w:rsid w:val="00D62CAB"/>
    <w:rsid w:val="00D62CC7"/>
    <w:rsid w:val="00D640F3"/>
    <w:rsid w:val="00D64487"/>
    <w:rsid w:val="00D650AD"/>
    <w:rsid w:val="00D65A11"/>
    <w:rsid w:val="00D65DC2"/>
    <w:rsid w:val="00D66389"/>
    <w:rsid w:val="00D71AD6"/>
    <w:rsid w:val="00D720C4"/>
    <w:rsid w:val="00D7280E"/>
    <w:rsid w:val="00D72ACF"/>
    <w:rsid w:val="00D73181"/>
    <w:rsid w:val="00D740D0"/>
    <w:rsid w:val="00D7454D"/>
    <w:rsid w:val="00D7467A"/>
    <w:rsid w:val="00D76306"/>
    <w:rsid w:val="00D766FA"/>
    <w:rsid w:val="00D7716F"/>
    <w:rsid w:val="00D772C9"/>
    <w:rsid w:val="00D81902"/>
    <w:rsid w:val="00D82D7E"/>
    <w:rsid w:val="00D82D85"/>
    <w:rsid w:val="00D82E9F"/>
    <w:rsid w:val="00D84202"/>
    <w:rsid w:val="00D86229"/>
    <w:rsid w:val="00D878F0"/>
    <w:rsid w:val="00D87FCD"/>
    <w:rsid w:val="00D9065A"/>
    <w:rsid w:val="00D90EE2"/>
    <w:rsid w:val="00D92874"/>
    <w:rsid w:val="00D95494"/>
    <w:rsid w:val="00D958A6"/>
    <w:rsid w:val="00D95EEE"/>
    <w:rsid w:val="00D96A30"/>
    <w:rsid w:val="00D975A0"/>
    <w:rsid w:val="00DA1474"/>
    <w:rsid w:val="00DA22FE"/>
    <w:rsid w:val="00DA415B"/>
    <w:rsid w:val="00DA4481"/>
    <w:rsid w:val="00DA4D02"/>
    <w:rsid w:val="00DA767F"/>
    <w:rsid w:val="00DB0FBE"/>
    <w:rsid w:val="00DB1412"/>
    <w:rsid w:val="00DB1E55"/>
    <w:rsid w:val="00DB208F"/>
    <w:rsid w:val="00DB2182"/>
    <w:rsid w:val="00DB3824"/>
    <w:rsid w:val="00DB3CDE"/>
    <w:rsid w:val="00DB4862"/>
    <w:rsid w:val="00DB4E94"/>
    <w:rsid w:val="00DB5027"/>
    <w:rsid w:val="00DB5675"/>
    <w:rsid w:val="00DB5C31"/>
    <w:rsid w:val="00DB6DE6"/>
    <w:rsid w:val="00DB7EA9"/>
    <w:rsid w:val="00DC08D7"/>
    <w:rsid w:val="00DC14D3"/>
    <w:rsid w:val="00DC450C"/>
    <w:rsid w:val="00DC52A3"/>
    <w:rsid w:val="00DC5401"/>
    <w:rsid w:val="00DC5963"/>
    <w:rsid w:val="00DC6264"/>
    <w:rsid w:val="00DC69D8"/>
    <w:rsid w:val="00DC71DB"/>
    <w:rsid w:val="00DC7BE5"/>
    <w:rsid w:val="00DD1597"/>
    <w:rsid w:val="00DD16E8"/>
    <w:rsid w:val="00DD1FA7"/>
    <w:rsid w:val="00DD27A0"/>
    <w:rsid w:val="00DD36EE"/>
    <w:rsid w:val="00DD39E9"/>
    <w:rsid w:val="00DD43B1"/>
    <w:rsid w:val="00DD459D"/>
    <w:rsid w:val="00DD49B3"/>
    <w:rsid w:val="00DD653D"/>
    <w:rsid w:val="00DE0BA4"/>
    <w:rsid w:val="00DE39D7"/>
    <w:rsid w:val="00DE4FC1"/>
    <w:rsid w:val="00DF0FB5"/>
    <w:rsid w:val="00DF13AA"/>
    <w:rsid w:val="00DF2820"/>
    <w:rsid w:val="00DF2E13"/>
    <w:rsid w:val="00DF2E85"/>
    <w:rsid w:val="00DF3220"/>
    <w:rsid w:val="00DF5CBB"/>
    <w:rsid w:val="00DF651B"/>
    <w:rsid w:val="00E01F1F"/>
    <w:rsid w:val="00E021BF"/>
    <w:rsid w:val="00E024AF"/>
    <w:rsid w:val="00E03D43"/>
    <w:rsid w:val="00E04EFB"/>
    <w:rsid w:val="00E0534D"/>
    <w:rsid w:val="00E06A7D"/>
    <w:rsid w:val="00E07C96"/>
    <w:rsid w:val="00E13B89"/>
    <w:rsid w:val="00E15A5A"/>
    <w:rsid w:val="00E15FF3"/>
    <w:rsid w:val="00E1626C"/>
    <w:rsid w:val="00E17F6B"/>
    <w:rsid w:val="00E214D1"/>
    <w:rsid w:val="00E239A3"/>
    <w:rsid w:val="00E243D1"/>
    <w:rsid w:val="00E249EE"/>
    <w:rsid w:val="00E25522"/>
    <w:rsid w:val="00E25C48"/>
    <w:rsid w:val="00E301E3"/>
    <w:rsid w:val="00E30FAF"/>
    <w:rsid w:val="00E31401"/>
    <w:rsid w:val="00E31A6B"/>
    <w:rsid w:val="00E325DD"/>
    <w:rsid w:val="00E32819"/>
    <w:rsid w:val="00E32F98"/>
    <w:rsid w:val="00E343DA"/>
    <w:rsid w:val="00E35E21"/>
    <w:rsid w:val="00E37635"/>
    <w:rsid w:val="00E40DA1"/>
    <w:rsid w:val="00E40F69"/>
    <w:rsid w:val="00E41380"/>
    <w:rsid w:val="00E415DC"/>
    <w:rsid w:val="00E423C4"/>
    <w:rsid w:val="00E4282C"/>
    <w:rsid w:val="00E42B73"/>
    <w:rsid w:val="00E443EE"/>
    <w:rsid w:val="00E44408"/>
    <w:rsid w:val="00E46EFB"/>
    <w:rsid w:val="00E50755"/>
    <w:rsid w:val="00E51B9F"/>
    <w:rsid w:val="00E53598"/>
    <w:rsid w:val="00E54278"/>
    <w:rsid w:val="00E543A5"/>
    <w:rsid w:val="00E54CC9"/>
    <w:rsid w:val="00E56E08"/>
    <w:rsid w:val="00E62046"/>
    <w:rsid w:val="00E6271B"/>
    <w:rsid w:val="00E63CDB"/>
    <w:rsid w:val="00E71709"/>
    <w:rsid w:val="00E72148"/>
    <w:rsid w:val="00E72669"/>
    <w:rsid w:val="00E73D5E"/>
    <w:rsid w:val="00E753FC"/>
    <w:rsid w:val="00E75C71"/>
    <w:rsid w:val="00E772E9"/>
    <w:rsid w:val="00E77410"/>
    <w:rsid w:val="00E77D91"/>
    <w:rsid w:val="00E77E1F"/>
    <w:rsid w:val="00E806FB"/>
    <w:rsid w:val="00E817AC"/>
    <w:rsid w:val="00E81C59"/>
    <w:rsid w:val="00E831F9"/>
    <w:rsid w:val="00E833FC"/>
    <w:rsid w:val="00E834C2"/>
    <w:rsid w:val="00E84F68"/>
    <w:rsid w:val="00E8676D"/>
    <w:rsid w:val="00E9166B"/>
    <w:rsid w:val="00E92893"/>
    <w:rsid w:val="00E93D13"/>
    <w:rsid w:val="00E94526"/>
    <w:rsid w:val="00E94A42"/>
    <w:rsid w:val="00E961D7"/>
    <w:rsid w:val="00E96C9B"/>
    <w:rsid w:val="00E97B89"/>
    <w:rsid w:val="00EA149E"/>
    <w:rsid w:val="00EA24B9"/>
    <w:rsid w:val="00EA42AA"/>
    <w:rsid w:val="00EA6930"/>
    <w:rsid w:val="00EB022F"/>
    <w:rsid w:val="00EB0EEB"/>
    <w:rsid w:val="00EB2D9E"/>
    <w:rsid w:val="00EB3B05"/>
    <w:rsid w:val="00EB4291"/>
    <w:rsid w:val="00EB460C"/>
    <w:rsid w:val="00EB6AA2"/>
    <w:rsid w:val="00EB7775"/>
    <w:rsid w:val="00EB78DA"/>
    <w:rsid w:val="00EB7BD8"/>
    <w:rsid w:val="00EC033A"/>
    <w:rsid w:val="00EC0B70"/>
    <w:rsid w:val="00EC0FBD"/>
    <w:rsid w:val="00EC217F"/>
    <w:rsid w:val="00EC243B"/>
    <w:rsid w:val="00EC29D3"/>
    <w:rsid w:val="00EC36DA"/>
    <w:rsid w:val="00EC4245"/>
    <w:rsid w:val="00EC4906"/>
    <w:rsid w:val="00EC64D1"/>
    <w:rsid w:val="00EC6811"/>
    <w:rsid w:val="00EC7F32"/>
    <w:rsid w:val="00ED296F"/>
    <w:rsid w:val="00ED3677"/>
    <w:rsid w:val="00ED384B"/>
    <w:rsid w:val="00ED4743"/>
    <w:rsid w:val="00ED78CE"/>
    <w:rsid w:val="00EE029E"/>
    <w:rsid w:val="00EE04C6"/>
    <w:rsid w:val="00EE09D9"/>
    <w:rsid w:val="00EE0D06"/>
    <w:rsid w:val="00EE2DC7"/>
    <w:rsid w:val="00EE3997"/>
    <w:rsid w:val="00EE3BBD"/>
    <w:rsid w:val="00EE43A6"/>
    <w:rsid w:val="00EE4894"/>
    <w:rsid w:val="00EE61A6"/>
    <w:rsid w:val="00EF13D8"/>
    <w:rsid w:val="00EF2830"/>
    <w:rsid w:val="00EF3F96"/>
    <w:rsid w:val="00EF45D1"/>
    <w:rsid w:val="00EF4B0F"/>
    <w:rsid w:val="00EF6F37"/>
    <w:rsid w:val="00F00209"/>
    <w:rsid w:val="00F013A6"/>
    <w:rsid w:val="00F03D26"/>
    <w:rsid w:val="00F03DD7"/>
    <w:rsid w:val="00F048D9"/>
    <w:rsid w:val="00F05C37"/>
    <w:rsid w:val="00F06453"/>
    <w:rsid w:val="00F0742B"/>
    <w:rsid w:val="00F07511"/>
    <w:rsid w:val="00F10854"/>
    <w:rsid w:val="00F11B6C"/>
    <w:rsid w:val="00F13888"/>
    <w:rsid w:val="00F142D5"/>
    <w:rsid w:val="00F15211"/>
    <w:rsid w:val="00F159CF"/>
    <w:rsid w:val="00F15A7A"/>
    <w:rsid w:val="00F214F2"/>
    <w:rsid w:val="00F235AD"/>
    <w:rsid w:val="00F23852"/>
    <w:rsid w:val="00F23ED6"/>
    <w:rsid w:val="00F25DF0"/>
    <w:rsid w:val="00F2796E"/>
    <w:rsid w:val="00F318FF"/>
    <w:rsid w:val="00F32189"/>
    <w:rsid w:val="00F3233A"/>
    <w:rsid w:val="00F32946"/>
    <w:rsid w:val="00F346D0"/>
    <w:rsid w:val="00F349A6"/>
    <w:rsid w:val="00F368B6"/>
    <w:rsid w:val="00F369C2"/>
    <w:rsid w:val="00F37B9A"/>
    <w:rsid w:val="00F408BB"/>
    <w:rsid w:val="00F42469"/>
    <w:rsid w:val="00F44C97"/>
    <w:rsid w:val="00F46B04"/>
    <w:rsid w:val="00F46F7A"/>
    <w:rsid w:val="00F50F52"/>
    <w:rsid w:val="00F5380C"/>
    <w:rsid w:val="00F55045"/>
    <w:rsid w:val="00F56789"/>
    <w:rsid w:val="00F56AB8"/>
    <w:rsid w:val="00F56AD4"/>
    <w:rsid w:val="00F57C42"/>
    <w:rsid w:val="00F60701"/>
    <w:rsid w:val="00F61278"/>
    <w:rsid w:val="00F62348"/>
    <w:rsid w:val="00F6421C"/>
    <w:rsid w:val="00F64661"/>
    <w:rsid w:val="00F65AFB"/>
    <w:rsid w:val="00F733C6"/>
    <w:rsid w:val="00F73450"/>
    <w:rsid w:val="00F73664"/>
    <w:rsid w:val="00F73CEF"/>
    <w:rsid w:val="00F73DC3"/>
    <w:rsid w:val="00F74AA2"/>
    <w:rsid w:val="00F74E54"/>
    <w:rsid w:val="00F759E7"/>
    <w:rsid w:val="00F77A2E"/>
    <w:rsid w:val="00F81E98"/>
    <w:rsid w:val="00F82142"/>
    <w:rsid w:val="00F82945"/>
    <w:rsid w:val="00F82E54"/>
    <w:rsid w:val="00F82FEA"/>
    <w:rsid w:val="00F835A5"/>
    <w:rsid w:val="00F84EA2"/>
    <w:rsid w:val="00F85CB2"/>
    <w:rsid w:val="00F85F7A"/>
    <w:rsid w:val="00F87E3C"/>
    <w:rsid w:val="00F94AA8"/>
    <w:rsid w:val="00F951E4"/>
    <w:rsid w:val="00F955BB"/>
    <w:rsid w:val="00F95872"/>
    <w:rsid w:val="00FA00A1"/>
    <w:rsid w:val="00FA1F20"/>
    <w:rsid w:val="00FA2307"/>
    <w:rsid w:val="00FA3484"/>
    <w:rsid w:val="00FA3D51"/>
    <w:rsid w:val="00FA4484"/>
    <w:rsid w:val="00FA4D96"/>
    <w:rsid w:val="00FA540F"/>
    <w:rsid w:val="00FA69C7"/>
    <w:rsid w:val="00FA77A1"/>
    <w:rsid w:val="00FB0ADA"/>
    <w:rsid w:val="00FB2792"/>
    <w:rsid w:val="00FB4207"/>
    <w:rsid w:val="00FB70F1"/>
    <w:rsid w:val="00FB790D"/>
    <w:rsid w:val="00FC037F"/>
    <w:rsid w:val="00FC11C1"/>
    <w:rsid w:val="00FC2B97"/>
    <w:rsid w:val="00FC300B"/>
    <w:rsid w:val="00FC3AC2"/>
    <w:rsid w:val="00FC3FF3"/>
    <w:rsid w:val="00FC5B66"/>
    <w:rsid w:val="00FC6888"/>
    <w:rsid w:val="00FC72EA"/>
    <w:rsid w:val="00FC7451"/>
    <w:rsid w:val="00FD01E6"/>
    <w:rsid w:val="00FD0DBA"/>
    <w:rsid w:val="00FD0EDF"/>
    <w:rsid w:val="00FD1381"/>
    <w:rsid w:val="00FD1576"/>
    <w:rsid w:val="00FD1963"/>
    <w:rsid w:val="00FD314D"/>
    <w:rsid w:val="00FD347F"/>
    <w:rsid w:val="00FD357B"/>
    <w:rsid w:val="00FD399D"/>
    <w:rsid w:val="00FD40C0"/>
    <w:rsid w:val="00FD53C1"/>
    <w:rsid w:val="00FD5F5B"/>
    <w:rsid w:val="00FE0CD5"/>
    <w:rsid w:val="00FE0EA2"/>
    <w:rsid w:val="00FE39A8"/>
    <w:rsid w:val="00FE41C4"/>
    <w:rsid w:val="00FE7458"/>
    <w:rsid w:val="00FE7668"/>
    <w:rsid w:val="00FF20B3"/>
    <w:rsid w:val="00FF228F"/>
    <w:rsid w:val="00FF2309"/>
    <w:rsid w:val="00FF2604"/>
    <w:rsid w:val="00FF36FC"/>
    <w:rsid w:val="00FF4A97"/>
    <w:rsid w:val="00FF59DF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D95EEE"/>
    <w:pPr>
      <w:spacing w:before="120"/>
      <w:jc w:val="both"/>
    </w:pPr>
    <w:rPr>
      <w:rFonts w:ascii="Verdana" w:hAnsi="Verdana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80BF8"/>
    <w:pPr>
      <w:keepNext/>
      <w:spacing w:before="480" w:after="360"/>
      <w:jc w:val="left"/>
      <w:outlineLvl w:val="0"/>
    </w:pPr>
    <w:rPr>
      <w:b/>
      <w:kern w:val="32"/>
      <w:sz w:val="48"/>
      <w:szCs w:val="20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B0528"/>
    <w:pPr>
      <w:spacing w:before="240" w:after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62CAB"/>
    <w:pPr>
      <w:keepNext/>
      <w:spacing w:before="240" w:after="60"/>
      <w:jc w:val="lef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62CAB"/>
    <w:pPr>
      <w:keepNext/>
      <w:spacing w:before="180" w:after="60"/>
      <w:jc w:val="left"/>
      <w:outlineLvl w:val="3"/>
    </w:pPr>
    <w:rPr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D26CF"/>
    <w:pPr>
      <w:keepNext/>
      <w:keepLines/>
      <w:spacing w:before="200"/>
      <w:outlineLvl w:val="4"/>
    </w:pPr>
    <w:rPr>
      <w:rFonts w:ascii="Cambria" w:hAnsi="Cambria"/>
      <w:color w:val="243F60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D26CF"/>
    <w:pPr>
      <w:keepNext/>
      <w:keepLines/>
      <w:spacing w:before="200"/>
      <w:outlineLvl w:val="5"/>
    </w:pPr>
    <w:rPr>
      <w:rFonts w:ascii="Cambria" w:hAnsi="Cambria"/>
      <w:i/>
      <w:color w:val="243F60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D26CF"/>
    <w:pPr>
      <w:keepNext/>
      <w:keepLines/>
      <w:spacing w:before="200"/>
      <w:outlineLvl w:val="6"/>
    </w:pPr>
    <w:rPr>
      <w:rFonts w:ascii="Cambria" w:hAnsi="Cambria"/>
      <w:i/>
      <w:color w:val="404040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D26CF"/>
    <w:pPr>
      <w:keepNext/>
      <w:keepLines/>
      <w:spacing w:before="200"/>
      <w:outlineLvl w:val="8"/>
    </w:pPr>
    <w:rPr>
      <w:rFonts w:ascii="Cambria" w:hAnsi="Cambria"/>
      <w:i/>
      <w:color w:val="40404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80BF8"/>
    <w:rPr>
      <w:rFonts w:ascii="Verdana" w:hAnsi="Verdana" w:cs="Times New Roman"/>
      <w:b/>
      <w:kern w:val="32"/>
      <w:sz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B0528"/>
    <w:rPr>
      <w:rFonts w:ascii="Verdana" w:hAnsi="Verdana" w:cs="Times New Roman"/>
      <w:b/>
      <w:kern w:val="32"/>
      <w:sz w:val="32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66BA5"/>
    <w:rPr>
      <w:rFonts w:ascii="Verdana" w:hAnsi="Verdana" w:cs="Times New Roman"/>
      <w:b/>
      <w:sz w:val="26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66BA5"/>
    <w:rPr>
      <w:rFonts w:ascii="Verdana" w:hAnsi="Verdana" w:cs="Times New Roman"/>
      <w:b/>
      <w:sz w:val="28"/>
      <w:lang w:val="bg-BG" w:eastAsia="bg-B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D26CF"/>
    <w:rPr>
      <w:rFonts w:ascii="Cambria" w:hAnsi="Cambria" w:cs="Times New Roman"/>
      <w:color w:val="243F60"/>
      <w:sz w:val="24"/>
      <w:lang w:val="bg-BG" w:eastAsia="bg-B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D26CF"/>
    <w:rPr>
      <w:rFonts w:ascii="Cambria" w:hAnsi="Cambria" w:cs="Times New Roman"/>
      <w:i/>
      <w:color w:val="243F60"/>
      <w:sz w:val="24"/>
      <w:lang w:val="bg-BG" w:eastAsia="bg-B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D26CF"/>
    <w:rPr>
      <w:rFonts w:ascii="Cambria" w:hAnsi="Cambria" w:cs="Times New Roman"/>
      <w:i/>
      <w:color w:val="404040"/>
      <w:sz w:val="24"/>
      <w:lang w:val="bg-BG" w:eastAsia="bg-B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D26CF"/>
    <w:rPr>
      <w:rFonts w:ascii="Cambria" w:hAnsi="Cambria" w:cs="Times New Roman"/>
      <w:color w:val="404040"/>
      <w:lang w:val="bg-BG" w:eastAsia="bg-B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D26CF"/>
    <w:rPr>
      <w:rFonts w:ascii="Cambria" w:hAnsi="Cambria" w:cs="Times New Roman"/>
      <w:i/>
      <w:color w:val="404040"/>
      <w:lang w:val="bg-BG" w:eastAsia="bg-BG"/>
    </w:rPr>
  </w:style>
  <w:style w:type="paragraph" w:styleId="DocumentMap">
    <w:name w:val="Document Map"/>
    <w:basedOn w:val="Normal"/>
    <w:link w:val="DocumentMapChar"/>
    <w:uiPriority w:val="99"/>
    <w:semiHidden/>
    <w:rsid w:val="00C47799"/>
    <w:pPr>
      <w:shd w:val="clear" w:color="auto" w:fill="000080"/>
    </w:pPr>
    <w:rPr>
      <w:rFonts w:ascii="Tahoma" w:hAnsi="Tahoma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A0658"/>
    <w:rPr>
      <w:rFonts w:ascii="Tahoma" w:hAnsi="Tahoma" w:cs="Times New Roman"/>
      <w:shd w:val="clear" w:color="auto" w:fill="000080"/>
      <w:lang w:val="bg-BG" w:eastAsia="bg-BG"/>
    </w:rPr>
  </w:style>
  <w:style w:type="character" w:customStyle="1" w:styleId="Code">
    <w:name w:val="Code"/>
    <w:uiPriority w:val="99"/>
    <w:rsid w:val="0065573E"/>
    <w:rPr>
      <w:rFonts w:ascii="Courier New" w:hAnsi="Courier New"/>
      <w:b/>
      <w:noProof/>
      <w:kern w:val="32"/>
      <w:lang w:val="en-US"/>
    </w:rPr>
  </w:style>
  <w:style w:type="character" w:customStyle="1" w:styleId="CharChar">
    <w:name w:val="Char Char"/>
    <w:uiPriority w:val="99"/>
    <w:semiHidden/>
    <w:rsid w:val="0023267B"/>
    <w:rPr>
      <w:rFonts w:ascii="Verdana" w:hAnsi="Verdana"/>
      <w:b/>
      <w:sz w:val="26"/>
      <w:lang w:eastAsia="bg-BG"/>
    </w:rPr>
  </w:style>
  <w:style w:type="character" w:styleId="Hyperlink">
    <w:name w:val="Hyperlink"/>
    <w:basedOn w:val="DefaultParagraphFont"/>
    <w:uiPriority w:val="99"/>
    <w:rsid w:val="006115D0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75604"/>
    <w:pPr>
      <w:tabs>
        <w:tab w:val="center" w:pos="4536"/>
        <w:tab w:val="right" w:pos="9072"/>
      </w:tabs>
    </w:pPr>
    <w:rPr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A0658"/>
    <w:rPr>
      <w:rFonts w:ascii="Verdana" w:hAnsi="Verdana" w:cs="Times New Roman"/>
      <w:sz w:val="24"/>
      <w:lang w:val="bg-BG" w:eastAsia="bg-BG"/>
    </w:rPr>
  </w:style>
  <w:style w:type="table" w:styleId="TableGrid">
    <w:name w:val="Table Grid"/>
    <w:basedOn w:val="TableNormal"/>
    <w:uiPriority w:val="99"/>
    <w:rsid w:val="008C0EF2"/>
    <w:pPr>
      <w:spacing w:before="12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75604"/>
    <w:pPr>
      <w:tabs>
        <w:tab w:val="center" w:pos="4536"/>
        <w:tab w:val="right" w:pos="9072"/>
      </w:tabs>
    </w:pPr>
    <w:rPr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A0658"/>
    <w:rPr>
      <w:rFonts w:ascii="Verdana" w:hAnsi="Verdana" w:cs="Times New Roman"/>
      <w:sz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rsid w:val="00734ED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0658"/>
    <w:rPr>
      <w:rFonts w:ascii="Tahoma" w:hAnsi="Tahoma" w:cs="Times New Roman"/>
      <w:sz w:val="16"/>
      <w:lang w:val="bg-BG" w:eastAsia="bg-BG"/>
    </w:rPr>
  </w:style>
  <w:style w:type="paragraph" w:customStyle="1" w:styleId="WarningMessage">
    <w:name w:val="Warning Message"/>
    <w:basedOn w:val="Normal"/>
    <w:uiPriority w:val="99"/>
    <w:rsid w:val="00137164"/>
    <w:pPr>
      <w:spacing w:before="0"/>
    </w:pPr>
    <w:rPr>
      <w:b/>
    </w:rPr>
  </w:style>
  <w:style w:type="character" w:styleId="FollowedHyperlink">
    <w:name w:val="FollowedHyperlink"/>
    <w:basedOn w:val="DefaultParagraphFont"/>
    <w:uiPriority w:val="99"/>
    <w:rsid w:val="00CC5509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20AD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B20AD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D26CF"/>
    <w:rPr>
      <w:rFonts w:ascii="Verdana" w:hAnsi="Verdana" w:cs="Times New Roman"/>
      <w:lang w:val="bg-BG" w:eastAsia="bg-BG"/>
    </w:rPr>
  </w:style>
  <w:style w:type="paragraph" w:styleId="TOC1">
    <w:name w:val="toc 1"/>
    <w:basedOn w:val="Normal"/>
    <w:next w:val="Normal"/>
    <w:uiPriority w:val="99"/>
    <w:rsid w:val="008D26CF"/>
    <w:pPr>
      <w:spacing w:before="60" w:after="60"/>
      <w:jc w:val="left"/>
    </w:pPr>
    <w:rPr>
      <w:b/>
      <w:bCs/>
      <w:szCs w:val="20"/>
    </w:rPr>
  </w:style>
  <w:style w:type="paragraph" w:customStyle="1" w:styleId="ProblemTitle">
    <w:name w:val="Problem Title"/>
    <w:basedOn w:val="Normal"/>
    <w:link w:val="ProblemTitleChar"/>
    <w:uiPriority w:val="99"/>
    <w:rsid w:val="00F55045"/>
    <w:pPr>
      <w:spacing w:after="120"/>
      <w:jc w:val="left"/>
    </w:pPr>
    <w:rPr>
      <w:b/>
      <w:sz w:val="24"/>
      <w:szCs w:val="20"/>
    </w:rPr>
  </w:style>
  <w:style w:type="paragraph" w:styleId="TOCHeading">
    <w:name w:val="TOC Heading"/>
    <w:basedOn w:val="Heading1"/>
    <w:next w:val="Normal"/>
    <w:uiPriority w:val="99"/>
    <w:qFormat/>
    <w:rsid w:val="008D26CF"/>
    <w:pPr>
      <w:keepLines/>
      <w:spacing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8D2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D26CF"/>
    <w:rPr>
      <w:rFonts w:ascii="Courier New" w:hAnsi="Courier New" w:cs="Times New Roman"/>
      <w:lang w:val="bg-BG" w:eastAsia="bg-BG"/>
    </w:rPr>
  </w:style>
  <w:style w:type="paragraph" w:styleId="Revision">
    <w:name w:val="Revision"/>
    <w:hidden/>
    <w:uiPriority w:val="99"/>
    <w:semiHidden/>
    <w:rsid w:val="008D26CF"/>
    <w:rPr>
      <w:rFonts w:ascii="Verdana" w:hAnsi="Verdana"/>
      <w:sz w:val="20"/>
      <w:szCs w:val="24"/>
    </w:rPr>
  </w:style>
  <w:style w:type="paragraph" w:styleId="FootnoteText">
    <w:name w:val="footnote text"/>
    <w:basedOn w:val="Normal"/>
    <w:link w:val="FootnoteTextChar"/>
    <w:uiPriority w:val="99"/>
    <w:rsid w:val="008D26CF"/>
    <w:pPr>
      <w:suppressLineNumbers/>
      <w:suppressAutoHyphens/>
      <w:ind w:left="283" w:hanging="283"/>
    </w:pPr>
    <w:rPr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D26CF"/>
    <w:rPr>
      <w:rFonts w:ascii="Verdana" w:hAnsi="Verdana" w:cs="Times New Roman"/>
      <w:lang w:val="bg-BG" w:eastAsia="ar-SA" w:bidi="ar-SA"/>
    </w:rPr>
  </w:style>
  <w:style w:type="paragraph" w:customStyle="1" w:styleId="WarningMessageAfter6pt">
    <w:name w:val="Warning Message + After:  6 pt"/>
    <w:basedOn w:val="WarningMessage"/>
    <w:next w:val="WarningMessage"/>
    <w:uiPriority w:val="99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99"/>
    <w:rsid w:val="008D26CF"/>
    <w:pPr>
      <w:spacing w:before="60" w:after="60"/>
      <w:ind w:left="198"/>
    </w:pPr>
    <w:rPr>
      <w:sz w:val="18"/>
    </w:rPr>
  </w:style>
  <w:style w:type="paragraph" w:styleId="TOC3">
    <w:name w:val="toc 3"/>
    <w:basedOn w:val="Normal"/>
    <w:next w:val="Normal"/>
    <w:autoRedefine/>
    <w:uiPriority w:val="99"/>
    <w:rsid w:val="008D26CF"/>
    <w:pPr>
      <w:spacing w:before="0"/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99"/>
    <w:rsid w:val="008D26CF"/>
    <w:pPr>
      <w:spacing w:before="0"/>
      <w:ind w:left="601"/>
    </w:pPr>
    <w:rPr>
      <w:sz w:val="16"/>
    </w:rPr>
  </w:style>
  <w:style w:type="paragraph" w:styleId="NormalWeb">
    <w:name w:val="Normal (Web)"/>
    <w:basedOn w:val="Normal"/>
    <w:uiPriority w:val="99"/>
    <w:rsid w:val="008D26C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SvetlinNakov">
    <w:name w:val="Svetlin Nakov"/>
    <w:uiPriority w:val="99"/>
    <w:semiHidden/>
    <w:rsid w:val="008D26CF"/>
    <w:rPr>
      <w:rFonts w:ascii="Arial" w:hAnsi="Arial"/>
      <w:color w:val="000000"/>
      <w:sz w:val="24"/>
      <w:u w:val="none"/>
    </w:rPr>
  </w:style>
  <w:style w:type="table" w:customStyle="1" w:styleId="TableGrid1">
    <w:name w:val="Table Grid1"/>
    <w:uiPriority w:val="99"/>
    <w:rsid w:val="008D26C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uiPriority w:val="99"/>
    <w:rsid w:val="008D26C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D26CF"/>
    <w:pPr>
      <w:ind w:left="708"/>
    </w:pPr>
  </w:style>
  <w:style w:type="paragraph" w:styleId="TOC5">
    <w:name w:val="toc 5"/>
    <w:basedOn w:val="Normal"/>
    <w:next w:val="Normal"/>
    <w:autoRedefine/>
    <w:uiPriority w:val="99"/>
    <w:rsid w:val="00BA4F42"/>
    <w:pPr>
      <w:spacing w:before="0" w:after="100" w:line="276" w:lineRule="auto"/>
      <w:ind w:left="880"/>
      <w:jc w:val="left"/>
    </w:pPr>
    <w:rPr>
      <w:rFonts w:ascii="Calibri" w:eastAsia="SimSun" w:hAnsi="Calibri"/>
      <w:sz w:val="22"/>
      <w:szCs w:val="22"/>
      <w:lang w:val="en-US" w:eastAsia="zh-CN"/>
    </w:rPr>
  </w:style>
  <w:style w:type="paragraph" w:styleId="TOC6">
    <w:name w:val="toc 6"/>
    <w:basedOn w:val="Normal"/>
    <w:next w:val="Normal"/>
    <w:autoRedefine/>
    <w:uiPriority w:val="99"/>
    <w:rsid w:val="00BA4F42"/>
    <w:pPr>
      <w:spacing w:before="0" w:after="100" w:line="276" w:lineRule="auto"/>
      <w:ind w:left="1100"/>
      <w:jc w:val="left"/>
    </w:pPr>
    <w:rPr>
      <w:rFonts w:ascii="Calibri" w:eastAsia="SimSun" w:hAnsi="Calibri"/>
      <w:sz w:val="22"/>
      <w:szCs w:val="22"/>
      <w:lang w:val="en-US" w:eastAsia="zh-CN"/>
    </w:rPr>
  </w:style>
  <w:style w:type="paragraph" w:styleId="TOC7">
    <w:name w:val="toc 7"/>
    <w:basedOn w:val="Normal"/>
    <w:next w:val="Normal"/>
    <w:autoRedefine/>
    <w:uiPriority w:val="99"/>
    <w:rsid w:val="00BA4F42"/>
    <w:pPr>
      <w:spacing w:before="0" w:after="100" w:line="276" w:lineRule="auto"/>
      <w:ind w:left="1320"/>
      <w:jc w:val="left"/>
    </w:pPr>
    <w:rPr>
      <w:rFonts w:ascii="Calibri" w:eastAsia="SimSun" w:hAnsi="Calibri"/>
      <w:sz w:val="22"/>
      <w:szCs w:val="22"/>
      <w:lang w:val="en-US" w:eastAsia="zh-CN"/>
    </w:rPr>
  </w:style>
  <w:style w:type="paragraph" w:styleId="TOC8">
    <w:name w:val="toc 8"/>
    <w:basedOn w:val="Normal"/>
    <w:next w:val="Normal"/>
    <w:autoRedefine/>
    <w:uiPriority w:val="99"/>
    <w:rsid w:val="00BA4F42"/>
    <w:pPr>
      <w:spacing w:before="0" w:after="100" w:line="276" w:lineRule="auto"/>
      <w:ind w:left="1540"/>
      <w:jc w:val="left"/>
    </w:pPr>
    <w:rPr>
      <w:rFonts w:ascii="Calibri" w:eastAsia="SimSun" w:hAnsi="Calibri"/>
      <w:sz w:val="22"/>
      <w:szCs w:val="22"/>
      <w:lang w:val="en-US" w:eastAsia="zh-CN"/>
    </w:rPr>
  </w:style>
  <w:style w:type="paragraph" w:styleId="TOC9">
    <w:name w:val="toc 9"/>
    <w:basedOn w:val="Normal"/>
    <w:next w:val="Normal"/>
    <w:autoRedefine/>
    <w:uiPriority w:val="99"/>
    <w:rsid w:val="00BA4F42"/>
    <w:pPr>
      <w:spacing w:before="0" w:after="100" w:line="276" w:lineRule="auto"/>
      <w:ind w:left="1760"/>
      <w:jc w:val="left"/>
    </w:pPr>
    <w:rPr>
      <w:rFonts w:ascii="Calibri" w:eastAsia="SimSun" w:hAnsi="Calibri"/>
      <w:sz w:val="22"/>
      <w:szCs w:val="22"/>
      <w:lang w:val="en-US" w:eastAsia="zh-CN"/>
    </w:rPr>
  </w:style>
  <w:style w:type="paragraph" w:styleId="NoSpacing">
    <w:name w:val="No Spacing"/>
    <w:uiPriority w:val="99"/>
    <w:qFormat/>
    <w:rsid w:val="002A6372"/>
    <w:pPr>
      <w:jc w:val="both"/>
    </w:pPr>
    <w:rPr>
      <w:rFonts w:ascii="Verdana" w:hAnsi="Verdana"/>
      <w:sz w:val="20"/>
      <w:szCs w:val="24"/>
    </w:rPr>
  </w:style>
  <w:style w:type="character" w:styleId="HTMLCode">
    <w:name w:val="HTML Code"/>
    <w:basedOn w:val="DefaultParagraphFont"/>
    <w:uiPriority w:val="99"/>
    <w:rsid w:val="0072453D"/>
    <w:rPr>
      <w:rFonts w:ascii="Courier New" w:hAnsi="Courier New" w:cs="Times New Roman"/>
      <w:sz w:val="20"/>
    </w:rPr>
  </w:style>
  <w:style w:type="paragraph" w:styleId="ListBullet">
    <w:name w:val="List Bullet"/>
    <w:basedOn w:val="Normal"/>
    <w:uiPriority w:val="99"/>
    <w:rsid w:val="006A0658"/>
    <w:pPr>
      <w:tabs>
        <w:tab w:val="num" w:pos="360"/>
      </w:tabs>
      <w:ind w:left="360" w:hanging="360"/>
      <w:contextualSpacing/>
    </w:pPr>
    <w:rPr>
      <w:noProof/>
      <w:lang w:val="en-US"/>
    </w:rPr>
  </w:style>
  <w:style w:type="character" w:styleId="PlaceholderText">
    <w:name w:val="Placeholder Text"/>
    <w:basedOn w:val="DefaultParagraphFont"/>
    <w:uiPriority w:val="99"/>
    <w:semiHidden/>
    <w:rsid w:val="006A0658"/>
    <w:rPr>
      <w:rFonts w:cs="Times New Roman"/>
      <w:color w:val="808080"/>
    </w:rPr>
  </w:style>
  <w:style w:type="paragraph" w:styleId="EndnoteText">
    <w:name w:val="endnote text"/>
    <w:basedOn w:val="Normal"/>
    <w:link w:val="EndnoteTextChar"/>
    <w:uiPriority w:val="99"/>
    <w:rsid w:val="006A065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6A0658"/>
    <w:rPr>
      <w:rFonts w:ascii="Verdana" w:hAnsi="Verdana" w:cs="Times New Roman"/>
      <w:lang w:val="bg-BG" w:eastAsia="bg-BG"/>
    </w:rPr>
  </w:style>
  <w:style w:type="character" w:styleId="EndnoteReference">
    <w:name w:val="endnote reference"/>
    <w:basedOn w:val="DefaultParagraphFont"/>
    <w:uiPriority w:val="99"/>
    <w:rsid w:val="006A0658"/>
    <w:rPr>
      <w:rFonts w:cs="Times New Roman"/>
      <w:vertAlign w:val="superscript"/>
    </w:rPr>
  </w:style>
  <w:style w:type="character" w:customStyle="1" w:styleId="label">
    <w:name w:val="label"/>
    <w:uiPriority w:val="99"/>
    <w:rsid w:val="006A0658"/>
  </w:style>
  <w:style w:type="character" w:customStyle="1" w:styleId="input">
    <w:name w:val="input"/>
    <w:uiPriority w:val="99"/>
    <w:rsid w:val="006A0658"/>
  </w:style>
  <w:style w:type="character" w:customStyle="1" w:styleId="parameter1">
    <w:name w:val="parameter1"/>
    <w:uiPriority w:val="99"/>
    <w:rsid w:val="006A0658"/>
    <w:rPr>
      <w:rFonts w:ascii="Segoe UI" w:hAnsi="Segoe UI"/>
      <w:i/>
      <w:sz w:val="24"/>
    </w:rPr>
  </w:style>
  <w:style w:type="character" w:customStyle="1" w:styleId="StyleCourierNew95pt">
    <w:name w:val="Style Courier New 9.5 pt"/>
    <w:uiPriority w:val="99"/>
    <w:rsid w:val="006A0658"/>
    <w:rPr>
      <w:rFonts w:ascii="Courier New" w:hAnsi="Courier New"/>
      <w:sz w:val="20"/>
    </w:rPr>
  </w:style>
  <w:style w:type="character" w:customStyle="1" w:styleId="StyleConsolas95ptBlue">
    <w:name w:val="Style Consolas 9.5 pt Blue"/>
    <w:uiPriority w:val="99"/>
    <w:rsid w:val="006A0658"/>
    <w:rPr>
      <w:rFonts w:ascii="Consolas" w:hAnsi="Consolas"/>
      <w:color w:val="0000FF"/>
      <w:sz w:val="20"/>
    </w:rPr>
  </w:style>
  <w:style w:type="character" w:customStyle="1" w:styleId="StyleCourierNew95ptBlue">
    <w:name w:val="Style Courier New 9.5 pt Blue"/>
    <w:uiPriority w:val="99"/>
    <w:rsid w:val="006A0658"/>
    <w:rPr>
      <w:rFonts w:ascii="Courier New" w:hAnsi="Courier New"/>
      <w:color w:val="0000FF"/>
      <w:sz w:val="20"/>
    </w:rPr>
  </w:style>
  <w:style w:type="character" w:styleId="FootnoteReference">
    <w:name w:val="footnote reference"/>
    <w:basedOn w:val="DefaultParagraphFont"/>
    <w:uiPriority w:val="99"/>
    <w:rsid w:val="006A0658"/>
    <w:rPr>
      <w:rFonts w:ascii="Verdana" w:hAnsi="Verdana" w:cs="Times New Roman"/>
      <w:vertAlign w:val="superscript"/>
    </w:rPr>
  </w:style>
  <w:style w:type="character" w:styleId="Strong">
    <w:name w:val="Strong"/>
    <w:basedOn w:val="DefaultParagraphFont"/>
    <w:uiPriority w:val="99"/>
    <w:qFormat/>
    <w:rsid w:val="006A0658"/>
    <w:rPr>
      <w:rFonts w:cs="Times New Roman"/>
      <w:b/>
    </w:rPr>
  </w:style>
  <w:style w:type="character" w:customStyle="1" w:styleId="EmailStyle55">
    <w:name w:val="EmailStyle55"/>
    <w:uiPriority w:val="99"/>
    <w:semiHidden/>
    <w:rsid w:val="002F1EAF"/>
    <w:rPr>
      <w:rFonts w:ascii="Arial" w:hAnsi="Arial"/>
      <w:color w:val="000000"/>
      <w:sz w:val="24"/>
      <w:u w:val="none"/>
    </w:rPr>
  </w:style>
  <w:style w:type="character" w:customStyle="1" w:styleId="ProblemTitleChar">
    <w:name w:val="Problem Title Char"/>
    <w:link w:val="ProblemTitle"/>
    <w:uiPriority w:val="99"/>
    <w:locked/>
    <w:rsid w:val="00F55045"/>
    <w:rPr>
      <w:rFonts w:ascii="Verdana" w:hAnsi="Verdana"/>
      <w:b/>
      <w:sz w:val="24"/>
      <w:lang w:val="bg-BG" w:eastAsia="bg-BG"/>
    </w:rPr>
  </w:style>
  <w:style w:type="numbering" w:customStyle="1" w:styleId="StyleNumberedLeft05cmHanging05cm">
    <w:name w:val="Style Numbered Left:  0.5 cm Hanging:  0.5 cm"/>
    <w:rsid w:val="00C25A16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7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67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76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4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41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38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40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39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38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40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djenkov90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introprogramming.inf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_branzov@abv.b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ass_waz@abv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ristian.dimitrov.sz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536</TotalTime>
  <Pages>28</Pages>
  <Words>5355</Words>
  <Characters>30529</Characters>
  <Application>Microsoft Office Outlook</Application>
  <DocSecurity>0</DocSecurity>
  <Lines>0</Lines>
  <Paragraphs>0</Paragraphs>
  <ScaleCrop>false</ScaleCrop>
  <Manager>svetlin@nakov.com</Manager>
  <Company>Telerik Corp.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книга - задачи и решения</dc:title>
  <dc:subject>Book "Introduction to Programming with C#"</dc:subject>
  <dc:creator/>
  <cp:keywords>C# книга; упражнения; задачи; решения</cp:keywords>
  <dc:description>Книгата "Въведение в програмирането със C#"	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програмиране. Тази книга обхваща фундаменталните основ</dc:description>
  <cp:lastModifiedBy>ma3x</cp:lastModifiedBy>
  <cp:revision>48</cp:revision>
  <cp:lastPrinted>2011-07-28T13:02:00Z</cp:lastPrinted>
  <dcterms:created xsi:type="dcterms:W3CDTF">2012-03-20T17:22:00Z</dcterms:created>
  <dcterms:modified xsi:type="dcterms:W3CDTF">2012-03-29T17:45:00Z</dcterms:modified>
</cp:coreProperties>
</file>