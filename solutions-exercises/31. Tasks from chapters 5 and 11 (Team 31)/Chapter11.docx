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5C4" w:rsidRPr="00702E3E" w:rsidRDefault="00CA15C4" w:rsidP="00EE2DC7">
      <w:pPr>
        <w:pStyle w:val="Heading1"/>
      </w:pPr>
      <w:bookmarkStart w:id="0" w:name="_Toc299628798"/>
      <w:bookmarkEnd w:id="0"/>
      <w:r w:rsidRPr="00EE2DC7">
        <w:t xml:space="preserve">Решения на задачите от </w:t>
      </w:r>
      <w:r>
        <w:rPr>
          <w:rFonts w:eastAsia="Malgun Gothic"/>
          <w:lang w:eastAsia="ko-KR"/>
        </w:rPr>
        <w:t xml:space="preserve">глава </w:t>
      </w:r>
      <w:r w:rsidRPr="00EE645C">
        <w:rPr>
          <w:lang w:val="ru-RU" w:eastAsia="ja-JP"/>
        </w:rPr>
        <w:t>11</w:t>
      </w:r>
      <w:r>
        <w:rPr>
          <w:lang w:eastAsia="ja-JP"/>
        </w:rPr>
        <w:t xml:space="preserve"> </w:t>
      </w:r>
      <w:r>
        <w:rPr>
          <w:rFonts w:eastAsia="SimSun"/>
          <w:lang w:eastAsia="zh-CN"/>
        </w:rPr>
        <w:t xml:space="preserve">на </w:t>
      </w:r>
      <w:r w:rsidRPr="00EE2DC7">
        <w:t>книгата "Въведение в програмирането със C#"</w:t>
      </w:r>
    </w:p>
    <w:p w:rsidR="00CA15C4" w:rsidRPr="00EE2DC7" w:rsidRDefault="00CA15C4" w:rsidP="00EE2DC7">
      <w:r>
        <w:t xml:space="preserve">Предлагаме ви решения на задачите от </w:t>
      </w:r>
      <w:hyperlink r:id="rId7" w:history="1">
        <w:r w:rsidRPr="006B0528">
          <w:rPr>
            <w:rStyle w:val="Hyperlink"/>
          </w:rPr>
          <w:t>книгата "Въведение в програ</w:t>
        </w:r>
        <w:r w:rsidRPr="006B0528">
          <w:rPr>
            <w:rStyle w:val="Hyperlink"/>
          </w:rPr>
          <w:softHyphen/>
          <w:t xml:space="preserve">мирането със </w:t>
        </w:r>
        <w:r w:rsidRPr="006B0528">
          <w:rPr>
            <w:rStyle w:val="Hyperlink"/>
            <w:lang w:val="en-US"/>
          </w:rPr>
          <w:t>C</w:t>
        </w:r>
        <w:r w:rsidRPr="00640567">
          <w:rPr>
            <w:rStyle w:val="Hyperlink"/>
            <w:lang w:val="ru-RU"/>
          </w:rPr>
          <w:t>#</w:t>
        </w:r>
        <w:r w:rsidRPr="006B0528">
          <w:rPr>
            <w:rStyle w:val="Hyperlink"/>
          </w:rPr>
          <w:t>"</w:t>
        </w:r>
      </w:hyperlink>
      <w:r w:rsidRPr="00640567">
        <w:rPr>
          <w:lang w:val="ru-RU"/>
        </w:rPr>
        <w:t xml:space="preserve">, </w:t>
      </w:r>
      <w:r>
        <w:t>заедно с анализ на задачата, описание на използва</w:t>
      </w:r>
      <w:r>
        <w:softHyphen/>
        <w:t>ните идеи, алгоритми,</w:t>
      </w:r>
      <w:r w:rsidRPr="00640567">
        <w:rPr>
          <w:lang w:val="ru-RU"/>
        </w:rPr>
        <w:t xml:space="preserve"> </w:t>
      </w:r>
      <w:r>
        <w:t>подходи за решаване и тестове.</w:t>
      </w:r>
    </w:p>
    <w:p w:rsidR="00CA15C4" w:rsidRDefault="00CA15C4" w:rsidP="006B0528">
      <w:pPr>
        <w:pStyle w:val="Heading2"/>
      </w:pPr>
      <w:r>
        <w:t>Авторски колектив</w:t>
      </w:r>
    </w:p>
    <w:p w:rsidR="00CA15C4" w:rsidRPr="00996487" w:rsidRDefault="00CA15C4" w:rsidP="009E2896">
      <w:pPr>
        <w:pStyle w:val="ListParagraph"/>
        <w:spacing w:before="60"/>
        <w:ind w:left="284"/>
        <w:rPr>
          <w:b/>
          <w:lang w:val="ru-RU"/>
        </w:rPr>
      </w:pPr>
      <w:r w:rsidRPr="009E2896">
        <w:rPr>
          <w:b/>
        </w:rPr>
        <w:t>Александър Михайлов Дженков</w:t>
      </w:r>
      <w:r w:rsidRPr="00996487">
        <w:rPr>
          <w:b/>
          <w:lang w:val="ru-RU"/>
        </w:rPr>
        <w:t xml:space="preserve"> </w:t>
      </w:r>
      <w:r w:rsidRPr="00996487">
        <w:rPr>
          <w:lang w:val="ru-RU"/>
        </w:rPr>
        <w:t xml:space="preserve">- </w:t>
      </w:r>
      <w:r w:rsidRPr="00996487">
        <w:rPr>
          <w:b/>
          <w:lang w:val="ru-RU"/>
        </w:rPr>
        <w:t>70_ALDJ</w:t>
      </w:r>
      <w:r w:rsidRPr="009E2896">
        <w:rPr>
          <w:b/>
        </w:rPr>
        <w:t xml:space="preserve"> </w:t>
      </w:r>
      <w:r>
        <w:rPr>
          <w:b/>
        </w:rPr>
        <w:t>–</w:t>
      </w:r>
      <w:r w:rsidRPr="009E2896">
        <w:rPr>
          <w:b/>
        </w:rPr>
        <w:t xml:space="preserve"> </w:t>
      </w:r>
      <w:bookmarkStart w:id="1" w:name="_GoBack"/>
      <w:bookmarkEnd w:id="1"/>
      <w:r>
        <w:rPr>
          <w:b/>
        </w:rPr>
        <w:fldChar w:fldCharType="begin"/>
      </w:r>
      <w:r>
        <w:rPr>
          <w:b/>
        </w:rPr>
        <w:instrText xml:space="preserve"> HYPERLINK "mailto:</w:instrText>
      </w:r>
      <w:r w:rsidRPr="00746327">
        <w:rPr>
          <w:b/>
        </w:rPr>
        <w:instrText>a</w:instrText>
      </w:r>
      <w:r w:rsidRPr="00B20410">
        <w:rPr>
          <w:b/>
          <w:lang w:val="ru-RU"/>
        </w:rPr>
        <w:instrText>.</w:instrText>
      </w:r>
      <w:r w:rsidRPr="00746327">
        <w:rPr>
          <w:b/>
        </w:rPr>
        <w:instrText>djenkov90@gmail.com</w:instrText>
      </w:r>
      <w:r>
        <w:rPr>
          <w:b/>
        </w:rPr>
        <w:instrText xml:space="preserve">" </w:instrText>
      </w:r>
      <w:r w:rsidRPr="00996487">
        <w:rPr>
          <w:b/>
        </w:rPr>
      </w:r>
      <w:r>
        <w:rPr>
          <w:b/>
        </w:rPr>
        <w:fldChar w:fldCharType="separate"/>
      </w:r>
      <w:r w:rsidRPr="00757542">
        <w:rPr>
          <w:rStyle w:val="Hyperlink"/>
          <w:b/>
        </w:rPr>
        <w:t>a</w:t>
      </w:r>
      <w:r w:rsidRPr="00B20410">
        <w:rPr>
          <w:rStyle w:val="Hyperlink"/>
          <w:b/>
          <w:lang w:val="ru-RU"/>
        </w:rPr>
        <w:t>.</w:t>
      </w:r>
      <w:r w:rsidRPr="00757542">
        <w:rPr>
          <w:rStyle w:val="Hyperlink"/>
          <w:b/>
        </w:rPr>
        <w:t>djenkov90@gmail.com</w:t>
      </w:r>
      <w:r>
        <w:rPr>
          <w:b/>
        </w:rPr>
        <w:fldChar w:fldCharType="end"/>
      </w:r>
      <w:r w:rsidRPr="006E71C5">
        <w:rPr>
          <w:b/>
          <w:lang w:val="ru-RU"/>
        </w:rPr>
        <w:t xml:space="preserve">, </w:t>
      </w:r>
      <w:r>
        <w:rPr>
          <w:b/>
          <w:lang w:val="en-US"/>
        </w:rPr>
        <w:t>phone</w:t>
      </w:r>
      <w:r w:rsidRPr="006E71C5">
        <w:rPr>
          <w:b/>
          <w:lang w:val="ru-RU"/>
        </w:rPr>
        <w:t>:</w:t>
      </w:r>
      <w:r w:rsidRPr="009E2896">
        <w:rPr>
          <w:b/>
        </w:rPr>
        <w:t xml:space="preserve"> 0883486223</w:t>
      </w:r>
    </w:p>
    <w:p w:rsidR="00CA15C4" w:rsidRPr="00996487" w:rsidRDefault="00CA15C4" w:rsidP="009E2896">
      <w:pPr>
        <w:pStyle w:val="ListParagraph"/>
        <w:spacing w:before="60"/>
        <w:ind w:left="284"/>
        <w:rPr>
          <w:lang w:val="ru-RU"/>
        </w:rPr>
      </w:pPr>
      <w:r>
        <w:rPr>
          <w:b/>
        </w:rPr>
        <w:t>Кристиан Димитров Димитров</w:t>
      </w:r>
      <w:r w:rsidRPr="00057D58">
        <w:rPr>
          <w:b/>
          <w:lang w:val="ru-RU"/>
        </w:rPr>
        <w:t xml:space="preserve"> </w:t>
      </w:r>
      <w:r w:rsidRPr="00057D58">
        <w:rPr>
          <w:b/>
        </w:rPr>
        <w:t>223_KRDI</w:t>
      </w:r>
      <w:r>
        <w:rPr>
          <w:b/>
        </w:rPr>
        <w:t xml:space="preserve"> – </w:t>
      </w:r>
      <w:hyperlink r:id="rId8" w:history="1">
        <w:r w:rsidRPr="00774861">
          <w:rPr>
            <w:rStyle w:val="Hyperlink"/>
            <w:b/>
            <w:lang w:val="en-US"/>
          </w:rPr>
          <w:t>kristian</w:t>
        </w:r>
        <w:r w:rsidRPr="00774861">
          <w:rPr>
            <w:rStyle w:val="Hyperlink"/>
            <w:b/>
            <w:lang w:val="ru-RU"/>
          </w:rPr>
          <w:t>.</w:t>
        </w:r>
        <w:r w:rsidRPr="00774861">
          <w:rPr>
            <w:rStyle w:val="Hyperlink"/>
            <w:b/>
            <w:lang w:val="en-US"/>
          </w:rPr>
          <w:t>dimitrov</w:t>
        </w:r>
        <w:r w:rsidRPr="00B20410">
          <w:rPr>
            <w:rStyle w:val="Hyperlink"/>
            <w:b/>
            <w:lang w:val="ru-RU"/>
          </w:rPr>
          <w:t>.</w:t>
        </w:r>
        <w:r w:rsidRPr="00774861">
          <w:rPr>
            <w:rStyle w:val="Hyperlink"/>
            <w:b/>
            <w:lang w:val="en-US"/>
          </w:rPr>
          <w:t>sz</w:t>
        </w:r>
        <w:r w:rsidRPr="00774861">
          <w:rPr>
            <w:rStyle w:val="Hyperlink"/>
            <w:b/>
          </w:rPr>
          <w:t>@gmail.com</w:t>
        </w:r>
      </w:hyperlink>
      <w:r w:rsidRPr="00B20410">
        <w:rPr>
          <w:b/>
          <w:lang w:val="ru-RU"/>
        </w:rPr>
        <w:t xml:space="preserve">, </w:t>
      </w:r>
      <w:r>
        <w:rPr>
          <w:b/>
          <w:lang w:val="en-US"/>
        </w:rPr>
        <w:t>p</w:t>
      </w:r>
      <w:r w:rsidRPr="00B20410">
        <w:rPr>
          <w:b/>
          <w:lang w:val="ru-RU"/>
        </w:rPr>
        <w:t>: 0883540544</w:t>
      </w:r>
    </w:p>
    <w:p w:rsidR="00CA15C4" w:rsidRPr="00B20410" w:rsidRDefault="00CA15C4" w:rsidP="009E2896">
      <w:pPr>
        <w:pStyle w:val="ListParagraph"/>
        <w:spacing w:before="60"/>
        <w:ind w:left="284"/>
        <w:rPr>
          <w:b/>
          <w:lang w:val="ru-RU"/>
        </w:rPr>
      </w:pPr>
      <w:r>
        <w:rPr>
          <w:b/>
        </w:rPr>
        <w:t>Александър Владиславов Лазаров</w:t>
      </w:r>
      <w:r>
        <w:rPr>
          <w:b/>
          <w:lang w:val="en-US"/>
        </w:rPr>
        <w:t xml:space="preserve"> </w:t>
      </w:r>
      <w:r w:rsidRPr="00FD2B92">
        <w:rPr>
          <w:b/>
          <w:lang w:val="ru-RU"/>
        </w:rPr>
        <w:t>-</w:t>
      </w:r>
      <w:r w:rsidRPr="00021501">
        <w:rPr>
          <w:b/>
          <w:lang w:val="ru-RU"/>
        </w:rPr>
        <w:t>253_</w:t>
      </w:r>
      <w:r>
        <w:rPr>
          <w:b/>
          <w:lang w:val="en-US"/>
        </w:rPr>
        <w:t>ALLA</w:t>
      </w:r>
      <w:r w:rsidRPr="009F094A">
        <w:rPr>
          <w:b/>
          <w:lang w:val="ru-RU"/>
        </w:rPr>
        <w:t xml:space="preserve"> </w:t>
      </w:r>
      <w:r>
        <w:rPr>
          <w:b/>
        </w:rPr>
        <w:t xml:space="preserve"> – </w:t>
      </w:r>
      <w:hyperlink r:id="rId9" w:history="1">
        <w:r w:rsidRPr="00BB6EA3">
          <w:rPr>
            <w:rStyle w:val="Hyperlink"/>
            <w:b/>
            <w:lang w:val="en-US"/>
          </w:rPr>
          <w:t>sass</w:t>
        </w:r>
        <w:r w:rsidRPr="00EE645C">
          <w:rPr>
            <w:rStyle w:val="Hyperlink"/>
            <w:b/>
            <w:lang w:val="ru-RU"/>
          </w:rPr>
          <w:t>_</w:t>
        </w:r>
        <w:r w:rsidRPr="00BB6EA3">
          <w:rPr>
            <w:rStyle w:val="Hyperlink"/>
            <w:b/>
            <w:lang w:val="en-US"/>
          </w:rPr>
          <w:t>waz</w:t>
        </w:r>
        <w:r w:rsidRPr="00EE645C">
          <w:rPr>
            <w:rStyle w:val="Hyperlink"/>
            <w:b/>
            <w:lang w:val="ru-RU"/>
          </w:rPr>
          <w:t>@</w:t>
        </w:r>
        <w:r w:rsidRPr="00BB6EA3">
          <w:rPr>
            <w:rStyle w:val="Hyperlink"/>
            <w:b/>
            <w:lang w:val="en-US"/>
          </w:rPr>
          <w:t>abv</w:t>
        </w:r>
        <w:r w:rsidRPr="00EE645C">
          <w:rPr>
            <w:rStyle w:val="Hyperlink"/>
            <w:b/>
            <w:lang w:val="ru-RU"/>
          </w:rPr>
          <w:t>.</w:t>
        </w:r>
        <w:r w:rsidRPr="00BB6EA3">
          <w:rPr>
            <w:rStyle w:val="Hyperlink"/>
            <w:b/>
            <w:lang w:val="en-US"/>
          </w:rPr>
          <w:t>bg</w:t>
        </w:r>
      </w:hyperlink>
      <w:r w:rsidRPr="00EE645C">
        <w:rPr>
          <w:b/>
          <w:lang w:val="ru-RU"/>
        </w:rPr>
        <w:tab/>
      </w:r>
      <w:r>
        <w:rPr>
          <w:b/>
          <w:lang w:val="en-US"/>
        </w:rPr>
        <w:t>phone</w:t>
      </w:r>
      <w:r w:rsidRPr="00EE645C">
        <w:rPr>
          <w:b/>
          <w:lang w:val="ru-RU"/>
        </w:rPr>
        <w:t>: 0883478803</w:t>
      </w:r>
    </w:p>
    <w:p w:rsidR="00CA15C4" w:rsidRPr="00996487" w:rsidRDefault="00CA15C4" w:rsidP="009E2896">
      <w:pPr>
        <w:pStyle w:val="ListParagraph"/>
        <w:spacing w:before="60"/>
        <w:ind w:left="284"/>
        <w:rPr>
          <w:b/>
          <w:lang w:val="ru-RU"/>
        </w:rPr>
      </w:pPr>
      <w:r>
        <w:rPr>
          <w:b/>
        </w:rPr>
        <w:t>Здравко Йорданов Брънзов</w:t>
      </w:r>
      <w:r w:rsidRPr="00996487">
        <w:rPr>
          <w:b/>
          <w:lang w:val="ru-RU"/>
        </w:rPr>
        <w:t xml:space="preserve"> - </w:t>
      </w:r>
      <w:r w:rsidRPr="007D51E3">
        <w:rPr>
          <w:b/>
          <w:lang w:val="ru-RU"/>
        </w:rPr>
        <w:t>14_</w:t>
      </w:r>
      <w:r>
        <w:rPr>
          <w:b/>
          <w:lang w:val="en-US"/>
        </w:rPr>
        <w:t>ZDBR</w:t>
      </w:r>
      <w:r>
        <w:rPr>
          <w:b/>
        </w:rPr>
        <w:t xml:space="preserve"> – </w:t>
      </w:r>
      <w:hyperlink r:id="rId10" w:history="1">
        <w:r w:rsidRPr="00A52168">
          <w:rPr>
            <w:rStyle w:val="Hyperlink"/>
            <w:b/>
            <w:lang w:val="en-US"/>
          </w:rPr>
          <w:t>z</w:t>
        </w:r>
        <w:r w:rsidRPr="00A52168">
          <w:rPr>
            <w:rStyle w:val="Hyperlink"/>
            <w:b/>
            <w:lang w:val="ru-RU"/>
          </w:rPr>
          <w:t>_</w:t>
        </w:r>
        <w:r w:rsidRPr="00A52168">
          <w:rPr>
            <w:rStyle w:val="Hyperlink"/>
            <w:b/>
            <w:lang w:val="en-US"/>
          </w:rPr>
          <w:t>branzov</w:t>
        </w:r>
        <w:r w:rsidRPr="00A52168">
          <w:rPr>
            <w:rStyle w:val="Hyperlink"/>
            <w:b/>
            <w:lang w:val="ru-RU"/>
          </w:rPr>
          <w:t>@</w:t>
        </w:r>
        <w:r w:rsidRPr="00A52168">
          <w:rPr>
            <w:rStyle w:val="Hyperlink"/>
            <w:b/>
            <w:lang w:val="en-US"/>
          </w:rPr>
          <w:t>abv</w:t>
        </w:r>
        <w:r w:rsidRPr="00A52168">
          <w:rPr>
            <w:rStyle w:val="Hyperlink"/>
            <w:b/>
            <w:lang w:val="ru-RU"/>
          </w:rPr>
          <w:t>.</w:t>
        </w:r>
        <w:r w:rsidRPr="00A52168">
          <w:rPr>
            <w:rStyle w:val="Hyperlink"/>
            <w:b/>
            <w:lang w:val="en-US"/>
          </w:rPr>
          <w:t>bg</w:t>
        </w:r>
      </w:hyperlink>
      <w:r w:rsidRPr="00991A42">
        <w:rPr>
          <w:b/>
          <w:lang w:val="ru-RU"/>
        </w:rPr>
        <w:t xml:space="preserve"> , </w:t>
      </w:r>
      <w:r>
        <w:rPr>
          <w:b/>
          <w:lang w:val="en-US"/>
        </w:rPr>
        <w:t>phone</w:t>
      </w:r>
      <w:r w:rsidRPr="00991A42">
        <w:rPr>
          <w:b/>
          <w:lang w:val="ru-RU"/>
        </w:rPr>
        <w:t>: 0895700739</w:t>
      </w:r>
    </w:p>
    <w:p w:rsidR="00CA15C4" w:rsidRPr="006E71C5" w:rsidRDefault="00CA15C4" w:rsidP="009E2896">
      <w:pPr>
        <w:pStyle w:val="ListParagraph"/>
        <w:spacing w:before="60"/>
        <w:ind w:left="284"/>
        <w:rPr>
          <w:b/>
          <w:lang w:val="ru-RU"/>
        </w:rPr>
      </w:pPr>
    </w:p>
    <w:p w:rsidR="00CA15C4" w:rsidRPr="009E2896" w:rsidRDefault="00CA15C4" w:rsidP="00640567">
      <w:pPr>
        <w:pStyle w:val="ListParagraph"/>
        <w:spacing w:before="60"/>
        <w:ind w:left="284"/>
        <w:rPr>
          <w:lang w:val="ru-RU"/>
        </w:rPr>
      </w:pPr>
    </w:p>
    <w:p w:rsidR="00CA15C4" w:rsidRPr="009E2896" w:rsidRDefault="00CA15C4" w:rsidP="00640567">
      <w:pPr>
        <w:pStyle w:val="ListParagraph"/>
        <w:spacing w:before="60"/>
        <w:ind w:left="284"/>
        <w:rPr>
          <w:lang w:val="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387"/>
        <w:gridCol w:w="5386"/>
      </w:tblGrid>
      <w:tr w:rsidR="00CA15C4" w:rsidRPr="006B0528" w:rsidTr="007B7A31">
        <w:tc>
          <w:tcPr>
            <w:tcW w:w="10773" w:type="dxa"/>
            <w:gridSpan w:val="2"/>
            <w:vAlign w:val="center"/>
          </w:tcPr>
          <w:p w:rsidR="00CA15C4" w:rsidRPr="002F5A73" w:rsidRDefault="00CA15C4" w:rsidP="00702E3E">
            <w:pPr>
              <w:spacing w:after="120"/>
              <w:jc w:val="left"/>
              <w:rPr>
                <w:color w:val="FFFFFF"/>
                <w:lang w:val="en-US"/>
              </w:rPr>
            </w:pPr>
            <w:r w:rsidRPr="002F5A73">
              <w:rPr>
                <w:b/>
                <w:color w:val="FFFFFF"/>
                <w:highlight w:val="red"/>
              </w:rPr>
              <w:t xml:space="preserve">Задача 1. </w:t>
            </w:r>
            <w:r>
              <w:rPr>
                <w:b/>
                <w:color w:val="FFFFFF"/>
                <w:highlight w:val="red"/>
                <w:lang w:val="en-US"/>
              </w:rPr>
              <w:t>Leap Year</w:t>
            </w:r>
          </w:p>
        </w:tc>
      </w:tr>
      <w:tr w:rsidR="00CA15C4" w:rsidTr="007B7A31">
        <w:tc>
          <w:tcPr>
            <w:tcW w:w="10773" w:type="dxa"/>
            <w:gridSpan w:val="2"/>
            <w:vAlign w:val="center"/>
          </w:tcPr>
          <w:p w:rsidR="00CA15C4" w:rsidRPr="007B7A31" w:rsidRDefault="00CA15C4" w:rsidP="007B7A31">
            <w:pPr>
              <w:spacing w:after="120"/>
              <w:jc w:val="left"/>
              <w:rPr>
                <w:b/>
              </w:rPr>
            </w:pPr>
            <w:r w:rsidRPr="007B7A31">
              <w:rPr>
                <w:b/>
              </w:rPr>
              <w:t>Условие</w:t>
            </w:r>
          </w:p>
          <w:p w:rsidR="00CA15C4" w:rsidRPr="006B0528" w:rsidRDefault="00CA15C4" w:rsidP="007B7A31">
            <w:pPr>
              <w:spacing w:after="120"/>
            </w:pPr>
            <w:r>
              <w:t>Напишете програма ,коят прочита от конзолата година и проверяява дали е високосна</w:t>
            </w:r>
          </w:p>
        </w:tc>
      </w:tr>
      <w:tr w:rsidR="00CA15C4" w:rsidTr="007B7A31">
        <w:tc>
          <w:tcPr>
            <w:tcW w:w="10773" w:type="dxa"/>
            <w:gridSpan w:val="2"/>
            <w:vAlign w:val="center"/>
          </w:tcPr>
          <w:p w:rsidR="00CA15C4" w:rsidRPr="007B7A31" w:rsidRDefault="00CA15C4" w:rsidP="007B7A31">
            <w:pPr>
              <w:spacing w:after="120"/>
              <w:jc w:val="left"/>
              <w:rPr>
                <w:b/>
              </w:rPr>
            </w:pPr>
            <w:r w:rsidRPr="007B7A31">
              <w:rPr>
                <w:b/>
              </w:rPr>
              <w:t>Описание на входа</w:t>
            </w:r>
          </w:p>
          <w:p w:rsidR="00CA15C4" w:rsidRPr="00A941BF" w:rsidRDefault="00CA15C4" w:rsidP="00702E3E">
            <w:pPr>
              <w:spacing w:after="120"/>
            </w:pPr>
            <w:r>
              <w:t>Входните данни са едно число (година) между 0 и 9999</w:t>
            </w:r>
          </w:p>
        </w:tc>
      </w:tr>
      <w:tr w:rsidR="00CA15C4" w:rsidTr="007B7A31">
        <w:tc>
          <w:tcPr>
            <w:tcW w:w="10773" w:type="dxa"/>
            <w:gridSpan w:val="2"/>
            <w:vAlign w:val="center"/>
          </w:tcPr>
          <w:p w:rsidR="00CA15C4" w:rsidRPr="007B7A31" w:rsidRDefault="00CA15C4" w:rsidP="007B7A31">
            <w:pPr>
              <w:spacing w:after="120"/>
              <w:jc w:val="left"/>
              <w:rPr>
                <w:b/>
              </w:rPr>
            </w:pPr>
            <w:r w:rsidRPr="007B7A31">
              <w:rPr>
                <w:b/>
              </w:rPr>
              <w:t>Описание на изхода</w:t>
            </w:r>
          </w:p>
          <w:p w:rsidR="00CA15C4" w:rsidRPr="006B0528" w:rsidRDefault="00CA15C4" w:rsidP="007B7A31">
            <w:pPr>
              <w:spacing w:after="120"/>
            </w:pPr>
            <w:r>
              <w:t>Изходът се извежда на един ред и гласи дали въведената година е високосна или не,и дали входът е коректен</w:t>
            </w:r>
          </w:p>
        </w:tc>
      </w:tr>
      <w:tr w:rsidR="00CA15C4" w:rsidTr="007B7A31">
        <w:tc>
          <w:tcPr>
            <w:tcW w:w="10773" w:type="dxa"/>
            <w:gridSpan w:val="2"/>
            <w:vAlign w:val="center"/>
          </w:tcPr>
          <w:p w:rsidR="00CA15C4" w:rsidRPr="007B7A31" w:rsidRDefault="00CA15C4" w:rsidP="007B7A31">
            <w:pPr>
              <w:spacing w:after="120"/>
              <w:jc w:val="left"/>
              <w:rPr>
                <w:b/>
              </w:rPr>
            </w:pPr>
            <w:r w:rsidRPr="007B7A31">
              <w:rPr>
                <w:b/>
              </w:rPr>
              <w:t>Анализ на задачата</w:t>
            </w:r>
          </w:p>
          <w:p w:rsidR="00CA15C4" w:rsidRPr="00EE645C" w:rsidRDefault="00CA15C4" w:rsidP="005F42C7">
            <w:pPr>
              <w:autoSpaceDE w:val="0"/>
              <w:autoSpaceDN w:val="0"/>
              <w:adjustRightInd w:val="0"/>
              <w:spacing w:before="0"/>
              <w:jc w:val="left"/>
              <w:rPr>
                <w:rFonts w:ascii="Consolas" w:hAnsi="Consolas" w:cs="Consolas"/>
                <w:sz w:val="19"/>
                <w:szCs w:val="19"/>
                <w:lang w:val="ru-RU" w:eastAsia="en-US"/>
              </w:rPr>
            </w:pPr>
            <w:r>
              <w:t xml:space="preserve">Първо с </w:t>
            </w:r>
            <w:r>
              <w:rPr>
                <w:lang w:val="en-US"/>
              </w:rPr>
              <w:t>IF</w:t>
            </w:r>
            <w:r w:rsidRPr="00EE645C">
              <w:rPr>
                <w:lang w:val="ru-RU"/>
              </w:rPr>
              <w:t xml:space="preserve"> </w:t>
            </w:r>
            <w:r>
              <w:t xml:space="preserve">оператор се проверява дали входът е положителен след което се прави проверка на дадената година с помоща на класа </w:t>
            </w:r>
            <w:r>
              <w:rPr>
                <w:rFonts w:ascii="Consolas" w:hAnsi="Consolas" w:cs="Consolas"/>
                <w:color w:val="2B91AF"/>
                <w:sz w:val="19"/>
                <w:szCs w:val="19"/>
                <w:lang w:eastAsia="en-US"/>
              </w:rPr>
              <w:t>DateTime</w:t>
            </w:r>
            <w:r>
              <w:rPr>
                <w:rFonts w:ascii="Consolas" w:hAnsi="Consolas" w:cs="Consolas"/>
                <w:sz w:val="19"/>
                <w:szCs w:val="19"/>
                <w:lang w:eastAsia="en-US"/>
              </w:rPr>
              <w:t xml:space="preserve"> и функцията към него IsLeapYear </w:t>
            </w:r>
            <w:r w:rsidRPr="00EE645C">
              <w:rPr>
                <w:rFonts w:ascii="Consolas" w:hAnsi="Consolas" w:cs="Consolas"/>
                <w:sz w:val="19"/>
                <w:szCs w:val="19"/>
                <w:lang w:val="ru-RU" w:eastAsia="en-US"/>
              </w:rPr>
              <w:t>,</w:t>
            </w:r>
            <w:r>
              <w:rPr>
                <w:rFonts w:ascii="Consolas" w:hAnsi="Consolas" w:cs="Consolas"/>
                <w:sz w:val="19"/>
                <w:szCs w:val="19"/>
                <w:lang w:eastAsia="en-US"/>
              </w:rPr>
              <w:t xml:space="preserve">която връща </w:t>
            </w:r>
            <w:r>
              <w:rPr>
                <w:rFonts w:ascii="Consolas" w:hAnsi="Consolas" w:cs="Consolas"/>
                <w:sz w:val="19"/>
                <w:szCs w:val="19"/>
                <w:lang w:val="en-US" w:eastAsia="en-US"/>
              </w:rPr>
              <w:t>TRUE</w:t>
            </w:r>
            <w:r w:rsidRPr="00EE645C">
              <w:rPr>
                <w:rFonts w:ascii="Consolas" w:hAnsi="Consolas" w:cs="Consolas"/>
                <w:sz w:val="19"/>
                <w:szCs w:val="19"/>
                <w:lang w:val="ru-RU" w:eastAsia="en-US"/>
              </w:rPr>
              <w:t xml:space="preserve"> </w:t>
            </w:r>
            <w:r>
              <w:rPr>
                <w:rFonts w:ascii="Consolas" w:hAnsi="Consolas" w:cs="Consolas"/>
                <w:sz w:val="19"/>
                <w:szCs w:val="19"/>
                <w:lang w:eastAsia="en-US"/>
              </w:rPr>
              <w:t xml:space="preserve">или </w:t>
            </w:r>
            <w:r>
              <w:rPr>
                <w:rFonts w:ascii="Consolas" w:hAnsi="Consolas" w:cs="Consolas"/>
                <w:sz w:val="19"/>
                <w:szCs w:val="19"/>
                <w:lang w:val="en-US" w:eastAsia="en-US"/>
              </w:rPr>
              <w:t>FALSE</w:t>
            </w:r>
            <w:r w:rsidRPr="00EE645C">
              <w:rPr>
                <w:rFonts w:ascii="Consolas" w:hAnsi="Consolas" w:cs="Consolas"/>
                <w:sz w:val="19"/>
                <w:szCs w:val="19"/>
                <w:lang w:val="ru-RU" w:eastAsia="en-US"/>
              </w:rPr>
              <w:t xml:space="preserve"> </w:t>
            </w:r>
            <w:r>
              <w:rPr>
                <w:rFonts w:ascii="Consolas" w:hAnsi="Consolas" w:cs="Consolas"/>
                <w:sz w:val="19"/>
                <w:szCs w:val="19"/>
                <w:lang w:eastAsia="en-US"/>
              </w:rPr>
              <w:t>.</w:t>
            </w:r>
          </w:p>
          <w:p w:rsidR="00CA15C4" w:rsidRPr="005F42C7" w:rsidRDefault="00CA15C4" w:rsidP="003D2CA7">
            <w:pPr>
              <w:autoSpaceDE w:val="0"/>
              <w:autoSpaceDN w:val="0"/>
              <w:adjustRightInd w:val="0"/>
              <w:spacing w:before="0"/>
              <w:jc w:val="left"/>
              <w:rPr>
                <w:rFonts w:ascii="Consolas" w:hAnsi="Consolas" w:cs="Consolas"/>
                <w:sz w:val="19"/>
                <w:szCs w:val="19"/>
                <w:lang w:eastAsia="en-US"/>
              </w:rPr>
            </w:pPr>
          </w:p>
          <w:p w:rsidR="00CA15C4" w:rsidRPr="003D2CA7" w:rsidRDefault="00CA15C4" w:rsidP="003D2CA7">
            <w:pPr>
              <w:autoSpaceDE w:val="0"/>
              <w:autoSpaceDN w:val="0"/>
              <w:adjustRightInd w:val="0"/>
              <w:spacing w:before="0"/>
              <w:jc w:val="left"/>
              <w:rPr>
                <w:rFonts w:ascii="Consolas" w:hAnsi="Consolas" w:cs="Consolas"/>
                <w:sz w:val="19"/>
                <w:szCs w:val="19"/>
              </w:rPr>
            </w:pPr>
          </w:p>
        </w:tc>
      </w:tr>
      <w:tr w:rsidR="00CA15C4" w:rsidTr="007B7A31">
        <w:tc>
          <w:tcPr>
            <w:tcW w:w="10773" w:type="dxa"/>
            <w:gridSpan w:val="2"/>
            <w:vAlign w:val="center"/>
          </w:tcPr>
          <w:p w:rsidR="00CA15C4" w:rsidRPr="007B7A31" w:rsidRDefault="00CA15C4" w:rsidP="007B7A31">
            <w:pPr>
              <w:spacing w:after="120"/>
              <w:jc w:val="left"/>
              <w:rPr>
                <w:b/>
              </w:rPr>
            </w:pPr>
            <w:r w:rsidRPr="007B7A31">
              <w:rPr>
                <w:b/>
              </w:rPr>
              <w:t>Решение (сорс код)</w:t>
            </w:r>
          </w:p>
        </w:tc>
      </w:tr>
      <w:tr w:rsidR="00CA15C4" w:rsidRPr="00473AA8" w:rsidTr="007B7A31">
        <w:tc>
          <w:tcPr>
            <w:tcW w:w="10773" w:type="dxa"/>
            <w:gridSpan w:val="2"/>
            <w:tcMar>
              <w:top w:w="113" w:type="dxa"/>
              <w:bottom w:w="113" w:type="dxa"/>
            </w:tcMar>
            <w:vAlign w:val="center"/>
          </w:tcPr>
          <w:p w:rsidR="00CA15C4" w:rsidRDefault="00CA15C4" w:rsidP="0020441A">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CA15C4" w:rsidRDefault="00CA15C4" w:rsidP="0020441A">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CA15C4" w:rsidRDefault="00CA15C4" w:rsidP="0020441A">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CA15C4" w:rsidRDefault="00CA15C4" w:rsidP="0020441A">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CA15C4" w:rsidRDefault="00CA15C4" w:rsidP="0020441A">
            <w:pPr>
              <w:autoSpaceDE w:val="0"/>
              <w:autoSpaceDN w:val="0"/>
              <w:adjustRightInd w:val="0"/>
              <w:spacing w:before="0"/>
              <w:jc w:val="left"/>
              <w:rPr>
                <w:rFonts w:ascii="Consolas" w:hAnsi="Consolas" w:cs="Consolas"/>
                <w:sz w:val="19"/>
                <w:szCs w:val="19"/>
                <w:lang w:eastAsia="en-US"/>
              </w:rPr>
            </w:pPr>
          </w:p>
          <w:p w:rsidR="00CA15C4" w:rsidRDefault="00CA15C4" w:rsidP="0020441A">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LeapYearTask1</w:t>
            </w:r>
          </w:p>
          <w:p w:rsidR="00CA15C4" w:rsidRDefault="00CA15C4" w:rsidP="0020441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CA15C4" w:rsidRDefault="00CA15C4" w:rsidP="0020441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LeapYearTask1</w:t>
            </w:r>
          </w:p>
          <w:p w:rsidR="00CA15C4" w:rsidRDefault="00CA15C4" w:rsidP="0020441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20441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CA15C4" w:rsidRDefault="00CA15C4" w:rsidP="0020441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20441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year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CA15C4" w:rsidRDefault="00CA15C4" w:rsidP="0020441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(year &gt; 0)</w:t>
            </w:r>
          </w:p>
          <w:p w:rsidR="00CA15C4" w:rsidRDefault="00CA15C4" w:rsidP="0020441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20441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w:t>
            </w:r>
            <w:r>
              <w:rPr>
                <w:rFonts w:ascii="Consolas" w:hAnsi="Consolas" w:cs="Consolas"/>
                <w:color w:val="2B91AF"/>
                <w:sz w:val="19"/>
                <w:szCs w:val="19"/>
                <w:lang w:eastAsia="en-US"/>
              </w:rPr>
              <w:t>DateTime</w:t>
            </w:r>
            <w:r>
              <w:rPr>
                <w:rFonts w:ascii="Consolas" w:hAnsi="Consolas" w:cs="Consolas"/>
                <w:sz w:val="19"/>
                <w:szCs w:val="19"/>
                <w:lang w:eastAsia="en-US"/>
              </w:rPr>
              <w:t xml:space="preserve">.IsLeapYear(year))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 is leap year"</w:t>
            </w:r>
            <w:r>
              <w:rPr>
                <w:rFonts w:ascii="Consolas" w:hAnsi="Consolas" w:cs="Consolas"/>
                <w:sz w:val="19"/>
                <w:szCs w:val="19"/>
                <w:lang w:eastAsia="en-US"/>
              </w:rPr>
              <w:t>, year);</w:t>
            </w:r>
          </w:p>
          <w:p w:rsidR="00CA15C4" w:rsidRDefault="00CA15C4" w:rsidP="00FF2F4C">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 is not a leap year"</w:t>
            </w:r>
            <w:r>
              <w:rPr>
                <w:rFonts w:ascii="Consolas" w:hAnsi="Consolas" w:cs="Consolas"/>
                <w:sz w:val="19"/>
                <w:szCs w:val="19"/>
                <w:lang w:eastAsia="en-US"/>
              </w:rPr>
              <w:t>, year);</w:t>
            </w:r>
          </w:p>
          <w:p w:rsidR="00CA15C4" w:rsidRDefault="00CA15C4" w:rsidP="0020441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20441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"Incorrect year"</w:t>
            </w:r>
            <w:r>
              <w:rPr>
                <w:rFonts w:ascii="Consolas" w:hAnsi="Consolas" w:cs="Consolas"/>
                <w:sz w:val="19"/>
                <w:szCs w:val="19"/>
                <w:lang w:eastAsia="en-US"/>
              </w:rPr>
              <w:t>);</w:t>
            </w:r>
          </w:p>
          <w:p w:rsidR="00CA15C4" w:rsidRDefault="00CA15C4" w:rsidP="0020441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20441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20441A">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CA15C4" w:rsidRDefault="00CA15C4" w:rsidP="0020441A">
            <w:pPr>
              <w:autoSpaceDE w:val="0"/>
              <w:autoSpaceDN w:val="0"/>
              <w:adjustRightInd w:val="0"/>
              <w:spacing w:before="0"/>
              <w:jc w:val="left"/>
              <w:rPr>
                <w:rFonts w:ascii="Consolas" w:hAnsi="Consolas" w:cs="Consolas"/>
                <w:sz w:val="19"/>
                <w:szCs w:val="19"/>
                <w:lang w:eastAsia="en-US"/>
              </w:rPr>
            </w:pPr>
          </w:p>
          <w:p w:rsidR="00CA15C4" w:rsidRDefault="00CA15C4" w:rsidP="003D2CA7">
            <w:pPr>
              <w:autoSpaceDE w:val="0"/>
              <w:autoSpaceDN w:val="0"/>
              <w:adjustRightInd w:val="0"/>
              <w:spacing w:before="0"/>
              <w:jc w:val="left"/>
              <w:rPr>
                <w:rFonts w:ascii="Consolas" w:hAnsi="Consolas" w:cs="Consolas"/>
                <w:sz w:val="19"/>
                <w:szCs w:val="19"/>
              </w:rPr>
            </w:pPr>
          </w:p>
          <w:p w:rsidR="00CA15C4" w:rsidRDefault="00CA15C4" w:rsidP="003D2CA7">
            <w:pPr>
              <w:autoSpaceDE w:val="0"/>
              <w:autoSpaceDN w:val="0"/>
              <w:adjustRightInd w:val="0"/>
              <w:spacing w:before="0"/>
              <w:jc w:val="left"/>
              <w:rPr>
                <w:rFonts w:ascii="Consolas" w:hAnsi="Consolas" w:cs="Consolas"/>
                <w:sz w:val="19"/>
                <w:szCs w:val="19"/>
              </w:rPr>
            </w:pPr>
          </w:p>
          <w:p w:rsidR="00CA15C4" w:rsidRPr="007B7A31" w:rsidRDefault="00CA15C4" w:rsidP="007B7A31">
            <w:pPr>
              <w:autoSpaceDE w:val="0"/>
              <w:autoSpaceDN w:val="0"/>
              <w:adjustRightInd w:val="0"/>
              <w:spacing w:before="0"/>
              <w:jc w:val="left"/>
              <w:rPr>
                <w:rFonts w:ascii="Consolas" w:hAnsi="Consolas" w:cs="Consolas"/>
                <w:noProof/>
                <w:szCs w:val="20"/>
              </w:rPr>
            </w:pPr>
          </w:p>
        </w:tc>
      </w:tr>
      <w:tr w:rsidR="00CA15C4" w:rsidTr="007B7A31">
        <w:tc>
          <w:tcPr>
            <w:tcW w:w="10773" w:type="dxa"/>
            <w:gridSpan w:val="2"/>
            <w:vAlign w:val="center"/>
          </w:tcPr>
          <w:p w:rsidR="00CA15C4" w:rsidRPr="007B7A31" w:rsidRDefault="00CA15C4" w:rsidP="007B7A31">
            <w:pPr>
              <w:spacing w:after="120"/>
              <w:jc w:val="left"/>
              <w:rPr>
                <w:b/>
              </w:rPr>
            </w:pPr>
            <w:r w:rsidRPr="007B7A31">
              <w:rPr>
                <w:b/>
              </w:rPr>
              <w:t>Тестове</w:t>
            </w:r>
          </w:p>
          <w:p w:rsidR="00CA15C4" w:rsidRPr="007B7A31" w:rsidRDefault="00CA15C4" w:rsidP="0020441A">
            <w:pPr>
              <w:spacing w:after="120"/>
              <w:jc w:val="left"/>
              <w:rPr>
                <w:b/>
              </w:rPr>
            </w:pPr>
            <w:r>
              <w:t xml:space="preserve">Решението е тествано с номинални случаи,отрицателна стойност и няколко валидни години </w:t>
            </w:r>
          </w:p>
        </w:tc>
      </w:tr>
      <w:tr w:rsidR="00CA15C4" w:rsidRPr="00F73CEF" w:rsidTr="00B5501C">
        <w:tc>
          <w:tcPr>
            <w:tcW w:w="5387" w:type="dxa"/>
            <w:vAlign w:val="center"/>
          </w:tcPr>
          <w:p w:rsidR="00CA15C4" w:rsidRPr="0090296C" w:rsidRDefault="00CA15C4" w:rsidP="00B5501C">
            <w:pPr>
              <w:spacing w:after="120"/>
              <w:jc w:val="left"/>
              <w:rPr>
                <w:b/>
                <w:lang w:val="en-US"/>
              </w:rPr>
            </w:pPr>
            <w:r w:rsidRPr="0090296C">
              <w:rPr>
                <w:b/>
                <w:lang w:val="en-US"/>
              </w:rPr>
              <w:t>Вход</w:t>
            </w:r>
          </w:p>
        </w:tc>
        <w:tc>
          <w:tcPr>
            <w:tcW w:w="5386" w:type="dxa"/>
            <w:vAlign w:val="center"/>
          </w:tcPr>
          <w:p w:rsidR="00CA15C4" w:rsidRPr="0090296C" w:rsidRDefault="00CA15C4" w:rsidP="00B5501C">
            <w:pPr>
              <w:spacing w:after="120"/>
              <w:jc w:val="left"/>
              <w:rPr>
                <w:b/>
                <w:lang w:val="en-US"/>
              </w:rPr>
            </w:pPr>
            <w:r w:rsidRPr="0090296C">
              <w:rPr>
                <w:b/>
                <w:lang w:val="en-US"/>
              </w:rPr>
              <w:t>Изход</w:t>
            </w:r>
          </w:p>
        </w:tc>
      </w:tr>
      <w:tr w:rsidR="00CA15C4" w:rsidRPr="00F73CEF" w:rsidTr="00B5501C">
        <w:tc>
          <w:tcPr>
            <w:tcW w:w="5387" w:type="dxa"/>
          </w:tcPr>
          <w:p w:rsidR="00CA15C4" w:rsidRPr="0090296C" w:rsidRDefault="00CA15C4" w:rsidP="00B5501C">
            <w:pPr>
              <w:spacing w:after="120"/>
              <w:jc w:val="left"/>
              <w:rPr>
                <w:rFonts w:ascii="Consolas" w:hAnsi="Consolas" w:cs="Consolas"/>
                <w:noProof/>
              </w:rPr>
            </w:pPr>
            <w:r>
              <w:rPr>
                <w:rFonts w:ascii="Consolas" w:hAnsi="Consolas" w:cs="Consolas"/>
                <w:noProof/>
              </w:rPr>
              <w:t>0</w:t>
            </w:r>
          </w:p>
        </w:tc>
        <w:tc>
          <w:tcPr>
            <w:tcW w:w="5386" w:type="dxa"/>
          </w:tcPr>
          <w:p w:rsidR="00CA15C4" w:rsidRDefault="00CA15C4" w:rsidP="00C40998">
            <w:pPr>
              <w:autoSpaceDE w:val="0"/>
              <w:autoSpaceDN w:val="0"/>
              <w:adjustRightInd w:val="0"/>
              <w:spacing w:before="0"/>
              <w:jc w:val="left"/>
              <w:rPr>
                <w:rFonts w:ascii="Consolas" w:hAnsi="Consolas" w:cs="Consolas"/>
                <w:color w:val="A31515"/>
                <w:sz w:val="19"/>
                <w:szCs w:val="19"/>
                <w:lang w:eastAsia="en-US"/>
              </w:rPr>
            </w:pPr>
            <w:r>
              <w:rPr>
                <w:rFonts w:ascii="Consolas" w:hAnsi="Consolas" w:cs="Consolas"/>
                <w:color w:val="A31515"/>
                <w:sz w:val="19"/>
                <w:szCs w:val="19"/>
                <w:lang w:eastAsia="en-US"/>
              </w:rPr>
              <w:t>Incorrect year</w:t>
            </w:r>
          </w:p>
          <w:p w:rsidR="00CA15C4" w:rsidRPr="0090296C" w:rsidRDefault="00CA15C4" w:rsidP="00B5501C">
            <w:pPr>
              <w:spacing w:after="120"/>
              <w:jc w:val="left"/>
              <w:rPr>
                <w:rFonts w:ascii="Consolas" w:hAnsi="Consolas" w:cs="Consolas"/>
                <w:noProof/>
              </w:rPr>
            </w:pPr>
          </w:p>
        </w:tc>
      </w:tr>
      <w:tr w:rsidR="00CA15C4" w:rsidRPr="00F73CEF" w:rsidTr="00B5501C">
        <w:tc>
          <w:tcPr>
            <w:tcW w:w="5387" w:type="dxa"/>
            <w:vAlign w:val="center"/>
          </w:tcPr>
          <w:p w:rsidR="00CA15C4" w:rsidRPr="0090296C" w:rsidRDefault="00CA15C4" w:rsidP="00B5501C">
            <w:pPr>
              <w:spacing w:after="120"/>
              <w:jc w:val="left"/>
              <w:rPr>
                <w:b/>
                <w:lang w:val="en-US"/>
              </w:rPr>
            </w:pPr>
            <w:r w:rsidRPr="0090296C">
              <w:rPr>
                <w:b/>
                <w:lang w:val="en-US"/>
              </w:rPr>
              <w:t>Вход</w:t>
            </w:r>
          </w:p>
        </w:tc>
        <w:tc>
          <w:tcPr>
            <w:tcW w:w="5386" w:type="dxa"/>
            <w:vAlign w:val="center"/>
          </w:tcPr>
          <w:p w:rsidR="00CA15C4" w:rsidRPr="0090296C" w:rsidRDefault="00CA15C4" w:rsidP="00B5501C">
            <w:pPr>
              <w:spacing w:after="120"/>
              <w:jc w:val="left"/>
              <w:rPr>
                <w:b/>
                <w:lang w:val="en-US"/>
              </w:rPr>
            </w:pPr>
            <w:r w:rsidRPr="0090296C">
              <w:rPr>
                <w:b/>
                <w:lang w:val="en-US"/>
              </w:rPr>
              <w:t>Изход</w:t>
            </w:r>
          </w:p>
        </w:tc>
      </w:tr>
      <w:tr w:rsidR="00CA15C4" w:rsidRPr="00F73CEF" w:rsidTr="00B5501C">
        <w:tc>
          <w:tcPr>
            <w:tcW w:w="5387" w:type="dxa"/>
          </w:tcPr>
          <w:p w:rsidR="00CA15C4" w:rsidRPr="0090296C" w:rsidRDefault="00CA15C4" w:rsidP="00B5501C">
            <w:pPr>
              <w:spacing w:after="120"/>
              <w:jc w:val="left"/>
              <w:rPr>
                <w:rFonts w:ascii="Consolas" w:hAnsi="Consolas" w:cs="Consolas"/>
                <w:noProof/>
              </w:rPr>
            </w:pPr>
            <w:r>
              <w:rPr>
                <w:rFonts w:ascii="Consolas" w:hAnsi="Consolas" w:cs="Consolas"/>
                <w:noProof/>
              </w:rPr>
              <w:t>-100</w:t>
            </w:r>
          </w:p>
        </w:tc>
        <w:tc>
          <w:tcPr>
            <w:tcW w:w="5386" w:type="dxa"/>
          </w:tcPr>
          <w:p w:rsidR="00CA15C4" w:rsidRDefault="00CA15C4" w:rsidP="00FF2F4C">
            <w:pPr>
              <w:autoSpaceDE w:val="0"/>
              <w:autoSpaceDN w:val="0"/>
              <w:adjustRightInd w:val="0"/>
              <w:spacing w:before="0"/>
              <w:jc w:val="left"/>
              <w:rPr>
                <w:rFonts w:ascii="Consolas" w:hAnsi="Consolas" w:cs="Consolas"/>
                <w:color w:val="A31515"/>
                <w:sz w:val="19"/>
                <w:szCs w:val="19"/>
                <w:lang w:eastAsia="en-US"/>
              </w:rPr>
            </w:pPr>
            <w:r>
              <w:rPr>
                <w:rFonts w:ascii="Consolas" w:hAnsi="Consolas" w:cs="Consolas"/>
                <w:color w:val="A31515"/>
                <w:sz w:val="19"/>
                <w:szCs w:val="19"/>
                <w:lang w:eastAsia="en-US"/>
              </w:rPr>
              <w:t>Incorrect year</w:t>
            </w:r>
          </w:p>
          <w:p w:rsidR="00CA15C4" w:rsidRPr="0090296C" w:rsidRDefault="00CA15C4" w:rsidP="00B5501C">
            <w:pPr>
              <w:spacing w:after="120"/>
              <w:jc w:val="left"/>
              <w:rPr>
                <w:rFonts w:ascii="Consolas" w:hAnsi="Consolas" w:cs="Consolas"/>
                <w:noProof/>
              </w:rPr>
            </w:pPr>
          </w:p>
        </w:tc>
      </w:tr>
      <w:tr w:rsidR="00CA15C4" w:rsidRPr="00F73CEF" w:rsidTr="00B5501C">
        <w:tc>
          <w:tcPr>
            <w:tcW w:w="5387" w:type="dxa"/>
            <w:vAlign w:val="center"/>
          </w:tcPr>
          <w:p w:rsidR="00CA15C4" w:rsidRPr="0090296C" w:rsidRDefault="00CA15C4" w:rsidP="00B5501C">
            <w:pPr>
              <w:spacing w:after="120"/>
              <w:jc w:val="left"/>
              <w:rPr>
                <w:b/>
                <w:lang w:val="en-US"/>
              </w:rPr>
            </w:pPr>
            <w:r w:rsidRPr="0090296C">
              <w:rPr>
                <w:b/>
                <w:lang w:val="en-US"/>
              </w:rPr>
              <w:t>Вход</w:t>
            </w:r>
          </w:p>
        </w:tc>
        <w:tc>
          <w:tcPr>
            <w:tcW w:w="5386" w:type="dxa"/>
            <w:vAlign w:val="center"/>
          </w:tcPr>
          <w:p w:rsidR="00CA15C4" w:rsidRPr="0090296C" w:rsidRDefault="00CA15C4" w:rsidP="00B5501C">
            <w:pPr>
              <w:spacing w:after="120"/>
              <w:jc w:val="left"/>
              <w:rPr>
                <w:b/>
                <w:lang w:val="en-US"/>
              </w:rPr>
            </w:pPr>
            <w:r w:rsidRPr="0090296C">
              <w:rPr>
                <w:b/>
                <w:lang w:val="en-US"/>
              </w:rPr>
              <w:t>Изход</w:t>
            </w:r>
          </w:p>
        </w:tc>
      </w:tr>
      <w:tr w:rsidR="00CA15C4" w:rsidRPr="00F73CEF" w:rsidTr="00B5501C">
        <w:tc>
          <w:tcPr>
            <w:tcW w:w="5387" w:type="dxa"/>
          </w:tcPr>
          <w:p w:rsidR="00CA15C4" w:rsidRPr="00FF2F4C" w:rsidRDefault="00CA15C4" w:rsidP="00B5501C">
            <w:pPr>
              <w:spacing w:after="120"/>
              <w:jc w:val="left"/>
              <w:rPr>
                <w:rFonts w:ascii="Consolas" w:hAnsi="Consolas" w:cs="Consolas"/>
                <w:noProof/>
                <w:lang w:val="en-US"/>
              </w:rPr>
            </w:pPr>
            <w:r>
              <w:rPr>
                <w:rFonts w:ascii="Consolas" w:hAnsi="Consolas" w:cs="Consolas"/>
                <w:noProof/>
                <w:lang w:val="en-US"/>
              </w:rPr>
              <w:t>4</w:t>
            </w:r>
          </w:p>
        </w:tc>
        <w:tc>
          <w:tcPr>
            <w:tcW w:w="5386" w:type="dxa"/>
          </w:tcPr>
          <w:p w:rsidR="00CA15C4" w:rsidRPr="00FF2F4C" w:rsidRDefault="00CA15C4" w:rsidP="00B5501C">
            <w:pPr>
              <w:spacing w:after="120"/>
              <w:jc w:val="left"/>
              <w:rPr>
                <w:rFonts w:ascii="Consolas" w:hAnsi="Consolas" w:cs="Consolas"/>
                <w:noProof/>
                <w:lang w:val="en-US"/>
              </w:rPr>
            </w:pPr>
            <w:r>
              <w:rPr>
                <w:rFonts w:ascii="Consolas" w:hAnsi="Consolas" w:cs="Consolas"/>
                <w:noProof/>
                <w:lang w:val="en-US"/>
              </w:rPr>
              <w:t>4 is a leap year</w:t>
            </w:r>
          </w:p>
        </w:tc>
      </w:tr>
      <w:tr w:rsidR="00CA15C4" w:rsidRPr="00F73CEF" w:rsidTr="00B5501C">
        <w:tc>
          <w:tcPr>
            <w:tcW w:w="5387" w:type="dxa"/>
            <w:vAlign w:val="center"/>
          </w:tcPr>
          <w:p w:rsidR="00CA15C4" w:rsidRPr="0090296C" w:rsidRDefault="00CA15C4" w:rsidP="00B5501C">
            <w:pPr>
              <w:spacing w:after="120"/>
              <w:jc w:val="left"/>
              <w:rPr>
                <w:b/>
                <w:lang w:val="en-US"/>
              </w:rPr>
            </w:pPr>
            <w:r w:rsidRPr="0090296C">
              <w:rPr>
                <w:b/>
                <w:lang w:val="en-US"/>
              </w:rPr>
              <w:t>Вход</w:t>
            </w:r>
          </w:p>
        </w:tc>
        <w:tc>
          <w:tcPr>
            <w:tcW w:w="5386" w:type="dxa"/>
            <w:vAlign w:val="center"/>
          </w:tcPr>
          <w:p w:rsidR="00CA15C4" w:rsidRPr="0090296C" w:rsidRDefault="00CA15C4" w:rsidP="00B5501C">
            <w:pPr>
              <w:spacing w:after="120"/>
              <w:jc w:val="left"/>
              <w:rPr>
                <w:b/>
                <w:lang w:val="en-US"/>
              </w:rPr>
            </w:pPr>
            <w:r w:rsidRPr="0090296C">
              <w:rPr>
                <w:b/>
                <w:lang w:val="en-US"/>
              </w:rPr>
              <w:t>Изход</w:t>
            </w:r>
          </w:p>
        </w:tc>
      </w:tr>
      <w:tr w:rsidR="00CA15C4" w:rsidRPr="00F73CEF" w:rsidTr="00B5501C">
        <w:tc>
          <w:tcPr>
            <w:tcW w:w="5387" w:type="dxa"/>
          </w:tcPr>
          <w:p w:rsidR="00CA15C4" w:rsidRPr="00FF2F4C" w:rsidRDefault="00CA15C4" w:rsidP="00B5501C">
            <w:pPr>
              <w:spacing w:after="120"/>
              <w:jc w:val="left"/>
              <w:rPr>
                <w:rFonts w:ascii="Consolas" w:hAnsi="Consolas" w:cs="Consolas"/>
                <w:noProof/>
                <w:lang w:val="en-US"/>
              </w:rPr>
            </w:pPr>
            <w:r>
              <w:rPr>
                <w:rFonts w:ascii="Consolas" w:hAnsi="Consolas" w:cs="Consolas"/>
                <w:noProof/>
                <w:lang w:val="en-US"/>
              </w:rPr>
              <w:t>1990</w:t>
            </w:r>
          </w:p>
        </w:tc>
        <w:tc>
          <w:tcPr>
            <w:tcW w:w="5386" w:type="dxa"/>
          </w:tcPr>
          <w:p w:rsidR="00CA15C4" w:rsidRPr="00FF2F4C" w:rsidRDefault="00CA15C4" w:rsidP="00B5501C">
            <w:pPr>
              <w:spacing w:after="120"/>
              <w:jc w:val="left"/>
              <w:rPr>
                <w:rFonts w:ascii="Consolas" w:hAnsi="Consolas" w:cs="Consolas"/>
                <w:noProof/>
                <w:lang w:val="en-US"/>
              </w:rPr>
            </w:pPr>
            <w:r>
              <w:rPr>
                <w:rFonts w:ascii="Consolas" w:hAnsi="Consolas" w:cs="Consolas"/>
                <w:noProof/>
                <w:lang w:val="en-US"/>
              </w:rPr>
              <w:t>1990 is not a leap year</w:t>
            </w:r>
          </w:p>
        </w:tc>
      </w:tr>
      <w:tr w:rsidR="00CA15C4" w:rsidRPr="00F73CEF" w:rsidTr="00B5501C">
        <w:tc>
          <w:tcPr>
            <w:tcW w:w="5387" w:type="dxa"/>
            <w:vAlign w:val="center"/>
          </w:tcPr>
          <w:p w:rsidR="00CA15C4" w:rsidRPr="0090296C" w:rsidRDefault="00CA15C4" w:rsidP="00B5501C">
            <w:pPr>
              <w:spacing w:after="120"/>
              <w:jc w:val="left"/>
              <w:rPr>
                <w:b/>
                <w:lang w:val="en-US"/>
              </w:rPr>
            </w:pPr>
            <w:r w:rsidRPr="0090296C">
              <w:rPr>
                <w:b/>
                <w:lang w:val="en-US"/>
              </w:rPr>
              <w:t>Вход</w:t>
            </w:r>
          </w:p>
        </w:tc>
        <w:tc>
          <w:tcPr>
            <w:tcW w:w="5386" w:type="dxa"/>
            <w:vAlign w:val="center"/>
          </w:tcPr>
          <w:p w:rsidR="00CA15C4" w:rsidRPr="0090296C" w:rsidRDefault="00CA15C4" w:rsidP="00B5501C">
            <w:pPr>
              <w:spacing w:after="120"/>
              <w:jc w:val="left"/>
              <w:rPr>
                <w:b/>
                <w:lang w:val="en-US"/>
              </w:rPr>
            </w:pPr>
            <w:r w:rsidRPr="0090296C">
              <w:rPr>
                <w:b/>
                <w:lang w:val="en-US"/>
              </w:rPr>
              <w:t>Изход</w:t>
            </w:r>
          </w:p>
        </w:tc>
      </w:tr>
      <w:tr w:rsidR="00CA15C4" w:rsidRPr="00F73CEF" w:rsidTr="00B5501C">
        <w:tc>
          <w:tcPr>
            <w:tcW w:w="5387" w:type="dxa"/>
          </w:tcPr>
          <w:p w:rsidR="00CA15C4" w:rsidRPr="004C5C43" w:rsidRDefault="00CA15C4" w:rsidP="00B5501C">
            <w:pPr>
              <w:spacing w:after="120"/>
              <w:jc w:val="left"/>
              <w:rPr>
                <w:rFonts w:ascii="Consolas" w:hAnsi="Consolas" w:cs="Consolas"/>
                <w:noProof/>
                <w:lang w:val="en-US"/>
              </w:rPr>
            </w:pPr>
            <w:r>
              <w:rPr>
                <w:rFonts w:ascii="Consolas" w:hAnsi="Consolas" w:cs="Consolas"/>
                <w:noProof/>
                <w:lang w:val="en-US"/>
              </w:rPr>
              <w:t>2056</w:t>
            </w:r>
          </w:p>
        </w:tc>
        <w:tc>
          <w:tcPr>
            <w:tcW w:w="5386" w:type="dxa"/>
          </w:tcPr>
          <w:p w:rsidR="00CA15C4" w:rsidRPr="004C5C43" w:rsidRDefault="00CA15C4" w:rsidP="00B5501C">
            <w:pPr>
              <w:spacing w:after="120"/>
              <w:jc w:val="left"/>
              <w:rPr>
                <w:rFonts w:ascii="Consolas" w:hAnsi="Consolas" w:cs="Consolas"/>
                <w:noProof/>
                <w:lang w:val="en-US"/>
              </w:rPr>
            </w:pPr>
            <w:r>
              <w:rPr>
                <w:rFonts w:ascii="Consolas" w:hAnsi="Consolas" w:cs="Consolas"/>
                <w:noProof/>
                <w:lang w:val="en-US"/>
              </w:rPr>
              <w:t>2056 is a leap year</w:t>
            </w:r>
          </w:p>
        </w:tc>
      </w:tr>
      <w:tr w:rsidR="00CA15C4" w:rsidRPr="00F73CEF" w:rsidTr="00B5501C">
        <w:tc>
          <w:tcPr>
            <w:tcW w:w="5387" w:type="dxa"/>
            <w:vAlign w:val="center"/>
          </w:tcPr>
          <w:p w:rsidR="00CA15C4" w:rsidRPr="0090296C" w:rsidRDefault="00CA15C4" w:rsidP="00B5501C">
            <w:pPr>
              <w:spacing w:after="120"/>
              <w:jc w:val="left"/>
              <w:rPr>
                <w:b/>
                <w:lang w:val="en-US"/>
              </w:rPr>
            </w:pPr>
            <w:r w:rsidRPr="0090296C">
              <w:rPr>
                <w:b/>
                <w:lang w:val="en-US"/>
              </w:rPr>
              <w:t>Вход</w:t>
            </w:r>
          </w:p>
        </w:tc>
        <w:tc>
          <w:tcPr>
            <w:tcW w:w="5386" w:type="dxa"/>
            <w:vAlign w:val="center"/>
          </w:tcPr>
          <w:p w:rsidR="00CA15C4" w:rsidRPr="0090296C" w:rsidRDefault="00CA15C4" w:rsidP="00B5501C">
            <w:pPr>
              <w:spacing w:after="120"/>
              <w:jc w:val="left"/>
              <w:rPr>
                <w:b/>
                <w:lang w:val="en-US"/>
              </w:rPr>
            </w:pPr>
            <w:r w:rsidRPr="0090296C">
              <w:rPr>
                <w:b/>
                <w:lang w:val="en-US"/>
              </w:rPr>
              <w:t>Изход</w:t>
            </w:r>
          </w:p>
        </w:tc>
      </w:tr>
      <w:tr w:rsidR="00CA15C4" w:rsidRPr="00F73CEF" w:rsidTr="00B5501C">
        <w:tc>
          <w:tcPr>
            <w:tcW w:w="5387" w:type="dxa"/>
          </w:tcPr>
          <w:p w:rsidR="00CA15C4" w:rsidRPr="0090296C" w:rsidRDefault="00CA15C4" w:rsidP="00B5501C">
            <w:pPr>
              <w:spacing w:after="120"/>
              <w:jc w:val="left"/>
              <w:rPr>
                <w:rFonts w:ascii="Consolas" w:hAnsi="Consolas" w:cs="Consolas"/>
                <w:noProof/>
              </w:rPr>
            </w:pPr>
            <w:r>
              <w:rPr>
                <w:rFonts w:ascii="Consolas" w:hAnsi="Consolas" w:cs="Consolas"/>
                <w:noProof/>
              </w:rPr>
              <w:t>9999999</w:t>
            </w:r>
          </w:p>
        </w:tc>
        <w:tc>
          <w:tcPr>
            <w:tcW w:w="5386" w:type="dxa"/>
          </w:tcPr>
          <w:p w:rsidR="00CA15C4" w:rsidRDefault="00CA15C4" w:rsidP="00A941BF">
            <w:pPr>
              <w:autoSpaceDE w:val="0"/>
              <w:autoSpaceDN w:val="0"/>
              <w:adjustRightInd w:val="0"/>
              <w:spacing w:before="0"/>
              <w:jc w:val="left"/>
              <w:rPr>
                <w:rFonts w:ascii="Consolas" w:hAnsi="Consolas" w:cs="Consolas"/>
                <w:color w:val="A31515"/>
                <w:sz w:val="19"/>
                <w:szCs w:val="19"/>
                <w:lang w:eastAsia="en-US"/>
              </w:rPr>
            </w:pPr>
            <w:r>
              <w:rPr>
                <w:rFonts w:ascii="Consolas" w:hAnsi="Consolas" w:cs="Consolas"/>
                <w:color w:val="A31515"/>
                <w:sz w:val="19"/>
                <w:szCs w:val="19"/>
                <w:lang w:eastAsia="en-US"/>
              </w:rPr>
              <w:t>Incorrect year</w:t>
            </w:r>
          </w:p>
          <w:p w:rsidR="00CA15C4" w:rsidRPr="0090296C" w:rsidRDefault="00CA15C4" w:rsidP="00B5501C">
            <w:pPr>
              <w:spacing w:after="120"/>
              <w:jc w:val="left"/>
              <w:rPr>
                <w:rFonts w:ascii="Consolas" w:hAnsi="Consolas" w:cs="Consolas"/>
                <w:noProof/>
              </w:rPr>
            </w:pPr>
          </w:p>
        </w:tc>
      </w:tr>
      <w:tr w:rsidR="00CA15C4" w:rsidRPr="00F73CEF" w:rsidTr="00B5501C">
        <w:tc>
          <w:tcPr>
            <w:tcW w:w="5387" w:type="dxa"/>
            <w:vAlign w:val="center"/>
          </w:tcPr>
          <w:p w:rsidR="00CA15C4" w:rsidRPr="0090296C" w:rsidRDefault="00CA15C4" w:rsidP="00B5501C">
            <w:pPr>
              <w:spacing w:after="120"/>
              <w:jc w:val="left"/>
              <w:rPr>
                <w:b/>
                <w:lang w:val="en-US"/>
              </w:rPr>
            </w:pPr>
            <w:r w:rsidRPr="0090296C">
              <w:rPr>
                <w:b/>
                <w:lang w:val="en-US"/>
              </w:rPr>
              <w:t>Вход</w:t>
            </w:r>
          </w:p>
        </w:tc>
        <w:tc>
          <w:tcPr>
            <w:tcW w:w="5386" w:type="dxa"/>
            <w:vAlign w:val="center"/>
          </w:tcPr>
          <w:p w:rsidR="00CA15C4" w:rsidRPr="0090296C" w:rsidRDefault="00CA15C4" w:rsidP="00B5501C">
            <w:pPr>
              <w:spacing w:after="120"/>
              <w:jc w:val="left"/>
              <w:rPr>
                <w:b/>
                <w:lang w:val="en-US"/>
              </w:rPr>
            </w:pPr>
            <w:r w:rsidRPr="0090296C">
              <w:rPr>
                <w:b/>
                <w:lang w:val="en-US"/>
              </w:rPr>
              <w:t>Изход</w:t>
            </w:r>
          </w:p>
        </w:tc>
      </w:tr>
      <w:tr w:rsidR="00CA15C4" w:rsidRPr="00F73CEF" w:rsidTr="00B5501C">
        <w:tc>
          <w:tcPr>
            <w:tcW w:w="5387" w:type="dxa"/>
          </w:tcPr>
          <w:p w:rsidR="00CA15C4" w:rsidRPr="0090296C" w:rsidRDefault="00CA15C4" w:rsidP="00B5501C">
            <w:pPr>
              <w:spacing w:after="120"/>
              <w:jc w:val="left"/>
              <w:rPr>
                <w:rFonts w:ascii="Consolas" w:hAnsi="Consolas" w:cs="Consolas"/>
                <w:noProof/>
              </w:rPr>
            </w:pPr>
            <w:r>
              <w:rPr>
                <w:rFonts w:ascii="Consolas" w:hAnsi="Consolas" w:cs="Consolas"/>
                <w:noProof/>
              </w:rPr>
              <w:t>11</w:t>
            </w:r>
          </w:p>
        </w:tc>
        <w:tc>
          <w:tcPr>
            <w:tcW w:w="5386" w:type="dxa"/>
          </w:tcPr>
          <w:p w:rsidR="00CA15C4" w:rsidRPr="005901DD" w:rsidRDefault="00CA15C4" w:rsidP="00B5501C">
            <w:pPr>
              <w:spacing w:after="120"/>
              <w:jc w:val="left"/>
              <w:rPr>
                <w:rFonts w:ascii="Consolas" w:hAnsi="Consolas" w:cs="Consolas"/>
                <w:noProof/>
              </w:rPr>
            </w:pPr>
            <w:r>
              <w:rPr>
                <w:rFonts w:ascii="Consolas" w:hAnsi="Consolas" w:cs="Consolas"/>
                <w:noProof/>
              </w:rPr>
              <w:t xml:space="preserve">11 </w:t>
            </w:r>
            <w:r>
              <w:rPr>
                <w:rFonts w:ascii="Consolas" w:hAnsi="Consolas" w:cs="Consolas"/>
                <w:noProof/>
                <w:lang w:val="en-US"/>
              </w:rPr>
              <w:t>is</w:t>
            </w:r>
            <w:r>
              <w:rPr>
                <w:rFonts w:ascii="Consolas" w:hAnsi="Consolas" w:cs="Consolas"/>
                <w:noProof/>
              </w:rPr>
              <w:t xml:space="preserve"> </w:t>
            </w:r>
            <w:r>
              <w:rPr>
                <w:rFonts w:ascii="Consolas" w:hAnsi="Consolas" w:cs="Consolas"/>
                <w:noProof/>
                <w:lang w:val="en-US"/>
              </w:rPr>
              <w:t>not a leap year</w:t>
            </w:r>
          </w:p>
        </w:tc>
      </w:tr>
      <w:tr w:rsidR="00CA15C4" w:rsidRPr="00F73CEF" w:rsidTr="00665D71">
        <w:tc>
          <w:tcPr>
            <w:tcW w:w="5387" w:type="dxa"/>
            <w:vAlign w:val="center"/>
          </w:tcPr>
          <w:p w:rsidR="00CA15C4" w:rsidRPr="0090296C" w:rsidRDefault="00CA15C4" w:rsidP="00665D71">
            <w:pPr>
              <w:spacing w:after="120"/>
              <w:jc w:val="left"/>
              <w:rPr>
                <w:b/>
                <w:lang w:val="en-US"/>
              </w:rPr>
            </w:pPr>
            <w:r w:rsidRPr="0090296C">
              <w:rPr>
                <w:b/>
                <w:lang w:val="en-US"/>
              </w:rPr>
              <w:t>Вход</w:t>
            </w:r>
          </w:p>
        </w:tc>
        <w:tc>
          <w:tcPr>
            <w:tcW w:w="5386" w:type="dxa"/>
            <w:vAlign w:val="center"/>
          </w:tcPr>
          <w:p w:rsidR="00CA15C4" w:rsidRPr="0090296C" w:rsidRDefault="00CA15C4" w:rsidP="00665D71">
            <w:pPr>
              <w:spacing w:after="120"/>
              <w:jc w:val="left"/>
              <w:rPr>
                <w:b/>
                <w:lang w:val="en-US"/>
              </w:rPr>
            </w:pPr>
            <w:r w:rsidRPr="0090296C">
              <w:rPr>
                <w:b/>
                <w:lang w:val="en-US"/>
              </w:rPr>
              <w:t>Изход</w:t>
            </w:r>
          </w:p>
        </w:tc>
      </w:tr>
      <w:tr w:rsidR="00CA15C4" w:rsidRPr="00F73CEF" w:rsidTr="00665D71">
        <w:tc>
          <w:tcPr>
            <w:tcW w:w="5387" w:type="dxa"/>
          </w:tcPr>
          <w:p w:rsidR="00CA15C4" w:rsidRPr="005901DD" w:rsidRDefault="00CA15C4" w:rsidP="00665D71">
            <w:pPr>
              <w:spacing w:after="120"/>
              <w:jc w:val="left"/>
              <w:rPr>
                <w:rFonts w:ascii="Consolas" w:hAnsi="Consolas" w:cs="Consolas"/>
                <w:noProof/>
                <w:lang w:val="en-US"/>
              </w:rPr>
            </w:pPr>
            <w:r>
              <w:rPr>
                <w:rFonts w:ascii="Consolas" w:hAnsi="Consolas" w:cs="Consolas"/>
                <w:noProof/>
                <w:lang w:val="en-US"/>
              </w:rPr>
              <w:t>2012</w:t>
            </w:r>
          </w:p>
        </w:tc>
        <w:tc>
          <w:tcPr>
            <w:tcW w:w="5386" w:type="dxa"/>
          </w:tcPr>
          <w:p w:rsidR="00CA15C4" w:rsidRPr="00A941BF" w:rsidRDefault="00CA15C4" w:rsidP="00665D71">
            <w:pPr>
              <w:spacing w:after="120"/>
              <w:jc w:val="left"/>
              <w:rPr>
                <w:rFonts w:ascii="Consolas" w:hAnsi="Consolas" w:cs="Consolas"/>
                <w:noProof/>
                <w:lang w:val="en-US"/>
              </w:rPr>
            </w:pPr>
            <w:r>
              <w:rPr>
                <w:rFonts w:ascii="Consolas" w:hAnsi="Consolas" w:cs="Consolas"/>
                <w:noProof/>
                <w:lang w:val="en-US"/>
              </w:rPr>
              <w:t>2012</w:t>
            </w:r>
            <w:r>
              <w:rPr>
                <w:rFonts w:ascii="Consolas" w:hAnsi="Consolas" w:cs="Consolas"/>
                <w:noProof/>
              </w:rPr>
              <w:t xml:space="preserve"> </w:t>
            </w:r>
            <w:r>
              <w:rPr>
                <w:rFonts w:ascii="Consolas" w:hAnsi="Consolas" w:cs="Consolas"/>
                <w:noProof/>
                <w:lang w:val="en-US"/>
              </w:rPr>
              <w:t>is a leap year</w:t>
            </w:r>
          </w:p>
        </w:tc>
      </w:tr>
      <w:tr w:rsidR="00CA15C4" w:rsidRPr="00F73CEF" w:rsidTr="00665D71">
        <w:tc>
          <w:tcPr>
            <w:tcW w:w="5387" w:type="dxa"/>
            <w:vAlign w:val="center"/>
          </w:tcPr>
          <w:p w:rsidR="00CA15C4" w:rsidRPr="0090296C" w:rsidRDefault="00CA15C4" w:rsidP="00665D71">
            <w:pPr>
              <w:spacing w:after="120"/>
              <w:jc w:val="left"/>
              <w:rPr>
                <w:b/>
                <w:lang w:val="en-US"/>
              </w:rPr>
            </w:pPr>
            <w:r w:rsidRPr="0090296C">
              <w:rPr>
                <w:b/>
                <w:lang w:val="en-US"/>
              </w:rPr>
              <w:t>Вход</w:t>
            </w:r>
          </w:p>
        </w:tc>
        <w:tc>
          <w:tcPr>
            <w:tcW w:w="5386" w:type="dxa"/>
            <w:vAlign w:val="center"/>
          </w:tcPr>
          <w:p w:rsidR="00CA15C4" w:rsidRPr="0090296C" w:rsidRDefault="00CA15C4" w:rsidP="00665D71">
            <w:pPr>
              <w:spacing w:after="120"/>
              <w:jc w:val="left"/>
              <w:rPr>
                <w:b/>
                <w:lang w:val="en-US"/>
              </w:rPr>
            </w:pPr>
            <w:r w:rsidRPr="0090296C">
              <w:rPr>
                <w:b/>
                <w:lang w:val="en-US"/>
              </w:rPr>
              <w:t>Изход</w:t>
            </w:r>
          </w:p>
        </w:tc>
      </w:tr>
      <w:tr w:rsidR="00CA15C4" w:rsidRPr="00F73CEF" w:rsidTr="00665D71">
        <w:tc>
          <w:tcPr>
            <w:tcW w:w="5387" w:type="dxa"/>
          </w:tcPr>
          <w:p w:rsidR="00CA15C4" w:rsidRPr="0090296C" w:rsidRDefault="00CA15C4" w:rsidP="00665D71">
            <w:pPr>
              <w:spacing w:after="120"/>
              <w:jc w:val="left"/>
              <w:rPr>
                <w:rFonts w:ascii="Consolas" w:hAnsi="Consolas" w:cs="Consolas"/>
                <w:noProof/>
              </w:rPr>
            </w:pPr>
            <w:r>
              <w:rPr>
                <w:rFonts w:ascii="Consolas" w:hAnsi="Consolas" w:cs="Consolas"/>
                <w:noProof/>
              </w:rPr>
              <w:t>9999</w:t>
            </w:r>
          </w:p>
        </w:tc>
        <w:tc>
          <w:tcPr>
            <w:tcW w:w="5386" w:type="dxa"/>
          </w:tcPr>
          <w:p w:rsidR="00CA15C4" w:rsidRPr="00A941BF" w:rsidRDefault="00CA15C4" w:rsidP="00665D71">
            <w:pPr>
              <w:spacing w:after="120"/>
              <w:jc w:val="left"/>
              <w:rPr>
                <w:rFonts w:ascii="Consolas" w:hAnsi="Consolas" w:cs="Consolas"/>
                <w:noProof/>
                <w:lang w:val="en-US"/>
              </w:rPr>
            </w:pPr>
            <w:r>
              <w:rPr>
                <w:rFonts w:ascii="Consolas" w:hAnsi="Consolas" w:cs="Consolas"/>
                <w:noProof/>
              </w:rPr>
              <w:t xml:space="preserve">9999 </w:t>
            </w:r>
            <w:r>
              <w:rPr>
                <w:rFonts w:ascii="Consolas" w:hAnsi="Consolas" w:cs="Consolas"/>
                <w:noProof/>
                <w:lang w:val="en-US"/>
              </w:rPr>
              <w:t>is a leap year</w:t>
            </w:r>
          </w:p>
        </w:tc>
      </w:tr>
      <w:tr w:rsidR="00CA15C4" w:rsidRPr="00F73CEF" w:rsidTr="00665D71">
        <w:tc>
          <w:tcPr>
            <w:tcW w:w="5387" w:type="dxa"/>
            <w:vAlign w:val="center"/>
          </w:tcPr>
          <w:p w:rsidR="00CA15C4" w:rsidRPr="0090296C" w:rsidRDefault="00CA15C4" w:rsidP="00665D71">
            <w:pPr>
              <w:spacing w:after="120"/>
              <w:jc w:val="left"/>
              <w:rPr>
                <w:b/>
                <w:lang w:val="en-US"/>
              </w:rPr>
            </w:pPr>
            <w:r w:rsidRPr="0090296C">
              <w:rPr>
                <w:b/>
                <w:lang w:val="en-US"/>
              </w:rPr>
              <w:t>Вход</w:t>
            </w:r>
          </w:p>
        </w:tc>
        <w:tc>
          <w:tcPr>
            <w:tcW w:w="5386" w:type="dxa"/>
            <w:vAlign w:val="center"/>
          </w:tcPr>
          <w:p w:rsidR="00CA15C4" w:rsidRPr="0090296C" w:rsidRDefault="00CA15C4" w:rsidP="00665D71">
            <w:pPr>
              <w:spacing w:after="120"/>
              <w:jc w:val="left"/>
              <w:rPr>
                <w:b/>
                <w:lang w:val="en-US"/>
              </w:rPr>
            </w:pPr>
            <w:r w:rsidRPr="0090296C">
              <w:rPr>
                <w:b/>
                <w:lang w:val="en-US"/>
              </w:rPr>
              <w:t>Изход</w:t>
            </w:r>
          </w:p>
        </w:tc>
      </w:tr>
      <w:tr w:rsidR="00CA15C4" w:rsidRPr="00F73CEF" w:rsidTr="00665D71">
        <w:tc>
          <w:tcPr>
            <w:tcW w:w="5387" w:type="dxa"/>
          </w:tcPr>
          <w:p w:rsidR="00CA15C4" w:rsidRPr="005901DD" w:rsidRDefault="00CA15C4" w:rsidP="00665D71">
            <w:pPr>
              <w:spacing w:after="120"/>
              <w:jc w:val="left"/>
              <w:rPr>
                <w:rFonts w:ascii="Consolas" w:hAnsi="Consolas" w:cs="Consolas"/>
                <w:noProof/>
                <w:lang w:val="en-US"/>
              </w:rPr>
            </w:pPr>
            <w:r>
              <w:rPr>
                <w:rFonts w:ascii="Consolas" w:hAnsi="Consolas" w:cs="Consolas"/>
                <w:noProof/>
                <w:lang w:val="en-US"/>
              </w:rPr>
              <w:t>2011</w:t>
            </w:r>
          </w:p>
        </w:tc>
        <w:tc>
          <w:tcPr>
            <w:tcW w:w="5386" w:type="dxa"/>
          </w:tcPr>
          <w:p w:rsidR="00CA15C4" w:rsidRPr="00A941BF" w:rsidRDefault="00CA15C4" w:rsidP="00665D71">
            <w:pPr>
              <w:spacing w:after="120"/>
              <w:jc w:val="left"/>
              <w:rPr>
                <w:rFonts w:ascii="Consolas" w:hAnsi="Consolas" w:cs="Consolas"/>
                <w:noProof/>
                <w:lang w:val="en-US"/>
              </w:rPr>
            </w:pPr>
            <w:r>
              <w:rPr>
                <w:rFonts w:ascii="Consolas" w:hAnsi="Consolas" w:cs="Consolas"/>
                <w:noProof/>
                <w:lang w:val="en-US"/>
              </w:rPr>
              <w:t>2011</w:t>
            </w:r>
            <w:r>
              <w:rPr>
                <w:rFonts w:ascii="Consolas" w:hAnsi="Consolas" w:cs="Consolas"/>
                <w:noProof/>
              </w:rPr>
              <w:t xml:space="preserve"> </w:t>
            </w:r>
            <w:r>
              <w:rPr>
                <w:rFonts w:ascii="Consolas" w:hAnsi="Consolas" w:cs="Consolas"/>
                <w:noProof/>
                <w:lang w:val="en-US"/>
              </w:rPr>
              <w:t>is not a leap year</w:t>
            </w:r>
          </w:p>
        </w:tc>
      </w:tr>
      <w:tr w:rsidR="00CA15C4" w:rsidRPr="00F73CEF" w:rsidTr="00B5501C">
        <w:tc>
          <w:tcPr>
            <w:tcW w:w="5387" w:type="dxa"/>
          </w:tcPr>
          <w:p w:rsidR="00CA15C4" w:rsidRDefault="00CA15C4" w:rsidP="00B5501C">
            <w:pPr>
              <w:spacing w:after="120"/>
              <w:jc w:val="left"/>
              <w:rPr>
                <w:rFonts w:ascii="Consolas" w:hAnsi="Consolas" w:cs="Consolas"/>
                <w:noProof/>
              </w:rPr>
            </w:pPr>
          </w:p>
        </w:tc>
        <w:tc>
          <w:tcPr>
            <w:tcW w:w="5386" w:type="dxa"/>
          </w:tcPr>
          <w:p w:rsidR="00CA15C4" w:rsidRDefault="00CA15C4" w:rsidP="00B5501C">
            <w:pPr>
              <w:spacing w:after="120"/>
              <w:jc w:val="left"/>
              <w:rPr>
                <w:rFonts w:ascii="Consolas" w:hAnsi="Consolas" w:cs="Consolas"/>
                <w:noProof/>
              </w:rPr>
            </w:pPr>
          </w:p>
        </w:tc>
      </w:tr>
      <w:tr w:rsidR="00CA15C4" w:rsidRPr="00C13173" w:rsidTr="005F615D">
        <w:tc>
          <w:tcPr>
            <w:tcW w:w="10773" w:type="dxa"/>
            <w:gridSpan w:val="2"/>
            <w:vAlign w:val="center"/>
          </w:tcPr>
          <w:p w:rsidR="00CA15C4" w:rsidRPr="00C13173" w:rsidRDefault="00CA15C4" w:rsidP="008C0765">
            <w:pPr>
              <w:spacing w:after="120"/>
              <w:jc w:val="left"/>
              <w:rPr>
                <w:lang w:val="en-US"/>
              </w:rPr>
            </w:pPr>
            <w:r w:rsidRPr="005C5498">
              <w:rPr>
                <w:b/>
                <w:color w:val="FFFFFF"/>
                <w:highlight w:val="red"/>
              </w:rPr>
              <w:t xml:space="preserve">Задача </w:t>
            </w:r>
            <w:r>
              <w:rPr>
                <w:b/>
                <w:color w:val="FFFFFF"/>
                <w:highlight w:val="red"/>
                <w:lang w:val="en-US"/>
              </w:rPr>
              <w:t>2</w:t>
            </w:r>
            <w:r w:rsidRPr="005C5498">
              <w:rPr>
                <w:b/>
                <w:color w:val="FFFFFF"/>
                <w:highlight w:val="red"/>
              </w:rPr>
              <w:t xml:space="preserve">. </w:t>
            </w:r>
            <w:r>
              <w:rPr>
                <w:b/>
                <w:color w:val="FFFFFF"/>
                <w:highlight w:val="red"/>
                <w:lang w:val="en-US"/>
              </w:rPr>
              <w:t>Random Numbers</w:t>
            </w:r>
          </w:p>
        </w:tc>
      </w:tr>
      <w:tr w:rsidR="00CA15C4" w:rsidRPr="006B0528" w:rsidTr="005F615D">
        <w:tc>
          <w:tcPr>
            <w:tcW w:w="10773" w:type="dxa"/>
            <w:gridSpan w:val="2"/>
            <w:vAlign w:val="center"/>
          </w:tcPr>
          <w:p w:rsidR="00CA15C4" w:rsidRPr="002D16AB" w:rsidRDefault="00CA15C4" w:rsidP="005F615D">
            <w:pPr>
              <w:spacing w:after="120"/>
              <w:jc w:val="left"/>
              <w:rPr>
                <w:b/>
              </w:rPr>
            </w:pPr>
            <w:r w:rsidRPr="002D16AB">
              <w:rPr>
                <w:b/>
              </w:rPr>
              <w:t>Условие</w:t>
            </w:r>
          </w:p>
          <w:p w:rsidR="00CA15C4" w:rsidRPr="00EE645C" w:rsidRDefault="00CA15C4" w:rsidP="005F615D">
            <w:pPr>
              <w:rPr>
                <w:lang w:val="ru-RU"/>
              </w:rPr>
            </w:pPr>
            <w:r w:rsidRPr="00DD1597">
              <w:t xml:space="preserve">Напишете програма, която </w:t>
            </w:r>
            <w:r>
              <w:t xml:space="preserve">генерира и принтира на конзолата 10 случайни числа в интервала </w:t>
            </w:r>
            <w:r w:rsidRPr="00EE645C">
              <w:rPr>
                <w:lang w:val="ru-RU"/>
              </w:rPr>
              <w:t>[100,200].</w:t>
            </w:r>
          </w:p>
          <w:p w:rsidR="00CA15C4" w:rsidRPr="006B0528" w:rsidRDefault="00CA15C4" w:rsidP="005F615D"/>
        </w:tc>
      </w:tr>
      <w:tr w:rsidR="00CA15C4" w:rsidRPr="006B0528" w:rsidTr="005F615D">
        <w:tc>
          <w:tcPr>
            <w:tcW w:w="10773" w:type="dxa"/>
            <w:gridSpan w:val="2"/>
            <w:vAlign w:val="center"/>
          </w:tcPr>
          <w:p w:rsidR="00CA15C4" w:rsidRPr="002D16AB" w:rsidRDefault="00CA15C4" w:rsidP="005F615D">
            <w:pPr>
              <w:spacing w:after="120"/>
              <w:jc w:val="left"/>
              <w:rPr>
                <w:b/>
              </w:rPr>
            </w:pPr>
            <w:r w:rsidRPr="002D16AB">
              <w:rPr>
                <w:b/>
              </w:rPr>
              <w:t>Описание на входа</w:t>
            </w:r>
          </w:p>
          <w:p w:rsidR="00CA15C4" w:rsidRPr="008C0765" w:rsidRDefault="00CA15C4" w:rsidP="008C0765">
            <w:pPr>
              <w:spacing w:after="120"/>
            </w:pPr>
            <w:r>
              <w:t>Няма вход ,тъй като се генерират десет произволни числа.</w:t>
            </w:r>
          </w:p>
        </w:tc>
      </w:tr>
      <w:tr w:rsidR="00CA15C4" w:rsidRPr="006B0528" w:rsidTr="005F615D">
        <w:tc>
          <w:tcPr>
            <w:tcW w:w="10773" w:type="dxa"/>
            <w:gridSpan w:val="2"/>
            <w:vAlign w:val="center"/>
          </w:tcPr>
          <w:p w:rsidR="00CA15C4" w:rsidRPr="002D16AB" w:rsidRDefault="00CA15C4" w:rsidP="005F615D">
            <w:pPr>
              <w:spacing w:after="120"/>
              <w:jc w:val="left"/>
              <w:rPr>
                <w:b/>
              </w:rPr>
            </w:pPr>
            <w:r w:rsidRPr="002D16AB">
              <w:rPr>
                <w:b/>
              </w:rPr>
              <w:t>Описание на изхода</w:t>
            </w:r>
          </w:p>
          <w:p w:rsidR="00CA15C4" w:rsidRPr="00EE645C" w:rsidRDefault="00CA15C4" w:rsidP="008C0765">
            <w:pPr>
              <w:spacing w:after="120"/>
              <w:rPr>
                <w:lang w:val="ru-RU"/>
              </w:rPr>
            </w:pPr>
            <w:r>
              <w:t xml:space="preserve">Изходът извежда на конзолата десет случайни числа в интервала </w:t>
            </w:r>
            <w:r w:rsidRPr="00EE645C">
              <w:rPr>
                <w:lang w:val="ru-RU"/>
              </w:rPr>
              <w:t>100-200.</w:t>
            </w:r>
          </w:p>
        </w:tc>
      </w:tr>
      <w:tr w:rsidR="00CA15C4" w:rsidRPr="00652DD1" w:rsidTr="005F615D">
        <w:tc>
          <w:tcPr>
            <w:tcW w:w="10773" w:type="dxa"/>
            <w:gridSpan w:val="2"/>
            <w:vAlign w:val="center"/>
          </w:tcPr>
          <w:p w:rsidR="00CA15C4" w:rsidRPr="002D16AB" w:rsidRDefault="00CA15C4" w:rsidP="005F615D">
            <w:pPr>
              <w:spacing w:after="120"/>
              <w:jc w:val="left"/>
              <w:rPr>
                <w:b/>
              </w:rPr>
            </w:pPr>
            <w:r w:rsidRPr="002D16AB">
              <w:rPr>
                <w:b/>
              </w:rPr>
              <w:t>Анализ на задачата</w:t>
            </w:r>
          </w:p>
          <w:p w:rsidR="00CA15C4" w:rsidRPr="0085678A" w:rsidRDefault="00CA15C4" w:rsidP="008C0765">
            <w:pPr>
              <w:autoSpaceDE w:val="0"/>
              <w:autoSpaceDN w:val="0"/>
              <w:adjustRightInd w:val="0"/>
              <w:spacing w:before="0"/>
              <w:jc w:val="left"/>
              <w:rPr>
                <w:rFonts w:ascii="Consolas" w:hAnsi="Consolas" w:cs="Consolas"/>
                <w:sz w:val="19"/>
                <w:szCs w:val="19"/>
                <w:lang w:eastAsia="en-US"/>
              </w:rPr>
            </w:pPr>
            <w:r>
              <w:t xml:space="preserve">В задачата се ползва обект от класа </w:t>
            </w:r>
            <w:r>
              <w:rPr>
                <w:rFonts w:ascii="Consolas" w:hAnsi="Consolas" w:cs="Consolas"/>
                <w:color w:val="2B91AF"/>
                <w:sz w:val="19"/>
                <w:szCs w:val="19"/>
                <w:lang w:val="en-US" w:eastAsia="en-US"/>
              </w:rPr>
              <w:t>Random</w:t>
            </w:r>
            <w:r>
              <w:rPr>
                <w:rFonts w:ascii="Consolas" w:hAnsi="Consolas" w:cs="Consolas"/>
                <w:sz w:val="19"/>
                <w:szCs w:val="19"/>
                <w:lang w:eastAsia="en-US"/>
              </w:rPr>
              <w:t xml:space="preserve"> на който се извиква функцията.</w:t>
            </w:r>
            <w:r>
              <w:rPr>
                <w:rFonts w:ascii="Consolas" w:hAnsi="Consolas" w:cs="Consolas"/>
                <w:sz w:val="19"/>
                <w:szCs w:val="19"/>
                <w:lang w:val="en-US" w:eastAsia="en-US"/>
              </w:rPr>
              <w:t>Next</w:t>
            </w:r>
            <w:r>
              <w:rPr>
                <w:rFonts w:ascii="Consolas" w:hAnsi="Consolas" w:cs="Consolas"/>
                <w:sz w:val="19"/>
                <w:szCs w:val="19"/>
                <w:lang w:eastAsia="en-US"/>
              </w:rPr>
              <w:t xml:space="preserve">; която връща цяло произволно число в интервала от 100 до 20 ,след което това число се принтира на конзолата и се извиква същата функция докато не стигне 10 принтирания.  </w:t>
            </w:r>
          </w:p>
        </w:tc>
      </w:tr>
      <w:tr w:rsidR="00CA15C4" w:rsidRPr="002D16AB" w:rsidTr="005F615D">
        <w:tc>
          <w:tcPr>
            <w:tcW w:w="10773" w:type="dxa"/>
            <w:gridSpan w:val="2"/>
            <w:vAlign w:val="center"/>
          </w:tcPr>
          <w:p w:rsidR="00CA15C4" w:rsidRPr="002D16AB" w:rsidRDefault="00CA15C4" w:rsidP="005F615D">
            <w:pPr>
              <w:spacing w:after="120"/>
              <w:jc w:val="left"/>
              <w:rPr>
                <w:b/>
              </w:rPr>
            </w:pPr>
            <w:r w:rsidRPr="002D16AB">
              <w:rPr>
                <w:b/>
              </w:rPr>
              <w:t>Решение (сорс код)</w:t>
            </w:r>
          </w:p>
        </w:tc>
      </w:tr>
      <w:tr w:rsidR="00CA15C4" w:rsidRPr="002D16AB" w:rsidTr="005F615D">
        <w:tc>
          <w:tcPr>
            <w:tcW w:w="10773" w:type="dxa"/>
            <w:gridSpan w:val="2"/>
            <w:tcMar>
              <w:top w:w="113" w:type="dxa"/>
              <w:bottom w:w="113" w:type="dxa"/>
            </w:tcMar>
            <w:vAlign w:val="center"/>
          </w:tcPr>
          <w:p w:rsidR="00CA15C4" w:rsidRDefault="00CA15C4" w:rsidP="008C0765">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CA15C4" w:rsidRDefault="00CA15C4" w:rsidP="008C0765">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CA15C4" w:rsidRDefault="00CA15C4" w:rsidP="008C0765">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CA15C4" w:rsidRDefault="00CA15C4" w:rsidP="008C0765">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CA15C4" w:rsidRDefault="00CA15C4" w:rsidP="008C0765">
            <w:pPr>
              <w:autoSpaceDE w:val="0"/>
              <w:autoSpaceDN w:val="0"/>
              <w:adjustRightInd w:val="0"/>
              <w:spacing w:before="0"/>
              <w:jc w:val="left"/>
              <w:rPr>
                <w:rFonts w:ascii="Consolas" w:hAnsi="Consolas" w:cs="Consolas"/>
                <w:sz w:val="19"/>
                <w:szCs w:val="19"/>
              </w:rPr>
            </w:pPr>
          </w:p>
          <w:p w:rsidR="00CA15C4" w:rsidRDefault="00CA15C4" w:rsidP="008C0765">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RandomNumbersTask2</w:t>
            </w:r>
          </w:p>
          <w:p w:rsidR="00CA15C4" w:rsidRDefault="00CA15C4" w:rsidP="008C0765">
            <w:pPr>
              <w:autoSpaceDE w:val="0"/>
              <w:autoSpaceDN w:val="0"/>
              <w:adjustRightInd w:val="0"/>
              <w:spacing w:before="0"/>
              <w:jc w:val="left"/>
              <w:rPr>
                <w:rFonts w:ascii="Consolas" w:hAnsi="Consolas" w:cs="Consolas"/>
                <w:sz w:val="19"/>
                <w:szCs w:val="19"/>
              </w:rPr>
            </w:pPr>
            <w:r>
              <w:rPr>
                <w:rFonts w:ascii="Consolas" w:hAnsi="Consolas" w:cs="Consolas"/>
                <w:sz w:val="19"/>
                <w:szCs w:val="19"/>
              </w:rPr>
              <w:t>{</w:t>
            </w:r>
          </w:p>
          <w:p w:rsidR="00CA15C4" w:rsidRDefault="00CA15C4" w:rsidP="008C076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RandomNumbersTask2</w:t>
            </w:r>
          </w:p>
          <w:p w:rsidR="00CA15C4" w:rsidRDefault="00CA15C4" w:rsidP="008C076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8C076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rsidR="00CA15C4" w:rsidRDefault="00CA15C4" w:rsidP="008C076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8C076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randomNumber = 0;</w:t>
            </w:r>
          </w:p>
          <w:p w:rsidR="00CA15C4" w:rsidRDefault="00CA15C4" w:rsidP="008C076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counter = 0;</w:t>
            </w:r>
          </w:p>
          <w:p w:rsidR="00CA15C4" w:rsidRDefault="00CA15C4" w:rsidP="008C076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Random</w:t>
            </w:r>
            <w:r>
              <w:rPr>
                <w:rFonts w:ascii="Consolas" w:hAnsi="Consolas" w:cs="Consolas"/>
                <w:sz w:val="19"/>
                <w:szCs w:val="19"/>
              </w:rPr>
              <w:t xml:space="preserve"> rndGenerator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Random</w:t>
            </w:r>
            <w:r>
              <w:rPr>
                <w:rFonts w:ascii="Consolas" w:hAnsi="Consolas" w:cs="Consolas"/>
                <w:sz w:val="19"/>
                <w:szCs w:val="19"/>
              </w:rPr>
              <w:t>();</w:t>
            </w:r>
          </w:p>
          <w:p w:rsidR="00CA15C4" w:rsidRDefault="00CA15C4" w:rsidP="008C076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p>
          <w:p w:rsidR="00CA15C4" w:rsidRDefault="00CA15C4" w:rsidP="008C076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8C076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counter++;</w:t>
            </w:r>
          </w:p>
          <w:p w:rsidR="00CA15C4" w:rsidRDefault="00CA15C4" w:rsidP="008C076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randomNumber = rndGenerator.Next(100, 201);</w:t>
            </w:r>
          </w:p>
          <w:p w:rsidR="00CA15C4" w:rsidRDefault="00CA15C4" w:rsidP="008C076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.WriteLine(randomNumber);</w:t>
            </w:r>
          </w:p>
          <w:p w:rsidR="00CA15C4" w:rsidRDefault="00CA15C4" w:rsidP="008C0765">
            <w:pPr>
              <w:autoSpaceDE w:val="0"/>
              <w:autoSpaceDN w:val="0"/>
              <w:adjustRightInd w:val="0"/>
              <w:spacing w:before="0"/>
              <w:jc w:val="left"/>
              <w:rPr>
                <w:rFonts w:ascii="Consolas" w:hAnsi="Consolas" w:cs="Consolas"/>
                <w:sz w:val="19"/>
                <w:szCs w:val="19"/>
              </w:rPr>
            </w:pPr>
          </w:p>
          <w:p w:rsidR="00CA15C4" w:rsidRDefault="00CA15C4" w:rsidP="008C076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while</w:t>
            </w:r>
            <w:r>
              <w:rPr>
                <w:rFonts w:ascii="Consolas" w:hAnsi="Consolas" w:cs="Consolas"/>
                <w:sz w:val="19"/>
                <w:szCs w:val="19"/>
              </w:rPr>
              <w:t xml:space="preserve"> (counter != 10);</w:t>
            </w:r>
          </w:p>
          <w:p w:rsidR="00CA15C4" w:rsidRDefault="00CA15C4" w:rsidP="008C076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8C076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8C0765">
            <w:pPr>
              <w:autoSpaceDE w:val="0"/>
              <w:autoSpaceDN w:val="0"/>
              <w:adjustRightInd w:val="0"/>
              <w:spacing w:before="0"/>
              <w:jc w:val="left"/>
              <w:rPr>
                <w:rFonts w:ascii="Consolas" w:hAnsi="Consolas" w:cs="Consolas"/>
                <w:sz w:val="19"/>
                <w:szCs w:val="19"/>
              </w:rPr>
            </w:pPr>
            <w:r>
              <w:rPr>
                <w:rFonts w:ascii="Consolas" w:hAnsi="Consolas" w:cs="Consolas"/>
                <w:sz w:val="19"/>
                <w:szCs w:val="19"/>
              </w:rPr>
              <w:t>}</w:t>
            </w:r>
          </w:p>
          <w:p w:rsidR="00CA15C4" w:rsidRDefault="00CA15C4" w:rsidP="008C0765">
            <w:pPr>
              <w:autoSpaceDE w:val="0"/>
              <w:autoSpaceDN w:val="0"/>
              <w:adjustRightInd w:val="0"/>
              <w:spacing w:before="0"/>
              <w:jc w:val="left"/>
              <w:rPr>
                <w:rFonts w:ascii="Consolas" w:hAnsi="Consolas" w:cs="Consolas"/>
                <w:sz w:val="19"/>
                <w:szCs w:val="19"/>
              </w:rPr>
            </w:pPr>
          </w:p>
          <w:p w:rsidR="00CA15C4" w:rsidRPr="002D16AB" w:rsidRDefault="00CA15C4" w:rsidP="005F615D">
            <w:pPr>
              <w:autoSpaceDE w:val="0"/>
              <w:autoSpaceDN w:val="0"/>
              <w:adjustRightInd w:val="0"/>
              <w:spacing w:before="0"/>
              <w:jc w:val="left"/>
              <w:rPr>
                <w:rFonts w:ascii="Consolas" w:hAnsi="Consolas" w:cs="Consolas"/>
                <w:noProof/>
                <w:szCs w:val="20"/>
              </w:rPr>
            </w:pPr>
          </w:p>
        </w:tc>
      </w:tr>
      <w:tr w:rsidR="00CA15C4" w:rsidRPr="002D16AB" w:rsidTr="005F615D">
        <w:tc>
          <w:tcPr>
            <w:tcW w:w="10773" w:type="dxa"/>
            <w:gridSpan w:val="2"/>
            <w:vAlign w:val="center"/>
          </w:tcPr>
          <w:p w:rsidR="00CA15C4" w:rsidRPr="002D16AB" w:rsidRDefault="00CA15C4" w:rsidP="005F615D">
            <w:pPr>
              <w:spacing w:after="120"/>
              <w:jc w:val="left"/>
              <w:rPr>
                <w:b/>
              </w:rPr>
            </w:pPr>
            <w:r w:rsidRPr="002D16AB">
              <w:rPr>
                <w:b/>
              </w:rPr>
              <w:t>Тестове</w:t>
            </w:r>
          </w:p>
          <w:p w:rsidR="00CA15C4" w:rsidRPr="002D16AB" w:rsidRDefault="00CA15C4" w:rsidP="008C0765">
            <w:pPr>
              <w:spacing w:after="120"/>
              <w:jc w:val="left"/>
              <w:rPr>
                <w:b/>
              </w:rPr>
            </w:pPr>
            <w:r>
              <w:t>Тест от конзолата няма как да се направи, тъй като се взима автоматично произволно число в интервала 100-200</w:t>
            </w:r>
          </w:p>
        </w:tc>
      </w:tr>
      <w:tr w:rsidR="00CA15C4" w:rsidRPr="0090296C" w:rsidTr="005F615D">
        <w:tc>
          <w:tcPr>
            <w:tcW w:w="5387" w:type="dxa"/>
            <w:vAlign w:val="center"/>
          </w:tcPr>
          <w:p w:rsidR="00CA15C4" w:rsidRPr="0090296C" w:rsidRDefault="00CA15C4" w:rsidP="005F615D">
            <w:pPr>
              <w:spacing w:after="120"/>
              <w:jc w:val="left"/>
              <w:rPr>
                <w:b/>
                <w:lang w:val="en-US"/>
              </w:rPr>
            </w:pPr>
            <w:r w:rsidRPr="0090296C">
              <w:rPr>
                <w:b/>
                <w:lang w:val="en-US"/>
              </w:rPr>
              <w:t>Вход</w:t>
            </w:r>
          </w:p>
        </w:tc>
        <w:tc>
          <w:tcPr>
            <w:tcW w:w="5386" w:type="dxa"/>
            <w:vAlign w:val="center"/>
          </w:tcPr>
          <w:p w:rsidR="00CA15C4" w:rsidRPr="0090296C" w:rsidRDefault="00CA15C4" w:rsidP="005F615D">
            <w:pPr>
              <w:spacing w:after="120"/>
              <w:jc w:val="left"/>
              <w:rPr>
                <w:b/>
                <w:lang w:val="en-US"/>
              </w:rPr>
            </w:pPr>
            <w:r w:rsidRPr="0090296C">
              <w:rPr>
                <w:b/>
                <w:lang w:val="en-US"/>
              </w:rPr>
              <w:t>Изход</w:t>
            </w:r>
          </w:p>
        </w:tc>
      </w:tr>
      <w:tr w:rsidR="00CA15C4" w:rsidRPr="0090296C" w:rsidTr="005F615D">
        <w:tc>
          <w:tcPr>
            <w:tcW w:w="5387" w:type="dxa"/>
          </w:tcPr>
          <w:p w:rsidR="00CA15C4" w:rsidRPr="00F049E5" w:rsidRDefault="00CA15C4" w:rsidP="005F615D">
            <w:pPr>
              <w:spacing w:after="120"/>
              <w:jc w:val="left"/>
              <w:rPr>
                <w:rFonts w:ascii="Consolas" w:hAnsi="Consolas" w:cs="Consolas"/>
                <w:noProof/>
                <w:lang w:val="en-US"/>
              </w:rPr>
            </w:pPr>
          </w:p>
        </w:tc>
        <w:tc>
          <w:tcPr>
            <w:tcW w:w="5386" w:type="dxa"/>
          </w:tcPr>
          <w:p w:rsidR="00CA15C4" w:rsidRPr="00F049E5" w:rsidRDefault="00CA15C4" w:rsidP="005F615D">
            <w:pPr>
              <w:autoSpaceDE w:val="0"/>
              <w:autoSpaceDN w:val="0"/>
              <w:adjustRightInd w:val="0"/>
              <w:spacing w:before="0"/>
              <w:jc w:val="left"/>
              <w:rPr>
                <w:rFonts w:ascii="Consolas" w:hAnsi="Consolas" w:cs="Consolas"/>
                <w:noProof/>
                <w:lang w:val="en-US"/>
              </w:rPr>
            </w:pPr>
          </w:p>
        </w:tc>
      </w:tr>
    </w:tbl>
    <w:p w:rsidR="00CA15C4" w:rsidRDefault="00CA15C4" w:rsidP="00652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387"/>
        <w:gridCol w:w="5386"/>
      </w:tblGrid>
      <w:tr w:rsidR="00CA15C4" w:rsidRPr="00C13173" w:rsidTr="00B5501C">
        <w:tc>
          <w:tcPr>
            <w:tcW w:w="10773" w:type="dxa"/>
            <w:gridSpan w:val="2"/>
            <w:vAlign w:val="center"/>
          </w:tcPr>
          <w:p w:rsidR="00CA15C4" w:rsidRPr="00C13173" w:rsidRDefault="00CA15C4" w:rsidP="00854A1B">
            <w:pPr>
              <w:spacing w:after="120"/>
              <w:jc w:val="left"/>
              <w:rPr>
                <w:lang w:val="en-US"/>
              </w:rPr>
            </w:pPr>
            <w:r w:rsidRPr="005C5498">
              <w:rPr>
                <w:b/>
                <w:color w:val="FFFFFF"/>
                <w:highlight w:val="red"/>
              </w:rPr>
              <w:t xml:space="preserve">Задача </w:t>
            </w:r>
            <w:r>
              <w:rPr>
                <w:b/>
                <w:color w:val="FFFFFF"/>
                <w:highlight w:val="red"/>
                <w:lang w:val="en-US"/>
              </w:rPr>
              <w:t>3</w:t>
            </w:r>
            <w:r w:rsidRPr="005C5498">
              <w:rPr>
                <w:b/>
                <w:color w:val="FFFFFF"/>
                <w:highlight w:val="red"/>
              </w:rPr>
              <w:t xml:space="preserve">. </w:t>
            </w:r>
            <w:r>
              <w:rPr>
                <w:b/>
                <w:color w:val="FFFFFF"/>
                <w:highlight w:val="red"/>
                <w:lang w:val="en-US"/>
              </w:rPr>
              <w:t>Check Today</w:t>
            </w:r>
          </w:p>
        </w:tc>
      </w:tr>
      <w:tr w:rsidR="00CA15C4" w:rsidRPr="006B0528" w:rsidTr="00B5501C">
        <w:tc>
          <w:tcPr>
            <w:tcW w:w="10773" w:type="dxa"/>
            <w:gridSpan w:val="2"/>
            <w:vAlign w:val="center"/>
          </w:tcPr>
          <w:p w:rsidR="00CA15C4" w:rsidRPr="002D16AB" w:rsidRDefault="00CA15C4" w:rsidP="00B5501C">
            <w:pPr>
              <w:spacing w:after="120"/>
              <w:jc w:val="left"/>
              <w:rPr>
                <w:b/>
              </w:rPr>
            </w:pPr>
            <w:r w:rsidRPr="002D16AB">
              <w:rPr>
                <w:b/>
              </w:rPr>
              <w:t>Условие</w:t>
            </w:r>
          </w:p>
          <w:p w:rsidR="00CA15C4" w:rsidRPr="009C6C40" w:rsidRDefault="00CA15C4" w:rsidP="00652DD1">
            <w:r w:rsidRPr="00DD1597">
              <w:t xml:space="preserve">Напишете програма, която </w:t>
            </w:r>
            <w:r>
              <w:t>показва на конзолата кой ден от седмицата е днес</w:t>
            </w:r>
          </w:p>
          <w:p w:rsidR="00CA15C4" w:rsidRPr="006B0528" w:rsidRDefault="00CA15C4" w:rsidP="00652DD1"/>
        </w:tc>
      </w:tr>
      <w:tr w:rsidR="00CA15C4" w:rsidRPr="006B0528" w:rsidTr="00B5501C">
        <w:tc>
          <w:tcPr>
            <w:tcW w:w="10773" w:type="dxa"/>
            <w:gridSpan w:val="2"/>
            <w:vAlign w:val="center"/>
          </w:tcPr>
          <w:p w:rsidR="00CA15C4" w:rsidRPr="002D16AB" w:rsidRDefault="00CA15C4" w:rsidP="00B5501C">
            <w:pPr>
              <w:spacing w:after="120"/>
              <w:jc w:val="left"/>
              <w:rPr>
                <w:b/>
              </w:rPr>
            </w:pPr>
            <w:r w:rsidRPr="002D16AB">
              <w:rPr>
                <w:b/>
              </w:rPr>
              <w:t>Описание на входа</w:t>
            </w:r>
          </w:p>
          <w:p w:rsidR="00CA15C4" w:rsidRPr="006B0528" w:rsidRDefault="00CA15C4" w:rsidP="00B5501C">
            <w:pPr>
              <w:spacing w:after="120"/>
            </w:pPr>
            <w:r>
              <w:t>Няма вход ,тъй като той се взима автоматично от часовникът на компютъра</w:t>
            </w:r>
          </w:p>
        </w:tc>
      </w:tr>
      <w:tr w:rsidR="00CA15C4" w:rsidRPr="006B0528" w:rsidTr="00B5501C">
        <w:tc>
          <w:tcPr>
            <w:tcW w:w="10773" w:type="dxa"/>
            <w:gridSpan w:val="2"/>
            <w:vAlign w:val="center"/>
          </w:tcPr>
          <w:p w:rsidR="00CA15C4" w:rsidRPr="002D16AB" w:rsidRDefault="00CA15C4" w:rsidP="00B5501C">
            <w:pPr>
              <w:spacing w:after="120"/>
              <w:jc w:val="left"/>
              <w:rPr>
                <w:b/>
              </w:rPr>
            </w:pPr>
            <w:r w:rsidRPr="002D16AB">
              <w:rPr>
                <w:b/>
              </w:rPr>
              <w:t>Описание на изхода</w:t>
            </w:r>
          </w:p>
          <w:p w:rsidR="00CA15C4" w:rsidRPr="006B0528" w:rsidRDefault="00CA15C4" w:rsidP="00B5501C">
            <w:pPr>
              <w:spacing w:after="120"/>
            </w:pPr>
            <w:r>
              <w:t>Изходът извежда на конзолата името на денят кой е днес на английски</w:t>
            </w:r>
          </w:p>
        </w:tc>
      </w:tr>
      <w:tr w:rsidR="00CA15C4" w:rsidRPr="00652DD1" w:rsidTr="00B5501C">
        <w:tc>
          <w:tcPr>
            <w:tcW w:w="10773" w:type="dxa"/>
            <w:gridSpan w:val="2"/>
            <w:vAlign w:val="center"/>
          </w:tcPr>
          <w:p w:rsidR="00CA15C4" w:rsidRPr="002D16AB" w:rsidRDefault="00CA15C4" w:rsidP="00B5501C">
            <w:pPr>
              <w:spacing w:after="120"/>
              <w:jc w:val="left"/>
              <w:rPr>
                <w:b/>
              </w:rPr>
            </w:pPr>
            <w:r w:rsidRPr="002D16AB">
              <w:rPr>
                <w:b/>
              </w:rPr>
              <w:t>Анализ на задачата</w:t>
            </w:r>
          </w:p>
          <w:p w:rsidR="00CA15C4" w:rsidRPr="0085678A" w:rsidRDefault="00CA15C4" w:rsidP="0085678A">
            <w:pPr>
              <w:autoSpaceDE w:val="0"/>
              <w:autoSpaceDN w:val="0"/>
              <w:adjustRightInd w:val="0"/>
              <w:spacing w:before="0"/>
              <w:jc w:val="left"/>
              <w:rPr>
                <w:rFonts w:ascii="Consolas" w:hAnsi="Consolas" w:cs="Consolas"/>
                <w:sz w:val="19"/>
                <w:szCs w:val="19"/>
                <w:lang w:eastAsia="en-US"/>
              </w:rPr>
            </w:pPr>
            <w:r>
              <w:t xml:space="preserve">В задачата се ползва обект от класа </w:t>
            </w:r>
            <w:r>
              <w:rPr>
                <w:rFonts w:ascii="Consolas" w:hAnsi="Consolas" w:cs="Consolas"/>
                <w:color w:val="2B91AF"/>
                <w:sz w:val="19"/>
                <w:szCs w:val="19"/>
                <w:lang w:eastAsia="en-US"/>
              </w:rPr>
              <w:t>DateTime</w:t>
            </w:r>
            <w:r>
              <w:rPr>
                <w:rFonts w:ascii="Consolas" w:hAnsi="Consolas" w:cs="Consolas"/>
                <w:sz w:val="19"/>
                <w:szCs w:val="19"/>
                <w:lang w:eastAsia="en-US"/>
              </w:rPr>
              <w:t xml:space="preserve"> на който се извиква функцията.Today; която връща цяло число от 1 до 7 ,след което това число с помоща на </w:t>
            </w:r>
            <w:r>
              <w:rPr>
                <w:rFonts w:ascii="Consolas" w:hAnsi="Consolas" w:cs="Consolas"/>
                <w:sz w:val="19"/>
                <w:szCs w:val="19"/>
                <w:lang w:val="en-US" w:eastAsia="en-US"/>
              </w:rPr>
              <w:t>switch</w:t>
            </w:r>
            <w:r w:rsidRPr="00EE645C">
              <w:rPr>
                <w:rFonts w:ascii="Consolas" w:hAnsi="Consolas" w:cs="Consolas"/>
                <w:sz w:val="19"/>
                <w:szCs w:val="19"/>
                <w:lang w:val="ru-RU" w:eastAsia="en-US"/>
              </w:rPr>
              <w:t xml:space="preserve"> </w:t>
            </w:r>
            <w:r>
              <w:rPr>
                <w:rFonts w:ascii="Consolas" w:hAnsi="Consolas" w:cs="Consolas"/>
                <w:sz w:val="19"/>
                <w:szCs w:val="19"/>
                <w:lang w:eastAsia="en-US"/>
              </w:rPr>
              <w:t xml:space="preserve">оператор се превежда в дума отговаряща на денят от седмицата </w:t>
            </w:r>
          </w:p>
        </w:tc>
      </w:tr>
      <w:tr w:rsidR="00CA15C4" w:rsidRPr="002D16AB" w:rsidTr="00B5501C">
        <w:tc>
          <w:tcPr>
            <w:tcW w:w="10773" w:type="dxa"/>
            <w:gridSpan w:val="2"/>
            <w:vAlign w:val="center"/>
          </w:tcPr>
          <w:p w:rsidR="00CA15C4" w:rsidRPr="002D16AB" w:rsidRDefault="00CA15C4" w:rsidP="00B5501C">
            <w:pPr>
              <w:spacing w:after="120"/>
              <w:jc w:val="left"/>
              <w:rPr>
                <w:b/>
              </w:rPr>
            </w:pPr>
            <w:r w:rsidRPr="002D16AB">
              <w:rPr>
                <w:b/>
              </w:rPr>
              <w:t>Решение (сорс код)</w:t>
            </w:r>
          </w:p>
        </w:tc>
      </w:tr>
      <w:tr w:rsidR="00CA15C4" w:rsidRPr="002D16AB" w:rsidTr="00B5501C">
        <w:tc>
          <w:tcPr>
            <w:tcW w:w="10773" w:type="dxa"/>
            <w:gridSpan w:val="2"/>
            <w:tcMar>
              <w:top w:w="113" w:type="dxa"/>
              <w:bottom w:w="113" w:type="dxa"/>
            </w:tcMar>
            <w:vAlign w:val="center"/>
          </w:tcPr>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CA15C4" w:rsidRDefault="00CA15C4" w:rsidP="00F049E5">
            <w:pPr>
              <w:autoSpaceDE w:val="0"/>
              <w:autoSpaceDN w:val="0"/>
              <w:adjustRightInd w:val="0"/>
              <w:spacing w:before="0"/>
              <w:jc w:val="left"/>
              <w:rPr>
                <w:rFonts w:ascii="Consolas" w:hAnsi="Consolas" w:cs="Consolas"/>
                <w:sz w:val="19"/>
                <w:szCs w:val="19"/>
                <w:lang w:eastAsia="en-US"/>
              </w:rPr>
            </w:pP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TodayTask3</w:t>
            </w: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TodayTask3</w:t>
            </w: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DateTime</w:t>
            </w:r>
            <w:r>
              <w:rPr>
                <w:rFonts w:ascii="Consolas" w:hAnsi="Consolas" w:cs="Consolas"/>
                <w:sz w:val="19"/>
                <w:szCs w:val="19"/>
                <w:lang w:eastAsia="en-US"/>
              </w:rPr>
              <w:t xml:space="preserve"> dateValue = </w:t>
            </w:r>
            <w:r>
              <w:rPr>
                <w:rFonts w:ascii="Consolas" w:hAnsi="Consolas" w:cs="Consolas"/>
                <w:color w:val="2B91AF"/>
                <w:sz w:val="19"/>
                <w:szCs w:val="19"/>
                <w:lang w:eastAsia="en-US"/>
              </w:rPr>
              <w:t>DateTime</w:t>
            </w:r>
            <w:r>
              <w:rPr>
                <w:rFonts w:ascii="Consolas" w:hAnsi="Consolas" w:cs="Consolas"/>
                <w:sz w:val="19"/>
                <w:szCs w:val="19"/>
                <w:lang w:eastAsia="en-US"/>
              </w:rPr>
              <w:t>.Today;</w:t>
            </w: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switch</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)dateValue.DayOfWeek)</w:t>
            </w: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1: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"Monday"</w:t>
            </w:r>
            <w:r>
              <w:rPr>
                <w:rFonts w:ascii="Consolas" w:hAnsi="Consolas" w:cs="Consolas"/>
                <w:sz w:val="19"/>
                <w:szCs w:val="19"/>
                <w:lang w:eastAsia="en-US"/>
              </w:rPr>
              <w:t>);</w:t>
            </w: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2: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"Tuesday"</w:t>
            </w:r>
            <w:r>
              <w:rPr>
                <w:rFonts w:ascii="Consolas" w:hAnsi="Consolas" w:cs="Consolas"/>
                <w:sz w:val="19"/>
                <w:szCs w:val="19"/>
                <w:lang w:eastAsia="en-US"/>
              </w:rPr>
              <w:t>);</w:t>
            </w: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CA15C4" w:rsidRDefault="00CA15C4" w:rsidP="00F049E5">
            <w:pPr>
              <w:autoSpaceDE w:val="0"/>
              <w:autoSpaceDN w:val="0"/>
              <w:adjustRightInd w:val="0"/>
              <w:spacing w:before="0"/>
              <w:jc w:val="left"/>
              <w:rPr>
                <w:rFonts w:ascii="Consolas" w:hAnsi="Consolas" w:cs="Consolas"/>
                <w:sz w:val="19"/>
                <w:szCs w:val="19"/>
                <w:lang w:eastAsia="en-US"/>
              </w:rPr>
            </w:pP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3: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"Wednesday"</w:t>
            </w:r>
            <w:r>
              <w:rPr>
                <w:rFonts w:ascii="Consolas" w:hAnsi="Consolas" w:cs="Consolas"/>
                <w:sz w:val="19"/>
                <w:szCs w:val="19"/>
                <w:lang w:eastAsia="en-US"/>
              </w:rPr>
              <w:t>);</w:t>
            </w: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CA15C4" w:rsidRDefault="00CA15C4" w:rsidP="00F049E5">
            <w:pPr>
              <w:autoSpaceDE w:val="0"/>
              <w:autoSpaceDN w:val="0"/>
              <w:adjustRightInd w:val="0"/>
              <w:spacing w:before="0"/>
              <w:jc w:val="left"/>
              <w:rPr>
                <w:rFonts w:ascii="Consolas" w:hAnsi="Consolas" w:cs="Consolas"/>
                <w:sz w:val="19"/>
                <w:szCs w:val="19"/>
                <w:lang w:eastAsia="en-US"/>
              </w:rPr>
            </w:pP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4: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"Thursday"</w:t>
            </w:r>
            <w:r>
              <w:rPr>
                <w:rFonts w:ascii="Consolas" w:hAnsi="Consolas" w:cs="Consolas"/>
                <w:sz w:val="19"/>
                <w:szCs w:val="19"/>
                <w:lang w:eastAsia="en-US"/>
              </w:rPr>
              <w:t>);</w:t>
            </w: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CA15C4" w:rsidRDefault="00CA15C4" w:rsidP="00F049E5">
            <w:pPr>
              <w:autoSpaceDE w:val="0"/>
              <w:autoSpaceDN w:val="0"/>
              <w:adjustRightInd w:val="0"/>
              <w:spacing w:before="0"/>
              <w:jc w:val="left"/>
              <w:rPr>
                <w:rFonts w:ascii="Consolas" w:hAnsi="Consolas" w:cs="Consolas"/>
                <w:sz w:val="19"/>
                <w:szCs w:val="19"/>
                <w:lang w:eastAsia="en-US"/>
              </w:rPr>
            </w:pP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5: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"Friday"</w:t>
            </w:r>
            <w:r>
              <w:rPr>
                <w:rFonts w:ascii="Consolas" w:hAnsi="Consolas" w:cs="Consolas"/>
                <w:sz w:val="19"/>
                <w:szCs w:val="19"/>
                <w:lang w:eastAsia="en-US"/>
              </w:rPr>
              <w:t>);</w:t>
            </w: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CA15C4" w:rsidRDefault="00CA15C4" w:rsidP="00F049E5">
            <w:pPr>
              <w:autoSpaceDE w:val="0"/>
              <w:autoSpaceDN w:val="0"/>
              <w:adjustRightInd w:val="0"/>
              <w:spacing w:before="0"/>
              <w:jc w:val="left"/>
              <w:rPr>
                <w:rFonts w:ascii="Consolas" w:hAnsi="Consolas" w:cs="Consolas"/>
                <w:sz w:val="19"/>
                <w:szCs w:val="19"/>
                <w:lang w:eastAsia="en-US"/>
              </w:rPr>
            </w:pP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6: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"Saturday"</w:t>
            </w:r>
            <w:r>
              <w:rPr>
                <w:rFonts w:ascii="Consolas" w:hAnsi="Consolas" w:cs="Consolas"/>
                <w:sz w:val="19"/>
                <w:szCs w:val="19"/>
                <w:lang w:eastAsia="en-US"/>
              </w:rPr>
              <w:t>);</w:t>
            </w: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CA15C4" w:rsidRDefault="00CA15C4" w:rsidP="00F049E5">
            <w:pPr>
              <w:autoSpaceDE w:val="0"/>
              <w:autoSpaceDN w:val="0"/>
              <w:adjustRightInd w:val="0"/>
              <w:spacing w:before="0"/>
              <w:jc w:val="left"/>
              <w:rPr>
                <w:rFonts w:ascii="Consolas" w:hAnsi="Consolas" w:cs="Consolas"/>
                <w:sz w:val="19"/>
                <w:szCs w:val="19"/>
                <w:lang w:eastAsia="en-US"/>
              </w:rPr>
            </w:pP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7: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"Sunday"</w:t>
            </w:r>
            <w:r>
              <w:rPr>
                <w:rFonts w:ascii="Consolas" w:hAnsi="Consolas" w:cs="Consolas"/>
                <w:sz w:val="19"/>
                <w:szCs w:val="19"/>
                <w:lang w:eastAsia="en-US"/>
              </w:rPr>
              <w:t>);</w:t>
            </w: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F049E5">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CA15C4" w:rsidRDefault="00CA15C4" w:rsidP="006E71C5">
            <w:pPr>
              <w:autoSpaceDE w:val="0"/>
              <w:autoSpaceDN w:val="0"/>
              <w:adjustRightInd w:val="0"/>
              <w:spacing w:before="0"/>
              <w:jc w:val="left"/>
              <w:rPr>
                <w:rFonts w:ascii="Consolas" w:hAnsi="Consolas" w:cs="Consolas"/>
                <w:sz w:val="19"/>
                <w:szCs w:val="19"/>
              </w:rPr>
            </w:pPr>
          </w:p>
          <w:p w:rsidR="00CA15C4" w:rsidRPr="002D16AB" w:rsidRDefault="00CA15C4" w:rsidP="00B5501C">
            <w:pPr>
              <w:autoSpaceDE w:val="0"/>
              <w:autoSpaceDN w:val="0"/>
              <w:adjustRightInd w:val="0"/>
              <w:spacing w:before="0"/>
              <w:jc w:val="left"/>
              <w:rPr>
                <w:rFonts w:ascii="Consolas" w:hAnsi="Consolas" w:cs="Consolas"/>
                <w:noProof/>
                <w:szCs w:val="20"/>
              </w:rPr>
            </w:pPr>
          </w:p>
        </w:tc>
      </w:tr>
      <w:tr w:rsidR="00CA15C4" w:rsidRPr="002D16AB" w:rsidTr="00B5501C">
        <w:tc>
          <w:tcPr>
            <w:tcW w:w="10773" w:type="dxa"/>
            <w:gridSpan w:val="2"/>
            <w:vAlign w:val="center"/>
          </w:tcPr>
          <w:p w:rsidR="00CA15C4" w:rsidRPr="002D16AB" w:rsidRDefault="00CA15C4" w:rsidP="00B5501C">
            <w:pPr>
              <w:spacing w:after="120"/>
              <w:jc w:val="left"/>
              <w:rPr>
                <w:b/>
              </w:rPr>
            </w:pPr>
            <w:r w:rsidRPr="002D16AB">
              <w:rPr>
                <w:b/>
              </w:rPr>
              <w:t>Тестове</w:t>
            </w:r>
          </w:p>
          <w:p w:rsidR="00CA15C4" w:rsidRPr="002D16AB" w:rsidRDefault="00CA15C4" w:rsidP="00B5501C">
            <w:pPr>
              <w:spacing w:after="120"/>
              <w:jc w:val="left"/>
              <w:rPr>
                <w:b/>
              </w:rPr>
            </w:pPr>
            <w:r>
              <w:t>Тест от конзолата няма как да се направи тъй като денят се взима автоматично от часовникът на компютъра.Възможно е да се премести ръчно датата ,за да се установи промяна в резултата</w:t>
            </w:r>
          </w:p>
        </w:tc>
      </w:tr>
      <w:tr w:rsidR="00CA15C4" w:rsidRPr="0090296C" w:rsidTr="00996FDB">
        <w:tc>
          <w:tcPr>
            <w:tcW w:w="5387" w:type="dxa"/>
            <w:vAlign w:val="center"/>
          </w:tcPr>
          <w:p w:rsidR="00CA15C4" w:rsidRPr="0090296C" w:rsidRDefault="00CA15C4" w:rsidP="00996FDB">
            <w:pPr>
              <w:spacing w:after="120"/>
              <w:jc w:val="left"/>
              <w:rPr>
                <w:b/>
                <w:lang w:val="en-US"/>
              </w:rPr>
            </w:pPr>
            <w:r w:rsidRPr="0090296C">
              <w:rPr>
                <w:b/>
                <w:lang w:val="en-US"/>
              </w:rPr>
              <w:t>Вход</w:t>
            </w:r>
          </w:p>
        </w:tc>
        <w:tc>
          <w:tcPr>
            <w:tcW w:w="5386" w:type="dxa"/>
            <w:vAlign w:val="center"/>
          </w:tcPr>
          <w:p w:rsidR="00CA15C4" w:rsidRPr="0090296C" w:rsidRDefault="00CA15C4" w:rsidP="00996FDB">
            <w:pPr>
              <w:spacing w:after="120"/>
              <w:jc w:val="left"/>
              <w:rPr>
                <w:b/>
                <w:lang w:val="en-US"/>
              </w:rPr>
            </w:pPr>
            <w:r w:rsidRPr="0090296C">
              <w:rPr>
                <w:b/>
                <w:lang w:val="en-US"/>
              </w:rPr>
              <w:t>Изход</w:t>
            </w:r>
          </w:p>
        </w:tc>
      </w:tr>
      <w:tr w:rsidR="00CA15C4" w:rsidRPr="0090296C" w:rsidTr="00996FDB">
        <w:tc>
          <w:tcPr>
            <w:tcW w:w="5387" w:type="dxa"/>
          </w:tcPr>
          <w:p w:rsidR="00CA15C4" w:rsidRPr="00F049E5" w:rsidRDefault="00CA15C4" w:rsidP="00996FDB">
            <w:pPr>
              <w:spacing w:after="120"/>
              <w:jc w:val="left"/>
              <w:rPr>
                <w:rFonts w:ascii="Consolas" w:hAnsi="Consolas" w:cs="Consolas"/>
                <w:noProof/>
                <w:lang w:val="en-US"/>
              </w:rPr>
            </w:pPr>
            <w:r>
              <w:rPr>
                <w:rFonts w:ascii="Consolas" w:hAnsi="Consolas" w:cs="Consolas"/>
                <w:noProof/>
                <w:lang w:val="en-US"/>
              </w:rPr>
              <w:t>1</w:t>
            </w:r>
          </w:p>
        </w:tc>
        <w:tc>
          <w:tcPr>
            <w:tcW w:w="5386" w:type="dxa"/>
          </w:tcPr>
          <w:p w:rsidR="00CA15C4" w:rsidRPr="00F049E5" w:rsidRDefault="00CA15C4" w:rsidP="00F049E5">
            <w:pPr>
              <w:autoSpaceDE w:val="0"/>
              <w:autoSpaceDN w:val="0"/>
              <w:adjustRightInd w:val="0"/>
              <w:spacing w:before="0"/>
              <w:jc w:val="left"/>
              <w:rPr>
                <w:rFonts w:ascii="Consolas" w:hAnsi="Consolas" w:cs="Consolas"/>
                <w:noProof/>
                <w:lang w:val="en-US"/>
              </w:rPr>
            </w:pPr>
            <w:r>
              <w:rPr>
                <w:rFonts w:ascii="Consolas" w:hAnsi="Consolas" w:cs="Consolas"/>
                <w:color w:val="A31515"/>
                <w:sz w:val="19"/>
                <w:szCs w:val="19"/>
                <w:lang w:val="en-US"/>
              </w:rPr>
              <w:t>Monday</w:t>
            </w:r>
          </w:p>
        </w:tc>
      </w:tr>
      <w:tr w:rsidR="00CA15C4" w:rsidRPr="00C13173" w:rsidTr="005F615D">
        <w:tc>
          <w:tcPr>
            <w:tcW w:w="10773" w:type="dxa"/>
            <w:gridSpan w:val="2"/>
            <w:vAlign w:val="center"/>
          </w:tcPr>
          <w:p w:rsidR="00CA15C4" w:rsidRPr="00C13173" w:rsidRDefault="00CA15C4" w:rsidP="006C1575">
            <w:pPr>
              <w:spacing w:after="120"/>
              <w:jc w:val="left"/>
              <w:rPr>
                <w:lang w:val="en-US"/>
              </w:rPr>
            </w:pPr>
            <w:r w:rsidRPr="005C5498">
              <w:rPr>
                <w:b/>
                <w:color w:val="FFFFFF"/>
                <w:highlight w:val="red"/>
              </w:rPr>
              <w:t xml:space="preserve">Задача </w:t>
            </w:r>
            <w:r>
              <w:rPr>
                <w:b/>
                <w:color w:val="FFFFFF"/>
                <w:highlight w:val="red"/>
              </w:rPr>
              <w:t>4</w:t>
            </w:r>
            <w:r w:rsidRPr="005C5498">
              <w:rPr>
                <w:b/>
                <w:color w:val="FFFFFF"/>
                <w:highlight w:val="red"/>
              </w:rPr>
              <w:t xml:space="preserve">. </w:t>
            </w:r>
            <w:r>
              <w:rPr>
                <w:b/>
                <w:color w:val="FFFFFF"/>
                <w:highlight w:val="red"/>
                <w:lang w:val="en-US"/>
              </w:rPr>
              <w:t>Time Elapsed</w:t>
            </w:r>
          </w:p>
        </w:tc>
      </w:tr>
      <w:tr w:rsidR="00CA15C4" w:rsidRPr="006B0528" w:rsidTr="005F615D">
        <w:tc>
          <w:tcPr>
            <w:tcW w:w="10773" w:type="dxa"/>
            <w:gridSpan w:val="2"/>
            <w:vAlign w:val="center"/>
          </w:tcPr>
          <w:p w:rsidR="00CA15C4" w:rsidRPr="002D16AB" w:rsidRDefault="00CA15C4" w:rsidP="005F615D">
            <w:pPr>
              <w:spacing w:after="120"/>
              <w:jc w:val="left"/>
              <w:rPr>
                <w:b/>
              </w:rPr>
            </w:pPr>
            <w:r w:rsidRPr="002D16AB">
              <w:rPr>
                <w:b/>
              </w:rPr>
              <w:t>Условие</w:t>
            </w:r>
          </w:p>
          <w:p w:rsidR="00CA15C4" w:rsidRPr="006B0528" w:rsidRDefault="00CA15C4" w:rsidP="006C1575">
            <w:r w:rsidRPr="00DD1597">
              <w:t xml:space="preserve">Напишете програма, която </w:t>
            </w:r>
            <w:r>
              <w:t xml:space="preserve">извежда на стандартния изход броя на дните, часовете и минутите, които са изтекли от включването на компютъра до момента на изпълнението на програмата. </w:t>
            </w:r>
          </w:p>
        </w:tc>
      </w:tr>
      <w:tr w:rsidR="00CA15C4" w:rsidRPr="006B0528" w:rsidTr="005F615D">
        <w:tc>
          <w:tcPr>
            <w:tcW w:w="10773" w:type="dxa"/>
            <w:gridSpan w:val="2"/>
            <w:vAlign w:val="center"/>
          </w:tcPr>
          <w:p w:rsidR="00CA15C4" w:rsidRPr="002D16AB" w:rsidRDefault="00CA15C4" w:rsidP="005F615D">
            <w:pPr>
              <w:spacing w:after="120"/>
              <w:jc w:val="left"/>
              <w:rPr>
                <w:b/>
              </w:rPr>
            </w:pPr>
            <w:r w:rsidRPr="002D16AB">
              <w:rPr>
                <w:b/>
              </w:rPr>
              <w:t>Описание на входа</w:t>
            </w:r>
          </w:p>
          <w:p w:rsidR="00CA15C4" w:rsidRPr="006C1575" w:rsidRDefault="00CA15C4" w:rsidP="006C1575">
            <w:pPr>
              <w:spacing w:after="120"/>
            </w:pPr>
            <w:r>
              <w:t>Няма вход ,тъй като не може да се предвиди колко време е работил компютъра</w:t>
            </w:r>
          </w:p>
        </w:tc>
      </w:tr>
      <w:tr w:rsidR="00CA15C4" w:rsidRPr="006B0528" w:rsidTr="005F615D">
        <w:tc>
          <w:tcPr>
            <w:tcW w:w="10773" w:type="dxa"/>
            <w:gridSpan w:val="2"/>
            <w:vAlign w:val="center"/>
          </w:tcPr>
          <w:p w:rsidR="00CA15C4" w:rsidRPr="002D16AB" w:rsidRDefault="00CA15C4" w:rsidP="005F615D">
            <w:pPr>
              <w:spacing w:after="120"/>
              <w:jc w:val="left"/>
              <w:rPr>
                <w:b/>
              </w:rPr>
            </w:pPr>
            <w:r w:rsidRPr="002D16AB">
              <w:rPr>
                <w:b/>
              </w:rPr>
              <w:t>Описание на изхода</w:t>
            </w:r>
          </w:p>
          <w:p w:rsidR="00CA15C4" w:rsidRPr="006B0528" w:rsidRDefault="00CA15C4" w:rsidP="006C1575">
            <w:pPr>
              <w:spacing w:after="120"/>
            </w:pPr>
            <w:r>
              <w:t>Изходът извежда на конзолата дните, часовете и минутите от включването на компютъра</w:t>
            </w:r>
          </w:p>
        </w:tc>
      </w:tr>
      <w:tr w:rsidR="00CA15C4" w:rsidRPr="00652DD1" w:rsidTr="005F615D">
        <w:tc>
          <w:tcPr>
            <w:tcW w:w="10773" w:type="dxa"/>
            <w:gridSpan w:val="2"/>
            <w:vAlign w:val="center"/>
          </w:tcPr>
          <w:p w:rsidR="00CA15C4" w:rsidRPr="002D16AB" w:rsidRDefault="00CA15C4" w:rsidP="005F615D">
            <w:pPr>
              <w:spacing w:after="120"/>
              <w:jc w:val="left"/>
              <w:rPr>
                <w:b/>
              </w:rPr>
            </w:pPr>
            <w:r w:rsidRPr="002D16AB">
              <w:rPr>
                <w:b/>
              </w:rPr>
              <w:t>Анализ на задачата</w:t>
            </w:r>
          </w:p>
          <w:p w:rsidR="00CA15C4" w:rsidRPr="0085678A" w:rsidRDefault="00CA15C4" w:rsidP="006C1575">
            <w:pPr>
              <w:autoSpaceDE w:val="0"/>
              <w:autoSpaceDN w:val="0"/>
              <w:adjustRightInd w:val="0"/>
              <w:spacing w:before="0"/>
              <w:jc w:val="left"/>
              <w:rPr>
                <w:rFonts w:ascii="Consolas" w:hAnsi="Consolas" w:cs="Consolas"/>
                <w:sz w:val="19"/>
                <w:szCs w:val="19"/>
              </w:rPr>
            </w:pPr>
            <w:r>
              <w:t xml:space="preserve">В задачата се ползва обект от класа </w:t>
            </w:r>
            <w:r>
              <w:rPr>
                <w:rFonts w:ascii="Consolas" w:hAnsi="Consolas" w:cs="Consolas"/>
                <w:color w:val="2B91AF"/>
                <w:sz w:val="19"/>
                <w:szCs w:val="19"/>
                <w:lang w:val="en-US" w:eastAsia="en-US"/>
              </w:rPr>
              <w:t>Environment</w:t>
            </w:r>
            <w:r>
              <w:rPr>
                <w:rFonts w:ascii="Consolas" w:hAnsi="Consolas" w:cs="Consolas"/>
                <w:sz w:val="19"/>
                <w:szCs w:val="19"/>
                <w:lang w:eastAsia="en-US"/>
              </w:rPr>
              <w:t xml:space="preserve"> на който се извиква функцията</w:t>
            </w:r>
            <w:r w:rsidRPr="00EE645C">
              <w:rPr>
                <w:rFonts w:ascii="Consolas" w:hAnsi="Consolas" w:cs="Consolas"/>
                <w:sz w:val="19"/>
                <w:szCs w:val="19"/>
                <w:lang w:val="ru-RU" w:eastAsia="en-US"/>
              </w:rPr>
              <w:t xml:space="preserve"> </w:t>
            </w:r>
            <w:r>
              <w:rPr>
                <w:rFonts w:ascii="Consolas" w:hAnsi="Consolas" w:cs="Consolas"/>
                <w:sz w:val="19"/>
                <w:szCs w:val="19"/>
              </w:rPr>
              <w:t>.TickCount;</w:t>
            </w:r>
            <w:r w:rsidRPr="00EE645C">
              <w:rPr>
                <w:rFonts w:ascii="Consolas" w:hAnsi="Consolas" w:cs="Consolas"/>
                <w:sz w:val="19"/>
                <w:szCs w:val="19"/>
                <w:lang w:val="ru-RU"/>
              </w:rPr>
              <w:t xml:space="preserve"> </w:t>
            </w:r>
            <w:r>
              <w:rPr>
                <w:rFonts w:ascii="Consolas" w:hAnsi="Consolas" w:cs="Consolas"/>
                <w:sz w:val="19"/>
                <w:szCs w:val="19"/>
                <w:lang w:eastAsia="en-US"/>
              </w:rPr>
              <w:t xml:space="preserve">която връща времето от включването на компютъра до изпълнението на програмата и се дели на минути, часове, и с условни оператори се извежда отговора на конзолата </w:t>
            </w:r>
          </w:p>
        </w:tc>
      </w:tr>
      <w:tr w:rsidR="00CA15C4" w:rsidRPr="002D16AB" w:rsidTr="005F615D">
        <w:tc>
          <w:tcPr>
            <w:tcW w:w="10773" w:type="dxa"/>
            <w:gridSpan w:val="2"/>
            <w:vAlign w:val="center"/>
          </w:tcPr>
          <w:p w:rsidR="00CA15C4" w:rsidRPr="002D16AB" w:rsidRDefault="00CA15C4" w:rsidP="005F615D">
            <w:pPr>
              <w:spacing w:after="120"/>
              <w:jc w:val="left"/>
              <w:rPr>
                <w:b/>
              </w:rPr>
            </w:pPr>
            <w:r w:rsidRPr="002D16AB">
              <w:rPr>
                <w:b/>
              </w:rPr>
              <w:t>Решение (сорс код)</w:t>
            </w:r>
          </w:p>
        </w:tc>
      </w:tr>
      <w:tr w:rsidR="00CA15C4" w:rsidRPr="002D16AB" w:rsidTr="005F615D">
        <w:tc>
          <w:tcPr>
            <w:tcW w:w="10773" w:type="dxa"/>
            <w:gridSpan w:val="2"/>
            <w:tcMar>
              <w:top w:w="113" w:type="dxa"/>
              <w:bottom w:w="113" w:type="dxa"/>
            </w:tcMar>
            <w:vAlign w:val="center"/>
          </w:tcPr>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CA15C4" w:rsidRDefault="00CA15C4" w:rsidP="006C1575">
            <w:pPr>
              <w:autoSpaceDE w:val="0"/>
              <w:autoSpaceDN w:val="0"/>
              <w:adjustRightInd w:val="0"/>
              <w:spacing w:before="0"/>
              <w:jc w:val="left"/>
              <w:rPr>
                <w:rFonts w:ascii="Consolas" w:hAnsi="Consolas" w:cs="Consolas"/>
                <w:sz w:val="19"/>
                <w:szCs w:val="19"/>
              </w:rPr>
            </w:pP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TimeEplasedTask4</w:t>
            </w: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sz w:val="19"/>
                <w:szCs w:val="19"/>
              </w:rPr>
              <w:t>{</w:t>
            </w: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TimeEplasedTask4</w:t>
            </w: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sz w:val="19"/>
                <w:szCs w:val="19"/>
              </w:rPr>
              <w:t xml:space="preserve"> time = </w:t>
            </w:r>
            <w:r>
              <w:rPr>
                <w:rFonts w:ascii="Consolas" w:hAnsi="Consolas" w:cs="Consolas"/>
                <w:color w:val="2B91AF"/>
                <w:sz w:val="19"/>
                <w:szCs w:val="19"/>
              </w:rPr>
              <w:t>Environment</w:t>
            </w:r>
            <w:r>
              <w:rPr>
                <w:rFonts w:ascii="Consolas" w:hAnsi="Consolas" w:cs="Consolas"/>
                <w:sz w:val="19"/>
                <w:szCs w:val="19"/>
              </w:rPr>
              <w:t>.TickCount;</w:t>
            </w: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(time / 60000 / 60 / 24 &lt; 1)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 days"</w:t>
            </w:r>
            <w:r>
              <w:rPr>
                <w:rFonts w:ascii="Consolas" w:hAnsi="Consolas" w:cs="Consolas"/>
                <w:sz w:val="19"/>
                <w:szCs w:val="19"/>
              </w:rPr>
              <w:t>);</w:t>
            </w: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 days"</w:t>
            </w:r>
            <w:r>
              <w:rPr>
                <w:rFonts w:ascii="Consolas" w:hAnsi="Consolas" w:cs="Consolas"/>
                <w:sz w:val="19"/>
                <w:szCs w:val="19"/>
              </w:rPr>
              <w:t>, time / 60000 / 60 / 24);</w:t>
            </w: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time = time / 6000 / 60 / 24;</w:t>
            </w: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(time / 60000 / 60 &lt; 1)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 hours"</w:t>
            </w:r>
            <w:r>
              <w:rPr>
                <w:rFonts w:ascii="Consolas" w:hAnsi="Consolas" w:cs="Consolas"/>
                <w:sz w:val="19"/>
                <w:szCs w:val="19"/>
              </w:rPr>
              <w:t>);</w:t>
            </w: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 hours"</w:t>
            </w:r>
            <w:r>
              <w:rPr>
                <w:rFonts w:ascii="Consolas" w:hAnsi="Consolas" w:cs="Consolas"/>
                <w:sz w:val="19"/>
                <w:szCs w:val="19"/>
              </w:rPr>
              <w:t>, time / 60000 / 60);</w:t>
            </w: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time = time / 6000 / 60;</w:t>
            </w: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(time &lt; 1)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 minutes"</w:t>
            </w:r>
            <w:r>
              <w:rPr>
                <w:rFonts w:ascii="Consolas" w:hAnsi="Consolas" w:cs="Consolas"/>
                <w:sz w:val="19"/>
                <w:szCs w:val="19"/>
              </w:rPr>
              <w:t>);</w:t>
            </w: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 minutes"</w:t>
            </w:r>
            <w:r>
              <w:rPr>
                <w:rFonts w:ascii="Consolas" w:hAnsi="Consolas" w:cs="Consolas"/>
                <w:sz w:val="19"/>
                <w:szCs w:val="19"/>
              </w:rPr>
              <w:t>, time);</w:t>
            </w:r>
          </w:p>
          <w:p w:rsidR="00CA15C4" w:rsidRDefault="00CA15C4" w:rsidP="006C1575">
            <w:pPr>
              <w:autoSpaceDE w:val="0"/>
              <w:autoSpaceDN w:val="0"/>
              <w:adjustRightInd w:val="0"/>
              <w:spacing w:before="0"/>
              <w:jc w:val="left"/>
              <w:rPr>
                <w:rFonts w:ascii="Consolas" w:hAnsi="Consolas" w:cs="Consolas"/>
                <w:sz w:val="19"/>
                <w:szCs w:val="19"/>
              </w:rPr>
            </w:pP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6C1575">
            <w:pPr>
              <w:autoSpaceDE w:val="0"/>
              <w:autoSpaceDN w:val="0"/>
              <w:adjustRightInd w:val="0"/>
              <w:spacing w:before="0"/>
              <w:jc w:val="left"/>
              <w:rPr>
                <w:rFonts w:ascii="Consolas" w:hAnsi="Consolas" w:cs="Consolas"/>
                <w:sz w:val="19"/>
                <w:szCs w:val="19"/>
              </w:rPr>
            </w:pPr>
            <w:r>
              <w:rPr>
                <w:rFonts w:ascii="Consolas" w:hAnsi="Consolas" w:cs="Consolas"/>
                <w:sz w:val="19"/>
                <w:szCs w:val="19"/>
              </w:rPr>
              <w:t>}</w:t>
            </w:r>
          </w:p>
          <w:p w:rsidR="00CA15C4" w:rsidRDefault="00CA15C4" w:rsidP="006C1575">
            <w:pPr>
              <w:autoSpaceDE w:val="0"/>
              <w:autoSpaceDN w:val="0"/>
              <w:adjustRightInd w:val="0"/>
              <w:spacing w:before="0"/>
              <w:jc w:val="left"/>
              <w:rPr>
                <w:rFonts w:ascii="Consolas" w:hAnsi="Consolas" w:cs="Consolas"/>
                <w:sz w:val="19"/>
                <w:szCs w:val="19"/>
              </w:rPr>
            </w:pPr>
          </w:p>
          <w:p w:rsidR="00CA15C4" w:rsidRPr="002D16AB" w:rsidRDefault="00CA15C4" w:rsidP="005F615D">
            <w:pPr>
              <w:autoSpaceDE w:val="0"/>
              <w:autoSpaceDN w:val="0"/>
              <w:adjustRightInd w:val="0"/>
              <w:spacing w:before="0"/>
              <w:jc w:val="left"/>
              <w:rPr>
                <w:rFonts w:ascii="Consolas" w:hAnsi="Consolas" w:cs="Consolas"/>
                <w:noProof/>
                <w:szCs w:val="20"/>
              </w:rPr>
            </w:pPr>
          </w:p>
        </w:tc>
      </w:tr>
      <w:tr w:rsidR="00CA15C4" w:rsidRPr="002D16AB" w:rsidTr="005F615D">
        <w:tc>
          <w:tcPr>
            <w:tcW w:w="10773" w:type="dxa"/>
            <w:gridSpan w:val="2"/>
            <w:vAlign w:val="center"/>
          </w:tcPr>
          <w:p w:rsidR="00CA15C4" w:rsidRPr="002D16AB" w:rsidRDefault="00CA15C4" w:rsidP="005F615D">
            <w:pPr>
              <w:spacing w:after="120"/>
              <w:jc w:val="left"/>
              <w:rPr>
                <w:b/>
              </w:rPr>
            </w:pPr>
            <w:r w:rsidRPr="002D16AB">
              <w:rPr>
                <w:b/>
              </w:rPr>
              <w:t>Тестове</w:t>
            </w:r>
          </w:p>
          <w:p w:rsidR="00CA15C4" w:rsidRPr="002D16AB" w:rsidRDefault="00CA15C4" w:rsidP="0045383E">
            <w:pPr>
              <w:spacing w:after="120"/>
              <w:jc w:val="left"/>
              <w:rPr>
                <w:b/>
              </w:rPr>
            </w:pPr>
            <w:r>
              <w:t>Тест от конзолата няма как да се направи тъй като не може да се предвиди колко време е работил компютъра и да се изведат тестове</w:t>
            </w:r>
          </w:p>
        </w:tc>
      </w:tr>
      <w:tr w:rsidR="00CA15C4" w:rsidRPr="0090296C" w:rsidTr="005F615D">
        <w:tc>
          <w:tcPr>
            <w:tcW w:w="5387" w:type="dxa"/>
            <w:vAlign w:val="center"/>
          </w:tcPr>
          <w:p w:rsidR="00CA15C4" w:rsidRPr="0090296C" w:rsidRDefault="00CA15C4" w:rsidP="005F615D">
            <w:pPr>
              <w:spacing w:after="120"/>
              <w:jc w:val="left"/>
              <w:rPr>
                <w:b/>
                <w:lang w:val="en-US"/>
              </w:rPr>
            </w:pPr>
            <w:r w:rsidRPr="0090296C">
              <w:rPr>
                <w:b/>
                <w:lang w:val="en-US"/>
              </w:rPr>
              <w:t>Вход</w:t>
            </w:r>
          </w:p>
        </w:tc>
        <w:tc>
          <w:tcPr>
            <w:tcW w:w="5386" w:type="dxa"/>
            <w:vAlign w:val="center"/>
          </w:tcPr>
          <w:p w:rsidR="00CA15C4" w:rsidRPr="0090296C" w:rsidRDefault="00CA15C4" w:rsidP="005F615D">
            <w:pPr>
              <w:spacing w:after="120"/>
              <w:jc w:val="left"/>
              <w:rPr>
                <w:b/>
                <w:lang w:val="en-US"/>
              </w:rPr>
            </w:pPr>
            <w:r w:rsidRPr="0090296C">
              <w:rPr>
                <w:b/>
                <w:lang w:val="en-US"/>
              </w:rPr>
              <w:t>Изход</w:t>
            </w:r>
          </w:p>
        </w:tc>
      </w:tr>
      <w:tr w:rsidR="00CA15C4" w:rsidRPr="0090296C" w:rsidTr="005F615D">
        <w:tc>
          <w:tcPr>
            <w:tcW w:w="5387" w:type="dxa"/>
          </w:tcPr>
          <w:p w:rsidR="00CA15C4" w:rsidRPr="0045383E" w:rsidRDefault="00CA15C4" w:rsidP="005F615D">
            <w:pPr>
              <w:spacing w:after="120"/>
              <w:jc w:val="left"/>
              <w:rPr>
                <w:rFonts w:ascii="Consolas" w:hAnsi="Consolas" w:cs="Consolas"/>
                <w:noProof/>
              </w:rPr>
            </w:pPr>
          </w:p>
        </w:tc>
        <w:tc>
          <w:tcPr>
            <w:tcW w:w="5386" w:type="dxa"/>
          </w:tcPr>
          <w:p w:rsidR="00CA15C4" w:rsidRPr="0045383E" w:rsidRDefault="00CA15C4" w:rsidP="005F615D">
            <w:pPr>
              <w:autoSpaceDE w:val="0"/>
              <w:autoSpaceDN w:val="0"/>
              <w:adjustRightInd w:val="0"/>
              <w:spacing w:before="0"/>
              <w:jc w:val="left"/>
              <w:rPr>
                <w:rFonts w:ascii="Consolas" w:hAnsi="Consolas" w:cs="Consolas"/>
                <w:noProof/>
              </w:rPr>
            </w:pPr>
          </w:p>
        </w:tc>
      </w:tr>
    </w:tbl>
    <w:p w:rsidR="00CA15C4" w:rsidRPr="00652DD1" w:rsidRDefault="00CA15C4" w:rsidP="00652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387"/>
        <w:gridCol w:w="5387"/>
      </w:tblGrid>
      <w:tr w:rsidR="00CA15C4" w:rsidRPr="00C13173" w:rsidTr="00AF04D9">
        <w:tc>
          <w:tcPr>
            <w:tcW w:w="10774" w:type="dxa"/>
            <w:gridSpan w:val="2"/>
            <w:vAlign w:val="center"/>
          </w:tcPr>
          <w:p w:rsidR="00CA15C4" w:rsidRPr="00C13173" w:rsidRDefault="00CA15C4" w:rsidP="00854A1B">
            <w:pPr>
              <w:spacing w:after="120"/>
              <w:jc w:val="left"/>
              <w:rPr>
                <w:lang w:val="en-US"/>
              </w:rPr>
            </w:pPr>
            <w:r w:rsidRPr="005C5498">
              <w:rPr>
                <w:b/>
                <w:color w:val="FFFFFF"/>
                <w:highlight w:val="red"/>
              </w:rPr>
              <w:t xml:space="preserve">Задача </w:t>
            </w:r>
            <w:r>
              <w:rPr>
                <w:b/>
                <w:color w:val="FFFFFF"/>
                <w:highlight w:val="red"/>
                <w:lang w:val="en-US"/>
              </w:rPr>
              <w:t>5</w:t>
            </w:r>
            <w:r w:rsidRPr="005C5498">
              <w:rPr>
                <w:b/>
                <w:color w:val="FFFFFF"/>
                <w:highlight w:val="red"/>
              </w:rPr>
              <w:t>.</w:t>
            </w:r>
            <w:r>
              <w:rPr>
                <w:b/>
                <w:color w:val="FFFFFF"/>
                <w:highlight w:val="red"/>
                <w:lang w:val="en-US"/>
              </w:rPr>
              <w:t xml:space="preserve">Hypotenuse By Two Sides </w:t>
            </w:r>
          </w:p>
        </w:tc>
      </w:tr>
      <w:tr w:rsidR="00CA15C4" w:rsidRPr="006B0528" w:rsidTr="00AF04D9">
        <w:tc>
          <w:tcPr>
            <w:tcW w:w="10774" w:type="dxa"/>
            <w:gridSpan w:val="2"/>
            <w:vAlign w:val="center"/>
          </w:tcPr>
          <w:p w:rsidR="00CA15C4" w:rsidRPr="002D16AB" w:rsidRDefault="00CA15C4" w:rsidP="00B5501C">
            <w:pPr>
              <w:spacing w:after="120"/>
              <w:jc w:val="left"/>
              <w:rPr>
                <w:b/>
              </w:rPr>
            </w:pPr>
            <w:r w:rsidRPr="002D16AB">
              <w:rPr>
                <w:b/>
              </w:rPr>
              <w:t>Условие</w:t>
            </w:r>
          </w:p>
          <w:p w:rsidR="00CA15C4" w:rsidRPr="006B0528" w:rsidRDefault="00CA15C4" w:rsidP="00854A1B">
            <w:pPr>
              <w:spacing w:after="120"/>
            </w:pPr>
            <w:r w:rsidRPr="00DD1597">
              <w:t xml:space="preserve">Напишете програма, която </w:t>
            </w:r>
            <w:r>
              <w:t xml:space="preserve">която по дадени два катета намира хипотенузата на правоъгален триъгалник.Реализирайте въвеждането на дължините на катетите от стандартния вход ,а за пресмятането на хипотенузата използвайте медоти на класа </w:t>
            </w:r>
            <w:r>
              <w:rPr>
                <w:lang w:val="en-US"/>
              </w:rPr>
              <w:t>Math</w:t>
            </w:r>
            <w:r w:rsidRPr="00DD1597">
              <w:t>.</w:t>
            </w:r>
          </w:p>
        </w:tc>
      </w:tr>
      <w:tr w:rsidR="00CA15C4" w:rsidRPr="006B0528" w:rsidTr="00AF04D9">
        <w:tc>
          <w:tcPr>
            <w:tcW w:w="10774" w:type="dxa"/>
            <w:gridSpan w:val="2"/>
            <w:vAlign w:val="center"/>
          </w:tcPr>
          <w:p w:rsidR="00CA15C4" w:rsidRPr="002D16AB" w:rsidRDefault="00CA15C4" w:rsidP="00B5501C">
            <w:pPr>
              <w:spacing w:after="120"/>
              <w:jc w:val="left"/>
              <w:rPr>
                <w:b/>
              </w:rPr>
            </w:pPr>
            <w:r w:rsidRPr="002D16AB">
              <w:rPr>
                <w:b/>
              </w:rPr>
              <w:t>Описание на входа</w:t>
            </w:r>
          </w:p>
          <w:p w:rsidR="00CA15C4" w:rsidRPr="006B0528" w:rsidRDefault="00CA15C4" w:rsidP="00854A1B">
            <w:pPr>
              <w:spacing w:after="120"/>
            </w:pPr>
            <w:r>
              <w:t>Въвеждат се три две последователно на отделен ред всяко.</w:t>
            </w:r>
          </w:p>
        </w:tc>
      </w:tr>
      <w:tr w:rsidR="00CA15C4" w:rsidRPr="006B0528" w:rsidTr="00AF04D9">
        <w:tc>
          <w:tcPr>
            <w:tcW w:w="10774" w:type="dxa"/>
            <w:gridSpan w:val="2"/>
            <w:vAlign w:val="center"/>
          </w:tcPr>
          <w:p w:rsidR="00CA15C4" w:rsidRPr="002D16AB" w:rsidRDefault="00CA15C4" w:rsidP="00B5501C">
            <w:pPr>
              <w:spacing w:after="120"/>
              <w:jc w:val="left"/>
              <w:rPr>
                <w:b/>
              </w:rPr>
            </w:pPr>
            <w:r w:rsidRPr="002D16AB">
              <w:rPr>
                <w:b/>
              </w:rPr>
              <w:t>Описание на изхода</w:t>
            </w:r>
          </w:p>
          <w:p w:rsidR="00CA15C4" w:rsidRPr="006B0528" w:rsidRDefault="00CA15C4" w:rsidP="00BA6B6C">
            <w:pPr>
              <w:spacing w:after="120"/>
            </w:pPr>
            <w:r>
              <w:t>Изходът представлява един ред на който се печата дължината на хипотенузата</w:t>
            </w:r>
          </w:p>
        </w:tc>
      </w:tr>
      <w:tr w:rsidR="00CA15C4" w:rsidRPr="00652DD1" w:rsidTr="00AF04D9">
        <w:tc>
          <w:tcPr>
            <w:tcW w:w="10774" w:type="dxa"/>
            <w:gridSpan w:val="2"/>
            <w:vAlign w:val="center"/>
          </w:tcPr>
          <w:p w:rsidR="00CA15C4" w:rsidRPr="002D16AB" w:rsidRDefault="00CA15C4" w:rsidP="00B5501C">
            <w:pPr>
              <w:spacing w:after="120"/>
              <w:jc w:val="left"/>
              <w:rPr>
                <w:b/>
              </w:rPr>
            </w:pPr>
            <w:r w:rsidRPr="002D16AB">
              <w:rPr>
                <w:b/>
              </w:rPr>
              <w:t>Анализ на задачата</w:t>
            </w:r>
          </w:p>
          <w:p w:rsidR="00CA15C4" w:rsidRPr="00BA6B6C" w:rsidRDefault="00CA15C4" w:rsidP="00B5501C">
            <w:pPr>
              <w:spacing w:after="120"/>
            </w:pPr>
            <w:r>
              <w:t xml:space="preserve">Присвояват се две стойности за 2-те страни на триъгалника които трябва да са положителни ,след което с помоща на методите </w:t>
            </w:r>
            <w:r>
              <w:rPr>
                <w:lang w:val="en-US"/>
              </w:rPr>
              <w:t>Math</w:t>
            </w:r>
            <w:r w:rsidRPr="00EE645C">
              <w:rPr>
                <w:lang w:val="ru-RU"/>
              </w:rPr>
              <w:t>.</w:t>
            </w:r>
            <w:r>
              <w:rPr>
                <w:lang w:val="en-US"/>
              </w:rPr>
              <w:t>Sqrt</w:t>
            </w:r>
            <w:r w:rsidRPr="00EE645C">
              <w:rPr>
                <w:lang w:val="ru-RU"/>
              </w:rPr>
              <w:t>(</w:t>
            </w:r>
            <w:r>
              <w:t xml:space="preserve">коренуване) и </w:t>
            </w:r>
            <w:r>
              <w:rPr>
                <w:lang w:val="en-US"/>
              </w:rPr>
              <w:t>Math</w:t>
            </w:r>
            <w:r w:rsidRPr="00EE645C">
              <w:rPr>
                <w:lang w:val="ru-RU"/>
              </w:rPr>
              <w:t>.</w:t>
            </w:r>
            <w:r>
              <w:rPr>
                <w:lang w:val="en-US"/>
              </w:rPr>
              <w:t>Pow</w:t>
            </w:r>
            <w:r w:rsidRPr="00EE645C">
              <w:rPr>
                <w:lang w:val="ru-RU"/>
              </w:rPr>
              <w:t>(</w:t>
            </w:r>
            <w:r>
              <w:t>степенуване) се пресмята хипотенузата по познатата формула</w:t>
            </w:r>
          </w:p>
          <w:p w:rsidR="00CA15C4" w:rsidRPr="009E2896" w:rsidRDefault="00CA15C4" w:rsidP="00B5501C">
            <w:pPr>
              <w:spacing w:after="120"/>
              <w:rPr>
                <w:lang w:val="ru-RU"/>
              </w:rPr>
            </w:pPr>
          </w:p>
        </w:tc>
      </w:tr>
      <w:tr w:rsidR="00CA15C4" w:rsidRPr="002D16AB" w:rsidTr="00AF04D9">
        <w:tc>
          <w:tcPr>
            <w:tcW w:w="10774" w:type="dxa"/>
            <w:gridSpan w:val="2"/>
            <w:vAlign w:val="center"/>
          </w:tcPr>
          <w:p w:rsidR="00CA15C4" w:rsidRPr="002D16AB" w:rsidRDefault="00CA15C4" w:rsidP="00B5501C">
            <w:pPr>
              <w:spacing w:after="120"/>
              <w:jc w:val="left"/>
              <w:rPr>
                <w:b/>
              </w:rPr>
            </w:pPr>
            <w:r w:rsidRPr="002D16AB">
              <w:rPr>
                <w:b/>
              </w:rPr>
              <w:t>Решение (сорс код)</w:t>
            </w:r>
          </w:p>
        </w:tc>
      </w:tr>
      <w:tr w:rsidR="00CA15C4" w:rsidRPr="002D16AB" w:rsidTr="00AF04D9">
        <w:tc>
          <w:tcPr>
            <w:tcW w:w="10774" w:type="dxa"/>
            <w:gridSpan w:val="2"/>
            <w:tcMar>
              <w:top w:w="113" w:type="dxa"/>
              <w:bottom w:w="113" w:type="dxa"/>
            </w:tcMar>
            <w:vAlign w:val="center"/>
          </w:tcPr>
          <w:p w:rsidR="00CA15C4" w:rsidRDefault="00CA15C4" w:rsidP="00854A1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CA15C4" w:rsidRDefault="00CA15C4" w:rsidP="00854A1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CA15C4" w:rsidRDefault="00CA15C4" w:rsidP="00854A1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CA15C4" w:rsidRDefault="00CA15C4" w:rsidP="00854A1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CA15C4" w:rsidRDefault="00CA15C4" w:rsidP="00854A1B">
            <w:pPr>
              <w:autoSpaceDE w:val="0"/>
              <w:autoSpaceDN w:val="0"/>
              <w:adjustRightInd w:val="0"/>
              <w:spacing w:before="0"/>
              <w:jc w:val="left"/>
              <w:rPr>
                <w:rFonts w:ascii="Consolas" w:hAnsi="Consolas" w:cs="Consolas"/>
                <w:sz w:val="19"/>
                <w:szCs w:val="19"/>
                <w:lang w:eastAsia="en-US"/>
              </w:rPr>
            </w:pPr>
          </w:p>
          <w:p w:rsidR="00CA15C4" w:rsidRDefault="00CA15C4" w:rsidP="00854A1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TriangleByTwoSidesTask5</w:t>
            </w:r>
          </w:p>
          <w:p w:rsidR="00CA15C4" w:rsidRDefault="00CA15C4" w:rsidP="00854A1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CA15C4" w:rsidRDefault="00CA15C4" w:rsidP="00854A1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TriangleByTwoSidesTask5</w:t>
            </w:r>
          </w:p>
          <w:p w:rsidR="00CA15C4" w:rsidRDefault="00CA15C4" w:rsidP="00854A1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854A1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CA15C4" w:rsidRDefault="00CA15C4" w:rsidP="00854A1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854A1B">
            <w:pPr>
              <w:autoSpaceDE w:val="0"/>
              <w:autoSpaceDN w:val="0"/>
              <w:adjustRightInd w:val="0"/>
              <w:spacing w:before="0"/>
              <w:jc w:val="left"/>
              <w:rPr>
                <w:rFonts w:ascii="Consolas" w:hAnsi="Consolas" w:cs="Consolas"/>
                <w:sz w:val="19"/>
                <w:szCs w:val="19"/>
                <w:lang w:eastAsia="en-US"/>
              </w:rPr>
            </w:pPr>
          </w:p>
          <w:p w:rsidR="00CA15C4" w:rsidRDefault="00CA15C4" w:rsidP="00854A1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double</w:t>
            </w:r>
            <w:r>
              <w:rPr>
                <w:rFonts w:ascii="Consolas" w:hAnsi="Consolas" w:cs="Consolas"/>
                <w:sz w:val="19"/>
                <w:szCs w:val="19"/>
                <w:lang w:eastAsia="en-US"/>
              </w:rPr>
              <w:t xml:space="preserve"> sideA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CA15C4" w:rsidRDefault="00CA15C4" w:rsidP="00854A1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double</w:t>
            </w:r>
            <w:r>
              <w:rPr>
                <w:rFonts w:ascii="Consolas" w:hAnsi="Consolas" w:cs="Consolas"/>
                <w:sz w:val="19"/>
                <w:szCs w:val="19"/>
                <w:lang w:eastAsia="en-US"/>
              </w:rPr>
              <w:t xml:space="preserve"> sideB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CA15C4" w:rsidRDefault="00CA15C4" w:rsidP="00854A1B">
            <w:pPr>
              <w:autoSpaceDE w:val="0"/>
              <w:autoSpaceDN w:val="0"/>
              <w:adjustRightInd w:val="0"/>
              <w:spacing w:before="0"/>
              <w:jc w:val="left"/>
              <w:rPr>
                <w:rFonts w:ascii="Consolas" w:hAnsi="Consolas" w:cs="Consolas"/>
                <w:sz w:val="19"/>
                <w:szCs w:val="19"/>
                <w:lang w:eastAsia="en-US"/>
              </w:rPr>
            </w:pPr>
          </w:p>
          <w:p w:rsidR="00CA15C4" w:rsidRDefault="00CA15C4" w:rsidP="00854A1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(sideA &gt; 0 &amp;&amp; sideB &gt; 0)</w:t>
            </w:r>
          </w:p>
          <w:p w:rsidR="00CA15C4" w:rsidRDefault="00CA15C4" w:rsidP="00854A1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854A1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double</w:t>
            </w:r>
            <w:r>
              <w:rPr>
                <w:rFonts w:ascii="Consolas" w:hAnsi="Consolas" w:cs="Consolas"/>
                <w:sz w:val="19"/>
                <w:szCs w:val="19"/>
                <w:lang w:eastAsia="en-US"/>
              </w:rPr>
              <w:t xml:space="preserve"> sideC = </w:t>
            </w:r>
            <w:r>
              <w:rPr>
                <w:rFonts w:ascii="Consolas" w:hAnsi="Consolas" w:cs="Consolas"/>
                <w:color w:val="2B91AF"/>
                <w:sz w:val="19"/>
                <w:szCs w:val="19"/>
                <w:lang w:eastAsia="en-US"/>
              </w:rPr>
              <w:t>Math</w:t>
            </w:r>
            <w:r>
              <w:rPr>
                <w:rFonts w:ascii="Consolas" w:hAnsi="Consolas" w:cs="Consolas"/>
                <w:sz w:val="19"/>
                <w:szCs w:val="19"/>
                <w:lang w:eastAsia="en-US"/>
              </w:rPr>
              <w:t>.Sqrt(</w:t>
            </w:r>
            <w:r>
              <w:rPr>
                <w:rFonts w:ascii="Consolas" w:hAnsi="Consolas" w:cs="Consolas"/>
                <w:color w:val="2B91AF"/>
                <w:sz w:val="19"/>
                <w:szCs w:val="19"/>
                <w:lang w:eastAsia="en-US"/>
              </w:rPr>
              <w:t>Math</w:t>
            </w:r>
            <w:r>
              <w:rPr>
                <w:rFonts w:ascii="Consolas" w:hAnsi="Consolas" w:cs="Consolas"/>
                <w:sz w:val="19"/>
                <w:szCs w:val="19"/>
                <w:lang w:eastAsia="en-US"/>
              </w:rPr>
              <w:t xml:space="preserve">.Pow(sideA, 2) + </w:t>
            </w:r>
            <w:r>
              <w:rPr>
                <w:rFonts w:ascii="Consolas" w:hAnsi="Consolas" w:cs="Consolas"/>
                <w:color w:val="2B91AF"/>
                <w:sz w:val="19"/>
                <w:szCs w:val="19"/>
                <w:lang w:eastAsia="en-US"/>
              </w:rPr>
              <w:t>Math</w:t>
            </w:r>
            <w:r>
              <w:rPr>
                <w:rFonts w:ascii="Consolas" w:hAnsi="Consolas" w:cs="Consolas"/>
                <w:sz w:val="19"/>
                <w:szCs w:val="19"/>
                <w:lang w:eastAsia="en-US"/>
              </w:rPr>
              <w:t>.Pow(sideB, 2));</w:t>
            </w:r>
          </w:p>
          <w:p w:rsidR="00CA15C4" w:rsidRDefault="00CA15C4" w:rsidP="00854A1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.WriteLine(sideC);</w:t>
            </w:r>
          </w:p>
          <w:p w:rsidR="00CA15C4" w:rsidRDefault="00CA15C4" w:rsidP="00854A1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854A1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"Incorect Input"</w:t>
            </w:r>
            <w:r>
              <w:rPr>
                <w:rFonts w:ascii="Consolas" w:hAnsi="Consolas" w:cs="Consolas"/>
                <w:sz w:val="19"/>
                <w:szCs w:val="19"/>
                <w:lang w:eastAsia="en-US"/>
              </w:rPr>
              <w:t>);</w:t>
            </w:r>
          </w:p>
          <w:p w:rsidR="00CA15C4" w:rsidRDefault="00CA15C4" w:rsidP="00854A1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854A1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854A1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CA15C4" w:rsidRDefault="00CA15C4" w:rsidP="00854A1B">
            <w:pPr>
              <w:autoSpaceDE w:val="0"/>
              <w:autoSpaceDN w:val="0"/>
              <w:adjustRightInd w:val="0"/>
              <w:spacing w:before="0"/>
              <w:jc w:val="left"/>
              <w:rPr>
                <w:rFonts w:ascii="Consolas" w:hAnsi="Consolas" w:cs="Consolas"/>
                <w:sz w:val="19"/>
                <w:szCs w:val="19"/>
                <w:lang w:eastAsia="en-US"/>
              </w:rPr>
            </w:pPr>
          </w:p>
          <w:p w:rsidR="00CA15C4" w:rsidRDefault="00CA15C4" w:rsidP="00854A1B">
            <w:pPr>
              <w:autoSpaceDE w:val="0"/>
              <w:autoSpaceDN w:val="0"/>
              <w:adjustRightInd w:val="0"/>
              <w:spacing w:before="0"/>
              <w:jc w:val="left"/>
              <w:rPr>
                <w:rFonts w:ascii="Consolas" w:hAnsi="Consolas" w:cs="Consolas"/>
                <w:sz w:val="19"/>
                <w:szCs w:val="19"/>
                <w:lang w:eastAsia="en-US"/>
              </w:rPr>
            </w:pPr>
          </w:p>
          <w:p w:rsidR="00CA15C4" w:rsidRDefault="00CA15C4" w:rsidP="00C13173">
            <w:pPr>
              <w:autoSpaceDE w:val="0"/>
              <w:autoSpaceDN w:val="0"/>
              <w:adjustRightInd w:val="0"/>
              <w:spacing w:before="0"/>
              <w:jc w:val="left"/>
              <w:rPr>
                <w:rFonts w:ascii="Consolas" w:hAnsi="Consolas" w:cs="Consolas"/>
                <w:sz w:val="19"/>
                <w:szCs w:val="19"/>
              </w:rPr>
            </w:pPr>
          </w:p>
          <w:p w:rsidR="00CA15C4" w:rsidRPr="002D16AB" w:rsidRDefault="00CA15C4" w:rsidP="00B5501C">
            <w:pPr>
              <w:autoSpaceDE w:val="0"/>
              <w:autoSpaceDN w:val="0"/>
              <w:adjustRightInd w:val="0"/>
              <w:spacing w:before="0"/>
              <w:jc w:val="left"/>
              <w:rPr>
                <w:rFonts w:ascii="Consolas" w:hAnsi="Consolas" w:cs="Consolas"/>
                <w:noProof/>
                <w:szCs w:val="20"/>
              </w:rPr>
            </w:pPr>
          </w:p>
        </w:tc>
      </w:tr>
      <w:tr w:rsidR="00CA15C4" w:rsidRPr="002D16AB" w:rsidTr="00AF04D9">
        <w:tc>
          <w:tcPr>
            <w:tcW w:w="10774" w:type="dxa"/>
            <w:gridSpan w:val="2"/>
            <w:vAlign w:val="center"/>
          </w:tcPr>
          <w:p w:rsidR="00CA15C4" w:rsidRPr="002D16AB" w:rsidRDefault="00CA15C4" w:rsidP="00B5501C">
            <w:pPr>
              <w:spacing w:after="120"/>
              <w:jc w:val="left"/>
              <w:rPr>
                <w:b/>
              </w:rPr>
            </w:pPr>
            <w:r w:rsidRPr="002D16AB">
              <w:rPr>
                <w:b/>
              </w:rPr>
              <w:t>Тестове</w:t>
            </w:r>
          </w:p>
          <w:p w:rsidR="00CA15C4" w:rsidRPr="002D16AB" w:rsidRDefault="00CA15C4" w:rsidP="008A1133">
            <w:pPr>
              <w:spacing w:after="120"/>
              <w:rPr>
                <w:b/>
              </w:rPr>
            </w:pPr>
            <w:r w:rsidRPr="00CF1AA1">
              <w:t xml:space="preserve">Решението е тествано с номинални случаи, </w:t>
            </w:r>
            <w:r>
              <w:t xml:space="preserve">въвеждане на отрицателни стойности,цели числа ,дробни числа </w:t>
            </w:r>
          </w:p>
        </w:tc>
      </w:tr>
      <w:tr w:rsidR="00CA15C4" w:rsidRPr="002D16AB" w:rsidTr="00AF04D9">
        <w:tc>
          <w:tcPr>
            <w:tcW w:w="5387" w:type="dxa"/>
            <w:vAlign w:val="center"/>
          </w:tcPr>
          <w:p w:rsidR="00CA15C4" w:rsidRPr="0090296C" w:rsidRDefault="00CA15C4" w:rsidP="00B5501C">
            <w:pPr>
              <w:spacing w:after="120"/>
              <w:jc w:val="left"/>
              <w:rPr>
                <w:b/>
                <w:lang w:val="en-US"/>
              </w:rPr>
            </w:pPr>
            <w:r w:rsidRPr="0090296C">
              <w:rPr>
                <w:b/>
                <w:lang w:val="en-US"/>
              </w:rPr>
              <w:t>Вход</w:t>
            </w:r>
          </w:p>
        </w:tc>
        <w:tc>
          <w:tcPr>
            <w:tcW w:w="5387" w:type="dxa"/>
            <w:vAlign w:val="center"/>
          </w:tcPr>
          <w:p w:rsidR="00CA15C4" w:rsidRPr="0090296C" w:rsidRDefault="00CA15C4" w:rsidP="00B5501C">
            <w:pPr>
              <w:spacing w:after="120"/>
              <w:jc w:val="left"/>
              <w:rPr>
                <w:b/>
                <w:lang w:val="en-US"/>
              </w:rPr>
            </w:pPr>
            <w:r w:rsidRPr="0090296C">
              <w:rPr>
                <w:b/>
                <w:lang w:val="en-US"/>
              </w:rPr>
              <w:t>Изход</w:t>
            </w:r>
          </w:p>
        </w:tc>
      </w:tr>
      <w:tr w:rsidR="00CA15C4" w:rsidRPr="002D16AB" w:rsidTr="00AF04D9">
        <w:tc>
          <w:tcPr>
            <w:tcW w:w="5387" w:type="dxa"/>
          </w:tcPr>
          <w:p w:rsidR="00CA15C4" w:rsidRDefault="00CA15C4" w:rsidP="00B5501C">
            <w:pPr>
              <w:spacing w:after="120"/>
              <w:jc w:val="left"/>
              <w:rPr>
                <w:rFonts w:ascii="Consolas" w:hAnsi="Consolas" w:cs="Consolas"/>
                <w:noProof/>
              </w:rPr>
            </w:pPr>
            <w:r>
              <w:rPr>
                <w:rFonts w:ascii="Consolas" w:hAnsi="Consolas" w:cs="Consolas"/>
                <w:noProof/>
              </w:rPr>
              <w:t>-1</w:t>
            </w:r>
          </w:p>
          <w:p w:rsidR="00CA15C4" w:rsidRPr="0090296C" w:rsidRDefault="00CA15C4" w:rsidP="00B5501C">
            <w:pPr>
              <w:spacing w:after="120"/>
              <w:jc w:val="left"/>
              <w:rPr>
                <w:rFonts w:ascii="Consolas" w:hAnsi="Consolas" w:cs="Consolas"/>
                <w:noProof/>
              </w:rPr>
            </w:pPr>
            <w:r>
              <w:rPr>
                <w:rFonts w:ascii="Consolas" w:hAnsi="Consolas" w:cs="Consolas"/>
                <w:noProof/>
              </w:rPr>
              <w:t>10</w:t>
            </w:r>
          </w:p>
        </w:tc>
        <w:tc>
          <w:tcPr>
            <w:tcW w:w="5387" w:type="dxa"/>
          </w:tcPr>
          <w:p w:rsidR="00CA15C4" w:rsidRDefault="00CA15C4" w:rsidP="00CF12B8">
            <w:pPr>
              <w:spacing w:after="120"/>
              <w:jc w:val="left"/>
              <w:rPr>
                <w:rFonts w:ascii="Consolas" w:hAnsi="Consolas" w:cs="Consolas"/>
                <w:color w:val="A31515"/>
                <w:sz w:val="19"/>
                <w:szCs w:val="19"/>
                <w:lang w:eastAsia="en-US"/>
              </w:rPr>
            </w:pPr>
            <w:r w:rsidRPr="00CF12B8">
              <w:rPr>
                <w:rFonts w:ascii="Consolas" w:hAnsi="Consolas" w:cs="Consolas"/>
                <w:noProof/>
              </w:rPr>
              <w:t>Incorrect Input</w:t>
            </w:r>
          </w:p>
          <w:p w:rsidR="00CA15C4" w:rsidRPr="0090296C" w:rsidRDefault="00CA15C4" w:rsidP="00B5501C">
            <w:pPr>
              <w:spacing w:after="120"/>
              <w:jc w:val="left"/>
              <w:rPr>
                <w:rFonts w:ascii="Consolas" w:hAnsi="Consolas" w:cs="Consolas"/>
                <w:noProof/>
              </w:rPr>
            </w:pPr>
          </w:p>
        </w:tc>
      </w:tr>
      <w:tr w:rsidR="00CA15C4" w:rsidRPr="002D16AB" w:rsidTr="00AF04D9">
        <w:tc>
          <w:tcPr>
            <w:tcW w:w="5387" w:type="dxa"/>
            <w:vAlign w:val="center"/>
          </w:tcPr>
          <w:p w:rsidR="00CA15C4" w:rsidRPr="0090296C" w:rsidRDefault="00CA15C4" w:rsidP="00B5501C">
            <w:pPr>
              <w:spacing w:after="120"/>
              <w:jc w:val="left"/>
              <w:rPr>
                <w:b/>
                <w:lang w:val="en-US"/>
              </w:rPr>
            </w:pPr>
            <w:r w:rsidRPr="0090296C">
              <w:rPr>
                <w:b/>
                <w:lang w:val="en-US"/>
              </w:rPr>
              <w:t>Вход</w:t>
            </w:r>
          </w:p>
        </w:tc>
        <w:tc>
          <w:tcPr>
            <w:tcW w:w="5387" w:type="dxa"/>
            <w:vAlign w:val="center"/>
          </w:tcPr>
          <w:p w:rsidR="00CA15C4" w:rsidRPr="0090296C" w:rsidRDefault="00CA15C4" w:rsidP="00B5501C">
            <w:pPr>
              <w:spacing w:after="120"/>
              <w:jc w:val="left"/>
              <w:rPr>
                <w:b/>
                <w:lang w:val="en-US"/>
              </w:rPr>
            </w:pPr>
            <w:r w:rsidRPr="0090296C">
              <w:rPr>
                <w:b/>
                <w:lang w:val="en-US"/>
              </w:rPr>
              <w:t>Изход</w:t>
            </w:r>
          </w:p>
        </w:tc>
      </w:tr>
      <w:tr w:rsidR="00CA15C4" w:rsidRPr="002D16AB" w:rsidTr="00AF04D9">
        <w:tc>
          <w:tcPr>
            <w:tcW w:w="5387" w:type="dxa"/>
          </w:tcPr>
          <w:p w:rsidR="00CA15C4" w:rsidRDefault="00CA15C4" w:rsidP="00B5501C">
            <w:pPr>
              <w:spacing w:after="120"/>
              <w:jc w:val="left"/>
              <w:rPr>
                <w:rFonts w:ascii="Consolas" w:hAnsi="Consolas" w:cs="Consolas"/>
                <w:noProof/>
              </w:rPr>
            </w:pPr>
            <w:r>
              <w:rPr>
                <w:rFonts w:ascii="Consolas" w:hAnsi="Consolas" w:cs="Consolas"/>
                <w:noProof/>
              </w:rPr>
              <w:t>-1000</w:t>
            </w:r>
          </w:p>
          <w:p w:rsidR="00CA15C4" w:rsidRPr="0090296C" w:rsidRDefault="00CA15C4" w:rsidP="00B5501C">
            <w:pPr>
              <w:spacing w:after="120"/>
              <w:jc w:val="left"/>
              <w:rPr>
                <w:rFonts w:ascii="Consolas" w:hAnsi="Consolas" w:cs="Consolas"/>
                <w:noProof/>
              </w:rPr>
            </w:pPr>
            <w:r>
              <w:rPr>
                <w:rFonts w:ascii="Consolas" w:hAnsi="Consolas" w:cs="Consolas"/>
                <w:noProof/>
              </w:rPr>
              <w:t>-9999</w:t>
            </w:r>
          </w:p>
        </w:tc>
        <w:tc>
          <w:tcPr>
            <w:tcW w:w="5387" w:type="dxa"/>
          </w:tcPr>
          <w:p w:rsidR="00CA15C4" w:rsidRDefault="00CA15C4" w:rsidP="00CF12B8">
            <w:pPr>
              <w:spacing w:after="120"/>
              <w:jc w:val="left"/>
              <w:rPr>
                <w:rFonts w:ascii="Consolas" w:hAnsi="Consolas" w:cs="Consolas"/>
                <w:color w:val="A31515"/>
                <w:sz w:val="19"/>
                <w:szCs w:val="19"/>
                <w:lang w:eastAsia="en-US"/>
              </w:rPr>
            </w:pPr>
            <w:r w:rsidRPr="00CF12B8">
              <w:rPr>
                <w:rFonts w:ascii="Consolas" w:hAnsi="Consolas" w:cs="Consolas"/>
                <w:noProof/>
              </w:rPr>
              <w:t>Incorrect Input</w:t>
            </w:r>
          </w:p>
          <w:p w:rsidR="00CA15C4" w:rsidRPr="0090296C" w:rsidRDefault="00CA15C4" w:rsidP="00B5501C">
            <w:pPr>
              <w:spacing w:after="120"/>
              <w:jc w:val="left"/>
              <w:rPr>
                <w:rFonts w:ascii="Consolas" w:hAnsi="Consolas" w:cs="Consolas"/>
                <w:noProof/>
              </w:rPr>
            </w:pPr>
          </w:p>
        </w:tc>
      </w:tr>
      <w:tr w:rsidR="00CA15C4" w:rsidRPr="002D16AB" w:rsidTr="00AF04D9">
        <w:tc>
          <w:tcPr>
            <w:tcW w:w="5387" w:type="dxa"/>
            <w:vAlign w:val="center"/>
          </w:tcPr>
          <w:p w:rsidR="00CA15C4" w:rsidRPr="0090296C" w:rsidRDefault="00CA15C4" w:rsidP="00B5501C">
            <w:pPr>
              <w:spacing w:after="120"/>
              <w:jc w:val="left"/>
              <w:rPr>
                <w:b/>
                <w:lang w:val="en-US"/>
              </w:rPr>
            </w:pPr>
            <w:r w:rsidRPr="0090296C">
              <w:rPr>
                <w:b/>
                <w:lang w:val="en-US"/>
              </w:rPr>
              <w:t>Вход</w:t>
            </w:r>
          </w:p>
        </w:tc>
        <w:tc>
          <w:tcPr>
            <w:tcW w:w="5387" w:type="dxa"/>
            <w:vAlign w:val="center"/>
          </w:tcPr>
          <w:p w:rsidR="00CA15C4" w:rsidRPr="0090296C" w:rsidRDefault="00CA15C4" w:rsidP="00B5501C">
            <w:pPr>
              <w:spacing w:after="120"/>
              <w:jc w:val="left"/>
              <w:rPr>
                <w:b/>
                <w:lang w:val="en-US"/>
              </w:rPr>
            </w:pPr>
            <w:r w:rsidRPr="0090296C">
              <w:rPr>
                <w:b/>
                <w:lang w:val="en-US"/>
              </w:rPr>
              <w:t>Изход</w:t>
            </w:r>
          </w:p>
        </w:tc>
      </w:tr>
      <w:tr w:rsidR="00CA15C4" w:rsidRPr="002D16AB" w:rsidTr="00AF04D9">
        <w:tc>
          <w:tcPr>
            <w:tcW w:w="5387" w:type="dxa"/>
          </w:tcPr>
          <w:p w:rsidR="00CA15C4" w:rsidRDefault="00CA15C4" w:rsidP="00B5501C">
            <w:pPr>
              <w:spacing w:after="120"/>
              <w:jc w:val="left"/>
              <w:rPr>
                <w:rFonts w:ascii="Consolas" w:hAnsi="Consolas" w:cs="Consolas"/>
                <w:noProof/>
              </w:rPr>
            </w:pPr>
            <w:r>
              <w:rPr>
                <w:rFonts w:ascii="Consolas" w:hAnsi="Consolas" w:cs="Consolas"/>
                <w:noProof/>
              </w:rPr>
              <w:t>1</w:t>
            </w:r>
          </w:p>
          <w:p w:rsidR="00CA15C4" w:rsidRPr="0090296C" w:rsidRDefault="00CA15C4" w:rsidP="00B5501C">
            <w:pPr>
              <w:spacing w:after="120"/>
              <w:jc w:val="left"/>
              <w:rPr>
                <w:rFonts w:ascii="Consolas" w:hAnsi="Consolas" w:cs="Consolas"/>
                <w:noProof/>
              </w:rPr>
            </w:pPr>
            <w:r>
              <w:rPr>
                <w:rFonts w:ascii="Consolas" w:hAnsi="Consolas" w:cs="Consolas"/>
                <w:noProof/>
              </w:rPr>
              <w:t>1</w:t>
            </w:r>
          </w:p>
        </w:tc>
        <w:tc>
          <w:tcPr>
            <w:tcW w:w="5387" w:type="dxa"/>
          </w:tcPr>
          <w:p w:rsidR="00CA15C4" w:rsidRPr="0090296C" w:rsidRDefault="00CA15C4" w:rsidP="00B5501C">
            <w:pPr>
              <w:spacing w:after="120"/>
              <w:jc w:val="left"/>
              <w:rPr>
                <w:rFonts w:ascii="Consolas" w:hAnsi="Consolas" w:cs="Consolas"/>
                <w:noProof/>
              </w:rPr>
            </w:pPr>
            <w:r w:rsidRPr="00CF12B8">
              <w:rPr>
                <w:rFonts w:ascii="Consolas" w:hAnsi="Consolas" w:cs="Consolas"/>
                <w:noProof/>
              </w:rPr>
              <w:t>1,4142135623731</w:t>
            </w:r>
          </w:p>
        </w:tc>
      </w:tr>
      <w:tr w:rsidR="00CA15C4" w:rsidRPr="002D16AB" w:rsidTr="00AF04D9">
        <w:tc>
          <w:tcPr>
            <w:tcW w:w="5387" w:type="dxa"/>
            <w:vAlign w:val="center"/>
          </w:tcPr>
          <w:p w:rsidR="00CA15C4" w:rsidRPr="0090296C" w:rsidRDefault="00CA15C4" w:rsidP="00B5501C">
            <w:pPr>
              <w:spacing w:after="120"/>
              <w:jc w:val="left"/>
              <w:rPr>
                <w:b/>
                <w:lang w:val="en-US"/>
              </w:rPr>
            </w:pPr>
            <w:r w:rsidRPr="0090296C">
              <w:rPr>
                <w:b/>
                <w:lang w:val="en-US"/>
              </w:rPr>
              <w:t>Вход</w:t>
            </w:r>
          </w:p>
        </w:tc>
        <w:tc>
          <w:tcPr>
            <w:tcW w:w="5387" w:type="dxa"/>
            <w:vAlign w:val="center"/>
          </w:tcPr>
          <w:p w:rsidR="00CA15C4" w:rsidRPr="0090296C" w:rsidRDefault="00CA15C4" w:rsidP="00B5501C">
            <w:pPr>
              <w:spacing w:after="120"/>
              <w:jc w:val="left"/>
              <w:rPr>
                <w:b/>
                <w:lang w:val="en-US"/>
              </w:rPr>
            </w:pPr>
            <w:r w:rsidRPr="0090296C">
              <w:rPr>
                <w:b/>
                <w:lang w:val="en-US"/>
              </w:rPr>
              <w:t>Изход</w:t>
            </w:r>
          </w:p>
        </w:tc>
      </w:tr>
      <w:tr w:rsidR="00CA15C4" w:rsidRPr="002D16AB" w:rsidTr="00AF04D9">
        <w:tc>
          <w:tcPr>
            <w:tcW w:w="5387" w:type="dxa"/>
          </w:tcPr>
          <w:p w:rsidR="00CA15C4" w:rsidRDefault="00CA15C4" w:rsidP="00B5501C">
            <w:pPr>
              <w:spacing w:after="120"/>
              <w:jc w:val="left"/>
              <w:rPr>
                <w:rFonts w:ascii="Consolas" w:hAnsi="Consolas" w:cs="Consolas"/>
                <w:noProof/>
              </w:rPr>
            </w:pPr>
            <w:r>
              <w:rPr>
                <w:rFonts w:ascii="Consolas" w:hAnsi="Consolas" w:cs="Consolas"/>
                <w:noProof/>
              </w:rPr>
              <w:t>12</w:t>
            </w:r>
          </w:p>
          <w:p w:rsidR="00CA15C4" w:rsidRPr="0090296C" w:rsidRDefault="00CA15C4" w:rsidP="00B5501C">
            <w:pPr>
              <w:spacing w:after="120"/>
              <w:jc w:val="left"/>
              <w:rPr>
                <w:rFonts w:ascii="Consolas" w:hAnsi="Consolas" w:cs="Consolas"/>
                <w:noProof/>
              </w:rPr>
            </w:pPr>
            <w:r>
              <w:rPr>
                <w:rFonts w:ascii="Consolas" w:hAnsi="Consolas" w:cs="Consolas"/>
                <w:noProof/>
              </w:rPr>
              <w:t>6</w:t>
            </w:r>
          </w:p>
        </w:tc>
        <w:tc>
          <w:tcPr>
            <w:tcW w:w="5387" w:type="dxa"/>
          </w:tcPr>
          <w:p w:rsidR="00CA15C4" w:rsidRPr="0090296C" w:rsidRDefault="00CA15C4" w:rsidP="00B5501C">
            <w:pPr>
              <w:spacing w:after="120"/>
              <w:jc w:val="left"/>
              <w:rPr>
                <w:rFonts w:ascii="Consolas" w:hAnsi="Consolas" w:cs="Consolas"/>
                <w:noProof/>
              </w:rPr>
            </w:pPr>
            <w:r w:rsidRPr="008A1133">
              <w:rPr>
                <w:rFonts w:ascii="Consolas" w:hAnsi="Consolas" w:cs="Consolas"/>
                <w:noProof/>
              </w:rPr>
              <w:t>1,4142135623731</w:t>
            </w:r>
          </w:p>
        </w:tc>
      </w:tr>
      <w:tr w:rsidR="00CA15C4" w:rsidRPr="002D16AB" w:rsidTr="00AF04D9">
        <w:tc>
          <w:tcPr>
            <w:tcW w:w="5387" w:type="dxa"/>
            <w:vAlign w:val="center"/>
          </w:tcPr>
          <w:p w:rsidR="00CA15C4" w:rsidRPr="0090296C" w:rsidRDefault="00CA15C4" w:rsidP="00B5501C">
            <w:pPr>
              <w:spacing w:after="120"/>
              <w:jc w:val="left"/>
              <w:rPr>
                <w:b/>
                <w:lang w:val="en-US"/>
              </w:rPr>
            </w:pPr>
            <w:r w:rsidRPr="0090296C">
              <w:rPr>
                <w:b/>
                <w:lang w:val="en-US"/>
              </w:rPr>
              <w:t>Вход</w:t>
            </w:r>
          </w:p>
        </w:tc>
        <w:tc>
          <w:tcPr>
            <w:tcW w:w="5387" w:type="dxa"/>
            <w:vAlign w:val="center"/>
          </w:tcPr>
          <w:p w:rsidR="00CA15C4" w:rsidRPr="0090296C" w:rsidRDefault="00CA15C4" w:rsidP="00B5501C">
            <w:pPr>
              <w:spacing w:after="120"/>
              <w:jc w:val="left"/>
              <w:rPr>
                <w:b/>
                <w:lang w:val="en-US"/>
              </w:rPr>
            </w:pPr>
            <w:r w:rsidRPr="0090296C">
              <w:rPr>
                <w:b/>
                <w:lang w:val="en-US"/>
              </w:rPr>
              <w:t>Изход</w:t>
            </w:r>
          </w:p>
        </w:tc>
      </w:tr>
      <w:tr w:rsidR="00CA15C4" w:rsidRPr="002D16AB" w:rsidTr="00AF04D9">
        <w:tc>
          <w:tcPr>
            <w:tcW w:w="5387" w:type="dxa"/>
          </w:tcPr>
          <w:p w:rsidR="00CA15C4" w:rsidRDefault="00CA15C4" w:rsidP="00B5501C">
            <w:pPr>
              <w:spacing w:after="120"/>
              <w:jc w:val="left"/>
              <w:rPr>
                <w:rFonts w:ascii="Consolas" w:hAnsi="Consolas" w:cs="Consolas"/>
                <w:noProof/>
              </w:rPr>
            </w:pPr>
            <w:r>
              <w:rPr>
                <w:rFonts w:ascii="Consolas" w:hAnsi="Consolas" w:cs="Consolas"/>
                <w:noProof/>
              </w:rPr>
              <w:t>3</w:t>
            </w:r>
          </w:p>
          <w:p w:rsidR="00CA15C4" w:rsidRPr="0090296C" w:rsidRDefault="00CA15C4" w:rsidP="00B5501C">
            <w:pPr>
              <w:spacing w:after="120"/>
              <w:jc w:val="left"/>
              <w:rPr>
                <w:rFonts w:ascii="Consolas" w:hAnsi="Consolas" w:cs="Consolas"/>
                <w:noProof/>
              </w:rPr>
            </w:pPr>
            <w:r>
              <w:rPr>
                <w:rFonts w:ascii="Consolas" w:hAnsi="Consolas" w:cs="Consolas"/>
                <w:noProof/>
              </w:rPr>
              <w:t>5</w:t>
            </w:r>
          </w:p>
        </w:tc>
        <w:tc>
          <w:tcPr>
            <w:tcW w:w="5387" w:type="dxa"/>
          </w:tcPr>
          <w:p w:rsidR="00CA15C4" w:rsidRPr="0090296C" w:rsidRDefault="00CA15C4" w:rsidP="00B5501C">
            <w:pPr>
              <w:spacing w:after="120"/>
              <w:jc w:val="left"/>
              <w:rPr>
                <w:rFonts w:ascii="Consolas" w:hAnsi="Consolas" w:cs="Consolas"/>
                <w:noProof/>
              </w:rPr>
            </w:pPr>
            <w:r>
              <w:rPr>
                <w:rFonts w:ascii="Consolas" w:hAnsi="Consolas" w:cs="Consolas"/>
                <w:noProof/>
              </w:rPr>
              <w:t>5</w:t>
            </w:r>
          </w:p>
        </w:tc>
      </w:tr>
      <w:tr w:rsidR="00CA15C4" w:rsidRPr="002D16AB" w:rsidTr="00AF04D9">
        <w:tc>
          <w:tcPr>
            <w:tcW w:w="5387" w:type="dxa"/>
            <w:vAlign w:val="center"/>
          </w:tcPr>
          <w:p w:rsidR="00CA15C4" w:rsidRPr="0090296C" w:rsidRDefault="00CA15C4" w:rsidP="00B5501C">
            <w:pPr>
              <w:spacing w:after="120"/>
              <w:jc w:val="left"/>
              <w:rPr>
                <w:b/>
                <w:lang w:val="en-US"/>
              </w:rPr>
            </w:pPr>
            <w:r w:rsidRPr="0090296C">
              <w:rPr>
                <w:b/>
                <w:lang w:val="en-US"/>
              </w:rPr>
              <w:t>Вход</w:t>
            </w:r>
          </w:p>
        </w:tc>
        <w:tc>
          <w:tcPr>
            <w:tcW w:w="5387" w:type="dxa"/>
            <w:vAlign w:val="center"/>
          </w:tcPr>
          <w:p w:rsidR="00CA15C4" w:rsidRPr="0090296C" w:rsidRDefault="00CA15C4" w:rsidP="00B5501C">
            <w:pPr>
              <w:spacing w:after="120"/>
              <w:jc w:val="left"/>
              <w:rPr>
                <w:b/>
                <w:lang w:val="en-US"/>
              </w:rPr>
            </w:pPr>
            <w:r w:rsidRPr="0090296C">
              <w:rPr>
                <w:b/>
                <w:lang w:val="en-US"/>
              </w:rPr>
              <w:t>Изход</w:t>
            </w:r>
          </w:p>
        </w:tc>
      </w:tr>
      <w:tr w:rsidR="00CA15C4" w:rsidRPr="002D16AB" w:rsidTr="00AF04D9">
        <w:tc>
          <w:tcPr>
            <w:tcW w:w="5387" w:type="dxa"/>
          </w:tcPr>
          <w:p w:rsidR="00CA15C4" w:rsidRDefault="00CA15C4" w:rsidP="00B5501C">
            <w:pPr>
              <w:spacing w:after="120"/>
              <w:jc w:val="left"/>
              <w:rPr>
                <w:rFonts w:ascii="Consolas" w:hAnsi="Consolas" w:cs="Consolas"/>
                <w:noProof/>
              </w:rPr>
            </w:pPr>
            <w:r>
              <w:rPr>
                <w:rFonts w:ascii="Consolas" w:hAnsi="Consolas" w:cs="Consolas"/>
                <w:noProof/>
              </w:rPr>
              <w:t>100</w:t>
            </w:r>
          </w:p>
          <w:p w:rsidR="00CA15C4" w:rsidRPr="0090296C" w:rsidRDefault="00CA15C4" w:rsidP="00B5501C">
            <w:pPr>
              <w:spacing w:after="120"/>
              <w:jc w:val="left"/>
              <w:rPr>
                <w:rFonts w:ascii="Consolas" w:hAnsi="Consolas" w:cs="Consolas"/>
                <w:noProof/>
              </w:rPr>
            </w:pPr>
            <w:r>
              <w:rPr>
                <w:rFonts w:ascii="Consolas" w:hAnsi="Consolas" w:cs="Consolas"/>
                <w:noProof/>
              </w:rPr>
              <w:t>123</w:t>
            </w:r>
          </w:p>
        </w:tc>
        <w:tc>
          <w:tcPr>
            <w:tcW w:w="5387" w:type="dxa"/>
          </w:tcPr>
          <w:p w:rsidR="00CA15C4" w:rsidRPr="0090296C" w:rsidRDefault="00CA15C4" w:rsidP="00B5501C">
            <w:pPr>
              <w:spacing w:after="120"/>
              <w:jc w:val="left"/>
              <w:rPr>
                <w:rFonts w:ascii="Consolas" w:hAnsi="Consolas" w:cs="Consolas"/>
                <w:noProof/>
              </w:rPr>
            </w:pPr>
            <w:r w:rsidRPr="00DD4FE9">
              <w:rPr>
                <w:rFonts w:ascii="Consolas" w:hAnsi="Consolas" w:cs="Consolas"/>
                <w:noProof/>
              </w:rPr>
              <w:t>158,521291945278</w:t>
            </w:r>
          </w:p>
        </w:tc>
      </w:tr>
      <w:tr w:rsidR="00CA15C4" w:rsidRPr="002D16AB" w:rsidTr="00AF04D9">
        <w:tc>
          <w:tcPr>
            <w:tcW w:w="5387" w:type="dxa"/>
            <w:vAlign w:val="center"/>
          </w:tcPr>
          <w:p w:rsidR="00CA15C4" w:rsidRPr="0090296C" w:rsidRDefault="00CA15C4" w:rsidP="00B5501C">
            <w:pPr>
              <w:spacing w:after="120"/>
              <w:jc w:val="left"/>
              <w:rPr>
                <w:b/>
                <w:lang w:val="en-US"/>
              </w:rPr>
            </w:pPr>
            <w:r w:rsidRPr="0090296C">
              <w:rPr>
                <w:b/>
                <w:lang w:val="en-US"/>
              </w:rPr>
              <w:t>Вход</w:t>
            </w:r>
          </w:p>
        </w:tc>
        <w:tc>
          <w:tcPr>
            <w:tcW w:w="5387" w:type="dxa"/>
            <w:vAlign w:val="center"/>
          </w:tcPr>
          <w:p w:rsidR="00CA15C4" w:rsidRPr="0090296C" w:rsidRDefault="00CA15C4" w:rsidP="00B5501C">
            <w:pPr>
              <w:spacing w:after="120"/>
              <w:jc w:val="left"/>
              <w:rPr>
                <w:b/>
                <w:lang w:val="en-US"/>
              </w:rPr>
            </w:pPr>
            <w:r w:rsidRPr="0090296C">
              <w:rPr>
                <w:b/>
                <w:lang w:val="en-US"/>
              </w:rPr>
              <w:t>Изход</w:t>
            </w:r>
          </w:p>
        </w:tc>
      </w:tr>
      <w:tr w:rsidR="00CA15C4" w:rsidRPr="002D16AB" w:rsidTr="00AF04D9">
        <w:tc>
          <w:tcPr>
            <w:tcW w:w="5387" w:type="dxa"/>
          </w:tcPr>
          <w:p w:rsidR="00CA15C4" w:rsidRDefault="00CA15C4" w:rsidP="00B5501C">
            <w:pPr>
              <w:spacing w:after="120"/>
              <w:jc w:val="left"/>
              <w:rPr>
                <w:rFonts w:ascii="Consolas" w:hAnsi="Consolas" w:cs="Consolas"/>
                <w:noProof/>
              </w:rPr>
            </w:pPr>
            <w:r>
              <w:rPr>
                <w:rFonts w:ascii="Consolas" w:hAnsi="Consolas" w:cs="Consolas"/>
                <w:noProof/>
              </w:rPr>
              <w:t>78</w:t>
            </w:r>
          </w:p>
          <w:p w:rsidR="00CA15C4" w:rsidRPr="0090296C" w:rsidRDefault="00CA15C4" w:rsidP="00B5501C">
            <w:pPr>
              <w:spacing w:after="120"/>
              <w:jc w:val="left"/>
              <w:rPr>
                <w:rFonts w:ascii="Consolas" w:hAnsi="Consolas" w:cs="Consolas"/>
                <w:noProof/>
              </w:rPr>
            </w:pPr>
            <w:r>
              <w:rPr>
                <w:rFonts w:ascii="Consolas" w:hAnsi="Consolas" w:cs="Consolas"/>
                <w:noProof/>
              </w:rPr>
              <w:t>44</w:t>
            </w:r>
          </w:p>
        </w:tc>
        <w:tc>
          <w:tcPr>
            <w:tcW w:w="5387" w:type="dxa"/>
          </w:tcPr>
          <w:p w:rsidR="00CA15C4" w:rsidRDefault="00CA15C4" w:rsidP="00B5501C">
            <w:pPr>
              <w:spacing w:after="120"/>
              <w:jc w:val="left"/>
              <w:rPr>
                <w:rFonts w:ascii="Consolas" w:hAnsi="Consolas" w:cs="Consolas"/>
                <w:noProof/>
              </w:rPr>
            </w:pPr>
            <w:r w:rsidRPr="008331C1">
              <w:rPr>
                <w:rFonts w:ascii="Consolas" w:hAnsi="Consolas" w:cs="Consolas"/>
                <w:noProof/>
              </w:rPr>
              <w:t>89,5544527089524</w:t>
            </w:r>
          </w:p>
          <w:p w:rsidR="00CA15C4" w:rsidRPr="0090296C" w:rsidRDefault="00CA15C4" w:rsidP="00B5501C">
            <w:pPr>
              <w:spacing w:after="120"/>
              <w:jc w:val="left"/>
              <w:rPr>
                <w:rFonts w:ascii="Consolas" w:hAnsi="Consolas" w:cs="Consolas"/>
                <w:noProof/>
                <w:lang w:val="en-US"/>
              </w:rPr>
            </w:pPr>
          </w:p>
        </w:tc>
      </w:tr>
      <w:tr w:rsidR="00CA15C4" w:rsidRPr="002D16AB" w:rsidTr="00665D71">
        <w:tc>
          <w:tcPr>
            <w:tcW w:w="5387" w:type="dxa"/>
            <w:vAlign w:val="center"/>
          </w:tcPr>
          <w:p w:rsidR="00CA15C4" w:rsidRPr="0090296C" w:rsidRDefault="00CA15C4" w:rsidP="00665D71">
            <w:pPr>
              <w:spacing w:after="120"/>
              <w:jc w:val="left"/>
              <w:rPr>
                <w:b/>
                <w:lang w:val="en-US"/>
              </w:rPr>
            </w:pPr>
            <w:r w:rsidRPr="0090296C">
              <w:rPr>
                <w:b/>
                <w:lang w:val="en-US"/>
              </w:rPr>
              <w:t>Вход</w:t>
            </w:r>
          </w:p>
        </w:tc>
        <w:tc>
          <w:tcPr>
            <w:tcW w:w="5387" w:type="dxa"/>
            <w:vAlign w:val="center"/>
          </w:tcPr>
          <w:p w:rsidR="00CA15C4" w:rsidRPr="0090296C" w:rsidRDefault="00CA15C4" w:rsidP="00665D71">
            <w:pPr>
              <w:spacing w:after="120"/>
              <w:jc w:val="left"/>
              <w:rPr>
                <w:b/>
                <w:lang w:val="en-US"/>
              </w:rPr>
            </w:pPr>
            <w:r w:rsidRPr="0090296C">
              <w:rPr>
                <w:b/>
                <w:lang w:val="en-US"/>
              </w:rPr>
              <w:t>Изход</w:t>
            </w:r>
          </w:p>
        </w:tc>
      </w:tr>
      <w:tr w:rsidR="00CA15C4" w:rsidRPr="002D16AB" w:rsidTr="00665D71">
        <w:tc>
          <w:tcPr>
            <w:tcW w:w="5387" w:type="dxa"/>
          </w:tcPr>
          <w:p w:rsidR="00CA15C4" w:rsidRDefault="00CA15C4" w:rsidP="00665D71">
            <w:pPr>
              <w:spacing w:after="120"/>
              <w:jc w:val="left"/>
              <w:rPr>
                <w:rFonts w:ascii="Consolas" w:hAnsi="Consolas" w:cs="Consolas"/>
                <w:noProof/>
              </w:rPr>
            </w:pPr>
            <w:r>
              <w:rPr>
                <w:rFonts w:ascii="Consolas" w:hAnsi="Consolas" w:cs="Consolas"/>
                <w:noProof/>
              </w:rPr>
              <w:t>50000</w:t>
            </w:r>
          </w:p>
          <w:p w:rsidR="00CA15C4" w:rsidRPr="0090296C" w:rsidRDefault="00CA15C4" w:rsidP="00665D71">
            <w:pPr>
              <w:spacing w:after="120"/>
              <w:jc w:val="left"/>
              <w:rPr>
                <w:rFonts w:ascii="Consolas" w:hAnsi="Consolas" w:cs="Consolas"/>
                <w:noProof/>
              </w:rPr>
            </w:pPr>
            <w:r>
              <w:rPr>
                <w:rFonts w:ascii="Consolas" w:hAnsi="Consolas" w:cs="Consolas"/>
                <w:noProof/>
              </w:rPr>
              <w:t>0</w:t>
            </w:r>
          </w:p>
        </w:tc>
        <w:tc>
          <w:tcPr>
            <w:tcW w:w="5387" w:type="dxa"/>
          </w:tcPr>
          <w:p w:rsidR="00CA15C4" w:rsidRDefault="00CA15C4" w:rsidP="008A6D7C">
            <w:pPr>
              <w:autoSpaceDE w:val="0"/>
              <w:autoSpaceDN w:val="0"/>
              <w:adjustRightInd w:val="0"/>
              <w:spacing w:before="0"/>
              <w:jc w:val="left"/>
              <w:rPr>
                <w:rFonts w:ascii="Consolas" w:hAnsi="Consolas" w:cs="Consolas"/>
                <w:color w:val="A31515"/>
                <w:sz w:val="19"/>
                <w:szCs w:val="19"/>
                <w:lang w:eastAsia="en-US"/>
              </w:rPr>
            </w:pPr>
          </w:p>
          <w:p w:rsidR="00CA15C4" w:rsidRPr="008A6D7C" w:rsidRDefault="00CA15C4" w:rsidP="008A6D7C">
            <w:pPr>
              <w:autoSpaceDE w:val="0"/>
              <w:autoSpaceDN w:val="0"/>
              <w:adjustRightInd w:val="0"/>
              <w:spacing w:before="0"/>
              <w:jc w:val="left"/>
              <w:rPr>
                <w:rFonts w:ascii="Consolas" w:hAnsi="Consolas" w:cs="Consolas"/>
                <w:color w:val="A31515"/>
                <w:sz w:val="19"/>
                <w:szCs w:val="19"/>
                <w:lang w:eastAsia="en-US"/>
              </w:rPr>
            </w:pPr>
            <w:r>
              <w:rPr>
                <w:rFonts w:ascii="Consolas" w:hAnsi="Consolas" w:cs="Consolas"/>
                <w:color w:val="A31515"/>
                <w:sz w:val="19"/>
                <w:szCs w:val="19"/>
                <w:lang w:eastAsia="en-US"/>
              </w:rPr>
              <w:t>Incorrect Input</w:t>
            </w:r>
          </w:p>
        </w:tc>
      </w:tr>
      <w:tr w:rsidR="00CA15C4" w:rsidRPr="002D16AB" w:rsidTr="00665D71">
        <w:tc>
          <w:tcPr>
            <w:tcW w:w="5387" w:type="dxa"/>
            <w:vAlign w:val="center"/>
          </w:tcPr>
          <w:p w:rsidR="00CA15C4" w:rsidRPr="0090296C" w:rsidRDefault="00CA15C4" w:rsidP="00665D71">
            <w:pPr>
              <w:spacing w:after="120"/>
              <w:jc w:val="left"/>
              <w:rPr>
                <w:b/>
                <w:lang w:val="en-US"/>
              </w:rPr>
            </w:pPr>
            <w:r w:rsidRPr="0090296C">
              <w:rPr>
                <w:b/>
                <w:lang w:val="en-US"/>
              </w:rPr>
              <w:t>Вход</w:t>
            </w:r>
          </w:p>
        </w:tc>
        <w:tc>
          <w:tcPr>
            <w:tcW w:w="5387" w:type="dxa"/>
            <w:vAlign w:val="center"/>
          </w:tcPr>
          <w:p w:rsidR="00CA15C4" w:rsidRPr="0090296C" w:rsidRDefault="00CA15C4" w:rsidP="00665D71">
            <w:pPr>
              <w:spacing w:after="120"/>
              <w:jc w:val="left"/>
              <w:rPr>
                <w:b/>
                <w:lang w:val="en-US"/>
              </w:rPr>
            </w:pPr>
            <w:r w:rsidRPr="0090296C">
              <w:rPr>
                <w:b/>
                <w:lang w:val="en-US"/>
              </w:rPr>
              <w:t>Изход</w:t>
            </w:r>
          </w:p>
        </w:tc>
      </w:tr>
      <w:tr w:rsidR="00CA15C4" w:rsidRPr="002D16AB" w:rsidTr="008A6D7C">
        <w:trPr>
          <w:trHeight w:val="733"/>
        </w:trPr>
        <w:tc>
          <w:tcPr>
            <w:tcW w:w="5387" w:type="dxa"/>
          </w:tcPr>
          <w:p w:rsidR="00CA15C4" w:rsidRDefault="00CA15C4" w:rsidP="00665D71">
            <w:pPr>
              <w:spacing w:after="120"/>
              <w:jc w:val="left"/>
              <w:rPr>
                <w:rFonts w:ascii="Consolas" w:hAnsi="Consolas" w:cs="Consolas"/>
                <w:noProof/>
              </w:rPr>
            </w:pPr>
            <w:r>
              <w:rPr>
                <w:rFonts w:ascii="Consolas" w:hAnsi="Consolas" w:cs="Consolas"/>
                <w:noProof/>
              </w:rPr>
              <w:t>43986724</w:t>
            </w:r>
          </w:p>
          <w:p w:rsidR="00CA15C4" w:rsidRPr="0090296C" w:rsidRDefault="00CA15C4" w:rsidP="00665D71">
            <w:pPr>
              <w:spacing w:after="120"/>
              <w:jc w:val="left"/>
              <w:rPr>
                <w:rFonts w:ascii="Consolas" w:hAnsi="Consolas" w:cs="Consolas"/>
                <w:noProof/>
              </w:rPr>
            </w:pPr>
            <w:r>
              <w:rPr>
                <w:rFonts w:ascii="Consolas" w:hAnsi="Consolas" w:cs="Consolas"/>
                <w:noProof/>
              </w:rPr>
              <w:t>342906734</w:t>
            </w:r>
          </w:p>
        </w:tc>
        <w:tc>
          <w:tcPr>
            <w:tcW w:w="5387" w:type="dxa"/>
          </w:tcPr>
          <w:p w:rsidR="00CA15C4" w:rsidRPr="0090296C" w:rsidRDefault="00CA15C4" w:rsidP="00665D71">
            <w:pPr>
              <w:spacing w:after="120"/>
              <w:jc w:val="left"/>
              <w:rPr>
                <w:rFonts w:ascii="Consolas" w:hAnsi="Consolas" w:cs="Consolas"/>
                <w:noProof/>
                <w:lang w:val="en-US"/>
              </w:rPr>
            </w:pPr>
            <w:r w:rsidRPr="008A6D7C">
              <w:rPr>
                <w:rFonts w:ascii="Consolas" w:hAnsi="Consolas" w:cs="Consolas"/>
                <w:noProof/>
              </w:rPr>
              <w:t>345716444.663541</w:t>
            </w:r>
          </w:p>
        </w:tc>
      </w:tr>
      <w:tr w:rsidR="00CA15C4" w:rsidRPr="002D16AB" w:rsidTr="00665D71">
        <w:tc>
          <w:tcPr>
            <w:tcW w:w="5387" w:type="dxa"/>
            <w:vAlign w:val="center"/>
          </w:tcPr>
          <w:p w:rsidR="00CA15C4" w:rsidRPr="0090296C" w:rsidRDefault="00CA15C4" w:rsidP="00665D71">
            <w:pPr>
              <w:spacing w:after="120"/>
              <w:jc w:val="left"/>
              <w:rPr>
                <w:b/>
                <w:lang w:val="en-US"/>
              </w:rPr>
            </w:pPr>
            <w:r w:rsidRPr="0090296C">
              <w:rPr>
                <w:b/>
                <w:lang w:val="en-US"/>
              </w:rPr>
              <w:t>Вход</w:t>
            </w:r>
          </w:p>
        </w:tc>
        <w:tc>
          <w:tcPr>
            <w:tcW w:w="5387" w:type="dxa"/>
            <w:vAlign w:val="center"/>
          </w:tcPr>
          <w:p w:rsidR="00CA15C4" w:rsidRPr="0090296C" w:rsidRDefault="00CA15C4" w:rsidP="00665D71">
            <w:pPr>
              <w:spacing w:after="120"/>
              <w:jc w:val="left"/>
              <w:rPr>
                <w:b/>
                <w:lang w:val="en-US"/>
              </w:rPr>
            </w:pPr>
            <w:r w:rsidRPr="0090296C">
              <w:rPr>
                <w:b/>
                <w:lang w:val="en-US"/>
              </w:rPr>
              <w:t>Изход</w:t>
            </w:r>
          </w:p>
        </w:tc>
      </w:tr>
      <w:tr w:rsidR="00CA15C4" w:rsidRPr="002D16AB" w:rsidTr="00665D71">
        <w:tc>
          <w:tcPr>
            <w:tcW w:w="5387" w:type="dxa"/>
          </w:tcPr>
          <w:p w:rsidR="00CA15C4" w:rsidRDefault="00CA15C4" w:rsidP="00665D71">
            <w:pPr>
              <w:spacing w:after="120"/>
              <w:jc w:val="left"/>
              <w:rPr>
                <w:rFonts w:ascii="Consolas" w:hAnsi="Consolas" w:cs="Consolas"/>
                <w:noProof/>
              </w:rPr>
            </w:pPr>
            <w:r>
              <w:rPr>
                <w:rFonts w:ascii="Consolas" w:hAnsi="Consolas" w:cs="Consolas"/>
                <w:noProof/>
              </w:rPr>
              <w:t>600353532</w:t>
            </w:r>
          </w:p>
          <w:p w:rsidR="00CA15C4" w:rsidRPr="0090296C" w:rsidRDefault="00CA15C4" w:rsidP="00665D71">
            <w:pPr>
              <w:spacing w:after="120"/>
              <w:jc w:val="left"/>
              <w:rPr>
                <w:rFonts w:ascii="Consolas" w:hAnsi="Consolas" w:cs="Consolas"/>
                <w:noProof/>
              </w:rPr>
            </w:pPr>
            <w:r>
              <w:rPr>
                <w:rFonts w:ascii="Consolas" w:hAnsi="Consolas" w:cs="Consolas"/>
                <w:noProof/>
              </w:rPr>
              <w:t>1563467347</w:t>
            </w:r>
          </w:p>
        </w:tc>
        <w:tc>
          <w:tcPr>
            <w:tcW w:w="5387" w:type="dxa"/>
          </w:tcPr>
          <w:p w:rsidR="00CA15C4" w:rsidRPr="0090296C" w:rsidRDefault="00CA15C4" w:rsidP="00665D71">
            <w:pPr>
              <w:spacing w:after="120"/>
              <w:jc w:val="left"/>
              <w:rPr>
                <w:rFonts w:ascii="Consolas" w:hAnsi="Consolas" w:cs="Consolas"/>
                <w:noProof/>
                <w:lang w:val="en-US"/>
              </w:rPr>
            </w:pPr>
            <w:r w:rsidRPr="008A6D7C">
              <w:rPr>
                <w:rFonts w:ascii="Consolas" w:hAnsi="Consolas" w:cs="Consolas"/>
                <w:noProof/>
              </w:rPr>
              <w:t>1674769986.75045</w:t>
            </w:r>
          </w:p>
        </w:tc>
      </w:tr>
      <w:tr w:rsidR="00CA15C4" w:rsidRPr="002D16AB" w:rsidTr="00AF04D9">
        <w:tc>
          <w:tcPr>
            <w:tcW w:w="5387" w:type="dxa"/>
          </w:tcPr>
          <w:p w:rsidR="00CA15C4" w:rsidRDefault="00CA15C4" w:rsidP="00B5501C">
            <w:pPr>
              <w:spacing w:after="120"/>
              <w:jc w:val="left"/>
              <w:rPr>
                <w:rFonts w:ascii="Consolas" w:hAnsi="Consolas" w:cs="Consolas"/>
                <w:noProof/>
              </w:rPr>
            </w:pPr>
          </w:p>
        </w:tc>
        <w:tc>
          <w:tcPr>
            <w:tcW w:w="5387" w:type="dxa"/>
          </w:tcPr>
          <w:p w:rsidR="00CA15C4" w:rsidRPr="008331C1" w:rsidRDefault="00CA15C4" w:rsidP="00B5501C">
            <w:pPr>
              <w:spacing w:after="120"/>
              <w:jc w:val="left"/>
              <w:rPr>
                <w:rFonts w:ascii="Consolas" w:hAnsi="Consolas" w:cs="Consolas"/>
                <w:noProof/>
              </w:rPr>
            </w:pPr>
          </w:p>
        </w:tc>
      </w:tr>
      <w:tr w:rsidR="00CA15C4" w:rsidRPr="00B77272" w:rsidTr="00172C0D">
        <w:tc>
          <w:tcPr>
            <w:tcW w:w="10774" w:type="dxa"/>
            <w:gridSpan w:val="2"/>
            <w:vAlign w:val="center"/>
          </w:tcPr>
          <w:p w:rsidR="00CA15C4" w:rsidRPr="00B77272" w:rsidRDefault="00CA15C4" w:rsidP="00626F25">
            <w:pPr>
              <w:spacing w:after="120"/>
              <w:jc w:val="left"/>
              <w:rPr>
                <w:lang w:val="en-GB"/>
              </w:rPr>
            </w:pPr>
            <w:r w:rsidRPr="005C5498">
              <w:rPr>
                <w:b/>
                <w:color w:val="FFFFFF"/>
                <w:highlight w:val="red"/>
              </w:rPr>
              <w:t xml:space="preserve">Задача </w:t>
            </w:r>
            <w:r>
              <w:rPr>
                <w:b/>
                <w:color w:val="FFFFFF"/>
                <w:highlight w:val="red"/>
              </w:rPr>
              <w:t>6</w:t>
            </w:r>
            <w:r w:rsidRPr="005C5498">
              <w:rPr>
                <w:b/>
                <w:color w:val="FFFFFF"/>
                <w:highlight w:val="red"/>
              </w:rPr>
              <w:t>.</w:t>
            </w:r>
            <w:r>
              <w:rPr>
                <w:b/>
                <w:color w:val="FFFFFF"/>
                <w:highlight w:val="red"/>
                <w:lang w:val="en-US"/>
              </w:rPr>
              <w:t xml:space="preserve"> Class Triangle</w:t>
            </w:r>
          </w:p>
        </w:tc>
      </w:tr>
      <w:tr w:rsidR="00CA15C4" w:rsidRPr="006B0528" w:rsidTr="00172C0D">
        <w:tc>
          <w:tcPr>
            <w:tcW w:w="10774" w:type="dxa"/>
            <w:gridSpan w:val="2"/>
            <w:vAlign w:val="center"/>
          </w:tcPr>
          <w:p w:rsidR="00CA15C4" w:rsidRPr="002D16AB" w:rsidRDefault="00CA15C4" w:rsidP="005F615D">
            <w:pPr>
              <w:spacing w:after="120"/>
              <w:jc w:val="left"/>
              <w:rPr>
                <w:b/>
              </w:rPr>
            </w:pPr>
            <w:r w:rsidRPr="002D16AB">
              <w:rPr>
                <w:b/>
              </w:rPr>
              <w:t>Условие</w:t>
            </w:r>
          </w:p>
          <w:p w:rsidR="00CA15C4" w:rsidRDefault="00CA15C4" w:rsidP="005F615D">
            <w:pPr>
              <w:spacing w:after="120"/>
              <w:rPr>
                <w:szCs w:val="20"/>
              </w:rPr>
            </w:pPr>
            <w:r>
              <w:rPr>
                <w:szCs w:val="20"/>
              </w:rPr>
              <w:t>Напишете програма, която пресмята лице на триъгълник по:</w:t>
            </w:r>
          </w:p>
          <w:p w:rsidR="00CA15C4" w:rsidRDefault="00CA15C4" w:rsidP="005F615D">
            <w:pPr>
              <w:spacing w:after="120"/>
              <w:rPr>
                <w:szCs w:val="20"/>
              </w:rPr>
            </w:pPr>
            <w:r>
              <w:rPr>
                <w:szCs w:val="20"/>
              </w:rPr>
              <w:t xml:space="preserve"> А. дължините на трите му страни;</w:t>
            </w:r>
          </w:p>
          <w:p w:rsidR="00CA15C4" w:rsidRDefault="00CA15C4" w:rsidP="005F615D">
            <w:pPr>
              <w:spacing w:after="120"/>
            </w:pPr>
            <w:r>
              <w:t xml:space="preserve"> </w:t>
            </w:r>
            <w:r>
              <w:rPr>
                <w:lang w:val="en-US"/>
              </w:rPr>
              <w:t>B</w:t>
            </w:r>
            <w:r>
              <w:t>. дължината на една от страните и височината към нея;</w:t>
            </w:r>
          </w:p>
          <w:p w:rsidR="00CA15C4" w:rsidRPr="00D33D3F" w:rsidRDefault="00CA15C4" w:rsidP="005F615D">
            <w:pPr>
              <w:spacing w:after="120"/>
            </w:pPr>
            <w:r>
              <w:t xml:space="preserve"> С. дължините на две от страните и ъгъла между тях в градуси.</w:t>
            </w:r>
          </w:p>
        </w:tc>
      </w:tr>
      <w:tr w:rsidR="00CA15C4" w:rsidRPr="006B0528" w:rsidTr="00172C0D">
        <w:tc>
          <w:tcPr>
            <w:tcW w:w="10774" w:type="dxa"/>
            <w:gridSpan w:val="2"/>
            <w:vAlign w:val="center"/>
          </w:tcPr>
          <w:p w:rsidR="00CA15C4" w:rsidRPr="002D16AB" w:rsidRDefault="00CA15C4" w:rsidP="005F615D">
            <w:pPr>
              <w:spacing w:after="120"/>
              <w:jc w:val="left"/>
              <w:rPr>
                <w:b/>
              </w:rPr>
            </w:pPr>
            <w:r w:rsidRPr="002D16AB">
              <w:rPr>
                <w:b/>
              </w:rPr>
              <w:t>Описание на входа</w:t>
            </w:r>
          </w:p>
          <w:p w:rsidR="00CA15C4" w:rsidRDefault="00CA15C4" w:rsidP="005F615D">
            <w:pPr>
              <w:spacing w:after="120"/>
            </w:pPr>
            <w:r>
              <w:t xml:space="preserve">Входа на програмата представлява: </w:t>
            </w:r>
          </w:p>
          <w:p w:rsidR="00CA15C4" w:rsidRPr="00F3159A" w:rsidRDefault="00CA15C4" w:rsidP="00F3159A">
            <w:pPr>
              <w:numPr>
                <w:ilvl w:val="0"/>
                <w:numId w:val="16"/>
              </w:numPr>
              <w:spacing w:after="120"/>
            </w:pPr>
            <w:r>
              <w:t xml:space="preserve">на първи ред избор на метод за смятане </w:t>
            </w:r>
            <w:r w:rsidRPr="00CF12B8">
              <w:rPr>
                <w:b/>
              </w:rPr>
              <w:t>(</w:t>
            </w:r>
            <w:r w:rsidRPr="00CF12B8">
              <w:rPr>
                <w:b/>
                <w:lang w:val="en-US"/>
              </w:rPr>
              <w:t>a</w:t>
            </w:r>
            <w:r w:rsidRPr="00CF12B8">
              <w:rPr>
                <w:b/>
                <w:lang w:val="ru-RU"/>
              </w:rPr>
              <w:t>,</w:t>
            </w:r>
            <w:r w:rsidRPr="00CF12B8">
              <w:rPr>
                <w:b/>
                <w:lang w:val="en-US"/>
              </w:rPr>
              <w:t>b</w:t>
            </w:r>
            <w:r w:rsidRPr="00CF12B8">
              <w:rPr>
                <w:b/>
                <w:lang w:val="ru-RU"/>
              </w:rPr>
              <w:t xml:space="preserve"> </w:t>
            </w:r>
            <w:r w:rsidRPr="00CF12B8">
              <w:rPr>
                <w:b/>
                <w:lang w:val="en-US"/>
              </w:rPr>
              <w:t>or</w:t>
            </w:r>
            <w:r w:rsidRPr="00CF12B8">
              <w:rPr>
                <w:b/>
                <w:lang w:val="ru-RU"/>
              </w:rPr>
              <w:t xml:space="preserve"> </w:t>
            </w:r>
            <w:r w:rsidRPr="00CF12B8">
              <w:rPr>
                <w:b/>
                <w:lang w:val="en-US"/>
              </w:rPr>
              <w:t>c</w:t>
            </w:r>
            <w:r w:rsidRPr="00CF12B8">
              <w:rPr>
                <w:b/>
                <w:lang w:val="ru-RU"/>
              </w:rPr>
              <w:t>)</w:t>
            </w:r>
            <w:r>
              <w:rPr>
                <w:lang w:val="ru-RU"/>
              </w:rPr>
              <w:t xml:space="preserve">, който не е </w:t>
            </w:r>
            <w:r>
              <w:rPr>
                <w:lang w:val="en-US"/>
              </w:rPr>
              <w:t>case</w:t>
            </w:r>
            <w:r w:rsidRPr="00F3159A">
              <w:rPr>
                <w:lang w:val="ru-RU"/>
              </w:rPr>
              <w:t xml:space="preserve"> </w:t>
            </w:r>
            <w:r>
              <w:rPr>
                <w:lang w:val="en-US"/>
              </w:rPr>
              <w:t>sensitive</w:t>
            </w:r>
          </w:p>
          <w:p w:rsidR="00CA15C4" w:rsidRPr="00F3159A" w:rsidRDefault="00CA15C4" w:rsidP="00F3159A">
            <w:pPr>
              <w:numPr>
                <w:ilvl w:val="0"/>
                <w:numId w:val="16"/>
              </w:numPr>
              <w:spacing w:after="120"/>
            </w:pPr>
            <w:r>
              <w:rPr>
                <w:lang w:val="ru-RU"/>
              </w:rPr>
              <w:t>на следващите редове в зависимост от избора на метод различен брой променливи</w:t>
            </w:r>
            <w:r w:rsidRPr="00CF12B8">
              <w:rPr>
                <w:lang w:val="ru-RU"/>
              </w:rPr>
              <w:t xml:space="preserve"> </w:t>
            </w:r>
            <w:r>
              <w:t xml:space="preserve">от тип </w:t>
            </w:r>
            <w:r w:rsidRPr="00CF12B8">
              <w:rPr>
                <w:b/>
                <w:lang w:val="en-US"/>
              </w:rPr>
              <w:t>double</w:t>
            </w:r>
            <w:r>
              <w:rPr>
                <w:lang w:val="ru-RU"/>
              </w:rPr>
              <w:t xml:space="preserve"> всяка на отделен ред.</w:t>
            </w:r>
          </w:p>
          <w:p w:rsidR="00CA15C4" w:rsidRPr="00EE645C" w:rsidRDefault="00CA15C4" w:rsidP="00F3159A">
            <w:pPr>
              <w:spacing w:after="120"/>
            </w:pPr>
            <w:r>
              <w:t>Входа винаги е правилен.</w:t>
            </w:r>
          </w:p>
        </w:tc>
      </w:tr>
      <w:tr w:rsidR="00CA15C4" w:rsidRPr="006B0528" w:rsidTr="00172C0D">
        <w:tc>
          <w:tcPr>
            <w:tcW w:w="10774" w:type="dxa"/>
            <w:gridSpan w:val="2"/>
            <w:vAlign w:val="center"/>
          </w:tcPr>
          <w:p w:rsidR="00CA15C4" w:rsidRPr="002D16AB" w:rsidRDefault="00CA15C4" w:rsidP="005F615D">
            <w:pPr>
              <w:spacing w:after="120"/>
              <w:jc w:val="left"/>
              <w:rPr>
                <w:b/>
              </w:rPr>
            </w:pPr>
            <w:r w:rsidRPr="002D16AB">
              <w:rPr>
                <w:b/>
              </w:rPr>
              <w:t>Описание на изхода</w:t>
            </w:r>
          </w:p>
          <w:p w:rsidR="00CA15C4" w:rsidRPr="006B0528" w:rsidRDefault="00CA15C4" w:rsidP="005F615D">
            <w:pPr>
              <w:spacing w:after="120"/>
            </w:pPr>
            <w:r>
              <w:t>Изхода е лицето на триъгълник, пресметнато по една от трите възможности.</w:t>
            </w:r>
          </w:p>
        </w:tc>
      </w:tr>
      <w:tr w:rsidR="00CA15C4" w:rsidRPr="00652DD1" w:rsidTr="00172C0D">
        <w:tc>
          <w:tcPr>
            <w:tcW w:w="10774" w:type="dxa"/>
            <w:gridSpan w:val="2"/>
            <w:vAlign w:val="center"/>
          </w:tcPr>
          <w:p w:rsidR="00CA15C4" w:rsidRPr="002D16AB" w:rsidRDefault="00CA15C4" w:rsidP="005F615D">
            <w:pPr>
              <w:spacing w:after="120"/>
              <w:jc w:val="left"/>
              <w:rPr>
                <w:b/>
              </w:rPr>
            </w:pPr>
            <w:r w:rsidRPr="002D16AB">
              <w:rPr>
                <w:b/>
              </w:rPr>
              <w:t>Анализ на задачата</w:t>
            </w:r>
          </w:p>
          <w:p w:rsidR="00CA15C4" w:rsidRPr="00B20410" w:rsidRDefault="00CA15C4" w:rsidP="005F615D">
            <w:pPr>
              <w:spacing w:after="120"/>
              <w:rPr>
                <w:lang w:val="ru-RU"/>
              </w:rPr>
            </w:pPr>
            <w:r>
              <w:t xml:space="preserve">За първата подточка се използва херонова теорема. За втората подточка се използва формулата </w:t>
            </w:r>
            <w:r>
              <w:rPr>
                <w:lang w:val="en-US"/>
              </w:rPr>
              <w:t>S</w:t>
            </w:r>
            <w:r w:rsidRPr="00EE645C">
              <w:rPr>
                <w:lang w:val="ru-RU"/>
              </w:rPr>
              <w:t>= (</w:t>
            </w:r>
            <w:r>
              <w:rPr>
                <w:lang w:val="en-US"/>
              </w:rPr>
              <w:t>a</w:t>
            </w:r>
            <w:r w:rsidRPr="00EE645C">
              <w:rPr>
                <w:lang w:val="ru-RU"/>
              </w:rPr>
              <w:t>*</w:t>
            </w:r>
            <w:r>
              <w:rPr>
                <w:lang w:val="en-US"/>
              </w:rPr>
              <w:t>h</w:t>
            </w:r>
            <w:r w:rsidRPr="00D33D3F">
              <w:rPr>
                <w:sz w:val="16"/>
                <w:szCs w:val="16"/>
                <w:lang w:val="en-US"/>
              </w:rPr>
              <w:t>a</w:t>
            </w:r>
            <w:r w:rsidRPr="00EE645C">
              <w:rPr>
                <w:lang w:val="ru-RU"/>
              </w:rPr>
              <w:t xml:space="preserve">)/2. </w:t>
            </w:r>
            <w:r>
              <w:t xml:space="preserve">За трето подусловие се използва формулата </w:t>
            </w:r>
            <w:r>
              <w:rPr>
                <w:lang w:val="en-US"/>
              </w:rPr>
              <w:t>S</w:t>
            </w:r>
            <w:r w:rsidRPr="00EE645C">
              <w:rPr>
                <w:lang w:val="ru-RU"/>
              </w:rPr>
              <w:t>=(</w:t>
            </w:r>
            <w:r>
              <w:rPr>
                <w:lang w:val="en-US"/>
              </w:rPr>
              <w:t>a</w:t>
            </w:r>
            <w:r w:rsidRPr="00EE645C">
              <w:rPr>
                <w:lang w:val="ru-RU"/>
              </w:rPr>
              <w:t>*</w:t>
            </w:r>
            <w:r>
              <w:rPr>
                <w:lang w:val="en-US"/>
              </w:rPr>
              <w:t>b</w:t>
            </w:r>
            <w:r w:rsidRPr="00EE645C">
              <w:rPr>
                <w:lang w:val="ru-RU"/>
              </w:rPr>
              <w:t>*</w:t>
            </w:r>
            <w:r>
              <w:rPr>
                <w:lang w:val="en-US"/>
              </w:rPr>
              <w:t>sin</w:t>
            </w:r>
            <w:r w:rsidRPr="00EE645C">
              <w:rPr>
                <w:lang w:val="ru-RU"/>
              </w:rPr>
              <w:t>(</w:t>
            </w:r>
            <w:r>
              <w:rPr>
                <w:lang w:val="en-US"/>
              </w:rPr>
              <w:t>y</w:t>
            </w:r>
            <w:r w:rsidRPr="00EE645C">
              <w:rPr>
                <w:lang w:val="ru-RU"/>
              </w:rPr>
              <w:t xml:space="preserve">))/2. </w:t>
            </w:r>
            <w:r>
              <w:t xml:space="preserve">За функцията синус е използван класа </w:t>
            </w:r>
            <w:r>
              <w:rPr>
                <w:lang w:val="en-US"/>
              </w:rPr>
              <w:t>System</w:t>
            </w:r>
            <w:r w:rsidRPr="00EE645C">
              <w:rPr>
                <w:lang w:val="ru-RU"/>
              </w:rPr>
              <w:t>.</w:t>
            </w:r>
            <w:r>
              <w:rPr>
                <w:lang w:val="en-US"/>
              </w:rPr>
              <w:t>Math</w:t>
            </w:r>
            <w:r w:rsidRPr="00EE645C">
              <w:rPr>
                <w:lang w:val="ru-RU"/>
              </w:rPr>
              <w:t xml:space="preserve"> </w:t>
            </w:r>
            <w:r>
              <w:t xml:space="preserve"> и метода </w:t>
            </w:r>
            <w:r w:rsidRPr="00EE645C">
              <w:rPr>
                <w:lang w:val="ru-RU"/>
              </w:rPr>
              <w:t>.</w:t>
            </w:r>
            <w:r>
              <w:rPr>
                <w:lang w:val="en-US"/>
              </w:rPr>
              <w:t>Sin</w:t>
            </w:r>
            <w:r w:rsidRPr="00EE645C">
              <w:rPr>
                <w:lang w:val="ru-RU"/>
              </w:rPr>
              <w:t>()</w:t>
            </w:r>
            <w:r>
              <w:t>;</w:t>
            </w:r>
          </w:p>
          <w:p w:rsidR="00CA15C4" w:rsidRDefault="00CA15C4" w:rsidP="005F615D">
            <w:pPr>
              <w:spacing w:after="120"/>
            </w:pPr>
            <w:r>
              <w:t>За да опишем триъгълник използваме клас с необходимите променливи и три различни конструктора в зависимост от метода на смятане на лицето. Създаваме и метод за принтиране на лицето.</w:t>
            </w:r>
          </w:p>
          <w:p w:rsidR="00CA15C4" w:rsidRPr="00F3159A" w:rsidRDefault="00CA15C4" w:rsidP="005F615D">
            <w:pPr>
              <w:spacing w:after="120"/>
            </w:pPr>
            <w:r>
              <w:t xml:space="preserve">Написваме метод, който вече е извън класа на Триъгълника </w:t>
            </w:r>
            <w:r>
              <w:rPr>
                <w:lang w:val="en-US"/>
              </w:rPr>
              <w:t>CalculateResult</w:t>
            </w:r>
            <w:r w:rsidRPr="00F3159A">
              <w:rPr>
                <w:lang w:val="ru-RU"/>
              </w:rPr>
              <w:t xml:space="preserve">() </w:t>
            </w:r>
            <w:r>
              <w:t xml:space="preserve">чрез който приемаме избора на вход и смятаме спрямо входа през </w:t>
            </w:r>
            <w:r>
              <w:rPr>
                <w:lang w:val="en-US"/>
              </w:rPr>
              <w:t>switch</w:t>
            </w:r>
            <w:r w:rsidRPr="00F3159A">
              <w:rPr>
                <w:lang w:val="ru-RU"/>
              </w:rPr>
              <w:t xml:space="preserve"> </w:t>
            </w:r>
            <w:r>
              <w:t>резултата и го изписваме.</w:t>
            </w:r>
          </w:p>
        </w:tc>
      </w:tr>
      <w:tr w:rsidR="00CA15C4" w:rsidRPr="002D16AB" w:rsidTr="00172C0D">
        <w:tc>
          <w:tcPr>
            <w:tcW w:w="10774" w:type="dxa"/>
            <w:gridSpan w:val="2"/>
            <w:vAlign w:val="center"/>
          </w:tcPr>
          <w:p w:rsidR="00CA15C4" w:rsidRPr="002D16AB" w:rsidRDefault="00CA15C4" w:rsidP="005F615D">
            <w:pPr>
              <w:spacing w:after="120"/>
              <w:jc w:val="left"/>
              <w:rPr>
                <w:b/>
              </w:rPr>
            </w:pPr>
            <w:r w:rsidRPr="002D16AB">
              <w:rPr>
                <w:b/>
              </w:rPr>
              <w:t>Решение (сорс код)</w:t>
            </w:r>
          </w:p>
        </w:tc>
      </w:tr>
      <w:tr w:rsidR="00CA15C4" w:rsidRPr="002D16AB" w:rsidTr="00172C0D">
        <w:tc>
          <w:tcPr>
            <w:tcW w:w="10774" w:type="dxa"/>
            <w:gridSpan w:val="2"/>
            <w:tcMar>
              <w:top w:w="113" w:type="dxa"/>
              <w:bottom w:w="113" w:type="dxa"/>
            </w:tcMar>
            <w:vAlign w:val="center"/>
          </w:tcPr>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CA15C4" w:rsidRDefault="00CA15C4" w:rsidP="00EE645C">
            <w:pPr>
              <w:autoSpaceDE w:val="0"/>
              <w:autoSpaceDN w:val="0"/>
              <w:adjustRightInd w:val="0"/>
              <w:spacing w:before="0"/>
              <w:jc w:val="left"/>
              <w:rPr>
                <w:rFonts w:ascii="Consolas" w:hAnsi="Consolas" w:cs="Consolas"/>
                <w:sz w:val="19"/>
                <w:szCs w:val="19"/>
              </w:rPr>
            </w:pP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ClassTriangleTask6</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ClassTriangleTask6</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Triangle</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x, y, z, surface;</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altitude;</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angle;</w:t>
            </w:r>
          </w:p>
          <w:p w:rsidR="00CA15C4" w:rsidRDefault="00CA15C4" w:rsidP="00EE645C">
            <w:pPr>
              <w:autoSpaceDE w:val="0"/>
              <w:autoSpaceDN w:val="0"/>
              <w:adjustRightInd w:val="0"/>
              <w:spacing w:before="0"/>
              <w:jc w:val="left"/>
              <w:rPr>
                <w:rFonts w:ascii="Consolas" w:hAnsi="Consolas" w:cs="Consolas"/>
                <w:sz w:val="19"/>
                <w:szCs w:val="19"/>
              </w:rPr>
            </w:pP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Triangle(</w:t>
            </w:r>
            <w:r>
              <w:rPr>
                <w:rFonts w:ascii="Consolas" w:hAnsi="Consolas" w:cs="Consolas"/>
                <w:color w:val="0000FF"/>
                <w:sz w:val="19"/>
                <w:szCs w:val="19"/>
              </w:rPr>
              <w:t>double</w:t>
            </w:r>
            <w:r>
              <w:rPr>
                <w:rFonts w:ascii="Consolas" w:hAnsi="Consolas" w:cs="Consolas"/>
                <w:sz w:val="19"/>
                <w:szCs w:val="19"/>
              </w:rPr>
              <w:t xml:space="preserve"> x , </w:t>
            </w:r>
            <w:r>
              <w:rPr>
                <w:rFonts w:ascii="Consolas" w:hAnsi="Consolas" w:cs="Consolas"/>
                <w:color w:val="0000FF"/>
                <w:sz w:val="19"/>
                <w:szCs w:val="19"/>
              </w:rPr>
              <w:t>double</w:t>
            </w:r>
            <w:r>
              <w:rPr>
                <w:rFonts w:ascii="Consolas" w:hAnsi="Consolas" w:cs="Consolas"/>
                <w:sz w:val="19"/>
                <w:szCs w:val="19"/>
              </w:rPr>
              <w:t xml:space="preserve"> altitude )</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.x = x;</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.altitude = altitude;</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.surface = (x * altitude) / 2;</w:t>
            </w:r>
          </w:p>
          <w:p w:rsidR="00CA15C4" w:rsidRDefault="00CA15C4" w:rsidP="00EE645C">
            <w:pPr>
              <w:autoSpaceDE w:val="0"/>
              <w:autoSpaceDN w:val="0"/>
              <w:adjustRightInd w:val="0"/>
              <w:spacing w:before="0"/>
              <w:jc w:val="left"/>
              <w:rPr>
                <w:rFonts w:ascii="Consolas" w:hAnsi="Consolas" w:cs="Consolas"/>
                <w:sz w:val="19"/>
                <w:szCs w:val="19"/>
              </w:rPr>
            </w:pP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Triangle(</w:t>
            </w:r>
            <w:r>
              <w:rPr>
                <w:rFonts w:ascii="Consolas" w:hAnsi="Consolas" w:cs="Consolas"/>
                <w:color w:val="0000FF"/>
                <w:sz w:val="19"/>
                <w:szCs w:val="19"/>
              </w:rPr>
              <w:t>string</w:t>
            </w:r>
            <w:r>
              <w:rPr>
                <w:rFonts w:ascii="Consolas" w:hAnsi="Consolas" w:cs="Consolas"/>
                <w:sz w:val="19"/>
                <w:szCs w:val="19"/>
              </w:rPr>
              <w:t xml:space="preserve"> x, </w:t>
            </w:r>
            <w:r>
              <w:rPr>
                <w:rFonts w:ascii="Consolas" w:hAnsi="Consolas" w:cs="Consolas"/>
                <w:color w:val="0000FF"/>
                <w:sz w:val="19"/>
                <w:szCs w:val="19"/>
              </w:rPr>
              <w:t>string</w:t>
            </w:r>
            <w:r>
              <w:rPr>
                <w:rFonts w:ascii="Consolas" w:hAnsi="Consolas" w:cs="Consolas"/>
                <w:sz w:val="19"/>
                <w:szCs w:val="19"/>
              </w:rPr>
              <w:t xml:space="preserve"> y, </w:t>
            </w:r>
            <w:r>
              <w:rPr>
                <w:rFonts w:ascii="Consolas" w:hAnsi="Consolas" w:cs="Consolas"/>
                <w:color w:val="0000FF"/>
                <w:sz w:val="19"/>
                <w:szCs w:val="19"/>
              </w:rPr>
              <w:t>string</w:t>
            </w:r>
            <w:r>
              <w:rPr>
                <w:rFonts w:ascii="Consolas" w:hAnsi="Consolas" w:cs="Consolas"/>
                <w:sz w:val="19"/>
                <w:szCs w:val="19"/>
              </w:rPr>
              <w:t xml:space="preserve"> z)</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EE645C">
            <w:pPr>
              <w:autoSpaceDE w:val="0"/>
              <w:autoSpaceDN w:val="0"/>
              <w:adjustRightInd w:val="0"/>
              <w:spacing w:before="0"/>
              <w:jc w:val="left"/>
              <w:rPr>
                <w:rFonts w:ascii="Consolas" w:hAnsi="Consolas" w:cs="Consolas"/>
                <w:sz w:val="19"/>
                <w:szCs w:val="19"/>
              </w:rPr>
            </w:pP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.x = </w:t>
            </w:r>
            <w:r>
              <w:rPr>
                <w:rFonts w:ascii="Consolas" w:hAnsi="Consolas" w:cs="Consolas"/>
                <w:color w:val="0000FF"/>
                <w:sz w:val="19"/>
                <w:szCs w:val="19"/>
              </w:rPr>
              <w:t>double</w:t>
            </w:r>
            <w:r>
              <w:rPr>
                <w:rFonts w:ascii="Consolas" w:hAnsi="Consolas" w:cs="Consolas"/>
                <w:sz w:val="19"/>
                <w:szCs w:val="19"/>
              </w:rPr>
              <w:t>.Parse(x);</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.y = </w:t>
            </w:r>
            <w:r>
              <w:rPr>
                <w:rFonts w:ascii="Consolas" w:hAnsi="Consolas" w:cs="Consolas"/>
                <w:color w:val="0000FF"/>
                <w:sz w:val="19"/>
                <w:szCs w:val="19"/>
              </w:rPr>
              <w:t>double</w:t>
            </w:r>
            <w:r>
              <w:rPr>
                <w:rFonts w:ascii="Consolas" w:hAnsi="Consolas" w:cs="Consolas"/>
                <w:sz w:val="19"/>
                <w:szCs w:val="19"/>
              </w:rPr>
              <w:t>.Parse(y);</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.z = </w:t>
            </w:r>
            <w:r>
              <w:rPr>
                <w:rFonts w:ascii="Consolas" w:hAnsi="Consolas" w:cs="Consolas"/>
                <w:color w:val="0000FF"/>
                <w:sz w:val="19"/>
                <w:szCs w:val="19"/>
              </w:rPr>
              <w:t>double</w:t>
            </w:r>
            <w:r>
              <w:rPr>
                <w:rFonts w:ascii="Consolas" w:hAnsi="Consolas" w:cs="Consolas"/>
                <w:sz w:val="19"/>
                <w:szCs w:val="19"/>
              </w:rPr>
              <w:t>.Parse(z);</w:t>
            </w:r>
          </w:p>
          <w:p w:rsidR="00CA15C4" w:rsidRDefault="00CA15C4" w:rsidP="00EE645C">
            <w:pPr>
              <w:autoSpaceDE w:val="0"/>
              <w:autoSpaceDN w:val="0"/>
              <w:adjustRightInd w:val="0"/>
              <w:spacing w:before="0"/>
              <w:jc w:val="left"/>
              <w:rPr>
                <w:rFonts w:ascii="Consolas" w:hAnsi="Consolas" w:cs="Consolas"/>
                <w:sz w:val="19"/>
                <w:szCs w:val="19"/>
              </w:rPr>
            </w:pP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.surface = (</w:t>
            </w:r>
            <w:r>
              <w:rPr>
                <w:rFonts w:ascii="Consolas" w:hAnsi="Consolas" w:cs="Consolas"/>
                <w:color w:val="0000FF"/>
                <w:sz w:val="19"/>
                <w:szCs w:val="19"/>
              </w:rPr>
              <w:t>this</w:t>
            </w:r>
            <w:r>
              <w:rPr>
                <w:rFonts w:ascii="Consolas" w:hAnsi="Consolas" w:cs="Consolas"/>
                <w:sz w:val="19"/>
                <w:szCs w:val="19"/>
              </w:rPr>
              <w:t xml:space="preserve">.x + </w:t>
            </w:r>
            <w:r>
              <w:rPr>
                <w:rFonts w:ascii="Consolas" w:hAnsi="Consolas" w:cs="Consolas"/>
                <w:color w:val="0000FF"/>
                <w:sz w:val="19"/>
                <w:szCs w:val="19"/>
              </w:rPr>
              <w:t>this</w:t>
            </w:r>
            <w:r>
              <w:rPr>
                <w:rFonts w:ascii="Consolas" w:hAnsi="Consolas" w:cs="Consolas"/>
                <w:sz w:val="19"/>
                <w:szCs w:val="19"/>
              </w:rPr>
              <w:t xml:space="preserve">.y + </w:t>
            </w:r>
            <w:r>
              <w:rPr>
                <w:rFonts w:ascii="Consolas" w:hAnsi="Consolas" w:cs="Consolas"/>
                <w:color w:val="0000FF"/>
                <w:sz w:val="19"/>
                <w:szCs w:val="19"/>
              </w:rPr>
              <w:t>this</w:t>
            </w:r>
            <w:r>
              <w:rPr>
                <w:rFonts w:ascii="Consolas" w:hAnsi="Consolas" w:cs="Consolas"/>
                <w:sz w:val="19"/>
                <w:szCs w:val="19"/>
              </w:rPr>
              <w:t>.z) / 2;</w:t>
            </w:r>
          </w:p>
          <w:p w:rsidR="00CA15C4" w:rsidRDefault="00CA15C4" w:rsidP="00EE645C">
            <w:pPr>
              <w:autoSpaceDE w:val="0"/>
              <w:autoSpaceDN w:val="0"/>
              <w:adjustRightInd w:val="0"/>
              <w:spacing w:before="0"/>
              <w:jc w:val="left"/>
              <w:rPr>
                <w:rFonts w:ascii="Consolas" w:hAnsi="Consolas" w:cs="Consolas"/>
                <w:sz w:val="19"/>
                <w:szCs w:val="19"/>
              </w:rPr>
            </w:pP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Triangle(</w:t>
            </w:r>
            <w:r>
              <w:rPr>
                <w:rFonts w:ascii="Consolas" w:hAnsi="Consolas" w:cs="Consolas"/>
                <w:color w:val="0000FF"/>
                <w:sz w:val="19"/>
                <w:szCs w:val="19"/>
              </w:rPr>
              <w:t>double</w:t>
            </w:r>
            <w:r>
              <w:rPr>
                <w:rFonts w:ascii="Consolas" w:hAnsi="Consolas" w:cs="Consolas"/>
                <w:sz w:val="19"/>
                <w:szCs w:val="19"/>
              </w:rPr>
              <w:t xml:space="preserve"> x , </w:t>
            </w:r>
            <w:r>
              <w:rPr>
                <w:rFonts w:ascii="Consolas" w:hAnsi="Consolas" w:cs="Consolas"/>
                <w:color w:val="0000FF"/>
                <w:sz w:val="19"/>
                <w:szCs w:val="19"/>
              </w:rPr>
              <w:t>double</w:t>
            </w:r>
            <w:r>
              <w:rPr>
                <w:rFonts w:ascii="Consolas" w:hAnsi="Consolas" w:cs="Consolas"/>
                <w:sz w:val="19"/>
                <w:szCs w:val="19"/>
              </w:rPr>
              <w:t xml:space="preserve"> y , </w:t>
            </w:r>
            <w:r>
              <w:rPr>
                <w:rFonts w:ascii="Consolas" w:hAnsi="Consolas" w:cs="Consolas"/>
                <w:color w:val="0000FF"/>
                <w:sz w:val="19"/>
                <w:szCs w:val="19"/>
              </w:rPr>
              <w:t>double</w:t>
            </w:r>
            <w:r>
              <w:rPr>
                <w:rFonts w:ascii="Consolas" w:hAnsi="Consolas" w:cs="Consolas"/>
                <w:sz w:val="19"/>
                <w:szCs w:val="19"/>
              </w:rPr>
              <w:t xml:space="preserve"> angle)</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.x = x;</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.y = y;</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.angle = </w:t>
            </w:r>
            <w:r>
              <w:rPr>
                <w:rFonts w:ascii="Consolas" w:hAnsi="Consolas" w:cs="Consolas"/>
                <w:color w:val="2B91AF"/>
                <w:sz w:val="19"/>
                <w:szCs w:val="19"/>
              </w:rPr>
              <w:t>Math</w:t>
            </w:r>
            <w:r>
              <w:rPr>
                <w:rFonts w:ascii="Consolas" w:hAnsi="Consolas" w:cs="Consolas"/>
                <w:sz w:val="19"/>
                <w:szCs w:val="19"/>
              </w:rPr>
              <w:t>.Sin(angle);</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.surface = (</w:t>
            </w:r>
            <w:r>
              <w:rPr>
                <w:rFonts w:ascii="Consolas" w:hAnsi="Consolas" w:cs="Consolas"/>
                <w:color w:val="0000FF"/>
                <w:sz w:val="19"/>
                <w:szCs w:val="19"/>
              </w:rPr>
              <w:t>this</w:t>
            </w:r>
            <w:r>
              <w:rPr>
                <w:rFonts w:ascii="Consolas" w:hAnsi="Consolas" w:cs="Consolas"/>
                <w:sz w:val="19"/>
                <w:szCs w:val="19"/>
              </w:rPr>
              <w:t>.angle * x * y) / 2;</w:t>
            </w:r>
          </w:p>
          <w:p w:rsidR="00CA15C4" w:rsidRDefault="00CA15C4" w:rsidP="00EE645C">
            <w:pPr>
              <w:autoSpaceDE w:val="0"/>
              <w:autoSpaceDN w:val="0"/>
              <w:adjustRightInd w:val="0"/>
              <w:spacing w:before="0"/>
              <w:jc w:val="left"/>
              <w:rPr>
                <w:rFonts w:ascii="Consolas" w:hAnsi="Consolas" w:cs="Consolas"/>
                <w:sz w:val="19"/>
                <w:szCs w:val="19"/>
              </w:rPr>
            </w:pP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EE645C">
            <w:pPr>
              <w:autoSpaceDE w:val="0"/>
              <w:autoSpaceDN w:val="0"/>
              <w:adjustRightInd w:val="0"/>
              <w:spacing w:before="0"/>
              <w:jc w:val="left"/>
              <w:rPr>
                <w:rFonts w:ascii="Consolas" w:hAnsi="Consolas" w:cs="Consolas"/>
                <w:sz w:val="19"/>
                <w:szCs w:val="19"/>
              </w:rPr>
            </w:pP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printSurface()</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EE645C">
            <w:pPr>
              <w:autoSpaceDE w:val="0"/>
              <w:autoSpaceDN w:val="0"/>
              <w:adjustRightInd w:val="0"/>
              <w:spacing w:before="0"/>
              <w:jc w:val="left"/>
              <w:rPr>
                <w:rFonts w:ascii="Consolas" w:hAnsi="Consolas" w:cs="Consolas"/>
                <w:sz w:val="19"/>
                <w:szCs w:val="19"/>
              </w:rPr>
            </w:pP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.WriteLine(surface);</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EE645C">
            <w:pPr>
              <w:autoSpaceDE w:val="0"/>
              <w:autoSpaceDN w:val="0"/>
              <w:adjustRightInd w:val="0"/>
              <w:spacing w:before="0"/>
              <w:jc w:val="left"/>
              <w:rPr>
                <w:rFonts w:ascii="Consolas" w:hAnsi="Consolas" w:cs="Consolas"/>
                <w:sz w:val="19"/>
                <w:szCs w:val="19"/>
              </w:rPr>
            </w:pPr>
          </w:p>
          <w:p w:rsidR="00CA15C4" w:rsidRDefault="00CA15C4" w:rsidP="00EE645C">
            <w:pPr>
              <w:autoSpaceDE w:val="0"/>
              <w:autoSpaceDN w:val="0"/>
              <w:adjustRightInd w:val="0"/>
              <w:spacing w:before="0"/>
              <w:jc w:val="left"/>
              <w:rPr>
                <w:rFonts w:ascii="Consolas" w:hAnsi="Consolas" w:cs="Consolas"/>
                <w:sz w:val="19"/>
                <w:szCs w:val="19"/>
              </w:rPr>
            </w:pP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EE645C">
            <w:pPr>
              <w:autoSpaceDE w:val="0"/>
              <w:autoSpaceDN w:val="0"/>
              <w:adjustRightInd w:val="0"/>
              <w:spacing w:before="0"/>
              <w:jc w:val="left"/>
              <w:rPr>
                <w:rFonts w:ascii="Consolas" w:hAnsi="Consolas" w:cs="Consolas"/>
                <w:sz w:val="19"/>
                <w:szCs w:val="19"/>
              </w:rPr>
            </w:pP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CalculateResult()</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choice = (</w:t>
            </w:r>
            <w:r>
              <w:rPr>
                <w:rFonts w:ascii="Consolas" w:hAnsi="Consolas" w:cs="Consolas"/>
                <w:color w:val="0000FF"/>
                <w:sz w:val="19"/>
                <w:szCs w:val="19"/>
              </w:rPr>
              <w:t>char</w:t>
            </w:r>
            <w:r>
              <w:rPr>
                <w:rFonts w:ascii="Consolas" w:hAnsi="Consolas" w:cs="Consolas"/>
                <w:sz w:val="19"/>
                <w:szCs w:val="19"/>
              </w:rPr>
              <w:t>)</w:t>
            </w:r>
            <w:r>
              <w:rPr>
                <w:rFonts w:ascii="Consolas" w:hAnsi="Consolas" w:cs="Consolas"/>
                <w:color w:val="2B91AF"/>
                <w:sz w:val="19"/>
                <w:szCs w:val="19"/>
              </w:rPr>
              <w:t>Console</w:t>
            </w:r>
            <w:r>
              <w:rPr>
                <w:rFonts w:ascii="Consolas" w:hAnsi="Consolas" w:cs="Consolas"/>
                <w:sz w:val="19"/>
                <w:szCs w:val="19"/>
              </w:rPr>
              <w:t>.ReadLine()[0];</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switch</w:t>
            </w:r>
            <w:r>
              <w:rPr>
                <w:rFonts w:ascii="Consolas" w:hAnsi="Consolas" w:cs="Consolas"/>
                <w:sz w:val="19"/>
                <w:szCs w:val="19"/>
              </w:rPr>
              <w:t xml:space="preserve"> (choice)</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'a'</w:t>
            </w:r>
            <w:r>
              <w:rPr>
                <w:rFonts w:ascii="Consolas" w:hAnsi="Consolas" w:cs="Consolas"/>
                <w:sz w:val="19"/>
                <w:szCs w:val="19"/>
              </w:rPr>
              <w:t>:</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'A'</w:t>
            </w:r>
            <w:r>
              <w:rPr>
                <w:rFonts w:ascii="Consolas" w:hAnsi="Consolas" w:cs="Consolas"/>
                <w:sz w:val="19"/>
                <w:szCs w:val="19"/>
              </w:rPr>
              <w:t>:</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"Input three sides:"</w:t>
            </w:r>
            <w:r>
              <w:rPr>
                <w:rFonts w:ascii="Consolas" w:hAnsi="Consolas" w:cs="Consolas"/>
                <w:sz w:val="19"/>
                <w:szCs w:val="19"/>
              </w:rPr>
              <w:t>);</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sideA = </w:t>
            </w:r>
            <w:r>
              <w:rPr>
                <w:rFonts w:ascii="Consolas" w:hAnsi="Consolas" w:cs="Consolas"/>
                <w:color w:val="2B91AF"/>
                <w:sz w:val="19"/>
                <w:szCs w:val="19"/>
              </w:rPr>
              <w:t>Console</w:t>
            </w:r>
            <w:r>
              <w:rPr>
                <w:rFonts w:ascii="Consolas" w:hAnsi="Consolas" w:cs="Consolas"/>
                <w:sz w:val="19"/>
                <w:szCs w:val="19"/>
              </w:rPr>
              <w:t>.ReadLine();</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sideB = </w:t>
            </w:r>
            <w:r>
              <w:rPr>
                <w:rFonts w:ascii="Consolas" w:hAnsi="Consolas" w:cs="Consolas"/>
                <w:color w:val="2B91AF"/>
                <w:sz w:val="19"/>
                <w:szCs w:val="19"/>
              </w:rPr>
              <w:t>Console</w:t>
            </w:r>
            <w:r>
              <w:rPr>
                <w:rFonts w:ascii="Consolas" w:hAnsi="Consolas" w:cs="Consolas"/>
                <w:sz w:val="19"/>
                <w:szCs w:val="19"/>
              </w:rPr>
              <w:t>.ReadLine();</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sideC = </w:t>
            </w:r>
            <w:r>
              <w:rPr>
                <w:rFonts w:ascii="Consolas" w:hAnsi="Consolas" w:cs="Consolas"/>
                <w:color w:val="2B91AF"/>
                <w:sz w:val="19"/>
                <w:szCs w:val="19"/>
              </w:rPr>
              <w:t>Console</w:t>
            </w:r>
            <w:r>
              <w:rPr>
                <w:rFonts w:ascii="Consolas" w:hAnsi="Consolas" w:cs="Consolas"/>
                <w:sz w:val="19"/>
                <w:szCs w:val="19"/>
              </w:rPr>
              <w:t>.ReadLine();</w:t>
            </w:r>
          </w:p>
          <w:p w:rsidR="00CA15C4" w:rsidRDefault="00CA15C4" w:rsidP="00EE645C">
            <w:pPr>
              <w:autoSpaceDE w:val="0"/>
              <w:autoSpaceDN w:val="0"/>
              <w:adjustRightInd w:val="0"/>
              <w:spacing w:before="0"/>
              <w:jc w:val="left"/>
              <w:rPr>
                <w:rFonts w:ascii="Consolas" w:hAnsi="Consolas" w:cs="Consolas"/>
                <w:sz w:val="19"/>
                <w:szCs w:val="19"/>
              </w:rPr>
            </w:pP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Triangle</w:t>
            </w:r>
            <w:r>
              <w:rPr>
                <w:rFonts w:ascii="Consolas" w:hAnsi="Consolas" w:cs="Consolas"/>
                <w:sz w:val="19"/>
                <w:szCs w:val="19"/>
              </w:rPr>
              <w:t xml:space="preserve"> obj2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Triangle</w:t>
            </w:r>
            <w:r>
              <w:rPr>
                <w:rFonts w:ascii="Consolas" w:hAnsi="Consolas" w:cs="Consolas"/>
                <w:sz w:val="19"/>
                <w:szCs w:val="19"/>
              </w:rPr>
              <w:t>(sideA, sideB, sideC);</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obj2.printSurface();</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CA15C4" w:rsidRDefault="00CA15C4" w:rsidP="00EE645C">
            <w:pPr>
              <w:autoSpaceDE w:val="0"/>
              <w:autoSpaceDN w:val="0"/>
              <w:adjustRightInd w:val="0"/>
              <w:spacing w:before="0"/>
              <w:jc w:val="left"/>
              <w:rPr>
                <w:rFonts w:ascii="Consolas" w:hAnsi="Consolas" w:cs="Consolas"/>
                <w:sz w:val="19"/>
                <w:szCs w:val="19"/>
              </w:rPr>
            </w:pP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"Input a side and its altitude:"</w:t>
            </w:r>
            <w:r>
              <w:rPr>
                <w:rFonts w:ascii="Consolas" w:hAnsi="Consolas" w:cs="Consolas"/>
                <w:sz w:val="19"/>
                <w:szCs w:val="19"/>
              </w:rPr>
              <w:t>);</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sideA = </w:t>
            </w:r>
            <w:r>
              <w:rPr>
                <w:rFonts w:ascii="Consolas" w:hAnsi="Consolas" w:cs="Consolas"/>
                <w:color w:val="0000FF"/>
                <w:sz w:val="19"/>
                <w:szCs w:val="19"/>
              </w:rPr>
              <w:t>double</w:t>
            </w:r>
            <w:r>
              <w:rPr>
                <w:rFonts w:ascii="Consolas" w:hAnsi="Consolas" w:cs="Consolas"/>
                <w:sz w:val="19"/>
                <w:szCs w:val="19"/>
              </w:rPr>
              <w:t>.Parse(</w:t>
            </w:r>
            <w:r>
              <w:rPr>
                <w:rFonts w:ascii="Consolas" w:hAnsi="Consolas" w:cs="Consolas"/>
                <w:color w:val="2B91AF"/>
                <w:sz w:val="19"/>
                <w:szCs w:val="19"/>
              </w:rPr>
              <w:t>Console</w:t>
            </w:r>
            <w:r>
              <w:rPr>
                <w:rFonts w:ascii="Consolas" w:hAnsi="Consolas" w:cs="Consolas"/>
                <w:sz w:val="19"/>
                <w:szCs w:val="19"/>
              </w:rPr>
              <w:t>.ReadLine());</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altitudeA = </w:t>
            </w:r>
            <w:r>
              <w:rPr>
                <w:rFonts w:ascii="Consolas" w:hAnsi="Consolas" w:cs="Consolas"/>
                <w:color w:val="0000FF"/>
                <w:sz w:val="19"/>
                <w:szCs w:val="19"/>
              </w:rPr>
              <w:t>double</w:t>
            </w:r>
            <w:r>
              <w:rPr>
                <w:rFonts w:ascii="Consolas" w:hAnsi="Consolas" w:cs="Consolas"/>
                <w:sz w:val="19"/>
                <w:szCs w:val="19"/>
              </w:rPr>
              <w:t>.Parse(</w:t>
            </w:r>
            <w:r>
              <w:rPr>
                <w:rFonts w:ascii="Consolas" w:hAnsi="Consolas" w:cs="Consolas"/>
                <w:color w:val="2B91AF"/>
                <w:sz w:val="19"/>
                <w:szCs w:val="19"/>
              </w:rPr>
              <w:t>Console</w:t>
            </w:r>
            <w:r>
              <w:rPr>
                <w:rFonts w:ascii="Consolas" w:hAnsi="Consolas" w:cs="Consolas"/>
                <w:sz w:val="19"/>
                <w:szCs w:val="19"/>
              </w:rPr>
              <w:t>.ReadLine());</w:t>
            </w:r>
          </w:p>
          <w:p w:rsidR="00CA15C4" w:rsidRDefault="00CA15C4" w:rsidP="00EE645C">
            <w:pPr>
              <w:autoSpaceDE w:val="0"/>
              <w:autoSpaceDN w:val="0"/>
              <w:adjustRightInd w:val="0"/>
              <w:spacing w:before="0"/>
              <w:jc w:val="left"/>
              <w:rPr>
                <w:rFonts w:ascii="Consolas" w:hAnsi="Consolas" w:cs="Consolas"/>
                <w:sz w:val="19"/>
                <w:szCs w:val="19"/>
              </w:rPr>
            </w:pP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Triangle</w:t>
            </w:r>
            <w:r>
              <w:rPr>
                <w:rFonts w:ascii="Consolas" w:hAnsi="Consolas" w:cs="Consolas"/>
                <w:sz w:val="19"/>
                <w:szCs w:val="19"/>
              </w:rPr>
              <w:t xml:space="preserve"> obj1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Triangle</w:t>
            </w:r>
            <w:r>
              <w:rPr>
                <w:rFonts w:ascii="Consolas" w:hAnsi="Consolas" w:cs="Consolas"/>
                <w:sz w:val="19"/>
                <w:szCs w:val="19"/>
              </w:rPr>
              <w:t>(sideA, altitudeA);</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obj1.printSurface();</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'c'</w:t>
            </w:r>
            <w:r>
              <w:rPr>
                <w:rFonts w:ascii="Consolas" w:hAnsi="Consolas" w:cs="Consolas"/>
                <w:sz w:val="19"/>
                <w:szCs w:val="19"/>
              </w:rPr>
              <w:t>:</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A31515"/>
                <w:sz w:val="19"/>
                <w:szCs w:val="19"/>
              </w:rPr>
              <w:t>'C'</w:t>
            </w:r>
            <w:r>
              <w:rPr>
                <w:rFonts w:ascii="Consolas" w:hAnsi="Consolas" w:cs="Consolas"/>
                <w:sz w:val="19"/>
                <w:szCs w:val="19"/>
              </w:rPr>
              <w:t>:</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"Input two sides and angle (in degrees) between:"</w:t>
            </w:r>
            <w:r>
              <w:rPr>
                <w:rFonts w:ascii="Consolas" w:hAnsi="Consolas" w:cs="Consolas"/>
                <w:sz w:val="19"/>
                <w:szCs w:val="19"/>
              </w:rPr>
              <w:t>);</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sideA = </w:t>
            </w:r>
            <w:r>
              <w:rPr>
                <w:rFonts w:ascii="Consolas" w:hAnsi="Consolas" w:cs="Consolas"/>
                <w:color w:val="0000FF"/>
                <w:sz w:val="19"/>
                <w:szCs w:val="19"/>
              </w:rPr>
              <w:t>double</w:t>
            </w:r>
            <w:r>
              <w:rPr>
                <w:rFonts w:ascii="Consolas" w:hAnsi="Consolas" w:cs="Consolas"/>
                <w:sz w:val="19"/>
                <w:szCs w:val="19"/>
              </w:rPr>
              <w:t>.Parse(</w:t>
            </w:r>
            <w:r>
              <w:rPr>
                <w:rFonts w:ascii="Consolas" w:hAnsi="Consolas" w:cs="Consolas"/>
                <w:color w:val="2B91AF"/>
                <w:sz w:val="19"/>
                <w:szCs w:val="19"/>
              </w:rPr>
              <w:t>Console</w:t>
            </w:r>
            <w:r>
              <w:rPr>
                <w:rFonts w:ascii="Consolas" w:hAnsi="Consolas" w:cs="Consolas"/>
                <w:sz w:val="19"/>
                <w:szCs w:val="19"/>
              </w:rPr>
              <w:t>.ReadLine());</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sideB = </w:t>
            </w:r>
            <w:r>
              <w:rPr>
                <w:rFonts w:ascii="Consolas" w:hAnsi="Consolas" w:cs="Consolas"/>
                <w:color w:val="0000FF"/>
                <w:sz w:val="19"/>
                <w:szCs w:val="19"/>
              </w:rPr>
              <w:t>double</w:t>
            </w:r>
            <w:r>
              <w:rPr>
                <w:rFonts w:ascii="Consolas" w:hAnsi="Consolas" w:cs="Consolas"/>
                <w:sz w:val="19"/>
                <w:szCs w:val="19"/>
              </w:rPr>
              <w:t>.Parse(</w:t>
            </w:r>
            <w:r>
              <w:rPr>
                <w:rFonts w:ascii="Consolas" w:hAnsi="Consolas" w:cs="Consolas"/>
                <w:color w:val="2B91AF"/>
                <w:sz w:val="19"/>
                <w:szCs w:val="19"/>
              </w:rPr>
              <w:t>Console</w:t>
            </w:r>
            <w:r>
              <w:rPr>
                <w:rFonts w:ascii="Consolas" w:hAnsi="Consolas" w:cs="Consolas"/>
                <w:sz w:val="19"/>
                <w:szCs w:val="19"/>
              </w:rPr>
              <w:t>.ReadLine());</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angleDegree = </w:t>
            </w:r>
            <w:r>
              <w:rPr>
                <w:rFonts w:ascii="Consolas" w:hAnsi="Consolas" w:cs="Consolas"/>
                <w:color w:val="0000FF"/>
                <w:sz w:val="19"/>
                <w:szCs w:val="19"/>
              </w:rPr>
              <w:t>double</w:t>
            </w:r>
            <w:r>
              <w:rPr>
                <w:rFonts w:ascii="Consolas" w:hAnsi="Consolas" w:cs="Consolas"/>
                <w:sz w:val="19"/>
                <w:szCs w:val="19"/>
              </w:rPr>
              <w:t>.Parse(</w:t>
            </w:r>
            <w:r>
              <w:rPr>
                <w:rFonts w:ascii="Consolas" w:hAnsi="Consolas" w:cs="Consolas"/>
                <w:color w:val="2B91AF"/>
                <w:sz w:val="19"/>
                <w:szCs w:val="19"/>
              </w:rPr>
              <w:t>Console</w:t>
            </w:r>
            <w:r>
              <w:rPr>
                <w:rFonts w:ascii="Consolas" w:hAnsi="Consolas" w:cs="Consolas"/>
                <w:sz w:val="19"/>
                <w:szCs w:val="19"/>
              </w:rPr>
              <w:t>.ReadLine());</w:t>
            </w:r>
          </w:p>
          <w:p w:rsidR="00CA15C4" w:rsidRDefault="00CA15C4" w:rsidP="00EE645C">
            <w:pPr>
              <w:autoSpaceDE w:val="0"/>
              <w:autoSpaceDN w:val="0"/>
              <w:adjustRightInd w:val="0"/>
              <w:spacing w:before="0"/>
              <w:jc w:val="left"/>
              <w:rPr>
                <w:rFonts w:ascii="Consolas" w:hAnsi="Consolas" w:cs="Consolas"/>
                <w:sz w:val="19"/>
                <w:szCs w:val="19"/>
              </w:rPr>
            </w:pP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Triangle</w:t>
            </w:r>
            <w:r>
              <w:rPr>
                <w:rFonts w:ascii="Consolas" w:hAnsi="Consolas" w:cs="Consolas"/>
                <w:sz w:val="19"/>
                <w:szCs w:val="19"/>
              </w:rPr>
              <w:t xml:space="preserve"> obj3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Triangle</w:t>
            </w:r>
            <w:r>
              <w:rPr>
                <w:rFonts w:ascii="Consolas" w:hAnsi="Consolas" w:cs="Consolas"/>
                <w:sz w:val="19"/>
                <w:szCs w:val="19"/>
              </w:rPr>
              <w:t>(sideA, sideB, angleDegree);</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obj3.printSurface();</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EE645C">
            <w:pPr>
              <w:autoSpaceDE w:val="0"/>
              <w:autoSpaceDN w:val="0"/>
              <w:adjustRightInd w:val="0"/>
              <w:spacing w:before="0"/>
              <w:jc w:val="left"/>
              <w:rPr>
                <w:rFonts w:ascii="Consolas" w:hAnsi="Consolas" w:cs="Consolas"/>
                <w:sz w:val="19"/>
                <w:szCs w:val="19"/>
              </w:rPr>
            </w:pP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"Choose the way you want to calculate the triangle's surface"</w:t>
            </w:r>
            <w:r>
              <w:rPr>
                <w:rFonts w:ascii="Consolas" w:hAnsi="Consolas" w:cs="Consolas"/>
                <w:sz w:val="19"/>
                <w:szCs w:val="19"/>
              </w:rPr>
              <w:t>);</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"A) Three sides. \nB) Side and its altitude. \nC) Two sides and the angle (in degrees) between."</w:t>
            </w:r>
            <w:r>
              <w:rPr>
                <w:rFonts w:ascii="Consolas" w:hAnsi="Consolas" w:cs="Consolas"/>
                <w:sz w:val="19"/>
                <w:szCs w:val="19"/>
              </w:rPr>
              <w:t>);</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CalculateResult();</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EE645C">
            <w:pPr>
              <w:autoSpaceDE w:val="0"/>
              <w:autoSpaceDN w:val="0"/>
              <w:adjustRightInd w:val="0"/>
              <w:spacing w:before="0"/>
              <w:jc w:val="left"/>
              <w:rPr>
                <w:rFonts w:ascii="Consolas" w:hAnsi="Consolas" w:cs="Consolas"/>
                <w:sz w:val="19"/>
                <w:szCs w:val="19"/>
              </w:rPr>
            </w:pPr>
            <w:r>
              <w:rPr>
                <w:rFonts w:ascii="Consolas" w:hAnsi="Consolas" w:cs="Consolas"/>
                <w:sz w:val="19"/>
                <w:szCs w:val="19"/>
              </w:rPr>
              <w:t>}</w:t>
            </w:r>
          </w:p>
          <w:p w:rsidR="00CA15C4" w:rsidRDefault="00CA15C4" w:rsidP="00EE645C">
            <w:pPr>
              <w:autoSpaceDE w:val="0"/>
              <w:autoSpaceDN w:val="0"/>
              <w:adjustRightInd w:val="0"/>
              <w:spacing w:before="0"/>
              <w:jc w:val="left"/>
              <w:rPr>
                <w:rFonts w:ascii="Consolas" w:hAnsi="Consolas" w:cs="Consolas"/>
                <w:sz w:val="19"/>
                <w:szCs w:val="19"/>
              </w:rPr>
            </w:pPr>
          </w:p>
          <w:p w:rsidR="00CA15C4" w:rsidRPr="002D16AB" w:rsidRDefault="00CA15C4" w:rsidP="005F615D">
            <w:pPr>
              <w:autoSpaceDE w:val="0"/>
              <w:autoSpaceDN w:val="0"/>
              <w:adjustRightInd w:val="0"/>
              <w:spacing w:before="0"/>
              <w:jc w:val="left"/>
              <w:rPr>
                <w:rFonts w:ascii="Consolas" w:hAnsi="Consolas" w:cs="Consolas"/>
                <w:noProof/>
                <w:szCs w:val="20"/>
              </w:rPr>
            </w:pPr>
          </w:p>
        </w:tc>
      </w:tr>
      <w:tr w:rsidR="00CA15C4" w:rsidRPr="002D16AB" w:rsidTr="00CF12B8">
        <w:tc>
          <w:tcPr>
            <w:tcW w:w="10774" w:type="dxa"/>
            <w:gridSpan w:val="2"/>
            <w:tcMar>
              <w:top w:w="113" w:type="dxa"/>
              <w:bottom w:w="113" w:type="dxa"/>
            </w:tcMar>
            <w:vAlign w:val="center"/>
          </w:tcPr>
          <w:p w:rsidR="00CA15C4" w:rsidRPr="00B20410" w:rsidRDefault="00CA15C4" w:rsidP="00CF12B8">
            <w:pPr>
              <w:spacing w:after="120"/>
              <w:jc w:val="left"/>
              <w:rPr>
                <w:b/>
                <w:lang w:val="ru-RU"/>
              </w:rPr>
            </w:pPr>
            <w:r w:rsidRPr="00B20410">
              <w:rPr>
                <w:b/>
                <w:lang w:val="ru-RU"/>
              </w:rPr>
              <w:t>Тестове</w:t>
            </w:r>
          </w:p>
          <w:p w:rsidR="00CA15C4" w:rsidRPr="00CF12B8" w:rsidRDefault="00CA15C4" w:rsidP="00CF12B8">
            <w:pPr>
              <w:spacing w:after="120"/>
              <w:rPr>
                <w:rFonts w:ascii="Consolas" w:hAnsi="Consolas" w:cs="Consolas"/>
                <w:color w:val="0000FF"/>
                <w:sz w:val="19"/>
                <w:szCs w:val="19"/>
              </w:rPr>
            </w:pPr>
            <w:r>
              <w:t xml:space="preserve">Решението е тествано </w:t>
            </w:r>
            <w:r w:rsidRPr="00CF12B8">
              <w:t xml:space="preserve"> </w:t>
            </w:r>
            <w:r>
              <w:t>за всеки избор</w:t>
            </w:r>
            <w:r w:rsidRPr="00CF12B8">
              <w:t xml:space="preserve"> </w:t>
            </w:r>
            <w:r>
              <w:t>от менюто със съответните променливи.</w:t>
            </w:r>
          </w:p>
        </w:tc>
      </w:tr>
      <w:tr w:rsidR="00CA15C4" w:rsidRPr="0090296C" w:rsidTr="00586FD9">
        <w:tc>
          <w:tcPr>
            <w:tcW w:w="5387" w:type="dxa"/>
            <w:vAlign w:val="center"/>
          </w:tcPr>
          <w:p w:rsidR="00CA15C4" w:rsidRPr="0090296C" w:rsidRDefault="00CA15C4" w:rsidP="00586FD9">
            <w:pPr>
              <w:spacing w:after="120"/>
              <w:jc w:val="left"/>
              <w:rPr>
                <w:b/>
                <w:lang w:val="en-US"/>
              </w:rPr>
            </w:pPr>
            <w:r w:rsidRPr="0090296C">
              <w:rPr>
                <w:b/>
                <w:lang w:val="en-US"/>
              </w:rPr>
              <w:t>Вход</w:t>
            </w:r>
          </w:p>
        </w:tc>
        <w:tc>
          <w:tcPr>
            <w:tcW w:w="5387" w:type="dxa"/>
            <w:vAlign w:val="center"/>
          </w:tcPr>
          <w:p w:rsidR="00CA15C4" w:rsidRPr="0090296C" w:rsidRDefault="00CA15C4" w:rsidP="00586FD9">
            <w:pPr>
              <w:spacing w:after="120"/>
              <w:jc w:val="left"/>
              <w:rPr>
                <w:b/>
                <w:lang w:val="en-US"/>
              </w:rPr>
            </w:pPr>
            <w:r w:rsidRPr="0090296C">
              <w:rPr>
                <w:b/>
                <w:lang w:val="en-US"/>
              </w:rPr>
              <w:t>Изход</w:t>
            </w:r>
          </w:p>
        </w:tc>
      </w:tr>
      <w:tr w:rsidR="00CA15C4" w:rsidRPr="0090296C" w:rsidTr="00586FD9">
        <w:tc>
          <w:tcPr>
            <w:tcW w:w="5387" w:type="dxa"/>
          </w:tcPr>
          <w:p w:rsidR="00CA15C4" w:rsidRPr="00CF12B8" w:rsidRDefault="00CA15C4" w:rsidP="00586FD9">
            <w:pPr>
              <w:spacing w:after="120"/>
              <w:jc w:val="left"/>
              <w:rPr>
                <w:rFonts w:ascii="Consolas" w:hAnsi="Consolas" w:cs="Consolas"/>
                <w:noProof/>
                <w:lang w:val="en-US"/>
              </w:rPr>
            </w:pPr>
            <w:r>
              <w:rPr>
                <w:rFonts w:ascii="Consolas" w:hAnsi="Consolas" w:cs="Consolas"/>
                <w:noProof/>
                <w:lang w:val="en-US"/>
              </w:rPr>
              <w:t>a</w:t>
            </w:r>
          </w:p>
          <w:p w:rsidR="00CA15C4" w:rsidRDefault="00CA15C4" w:rsidP="00586FD9">
            <w:pPr>
              <w:spacing w:after="120"/>
              <w:jc w:val="left"/>
              <w:rPr>
                <w:rFonts w:ascii="Consolas" w:hAnsi="Consolas" w:cs="Consolas"/>
                <w:noProof/>
              </w:rPr>
            </w:pPr>
            <w:r>
              <w:rPr>
                <w:rFonts w:ascii="Consolas" w:hAnsi="Consolas" w:cs="Consolas"/>
                <w:noProof/>
              </w:rPr>
              <w:t>3</w:t>
            </w:r>
          </w:p>
          <w:p w:rsidR="00CA15C4" w:rsidRDefault="00CA15C4" w:rsidP="00586FD9">
            <w:pPr>
              <w:spacing w:after="120"/>
              <w:jc w:val="left"/>
              <w:rPr>
                <w:rFonts w:ascii="Consolas" w:hAnsi="Consolas" w:cs="Consolas"/>
                <w:noProof/>
              </w:rPr>
            </w:pPr>
            <w:r>
              <w:rPr>
                <w:rFonts w:ascii="Consolas" w:hAnsi="Consolas" w:cs="Consolas"/>
                <w:noProof/>
              </w:rPr>
              <w:t>4</w:t>
            </w:r>
          </w:p>
          <w:p w:rsidR="00CA15C4" w:rsidRPr="0090296C" w:rsidRDefault="00CA15C4" w:rsidP="00586FD9">
            <w:pPr>
              <w:spacing w:after="120"/>
              <w:jc w:val="left"/>
              <w:rPr>
                <w:rFonts w:ascii="Consolas" w:hAnsi="Consolas" w:cs="Consolas"/>
                <w:noProof/>
              </w:rPr>
            </w:pPr>
            <w:r>
              <w:rPr>
                <w:rFonts w:ascii="Consolas" w:hAnsi="Consolas" w:cs="Consolas"/>
                <w:noProof/>
              </w:rPr>
              <w:t>5</w:t>
            </w:r>
          </w:p>
        </w:tc>
        <w:tc>
          <w:tcPr>
            <w:tcW w:w="5387" w:type="dxa"/>
          </w:tcPr>
          <w:p w:rsidR="00CA15C4" w:rsidRDefault="00CA15C4" w:rsidP="00586FD9">
            <w:pPr>
              <w:spacing w:after="120"/>
              <w:jc w:val="left"/>
              <w:rPr>
                <w:rFonts w:ascii="Consolas" w:hAnsi="Consolas" w:cs="Consolas"/>
                <w:color w:val="A31515"/>
                <w:sz w:val="19"/>
                <w:szCs w:val="19"/>
                <w:lang w:eastAsia="en-US"/>
              </w:rPr>
            </w:pPr>
            <w:r>
              <w:rPr>
                <w:rFonts w:ascii="Consolas" w:hAnsi="Consolas" w:cs="Consolas"/>
                <w:noProof/>
              </w:rPr>
              <w:t>6</w:t>
            </w:r>
          </w:p>
          <w:p w:rsidR="00CA15C4" w:rsidRPr="0090296C" w:rsidRDefault="00CA15C4" w:rsidP="00586FD9">
            <w:pPr>
              <w:spacing w:after="120"/>
              <w:jc w:val="left"/>
              <w:rPr>
                <w:rFonts w:ascii="Consolas" w:hAnsi="Consolas" w:cs="Consolas"/>
                <w:noProof/>
              </w:rPr>
            </w:pPr>
          </w:p>
        </w:tc>
      </w:tr>
      <w:tr w:rsidR="00CA15C4" w:rsidRPr="0090296C" w:rsidTr="00586FD9">
        <w:tc>
          <w:tcPr>
            <w:tcW w:w="5387" w:type="dxa"/>
            <w:vAlign w:val="center"/>
          </w:tcPr>
          <w:p w:rsidR="00CA15C4" w:rsidRPr="0090296C" w:rsidRDefault="00CA15C4" w:rsidP="00586FD9">
            <w:pPr>
              <w:spacing w:after="120"/>
              <w:jc w:val="left"/>
              <w:rPr>
                <w:b/>
                <w:lang w:val="en-US"/>
              </w:rPr>
            </w:pPr>
            <w:r w:rsidRPr="0090296C">
              <w:rPr>
                <w:b/>
                <w:lang w:val="en-US"/>
              </w:rPr>
              <w:t>Вход</w:t>
            </w:r>
          </w:p>
        </w:tc>
        <w:tc>
          <w:tcPr>
            <w:tcW w:w="5387" w:type="dxa"/>
            <w:vAlign w:val="center"/>
          </w:tcPr>
          <w:p w:rsidR="00CA15C4" w:rsidRPr="0090296C" w:rsidRDefault="00CA15C4" w:rsidP="00586FD9">
            <w:pPr>
              <w:spacing w:after="120"/>
              <w:jc w:val="left"/>
              <w:rPr>
                <w:b/>
                <w:lang w:val="en-US"/>
              </w:rPr>
            </w:pPr>
            <w:r w:rsidRPr="0090296C">
              <w:rPr>
                <w:b/>
                <w:lang w:val="en-US"/>
              </w:rPr>
              <w:t>Изход</w:t>
            </w:r>
          </w:p>
        </w:tc>
      </w:tr>
      <w:tr w:rsidR="00CA15C4" w:rsidRPr="0090296C" w:rsidTr="00586FD9">
        <w:tc>
          <w:tcPr>
            <w:tcW w:w="5387" w:type="dxa"/>
          </w:tcPr>
          <w:p w:rsidR="00CA15C4" w:rsidRDefault="00CA15C4" w:rsidP="00586FD9">
            <w:pPr>
              <w:spacing w:after="120"/>
              <w:jc w:val="left"/>
              <w:rPr>
                <w:rFonts w:ascii="Consolas" w:hAnsi="Consolas" w:cs="Consolas"/>
                <w:noProof/>
                <w:lang w:val="en-US"/>
              </w:rPr>
            </w:pPr>
            <w:r>
              <w:rPr>
                <w:rFonts w:ascii="Consolas" w:hAnsi="Consolas" w:cs="Consolas"/>
                <w:noProof/>
                <w:lang w:val="en-US"/>
              </w:rPr>
              <w:t>B</w:t>
            </w:r>
          </w:p>
          <w:p w:rsidR="00CA15C4" w:rsidRDefault="00CA15C4" w:rsidP="00586FD9">
            <w:pPr>
              <w:spacing w:after="120"/>
              <w:jc w:val="left"/>
              <w:rPr>
                <w:rFonts w:ascii="Consolas" w:hAnsi="Consolas" w:cs="Consolas"/>
                <w:noProof/>
                <w:lang w:val="en-US"/>
              </w:rPr>
            </w:pPr>
            <w:r>
              <w:rPr>
                <w:rFonts w:ascii="Consolas" w:hAnsi="Consolas" w:cs="Consolas"/>
                <w:noProof/>
                <w:lang w:val="en-US"/>
              </w:rPr>
              <w:t>7</w:t>
            </w:r>
          </w:p>
          <w:p w:rsidR="00CA15C4" w:rsidRPr="00CF12B8" w:rsidRDefault="00CA15C4" w:rsidP="00586FD9">
            <w:pPr>
              <w:spacing w:after="120"/>
              <w:jc w:val="left"/>
              <w:rPr>
                <w:rFonts w:ascii="Consolas" w:hAnsi="Consolas" w:cs="Consolas"/>
                <w:noProof/>
                <w:lang w:val="en-US"/>
              </w:rPr>
            </w:pPr>
            <w:r>
              <w:rPr>
                <w:rFonts w:ascii="Consolas" w:hAnsi="Consolas" w:cs="Consolas"/>
                <w:noProof/>
                <w:lang w:val="en-US"/>
              </w:rPr>
              <w:t>3</w:t>
            </w:r>
          </w:p>
        </w:tc>
        <w:tc>
          <w:tcPr>
            <w:tcW w:w="5387" w:type="dxa"/>
          </w:tcPr>
          <w:p w:rsidR="00CA15C4" w:rsidRPr="00CF12B8" w:rsidRDefault="00CA15C4" w:rsidP="00586FD9">
            <w:pPr>
              <w:spacing w:after="120"/>
              <w:jc w:val="left"/>
              <w:rPr>
                <w:rFonts w:ascii="Consolas" w:hAnsi="Consolas" w:cs="Consolas"/>
                <w:color w:val="A31515"/>
                <w:sz w:val="19"/>
                <w:szCs w:val="19"/>
                <w:lang w:val="en-US" w:eastAsia="en-US"/>
              </w:rPr>
            </w:pPr>
            <w:r>
              <w:rPr>
                <w:rFonts w:ascii="Consolas" w:hAnsi="Consolas" w:cs="Consolas"/>
                <w:noProof/>
                <w:lang w:val="en-US"/>
              </w:rPr>
              <w:t>10.5</w:t>
            </w:r>
          </w:p>
          <w:p w:rsidR="00CA15C4" w:rsidRPr="0090296C" w:rsidRDefault="00CA15C4" w:rsidP="00586FD9">
            <w:pPr>
              <w:spacing w:after="120"/>
              <w:jc w:val="left"/>
              <w:rPr>
                <w:rFonts w:ascii="Consolas" w:hAnsi="Consolas" w:cs="Consolas"/>
                <w:noProof/>
              </w:rPr>
            </w:pPr>
          </w:p>
        </w:tc>
      </w:tr>
      <w:tr w:rsidR="00CA15C4" w:rsidRPr="0090296C" w:rsidTr="00586FD9">
        <w:tc>
          <w:tcPr>
            <w:tcW w:w="5387" w:type="dxa"/>
            <w:vAlign w:val="center"/>
          </w:tcPr>
          <w:p w:rsidR="00CA15C4" w:rsidRPr="0090296C" w:rsidRDefault="00CA15C4" w:rsidP="00586FD9">
            <w:pPr>
              <w:spacing w:after="120"/>
              <w:jc w:val="left"/>
              <w:rPr>
                <w:b/>
                <w:lang w:val="en-US"/>
              </w:rPr>
            </w:pPr>
            <w:r w:rsidRPr="0090296C">
              <w:rPr>
                <w:b/>
                <w:lang w:val="en-US"/>
              </w:rPr>
              <w:t>Вход</w:t>
            </w:r>
          </w:p>
        </w:tc>
        <w:tc>
          <w:tcPr>
            <w:tcW w:w="5387" w:type="dxa"/>
            <w:vAlign w:val="center"/>
          </w:tcPr>
          <w:p w:rsidR="00CA15C4" w:rsidRPr="0090296C" w:rsidRDefault="00CA15C4" w:rsidP="00586FD9">
            <w:pPr>
              <w:spacing w:after="120"/>
              <w:jc w:val="left"/>
              <w:rPr>
                <w:b/>
                <w:lang w:val="en-US"/>
              </w:rPr>
            </w:pPr>
            <w:r w:rsidRPr="0090296C">
              <w:rPr>
                <w:b/>
                <w:lang w:val="en-US"/>
              </w:rPr>
              <w:t>Изход</w:t>
            </w:r>
          </w:p>
        </w:tc>
      </w:tr>
      <w:tr w:rsidR="00CA15C4" w:rsidRPr="0090296C" w:rsidTr="00586FD9">
        <w:tc>
          <w:tcPr>
            <w:tcW w:w="5387" w:type="dxa"/>
          </w:tcPr>
          <w:p w:rsidR="00CA15C4" w:rsidRDefault="00CA15C4" w:rsidP="00586FD9">
            <w:pPr>
              <w:spacing w:after="120"/>
              <w:jc w:val="left"/>
              <w:rPr>
                <w:rFonts w:ascii="Consolas" w:hAnsi="Consolas" w:cs="Consolas"/>
                <w:noProof/>
                <w:lang w:val="en-US"/>
              </w:rPr>
            </w:pPr>
            <w:r>
              <w:rPr>
                <w:rFonts w:ascii="Consolas" w:hAnsi="Consolas" w:cs="Consolas"/>
                <w:noProof/>
                <w:lang w:val="en-US"/>
              </w:rPr>
              <w:t>C</w:t>
            </w:r>
          </w:p>
          <w:p w:rsidR="00CA15C4" w:rsidRDefault="00CA15C4" w:rsidP="00586FD9">
            <w:pPr>
              <w:spacing w:after="120"/>
              <w:jc w:val="left"/>
              <w:rPr>
                <w:rFonts w:ascii="Consolas" w:hAnsi="Consolas" w:cs="Consolas"/>
                <w:noProof/>
                <w:lang w:val="en-US"/>
              </w:rPr>
            </w:pPr>
            <w:r>
              <w:rPr>
                <w:rFonts w:ascii="Consolas" w:hAnsi="Consolas" w:cs="Consolas"/>
                <w:noProof/>
                <w:lang w:val="en-US"/>
              </w:rPr>
              <w:t>4</w:t>
            </w:r>
          </w:p>
          <w:p w:rsidR="00CA15C4" w:rsidRDefault="00CA15C4" w:rsidP="00586FD9">
            <w:pPr>
              <w:spacing w:after="120"/>
              <w:jc w:val="left"/>
              <w:rPr>
                <w:rFonts w:ascii="Consolas" w:hAnsi="Consolas" w:cs="Consolas"/>
                <w:noProof/>
                <w:lang w:val="en-US"/>
              </w:rPr>
            </w:pPr>
            <w:r>
              <w:rPr>
                <w:rFonts w:ascii="Consolas" w:hAnsi="Consolas" w:cs="Consolas"/>
                <w:noProof/>
                <w:lang w:val="en-US"/>
              </w:rPr>
              <w:t>6</w:t>
            </w:r>
          </w:p>
          <w:p w:rsidR="00CA15C4" w:rsidRPr="00CF12B8" w:rsidRDefault="00CA15C4" w:rsidP="00586FD9">
            <w:pPr>
              <w:spacing w:after="120"/>
              <w:jc w:val="left"/>
              <w:rPr>
                <w:rFonts w:ascii="Consolas" w:hAnsi="Consolas" w:cs="Consolas"/>
                <w:noProof/>
                <w:lang w:val="en-US"/>
              </w:rPr>
            </w:pPr>
            <w:r>
              <w:rPr>
                <w:rFonts w:ascii="Consolas" w:hAnsi="Consolas" w:cs="Consolas"/>
                <w:noProof/>
                <w:lang w:val="en-US"/>
              </w:rPr>
              <w:t>45</w:t>
            </w:r>
          </w:p>
        </w:tc>
        <w:tc>
          <w:tcPr>
            <w:tcW w:w="5387" w:type="dxa"/>
          </w:tcPr>
          <w:p w:rsidR="00CA15C4" w:rsidRPr="0032290B" w:rsidRDefault="00CA15C4" w:rsidP="00586FD9">
            <w:pPr>
              <w:spacing w:after="120"/>
              <w:jc w:val="left"/>
              <w:rPr>
                <w:rFonts w:ascii="Consolas" w:hAnsi="Consolas" w:cs="Consolas"/>
                <w:noProof/>
              </w:rPr>
            </w:pPr>
            <w:r w:rsidRPr="0032290B">
              <w:rPr>
                <w:rFonts w:ascii="Consolas" w:hAnsi="Consolas" w:cs="Consolas"/>
                <w:noProof/>
              </w:rPr>
              <w:t>8.48528137423857</w:t>
            </w:r>
          </w:p>
        </w:tc>
      </w:tr>
      <w:tr w:rsidR="00CA15C4" w:rsidRPr="0090296C" w:rsidTr="00586FD9">
        <w:tc>
          <w:tcPr>
            <w:tcW w:w="5387" w:type="dxa"/>
            <w:vAlign w:val="center"/>
          </w:tcPr>
          <w:p w:rsidR="00CA15C4" w:rsidRPr="0090296C" w:rsidRDefault="00CA15C4" w:rsidP="00586FD9">
            <w:pPr>
              <w:spacing w:after="120"/>
              <w:jc w:val="left"/>
              <w:rPr>
                <w:b/>
                <w:lang w:val="en-US"/>
              </w:rPr>
            </w:pPr>
            <w:r w:rsidRPr="0090296C">
              <w:rPr>
                <w:b/>
                <w:lang w:val="en-US"/>
              </w:rPr>
              <w:t>Вход</w:t>
            </w:r>
          </w:p>
        </w:tc>
        <w:tc>
          <w:tcPr>
            <w:tcW w:w="5387" w:type="dxa"/>
            <w:vAlign w:val="center"/>
          </w:tcPr>
          <w:p w:rsidR="00CA15C4" w:rsidRPr="0090296C" w:rsidRDefault="00CA15C4" w:rsidP="00586FD9">
            <w:pPr>
              <w:spacing w:after="120"/>
              <w:jc w:val="left"/>
              <w:rPr>
                <w:b/>
                <w:lang w:val="en-US"/>
              </w:rPr>
            </w:pPr>
            <w:r w:rsidRPr="0090296C">
              <w:rPr>
                <w:b/>
                <w:lang w:val="en-US"/>
              </w:rPr>
              <w:t>Изход</w:t>
            </w:r>
          </w:p>
        </w:tc>
      </w:tr>
      <w:tr w:rsidR="00CA15C4" w:rsidRPr="0090296C" w:rsidTr="00586FD9">
        <w:tc>
          <w:tcPr>
            <w:tcW w:w="5387" w:type="dxa"/>
          </w:tcPr>
          <w:p w:rsidR="00CA15C4" w:rsidRDefault="00CA15C4" w:rsidP="00586FD9">
            <w:pPr>
              <w:spacing w:after="120"/>
              <w:jc w:val="left"/>
              <w:rPr>
                <w:rFonts w:ascii="Consolas" w:hAnsi="Consolas" w:cs="Consolas"/>
                <w:noProof/>
                <w:lang w:val="en-US"/>
              </w:rPr>
            </w:pPr>
            <w:r>
              <w:rPr>
                <w:rFonts w:ascii="Consolas" w:hAnsi="Consolas" w:cs="Consolas"/>
                <w:noProof/>
                <w:lang w:val="en-US"/>
              </w:rPr>
              <w:t>A</w:t>
            </w:r>
          </w:p>
          <w:p w:rsidR="00CA15C4" w:rsidRPr="00CF12B8" w:rsidRDefault="00CA15C4" w:rsidP="00CF12B8">
            <w:pPr>
              <w:spacing w:after="120"/>
              <w:jc w:val="left"/>
              <w:rPr>
                <w:rFonts w:ascii="Consolas" w:hAnsi="Consolas" w:cs="Consolas"/>
                <w:noProof/>
                <w:lang w:val="en-US"/>
              </w:rPr>
            </w:pPr>
            <w:r w:rsidRPr="00CF12B8">
              <w:rPr>
                <w:rFonts w:ascii="Consolas" w:hAnsi="Consolas" w:cs="Consolas"/>
                <w:noProof/>
                <w:lang w:val="en-US"/>
              </w:rPr>
              <w:t>2.5</w:t>
            </w:r>
          </w:p>
          <w:p w:rsidR="00CA15C4" w:rsidRPr="00CF12B8" w:rsidRDefault="00CA15C4" w:rsidP="00CF12B8">
            <w:pPr>
              <w:spacing w:after="120"/>
              <w:jc w:val="left"/>
              <w:rPr>
                <w:rFonts w:ascii="Consolas" w:hAnsi="Consolas" w:cs="Consolas"/>
                <w:noProof/>
                <w:lang w:val="en-US"/>
              </w:rPr>
            </w:pPr>
            <w:r w:rsidRPr="00CF12B8">
              <w:rPr>
                <w:rFonts w:ascii="Consolas" w:hAnsi="Consolas" w:cs="Consolas"/>
                <w:noProof/>
                <w:lang w:val="en-US"/>
              </w:rPr>
              <w:t>3.3</w:t>
            </w:r>
          </w:p>
          <w:p w:rsidR="00CA15C4" w:rsidRPr="00CF12B8" w:rsidRDefault="00CA15C4" w:rsidP="00CF12B8">
            <w:pPr>
              <w:spacing w:after="120"/>
              <w:jc w:val="left"/>
              <w:rPr>
                <w:rFonts w:ascii="Consolas" w:hAnsi="Consolas" w:cs="Consolas"/>
                <w:noProof/>
                <w:lang w:val="en-US"/>
              </w:rPr>
            </w:pPr>
            <w:r w:rsidRPr="00CF12B8">
              <w:rPr>
                <w:rFonts w:ascii="Consolas" w:hAnsi="Consolas" w:cs="Consolas"/>
                <w:noProof/>
                <w:lang w:val="en-US"/>
              </w:rPr>
              <w:t>4.5</w:t>
            </w:r>
          </w:p>
        </w:tc>
        <w:tc>
          <w:tcPr>
            <w:tcW w:w="5387" w:type="dxa"/>
          </w:tcPr>
          <w:p w:rsidR="00CA15C4" w:rsidRPr="00CF12B8" w:rsidRDefault="00CA15C4" w:rsidP="00586FD9">
            <w:pPr>
              <w:spacing w:after="120"/>
              <w:jc w:val="left"/>
              <w:rPr>
                <w:rFonts w:ascii="Consolas" w:hAnsi="Consolas" w:cs="Consolas"/>
                <w:noProof/>
              </w:rPr>
            </w:pPr>
            <w:r w:rsidRPr="00CF12B8">
              <w:rPr>
                <w:rFonts w:ascii="Consolas" w:hAnsi="Consolas" w:cs="Consolas"/>
                <w:noProof/>
              </w:rPr>
              <w:t>5.15</w:t>
            </w:r>
          </w:p>
        </w:tc>
      </w:tr>
      <w:tr w:rsidR="00CA15C4" w:rsidRPr="0090296C" w:rsidTr="00586FD9">
        <w:tc>
          <w:tcPr>
            <w:tcW w:w="5387" w:type="dxa"/>
            <w:vAlign w:val="center"/>
          </w:tcPr>
          <w:p w:rsidR="00CA15C4" w:rsidRPr="0090296C" w:rsidRDefault="00CA15C4" w:rsidP="00586FD9">
            <w:pPr>
              <w:spacing w:after="120"/>
              <w:jc w:val="left"/>
              <w:rPr>
                <w:b/>
                <w:lang w:val="en-US"/>
              </w:rPr>
            </w:pPr>
            <w:r w:rsidRPr="0090296C">
              <w:rPr>
                <w:b/>
                <w:lang w:val="en-US"/>
              </w:rPr>
              <w:t>Вход</w:t>
            </w:r>
          </w:p>
        </w:tc>
        <w:tc>
          <w:tcPr>
            <w:tcW w:w="5387" w:type="dxa"/>
            <w:vAlign w:val="center"/>
          </w:tcPr>
          <w:p w:rsidR="00CA15C4" w:rsidRPr="0090296C" w:rsidRDefault="00CA15C4" w:rsidP="00586FD9">
            <w:pPr>
              <w:spacing w:after="120"/>
              <w:jc w:val="left"/>
              <w:rPr>
                <w:b/>
                <w:lang w:val="en-US"/>
              </w:rPr>
            </w:pPr>
            <w:r w:rsidRPr="0090296C">
              <w:rPr>
                <w:b/>
                <w:lang w:val="en-US"/>
              </w:rPr>
              <w:t>Изход</w:t>
            </w:r>
          </w:p>
        </w:tc>
      </w:tr>
      <w:tr w:rsidR="00CA15C4" w:rsidRPr="0090296C" w:rsidTr="00586FD9">
        <w:tc>
          <w:tcPr>
            <w:tcW w:w="5387" w:type="dxa"/>
          </w:tcPr>
          <w:p w:rsidR="00CA15C4" w:rsidRDefault="00CA15C4" w:rsidP="00586FD9">
            <w:pPr>
              <w:spacing w:after="120"/>
              <w:jc w:val="left"/>
              <w:rPr>
                <w:rFonts w:ascii="Consolas" w:hAnsi="Consolas" w:cs="Consolas"/>
                <w:noProof/>
                <w:lang w:val="en-US"/>
              </w:rPr>
            </w:pPr>
            <w:r>
              <w:rPr>
                <w:rFonts w:ascii="Consolas" w:hAnsi="Consolas" w:cs="Consolas"/>
                <w:noProof/>
                <w:lang w:val="en-US"/>
              </w:rPr>
              <w:t>B</w:t>
            </w:r>
          </w:p>
          <w:p w:rsidR="00CA15C4" w:rsidRPr="003B2F8D" w:rsidRDefault="00CA15C4" w:rsidP="003B2F8D">
            <w:pPr>
              <w:spacing w:after="120"/>
              <w:jc w:val="left"/>
              <w:rPr>
                <w:rFonts w:ascii="Consolas" w:hAnsi="Consolas" w:cs="Consolas"/>
                <w:noProof/>
                <w:lang w:val="en-US"/>
              </w:rPr>
            </w:pPr>
            <w:r w:rsidRPr="003B2F8D">
              <w:rPr>
                <w:rFonts w:ascii="Consolas" w:hAnsi="Consolas" w:cs="Consolas"/>
                <w:noProof/>
                <w:lang w:val="en-US"/>
              </w:rPr>
              <w:t>12.1</w:t>
            </w:r>
          </w:p>
          <w:p w:rsidR="00CA15C4" w:rsidRPr="003B2F8D" w:rsidRDefault="00CA15C4" w:rsidP="003B2F8D">
            <w:pPr>
              <w:spacing w:after="120"/>
              <w:jc w:val="left"/>
              <w:rPr>
                <w:rFonts w:ascii="Consolas" w:hAnsi="Consolas" w:cs="Consolas"/>
                <w:noProof/>
                <w:lang w:val="en-US"/>
              </w:rPr>
            </w:pPr>
            <w:r w:rsidRPr="003B2F8D">
              <w:rPr>
                <w:rFonts w:ascii="Consolas" w:hAnsi="Consolas" w:cs="Consolas"/>
                <w:noProof/>
                <w:lang w:val="en-US"/>
              </w:rPr>
              <w:t>0.5</w:t>
            </w:r>
          </w:p>
        </w:tc>
        <w:tc>
          <w:tcPr>
            <w:tcW w:w="5387" w:type="dxa"/>
          </w:tcPr>
          <w:p w:rsidR="00CA15C4" w:rsidRPr="003B2F8D" w:rsidRDefault="00CA15C4" w:rsidP="00586FD9">
            <w:pPr>
              <w:spacing w:after="120"/>
              <w:jc w:val="left"/>
              <w:rPr>
                <w:rFonts w:ascii="Consolas" w:hAnsi="Consolas" w:cs="Consolas"/>
                <w:noProof/>
                <w:lang w:val="en-US"/>
              </w:rPr>
            </w:pPr>
            <w:r>
              <w:rPr>
                <w:rFonts w:ascii="Consolas" w:hAnsi="Consolas" w:cs="Consolas"/>
                <w:noProof/>
                <w:lang w:val="en-US"/>
              </w:rPr>
              <w:t>3.025</w:t>
            </w:r>
          </w:p>
        </w:tc>
      </w:tr>
      <w:tr w:rsidR="00CA15C4" w:rsidRPr="0090296C" w:rsidTr="00586FD9">
        <w:tc>
          <w:tcPr>
            <w:tcW w:w="5387" w:type="dxa"/>
            <w:vAlign w:val="center"/>
          </w:tcPr>
          <w:p w:rsidR="00CA15C4" w:rsidRPr="0090296C" w:rsidRDefault="00CA15C4" w:rsidP="00586FD9">
            <w:pPr>
              <w:spacing w:after="120"/>
              <w:jc w:val="left"/>
              <w:rPr>
                <w:b/>
                <w:lang w:val="en-US"/>
              </w:rPr>
            </w:pPr>
            <w:r w:rsidRPr="0090296C">
              <w:rPr>
                <w:b/>
                <w:lang w:val="en-US"/>
              </w:rPr>
              <w:t>Вход</w:t>
            </w:r>
          </w:p>
        </w:tc>
        <w:tc>
          <w:tcPr>
            <w:tcW w:w="5387" w:type="dxa"/>
            <w:vAlign w:val="center"/>
          </w:tcPr>
          <w:p w:rsidR="00CA15C4" w:rsidRPr="0090296C" w:rsidRDefault="00CA15C4" w:rsidP="00586FD9">
            <w:pPr>
              <w:spacing w:after="120"/>
              <w:jc w:val="left"/>
              <w:rPr>
                <w:b/>
                <w:lang w:val="en-US"/>
              </w:rPr>
            </w:pPr>
            <w:r w:rsidRPr="0090296C">
              <w:rPr>
                <w:b/>
                <w:lang w:val="en-US"/>
              </w:rPr>
              <w:t>Изход</w:t>
            </w:r>
          </w:p>
        </w:tc>
      </w:tr>
      <w:tr w:rsidR="00CA15C4" w:rsidRPr="0090296C" w:rsidTr="00586FD9">
        <w:tc>
          <w:tcPr>
            <w:tcW w:w="5387" w:type="dxa"/>
          </w:tcPr>
          <w:p w:rsidR="00CA15C4" w:rsidRDefault="00CA15C4" w:rsidP="00586FD9">
            <w:pPr>
              <w:spacing w:after="120"/>
              <w:jc w:val="left"/>
              <w:rPr>
                <w:rFonts w:ascii="Consolas" w:hAnsi="Consolas" w:cs="Consolas"/>
                <w:noProof/>
                <w:lang w:val="en-US"/>
              </w:rPr>
            </w:pPr>
            <w:r>
              <w:rPr>
                <w:rFonts w:ascii="Consolas" w:hAnsi="Consolas" w:cs="Consolas"/>
                <w:noProof/>
                <w:lang w:val="en-US"/>
              </w:rPr>
              <w:t>C</w:t>
            </w:r>
          </w:p>
          <w:p w:rsidR="00CA15C4" w:rsidRPr="003B2F8D" w:rsidRDefault="00CA15C4" w:rsidP="003B2F8D">
            <w:pPr>
              <w:spacing w:after="120"/>
              <w:jc w:val="left"/>
              <w:rPr>
                <w:rFonts w:ascii="Consolas" w:hAnsi="Consolas" w:cs="Consolas"/>
                <w:noProof/>
                <w:lang w:val="en-US"/>
              </w:rPr>
            </w:pPr>
            <w:r w:rsidRPr="003B2F8D">
              <w:rPr>
                <w:rFonts w:ascii="Consolas" w:hAnsi="Consolas" w:cs="Consolas"/>
                <w:noProof/>
                <w:lang w:val="en-US"/>
              </w:rPr>
              <w:t>3.6</w:t>
            </w:r>
          </w:p>
          <w:p w:rsidR="00CA15C4" w:rsidRPr="003B2F8D" w:rsidRDefault="00CA15C4" w:rsidP="003B2F8D">
            <w:pPr>
              <w:spacing w:after="120"/>
              <w:jc w:val="left"/>
              <w:rPr>
                <w:rFonts w:ascii="Consolas" w:hAnsi="Consolas" w:cs="Consolas"/>
                <w:noProof/>
                <w:lang w:val="en-US"/>
              </w:rPr>
            </w:pPr>
            <w:r w:rsidRPr="003B2F8D">
              <w:rPr>
                <w:rFonts w:ascii="Consolas" w:hAnsi="Consolas" w:cs="Consolas"/>
                <w:noProof/>
                <w:lang w:val="en-US"/>
              </w:rPr>
              <w:t>7.5</w:t>
            </w:r>
          </w:p>
          <w:p w:rsidR="00CA15C4" w:rsidRPr="003B2F8D" w:rsidRDefault="00CA15C4" w:rsidP="003B2F8D">
            <w:pPr>
              <w:spacing w:after="120"/>
              <w:jc w:val="left"/>
              <w:rPr>
                <w:rFonts w:ascii="Consolas" w:hAnsi="Consolas" w:cs="Consolas"/>
                <w:noProof/>
                <w:lang w:val="en-US"/>
              </w:rPr>
            </w:pPr>
            <w:r w:rsidRPr="003B2F8D">
              <w:rPr>
                <w:rFonts w:ascii="Consolas" w:hAnsi="Consolas" w:cs="Consolas"/>
                <w:noProof/>
                <w:lang w:val="en-US"/>
              </w:rPr>
              <w:t>45.9</w:t>
            </w:r>
          </w:p>
        </w:tc>
        <w:tc>
          <w:tcPr>
            <w:tcW w:w="5387" w:type="dxa"/>
          </w:tcPr>
          <w:p w:rsidR="00CA15C4" w:rsidRPr="00D25C42" w:rsidRDefault="00CA15C4" w:rsidP="00586FD9">
            <w:pPr>
              <w:spacing w:after="120"/>
              <w:jc w:val="left"/>
              <w:rPr>
                <w:rFonts w:ascii="Consolas" w:hAnsi="Consolas" w:cs="Consolas"/>
                <w:noProof/>
              </w:rPr>
            </w:pPr>
            <w:r w:rsidRPr="00D25C42">
              <w:rPr>
                <w:rFonts w:ascii="Consolas" w:hAnsi="Consolas" w:cs="Consolas"/>
                <w:noProof/>
              </w:rPr>
              <w:t>9.69470501980305</w:t>
            </w:r>
          </w:p>
        </w:tc>
      </w:tr>
      <w:tr w:rsidR="00CA15C4" w:rsidRPr="0090296C" w:rsidTr="00586FD9">
        <w:tc>
          <w:tcPr>
            <w:tcW w:w="5387" w:type="dxa"/>
            <w:vAlign w:val="center"/>
          </w:tcPr>
          <w:p w:rsidR="00CA15C4" w:rsidRPr="0090296C" w:rsidRDefault="00CA15C4" w:rsidP="00586FD9">
            <w:pPr>
              <w:spacing w:after="120"/>
              <w:jc w:val="left"/>
              <w:rPr>
                <w:b/>
                <w:lang w:val="en-US"/>
              </w:rPr>
            </w:pPr>
            <w:r w:rsidRPr="0090296C">
              <w:rPr>
                <w:b/>
                <w:lang w:val="en-US"/>
              </w:rPr>
              <w:t>Вход</w:t>
            </w:r>
          </w:p>
        </w:tc>
        <w:tc>
          <w:tcPr>
            <w:tcW w:w="5387" w:type="dxa"/>
            <w:vAlign w:val="center"/>
          </w:tcPr>
          <w:p w:rsidR="00CA15C4" w:rsidRPr="0090296C" w:rsidRDefault="00CA15C4" w:rsidP="00586FD9">
            <w:pPr>
              <w:spacing w:after="120"/>
              <w:jc w:val="left"/>
              <w:rPr>
                <w:b/>
                <w:lang w:val="en-US"/>
              </w:rPr>
            </w:pPr>
            <w:r w:rsidRPr="0090296C">
              <w:rPr>
                <w:b/>
                <w:lang w:val="en-US"/>
              </w:rPr>
              <w:t>Изход</w:t>
            </w:r>
          </w:p>
        </w:tc>
      </w:tr>
      <w:tr w:rsidR="00CA15C4" w:rsidRPr="0090296C" w:rsidTr="00586FD9">
        <w:tc>
          <w:tcPr>
            <w:tcW w:w="5387" w:type="dxa"/>
          </w:tcPr>
          <w:p w:rsidR="00CA15C4" w:rsidRDefault="00CA15C4" w:rsidP="00586FD9">
            <w:pPr>
              <w:spacing w:after="120"/>
              <w:jc w:val="left"/>
              <w:rPr>
                <w:rFonts w:ascii="Consolas" w:hAnsi="Consolas" w:cs="Consolas"/>
                <w:noProof/>
                <w:lang w:val="en-US"/>
              </w:rPr>
            </w:pPr>
            <w:r>
              <w:rPr>
                <w:rFonts w:ascii="Consolas" w:hAnsi="Consolas" w:cs="Consolas"/>
                <w:noProof/>
                <w:lang w:val="en-US"/>
              </w:rPr>
              <w:t>C</w:t>
            </w:r>
          </w:p>
          <w:p w:rsidR="00CA15C4" w:rsidRDefault="00CA15C4" w:rsidP="00586FD9">
            <w:pPr>
              <w:spacing w:after="120"/>
              <w:jc w:val="left"/>
              <w:rPr>
                <w:rFonts w:ascii="Consolas" w:hAnsi="Consolas" w:cs="Consolas"/>
                <w:noProof/>
                <w:lang w:val="en-US"/>
              </w:rPr>
            </w:pPr>
            <w:r>
              <w:rPr>
                <w:rFonts w:ascii="Consolas" w:hAnsi="Consolas" w:cs="Consolas"/>
                <w:noProof/>
                <w:lang w:val="en-US"/>
              </w:rPr>
              <w:t>12</w:t>
            </w:r>
          </w:p>
          <w:p w:rsidR="00CA15C4" w:rsidRDefault="00CA15C4" w:rsidP="00586FD9">
            <w:pPr>
              <w:spacing w:after="120"/>
              <w:jc w:val="left"/>
              <w:rPr>
                <w:rFonts w:ascii="Consolas" w:hAnsi="Consolas" w:cs="Consolas"/>
                <w:noProof/>
                <w:lang w:val="en-US"/>
              </w:rPr>
            </w:pPr>
            <w:r>
              <w:rPr>
                <w:rFonts w:ascii="Consolas" w:hAnsi="Consolas" w:cs="Consolas"/>
                <w:noProof/>
                <w:lang w:val="en-US"/>
              </w:rPr>
              <w:t>12</w:t>
            </w:r>
          </w:p>
          <w:p w:rsidR="00CA15C4" w:rsidRPr="00D25C42" w:rsidRDefault="00CA15C4" w:rsidP="00586FD9">
            <w:pPr>
              <w:spacing w:after="120"/>
              <w:jc w:val="left"/>
              <w:rPr>
                <w:rFonts w:ascii="Consolas" w:hAnsi="Consolas" w:cs="Consolas"/>
                <w:noProof/>
                <w:lang w:val="en-US"/>
              </w:rPr>
            </w:pPr>
            <w:r>
              <w:rPr>
                <w:rFonts w:ascii="Consolas" w:hAnsi="Consolas" w:cs="Consolas"/>
                <w:noProof/>
                <w:lang w:val="en-US"/>
              </w:rPr>
              <w:t>60</w:t>
            </w:r>
          </w:p>
        </w:tc>
        <w:tc>
          <w:tcPr>
            <w:tcW w:w="5387" w:type="dxa"/>
          </w:tcPr>
          <w:p w:rsidR="00CA15C4" w:rsidRPr="00D25C42" w:rsidRDefault="00CA15C4" w:rsidP="00586FD9">
            <w:pPr>
              <w:spacing w:after="120"/>
              <w:jc w:val="left"/>
              <w:rPr>
                <w:rFonts w:ascii="Consolas" w:hAnsi="Consolas" w:cs="Consolas"/>
                <w:noProof/>
              </w:rPr>
            </w:pPr>
            <w:r w:rsidRPr="00D25C42">
              <w:rPr>
                <w:rFonts w:ascii="Consolas" w:hAnsi="Consolas" w:cs="Consolas"/>
                <w:noProof/>
              </w:rPr>
              <w:t>62.3538290724796</w:t>
            </w:r>
          </w:p>
        </w:tc>
      </w:tr>
      <w:tr w:rsidR="00CA15C4" w:rsidRPr="0090296C" w:rsidTr="00586FD9">
        <w:tc>
          <w:tcPr>
            <w:tcW w:w="5387" w:type="dxa"/>
            <w:vAlign w:val="center"/>
          </w:tcPr>
          <w:p w:rsidR="00CA15C4" w:rsidRPr="0090296C" w:rsidRDefault="00CA15C4" w:rsidP="00586FD9">
            <w:pPr>
              <w:spacing w:after="120"/>
              <w:jc w:val="left"/>
              <w:rPr>
                <w:b/>
                <w:lang w:val="en-US"/>
              </w:rPr>
            </w:pPr>
            <w:r w:rsidRPr="0090296C">
              <w:rPr>
                <w:b/>
                <w:lang w:val="en-US"/>
              </w:rPr>
              <w:t>Вход</w:t>
            </w:r>
          </w:p>
        </w:tc>
        <w:tc>
          <w:tcPr>
            <w:tcW w:w="5387" w:type="dxa"/>
            <w:vAlign w:val="center"/>
          </w:tcPr>
          <w:p w:rsidR="00CA15C4" w:rsidRPr="0090296C" w:rsidRDefault="00CA15C4" w:rsidP="00586FD9">
            <w:pPr>
              <w:spacing w:after="120"/>
              <w:jc w:val="left"/>
              <w:rPr>
                <w:b/>
                <w:lang w:val="en-US"/>
              </w:rPr>
            </w:pPr>
            <w:r w:rsidRPr="0090296C">
              <w:rPr>
                <w:b/>
                <w:lang w:val="en-US"/>
              </w:rPr>
              <w:t>Изход</w:t>
            </w:r>
          </w:p>
        </w:tc>
      </w:tr>
      <w:tr w:rsidR="00CA15C4" w:rsidRPr="008A6D7C" w:rsidTr="00D25C42">
        <w:tc>
          <w:tcPr>
            <w:tcW w:w="5387" w:type="dxa"/>
          </w:tcPr>
          <w:p w:rsidR="00CA15C4" w:rsidRDefault="00CA15C4" w:rsidP="00586FD9">
            <w:pPr>
              <w:spacing w:after="120"/>
              <w:jc w:val="left"/>
              <w:rPr>
                <w:rFonts w:ascii="Consolas" w:hAnsi="Consolas" w:cs="Consolas"/>
                <w:noProof/>
                <w:lang w:val="en-US"/>
              </w:rPr>
            </w:pPr>
            <w:r>
              <w:rPr>
                <w:rFonts w:ascii="Consolas" w:hAnsi="Consolas" w:cs="Consolas"/>
                <w:noProof/>
                <w:lang w:val="en-US"/>
              </w:rPr>
              <w:t>A</w:t>
            </w:r>
          </w:p>
          <w:p w:rsidR="00CA15C4" w:rsidRDefault="00CA15C4" w:rsidP="00586FD9">
            <w:pPr>
              <w:spacing w:after="120"/>
              <w:jc w:val="left"/>
              <w:rPr>
                <w:rFonts w:ascii="Consolas" w:hAnsi="Consolas" w:cs="Consolas"/>
                <w:noProof/>
                <w:lang w:val="en-US"/>
              </w:rPr>
            </w:pPr>
            <w:r>
              <w:rPr>
                <w:rFonts w:ascii="Consolas" w:hAnsi="Consolas" w:cs="Consolas"/>
                <w:noProof/>
                <w:lang w:val="en-US"/>
              </w:rPr>
              <w:t>100</w:t>
            </w:r>
          </w:p>
          <w:p w:rsidR="00CA15C4" w:rsidRDefault="00CA15C4" w:rsidP="00586FD9">
            <w:pPr>
              <w:spacing w:after="120"/>
              <w:jc w:val="left"/>
              <w:rPr>
                <w:rFonts w:ascii="Consolas" w:hAnsi="Consolas" w:cs="Consolas"/>
                <w:noProof/>
                <w:lang w:val="en-US"/>
              </w:rPr>
            </w:pPr>
            <w:r>
              <w:rPr>
                <w:rFonts w:ascii="Consolas" w:hAnsi="Consolas" w:cs="Consolas"/>
                <w:noProof/>
                <w:lang w:val="en-US"/>
              </w:rPr>
              <w:t>100</w:t>
            </w:r>
          </w:p>
          <w:p w:rsidR="00CA15C4" w:rsidRPr="00D25C42" w:rsidRDefault="00CA15C4" w:rsidP="00586FD9">
            <w:pPr>
              <w:spacing w:after="120"/>
              <w:jc w:val="left"/>
              <w:rPr>
                <w:rFonts w:ascii="Consolas" w:hAnsi="Consolas" w:cs="Consolas"/>
                <w:noProof/>
                <w:lang w:val="en-US"/>
              </w:rPr>
            </w:pPr>
            <w:r>
              <w:rPr>
                <w:rFonts w:ascii="Consolas" w:hAnsi="Consolas" w:cs="Consolas"/>
                <w:noProof/>
                <w:lang w:val="en-US"/>
              </w:rPr>
              <w:t>100</w:t>
            </w:r>
          </w:p>
        </w:tc>
        <w:tc>
          <w:tcPr>
            <w:tcW w:w="5387" w:type="dxa"/>
          </w:tcPr>
          <w:p w:rsidR="00CA15C4" w:rsidRPr="00D25C42" w:rsidRDefault="00CA15C4" w:rsidP="00D25C42">
            <w:pPr>
              <w:spacing w:after="120"/>
              <w:jc w:val="left"/>
              <w:rPr>
                <w:rFonts w:ascii="Consolas" w:hAnsi="Consolas" w:cs="Consolas"/>
                <w:color w:val="A31515"/>
                <w:sz w:val="19"/>
                <w:szCs w:val="19"/>
                <w:lang w:eastAsia="en-US"/>
              </w:rPr>
            </w:pPr>
            <w:r w:rsidRPr="00D25C42">
              <w:rPr>
                <w:rFonts w:ascii="Consolas" w:hAnsi="Consolas" w:cs="Consolas"/>
                <w:noProof/>
              </w:rPr>
              <w:t>150</w:t>
            </w:r>
          </w:p>
        </w:tc>
      </w:tr>
      <w:tr w:rsidR="00CA15C4" w:rsidRPr="0090296C" w:rsidTr="00586FD9">
        <w:tc>
          <w:tcPr>
            <w:tcW w:w="5387" w:type="dxa"/>
            <w:vAlign w:val="center"/>
          </w:tcPr>
          <w:p w:rsidR="00CA15C4" w:rsidRPr="0090296C" w:rsidRDefault="00CA15C4" w:rsidP="00586FD9">
            <w:pPr>
              <w:spacing w:after="120"/>
              <w:jc w:val="left"/>
              <w:rPr>
                <w:b/>
                <w:lang w:val="en-US"/>
              </w:rPr>
            </w:pPr>
            <w:r w:rsidRPr="0090296C">
              <w:rPr>
                <w:b/>
                <w:lang w:val="en-US"/>
              </w:rPr>
              <w:t>Вход</w:t>
            </w:r>
          </w:p>
        </w:tc>
        <w:tc>
          <w:tcPr>
            <w:tcW w:w="5387" w:type="dxa"/>
            <w:vAlign w:val="center"/>
          </w:tcPr>
          <w:p w:rsidR="00CA15C4" w:rsidRPr="0090296C" w:rsidRDefault="00CA15C4" w:rsidP="00586FD9">
            <w:pPr>
              <w:spacing w:after="120"/>
              <w:jc w:val="left"/>
              <w:rPr>
                <w:b/>
                <w:lang w:val="en-US"/>
              </w:rPr>
            </w:pPr>
            <w:r w:rsidRPr="0090296C">
              <w:rPr>
                <w:b/>
                <w:lang w:val="en-US"/>
              </w:rPr>
              <w:t>Изход</w:t>
            </w:r>
          </w:p>
        </w:tc>
      </w:tr>
      <w:tr w:rsidR="00CA15C4" w:rsidRPr="0090296C" w:rsidTr="00586FD9">
        <w:trPr>
          <w:trHeight w:val="733"/>
        </w:trPr>
        <w:tc>
          <w:tcPr>
            <w:tcW w:w="5387" w:type="dxa"/>
          </w:tcPr>
          <w:p w:rsidR="00CA15C4" w:rsidRDefault="00CA15C4" w:rsidP="00586FD9">
            <w:pPr>
              <w:spacing w:after="120"/>
              <w:jc w:val="left"/>
              <w:rPr>
                <w:rFonts w:ascii="Consolas" w:hAnsi="Consolas" w:cs="Consolas"/>
                <w:noProof/>
                <w:lang w:val="en-US"/>
              </w:rPr>
            </w:pPr>
            <w:r>
              <w:rPr>
                <w:rFonts w:ascii="Consolas" w:hAnsi="Consolas" w:cs="Consolas"/>
                <w:noProof/>
                <w:lang w:val="en-US"/>
              </w:rPr>
              <w:t>B</w:t>
            </w:r>
          </w:p>
          <w:p w:rsidR="00CA15C4" w:rsidRDefault="00CA15C4" w:rsidP="00586FD9">
            <w:pPr>
              <w:spacing w:after="120"/>
              <w:jc w:val="left"/>
              <w:rPr>
                <w:rFonts w:ascii="Consolas" w:hAnsi="Consolas" w:cs="Consolas"/>
                <w:noProof/>
                <w:lang w:val="en-US"/>
              </w:rPr>
            </w:pPr>
            <w:r>
              <w:rPr>
                <w:rFonts w:ascii="Consolas" w:hAnsi="Consolas" w:cs="Consolas"/>
                <w:noProof/>
                <w:lang w:val="en-US"/>
              </w:rPr>
              <w:t>2</w:t>
            </w:r>
          </w:p>
          <w:p w:rsidR="00CA15C4" w:rsidRPr="00D25C42" w:rsidRDefault="00CA15C4" w:rsidP="00586FD9">
            <w:pPr>
              <w:spacing w:after="120"/>
              <w:jc w:val="left"/>
              <w:rPr>
                <w:rFonts w:ascii="Consolas" w:hAnsi="Consolas" w:cs="Consolas"/>
                <w:noProof/>
                <w:lang w:val="en-US"/>
              </w:rPr>
            </w:pPr>
            <w:r>
              <w:rPr>
                <w:rFonts w:ascii="Consolas" w:hAnsi="Consolas" w:cs="Consolas"/>
                <w:noProof/>
                <w:lang w:val="en-US"/>
              </w:rPr>
              <w:t>1</w:t>
            </w:r>
          </w:p>
        </w:tc>
        <w:tc>
          <w:tcPr>
            <w:tcW w:w="5387" w:type="dxa"/>
          </w:tcPr>
          <w:p w:rsidR="00CA15C4" w:rsidRPr="00D25C42" w:rsidRDefault="00CA15C4" w:rsidP="00586FD9">
            <w:pPr>
              <w:spacing w:after="120"/>
              <w:jc w:val="left"/>
              <w:rPr>
                <w:rFonts w:ascii="Consolas" w:hAnsi="Consolas" w:cs="Consolas"/>
                <w:noProof/>
                <w:lang w:val="en-US"/>
              </w:rPr>
            </w:pPr>
            <w:r>
              <w:rPr>
                <w:rFonts w:ascii="Consolas" w:hAnsi="Consolas" w:cs="Consolas"/>
                <w:noProof/>
                <w:lang w:val="en-US"/>
              </w:rPr>
              <w:t>1</w:t>
            </w:r>
          </w:p>
        </w:tc>
      </w:tr>
      <w:tr w:rsidR="00CA15C4" w:rsidRPr="0090296C" w:rsidTr="00586FD9">
        <w:tc>
          <w:tcPr>
            <w:tcW w:w="5387" w:type="dxa"/>
            <w:vAlign w:val="center"/>
          </w:tcPr>
          <w:p w:rsidR="00CA15C4" w:rsidRPr="0090296C" w:rsidRDefault="00CA15C4" w:rsidP="00586FD9">
            <w:pPr>
              <w:spacing w:after="120"/>
              <w:jc w:val="left"/>
              <w:rPr>
                <w:b/>
                <w:lang w:val="en-US"/>
              </w:rPr>
            </w:pPr>
            <w:r w:rsidRPr="0090296C">
              <w:rPr>
                <w:b/>
                <w:lang w:val="en-US"/>
              </w:rPr>
              <w:t>Вход</w:t>
            </w:r>
          </w:p>
        </w:tc>
        <w:tc>
          <w:tcPr>
            <w:tcW w:w="5387" w:type="dxa"/>
            <w:vAlign w:val="center"/>
          </w:tcPr>
          <w:p w:rsidR="00CA15C4" w:rsidRPr="0090296C" w:rsidRDefault="00CA15C4" w:rsidP="00586FD9">
            <w:pPr>
              <w:spacing w:after="120"/>
              <w:jc w:val="left"/>
              <w:rPr>
                <w:b/>
                <w:lang w:val="en-US"/>
              </w:rPr>
            </w:pPr>
            <w:r w:rsidRPr="0090296C">
              <w:rPr>
                <w:b/>
                <w:lang w:val="en-US"/>
              </w:rPr>
              <w:t>Изход</w:t>
            </w:r>
          </w:p>
        </w:tc>
      </w:tr>
      <w:tr w:rsidR="00CA15C4" w:rsidRPr="0090296C" w:rsidTr="00586FD9">
        <w:tc>
          <w:tcPr>
            <w:tcW w:w="5387" w:type="dxa"/>
          </w:tcPr>
          <w:p w:rsidR="00CA15C4" w:rsidRDefault="00CA15C4" w:rsidP="00586FD9">
            <w:pPr>
              <w:spacing w:after="120"/>
              <w:jc w:val="left"/>
              <w:rPr>
                <w:rFonts w:ascii="Consolas" w:hAnsi="Consolas" w:cs="Consolas"/>
                <w:noProof/>
                <w:lang w:val="en-US"/>
              </w:rPr>
            </w:pPr>
            <w:r>
              <w:rPr>
                <w:rFonts w:ascii="Consolas" w:hAnsi="Consolas" w:cs="Consolas"/>
                <w:noProof/>
                <w:lang w:val="en-US"/>
              </w:rPr>
              <w:t>A</w:t>
            </w:r>
          </w:p>
          <w:p w:rsidR="00CA15C4" w:rsidRDefault="00CA15C4" w:rsidP="00586FD9">
            <w:pPr>
              <w:spacing w:after="120"/>
              <w:jc w:val="left"/>
              <w:rPr>
                <w:rFonts w:ascii="Consolas" w:hAnsi="Consolas" w:cs="Consolas"/>
                <w:noProof/>
                <w:lang w:val="en-US"/>
              </w:rPr>
            </w:pPr>
            <w:r>
              <w:rPr>
                <w:rFonts w:ascii="Consolas" w:hAnsi="Consolas" w:cs="Consolas"/>
                <w:noProof/>
                <w:lang w:val="en-US"/>
              </w:rPr>
              <w:t>1</w:t>
            </w:r>
          </w:p>
          <w:p w:rsidR="00CA15C4" w:rsidRDefault="00CA15C4" w:rsidP="00586FD9">
            <w:pPr>
              <w:spacing w:after="120"/>
              <w:jc w:val="left"/>
              <w:rPr>
                <w:rFonts w:ascii="Consolas" w:hAnsi="Consolas" w:cs="Consolas"/>
                <w:noProof/>
                <w:lang w:val="en-US"/>
              </w:rPr>
            </w:pPr>
            <w:r>
              <w:rPr>
                <w:rFonts w:ascii="Consolas" w:hAnsi="Consolas" w:cs="Consolas"/>
                <w:noProof/>
                <w:lang w:val="en-US"/>
              </w:rPr>
              <w:t>1</w:t>
            </w:r>
          </w:p>
          <w:p w:rsidR="00CA15C4" w:rsidRPr="00D25C42" w:rsidRDefault="00CA15C4" w:rsidP="00586FD9">
            <w:pPr>
              <w:spacing w:after="120"/>
              <w:jc w:val="left"/>
              <w:rPr>
                <w:rFonts w:ascii="Consolas" w:hAnsi="Consolas" w:cs="Consolas"/>
                <w:noProof/>
                <w:lang w:val="en-US"/>
              </w:rPr>
            </w:pPr>
            <w:r>
              <w:rPr>
                <w:rFonts w:ascii="Consolas" w:hAnsi="Consolas" w:cs="Consolas"/>
                <w:noProof/>
                <w:lang w:val="en-US"/>
              </w:rPr>
              <w:t>1</w:t>
            </w:r>
          </w:p>
        </w:tc>
        <w:tc>
          <w:tcPr>
            <w:tcW w:w="5387" w:type="dxa"/>
          </w:tcPr>
          <w:p w:rsidR="00CA15C4" w:rsidRPr="00D25C42" w:rsidRDefault="00CA15C4" w:rsidP="00586FD9">
            <w:pPr>
              <w:spacing w:after="120"/>
              <w:jc w:val="left"/>
              <w:rPr>
                <w:rFonts w:ascii="Consolas" w:hAnsi="Consolas" w:cs="Consolas"/>
                <w:noProof/>
                <w:lang w:val="en-US"/>
              </w:rPr>
            </w:pPr>
            <w:r>
              <w:rPr>
                <w:rFonts w:ascii="Consolas" w:hAnsi="Consolas" w:cs="Consolas"/>
                <w:noProof/>
                <w:lang w:val="en-US"/>
              </w:rPr>
              <w:t>1.5</w:t>
            </w:r>
          </w:p>
        </w:tc>
      </w:tr>
    </w:tbl>
    <w:p w:rsidR="00CA15C4" w:rsidRDefault="00CA15C4" w:rsidP="00652DD1">
      <w:pPr>
        <w:pStyle w:val="Heading1"/>
      </w:pPr>
    </w:p>
    <w:p w:rsidR="00CA15C4" w:rsidRPr="00CF12B8" w:rsidRDefault="00CA15C4" w:rsidP="00CF12B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773"/>
      </w:tblGrid>
      <w:tr w:rsidR="00CA15C4" w:rsidRPr="00B77272" w:rsidTr="00B5501C">
        <w:tc>
          <w:tcPr>
            <w:tcW w:w="10773" w:type="dxa"/>
            <w:vAlign w:val="center"/>
          </w:tcPr>
          <w:p w:rsidR="00CA15C4" w:rsidRPr="00B77272" w:rsidRDefault="00CA15C4" w:rsidP="007379DE">
            <w:pPr>
              <w:spacing w:after="120"/>
              <w:jc w:val="left"/>
              <w:rPr>
                <w:lang w:val="en-GB"/>
              </w:rPr>
            </w:pPr>
            <w:r w:rsidRPr="005C5498">
              <w:rPr>
                <w:b/>
                <w:color w:val="FFFFFF"/>
                <w:highlight w:val="red"/>
              </w:rPr>
              <w:t xml:space="preserve">Задача </w:t>
            </w:r>
            <w:r>
              <w:rPr>
                <w:b/>
                <w:color w:val="FFFFFF"/>
                <w:highlight w:val="red"/>
              </w:rPr>
              <w:t>7</w:t>
            </w:r>
            <w:r w:rsidRPr="005C5498">
              <w:rPr>
                <w:b/>
                <w:color w:val="FFFFFF"/>
                <w:highlight w:val="red"/>
              </w:rPr>
              <w:t>.</w:t>
            </w:r>
            <w:r>
              <w:rPr>
                <w:b/>
                <w:color w:val="FFFFFF"/>
                <w:highlight w:val="red"/>
                <w:lang w:val="en-US"/>
              </w:rPr>
              <w:t>Namespace Chapter11</w:t>
            </w:r>
          </w:p>
        </w:tc>
      </w:tr>
      <w:tr w:rsidR="00CA15C4" w:rsidRPr="006B0528" w:rsidTr="00B5501C">
        <w:tc>
          <w:tcPr>
            <w:tcW w:w="10773" w:type="dxa"/>
            <w:vAlign w:val="center"/>
          </w:tcPr>
          <w:p w:rsidR="00CA15C4" w:rsidRPr="002D16AB" w:rsidRDefault="00CA15C4" w:rsidP="00B5501C">
            <w:pPr>
              <w:spacing w:after="120"/>
              <w:jc w:val="left"/>
              <w:rPr>
                <w:b/>
              </w:rPr>
            </w:pPr>
            <w:r w:rsidRPr="002D16AB">
              <w:rPr>
                <w:b/>
              </w:rPr>
              <w:t>Условие</w:t>
            </w:r>
          </w:p>
          <w:p w:rsidR="00CA15C4" w:rsidRPr="006B0528" w:rsidRDefault="00CA15C4" w:rsidP="00B5501C">
            <w:pPr>
              <w:spacing w:after="120"/>
            </w:pPr>
            <w:r w:rsidRPr="007379DE">
              <w:rPr>
                <w:szCs w:val="20"/>
              </w:rPr>
              <w:t xml:space="preserve">Дефинирайте свое собствено пространство </w:t>
            </w:r>
            <w:r w:rsidRPr="007379DE">
              <w:rPr>
                <w:rFonts w:ascii="Courier New" w:hAnsi="Courier New" w:cs="Courier New"/>
                <w:b/>
                <w:bCs/>
                <w:szCs w:val="20"/>
              </w:rPr>
              <w:t>Chapter11</w:t>
            </w:r>
            <w:r w:rsidRPr="007379DE">
              <w:rPr>
                <w:szCs w:val="20"/>
              </w:rPr>
              <w:t xml:space="preserve"> и поставете в него двата класа </w:t>
            </w:r>
            <w:r w:rsidRPr="007379DE">
              <w:rPr>
                <w:rFonts w:ascii="Courier New" w:hAnsi="Courier New" w:cs="Courier New"/>
                <w:b/>
                <w:bCs/>
                <w:szCs w:val="20"/>
              </w:rPr>
              <w:t>Cat</w:t>
            </w:r>
            <w:r w:rsidRPr="007379DE">
              <w:rPr>
                <w:szCs w:val="20"/>
              </w:rPr>
              <w:t xml:space="preserve"> и </w:t>
            </w:r>
            <w:r w:rsidRPr="007379DE">
              <w:rPr>
                <w:rFonts w:ascii="Courier New" w:hAnsi="Courier New" w:cs="Courier New"/>
                <w:b/>
                <w:bCs/>
                <w:szCs w:val="20"/>
              </w:rPr>
              <w:t>Sequence</w:t>
            </w:r>
            <w:r w:rsidRPr="007379DE">
              <w:rPr>
                <w:szCs w:val="20"/>
              </w:rPr>
              <w:t xml:space="preserve">, които използвахме в примерите на текущата тема. Направете още едно собствено пространство с име </w:t>
            </w:r>
            <w:r w:rsidRPr="007379DE">
              <w:rPr>
                <w:rFonts w:ascii="Courier New" w:hAnsi="Courier New" w:cs="Courier New"/>
                <w:b/>
                <w:bCs/>
                <w:szCs w:val="20"/>
              </w:rPr>
              <w:t>Chapter11.Examples</w:t>
            </w:r>
            <w:r w:rsidRPr="007379DE">
              <w:rPr>
                <w:szCs w:val="20"/>
              </w:rPr>
              <w:t xml:space="preserve"> и в него направете клас, който извиква класовете </w:t>
            </w:r>
            <w:r w:rsidRPr="007379DE">
              <w:rPr>
                <w:rFonts w:ascii="Courier New" w:hAnsi="Courier New" w:cs="Courier New"/>
                <w:b/>
                <w:bCs/>
                <w:szCs w:val="20"/>
              </w:rPr>
              <w:t>Cat</w:t>
            </w:r>
            <w:r w:rsidRPr="007379DE">
              <w:rPr>
                <w:szCs w:val="20"/>
              </w:rPr>
              <w:t xml:space="preserve"> и </w:t>
            </w:r>
            <w:r w:rsidRPr="007379DE">
              <w:rPr>
                <w:rFonts w:ascii="Courier New" w:hAnsi="Courier New" w:cs="Courier New"/>
                <w:b/>
                <w:bCs/>
                <w:szCs w:val="20"/>
              </w:rPr>
              <w:t>Sequence</w:t>
            </w:r>
            <w:r w:rsidRPr="007379DE">
              <w:rPr>
                <w:szCs w:val="20"/>
              </w:rPr>
              <w:t>.</w:t>
            </w:r>
          </w:p>
        </w:tc>
      </w:tr>
      <w:tr w:rsidR="00CA15C4" w:rsidRPr="006B0528" w:rsidTr="00B5501C">
        <w:tc>
          <w:tcPr>
            <w:tcW w:w="10773" w:type="dxa"/>
            <w:vAlign w:val="center"/>
          </w:tcPr>
          <w:p w:rsidR="00CA15C4" w:rsidRPr="002D16AB" w:rsidRDefault="00CA15C4" w:rsidP="00B5501C">
            <w:pPr>
              <w:spacing w:after="120"/>
              <w:jc w:val="left"/>
              <w:rPr>
                <w:b/>
              </w:rPr>
            </w:pPr>
            <w:r w:rsidRPr="002D16AB">
              <w:rPr>
                <w:b/>
              </w:rPr>
              <w:t>Описание на входа</w:t>
            </w:r>
          </w:p>
          <w:p w:rsidR="00CA15C4" w:rsidRPr="007379DE" w:rsidRDefault="00CA15C4" w:rsidP="00B5501C">
            <w:pPr>
              <w:spacing w:after="120"/>
            </w:pPr>
            <w:r>
              <w:t xml:space="preserve">В програмата липсва вход тъй като се изисква просто да се извикат и създадът успешно обекти от различни </w:t>
            </w:r>
            <w:r>
              <w:rPr>
                <w:lang w:val="en-US"/>
              </w:rPr>
              <w:t>namespaces</w:t>
            </w:r>
            <w:r>
              <w:t xml:space="preserve"> </w:t>
            </w:r>
          </w:p>
        </w:tc>
      </w:tr>
      <w:tr w:rsidR="00CA15C4" w:rsidRPr="006B0528" w:rsidTr="00B5501C">
        <w:tc>
          <w:tcPr>
            <w:tcW w:w="10773" w:type="dxa"/>
            <w:vAlign w:val="center"/>
          </w:tcPr>
          <w:p w:rsidR="00CA15C4" w:rsidRPr="002D16AB" w:rsidRDefault="00CA15C4" w:rsidP="00B5501C">
            <w:pPr>
              <w:spacing w:after="120"/>
              <w:jc w:val="left"/>
              <w:rPr>
                <w:b/>
              </w:rPr>
            </w:pPr>
            <w:r w:rsidRPr="002D16AB">
              <w:rPr>
                <w:b/>
              </w:rPr>
              <w:t>Описание на изхода</w:t>
            </w:r>
          </w:p>
          <w:p w:rsidR="00CA15C4" w:rsidRPr="006B0528" w:rsidRDefault="00CA15C4" w:rsidP="00B5501C">
            <w:pPr>
              <w:spacing w:after="120"/>
            </w:pPr>
            <w:r>
              <w:t>Изход също липсва тъй като няма изискване да се извежда нещо от класовете на екрана</w:t>
            </w:r>
          </w:p>
        </w:tc>
      </w:tr>
      <w:tr w:rsidR="00CA15C4" w:rsidRPr="00652DD1" w:rsidTr="00B5501C">
        <w:tc>
          <w:tcPr>
            <w:tcW w:w="10773" w:type="dxa"/>
            <w:vAlign w:val="center"/>
          </w:tcPr>
          <w:p w:rsidR="00CA15C4" w:rsidRPr="002D16AB" w:rsidRDefault="00CA15C4" w:rsidP="00B5501C">
            <w:pPr>
              <w:spacing w:after="120"/>
              <w:jc w:val="left"/>
              <w:rPr>
                <w:b/>
              </w:rPr>
            </w:pPr>
            <w:r w:rsidRPr="002D16AB">
              <w:rPr>
                <w:b/>
              </w:rPr>
              <w:t>Анализ на задачата</w:t>
            </w:r>
          </w:p>
          <w:p w:rsidR="00CA15C4" w:rsidRPr="002E2967" w:rsidRDefault="00CA15C4" w:rsidP="002E2967">
            <w:pPr>
              <w:spacing w:after="120"/>
            </w:pPr>
            <w:r>
              <w:t xml:space="preserve">Създаваме ново именовано пространство в което добавяме 2 нови класа </w:t>
            </w:r>
            <w:r>
              <w:rPr>
                <w:lang w:val="en-US"/>
              </w:rPr>
              <w:t>Cat</w:t>
            </w:r>
            <w:r w:rsidRPr="00EE645C">
              <w:rPr>
                <w:lang w:val="ru-RU"/>
              </w:rPr>
              <w:t xml:space="preserve"> </w:t>
            </w:r>
            <w:r>
              <w:t xml:space="preserve">и </w:t>
            </w:r>
            <w:r>
              <w:rPr>
                <w:lang w:val="en-US"/>
              </w:rPr>
              <w:t>Sequence</w:t>
            </w:r>
            <w:r w:rsidRPr="00EE645C">
              <w:rPr>
                <w:lang w:val="ru-RU"/>
              </w:rPr>
              <w:t xml:space="preserve"> </w:t>
            </w:r>
            <w:r>
              <w:t xml:space="preserve">след което в първото именовано пространство добавяме новото и създаваме 2 обекта е от тези класове които имат видимост благодарение на </w:t>
            </w:r>
            <w:r>
              <w:rPr>
                <w:lang w:val="en-US"/>
              </w:rPr>
              <w:t>public</w:t>
            </w:r>
            <w:r w:rsidRPr="00EE645C">
              <w:rPr>
                <w:lang w:val="ru-RU"/>
              </w:rPr>
              <w:t xml:space="preserve"> </w:t>
            </w:r>
            <w:r>
              <w:t>идентификатора си</w:t>
            </w:r>
          </w:p>
        </w:tc>
      </w:tr>
      <w:tr w:rsidR="00CA15C4" w:rsidRPr="002D16AB" w:rsidTr="00B5501C">
        <w:tc>
          <w:tcPr>
            <w:tcW w:w="10773" w:type="dxa"/>
            <w:vAlign w:val="center"/>
          </w:tcPr>
          <w:p w:rsidR="00CA15C4" w:rsidRPr="002D16AB" w:rsidRDefault="00CA15C4" w:rsidP="00B5501C">
            <w:pPr>
              <w:spacing w:after="120"/>
              <w:jc w:val="left"/>
              <w:rPr>
                <w:b/>
              </w:rPr>
            </w:pPr>
            <w:r w:rsidRPr="002D16AB">
              <w:rPr>
                <w:b/>
              </w:rPr>
              <w:t>Решение (сорс код)</w:t>
            </w:r>
          </w:p>
        </w:tc>
      </w:tr>
      <w:tr w:rsidR="00CA15C4" w:rsidRPr="002D16AB" w:rsidTr="00B5501C">
        <w:tc>
          <w:tcPr>
            <w:tcW w:w="10773" w:type="dxa"/>
            <w:tcMar>
              <w:top w:w="113" w:type="dxa"/>
              <w:bottom w:w="113" w:type="dxa"/>
            </w:tcMar>
            <w:vAlign w:val="center"/>
          </w:tcPr>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NamespaceTask7.Chapter11;</w:t>
            </w:r>
          </w:p>
          <w:p w:rsidR="00CA15C4" w:rsidRDefault="00CA15C4" w:rsidP="000E0C02">
            <w:pPr>
              <w:autoSpaceDE w:val="0"/>
              <w:autoSpaceDN w:val="0"/>
              <w:adjustRightInd w:val="0"/>
              <w:spacing w:before="0"/>
              <w:jc w:val="left"/>
              <w:rPr>
                <w:rFonts w:ascii="Consolas" w:hAnsi="Consolas" w:cs="Consolas"/>
                <w:sz w:val="19"/>
                <w:szCs w:val="19"/>
              </w:rPr>
            </w:pP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NamespaceTask7.Chapter11</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Cat</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name;</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color;</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Cat()</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.name = </w:t>
            </w:r>
            <w:r>
              <w:rPr>
                <w:rFonts w:ascii="Consolas" w:hAnsi="Consolas" w:cs="Consolas"/>
                <w:color w:val="A31515"/>
                <w:sz w:val="19"/>
                <w:szCs w:val="19"/>
              </w:rPr>
              <w:t>"Unnamed"</w:t>
            </w:r>
            <w:r>
              <w:rPr>
                <w:rFonts w:ascii="Consolas" w:hAnsi="Consolas" w:cs="Consolas"/>
                <w:sz w:val="19"/>
                <w:szCs w:val="19"/>
              </w:rPr>
              <w:t>;</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.color = </w:t>
            </w:r>
            <w:r>
              <w:rPr>
                <w:rFonts w:ascii="Consolas" w:hAnsi="Consolas" w:cs="Consolas"/>
                <w:color w:val="A31515"/>
                <w:sz w:val="19"/>
                <w:szCs w:val="19"/>
              </w:rPr>
              <w:t>"grey"</w:t>
            </w:r>
            <w:r>
              <w:rPr>
                <w:rFonts w:ascii="Consolas" w:hAnsi="Consolas" w:cs="Consolas"/>
                <w:sz w:val="19"/>
                <w:szCs w:val="19"/>
              </w:rPr>
              <w:t>;</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Cat(</w:t>
            </w:r>
            <w:r>
              <w:rPr>
                <w:rFonts w:ascii="Consolas" w:hAnsi="Consolas" w:cs="Consolas"/>
                <w:color w:val="0000FF"/>
                <w:sz w:val="19"/>
                <w:szCs w:val="19"/>
              </w:rPr>
              <w:t>string</w:t>
            </w:r>
            <w:r>
              <w:rPr>
                <w:rFonts w:ascii="Consolas" w:hAnsi="Consolas" w:cs="Consolas"/>
                <w:sz w:val="19"/>
                <w:szCs w:val="19"/>
              </w:rPr>
              <w:t xml:space="preserve"> name, </w:t>
            </w:r>
            <w:r>
              <w:rPr>
                <w:rFonts w:ascii="Consolas" w:hAnsi="Consolas" w:cs="Consolas"/>
                <w:color w:val="0000FF"/>
                <w:sz w:val="19"/>
                <w:szCs w:val="19"/>
              </w:rPr>
              <w:t>string</w:t>
            </w:r>
            <w:r>
              <w:rPr>
                <w:rFonts w:ascii="Consolas" w:hAnsi="Consolas" w:cs="Consolas"/>
                <w:sz w:val="19"/>
                <w:szCs w:val="19"/>
              </w:rPr>
              <w:t xml:space="preserve"> color)</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.name = name;</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.color = color;</w:t>
            </w:r>
          </w:p>
          <w:p w:rsidR="00CA15C4" w:rsidRDefault="00CA15C4" w:rsidP="000E0C02">
            <w:pPr>
              <w:autoSpaceDE w:val="0"/>
              <w:autoSpaceDN w:val="0"/>
              <w:adjustRightInd w:val="0"/>
              <w:spacing w:before="0"/>
              <w:jc w:val="left"/>
              <w:rPr>
                <w:rFonts w:ascii="Consolas" w:hAnsi="Consolas" w:cs="Consolas"/>
                <w:sz w:val="19"/>
                <w:szCs w:val="19"/>
              </w:rPr>
            </w:pP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SayMiau()</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"Car {0} said :Miauuu"</w:t>
            </w:r>
            <w:r>
              <w:rPr>
                <w:rFonts w:ascii="Consolas" w:hAnsi="Consolas" w:cs="Consolas"/>
                <w:sz w:val="19"/>
                <w:szCs w:val="19"/>
              </w:rPr>
              <w:t>,name);</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0E0C02">
            <w:pPr>
              <w:autoSpaceDE w:val="0"/>
              <w:autoSpaceDN w:val="0"/>
              <w:adjustRightInd w:val="0"/>
              <w:spacing w:before="0"/>
              <w:jc w:val="left"/>
              <w:rPr>
                <w:rFonts w:ascii="Consolas" w:hAnsi="Consolas" w:cs="Consolas"/>
                <w:sz w:val="19"/>
                <w:szCs w:val="19"/>
              </w:rPr>
            </w:pP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w:t>
            </w:r>
          </w:p>
          <w:p w:rsidR="00CA15C4" w:rsidRDefault="00CA15C4" w:rsidP="000E0C02">
            <w:pPr>
              <w:autoSpaceDE w:val="0"/>
              <w:autoSpaceDN w:val="0"/>
              <w:adjustRightInd w:val="0"/>
              <w:spacing w:before="0"/>
              <w:jc w:val="left"/>
              <w:rPr>
                <w:rFonts w:ascii="Consolas" w:hAnsi="Consolas" w:cs="Consolas"/>
                <w:sz w:val="19"/>
                <w:szCs w:val="19"/>
              </w:rPr>
            </w:pPr>
          </w:p>
          <w:p w:rsidR="00CA15C4" w:rsidRDefault="00CA15C4" w:rsidP="000E0C02">
            <w:pPr>
              <w:autoSpaceDE w:val="0"/>
              <w:autoSpaceDN w:val="0"/>
              <w:adjustRightInd w:val="0"/>
              <w:spacing w:before="0"/>
              <w:jc w:val="left"/>
              <w:rPr>
                <w:rFonts w:ascii="Consolas" w:hAnsi="Consolas" w:cs="Consolas"/>
                <w:sz w:val="19"/>
                <w:szCs w:val="19"/>
              </w:rPr>
            </w:pP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Chapter11.Examples</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Cat</w:t>
            </w:r>
            <w:r>
              <w:rPr>
                <w:rFonts w:ascii="Consolas" w:hAnsi="Consolas" w:cs="Consolas"/>
                <w:sz w:val="19"/>
                <w:szCs w:val="19"/>
              </w:rPr>
              <w:t xml:space="preserve"> kitty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Cat</w:t>
            </w:r>
            <w:r>
              <w:rPr>
                <w:rFonts w:ascii="Consolas" w:hAnsi="Consolas" w:cs="Consolas"/>
                <w:sz w:val="19"/>
                <w:szCs w:val="19"/>
              </w:rPr>
              <w:t>();</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Sequence</w:t>
            </w:r>
            <w:r>
              <w:rPr>
                <w:rFonts w:ascii="Consolas" w:hAnsi="Consolas" w:cs="Consolas"/>
                <w:sz w:val="19"/>
                <w:szCs w:val="19"/>
              </w:rPr>
              <w:t xml:space="preserve"> seq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Sequence</w:t>
            </w:r>
            <w:r>
              <w:rPr>
                <w:rFonts w:ascii="Consolas" w:hAnsi="Consolas" w:cs="Consolas"/>
                <w:sz w:val="19"/>
                <w:szCs w:val="19"/>
              </w:rPr>
              <w:t>();</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0E0C02">
            <w:pPr>
              <w:autoSpaceDE w:val="0"/>
              <w:autoSpaceDN w:val="0"/>
              <w:adjustRightInd w:val="0"/>
              <w:spacing w:before="0"/>
              <w:jc w:val="left"/>
              <w:rPr>
                <w:rFonts w:ascii="Consolas" w:hAnsi="Consolas" w:cs="Consolas"/>
                <w:sz w:val="19"/>
                <w:szCs w:val="19"/>
              </w:rPr>
            </w:pP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NamespaceTask7.Chapter11</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Sequence</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currenValue = 0;</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Sequence()</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NextValue()</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currenValue++;</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currenValue;</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0E0C02">
            <w:pPr>
              <w:autoSpaceDE w:val="0"/>
              <w:autoSpaceDN w:val="0"/>
              <w:adjustRightInd w:val="0"/>
              <w:spacing w:before="0"/>
              <w:jc w:val="left"/>
              <w:rPr>
                <w:rFonts w:ascii="Consolas" w:hAnsi="Consolas" w:cs="Consolas"/>
                <w:sz w:val="19"/>
                <w:szCs w:val="19"/>
              </w:rPr>
            </w:pP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w:t>
            </w:r>
          </w:p>
          <w:p w:rsidR="00CA15C4" w:rsidRDefault="00CA15C4" w:rsidP="000E0C02">
            <w:pPr>
              <w:autoSpaceDE w:val="0"/>
              <w:autoSpaceDN w:val="0"/>
              <w:adjustRightInd w:val="0"/>
              <w:spacing w:before="0"/>
              <w:jc w:val="left"/>
              <w:rPr>
                <w:rFonts w:ascii="Consolas" w:hAnsi="Consolas" w:cs="Consolas"/>
                <w:sz w:val="19"/>
                <w:szCs w:val="19"/>
              </w:rPr>
            </w:pPr>
          </w:p>
          <w:p w:rsidR="00CA15C4" w:rsidRDefault="00CA15C4" w:rsidP="000E0C02">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Pr="002D16AB" w:rsidRDefault="00CA15C4" w:rsidP="00B5501C">
            <w:pPr>
              <w:autoSpaceDE w:val="0"/>
              <w:autoSpaceDN w:val="0"/>
              <w:adjustRightInd w:val="0"/>
              <w:spacing w:before="0"/>
              <w:jc w:val="left"/>
              <w:rPr>
                <w:rFonts w:ascii="Consolas" w:hAnsi="Consolas" w:cs="Consolas"/>
                <w:noProof/>
                <w:szCs w:val="20"/>
              </w:rPr>
            </w:pPr>
          </w:p>
        </w:tc>
      </w:tr>
    </w:tbl>
    <w:p w:rsidR="00CA15C4" w:rsidRPr="00F269B5" w:rsidRDefault="00CA15C4" w:rsidP="00652DD1">
      <w:pPr>
        <w:rPr>
          <w:color w:va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
        <w:gridCol w:w="10773"/>
      </w:tblGrid>
      <w:tr w:rsidR="00CA15C4" w:rsidRPr="008614FD" w:rsidTr="00665D71">
        <w:tc>
          <w:tcPr>
            <w:tcW w:w="10773" w:type="dxa"/>
            <w:gridSpan w:val="2"/>
            <w:vAlign w:val="center"/>
          </w:tcPr>
          <w:p w:rsidR="00CA15C4" w:rsidRPr="008614FD" w:rsidRDefault="00CA15C4" w:rsidP="00F269B5">
            <w:pPr>
              <w:spacing w:after="120"/>
              <w:jc w:val="left"/>
              <w:rPr>
                <w:lang w:val="en-US"/>
              </w:rPr>
            </w:pPr>
            <w:r w:rsidRPr="005C5498">
              <w:rPr>
                <w:b/>
                <w:color w:val="FFFFFF"/>
                <w:highlight w:val="red"/>
              </w:rPr>
              <w:t>Задача</w:t>
            </w:r>
            <w:r>
              <w:rPr>
                <w:b/>
                <w:color w:val="FFFFFF"/>
                <w:highlight w:val="red"/>
              </w:rPr>
              <w:t xml:space="preserve"> 8</w:t>
            </w:r>
            <w:r w:rsidRPr="005C5498">
              <w:rPr>
                <w:b/>
                <w:color w:val="FFFFFF"/>
                <w:highlight w:val="red"/>
              </w:rPr>
              <w:t xml:space="preserve">. </w:t>
            </w:r>
            <w:r>
              <w:rPr>
                <w:b/>
                <w:color w:val="FFFFFF"/>
                <w:highlight w:val="red"/>
                <w:lang w:val="en-US"/>
              </w:rPr>
              <w:t>Say Miau</w:t>
            </w:r>
          </w:p>
        </w:tc>
      </w:tr>
      <w:tr w:rsidR="00CA15C4" w:rsidRPr="006B0528" w:rsidTr="00665D71">
        <w:tc>
          <w:tcPr>
            <w:tcW w:w="10773" w:type="dxa"/>
            <w:gridSpan w:val="2"/>
            <w:vAlign w:val="center"/>
          </w:tcPr>
          <w:p w:rsidR="00CA15C4" w:rsidRPr="002D16AB" w:rsidRDefault="00CA15C4" w:rsidP="00665D71">
            <w:pPr>
              <w:spacing w:after="120"/>
              <w:jc w:val="left"/>
              <w:rPr>
                <w:b/>
              </w:rPr>
            </w:pPr>
            <w:r w:rsidRPr="002D16AB">
              <w:rPr>
                <w:b/>
              </w:rPr>
              <w:t>Условие</w:t>
            </w:r>
          </w:p>
          <w:p w:rsidR="00CA15C4" w:rsidRPr="00F269B5" w:rsidRDefault="00CA15C4" w:rsidP="00665D71">
            <w:pPr>
              <w:rPr>
                <w:lang w:val="en-US"/>
              </w:rPr>
            </w:pPr>
            <w:r>
              <w:rPr>
                <w:szCs w:val="20"/>
              </w:rPr>
              <w:t xml:space="preserve">Напишете програма, която създава 10 обекта от тип </w:t>
            </w:r>
            <w:r>
              <w:rPr>
                <w:szCs w:val="20"/>
                <w:lang w:val="en-US"/>
              </w:rPr>
              <w:t>Cat</w:t>
            </w:r>
            <w:r w:rsidRPr="00EE645C">
              <w:rPr>
                <w:szCs w:val="20"/>
                <w:lang w:val="ru-RU"/>
              </w:rPr>
              <w:t xml:space="preserve">, </w:t>
            </w:r>
            <w:r>
              <w:rPr>
                <w:szCs w:val="20"/>
              </w:rPr>
              <w:t xml:space="preserve">дава им имена от вида </w:t>
            </w:r>
            <w:r>
              <w:rPr>
                <w:szCs w:val="20"/>
                <w:lang w:val="en-US"/>
              </w:rPr>
              <w:t>CatN</w:t>
            </w:r>
            <w:r>
              <w:rPr>
                <w:szCs w:val="20"/>
              </w:rPr>
              <w:t>, където</w:t>
            </w:r>
            <w:r w:rsidRPr="00EE645C">
              <w:rPr>
                <w:szCs w:val="20"/>
                <w:lang w:val="ru-RU"/>
              </w:rPr>
              <w:t xml:space="preserve"> </w:t>
            </w:r>
            <w:r>
              <w:rPr>
                <w:szCs w:val="20"/>
                <w:lang w:val="en-US"/>
              </w:rPr>
              <w:t>N</w:t>
            </w:r>
            <w:r w:rsidRPr="00EE645C">
              <w:rPr>
                <w:szCs w:val="20"/>
                <w:lang w:val="ru-RU"/>
              </w:rPr>
              <w:t xml:space="preserve"> </w:t>
            </w:r>
            <w:r>
              <w:rPr>
                <w:szCs w:val="20"/>
              </w:rPr>
              <w:t xml:space="preserve">е уникален пореден номер на обекта, и накрая извиква метода </w:t>
            </w:r>
            <w:r>
              <w:rPr>
                <w:szCs w:val="20"/>
                <w:lang w:val="en-US"/>
              </w:rPr>
              <w:t>SayMiau</w:t>
            </w:r>
            <w:r w:rsidRPr="00EE645C">
              <w:rPr>
                <w:szCs w:val="20"/>
                <w:lang w:val="ru-RU"/>
              </w:rPr>
              <w:t xml:space="preserve">() </w:t>
            </w:r>
            <w:r>
              <w:rPr>
                <w:szCs w:val="20"/>
              </w:rPr>
              <w:t xml:space="preserve">на всеки от тях. За реализацията използвайте вече дефинираното пространство </w:t>
            </w:r>
            <w:r>
              <w:rPr>
                <w:szCs w:val="20"/>
                <w:lang w:val="en-US"/>
              </w:rPr>
              <w:t>Chapter11.</w:t>
            </w:r>
          </w:p>
        </w:tc>
      </w:tr>
      <w:tr w:rsidR="00CA15C4" w:rsidRPr="006B0528" w:rsidTr="00665D71">
        <w:tc>
          <w:tcPr>
            <w:tcW w:w="10773" w:type="dxa"/>
            <w:gridSpan w:val="2"/>
            <w:vAlign w:val="center"/>
          </w:tcPr>
          <w:p w:rsidR="00CA15C4" w:rsidRPr="002D16AB" w:rsidRDefault="00CA15C4" w:rsidP="00665D71">
            <w:pPr>
              <w:spacing w:after="120"/>
              <w:jc w:val="left"/>
              <w:rPr>
                <w:b/>
              </w:rPr>
            </w:pPr>
            <w:r w:rsidRPr="002D16AB">
              <w:rPr>
                <w:b/>
              </w:rPr>
              <w:t>Описание на входа</w:t>
            </w:r>
          </w:p>
          <w:p w:rsidR="00CA15C4" w:rsidRPr="00D83CFB" w:rsidRDefault="00CA15C4" w:rsidP="00665D71">
            <w:pPr>
              <w:spacing w:after="120"/>
            </w:pPr>
            <w:r>
              <w:t xml:space="preserve">Използва се метода </w:t>
            </w:r>
            <w:r>
              <w:rPr>
                <w:lang w:val="en-US"/>
              </w:rPr>
              <w:t>Next</w:t>
            </w:r>
            <w:r w:rsidRPr="00EE645C">
              <w:rPr>
                <w:lang w:val="ru-RU"/>
              </w:rPr>
              <w:t>.</w:t>
            </w:r>
            <w:r>
              <w:rPr>
                <w:lang w:val="en-US"/>
              </w:rPr>
              <w:t>Value</w:t>
            </w:r>
            <w:r w:rsidRPr="00EE645C">
              <w:rPr>
                <w:lang w:val="ru-RU"/>
              </w:rPr>
              <w:t xml:space="preserve">(), </w:t>
            </w:r>
            <w:r>
              <w:t>съответно вход не може да се даде.</w:t>
            </w:r>
          </w:p>
        </w:tc>
      </w:tr>
      <w:tr w:rsidR="00CA15C4" w:rsidRPr="006B0528" w:rsidTr="00665D71">
        <w:tc>
          <w:tcPr>
            <w:tcW w:w="10773" w:type="dxa"/>
            <w:gridSpan w:val="2"/>
            <w:vAlign w:val="center"/>
          </w:tcPr>
          <w:p w:rsidR="00CA15C4" w:rsidRPr="002D16AB" w:rsidRDefault="00CA15C4" w:rsidP="00665D71">
            <w:pPr>
              <w:spacing w:after="120"/>
              <w:jc w:val="left"/>
              <w:rPr>
                <w:b/>
              </w:rPr>
            </w:pPr>
            <w:r w:rsidRPr="002D16AB">
              <w:rPr>
                <w:b/>
              </w:rPr>
              <w:t>Описание на изхода</w:t>
            </w:r>
          </w:p>
          <w:p w:rsidR="00CA15C4" w:rsidRPr="00EE645C" w:rsidRDefault="00CA15C4" w:rsidP="00D83CFB">
            <w:pPr>
              <w:spacing w:after="120"/>
              <w:rPr>
                <w:lang w:val="ru-RU"/>
              </w:rPr>
            </w:pPr>
            <w:r>
              <w:t>На изхода излизат името на котката и  „</w:t>
            </w:r>
            <w:r>
              <w:rPr>
                <w:lang w:val="en-US"/>
              </w:rPr>
              <w:t>miau</w:t>
            </w:r>
            <w:r>
              <w:t>”</w:t>
            </w:r>
            <w:r w:rsidRPr="00EE645C">
              <w:rPr>
                <w:lang w:val="ru-RU"/>
              </w:rPr>
              <w:t>.</w:t>
            </w:r>
          </w:p>
        </w:tc>
      </w:tr>
      <w:tr w:rsidR="00CA15C4" w:rsidRPr="008614FD" w:rsidTr="00665D71">
        <w:tc>
          <w:tcPr>
            <w:tcW w:w="10773" w:type="dxa"/>
            <w:gridSpan w:val="2"/>
            <w:vAlign w:val="center"/>
          </w:tcPr>
          <w:p w:rsidR="00CA15C4" w:rsidRPr="002D16AB" w:rsidRDefault="00CA15C4" w:rsidP="00665D71">
            <w:pPr>
              <w:spacing w:after="120"/>
              <w:jc w:val="left"/>
              <w:rPr>
                <w:b/>
              </w:rPr>
            </w:pPr>
            <w:r w:rsidRPr="002D16AB">
              <w:rPr>
                <w:b/>
              </w:rPr>
              <w:t>Анализ на задачата</w:t>
            </w:r>
          </w:p>
          <w:p w:rsidR="00CA15C4" w:rsidRPr="00D83CFB" w:rsidRDefault="00CA15C4" w:rsidP="00665D71">
            <w:pPr>
              <w:spacing w:after="120"/>
            </w:pPr>
            <w:r>
              <w:t xml:space="preserve">Създава се масив с 10 елемента от тип </w:t>
            </w:r>
            <w:r>
              <w:rPr>
                <w:lang w:val="en-US"/>
              </w:rPr>
              <w:t>Cat</w:t>
            </w:r>
            <w:r>
              <w:t xml:space="preserve">. Създават се в цикъл 10 обекта от тип </w:t>
            </w:r>
            <w:r>
              <w:rPr>
                <w:lang w:val="en-US"/>
              </w:rPr>
              <w:t>Cat</w:t>
            </w:r>
            <w:r>
              <w:t xml:space="preserve"> ( използва се конструктор с параметри) като ги присвоява  на съответните елементи от масива. За пореден номер на обектите се използва метода </w:t>
            </w:r>
            <w:r>
              <w:rPr>
                <w:lang w:val="en-US"/>
              </w:rPr>
              <w:t>Next</w:t>
            </w:r>
            <w:r w:rsidRPr="00EE645C">
              <w:rPr>
                <w:lang w:val="ru-RU"/>
              </w:rPr>
              <w:t>.</w:t>
            </w:r>
            <w:r>
              <w:rPr>
                <w:lang w:val="en-US"/>
              </w:rPr>
              <w:t>Value</w:t>
            </w:r>
            <w:r>
              <w:t xml:space="preserve">() от класа </w:t>
            </w:r>
            <w:r>
              <w:rPr>
                <w:lang w:val="en-US"/>
              </w:rPr>
              <w:t>Sequence</w:t>
            </w:r>
            <w:r>
              <w:t xml:space="preserve">. Накрая отново в цикъл се изпълнява метода </w:t>
            </w:r>
            <w:r>
              <w:rPr>
                <w:lang w:val="en-US"/>
              </w:rPr>
              <w:t>SayMiau</w:t>
            </w:r>
            <w:r w:rsidRPr="00EE645C">
              <w:rPr>
                <w:lang w:val="ru-RU"/>
              </w:rPr>
              <w:t xml:space="preserve">() </w:t>
            </w:r>
            <w:r>
              <w:t>на всеки от елементите на масива.</w:t>
            </w:r>
          </w:p>
        </w:tc>
      </w:tr>
      <w:tr w:rsidR="00CA15C4" w:rsidRPr="002D16AB" w:rsidTr="00665D71">
        <w:tc>
          <w:tcPr>
            <w:tcW w:w="10773" w:type="dxa"/>
            <w:gridSpan w:val="2"/>
            <w:vAlign w:val="center"/>
          </w:tcPr>
          <w:p w:rsidR="00CA15C4" w:rsidRPr="002D16AB" w:rsidRDefault="00CA15C4" w:rsidP="00665D71">
            <w:pPr>
              <w:spacing w:after="120"/>
              <w:jc w:val="left"/>
              <w:rPr>
                <w:b/>
              </w:rPr>
            </w:pPr>
            <w:r w:rsidRPr="002D16AB">
              <w:rPr>
                <w:b/>
              </w:rPr>
              <w:t>Решение (сорс код)</w:t>
            </w:r>
          </w:p>
        </w:tc>
      </w:tr>
      <w:tr w:rsidR="00CA15C4" w:rsidRPr="002D16AB" w:rsidTr="00665D71">
        <w:trPr>
          <w:gridBefore w:val="1"/>
        </w:trPr>
        <w:tc>
          <w:tcPr>
            <w:tcW w:w="10773" w:type="dxa"/>
            <w:tcMar>
              <w:top w:w="113" w:type="dxa"/>
              <w:bottom w:w="113" w:type="dxa"/>
            </w:tcMar>
            <w:vAlign w:val="center"/>
          </w:tcPr>
          <w:p w:rsidR="00CA15C4" w:rsidRDefault="00CA15C4" w:rsidP="00D83CFB">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CA15C4" w:rsidRDefault="00CA15C4" w:rsidP="00D83CFB">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CA15C4" w:rsidRDefault="00CA15C4" w:rsidP="00D83CFB">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CA15C4" w:rsidRDefault="00CA15C4" w:rsidP="00D83CFB">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CA15C4" w:rsidRDefault="00CA15C4" w:rsidP="00D83CFB">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NamespaceTask7.Chapter11;</w:t>
            </w:r>
          </w:p>
          <w:p w:rsidR="00CA15C4" w:rsidRDefault="00CA15C4" w:rsidP="00D83CFB">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CatsTask8</w:t>
            </w:r>
          </w:p>
          <w:p w:rsidR="00CA15C4" w:rsidRDefault="00CA15C4" w:rsidP="00D83CFB">
            <w:pPr>
              <w:autoSpaceDE w:val="0"/>
              <w:autoSpaceDN w:val="0"/>
              <w:adjustRightInd w:val="0"/>
              <w:spacing w:before="0"/>
              <w:jc w:val="left"/>
              <w:rPr>
                <w:rFonts w:ascii="Consolas" w:hAnsi="Consolas" w:cs="Consolas"/>
                <w:sz w:val="19"/>
                <w:szCs w:val="19"/>
              </w:rPr>
            </w:pPr>
            <w:r>
              <w:rPr>
                <w:rFonts w:ascii="Consolas" w:hAnsi="Consolas" w:cs="Consolas"/>
                <w:sz w:val="19"/>
                <w:szCs w:val="19"/>
              </w:rPr>
              <w:t>{</w:t>
            </w:r>
          </w:p>
          <w:p w:rsidR="00CA15C4" w:rsidRDefault="00CA15C4" w:rsidP="00D83CFB">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D83CFB">
            <w:pPr>
              <w:autoSpaceDE w:val="0"/>
              <w:autoSpaceDN w:val="0"/>
              <w:adjustRightInd w:val="0"/>
              <w:spacing w:before="0"/>
              <w:jc w:val="left"/>
              <w:rPr>
                <w:rFonts w:ascii="Consolas" w:hAnsi="Consolas" w:cs="Consolas"/>
                <w:sz w:val="19"/>
                <w:szCs w:val="19"/>
              </w:rPr>
            </w:pPr>
          </w:p>
          <w:p w:rsidR="00CA15C4" w:rsidRDefault="00CA15C4" w:rsidP="00D83CFB">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CatsTask8</w:t>
            </w:r>
          </w:p>
          <w:p w:rsidR="00CA15C4" w:rsidRDefault="00CA15C4" w:rsidP="00D83CFB">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D83CFB">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rsidR="00CA15C4" w:rsidRDefault="00CA15C4" w:rsidP="00D83CFB">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D83CFB">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10; i++)</w:t>
            </w:r>
          </w:p>
          <w:p w:rsidR="00CA15C4" w:rsidRDefault="00CA15C4" w:rsidP="00D83CFB">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D83CFB">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name=</w:t>
            </w:r>
            <w:r>
              <w:rPr>
                <w:rFonts w:ascii="Consolas" w:hAnsi="Consolas" w:cs="Consolas"/>
                <w:color w:val="A31515"/>
                <w:sz w:val="19"/>
                <w:szCs w:val="19"/>
              </w:rPr>
              <w:t>"Cat"</w:t>
            </w:r>
            <w:r>
              <w:rPr>
                <w:rFonts w:ascii="Consolas" w:hAnsi="Consolas" w:cs="Consolas"/>
                <w:sz w:val="19"/>
                <w:szCs w:val="19"/>
              </w:rPr>
              <w:t>+i;</w:t>
            </w:r>
          </w:p>
          <w:p w:rsidR="00CA15C4" w:rsidRDefault="00CA15C4" w:rsidP="00D83CFB">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Cat</w:t>
            </w:r>
            <w:r>
              <w:rPr>
                <w:rFonts w:ascii="Consolas" w:hAnsi="Consolas" w:cs="Consolas"/>
                <w:sz w:val="19"/>
                <w:szCs w:val="19"/>
              </w:rPr>
              <w:t xml:space="preserve"> catObj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Cat</w:t>
            </w:r>
            <w:r>
              <w:rPr>
                <w:rFonts w:ascii="Consolas" w:hAnsi="Consolas" w:cs="Consolas"/>
                <w:sz w:val="19"/>
                <w:szCs w:val="19"/>
              </w:rPr>
              <w:t xml:space="preserve">(name, </w:t>
            </w:r>
            <w:r>
              <w:rPr>
                <w:rFonts w:ascii="Consolas" w:hAnsi="Consolas" w:cs="Consolas"/>
                <w:color w:val="A31515"/>
                <w:sz w:val="19"/>
                <w:szCs w:val="19"/>
              </w:rPr>
              <w:t>"white"</w:t>
            </w:r>
            <w:r>
              <w:rPr>
                <w:rFonts w:ascii="Consolas" w:hAnsi="Consolas" w:cs="Consolas"/>
                <w:sz w:val="19"/>
                <w:szCs w:val="19"/>
              </w:rPr>
              <w:t>);</w:t>
            </w:r>
          </w:p>
          <w:p w:rsidR="00CA15C4" w:rsidRDefault="00CA15C4" w:rsidP="00D83CFB">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catObj.SayMiau();</w:t>
            </w:r>
          </w:p>
          <w:p w:rsidR="00CA15C4" w:rsidRDefault="00CA15C4" w:rsidP="00D83CFB">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D83CFB">
            <w:pPr>
              <w:autoSpaceDE w:val="0"/>
              <w:autoSpaceDN w:val="0"/>
              <w:adjustRightInd w:val="0"/>
              <w:spacing w:before="0"/>
              <w:jc w:val="left"/>
              <w:rPr>
                <w:rFonts w:ascii="Consolas" w:hAnsi="Consolas" w:cs="Consolas"/>
                <w:sz w:val="19"/>
                <w:szCs w:val="19"/>
              </w:rPr>
            </w:pPr>
          </w:p>
          <w:p w:rsidR="00CA15C4" w:rsidRDefault="00CA15C4" w:rsidP="00D83CFB">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D83CFB">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D83CFB">
            <w:pPr>
              <w:autoSpaceDE w:val="0"/>
              <w:autoSpaceDN w:val="0"/>
              <w:adjustRightInd w:val="0"/>
              <w:spacing w:before="0"/>
              <w:jc w:val="left"/>
              <w:rPr>
                <w:rFonts w:ascii="Consolas" w:hAnsi="Consolas" w:cs="Consolas"/>
                <w:sz w:val="19"/>
                <w:szCs w:val="19"/>
              </w:rPr>
            </w:pPr>
            <w:r>
              <w:rPr>
                <w:rFonts w:ascii="Consolas" w:hAnsi="Consolas" w:cs="Consolas"/>
                <w:sz w:val="19"/>
                <w:szCs w:val="19"/>
              </w:rPr>
              <w:t>}</w:t>
            </w:r>
          </w:p>
          <w:p w:rsidR="00CA15C4" w:rsidRDefault="00CA15C4" w:rsidP="00D83CFB">
            <w:pPr>
              <w:autoSpaceDE w:val="0"/>
              <w:autoSpaceDN w:val="0"/>
              <w:adjustRightInd w:val="0"/>
              <w:spacing w:before="0"/>
              <w:jc w:val="left"/>
              <w:rPr>
                <w:rFonts w:ascii="Consolas" w:hAnsi="Consolas" w:cs="Consolas"/>
                <w:sz w:val="19"/>
                <w:szCs w:val="19"/>
              </w:rPr>
            </w:pPr>
          </w:p>
          <w:p w:rsidR="00CA15C4" w:rsidRPr="002D16AB" w:rsidRDefault="00CA15C4" w:rsidP="00665D71">
            <w:pPr>
              <w:autoSpaceDE w:val="0"/>
              <w:autoSpaceDN w:val="0"/>
              <w:adjustRightInd w:val="0"/>
              <w:spacing w:before="0"/>
              <w:jc w:val="left"/>
              <w:rPr>
                <w:rFonts w:ascii="Consolas" w:hAnsi="Consolas" w:cs="Consolas"/>
                <w:noProof/>
                <w:szCs w:val="20"/>
              </w:rPr>
            </w:pPr>
          </w:p>
        </w:tc>
      </w:tr>
    </w:tbl>
    <w:p w:rsidR="00CA15C4" w:rsidRDefault="00CA15C4" w:rsidP="00652DD1"/>
    <w:p w:rsidR="00CA15C4" w:rsidRPr="00652DD1" w:rsidRDefault="00CA15C4" w:rsidP="00652DD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387"/>
        <w:gridCol w:w="5386"/>
      </w:tblGrid>
      <w:tr w:rsidR="00CA15C4" w:rsidRPr="008614FD" w:rsidTr="00B5501C">
        <w:tc>
          <w:tcPr>
            <w:tcW w:w="10773" w:type="dxa"/>
            <w:gridSpan w:val="2"/>
            <w:vAlign w:val="center"/>
          </w:tcPr>
          <w:p w:rsidR="00CA15C4" w:rsidRPr="008614FD" w:rsidRDefault="00CA15C4" w:rsidP="009519F6">
            <w:pPr>
              <w:spacing w:after="120"/>
              <w:jc w:val="left"/>
              <w:rPr>
                <w:lang w:val="en-US"/>
              </w:rPr>
            </w:pPr>
            <w:r w:rsidRPr="005C5498">
              <w:rPr>
                <w:b/>
                <w:color w:val="FFFFFF"/>
                <w:highlight w:val="red"/>
              </w:rPr>
              <w:t xml:space="preserve">Задача </w:t>
            </w:r>
            <w:r>
              <w:rPr>
                <w:b/>
                <w:color w:val="FFFFFF"/>
                <w:highlight w:val="red"/>
              </w:rPr>
              <w:t>9</w:t>
            </w:r>
            <w:r w:rsidRPr="005C5498">
              <w:rPr>
                <w:b/>
                <w:color w:val="FFFFFF"/>
                <w:highlight w:val="red"/>
              </w:rPr>
              <w:t xml:space="preserve">. </w:t>
            </w:r>
            <w:r>
              <w:rPr>
                <w:b/>
                <w:color w:val="FFFFFF"/>
                <w:highlight w:val="red"/>
                <w:lang w:val="en-US"/>
              </w:rPr>
              <w:t>Workdays List</w:t>
            </w:r>
          </w:p>
        </w:tc>
      </w:tr>
      <w:tr w:rsidR="00CA15C4" w:rsidRPr="006B0528" w:rsidTr="00B5501C">
        <w:tc>
          <w:tcPr>
            <w:tcW w:w="10773" w:type="dxa"/>
            <w:gridSpan w:val="2"/>
            <w:vAlign w:val="center"/>
          </w:tcPr>
          <w:p w:rsidR="00CA15C4" w:rsidRPr="002D16AB" w:rsidRDefault="00CA15C4" w:rsidP="00B5501C">
            <w:pPr>
              <w:spacing w:after="120"/>
              <w:jc w:val="left"/>
              <w:rPr>
                <w:b/>
              </w:rPr>
            </w:pPr>
            <w:r w:rsidRPr="002D16AB">
              <w:rPr>
                <w:b/>
              </w:rPr>
              <w:t>Условие</w:t>
            </w:r>
          </w:p>
          <w:p w:rsidR="00CA15C4" w:rsidRPr="008614FD" w:rsidRDefault="00CA15C4" w:rsidP="008614FD">
            <w:pPr>
              <w:rPr>
                <w:lang w:val="ru-RU"/>
              </w:rPr>
            </w:pPr>
            <w:r>
              <w:rPr>
                <w:szCs w:val="20"/>
              </w:rPr>
              <w:t>Напишете програма, която пресмята броя работни дни между днешната дата и дадена друга дата след днешната (включително). Работните дни са всички дни без събота и неделя, които не са официални празници, като по изключение събота може да е работен ден, когато се отра</w:t>
            </w:r>
            <w:r>
              <w:rPr>
                <w:szCs w:val="20"/>
              </w:rPr>
              <w:softHyphen/>
              <w:t>ботват почивни дни около празниците. Програмата трябва да пази списък от предварително зададени официални празници, както и списък от предварително зададени работни съботи.</w:t>
            </w:r>
          </w:p>
        </w:tc>
      </w:tr>
      <w:tr w:rsidR="00CA15C4" w:rsidRPr="006B0528" w:rsidTr="00B5501C">
        <w:tc>
          <w:tcPr>
            <w:tcW w:w="10773" w:type="dxa"/>
            <w:gridSpan w:val="2"/>
            <w:vAlign w:val="center"/>
          </w:tcPr>
          <w:p w:rsidR="00CA15C4" w:rsidRPr="002D16AB" w:rsidRDefault="00CA15C4" w:rsidP="00B5501C">
            <w:pPr>
              <w:spacing w:after="120"/>
              <w:jc w:val="left"/>
              <w:rPr>
                <w:b/>
              </w:rPr>
            </w:pPr>
            <w:r w:rsidRPr="002D16AB">
              <w:rPr>
                <w:b/>
              </w:rPr>
              <w:t>Описание на входа</w:t>
            </w:r>
          </w:p>
          <w:p w:rsidR="00CA15C4" w:rsidRPr="00450B17" w:rsidRDefault="00CA15C4" w:rsidP="00B5501C">
            <w:pPr>
              <w:spacing w:after="120"/>
            </w:pPr>
            <w:r>
              <w:t>Въвеждаме дата различна и по голяма от текущата във формата ГГГГ.М.Д</w:t>
            </w:r>
          </w:p>
        </w:tc>
      </w:tr>
      <w:tr w:rsidR="00CA15C4" w:rsidRPr="006B0528" w:rsidTr="00B5501C">
        <w:tc>
          <w:tcPr>
            <w:tcW w:w="10773" w:type="dxa"/>
            <w:gridSpan w:val="2"/>
            <w:vAlign w:val="center"/>
          </w:tcPr>
          <w:p w:rsidR="00CA15C4" w:rsidRPr="002D16AB" w:rsidRDefault="00CA15C4" w:rsidP="00B5501C">
            <w:pPr>
              <w:spacing w:after="120"/>
              <w:jc w:val="left"/>
              <w:rPr>
                <w:b/>
              </w:rPr>
            </w:pPr>
            <w:r w:rsidRPr="002D16AB">
              <w:rPr>
                <w:b/>
              </w:rPr>
              <w:t>Описание на изхода</w:t>
            </w:r>
          </w:p>
          <w:p w:rsidR="00CA15C4" w:rsidRPr="006B0528" w:rsidRDefault="00CA15C4" w:rsidP="00B5501C">
            <w:pPr>
              <w:spacing w:after="120"/>
            </w:pPr>
            <w:r>
              <w:t>На изхода излизат подредени дати в същият формат ,които не са празници и са работни съботи.Празниците и работните съботи са дефинирани в програмата в масив от дади</w:t>
            </w:r>
          </w:p>
        </w:tc>
      </w:tr>
      <w:tr w:rsidR="00CA15C4" w:rsidRPr="008614FD" w:rsidTr="00B5501C">
        <w:tc>
          <w:tcPr>
            <w:tcW w:w="10773" w:type="dxa"/>
            <w:gridSpan w:val="2"/>
            <w:vAlign w:val="center"/>
          </w:tcPr>
          <w:p w:rsidR="00CA15C4" w:rsidRPr="002D16AB" w:rsidRDefault="00CA15C4" w:rsidP="00B5501C">
            <w:pPr>
              <w:spacing w:after="120"/>
              <w:jc w:val="left"/>
              <w:rPr>
                <w:b/>
              </w:rPr>
            </w:pPr>
            <w:r w:rsidRPr="002D16AB">
              <w:rPr>
                <w:b/>
              </w:rPr>
              <w:t>Анализ на задачата</w:t>
            </w:r>
          </w:p>
          <w:p w:rsidR="00CA15C4" w:rsidRPr="004979C8" w:rsidRDefault="00CA15C4" w:rsidP="00B5501C">
            <w:pPr>
              <w:spacing w:after="120"/>
            </w:pPr>
            <w:r>
              <w:t xml:space="preserve">Дефинира се масив от Работни съботи под формата на дати и празници ,след което се дефинира клас </w:t>
            </w:r>
            <w:r>
              <w:rPr>
                <w:lang w:val="en-US"/>
              </w:rPr>
              <w:t>Workday</w:t>
            </w:r>
            <w:r w:rsidRPr="00EE645C">
              <w:rPr>
                <w:lang w:val="ru-RU"/>
              </w:rPr>
              <w:t xml:space="preserve"> </w:t>
            </w:r>
            <w:r>
              <w:t xml:space="preserve">в който се взима обект от днешната дата с </w:t>
            </w:r>
            <w:r>
              <w:rPr>
                <w:lang w:val="en-US"/>
              </w:rPr>
              <w:t>DateTime</w:t>
            </w:r>
            <w:r w:rsidRPr="00EE645C">
              <w:rPr>
                <w:lang w:val="ru-RU"/>
              </w:rPr>
              <w:t xml:space="preserve"> </w:t>
            </w:r>
            <w:r>
              <w:t xml:space="preserve">класа и обект от датата която сме въвели след което се прави обхождане на всички дати от текущата до зададената и се извеждат на екрана ,ако не присъсват в масива от празници и работни съботи. Всички дати отговарящи на това условие се запазват в </w:t>
            </w:r>
            <w:r>
              <w:rPr>
                <w:lang w:val="en-US"/>
              </w:rPr>
              <w:t>List</w:t>
            </w:r>
            <w:r w:rsidRPr="00EE645C">
              <w:rPr>
                <w:lang w:val="ru-RU"/>
              </w:rPr>
              <w:t xml:space="preserve"> </w:t>
            </w:r>
            <w:r>
              <w:t xml:space="preserve">от тип </w:t>
            </w:r>
            <w:r>
              <w:rPr>
                <w:lang w:val="en-US"/>
              </w:rPr>
              <w:t>DateTime</w:t>
            </w:r>
            <w:r w:rsidRPr="00EE645C">
              <w:rPr>
                <w:lang w:val="ru-RU"/>
              </w:rPr>
              <w:t xml:space="preserve"> </w:t>
            </w:r>
            <w:r>
              <w:t>.</w:t>
            </w:r>
          </w:p>
        </w:tc>
      </w:tr>
      <w:tr w:rsidR="00CA15C4" w:rsidRPr="002D16AB" w:rsidTr="00B5501C">
        <w:tc>
          <w:tcPr>
            <w:tcW w:w="10773" w:type="dxa"/>
            <w:gridSpan w:val="2"/>
            <w:vAlign w:val="center"/>
          </w:tcPr>
          <w:p w:rsidR="00CA15C4" w:rsidRPr="002D16AB" w:rsidRDefault="00CA15C4" w:rsidP="00B5501C">
            <w:pPr>
              <w:spacing w:after="120"/>
              <w:jc w:val="left"/>
              <w:rPr>
                <w:b/>
              </w:rPr>
            </w:pPr>
            <w:r w:rsidRPr="002D16AB">
              <w:rPr>
                <w:b/>
              </w:rPr>
              <w:t>Решение (сорс код)</w:t>
            </w:r>
          </w:p>
        </w:tc>
      </w:tr>
      <w:tr w:rsidR="00CA15C4" w:rsidRPr="002D16AB" w:rsidTr="00B5501C">
        <w:tc>
          <w:tcPr>
            <w:tcW w:w="10773" w:type="dxa"/>
            <w:gridSpan w:val="2"/>
            <w:tcMar>
              <w:top w:w="113" w:type="dxa"/>
              <w:bottom w:w="113" w:type="dxa"/>
            </w:tcMar>
            <w:vAlign w:val="center"/>
          </w:tcPr>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CA15C4" w:rsidRDefault="00CA15C4" w:rsidP="009519F6">
            <w:pPr>
              <w:autoSpaceDE w:val="0"/>
              <w:autoSpaceDN w:val="0"/>
              <w:adjustRightInd w:val="0"/>
              <w:spacing w:before="0"/>
              <w:jc w:val="left"/>
              <w:rPr>
                <w:rFonts w:ascii="Consolas" w:hAnsi="Consolas" w:cs="Consolas"/>
                <w:sz w:val="19"/>
                <w:szCs w:val="19"/>
                <w:lang w:eastAsia="en-US"/>
              </w:rPr>
            </w:pP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WorkdaysTask9</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Workdays</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2B91AF"/>
                <w:sz w:val="19"/>
                <w:szCs w:val="19"/>
                <w:lang w:eastAsia="en-US"/>
              </w:rPr>
              <w:t>DateTime</w:t>
            </w:r>
            <w:r>
              <w:rPr>
                <w:rFonts w:ascii="Consolas" w:hAnsi="Consolas" w:cs="Consolas"/>
                <w:sz w:val="19"/>
                <w:szCs w:val="19"/>
                <w:lang w:eastAsia="en-US"/>
              </w:rPr>
              <w:t xml:space="preserve">[] holidays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DateTime</w:t>
            </w:r>
            <w:r>
              <w:rPr>
                <w:rFonts w:ascii="Consolas" w:hAnsi="Consolas" w:cs="Consolas"/>
                <w:sz w:val="19"/>
                <w:szCs w:val="19"/>
                <w:lang w:eastAsia="en-US"/>
              </w:rPr>
              <w:t>[]</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DateTime</w:t>
            </w:r>
            <w:r>
              <w:rPr>
                <w:rFonts w:ascii="Consolas" w:hAnsi="Consolas" w:cs="Consolas"/>
                <w:sz w:val="19"/>
                <w:szCs w:val="19"/>
                <w:lang w:eastAsia="en-US"/>
              </w:rPr>
              <w:t>(2012, 3, 3),</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DateTime</w:t>
            </w:r>
            <w:r>
              <w:rPr>
                <w:rFonts w:ascii="Consolas" w:hAnsi="Consolas" w:cs="Consolas"/>
                <w:sz w:val="19"/>
                <w:szCs w:val="19"/>
                <w:lang w:eastAsia="en-US"/>
              </w:rPr>
              <w:t>(2012, 12, 25),</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DateTime</w:t>
            </w:r>
            <w:r>
              <w:rPr>
                <w:rFonts w:ascii="Consolas" w:hAnsi="Consolas" w:cs="Consolas"/>
                <w:sz w:val="19"/>
                <w:szCs w:val="19"/>
                <w:lang w:eastAsia="en-US"/>
              </w:rPr>
              <w:t>(2012, 12, 31),</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2B91AF"/>
                <w:sz w:val="19"/>
                <w:szCs w:val="19"/>
                <w:lang w:eastAsia="en-US"/>
              </w:rPr>
              <w:t>DateTime</w:t>
            </w:r>
            <w:r>
              <w:rPr>
                <w:rFonts w:ascii="Consolas" w:hAnsi="Consolas" w:cs="Consolas"/>
                <w:sz w:val="19"/>
                <w:szCs w:val="19"/>
                <w:lang w:eastAsia="en-US"/>
              </w:rPr>
              <w:t xml:space="preserve">[] saturdays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DateTime</w:t>
            </w:r>
            <w:r>
              <w:rPr>
                <w:rFonts w:ascii="Consolas" w:hAnsi="Consolas" w:cs="Consolas"/>
                <w:sz w:val="19"/>
                <w:szCs w:val="19"/>
                <w:lang w:eastAsia="en-US"/>
              </w:rPr>
              <w:t>[]</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DateTime</w:t>
            </w:r>
            <w:r>
              <w:rPr>
                <w:rFonts w:ascii="Consolas" w:hAnsi="Consolas" w:cs="Consolas"/>
                <w:sz w:val="19"/>
                <w:szCs w:val="19"/>
                <w:lang w:eastAsia="en-US"/>
              </w:rPr>
              <w:t>(2012, 3, 10),</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DateTime</w:t>
            </w:r>
            <w:r>
              <w:rPr>
                <w:rFonts w:ascii="Consolas" w:hAnsi="Consolas" w:cs="Consolas"/>
                <w:sz w:val="19"/>
                <w:szCs w:val="19"/>
                <w:lang w:eastAsia="en-US"/>
              </w:rPr>
              <w:t>(2012, 4, 25),</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DateTime</w:t>
            </w:r>
            <w:r>
              <w:rPr>
                <w:rFonts w:ascii="Consolas" w:hAnsi="Consolas" w:cs="Consolas"/>
                <w:sz w:val="19"/>
                <w:szCs w:val="19"/>
                <w:lang w:eastAsia="en-US"/>
              </w:rPr>
              <w:t>(2012, 12, 31),</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CA15C4" w:rsidRDefault="00CA15C4" w:rsidP="009519F6">
            <w:pPr>
              <w:autoSpaceDE w:val="0"/>
              <w:autoSpaceDN w:val="0"/>
              <w:adjustRightInd w:val="0"/>
              <w:spacing w:before="0"/>
              <w:jc w:val="left"/>
              <w:rPr>
                <w:rFonts w:ascii="Consolas" w:hAnsi="Consolas" w:cs="Consolas"/>
                <w:sz w:val="19"/>
                <w:szCs w:val="19"/>
                <w:lang w:eastAsia="en-US"/>
              </w:rPr>
            </w:pP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workday</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DateTime</w:t>
            </w:r>
            <w:r>
              <w:rPr>
                <w:rFonts w:ascii="Consolas" w:hAnsi="Consolas" w:cs="Consolas"/>
                <w:sz w:val="19"/>
                <w:szCs w:val="19"/>
                <w:lang w:eastAsia="en-US"/>
              </w:rPr>
              <w:t xml:space="preserve"> today = </w:t>
            </w:r>
            <w:r>
              <w:rPr>
                <w:rFonts w:ascii="Consolas" w:hAnsi="Consolas" w:cs="Consolas"/>
                <w:color w:val="2B91AF"/>
                <w:sz w:val="19"/>
                <w:szCs w:val="19"/>
                <w:lang w:eastAsia="en-US"/>
              </w:rPr>
              <w:t>DateTime</w:t>
            </w:r>
            <w:r>
              <w:rPr>
                <w:rFonts w:ascii="Consolas" w:hAnsi="Consolas" w:cs="Consolas"/>
                <w:sz w:val="19"/>
                <w:szCs w:val="19"/>
                <w:lang w:eastAsia="en-US"/>
              </w:rPr>
              <w:t>.Today;</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DateTime</w:t>
            </w:r>
            <w:r>
              <w:rPr>
                <w:rFonts w:ascii="Consolas" w:hAnsi="Consolas" w:cs="Consolas"/>
                <w:sz w:val="19"/>
                <w:szCs w:val="19"/>
                <w:lang w:eastAsia="en-US"/>
              </w:rPr>
              <w:t xml:space="preserve"> next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DateTime</w:t>
            </w:r>
            <w:r>
              <w:rPr>
                <w:rFonts w:ascii="Consolas" w:hAnsi="Consolas" w:cs="Consolas"/>
                <w:sz w:val="19"/>
                <w:szCs w:val="19"/>
                <w:lang w:eastAsia="en-US"/>
              </w:rPr>
              <w:t>();</w:t>
            </w:r>
          </w:p>
          <w:p w:rsidR="00CA15C4" w:rsidRDefault="00CA15C4" w:rsidP="009519F6">
            <w:pPr>
              <w:autoSpaceDE w:val="0"/>
              <w:autoSpaceDN w:val="0"/>
              <w:adjustRightInd w:val="0"/>
              <w:spacing w:before="0"/>
              <w:jc w:val="left"/>
              <w:rPr>
                <w:rFonts w:ascii="Consolas" w:hAnsi="Consolas" w:cs="Consolas"/>
                <w:sz w:val="19"/>
                <w:szCs w:val="19"/>
                <w:lang w:eastAsia="en-US"/>
              </w:rPr>
            </w:pPr>
          </w:p>
          <w:p w:rsidR="00CA15C4" w:rsidRDefault="00CA15C4" w:rsidP="009519F6">
            <w:pPr>
              <w:autoSpaceDE w:val="0"/>
              <w:autoSpaceDN w:val="0"/>
              <w:adjustRightInd w:val="0"/>
              <w:spacing w:before="0"/>
              <w:jc w:val="left"/>
              <w:rPr>
                <w:rFonts w:ascii="Consolas" w:hAnsi="Consolas" w:cs="Consolas"/>
                <w:sz w:val="19"/>
                <w:szCs w:val="19"/>
                <w:lang w:eastAsia="en-US"/>
              </w:rPr>
            </w:pP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public</w:t>
            </w:r>
            <w:r>
              <w:rPr>
                <w:rFonts w:ascii="Consolas" w:hAnsi="Consolas" w:cs="Consolas"/>
                <w:sz w:val="19"/>
                <w:szCs w:val="19"/>
                <w:lang w:eastAsia="en-US"/>
              </w:rPr>
              <w:t xml:space="preserve"> workday(</w:t>
            </w:r>
            <w:r>
              <w:rPr>
                <w:rFonts w:ascii="Consolas" w:hAnsi="Consolas" w:cs="Consolas"/>
                <w:color w:val="2B91AF"/>
                <w:sz w:val="19"/>
                <w:szCs w:val="19"/>
                <w:lang w:eastAsia="en-US"/>
              </w:rPr>
              <w:t>DateTime</w:t>
            </w:r>
            <w:r>
              <w:rPr>
                <w:rFonts w:ascii="Consolas" w:hAnsi="Consolas" w:cs="Consolas"/>
                <w:sz w:val="19"/>
                <w:szCs w:val="19"/>
                <w:lang w:eastAsia="en-US"/>
              </w:rPr>
              <w:t xml:space="preserve"> next)</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this</w:t>
            </w:r>
            <w:r>
              <w:rPr>
                <w:rFonts w:ascii="Consolas" w:hAnsi="Consolas" w:cs="Consolas"/>
                <w:sz w:val="19"/>
                <w:szCs w:val="19"/>
                <w:lang w:eastAsia="en-US"/>
              </w:rPr>
              <w:t>.next = next;</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9519F6">
            <w:pPr>
              <w:autoSpaceDE w:val="0"/>
              <w:autoSpaceDN w:val="0"/>
              <w:adjustRightInd w:val="0"/>
              <w:spacing w:before="0"/>
              <w:jc w:val="left"/>
              <w:rPr>
                <w:rFonts w:ascii="Consolas" w:hAnsi="Consolas" w:cs="Consolas"/>
                <w:sz w:val="19"/>
                <w:szCs w:val="19"/>
                <w:lang w:eastAsia="en-US"/>
              </w:rPr>
            </w:pP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public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print()</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DateTime</w:t>
            </w:r>
            <w:r>
              <w:rPr>
                <w:rFonts w:ascii="Consolas" w:hAnsi="Consolas" w:cs="Consolas"/>
                <w:sz w:val="19"/>
                <w:szCs w:val="19"/>
                <w:lang w:eastAsia="en-US"/>
              </w:rPr>
              <w:t xml:space="preserve"> dateValue = </w:t>
            </w:r>
            <w:r>
              <w:rPr>
                <w:rFonts w:ascii="Consolas" w:hAnsi="Consolas" w:cs="Consolas"/>
                <w:color w:val="2B91AF"/>
                <w:sz w:val="19"/>
                <w:szCs w:val="19"/>
                <w:lang w:eastAsia="en-US"/>
              </w:rPr>
              <w:t>DateTime</w:t>
            </w:r>
            <w:r>
              <w:rPr>
                <w:rFonts w:ascii="Consolas" w:hAnsi="Consolas" w:cs="Consolas"/>
                <w:sz w:val="19"/>
                <w:szCs w:val="19"/>
                <w:lang w:eastAsia="en-US"/>
              </w:rPr>
              <w:t>.Today;</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List</w:t>
            </w:r>
            <w:r>
              <w:rPr>
                <w:rFonts w:ascii="Consolas" w:hAnsi="Consolas" w:cs="Consolas"/>
                <w:sz w:val="19"/>
                <w:szCs w:val="19"/>
                <w:lang w:eastAsia="en-US"/>
              </w:rPr>
              <w:t>&lt;</w:t>
            </w:r>
            <w:r>
              <w:rPr>
                <w:rFonts w:ascii="Consolas" w:hAnsi="Consolas" w:cs="Consolas"/>
                <w:color w:val="2B91AF"/>
                <w:sz w:val="19"/>
                <w:szCs w:val="19"/>
                <w:lang w:eastAsia="en-US"/>
              </w:rPr>
              <w:t>DateTime</w:t>
            </w:r>
            <w:r>
              <w:rPr>
                <w:rFonts w:ascii="Consolas" w:hAnsi="Consolas" w:cs="Consolas"/>
                <w:sz w:val="19"/>
                <w:szCs w:val="19"/>
                <w:lang w:eastAsia="en-US"/>
              </w:rPr>
              <w:t xml:space="preserve">&gt; dateList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List</w:t>
            </w:r>
            <w:r>
              <w:rPr>
                <w:rFonts w:ascii="Consolas" w:hAnsi="Consolas" w:cs="Consolas"/>
                <w:sz w:val="19"/>
                <w:szCs w:val="19"/>
                <w:lang w:eastAsia="en-US"/>
              </w:rPr>
              <w:t>&lt;</w:t>
            </w:r>
            <w:r>
              <w:rPr>
                <w:rFonts w:ascii="Consolas" w:hAnsi="Consolas" w:cs="Consolas"/>
                <w:color w:val="2B91AF"/>
                <w:sz w:val="19"/>
                <w:szCs w:val="19"/>
                <w:lang w:eastAsia="en-US"/>
              </w:rPr>
              <w:t>DateTime</w:t>
            </w:r>
            <w:r>
              <w:rPr>
                <w:rFonts w:ascii="Consolas" w:hAnsi="Consolas" w:cs="Consolas"/>
                <w:sz w:val="19"/>
                <w:szCs w:val="19"/>
                <w:lang w:eastAsia="en-US"/>
              </w:rPr>
              <w:t>&gt;();</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weekends = (</w:t>
            </w:r>
            <w:r>
              <w:rPr>
                <w:rFonts w:ascii="Consolas" w:hAnsi="Consolas" w:cs="Consolas"/>
                <w:color w:val="0000FF"/>
                <w:sz w:val="19"/>
                <w:szCs w:val="19"/>
                <w:lang w:eastAsia="en-US"/>
              </w:rPr>
              <w:t>int</w:t>
            </w:r>
            <w:r>
              <w:rPr>
                <w:rFonts w:ascii="Consolas" w:hAnsi="Consolas" w:cs="Consolas"/>
                <w:sz w:val="19"/>
                <w:szCs w:val="19"/>
                <w:lang w:eastAsia="en-US"/>
              </w:rPr>
              <w:t>)dateValue.DayOfWeek;</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isHoliday = 0;</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dateList.Add(dateValue);</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while</w:t>
            </w:r>
            <w:r>
              <w:rPr>
                <w:rFonts w:ascii="Consolas" w:hAnsi="Consolas" w:cs="Consolas"/>
                <w:sz w:val="19"/>
                <w:szCs w:val="19"/>
                <w:lang w:eastAsia="en-US"/>
              </w:rPr>
              <w:t xml:space="preserve"> (today.AddDays(1) &lt;= next)</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today = today.AddDays(1);</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dateList.Add(today);</w:t>
            </w:r>
          </w:p>
          <w:p w:rsidR="00CA15C4" w:rsidRDefault="00CA15C4" w:rsidP="009519F6">
            <w:pPr>
              <w:autoSpaceDE w:val="0"/>
              <w:autoSpaceDN w:val="0"/>
              <w:adjustRightInd w:val="0"/>
              <w:spacing w:before="0"/>
              <w:jc w:val="left"/>
              <w:rPr>
                <w:rFonts w:ascii="Consolas" w:hAnsi="Consolas" w:cs="Consolas"/>
                <w:sz w:val="19"/>
                <w:szCs w:val="19"/>
                <w:lang w:eastAsia="en-US"/>
              </w:rPr>
            </w:pP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9519F6">
            <w:pPr>
              <w:autoSpaceDE w:val="0"/>
              <w:autoSpaceDN w:val="0"/>
              <w:adjustRightInd w:val="0"/>
              <w:spacing w:before="0"/>
              <w:jc w:val="left"/>
              <w:rPr>
                <w:rFonts w:ascii="Consolas" w:hAnsi="Consolas" w:cs="Consolas"/>
                <w:sz w:val="19"/>
                <w:szCs w:val="19"/>
                <w:lang w:eastAsia="en-US"/>
              </w:rPr>
            </w:pP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foreach</w:t>
            </w:r>
            <w:r>
              <w:rPr>
                <w:rFonts w:ascii="Consolas" w:hAnsi="Consolas" w:cs="Consolas"/>
                <w:sz w:val="19"/>
                <w:szCs w:val="19"/>
                <w:lang w:eastAsia="en-US"/>
              </w:rPr>
              <w:t xml:space="preserve"> (</w:t>
            </w:r>
            <w:r>
              <w:rPr>
                <w:rFonts w:ascii="Consolas" w:hAnsi="Consolas" w:cs="Consolas"/>
                <w:color w:val="0000FF"/>
                <w:sz w:val="19"/>
                <w:szCs w:val="19"/>
                <w:lang w:eastAsia="en-US"/>
              </w:rPr>
              <w:t>var</w:t>
            </w:r>
            <w:r>
              <w:rPr>
                <w:rFonts w:ascii="Consolas" w:hAnsi="Consolas" w:cs="Consolas"/>
                <w:sz w:val="19"/>
                <w:szCs w:val="19"/>
                <w:lang w:eastAsia="en-US"/>
              </w:rPr>
              <w:t xml:space="preserve"> item </w:t>
            </w:r>
            <w:r>
              <w:rPr>
                <w:rFonts w:ascii="Consolas" w:hAnsi="Consolas" w:cs="Consolas"/>
                <w:color w:val="0000FF"/>
                <w:sz w:val="19"/>
                <w:szCs w:val="19"/>
                <w:lang w:eastAsia="en-US"/>
              </w:rPr>
              <w:t>in</w:t>
            </w:r>
            <w:r>
              <w:rPr>
                <w:rFonts w:ascii="Consolas" w:hAnsi="Consolas" w:cs="Consolas"/>
                <w:sz w:val="19"/>
                <w:szCs w:val="19"/>
                <w:lang w:eastAsia="en-US"/>
              </w:rPr>
              <w:t xml:space="preserve"> dateList)</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9519F6">
            <w:pPr>
              <w:autoSpaceDE w:val="0"/>
              <w:autoSpaceDN w:val="0"/>
              <w:adjustRightInd w:val="0"/>
              <w:spacing w:before="0"/>
              <w:jc w:val="left"/>
              <w:rPr>
                <w:rFonts w:ascii="Consolas" w:hAnsi="Consolas" w:cs="Consolas"/>
                <w:sz w:val="19"/>
                <w:szCs w:val="19"/>
                <w:lang w:eastAsia="en-US"/>
              </w:rPr>
            </w:pP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holidays.Length; i++)</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(item == holidays[i]) isHoliday = 1;</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(weekends == 6 || weekends == 7) isHoliday = 1;</w:t>
            </w:r>
          </w:p>
          <w:p w:rsidR="00CA15C4" w:rsidRDefault="00CA15C4" w:rsidP="009519F6">
            <w:pPr>
              <w:autoSpaceDE w:val="0"/>
              <w:autoSpaceDN w:val="0"/>
              <w:adjustRightInd w:val="0"/>
              <w:spacing w:before="0"/>
              <w:jc w:val="left"/>
              <w:rPr>
                <w:rFonts w:ascii="Consolas" w:hAnsi="Consolas" w:cs="Consolas"/>
                <w:sz w:val="19"/>
                <w:szCs w:val="19"/>
                <w:lang w:eastAsia="en-US"/>
              </w:rPr>
            </w:pP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for</w:t>
            </w: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 = 0; i &lt; saturdays.Length; i++)</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(item == saturdays[i]) isHoliday = 0;</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(isHoliday == 0)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"{0}.{1}.{2}"</w:t>
            </w:r>
            <w:r>
              <w:rPr>
                <w:rFonts w:ascii="Consolas" w:hAnsi="Consolas" w:cs="Consolas"/>
                <w:sz w:val="19"/>
                <w:szCs w:val="19"/>
                <w:lang w:eastAsia="en-US"/>
              </w:rPr>
              <w:t>, item.Day, item.Month, item.Year);</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(weekends == 7) weekends = 0;</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isHoliday = 0;</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weekends++;</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CA15C4" w:rsidRDefault="00CA15C4" w:rsidP="007B5E44">
            <w:pPr>
              <w:autoSpaceDE w:val="0"/>
              <w:autoSpaceDN w:val="0"/>
              <w:adjustRightInd w:val="0"/>
              <w:spacing w:before="0"/>
              <w:jc w:val="left"/>
              <w:rPr>
                <w:rFonts w:ascii="Consolas" w:hAnsi="Consolas" w:cs="Consolas"/>
                <w:color w:val="2B91AF"/>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 xml:space="preserve"> </w:t>
            </w:r>
          </w:p>
          <w:p w:rsidR="00CA15C4" w:rsidRDefault="00CA15C4" w:rsidP="007B5E44">
            <w:pPr>
              <w:autoSpaceDE w:val="0"/>
              <w:autoSpaceDN w:val="0"/>
              <w:adjustRightInd w:val="0"/>
              <w:spacing w:before="0"/>
              <w:jc w:val="left"/>
              <w:rPr>
                <w:rFonts w:ascii="Consolas" w:hAnsi="Consolas" w:cs="Consolas"/>
                <w:sz w:val="19"/>
                <w:szCs w:val="19"/>
                <w:lang w:eastAsia="en-US"/>
              </w:rPr>
            </w:pPr>
            <w:r>
              <w:rPr>
                <w:rFonts w:ascii="Consolas" w:hAnsi="Consolas" w:cs="Consolas"/>
                <w:color w:val="2B91AF"/>
                <w:sz w:val="19"/>
                <w:szCs w:val="19"/>
                <w:lang w:eastAsia="en-US"/>
              </w:rPr>
              <w:t xml:space="preserve">            DateTime</w:t>
            </w:r>
            <w:r>
              <w:rPr>
                <w:rFonts w:ascii="Consolas" w:hAnsi="Consolas" w:cs="Consolas"/>
                <w:sz w:val="19"/>
                <w:szCs w:val="19"/>
                <w:lang w:eastAsia="en-US"/>
              </w:rPr>
              <w:t xml:space="preserve"> today = </w:t>
            </w:r>
            <w:r>
              <w:rPr>
                <w:rFonts w:ascii="Consolas" w:hAnsi="Consolas" w:cs="Consolas"/>
                <w:color w:val="2B91AF"/>
                <w:sz w:val="19"/>
                <w:szCs w:val="19"/>
                <w:lang w:eastAsia="en-US"/>
              </w:rPr>
              <w:t>DateTime</w:t>
            </w:r>
            <w:r>
              <w:rPr>
                <w:rFonts w:ascii="Consolas" w:hAnsi="Consolas" w:cs="Consolas"/>
                <w:sz w:val="19"/>
                <w:szCs w:val="19"/>
                <w:lang w:eastAsia="en-US"/>
              </w:rPr>
              <w:t>.Today;</w:t>
            </w:r>
          </w:p>
          <w:p w:rsidR="00CA15C4" w:rsidRDefault="00CA15C4" w:rsidP="007B5E4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DateTime</w:t>
            </w:r>
            <w:r>
              <w:rPr>
                <w:rFonts w:ascii="Consolas" w:hAnsi="Consolas" w:cs="Consolas"/>
                <w:sz w:val="19"/>
                <w:szCs w:val="19"/>
                <w:lang w:eastAsia="en-US"/>
              </w:rPr>
              <w:t xml:space="preserve"> dayInFuture;</w:t>
            </w:r>
          </w:p>
          <w:p w:rsidR="00CA15C4" w:rsidRDefault="00CA15C4" w:rsidP="007B5E4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dayInFuture = </w:t>
            </w:r>
            <w:r>
              <w:rPr>
                <w:rFonts w:ascii="Consolas" w:hAnsi="Consolas" w:cs="Consolas"/>
                <w:color w:val="2B91AF"/>
                <w:sz w:val="19"/>
                <w:szCs w:val="19"/>
                <w:lang w:eastAsia="en-US"/>
              </w:rPr>
              <w:t>DateTime</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CA15C4" w:rsidRDefault="00CA15C4" w:rsidP="007B5E4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(dayInFuture &lt;= today)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"Date before today"</w:t>
            </w:r>
            <w:r>
              <w:rPr>
                <w:rFonts w:ascii="Consolas" w:hAnsi="Consolas" w:cs="Consolas"/>
                <w:sz w:val="19"/>
                <w:szCs w:val="19"/>
                <w:lang w:eastAsia="en-US"/>
              </w:rPr>
              <w:t>);</w:t>
            </w:r>
          </w:p>
          <w:p w:rsidR="00CA15C4" w:rsidRDefault="00CA15C4" w:rsidP="007B5E4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p>
          <w:p w:rsidR="00CA15C4" w:rsidRDefault="00CA15C4" w:rsidP="007B5E4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7B5E4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workday</w:t>
            </w:r>
            <w:r>
              <w:rPr>
                <w:rFonts w:ascii="Consolas" w:hAnsi="Consolas" w:cs="Consolas"/>
                <w:sz w:val="19"/>
                <w:szCs w:val="19"/>
                <w:lang w:eastAsia="en-US"/>
              </w:rPr>
              <w:t xml:space="preserve"> ob1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workday</w:t>
            </w:r>
            <w:r>
              <w:rPr>
                <w:rFonts w:ascii="Consolas" w:hAnsi="Consolas" w:cs="Consolas"/>
                <w:sz w:val="19"/>
                <w:szCs w:val="19"/>
                <w:lang w:eastAsia="en-US"/>
              </w:rPr>
              <w:t>(dayInFuture);</w:t>
            </w:r>
          </w:p>
          <w:p w:rsidR="00CA15C4" w:rsidRDefault="00CA15C4" w:rsidP="007B5E4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ob1.print();</w:t>
            </w:r>
          </w:p>
          <w:p w:rsidR="00CA15C4" w:rsidRDefault="00CA15C4" w:rsidP="007B5E4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9519F6">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CA15C4" w:rsidRDefault="00CA15C4" w:rsidP="009519F6">
            <w:pPr>
              <w:autoSpaceDE w:val="0"/>
              <w:autoSpaceDN w:val="0"/>
              <w:adjustRightInd w:val="0"/>
              <w:spacing w:before="0"/>
              <w:jc w:val="left"/>
              <w:rPr>
                <w:rFonts w:ascii="Consolas" w:hAnsi="Consolas" w:cs="Consolas"/>
                <w:sz w:val="19"/>
                <w:szCs w:val="19"/>
                <w:lang w:eastAsia="en-US"/>
              </w:rPr>
            </w:pPr>
          </w:p>
          <w:p w:rsidR="00CA15C4" w:rsidRDefault="00CA15C4" w:rsidP="008614FD">
            <w:pPr>
              <w:autoSpaceDE w:val="0"/>
              <w:autoSpaceDN w:val="0"/>
              <w:adjustRightInd w:val="0"/>
              <w:spacing w:before="0"/>
              <w:jc w:val="left"/>
              <w:rPr>
                <w:rFonts w:ascii="Consolas" w:hAnsi="Consolas" w:cs="Consolas"/>
                <w:sz w:val="19"/>
                <w:szCs w:val="19"/>
              </w:rPr>
            </w:pPr>
          </w:p>
          <w:p w:rsidR="00CA15C4" w:rsidRPr="002D16AB" w:rsidRDefault="00CA15C4" w:rsidP="00B5501C">
            <w:pPr>
              <w:autoSpaceDE w:val="0"/>
              <w:autoSpaceDN w:val="0"/>
              <w:adjustRightInd w:val="0"/>
              <w:spacing w:before="0"/>
              <w:jc w:val="left"/>
              <w:rPr>
                <w:rFonts w:ascii="Consolas" w:hAnsi="Consolas" w:cs="Consolas"/>
                <w:noProof/>
                <w:szCs w:val="20"/>
              </w:rPr>
            </w:pPr>
          </w:p>
        </w:tc>
      </w:tr>
      <w:tr w:rsidR="00CA15C4" w:rsidRPr="002D16AB" w:rsidTr="00B5501C">
        <w:tc>
          <w:tcPr>
            <w:tcW w:w="10773" w:type="dxa"/>
            <w:gridSpan w:val="2"/>
            <w:vAlign w:val="center"/>
          </w:tcPr>
          <w:p w:rsidR="00CA15C4" w:rsidRPr="002D16AB" w:rsidRDefault="00CA15C4" w:rsidP="00B5501C">
            <w:pPr>
              <w:spacing w:after="120"/>
              <w:jc w:val="left"/>
              <w:rPr>
                <w:b/>
              </w:rPr>
            </w:pPr>
            <w:r w:rsidRPr="002D16AB">
              <w:rPr>
                <w:b/>
              </w:rPr>
              <w:t>Тестове</w:t>
            </w:r>
          </w:p>
          <w:p w:rsidR="00CA15C4" w:rsidRPr="008614FD" w:rsidRDefault="00CA15C4" w:rsidP="00B5501C">
            <w:pPr>
              <w:spacing w:after="120"/>
              <w:jc w:val="left"/>
            </w:pPr>
            <w:r>
              <w:t>Тества се с дати преди текущата ,дати в бъдещето и дати които са празник или работна събота</w:t>
            </w:r>
          </w:p>
        </w:tc>
      </w:tr>
      <w:tr w:rsidR="00CA15C4" w:rsidRPr="002D16AB" w:rsidTr="00B5501C">
        <w:tc>
          <w:tcPr>
            <w:tcW w:w="5387" w:type="dxa"/>
            <w:vAlign w:val="center"/>
          </w:tcPr>
          <w:p w:rsidR="00CA15C4" w:rsidRPr="0090296C" w:rsidRDefault="00CA15C4" w:rsidP="00B5501C">
            <w:pPr>
              <w:spacing w:after="120"/>
              <w:jc w:val="left"/>
              <w:rPr>
                <w:b/>
                <w:lang w:val="en-US"/>
              </w:rPr>
            </w:pPr>
            <w:r w:rsidRPr="0090296C">
              <w:rPr>
                <w:b/>
                <w:lang w:val="en-US"/>
              </w:rPr>
              <w:t>Вход</w:t>
            </w:r>
          </w:p>
        </w:tc>
        <w:tc>
          <w:tcPr>
            <w:tcW w:w="5386" w:type="dxa"/>
            <w:vAlign w:val="center"/>
          </w:tcPr>
          <w:p w:rsidR="00CA15C4" w:rsidRPr="0090296C" w:rsidRDefault="00CA15C4" w:rsidP="00B5501C">
            <w:pPr>
              <w:spacing w:after="120"/>
              <w:jc w:val="left"/>
              <w:rPr>
                <w:b/>
                <w:lang w:val="en-US"/>
              </w:rPr>
            </w:pPr>
            <w:r w:rsidRPr="0090296C">
              <w:rPr>
                <w:b/>
                <w:lang w:val="en-US"/>
              </w:rPr>
              <w:t>Изход</w:t>
            </w:r>
          </w:p>
        </w:tc>
      </w:tr>
      <w:tr w:rsidR="00CA15C4" w:rsidRPr="002D16AB" w:rsidTr="00B5501C">
        <w:tc>
          <w:tcPr>
            <w:tcW w:w="5387" w:type="dxa"/>
          </w:tcPr>
          <w:p w:rsidR="00CA15C4" w:rsidRPr="0090296C" w:rsidRDefault="00CA15C4" w:rsidP="00B5501C">
            <w:pPr>
              <w:spacing w:after="120"/>
              <w:jc w:val="left"/>
              <w:rPr>
                <w:rFonts w:ascii="Consolas" w:hAnsi="Consolas" w:cs="Consolas"/>
                <w:noProof/>
              </w:rPr>
            </w:pPr>
            <w:r>
              <w:rPr>
                <w:rFonts w:ascii="Consolas" w:hAnsi="Consolas" w:cs="Consolas"/>
                <w:noProof/>
              </w:rPr>
              <w:t>2012.4.30</w:t>
            </w:r>
          </w:p>
        </w:tc>
        <w:tc>
          <w:tcPr>
            <w:tcW w:w="5386" w:type="dxa"/>
          </w:tcPr>
          <w:p w:rsidR="00CA15C4" w:rsidRPr="007B5E44" w:rsidRDefault="00CA15C4" w:rsidP="007B5E44">
            <w:pPr>
              <w:spacing w:after="120"/>
              <w:jc w:val="left"/>
              <w:rPr>
                <w:rFonts w:ascii="Consolas" w:hAnsi="Consolas" w:cs="Consolas"/>
                <w:noProof/>
              </w:rPr>
            </w:pPr>
            <w:r w:rsidRPr="007B5E44">
              <w:rPr>
                <w:rFonts w:ascii="Consolas" w:hAnsi="Consolas" w:cs="Consolas"/>
                <w:noProof/>
              </w:rPr>
              <w:t>28.3.2012</w:t>
            </w:r>
          </w:p>
          <w:p w:rsidR="00CA15C4" w:rsidRPr="007B5E44" w:rsidRDefault="00CA15C4" w:rsidP="007B5E44">
            <w:pPr>
              <w:spacing w:after="120"/>
              <w:jc w:val="left"/>
              <w:rPr>
                <w:rFonts w:ascii="Consolas" w:hAnsi="Consolas" w:cs="Consolas"/>
                <w:noProof/>
              </w:rPr>
            </w:pPr>
            <w:r w:rsidRPr="007B5E44">
              <w:rPr>
                <w:rFonts w:ascii="Consolas" w:hAnsi="Consolas" w:cs="Consolas"/>
                <w:noProof/>
              </w:rPr>
              <w:t>29.3.2012</w:t>
            </w:r>
          </w:p>
          <w:p w:rsidR="00CA15C4" w:rsidRPr="007B5E44" w:rsidRDefault="00CA15C4" w:rsidP="007B5E44">
            <w:pPr>
              <w:spacing w:after="120"/>
              <w:jc w:val="left"/>
              <w:rPr>
                <w:rFonts w:ascii="Consolas" w:hAnsi="Consolas" w:cs="Consolas"/>
                <w:noProof/>
              </w:rPr>
            </w:pPr>
            <w:r w:rsidRPr="007B5E44">
              <w:rPr>
                <w:rFonts w:ascii="Consolas" w:hAnsi="Consolas" w:cs="Consolas"/>
                <w:noProof/>
              </w:rPr>
              <w:t>30.3.2012</w:t>
            </w:r>
          </w:p>
          <w:p w:rsidR="00CA15C4" w:rsidRPr="007B5E44" w:rsidRDefault="00CA15C4" w:rsidP="007B5E44">
            <w:pPr>
              <w:spacing w:after="120"/>
              <w:jc w:val="left"/>
              <w:rPr>
                <w:rFonts w:ascii="Consolas" w:hAnsi="Consolas" w:cs="Consolas"/>
                <w:noProof/>
              </w:rPr>
            </w:pPr>
            <w:r w:rsidRPr="007B5E44">
              <w:rPr>
                <w:rFonts w:ascii="Consolas" w:hAnsi="Consolas" w:cs="Consolas"/>
                <w:noProof/>
              </w:rPr>
              <w:t>2.4.2012</w:t>
            </w:r>
          </w:p>
          <w:p w:rsidR="00CA15C4" w:rsidRPr="007B5E44" w:rsidRDefault="00CA15C4" w:rsidP="007B5E44">
            <w:pPr>
              <w:spacing w:after="120"/>
              <w:jc w:val="left"/>
              <w:rPr>
                <w:rFonts w:ascii="Consolas" w:hAnsi="Consolas" w:cs="Consolas"/>
                <w:noProof/>
              </w:rPr>
            </w:pPr>
            <w:r w:rsidRPr="007B5E44">
              <w:rPr>
                <w:rFonts w:ascii="Consolas" w:hAnsi="Consolas" w:cs="Consolas"/>
                <w:noProof/>
              </w:rPr>
              <w:t>4.4.2012</w:t>
            </w:r>
          </w:p>
          <w:p w:rsidR="00CA15C4" w:rsidRPr="007B5E44" w:rsidRDefault="00CA15C4" w:rsidP="007B5E44">
            <w:pPr>
              <w:spacing w:after="120"/>
              <w:jc w:val="left"/>
              <w:rPr>
                <w:rFonts w:ascii="Consolas" w:hAnsi="Consolas" w:cs="Consolas"/>
                <w:noProof/>
              </w:rPr>
            </w:pPr>
            <w:r w:rsidRPr="007B5E44">
              <w:rPr>
                <w:rFonts w:ascii="Consolas" w:hAnsi="Consolas" w:cs="Consolas"/>
                <w:noProof/>
              </w:rPr>
              <w:t>5.4.2012</w:t>
            </w:r>
          </w:p>
          <w:p w:rsidR="00CA15C4" w:rsidRPr="007B5E44" w:rsidRDefault="00CA15C4" w:rsidP="007B5E44">
            <w:pPr>
              <w:spacing w:after="120"/>
              <w:jc w:val="left"/>
              <w:rPr>
                <w:rFonts w:ascii="Consolas" w:hAnsi="Consolas" w:cs="Consolas"/>
                <w:noProof/>
              </w:rPr>
            </w:pPr>
            <w:r w:rsidRPr="007B5E44">
              <w:rPr>
                <w:rFonts w:ascii="Consolas" w:hAnsi="Consolas" w:cs="Consolas"/>
                <w:noProof/>
              </w:rPr>
              <w:t>6.4.2012</w:t>
            </w:r>
          </w:p>
          <w:p w:rsidR="00CA15C4" w:rsidRPr="007B5E44" w:rsidRDefault="00CA15C4" w:rsidP="007B5E44">
            <w:pPr>
              <w:spacing w:after="120"/>
              <w:jc w:val="left"/>
              <w:rPr>
                <w:rFonts w:ascii="Consolas" w:hAnsi="Consolas" w:cs="Consolas"/>
                <w:noProof/>
              </w:rPr>
            </w:pPr>
            <w:r w:rsidRPr="007B5E44">
              <w:rPr>
                <w:rFonts w:ascii="Consolas" w:hAnsi="Consolas" w:cs="Consolas"/>
                <w:noProof/>
              </w:rPr>
              <w:t>9.4.2012</w:t>
            </w:r>
          </w:p>
          <w:p w:rsidR="00CA15C4" w:rsidRPr="007B5E44" w:rsidRDefault="00CA15C4" w:rsidP="007B5E44">
            <w:pPr>
              <w:spacing w:after="120"/>
              <w:jc w:val="left"/>
              <w:rPr>
                <w:rFonts w:ascii="Consolas" w:hAnsi="Consolas" w:cs="Consolas"/>
                <w:noProof/>
              </w:rPr>
            </w:pPr>
            <w:r w:rsidRPr="007B5E44">
              <w:rPr>
                <w:rFonts w:ascii="Consolas" w:hAnsi="Consolas" w:cs="Consolas"/>
                <w:noProof/>
              </w:rPr>
              <w:t>10.4.2012</w:t>
            </w:r>
          </w:p>
          <w:p w:rsidR="00CA15C4" w:rsidRPr="007B5E44" w:rsidRDefault="00CA15C4" w:rsidP="007B5E44">
            <w:pPr>
              <w:spacing w:after="120"/>
              <w:jc w:val="left"/>
              <w:rPr>
                <w:rFonts w:ascii="Consolas" w:hAnsi="Consolas" w:cs="Consolas"/>
                <w:noProof/>
              </w:rPr>
            </w:pPr>
            <w:r w:rsidRPr="007B5E44">
              <w:rPr>
                <w:rFonts w:ascii="Consolas" w:hAnsi="Consolas" w:cs="Consolas"/>
                <w:noProof/>
              </w:rPr>
              <w:t>11.4.2012</w:t>
            </w:r>
          </w:p>
          <w:p w:rsidR="00CA15C4" w:rsidRPr="007B5E44" w:rsidRDefault="00CA15C4" w:rsidP="007B5E44">
            <w:pPr>
              <w:spacing w:after="120"/>
              <w:jc w:val="left"/>
              <w:rPr>
                <w:rFonts w:ascii="Consolas" w:hAnsi="Consolas" w:cs="Consolas"/>
                <w:noProof/>
              </w:rPr>
            </w:pPr>
            <w:r w:rsidRPr="007B5E44">
              <w:rPr>
                <w:rFonts w:ascii="Consolas" w:hAnsi="Consolas" w:cs="Consolas"/>
                <w:noProof/>
              </w:rPr>
              <w:t>12.4.2012</w:t>
            </w:r>
          </w:p>
          <w:p w:rsidR="00CA15C4" w:rsidRPr="007B5E44" w:rsidRDefault="00CA15C4" w:rsidP="007B5E44">
            <w:pPr>
              <w:spacing w:after="120"/>
              <w:jc w:val="left"/>
              <w:rPr>
                <w:rFonts w:ascii="Consolas" w:hAnsi="Consolas" w:cs="Consolas"/>
                <w:noProof/>
              </w:rPr>
            </w:pPr>
            <w:r w:rsidRPr="007B5E44">
              <w:rPr>
                <w:rFonts w:ascii="Consolas" w:hAnsi="Consolas" w:cs="Consolas"/>
                <w:noProof/>
              </w:rPr>
              <w:t>13.4.2012</w:t>
            </w:r>
          </w:p>
          <w:p w:rsidR="00CA15C4" w:rsidRPr="007B5E44" w:rsidRDefault="00CA15C4" w:rsidP="007B5E44">
            <w:pPr>
              <w:spacing w:after="120"/>
              <w:jc w:val="left"/>
              <w:rPr>
                <w:rFonts w:ascii="Consolas" w:hAnsi="Consolas" w:cs="Consolas"/>
                <w:noProof/>
              </w:rPr>
            </w:pPr>
            <w:r w:rsidRPr="007B5E44">
              <w:rPr>
                <w:rFonts w:ascii="Consolas" w:hAnsi="Consolas" w:cs="Consolas"/>
                <w:noProof/>
              </w:rPr>
              <w:t>16.4.2012</w:t>
            </w:r>
          </w:p>
          <w:p w:rsidR="00CA15C4" w:rsidRPr="007B5E44" w:rsidRDefault="00CA15C4" w:rsidP="007B5E44">
            <w:pPr>
              <w:spacing w:after="120"/>
              <w:jc w:val="left"/>
              <w:rPr>
                <w:rFonts w:ascii="Consolas" w:hAnsi="Consolas" w:cs="Consolas"/>
                <w:noProof/>
              </w:rPr>
            </w:pPr>
            <w:r w:rsidRPr="007B5E44">
              <w:rPr>
                <w:rFonts w:ascii="Consolas" w:hAnsi="Consolas" w:cs="Consolas"/>
                <w:noProof/>
              </w:rPr>
              <w:t>17.4.2012</w:t>
            </w:r>
          </w:p>
          <w:p w:rsidR="00CA15C4" w:rsidRPr="007B5E44" w:rsidRDefault="00CA15C4" w:rsidP="007B5E44">
            <w:pPr>
              <w:spacing w:after="120"/>
              <w:jc w:val="left"/>
              <w:rPr>
                <w:rFonts w:ascii="Consolas" w:hAnsi="Consolas" w:cs="Consolas"/>
                <w:noProof/>
              </w:rPr>
            </w:pPr>
            <w:r w:rsidRPr="007B5E44">
              <w:rPr>
                <w:rFonts w:ascii="Consolas" w:hAnsi="Consolas" w:cs="Consolas"/>
                <w:noProof/>
              </w:rPr>
              <w:t>18.4.2012</w:t>
            </w:r>
          </w:p>
          <w:p w:rsidR="00CA15C4" w:rsidRPr="007B5E44" w:rsidRDefault="00CA15C4" w:rsidP="007B5E44">
            <w:pPr>
              <w:spacing w:after="120"/>
              <w:jc w:val="left"/>
              <w:rPr>
                <w:rFonts w:ascii="Consolas" w:hAnsi="Consolas" w:cs="Consolas"/>
                <w:noProof/>
              </w:rPr>
            </w:pPr>
            <w:r w:rsidRPr="007B5E44">
              <w:rPr>
                <w:rFonts w:ascii="Consolas" w:hAnsi="Consolas" w:cs="Consolas"/>
                <w:noProof/>
              </w:rPr>
              <w:t>19.4.2012</w:t>
            </w:r>
          </w:p>
          <w:p w:rsidR="00CA15C4" w:rsidRPr="007B5E44" w:rsidRDefault="00CA15C4" w:rsidP="007B5E44">
            <w:pPr>
              <w:spacing w:after="120"/>
              <w:jc w:val="left"/>
              <w:rPr>
                <w:rFonts w:ascii="Consolas" w:hAnsi="Consolas" w:cs="Consolas"/>
                <w:noProof/>
              </w:rPr>
            </w:pPr>
            <w:r w:rsidRPr="007B5E44">
              <w:rPr>
                <w:rFonts w:ascii="Consolas" w:hAnsi="Consolas" w:cs="Consolas"/>
                <w:noProof/>
              </w:rPr>
              <w:t>20.4.2012</w:t>
            </w:r>
          </w:p>
          <w:p w:rsidR="00CA15C4" w:rsidRPr="007B5E44" w:rsidRDefault="00CA15C4" w:rsidP="007B5E44">
            <w:pPr>
              <w:spacing w:after="120"/>
              <w:jc w:val="left"/>
              <w:rPr>
                <w:rFonts w:ascii="Consolas" w:hAnsi="Consolas" w:cs="Consolas"/>
                <w:noProof/>
              </w:rPr>
            </w:pPr>
            <w:r w:rsidRPr="007B5E44">
              <w:rPr>
                <w:rFonts w:ascii="Consolas" w:hAnsi="Consolas" w:cs="Consolas"/>
                <w:noProof/>
              </w:rPr>
              <w:t>23.4.2012</w:t>
            </w:r>
          </w:p>
          <w:p w:rsidR="00CA15C4" w:rsidRPr="007B5E44" w:rsidRDefault="00CA15C4" w:rsidP="007B5E44">
            <w:pPr>
              <w:spacing w:after="120"/>
              <w:jc w:val="left"/>
              <w:rPr>
                <w:rFonts w:ascii="Consolas" w:hAnsi="Consolas" w:cs="Consolas"/>
                <w:noProof/>
              </w:rPr>
            </w:pPr>
            <w:r w:rsidRPr="007B5E44">
              <w:rPr>
                <w:rFonts w:ascii="Consolas" w:hAnsi="Consolas" w:cs="Consolas"/>
                <w:noProof/>
              </w:rPr>
              <w:t>24.4.2012</w:t>
            </w:r>
          </w:p>
          <w:p w:rsidR="00CA15C4" w:rsidRPr="007B5E44" w:rsidRDefault="00CA15C4" w:rsidP="007B5E44">
            <w:pPr>
              <w:spacing w:after="120"/>
              <w:jc w:val="left"/>
              <w:rPr>
                <w:rFonts w:ascii="Consolas" w:hAnsi="Consolas" w:cs="Consolas"/>
                <w:noProof/>
              </w:rPr>
            </w:pPr>
            <w:r w:rsidRPr="007B5E44">
              <w:rPr>
                <w:rFonts w:ascii="Consolas" w:hAnsi="Consolas" w:cs="Consolas"/>
                <w:noProof/>
              </w:rPr>
              <w:t>25.4.2012</w:t>
            </w:r>
          </w:p>
          <w:p w:rsidR="00CA15C4" w:rsidRPr="007B5E44" w:rsidRDefault="00CA15C4" w:rsidP="007B5E44">
            <w:pPr>
              <w:spacing w:after="120"/>
              <w:jc w:val="left"/>
              <w:rPr>
                <w:rFonts w:ascii="Consolas" w:hAnsi="Consolas" w:cs="Consolas"/>
                <w:noProof/>
              </w:rPr>
            </w:pPr>
            <w:r w:rsidRPr="007B5E44">
              <w:rPr>
                <w:rFonts w:ascii="Consolas" w:hAnsi="Consolas" w:cs="Consolas"/>
                <w:noProof/>
              </w:rPr>
              <w:t>26.4.2012</w:t>
            </w:r>
          </w:p>
          <w:p w:rsidR="00CA15C4" w:rsidRPr="0090296C" w:rsidRDefault="00CA15C4" w:rsidP="007B5E44">
            <w:pPr>
              <w:spacing w:after="120"/>
              <w:jc w:val="left"/>
              <w:rPr>
                <w:rFonts w:ascii="Consolas" w:hAnsi="Consolas" w:cs="Consolas"/>
                <w:noProof/>
              </w:rPr>
            </w:pPr>
            <w:r w:rsidRPr="007B5E44">
              <w:rPr>
                <w:rFonts w:ascii="Consolas" w:hAnsi="Consolas" w:cs="Consolas"/>
                <w:noProof/>
              </w:rPr>
              <w:t>27.4.2012</w:t>
            </w:r>
          </w:p>
        </w:tc>
      </w:tr>
      <w:tr w:rsidR="00CA15C4" w:rsidRPr="002D16AB" w:rsidTr="00B5501C">
        <w:tc>
          <w:tcPr>
            <w:tcW w:w="5387" w:type="dxa"/>
            <w:vAlign w:val="center"/>
          </w:tcPr>
          <w:p w:rsidR="00CA15C4" w:rsidRPr="0090296C" w:rsidRDefault="00CA15C4" w:rsidP="00B5501C">
            <w:pPr>
              <w:spacing w:after="120"/>
              <w:jc w:val="left"/>
              <w:rPr>
                <w:b/>
                <w:lang w:val="en-US"/>
              </w:rPr>
            </w:pPr>
            <w:r w:rsidRPr="0090296C">
              <w:rPr>
                <w:b/>
                <w:lang w:val="en-US"/>
              </w:rPr>
              <w:t>Вход</w:t>
            </w:r>
          </w:p>
        </w:tc>
        <w:tc>
          <w:tcPr>
            <w:tcW w:w="5386" w:type="dxa"/>
            <w:vAlign w:val="center"/>
          </w:tcPr>
          <w:p w:rsidR="00CA15C4" w:rsidRPr="0090296C" w:rsidRDefault="00CA15C4" w:rsidP="00B5501C">
            <w:pPr>
              <w:spacing w:after="120"/>
              <w:jc w:val="left"/>
              <w:rPr>
                <w:b/>
                <w:lang w:val="en-US"/>
              </w:rPr>
            </w:pPr>
            <w:r w:rsidRPr="0090296C">
              <w:rPr>
                <w:b/>
                <w:lang w:val="en-US"/>
              </w:rPr>
              <w:t>Изход</w:t>
            </w:r>
          </w:p>
        </w:tc>
      </w:tr>
      <w:tr w:rsidR="00CA15C4" w:rsidRPr="002D16AB" w:rsidTr="00B5501C">
        <w:tc>
          <w:tcPr>
            <w:tcW w:w="5387" w:type="dxa"/>
          </w:tcPr>
          <w:p w:rsidR="00CA15C4" w:rsidRPr="0090296C" w:rsidRDefault="00CA15C4" w:rsidP="00B5501C">
            <w:pPr>
              <w:spacing w:after="120"/>
              <w:jc w:val="left"/>
              <w:rPr>
                <w:rFonts w:ascii="Consolas" w:hAnsi="Consolas" w:cs="Consolas"/>
                <w:noProof/>
              </w:rPr>
            </w:pPr>
            <w:r>
              <w:rPr>
                <w:rFonts w:ascii="Consolas" w:hAnsi="Consolas" w:cs="Consolas"/>
                <w:noProof/>
              </w:rPr>
              <w:t>1990.5.24</w:t>
            </w:r>
          </w:p>
          <w:p w:rsidR="00CA15C4" w:rsidRPr="0090296C" w:rsidRDefault="00CA15C4" w:rsidP="00B5501C">
            <w:pPr>
              <w:spacing w:after="120"/>
              <w:jc w:val="left"/>
              <w:rPr>
                <w:rFonts w:ascii="Consolas" w:hAnsi="Consolas" w:cs="Consolas"/>
                <w:noProof/>
              </w:rPr>
            </w:pPr>
          </w:p>
          <w:p w:rsidR="00CA15C4" w:rsidRPr="0090296C" w:rsidRDefault="00CA15C4" w:rsidP="00B5501C">
            <w:pPr>
              <w:spacing w:after="120"/>
              <w:jc w:val="left"/>
              <w:rPr>
                <w:rFonts w:ascii="Consolas" w:hAnsi="Consolas" w:cs="Consolas"/>
                <w:noProof/>
              </w:rPr>
            </w:pPr>
          </w:p>
        </w:tc>
        <w:tc>
          <w:tcPr>
            <w:tcW w:w="5386" w:type="dxa"/>
          </w:tcPr>
          <w:p w:rsidR="00CA15C4" w:rsidRPr="00B20410" w:rsidRDefault="00CA15C4" w:rsidP="00B20410">
            <w:pPr>
              <w:spacing w:after="120"/>
              <w:jc w:val="left"/>
              <w:rPr>
                <w:rFonts w:ascii="Consolas" w:hAnsi="Consolas" w:cs="Consolas"/>
                <w:noProof/>
              </w:rPr>
            </w:pPr>
            <w:r w:rsidRPr="00B20410">
              <w:rPr>
                <w:rFonts w:ascii="Consolas" w:hAnsi="Consolas" w:cs="Consolas"/>
                <w:noProof/>
              </w:rPr>
              <w:t>Date before today</w:t>
            </w:r>
          </w:p>
          <w:p w:rsidR="00CA15C4" w:rsidRPr="0090296C" w:rsidRDefault="00CA15C4" w:rsidP="00B5501C">
            <w:pPr>
              <w:spacing w:after="120"/>
              <w:jc w:val="left"/>
              <w:rPr>
                <w:rFonts w:ascii="Consolas" w:hAnsi="Consolas" w:cs="Consolas"/>
                <w:noProof/>
              </w:rPr>
            </w:pPr>
          </w:p>
        </w:tc>
      </w:tr>
      <w:tr w:rsidR="00CA15C4" w:rsidRPr="002D16AB" w:rsidTr="00B5501C">
        <w:tc>
          <w:tcPr>
            <w:tcW w:w="5387" w:type="dxa"/>
            <w:vAlign w:val="center"/>
          </w:tcPr>
          <w:p w:rsidR="00CA15C4" w:rsidRPr="0090296C" w:rsidRDefault="00CA15C4" w:rsidP="00B5501C">
            <w:pPr>
              <w:spacing w:after="120"/>
              <w:jc w:val="left"/>
              <w:rPr>
                <w:b/>
                <w:lang w:val="en-US"/>
              </w:rPr>
            </w:pPr>
            <w:r w:rsidRPr="0090296C">
              <w:rPr>
                <w:b/>
                <w:lang w:val="en-US"/>
              </w:rPr>
              <w:t>Вход</w:t>
            </w:r>
          </w:p>
        </w:tc>
        <w:tc>
          <w:tcPr>
            <w:tcW w:w="5386" w:type="dxa"/>
            <w:vAlign w:val="center"/>
          </w:tcPr>
          <w:p w:rsidR="00CA15C4" w:rsidRPr="0090296C" w:rsidRDefault="00CA15C4" w:rsidP="00B5501C">
            <w:pPr>
              <w:spacing w:after="120"/>
              <w:jc w:val="left"/>
              <w:rPr>
                <w:b/>
                <w:lang w:val="en-US"/>
              </w:rPr>
            </w:pPr>
            <w:r w:rsidRPr="0090296C">
              <w:rPr>
                <w:b/>
                <w:lang w:val="en-US"/>
              </w:rPr>
              <w:t>Изход</w:t>
            </w:r>
          </w:p>
        </w:tc>
      </w:tr>
      <w:tr w:rsidR="00CA15C4" w:rsidRPr="002D16AB" w:rsidTr="00B5501C">
        <w:tc>
          <w:tcPr>
            <w:tcW w:w="5387" w:type="dxa"/>
          </w:tcPr>
          <w:p w:rsidR="00CA15C4" w:rsidRPr="00665D71" w:rsidRDefault="00CA15C4" w:rsidP="00B5501C">
            <w:pPr>
              <w:spacing w:after="120"/>
              <w:jc w:val="left"/>
              <w:rPr>
                <w:rFonts w:ascii="Consolas" w:hAnsi="Consolas" w:cs="Consolas"/>
                <w:noProof/>
                <w:lang w:val="en-US"/>
              </w:rPr>
            </w:pPr>
            <w:r w:rsidRPr="0090296C">
              <w:rPr>
                <w:rFonts w:ascii="Consolas" w:hAnsi="Consolas" w:cs="Consolas"/>
                <w:noProof/>
              </w:rPr>
              <w:t>2</w:t>
            </w:r>
            <w:r>
              <w:rPr>
                <w:rFonts w:ascii="Consolas" w:hAnsi="Consolas" w:cs="Consolas"/>
                <w:noProof/>
                <w:lang w:val="en-US"/>
              </w:rPr>
              <w:t>.2.2</w:t>
            </w:r>
          </w:p>
        </w:tc>
        <w:tc>
          <w:tcPr>
            <w:tcW w:w="5386" w:type="dxa"/>
          </w:tcPr>
          <w:p w:rsidR="00CA15C4" w:rsidRPr="00665D71" w:rsidRDefault="00CA15C4" w:rsidP="00B5501C">
            <w:pPr>
              <w:spacing w:after="120"/>
              <w:jc w:val="left"/>
              <w:rPr>
                <w:rFonts w:ascii="Consolas" w:hAnsi="Consolas" w:cs="Consolas"/>
                <w:noProof/>
                <w:lang w:val="en-US"/>
              </w:rPr>
            </w:pPr>
            <w:r>
              <w:rPr>
                <w:rFonts w:ascii="Consolas" w:hAnsi="Consolas" w:cs="Consolas"/>
                <w:noProof/>
                <w:lang w:val="en-US"/>
              </w:rPr>
              <w:t>Date before today</w:t>
            </w:r>
          </w:p>
        </w:tc>
      </w:tr>
      <w:tr w:rsidR="00CA15C4" w:rsidRPr="002D16AB" w:rsidTr="00EC1FE5">
        <w:trPr>
          <w:trHeight w:val="573"/>
        </w:trPr>
        <w:tc>
          <w:tcPr>
            <w:tcW w:w="5387" w:type="dxa"/>
            <w:vAlign w:val="center"/>
          </w:tcPr>
          <w:p w:rsidR="00CA15C4" w:rsidRPr="0090296C" w:rsidRDefault="00CA15C4" w:rsidP="00B5501C">
            <w:pPr>
              <w:spacing w:after="120"/>
              <w:jc w:val="left"/>
              <w:rPr>
                <w:b/>
                <w:lang w:val="en-US"/>
              </w:rPr>
            </w:pPr>
            <w:r w:rsidRPr="0090296C">
              <w:rPr>
                <w:b/>
                <w:lang w:val="en-US"/>
              </w:rPr>
              <w:t>Вход</w:t>
            </w:r>
          </w:p>
        </w:tc>
        <w:tc>
          <w:tcPr>
            <w:tcW w:w="5386" w:type="dxa"/>
            <w:vAlign w:val="center"/>
          </w:tcPr>
          <w:p w:rsidR="00CA15C4" w:rsidRPr="0090296C" w:rsidRDefault="00CA15C4" w:rsidP="00B5501C">
            <w:pPr>
              <w:spacing w:after="120"/>
              <w:jc w:val="left"/>
              <w:rPr>
                <w:b/>
                <w:lang w:val="en-US"/>
              </w:rPr>
            </w:pPr>
            <w:r w:rsidRPr="0090296C">
              <w:rPr>
                <w:b/>
                <w:lang w:val="en-US"/>
              </w:rPr>
              <w:t>Изход</w:t>
            </w:r>
          </w:p>
        </w:tc>
      </w:tr>
      <w:tr w:rsidR="00CA15C4" w:rsidRPr="002D16AB" w:rsidTr="00B5501C">
        <w:tc>
          <w:tcPr>
            <w:tcW w:w="5387" w:type="dxa"/>
          </w:tcPr>
          <w:p w:rsidR="00CA15C4" w:rsidRPr="0090296C" w:rsidRDefault="00CA15C4" w:rsidP="00B5501C">
            <w:pPr>
              <w:spacing w:after="120"/>
              <w:jc w:val="left"/>
              <w:rPr>
                <w:rFonts w:ascii="Consolas" w:hAnsi="Consolas" w:cs="Consolas"/>
                <w:noProof/>
              </w:rPr>
            </w:pPr>
            <w:r>
              <w:rPr>
                <w:rFonts w:ascii="Consolas" w:hAnsi="Consolas" w:cs="Consolas"/>
                <w:noProof/>
              </w:rPr>
              <w:t>2012.4.16</w:t>
            </w:r>
          </w:p>
        </w:tc>
        <w:tc>
          <w:tcPr>
            <w:tcW w:w="5386" w:type="dxa"/>
          </w:tcPr>
          <w:p w:rsidR="00CA15C4" w:rsidRPr="00EC1FE5" w:rsidRDefault="00CA15C4" w:rsidP="00EC1FE5">
            <w:pPr>
              <w:spacing w:after="120"/>
              <w:jc w:val="left"/>
              <w:rPr>
                <w:rFonts w:ascii="Consolas" w:hAnsi="Consolas" w:cs="Consolas"/>
                <w:noProof/>
              </w:rPr>
            </w:pPr>
            <w:r w:rsidRPr="00EC1FE5">
              <w:rPr>
                <w:rFonts w:ascii="Consolas" w:hAnsi="Consolas" w:cs="Consolas"/>
                <w:noProof/>
              </w:rPr>
              <w:t>28.3.2012</w:t>
            </w:r>
          </w:p>
          <w:p w:rsidR="00CA15C4" w:rsidRPr="00EC1FE5" w:rsidRDefault="00CA15C4" w:rsidP="00EC1FE5">
            <w:pPr>
              <w:spacing w:after="120"/>
              <w:jc w:val="left"/>
              <w:rPr>
                <w:rFonts w:ascii="Consolas" w:hAnsi="Consolas" w:cs="Consolas"/>
                <w:noProof/>
              </w:rPr>
            </w:pPr>
            <w:r w:rsidRPr="00EC1FE5">
              <w:rPr>
                <w:rFonts w:ascii="Consolas" w:hAnsi="Consolas" w:cs="Consolas"/>
                <w:noProof/>
              </w:rPr>
              <w:t>29.3.2012</w:t>
            </w:r>
          </w:p>
          <w:p w:rsidR="00CA15C4" w:rsidRPr="00EC1FE5" w:rsidRDefault="00CA15C4" w:rsidP="00EC1FE5">
            <w:pPr>
              <w:spacing w:after="120"/>
              <w:jc w:val="left"/>
              <w:rPr>
                <w:rFonts w:ascii="Consolas" w:hAnsi="Consolas" w:cs="Consolas"/>
                <w:noProof/>
              </w:rPr>
            </w:pPr>
            <w:r w:rsidRPr="00EC1FE5">
              <w:rPr>
                <w:rFonts w:ascii="Consolas" w:hAnsi="Consolas" w:cs="Consolas"/>
                <w:noProof/>
              </w:rPr>
              <w:t>30.3.2012</w:t>
            </w:r>
          </w:p>
          <w:p w:rsidR="00CA15C4" w:rsidRPr="00EC1FE5" w:rsidRDefault="00CA15C4" w:rsidP="00EC1FE5">
            <w:pPr>
              <w:spacing w:after="120"/>
              <w:jc w:val="left"/>
              <w:rPr>
                <w:rFonts w:ascii="Consolas" w:hAnsi="Consolas" w:cs="Consolas"/>
                <w:noProof/>
              </w:rPr>
            </w:pPr>
            <w:r w:rsidRPr="00EC1FE5">
              <w:rPr>
                <w:rFonts w:ascii="Consolas" w:hAnsi="Consolas" w:cs="Consolas"/>
                <w:noProof/>
              </w:rPr>
              <w:t>2.4.2012</w:t>
            </w:r>
          </w:p>
          <w:p w:rsidR="00CA15C4" w:rsidRPr="00EC1FE5" w:rsidRDefault="00CA15C4" w:rsidP="00EC1FE5">
            <w:pPr>
              <w:spacing w:after="120"/>
              <w:jc w:val="left"/>
              <w:rPr>
                <w:rFonts w:ascii="Consolas" w:hAnsi="Consolas" w:cs="Consolas"/>
                <w:noProof/>
              </w:rPr>
            </w:pPr>
            <w:r w:rsidRPr="00EC1FE5">
              <w:rPr>
                <w:rFonts w:ascii="Consolas" w:hAnsi="Consolas" w:cs="Consolas"/>
                <w:noProof/>
              </w:rPr>
              <w:t>4.4.2012</w:t>
            </w:r>
          </w:p>
          <w:p w:rsidR="00CA15C4" w:rsidRPr="00EC1FE5" w:rsidRDefault="00CA15C4" w:rsidP="00EC1FE5">
            <w:pPr>
              <w:spacing w:after="120"/>
              <w:jc w:val="left"/>
              <w:rPr>
                <w:rFonts w:ascii="Consolas" w:hAnsi="Consolas" w:cs="Consolas"/>
                <w:noProof/>
              </w:rPr>
            </w:pPr>
            <w:r w:rsidRPr="00EC1FE5">
              <w:rPr>
                <w:rFonts w:ascii="Consolas" w:hAnsi="Consolas" w:cs="Consolas"/>
                <w:noProof/>
              </w:rPr>
              <w:t>5.4.2012</w:t>
            </w:r>
          </w:p>
          <w:p w:rsidR="00CA15C4" w:rsidRPr="00EC1FE5" w:rsidRDefault="00CA15C4" w:rsidP="00EC1FE5">
            <w:pPr>
              <w:spacing w:after="120"/>
              <w:jc w:val="left"/>
              <w:rPr>
                <w:rFonts w:ascii="Consolas" w:hAnsi="Consolas" w:cs="Consolas"/>
                <w:noProof/>
              </w:rPr>
            </w:pPr>
            <w:r w:rsidRPr="00EC1FE5">
              <w:rPr>
                <w:rFonts w:ascii="Consolas" w:hAnsi="Consolas" w:cs="Consolas"/>
                <w:noProof/>
              </w:rPr>
              <w:t>6.4.2012</w:t>
            </w:r>
          </w:p>
          <w:p w:rsidR="00CA15C4" w:rsidRPr="00EC1FE5" w:rsidRDefault="00CA15C4" w:rsidP="00EC1FE5">
            <w:pPr>
              <w:spacing w:after="120"/>
              <w:jc w:val="left"/>
              <w:rPr>
                <w:rFonts w:ascii="Consolas" w:hAnsi="Consolas" w:cs="Consolas"/>
                <w:noProof/>
              </w:rPr>
            </w:pPr>
            <w:r w:rsidRPr="00EC1FE5">
              <w:rPr>
                <w:rFonts w:ascii="Consolas" w:hAnsi="Consolas" w:cs="Consolas"/>
                <w:noProof/>
              </w:rPr>
              <w:t>9.4.2012</w:t>
            </w:r>
          </w:p>
          <w:p w:rsidR="00CA15C4" w:rsidRPr="00EC1FE5" w:rsidRDefault="00CA15C4" w:rsidP="00EC1FE5">
            <w:pPr>
              <w:spacing w:after="120"/>
              <w:jc w:val="left"/>
              <w:rPr>
                <w:rFonts w:ascii="Consolas" w:hAnsi="Consolas" w:cs="Consolas"/>
                <w:noProof/>
              </w:rPr>
            </w:pPr>
            <w:r w:rsidRPr="00EC1FE5">
              <w:rPr>
                <w:rFonts w:ascii="Consolas" w:hAnsi="Consolas" w:cs="Consolas"/>
                <w:noProof/>
              </w:rPr>
              <w:t>10.4.2012</w:t>
            </w:r>
          </w:p>
          <w:p w:rsidR="00CA15C4" w:rsidRPr="00EC1FE5" w:rsidRDefault="00CA15C4" w:rsidP="00EC1FE5">
            <w:pPr>
              <w:spacing w:after="120"/>
              <w:jc w:val="left"/>
              <w:rPr>
                <w:rFonts w:ascii="Consolas" w:hAnsi="Consolas" w:cs="Consolas"/>
                <w:noProof/>
              </w:rPr>
            </w:pPr>
            <w:r w:rsidRPr="00EC1FE5">
              <w:rPr>
                <w:rFonts w:ascii="Consolas" w:hAnsi="Consolas" w:cs="Consolas"/>
                <w:noProof/>
              </w:rPr>
              <w:t>11.4.2012</w:t>
            </w:r>
          </w:p>
          <w:p w:rsidR="00CA15C4" w:rsidRPr="00EC1FE5" w:rsidRDefault="00CA15C4" w:rsidP="00EC1FE5">
            <w:pPr>
              <w:spacing w:after="120"/>
              <w:jc w:val="left"/>
              <w:rPr>
                <w:rFonts w:ascii="Consolas" w:hAnsi="Consolas" w:cs="Consolas"/>
                <w:noProof/>
              </w:rPr>
            </w:pPr>
            <w:r w:rsidRPr="00EC1FE5">
              <w:rPr>
                <w:rFonts w:ascii="Consolas" w:hAnsi="Consolas" w:cs="Consolas"/>
                <w:noProof/>
              </w:rPr>
              <w:t>12.4.2012</w:t>
            </w:r>
          </w:p>
          <w:p w:rsidR="00CA15C4" w:rsidRPr="00EC1FE5" w:rsidRDefault="00CA15C4" w:rsidP="00EC1FE5">
            <w:pPr>
              <w:spacing w:after="120"/>
              <w:jc w:val="left"/>
              <w:rPr>
                <w:rFonts w:ascii="Consolas" w:hAnsi="Consolas" w:cs="Consolas"/>
                <w:noProof/>
              </w:rPr>
            </w:pPr>
            <w:r w:rsidRPr="00EC1FE5">
              <w:rPr>
                <w:rFonts w:ascii="Consolas" w:hAnsi="Consolas" w:cs="Consolas"/>
                <w:noProof/>
              </w:rPr>
              <w:t>13.4.2012</w:t>
            </w:r>
          </w:p>
          <w:p w:rsidR="00CA15C4" w:rsidRPr="0090296C" w:rsidRDefault="00CA15C4" w:rsidP="00EC1FE5">
            <w:pPr>
              <w:spacing w:after="120"/>
              <w:jc w:val="left"/>
              <w:rPr>
                <w:rFonts w:ascii="Consolas" w:hAnsi="Consolas" w:cs="Consolas"/>
                <w:noProof/>
              </w:rPr>
            </w:pPr>
            <w:r w:rsidRPr="00EC1FE5">
              <w:rPr>
                <w:rFonts w:ascii="Consolas" w:hAnsi="Consolas" w:cs="Consolas"/>
                <w:noProof/>
              </w:rPr>
              <w:t>16.4.2012</w:t>
            </w:r>
          </w:p>
        </w:tc>
      </w:tr>
      <w:tr w:rsidR="00CA15C4" w:rsidRPr="002D16AB" w:rsidTr="00665D71">
        <w:tc>
          <w:tcPr>
            <w:tcW w:w="5387" w:type="dxa"/>
            <w:vAlign w:val="center"/>
          </w:tcPr>
          <w:p w:rsidR="00CA15C4" w:rsidRPr="0090296C" w:rsidRDefault="00CA15C4" w:rsidP="00665D71">
            <w:pPr>
              <w:spacing w:after="120"/>
              <w:jc w:val="left"/>
              <w:rPr>
                <w:b/>
                <w:lang w:val="en-US"/>
              </w:rPr>
            </w:pPr>
            <w:r w:rsidRPr="0090296C">
              <w:rPr>
                <w:b/>
                <w:lang w:val="en-US"/>
              </w:rPr>
              <w:t>Вход</w:t>
            </w:r>
          </w:p>
        </w:tc>
        <w:tc>
          <w:tcPr>
            <w:tcW w:w="5386" w:type="dxa"/>
            <w:vAlign w:val="center"/>
          </w:tcPr>
          <w:p w:rsidR="00CA15C4" w:rsidRPr="0090296C" w:rsidRDefault="00CA15C4" w:rsidP="00665D71">
            <w:pPr>
              <w:spacing w:after="120"/>
              <w:jc w:val="left"/>
              <w:rPr>
                <w:b/>
                <w:lang w:val="en-US"/>
              </w:rPr>
            </w:pPr>
            <w:r w:rsidRPr="0090296C">
              <w:rPr>
                <w:b/>
                <w:lang w:val="en-US"/>
              </w:rPr>
              <w:t>Изход</w:t>
            </w:r>
          </w:p>
        </w:tc>
      </w:tr>
      <w:tr w:rsidR="00CA15C4" w:rsidRPr="002D16AB" w:rsidTr="00665D71">
        <w:tc>
          <w:tcPr>
            <w:tcW w:w="5387" w:type="dxa"/>
          </w:tcPr>
          <w:p w:rsidR="00CA15C4" w:rsidRPr="00665D71" w:rsidRDefault="00CA15C4" w:rsidP="00665D71">
            <w:pPr>
              <w:spacing w:after="120"/>
              <w:jc w:val="left"/>
              <w:rPr>
                <w:rFonts w:ascii="Consolas" w:hAnsi="Consolas" w:cs="Consolas"/>
                <w:noProof/>
                <w:lang w:val="en-US"/>
              </w:rPr>
            </w:pPr>
            <w:r w:rsidRPr="0090296C">
              <w:rPr>
                <w:rFonts w:ascii="Consolas" w:hAnsi="Consolas" w:cs="Consolas"/>
                <w:noProof/>
              </w:rPr>
              <w:t>2</w:t>
            </w:r>
            <w:r>
              <w:rPr>
                <w:rFonts w:ascii="Consolas" w:hAnsi="Consolas" w:cs="Consolas"/>
                <w:noProof/>
                <w:lang w:val="en-US"/>
              </w:rPr>
              <w:t>4.06.2012</w:t>
            </w:r>
          </w:p>
        </w:tc>
        <w:tc>
          <w:tcPr>
            <w:tcW w:w="5386" w:type="dxa"/>
          </w:tcPr>
          <w:p w:rsidR="00CA15C4" w:rsidRPr="00665D71" w:rsidRDefault="00CA15C4" w:rsidP="00665D71">
            <w:pPr>
              <w:spacing w:after="120"/>
              <w:jc w:val="left"/>
              <w:rPr>
                <w:rFonts w:ascii="Consolas" w:hAnsi="Consolas" w:cs="Consolas"/>
                <w:noProof/>
              </w:rPr>
            </w:pPr>
            <w:r w:rsidRPr="00665D71">
              <w:rPr>
                <w:rFonts w:ascii="Consolas" w:hAnsi="Consolas" w:cs="Consolas"/>
                <w:noProof/>
              </w:rPr>
              <w:t>28.3.2012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29.3.2012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30.3.2012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3.4.2012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4.4.2012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5.4.2012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6.4.2012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9.4.2012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10.4.2012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11.4.2012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12.4.2012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13.4.2012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16.4.2012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17.4.2012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18.4.2012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19.4.2012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20.4.2012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23.4.2012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24.4.2012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25.4.2012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26.4.2012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27.4.2012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30.4.2012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3.5.2012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4.5.2012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7.5.2012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8.5.2012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9.5.2012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10.5.2012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11.5.2012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14.5.2012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15.5.2012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16.5.2012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17.5.2012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18.5.2012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21.5.2012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22.5.2012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23.5.2012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24.5.2012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25.5.2012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28.5.2012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29.5.2012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30.5.2012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31.5.2012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4.6.2012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5.6.2012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6.6.2012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7.6.2012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8.6.2012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11.6.2012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12.6.2012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13.6.2012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14.6.2012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15.6.2012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18.6.2012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19.6.2012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20.6.2012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21.6.2012</w:t>
            </w:r>
          </w:p>
          <w:p w:rsidR="00CA15C4" w:rsidRPr="0090296C" w:rsidRDefault="00CA15C4" w:rsidP="00665D71">
            <w:pPr>
              <w:spacing w:after="120"/>
              <w:jc w:val="left"/>
              <w:rPr>
                <w:rFonts w:ascii="Consolas" w:hAnsi="Consolas" w:cs="Consolas"/>
                <w:noProof/>
              </w:rPr>
            </w:pPr>
            <w:r w:rsidRPr="00665D71">
              <w:rPr>
                <w:rFonts w:ascii="Consolas" w:hAnsi="Consolas" w:cs="Consolas"/>
                <w:noProof/>
              </w:rPr>
              <w:t>22.6.2012</w:t>
            </w:r>
          </w:p>
        </w:tc>
      </w:tr>
      <w:tr w:rsidR="00CA15C4" w:rsidRPr="002D16AB" w:rsidTr="00665D71">
        <w:tc>
          <w:tcPr>
            <w:tcW w:w="5387" w:type="dxa"/>
            <w:vAlign w:val="center"/>
          </w:tcPr>
          <w:p w:rsidR="00CA15C4" w:rsidRPr="0090296C" w:rsidRDefault="00CA15C4" w:rsidP="00665D71">
            <w:pPr>
              <w:spacing w:after="120"/>
              <w:jc w:val="left"/>
              <w:rPr>
                <w:b/>
                <w:lang w:val="en-US"/>
              </w:rPr>
            </w:pPr>
            <w:r w:rsidRPr="0090296C">
              <w:rPr>
                <w:b/>
                <w:lang w:val="en-US"/>
              </w:rPr>
              <w:t>Вход</w:t>
            </w:r>
          </w:p>
        </w:tc>
        <w:tc>
          <w:tcPr>
            <w:tcW w:w="5386" w:type="dxa"/>
            <w:vAlign w:val="center"/>
          </w:tcPr>
          <w:p w:rsidR="00CA15C4" w:rsidRPr="0090296C" w:rsidRDefault="00CA15C4" w:rsidP="00665D71">
            <w:pPr>
              <w:spacing w:after="120"/>
              <w:jc w:val="left"/>
              <w:rPr>
                <w:b/>
                <w:lang w:val="en-US"/>
              </w:rPr>
            </w:pPr>
            <w:r w:rsidRPr="0090296C">
              <w:rPr>
                <w:b/>
                <w:lang w:val="en-US"/>
              </w:rPr>
              <w:t>Изход</w:t>
            </w:r>
          </w:p>
        </w:tc>
      </w:tr>
      <w:tr w:rsidR="00CA15C4" w:rsidRPr="002D16AB" w:rsidTr="00665D71">
        <w:tc>
          <w:tcPr>
            <w:tcW w:w="5387" w:type="dxa"/>
          </w:tcPr>
          <w:p w:rsidR="00CA15C4" w:rsidRPr="00665D71" w:rsidRDefault="00CA15C4" w:rsidP="00665D71">
            <w:pPr>
              <w:spacing w:after="120"/>
              <w:jc w:val="left"/>
              <w:rPr>
                <w:rFonts w:ascii="Consolas" w:hAnsi="Consolas" w:cs="Consolas"/>
                <w:noProof/>
                <w:lang w:val="en-US"/>
              </w:rPr>
            </w:pPr>
            <w:r>
              <w:rPr>
                <w:rFonts w:ascii="Consolas" w:hAnsi="Consolas" w:cs="Consolas"/>
                <w:noProof/>
                <w:lang w:val="en-US"/>
              </w:rPr>
              <w:t>5.6.2000</w:t>
            </w:r>
          </w:p>
        </w:tc>
        <w:tc>
          <w:tcPr>
            <w:tcW w:w="5386" w:type="dxa"/>
          </w:tcPr>
          <w:p w:rsidR="00CA15C4" w:rsidRPr="00665D71" w:rsidRDefault="00CA15C4" w:rsidP="00665D71">
            <w:pPr>
              <w:spacing w:after="120"/>
              <w:jc w:val="left"/>
              <w:rPr>
                <w:rFonts w:ascii="Consolas" w:hAnsi="Consolas" w:cs="Consolas"/>
                <w:noProof/>
                <w:lang w:val="en-US"/>
              </w:rPr>
            </w:pPr>
            <w:r>
              <w:rPr>
                <w:rFonts w:ascii="Consolas" w:hAnsi="Consolas" w:cs="Consolas"/>
                <w:noProof/>
                <w:lang w:val="en-US"/>
              </w:rPr>
              <w:t>Date before today</w:t>
            </w:r>
          </w:p>
        </w:tc>
      </w:tr>
      <w:tr w:rsidR="00CA15C4" w:rsidRPr="002D16AB" w:rsidTr="00665D71">
        <w:tc>
          <w:tcPr>
            <w:tcW w:w="5387" w:type="dxa"/>
            <w:vAlign w:val="center"/>
          </w:tcPr>
          <w:p w:rsidR="00CA15C4" w:rsidRPr="0090296C" w:rsidRDefault="00CA15C4" w:rsidP="00665D71">
            <w:pPr>
              <w:spacing w:after="120"/>
              <w:jc w:val="left"/>
              <w:rPr>
                <w:b/>
                <w:lang w:val="en-US"/>
              </w:rPr>
            </w:pPr>
            <w:r w:rsidRPr="0090296C">
              <w:rPr>
                <w:b/>
                <w:lang w:val="en-US"/>
              </w:rPr>
              <w:t>Вход</w:t>
            </w:r>
          </w:p>
        </w:tc>
        <w:tc>
          <w:tcPr>
            <w:tcW w:w="5386" w:type="dxa"/>
            <w:vAlign w:val="center"/>
          </w:tcPr>
          <w:p w:rsidR="00CA15C4" w:rsidRPr="0090296C" w:rsidRDefault="00CA15C4" w:rsidP="00665D71">
            <w:pPr>
              <w:spacing w:after="120"/>
              <w:jc w:val="left"/>
              <w:rPr>
                <w:b/>
                <w:lang w:val="en-US"/>
              </w:rPr>
            </w:pPr>
            <w:r w:rsidRPr="0090296C">
              <w:rPr>
                <w:b/>
                <w:lang w:val="en-US"/>
              </w:rPr>
              <w:t>Изход</w:t>
            </w:r>
          </w:p>
        </w:tc>
      </w:tr>
      <w:tr w:rsidR="00CA15C4" w:rsidRPr="002D16AB" w:rsidTr="00665D71">
        <w:tc>
          <w:tcPr>
            <w:tcW w:w="5387" w:type="dxa"/>
          </w:tcPr>
          <w:p w:rsidR="00CA15C4" w:rsidRPr="00665D71" w:rsidRDefault="00CA15C4" w:rsidP="00665D71">
            <w:pPr>
              <w:spacing w:after="120"/>
              <w:jc w:val="left"/>
              <w:rPr>
                <w:rFonts w:ascii="Consolas" w:hAnsi="Consolas" w:cs="Consolas"/>
                <w:noProof/>
                <w:lang w:val="en-US"/>
              </w:rPr>
            </w:pPr>
            <w:r>
              <w:rPr>
                <w:rFonts w:ascii="Consolas" w:hAnsi="Consolas" w:cs="Consolas"/>
                <w:noProof/>
                <w:lang w:val="en-US"/>
              </w:rPr>
              <w:t>12.12.02</w:t>
            </w:r>
          </w:p>
        </w:tc>
        <w:tc>
          <w:tcPr>
            <w:tcW w:w="5386" w:type="dxa"/>
          </w:tcPr>
          <w:p w:rsidR="00CA15C4" w:rsidRPr="00665D71" w:rsidRDefault="00CA15C4" w:rsidP="00665D71">
            <w:pPr>
              <w:spacing w:after="120"/>
              <w:jc w:val="left"/>
              <w:rPr>
                <w:rFonts w:ascii="Consolas" w:hAnsi="Consolas" w:cs="Consolas"/>
                <w:noProof/>
                <w:lang w:val="en-US"/>
              </w:rPr>
            </w:pPr>
            <w:r>
              <w:rPr>
                <w:rFonts w:ascii="Consolas" w:hAnsi="Consolas" w:cs="Consolas"/>
                <w:noProof/>
                <w:lang w:val="en-US"/>
              </w:rPr>
              <w:t>Date before today</w:t>
            </w:r>
          </w:p>
        </w:tc>
      </w:tr>
      <w:tr w:rsidR="00CA15C4" w:rsidRPr="002D16AB" w:rsidTr="00665D71">
        <w:tc>
          <w:tcPr>
            <w:tcW w:w="5387" w:type="dxa"/>
            <w:vAlign w:val="center"/>
          </w:tcPr>
          <w:p w:rsidR="00CA15C4" w:rsidRPr="0090296C" w:rsidRDefault="00CA15C4" w:rsidP="00665D71">
            <w:pPr>
              <w:spacing w:after="120"/>
              <w:jc w:val="left"/>
              <w:rPr>
                <w:b/>
                <w:lang w:val="en-US"/>
              </w:rPr>
            </w:pPr>
            <w:r w:rsidRPr="0090296C">
              <w:rPr>
                <w:b/>
                <w:lang w:val="en-US"/>
              </w:rPr>
              <w:t>Вход</w:t>
            </w:r>
          </w:p>
        </w:tc>
        <w:tc>
          <w:tcPr>
            <w:tcW w:w="5386" w:type="dxa"/>
            <w:vAlign w:val="center"/>
          </w:tcPr>
          <w:p w:rsidR="00CA15C4" w:rsidRPr="0090296C" w:rsidRDefault="00CA15C4" w:rsidP="00665D71">
            <w:pPr>
              <w:spacing w:after="120"/>
              <w:jc w:val="left"/>
              <w:rPr>
                <w:b/>
                <w:lang w:val="en-US"/>
              </w:rPr>
            </w:pPr>
            <w:r w:rsidRPr="0090296C">
              <w:rPr>
                <w:b/>
                <w:lang w:val="en-US"/>
              </w:rPr>
              <w:t>Изход</w:t>
            </w:r>
          </w:p>
        </w:tc>
      </w:tr>
      <w:tr w:rsidR="00CA15C4" w:rsidRPr="002D16AB" w:rsidTr="00665D71">
        <w:tc>
          <w:tcPr>
            <w:tcW w:w="5387" w:type="dxa"/>
          </w:tcPr>
          <w:p w:rsidR="00CA15C4" w:rsidRPr="00665D71" w:rsidRDefault="00CA15C4" w:rsidP="00665D71">
            <w:pPr>
              <w:spacing w:after="120"/>
              <w:jc w:val="left"/>
              <w:rPr>
                <w:rFonts w:ascii="Consolas" w:hAnsi="Consolas" w:cs="Consolas"/>
                <w:noProof/>
                <w:lang w:val="en-US"/>
              </w:rPr>
            </w:pPr>
            <w:r>
              <w:rPr>
                <w:rFonts w:ascii="Consolas" w:hAnsi="Consolas" w:cs="Consolas"/>
                <w:noProof/>
                <w:lang w:val="en-US"/>
              </w:rPr>
              <w:t>6.6.12</w:t>
            </w:r>
          </w:p>
        </w:tc>
        <w:tc>
          <w:tcPr>
            <w:tcW w:w="5386" w:type="dxa"/>
          </w:tcPr>
          <w:p w:rsidR="00CA15C4" w:rsidRPr="00665D71" w:rsidRDefault="00CA15C4" w:rsidP="00665D71">
            <w:pPr>
              <w:spacing w:after="120"/>
              <w:jc w:val="left"/>
              <w:rPr>
                <w:rFonts w:ascii="Consolas" w:hAnsi="Consolas" w:cs="Consolas"/>
                <w:noProof/>
              </w:rPr>
            </w:pPr>
            <w:r w:rsidRPr="00665D71">
              <w:rPr>
                <w:rFonts w:ascii="Consolas" w:hAnsi="Consolas" w:cs="Consolas"/>
                <w:noProof/>
              </w:rPr>
              <w:t>24.06.2012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28.3.2012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29.3.2012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30.3.2012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3.4.2012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4.4.2012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5.4.2012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6.4.2012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9.4.2012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10.4.2012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11.4.2012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12.4.2012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13.4.2012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16.4.2012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17.4.2012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18.4.2012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19.4.2012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20.4.2012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23.4.2012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24.4.2012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25.4.2012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26.4.2012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27.4.2012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30.4.2012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3.5.2012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4.5.2012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7.5.2012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8.5.2012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9.5.2012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10.5.2012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11.5.2012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14.5.2012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15.5.2012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16.5.2012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17.5.2012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18.5.2012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21.5.2012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22.5.2012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23.5.2012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24.5.2012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25.5.2012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28.5.2012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29.5.2012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30.5.2012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31.5.2012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4.6.2012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5.6.2012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6.6.2012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7.6.2012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8.6.2012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11.6.2012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12.6.2012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13.6.2012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14.6.2012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15.6.2012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18.6.2012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19.6.2012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20.6.2012</w:t>
            </w:r>
          </w:p>
          <w:p w:rsidR="00CA15C4" w:rsidRPr="00665D71" w:rsidRDefault="00CA15C4" w:rsidP="00665D71">
            <w:pPr>
              <w:spacing w:after="120"/>
              <w:jc w:val="left"/>
              <w:rPr>
                <w:rFonts w:ascii="Consolas" w:hAnsi="Consolas" w:cs="Consolas"/>
                <w:noProof/>
              </w:rPr>
            </w:pPr>
            <w:r w:rsidRPr="00665D71">
              <w:rPr>
                <w:rFonts w:ascii="Consolas" w:hAnsi="Consolas" w:cs="Consolas"/>
                <w:noProof/>
              </w:rPr>
              <w:t>21.6.2012</w:t>
            </w:r>
          </w:p>
          <w:p w:rsidR="00CA15C4" w:rsidRPr="0090296C" w:rsidRDefault="00CA15C4" w:rsidP="00665D71">
            <w:pPr>
              <w:spacing w:after="120"/>
              <w:jc w:val="left"/>
              <w:rPr>
                <w:rFonts w:ascii="Consolas" w:hAnsi="Consolas" w:cs="Consolas"/>
                <w:noProof/>
              </w:rPr>
            </w:pPr>
            <w:r w:rsidRPr="00665D71">
              <w:rPr>
                <w:rFonts w:ascii="Consolas" w:hAnsi="Consolas" w:cs="Consolas"/>
                <w:noProof/>
              </w:rPr>
              <w:t>22.6.2012</w:t>
            </w:r>
          </w:p>
        </w:tc>
      </w:tr>
      <w:tr w:rsidR="00CA15C4" w:rsidRPr="002D16AB" w:rsidTr="00665D71">
        <w:tc>
          <w:tcPr>
            <w:tcW w:w="5387" w:type="dxa"/>
            <w:vAlign w:val="center"/>
          </w:tcPr>
          <w:p w:rsidR="00CA15C4" w:rsidRPr="0090296C" w:rsidRDefault="00CA15C4" w:rsidP="00665D71">
            <w:pPr>
              <w:spacing w:after="120"/>
              <w:jc w:val="left"/>
              <w:rPr>
                <w:b/>
                <w:lang w:val="en-US"/>
              </w:rPr>
            </w:pPr>
            <w:r w:rsidRPr="0090296C">
              <w:rPr>
                <w:b/>
                <w:lang w:val="en-US"/>
              </w:rPr>
              <w:t>Вход</w:t>
            </w:r>
          </w:p>
        </w:tc>
        <w:tc>
          <w:tcPr>
            <w:tcW w:w="5386" w:type="dxa"/>
            <w:vAlign w:val="center"/>
          </w:tcPr>
          <w:p w:rsidR="00CA15C4" w:rsidRPr="0090296C" w:rsidRDefault="00CA15C4" w:rsidP="00665D71">
            <w:pPr>
              <w:spacing w:after="120"/>
              <w:jc w:val="left"/>
              <w:rPr>
                <w:b/>
                <w:lang w:val="en-US"/>
              </w:rPr>
            </w:pPr>
            <w:r w:rsidRPr="0090296C">
              <w:rPr>
                <w:b/>
                <w:lang w:val="en-US"/>
              </w:rPr>
              <w:t>Изход</w:t>
            </w:r>
          </w:p>
        </w:tc>
      </w:tr>
      <w:tr w:rsidR="00CA15C4" w:rsidRPr="002D16AB" w:rsidTr="00665D71">
        <w:tc>
          <w:tcPr>
            <w:tcW w:w="5387" w:type="dxa"/>
          </w:tcPr>
          <w:p w:rsidR="00CA15C4" w:rsidRPr="00A50540" w:rsidRDefault="00CA15C4" w:rsidP="00665D71">
            <w:pPr>
              <w:spacing w:after="120"/>
              <w:jc w:val="left"/>
              <w:rPr>
                <w:rFonts w:ascii="Consolas" w:hAnsi="Consolas" w:cs="Consolas"/>
                <w:noProof/>
                <w:lang w:val="en-US"/>
              </w:rPr>
            </w:pPr>
            <w:r>
              <w:rPr>
                <w:rFonts w:ascii="Consolas" w:hAnsi="Consolas" w:cs="Consolas"/>
                <w:noProof/>
                <w:lang w:val="en-US"/>
              </w:rPr>
              <w:t>21.12.1321</w:t>
            </w:r>
          </w:p>
        </w:tc>
        <w:tc>
          <w:tcPr>
            <w:tcW w:w="5386" w:type="dxa"/>
          </w:tcPr>
          <w:p w:rsidR="00CA15C4" w:rsidRPr="00A50540" w:rsidRDefault="00CA15C4" w:rsidP="00665D71">
            <w:pPr>
              <w:spacing w:after="120"/>
              <w:jc w:val="left"/>
              <w:rPr>
                <w:rFonts w:ascii="Consolas" w:hAnsi="Consolas" w:cs="Consolas"/>
                <w:noProof/>
                <w:lang w:val="en-US"/>
              </w:rPr>
            </w:pPr>
            <w:r>
              <w:rPr>
                <w:rFonts w:ascii="Consolas" w:hAnsi="Consolas" w:cs="Consolas"/>
                <w:noProof/>
                <w:lang w:val="en-US"/>
              </w:rPr>
              <w:t>Date before today</w:t>
            </w:r>
          </w:p>
        </w:tc>
      </w:tr>
      <w:tr w:rsidR="00CA15C4" w:rsidRPr="002D16AB" w:rsidTr="00665D71">
        <w:tc>
          <w:tcPr>
            <w:tcW w:w="5387" w:type="dxa"/>
            <w:vAlign w:val="center"/>
          </w:tcPr>
          <w:p w:rsidR="00CA15C4" w:rsidRPr="0090296C" w:rsidRDefault="00CA15C4" w:rsidP="00665D71">
            <w:pPr>
              <w:spacing w:after="120"/>
              <w:jc w:val="left"/>
              <w:rPr>
                <w:b/>
                <w:lang w:val="en-US"/>
              </w:rPr>
            </w:pPr>
            <w:r w:rsidRPr="0090296C">
              <w:rPr>
                <w:b/>
                <w:lang w:val="en-US"/>
              </w:rPr>
              <w:t>Вход</w:t>
            </w:r>
          </w:p>
        </w:tc>
        <w:tc>
          <w:tcPr>
            <w:tcW w:w="5386" w:type="dxa"/>
            <w:vAlign w:val="center"/>
          </w:tcPr>
          <w:p w:rsidR="00CA15C4" w:rsidRPr="0090296C" w:rsidRDefault="00CA15C4" w:rsidP="00665D71">
            <w:pPr>
              <w:spacing w:after="120"/>
              <w:jc w:val="left"/>
              <w:rPr>
                <w:b/>
                <w:lang w:val="en-US"/>
              </w:rPr>
            </w:pPr>
            <w:r w:rsidRPr="0090296C">
              <w:rPr>
                <w:b/>
                <w:lang w:val="en-US"/>
              </w:rPr>
              <w:t>Изход</w:t>
            </w:r>
          </w:p>
        </w:tc>
      </w:tr>
      <w:tr w:rsidR="00CA15C4" w:rsidRPr="002D16AB" w:rsidTr="00665D71">
        <w:tc>
          <w:tcPr>
            <w:tcW w:w="5387" w:type="dxa"/>
          </w:tcPr>
          <w:p w:rsidR="00CA15C4" w:rsidRPr="00A50540" w:rsidRDefault="00CA15C4" w:rsidP="00665D71">
            <w:pPr>
              <w:spacing w:after="120"/>
              <w:jc w:val="left"/>
              <w:rPr>
                <w:rFonts w:ascii="Consolas" w:hAnsi="Consolas" w:cs="Consolas"/>
                <w:noProof/>
                <w:lang w:val="en-US"/>
              </w:rPr>
            </w:pPr>
            <w:r>
              <w:rPr>
                <w:rFonts w:ascii="Consolas" w:hAnsi="Consolas" w:cs="Consolas"/>
                <w:noProof/>
                <w:lang w:val="en-US"/>
              </w:rPr>
              <w:t>01.02.03</w:t>
            </w:r>
          </w:p>
        </w:tc>
        <w:tc>
          <w:tcPr>
            <w:tcW w:w="5386" w:type="dxa"/>
          </w:tcPr>
          <w:p w:rsidR="00CA15C4" w:rsidRPr="00A50540" w:rsidRDefault="00CA15C4" w:rsidP="00665D71">
            <w:pPr>
              <w:spacing w:after="120"/>
              <w:jc w:val="left"/>
              <w:rPr>
                <w:rFonts w:ascii="Consolas" w:hAnsi="Consolas" w:cs="Consolas"/>
                <w:noProof/>
                <w:lang w:val="en-US"/>
              </w:rPr>
            </w:pPr>
            <w:r>
              <w:rPr>
                <w:rFonts w:ascii="Consolas" w:hAnsi="Consolas" w:cs="Consolas"/>
                <w:noProof/>
                <w:lang w:val="en-US"/>
              </w:rPr>
              <w:t>Date before today</w:t>
            </w:r>
          </w:p>
        </w:tc>
      </w:tr>
      <w:tr w:rsidR="00CA15C4" w:rsidRPr="002D16AB" w:rsidTr="00B5501C">
        <w:tc>
          <w:tcPr>
            <w:tcW w:w="5387" w:type="dxa"/>
          </w:tcPr>
          <w:p w:rsidR="00CA15C4" w:rsidRDefault="00CA15C4" w:rsidP="00B5501C">
            <w:pPr>
              <w:spacing w:after="120"/>
              <w:jc w:val="left"/>
              <w:rPr>
                <w:rFonts w:ascii="Consolas" w:hAnsi="Consolas" w:cs="Consolas"/>
                <w:noProof/>
              </w:rPr>
            </w:pPr>
          </w:p>
        </w:tc>
        <w:tc>
          <w:tcPr>
            <w:tcW w:w="5386" w:type="dxa"/>
          </w:tcPr>
          <w:p w:rsidR="00CA15C4" w:rsidRPr="00EC1FE5" w:rsidRDefault="00CA15C4" w:rsidP="00EC1FE5">
            <w:pPr>
              <w:spacing w:after="120"/>
              <w:jc w:val="left"/>
              <w:rPr>
                <w:rFonts w:ascii="Consolas" w:hAnsi="Consolas" w:cs="Consolas"/>
                <w:noProof/>
              </w:rPr>
            </w:pPr>
          </w:p>
        </w:tc>
      </w:tr>
    </w:tbl>
    <w:p w:rsidR="00CA15C4" w:rsidRDefault="00CA15C4" w:rsidP="00652DD1">
      <w:pPr>
        <w:pStyle w:val="Heading1"/>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387"/>
        <w:gridCol w:w="5386"/>
      </w:tblGrid>
      <w:tr w:rsidR="00CA15C4" w:rsidRPr="008614FD" w:rsidTr="00665D71">
        <w:tc>
          <w:tcPr>
            <w:tcW w:w="10773" w:type="dxa"/>
            <w:gridSpan w:val="2"/>
            <w:vAlign w:val="center"/>
          </w:tcPr>
          <w:p w:rsidR="00CA15C4" w:rsidRPr="008614FD" w:rsidRDefault="00CA15C4" w:rsidP="00444C22">
            <w:pPr>
              <w:spacing w:after="120"/>
              <w:jc w:val="left"/>
              <w:rPr>
                <w:lang w:val="en-US"/>
              </w:rPr>
            </w:pPr>
            <w:r w:rsidRPr="005C5498">
              <w:rPr>
                <w:b/>
                <w:color w:val="FFFFFF"/>
                <w:highlight w:val="red"/>
              </w:rPr>
              <w:t xml:space="preserve">Задача </w:t>
            </w:r>
            <w:r>
              <w:rPr>
                <w:b/>
                <w:color w:val="FFFFFF"/>
                <w:highlight w:val="red"/>
                <w:lang w:val="en-US"/>
              </w:rPr>
              <w:t>10</w:t>
            </w:r>
            <w:r w:rsidRPr="005C5498">
              <w:rPr>
                <w:b/>
                <w:color w:val="FFFFFF"/>
                <w:highlight w:val="red"/>
              </w:rPr>
              <w:t xml:space="preserve">. </w:t>
            </w:r>
            <w:r>
              <w:rPr>
                <w:b/>
                <w:color w:val="FFFFFF"/>
                <w:highlight w:val="red"/>
                <w:lang w:val="en-US"/>
              </w:rPr>
              <w:t>Sum From Array</w:t>
            </w:r>
          </w:p>
        </w:tc>
      </w:tr>
      <w:tr w:rsidR="00CA15C4" w:rsidRPr="006B0528" w:rsidTr="00665D71">
        <w:tc>
          <w:tcPr>
            <w:tcW w:w="10773" w:type="dxa"/>
            <w:gridSpan w:val="2"/>
            <w:vAlign w:val="center"/>
          </w:tcPr>
          <w:p w:rsidR="00CA15C4" w:rsidRPr="002D16AB" w:rsidRDefault="00CA15C4" w:rsidP="00665D71">
            <w:pPr>
              <w:spacing w:after="120"/>
              <w:jc w:val="left"/>
              <w:rPr>
                <w:b/>
              </w:rPr>
            </w:pPr>
            <w:r w:rsidRPr="002D16AB">
              <w:rPr>
                <w:b/>
              </w:rPr>
              <w:t>Условие</w:t>
            </w:r>
          </w:p>
          <w:p w:rsidR="00CA15C4" w:rsidRPr="008614FD" w:rsidRDefault="00CA15C4" w:rsidP="00665D71">
            <w:pPr>
              <w:rPr>
                <w:lang w:val="ru-RU"/>
              </w:rPr>
            </w:pPr>
            <w:r>
              <w:rPr>
                <w:szCs w:val="20"/>
              </w:rPr>
              <w:t>Дадена е последователност от цели положителни числа, записани едно след друго като символен низ, разделени с интервал. Да се напише програма, която пресмята сумата им.</w:t>
            </w:r>
          </w:p>
        </w:tc>
      </w:tr>
      <w:tr w:rsidR="00CA15C4" w:rsidRPr="006B0528" w:rsidTr="00665D71">
        <w:tc>
          <w:tcPr>
            <w:tcW w:w="10773" w:type="dxa"/>
            <w:gridSpan w:val="2"/>
            <w:vAlign w:val="center"/>
          </w:tcPr>
          <w:p w:rsidR="00CA15C4" w:rsidRPr="002D16AB" w:rsidRDefault="00CA15C4" w:rsidP="00665D71">
            <w:pPr>
              <w:spacing w:after="120"/>
              <w:jc w:val="left"/>
              <w:rPr>
                <w:b/>
              </w:rPr>
            </w:pPr>
            <w:r w:rsidRPr="002D16AB">
              <w:rPr>
                <w:b/>
              </w:rPr>
              <w:t>Описание на входа</w:t>
            </w:r>
          </w:p>
          <w:p w:rsidR="00CA15C4" w:rsidRPr="00444C22" w:rsidRDefault="00CA15C4" w:rsidP="00665D71">
            <w:pPr>
              <w:spacing w:after="120"/>
            </w:pPr>
            <w:r>
              <w:t xml:space="preserve">Въвеждаме числа, които разделяме едно от друго с интервал. Входа свършва когато се натисне </w:t>
            </w:r>
            <w:r>
              <w:rPr>
                <w:lang w:val="en-US"/>
              </w:rPr>
              <w:t>Enter</w:t>
            </w:r>
            <w:r w:rsidRPr="00EE645C">
              <w:rPr>
                <w:lang w:val="ru-RU"/>
              </w:rPr>
              <w:t>.</w:t>
            </w:r>
          </w:p>
        </w:tc>
      </w:tr>
      <w:tr w:rsidR="00CA15C4" w:rsidRPr="006B0528" w:rsidTr="00665D71">
        <w:tc>
          <w:tcPr>
            <w:tcW w:w="10773" w:type="dxa"/>
            <w:gridSpan w:val="2"/>
            <w:vAlign w:val="center"/>
          </w:tcPr>
          <w:p w:rsidR="00CA15C4" w:rsidRPr="002D16AB" w:rsidRDefault="00CA15C4" w:rsidP="00665D71">
            <w:pPr>
              <w:spacing w:after="120"/>
              <w:jc w:val="left"/>
              <w:rPr>
                <w:b/>
              </w:rPr>
            </w:pPr>
            <w:r w:rsidRPr="002D16AB">
              <w:rPr>
                <w:b/>
              </w:rPr>
              <w:t>Описание на изхода</w:t>
            </w:r>
          </w:p>
          <w:p w:rsidR="00CA15C4" w:rsidRPr="006B0528" w:rsidRDefault="00CA15C4" w:rsidP="00665D71">
            <w:pPr>
              <w:spacing w:after="120"/>
            </w:pPr>
            <w:r>
              <w:t>Резултата от сумирането на всички числа се изписва на конзолата</w:t>
            </w:r>
          </w:p>
        </w:tc>
      </w:tr>
      <w:tr w:rsidR="00CA15C4" w:rsidRPr="008614FD" w:rsidTr="00665D71">
        <w:tc>
          <w:tcPr>
            <w:tcW w:w="10773" w:type="dxa"/>
            <w:gridSpan w:val="2"/>
            <w:vAlign w:val="center"/>
          </w:tcPr>
          <w:p w:rsidR="00CA15C4" w:rsidRPr="002D16AB" w:rsidRDefault="00CA15C4" w:rsidP="00665D71">
            <w:pPr>
              <w:spacing w:after="120"/>
              <w:jc w:val="left"/>
              <w:rPr>
                <w:b/>
              </w:rPr>
            </w:pPr>
            <w:r w:rsidRPr="002D16AB">
              <w:rPr>
                <w:b/>
              </w:rPr>
              <w:t>Анализ на задачата</w:t>
            </w:r>
          </w:p>
          <w:p w:rsidR="00CA15C4" w:rsidRPr="00444C22" w:rsidRDefault="00CA15C4" w:rsidP="00665D71">
            <w:pPr>
              <w:spacing w:after="120"/>
            </w:pPr>
            <w:r>
              <w:t xml:space="preserve">Използван е </w:t>
            </w:r>
            <w:r>
              <w:rPr>
                <w:lang w:val="en-US"/>
              </w:rPr>
              <w:t>String</w:t>
            </w:r>
            <w:r w:rsidRPr="00EE645C">
              <w:rPr>
                <w:lang w:val="ru-RU"/>
              </w:rPr>
              <w:t>.</w:t>
            </w:r>
            <w:r>
              <w:rPr>
                <w:lang w:val="en-US"/>
              </w:rPr>
              <w:t>Split</w:t>
            </w:r>
            <w:r w:rsidRPr="00EE645C">
              <w:rPr>
                <w:lang w:val="ru-RU"/>
              </w:rPr>
              <w:t xml:space="preserve">(‘ ‘), </w:t>
            </w:r>
            <w:r>
              <w:t xml:space="preserve">за да се раздели символния низ по интервалите, след което с </w:t>
            </w:r>
            <w:r>
              <w:rPr>
                <w:lang w:val="en-US"/>
              </w:rPr>
              <w:t>Int</w:t>
            </w:r>
            <w:r w:rsidRPr="00EE645C">
              <w:rPr>
                <w:lang w:val="ru-RU"/>
              </w:rPr>
              <w:t>32.</w:t>
            </w:r>
            <w:r>
              <w:rPr>
                <w:lang w:val="en-US"/>
              </w:rPr>
              <w:t>Parse</w:t>
            </w:r>
            <w:r w:rsidRPr="00EE645C">
              <w:rPr>
                <w:lang w:val="ru-RU"/>
              </w:rPr>
              <w:t xml:space="preserve">() </w:t>
            </w:r>
            <w:r>
              <w:t>се извличат отделните числа от получения масив от символни низове.</w:t>
            </w:r>
          </w:p>
        </w:tc>
      </w:tr>
      <w:tr w:rsidR="00CA15C4" w:rsidRPr="002D16AB" w:rsidTr="00665D71">
        <w:tc>
          <w:tcPr>
            <w:tcW w:w="10773" w:type="dxa"/>
            <w:gridSpan w:val="2"/>
            <w:vAlign w:val="center"/>
          </w:tcPr>
          <w:p w:rsidR="00CA15C4" w:rsidRPr="002D16AB" w:rsidRDefault="00CA15C4" w:rsidP="00665D71">
            <w:pPr>
              <w:spacing w:after="120"/>
              <w:jc w:val="left"/>
              <w:rPr>
                <w:b/>
              </w:rPr>
            </w:pPr>
            <w:r w:rsidRPr="002D16AB">
              <w:rPr>
                <w:b/>
              </w:rPr>
              <w:t>Решение (сорс код)</w:t>
            </w:r>
          </w:p>
        </w:tc>
      </w:tr>
      <w:tr w:rsidR="00CA15C4" w:rsidRPr="002D16AB" w:rsidTr="00665D71">
        <w:tc>
          <w:tcPr>
            <w:tcW w:w="10773" w:type="dxa"/>
            <w:gridSpan w:val="2"/>
            <w:tcMar>
              <w:top w:w="113" w:type="dxa"/>
              <w:bottom w:w="113" w:type="dxa"/>
            </w:tcMar>
            <w:vAlign w:val="center"/>
          </w:tcPr>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System.Collections.Generic;</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System.Linq;</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System.Text;</w:t>
            </w:r>
          </w:p>
          <w:p w:rsidR="00CA15C4" w:rsidRDefault="00CA15C4" w:rsidP="005946DC">
            <w:pPr>
              <w:autoSpaceDE w:val="0"/>
              <w:autoSpaceDN w:val="0"/>
              <w:adjustRightInd w:val="0"/>
              <w:spacing w:before="0"/>
              <w:jc w:val="left"/>
              <w:rPr>
                <w:rFonts w:ascii="Consolas" w:hAnsi="Consolas" w:cs="Consolas"/>
                <w:sz w:val="19"/>
                <w:szCs w:val="19"/>
              </w:rPr>
            </w:pP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ConsoleApplication22</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Sum</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numbers;</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sum;</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Sum(</w:t>
            </w:r>
            <w:r>
              <w:rPr>
                <w:rFonts w:ascii="Consolas" w:hAnsi="Consolas" w:cs="Consolas"/>
                <w:color w:val="0000FF"/>
                <w:sz w:val="19"/>
                <w:szCs w:val="19"/>
              </w:rPr>
              <w:t>string</w:t>
            </w:r>
            <w:r>
              <w:rPr>
                <w:rFonts w:ascii="Consolas" w:hAnsi="Consolas" w:cs="Consolas"/>
                <w:sz w:val="19"/>
                <w:szCs w:val="19"/>
              </w:rPr>
              <w:t xml:space="preserve"> numbers)</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.numbers = numbers;</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calculate()</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5946DC">
            <w:pPr>
              <w:autoSpaceDE w:val="0"/>
              <w:autoSpaceDN w:val="0"/>
              <w:adjustRightInd w:val="0"/>
              <w:spacing w:before="0"/>
              <w:jc w:val="left"/>
              <w:rPr>
                <w:rFonts w:ascii="Consolas" w:hAnsi="Consolas" w:cs="Consolas"/>
                <w:sz w:val="19"/>
                <w:szCs w:val="19"/>
              </w:rPr>
            </w:pP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split = numbers.Split(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Char</w:t>
            </w:r>
            <w:r>
              <w:rPr>
                <w:rFonts w:ascii="Consolas" w:hAnsi="Consolas" w:cs="Consolas"/>
                <w:sz w:val="19"/>
                <w:szCs w:val="19"/>
              </w:rPr>
              <w:t xml:space="preserve">[] { </w:t>
            </w:r>
            <w:r>
              <w:rPr>
                <w:rFonts w:ascii="Consolas" w:hAnsi="Consolas" w:cs="Consolas"/>
                <w:color w:val="A31515"/>
                <w:sz w:val="19"/>
                <w:szCs w:val="19"/>
              </w:rPr>
              <w:t>' '</w:t>
            </w:r>
            <w:r>
              <w:rPr>
                <w:rFonts w:ascii="Consolas" w:hAnsi="Consolas" w:cs="Consolas"/>
                <w:sz w:val="19"/>
                <w:szCs w:val="19"/>
              </w:rPr>
              <w:t xml:space="preserve"> });</w:t>
            </w:r>
          </w:p>
          <w:p w:rsidR="00CA15C4" w:rsidRDefault="00CA15C4" w:rsidP="005946DC">
            <w:pPr>
              <w:autoSpaceDE w:val="0"/>
              <w:autoSpaceDN w:val="0"/>
              <w:adjustRightInd w:val="0"/>
              <w:spacing w:before="0"/>
              <w:jc w:val="left"/>
              <w:rPr>
                <w:rFonts w:ascii="Consolas" w:hAnsi="Consolas" w:cs="Consolas"/>
                <w:sz w:val="19"/>
                <w:szCs w:val="19"/>
              </w:rPr>
            </w:pP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 </w:t>
            </w:r>
            <w:r>
              <w:rPr>
                <w:rFonts w:ascii="Consolas" w:hAnsi="Consolas" w:cs="Consolas"/>
                <w:color w:val="0000FF"/>
                <w:sz w:val="19"/>
                <w:szCs w:val="19"/>
              </w:rPr>
              <w:t>in</w:t>
            </w:r>
            <w:r>
              <w:rPr>
                <w:rFonts w:ascii="Consolas" w:hAnsi="Consolas" w:cs="Consolas"/>
                <w:sz w:val="19"/>
                <w:szCs w:val="19"/>
              </w:rPr>
              <w:t xml:space="preserve"> split)</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(s.Trim() != </w:t>
            </w:r>
            <w:r>
              <w:rPr>
                <w:rFonts w:ascii="Consolas" w:hAnsi="Consolas" w:cs="Consolas"/>
                <w:color w:val="A31515"/>
                <w:sz w:val="19"/>
                <w:szCs w:val="19"/>
              </w:rPr>
              <w:t>""</w:t>
            </w:r>
            <w:r>
              <w:rPr>
                <w:rFonts w:ascii="Consolas" w:hAnsi="Consolas" w:cs="Consolas"/>
                <w:sz w:val="19"/>
                <w:szCs w:val="19"/>
              </w:rPr>
              <w:t>)</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sum += </w:t>
            </w:r>
            <w:r>
              <w:rPr>
                <w:rFonts w:ascii="Consolas" w:hAnsi="Consolas" w:cs="Consolas"/>
                <w:color w:val="0000FF"/>
                <w:sz w:val="19"/>
                <w:szCs w:val="19"/>
              </w:rPr>
              <w:t>int</w:t>
            </w:r>
            <w:r>
              <w:rPr>
                <w:rFonts w:ascii="Consolas" w:hAnsi="Consolas" w:cs="Consolas"/>
                <w:sz w:val="19"/>
                <w:szCs w:val="19"/>
              </w:rPr>
              <w:t>.Parse(s);</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5946DC">
            <w:pPr>
              <w:autoSpaceDE w:val="0"/>
              <w:autoSpaceDN w:val="0"/>
              <w:adjustRightInd w:val="0"/>
              <w:spacing w:before="0"/>
              <w:jc w:val="left"/>
              <w:rPr>
                <w:rFonts w:ascii="Consolas" w:hAnsi="Consolas" w:cs="Consolas"/>
                <w:sz w:val="19"/>
                <w:szCs w:val="19"/>
              </w:rPr>
            </w:pP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sum;</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Sum</w:t>
            </w:r>
            <w:r>
              <w:rPr>
                <w:rFonts w:ascii="Consolas" w:hAnsi="Consolas" w:cs="Consolas"/>
                <w:sz w:val="19"/>
                <w:szCs w:val="19"/>
              </w:rPr>
              <w:t xml:space="preserve"> ob1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Sum</w:t>
            </w:r>
            <w:r>
              <w:rPr>
                <w:rFonts w:ascii="Consolas" w:hAnsi="Consolas" w:cs="Consolas"/>
                <w:sz w:val="19"/>
                <w:szCs w:val="19"/>
              </w:rPr>
              <w:t>(</w:t>
            </w:r>
            <w:r>
              <w:rPr>
                <w:rFonts w:ascii="Consolas" w:hAnsi="Consolas" w:cs="Consolas"/>
                <w:color w:val="2B91AF"/>
                <w:sz w:val="19"/>
                <w:szCs w:val="19"/>
              </w:rPr>
              <w:t>Console</w:t>
            </w:r>
            <w:r>
              <w:rPr>
                <w:rFonts w:ascii="Consolas" w:hAnsi="Consolas" w:cs="Consolas"/>
                <w:sz w:val="19"/>
                <w:szCs w:val="19"/>
              </w:rPr>
              <w:t>.ReadLine());</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.WriteLine(ob1.calculate());</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 xml:space="preserve">    }</w:t>
            </w:r>
          </w:p>
          <w:p w:rsidR="00CA15C4" w:rsidRDefault="00CA15C4" w:rsidP="005946DC">
            <w:pPr>
              <w:autoSpaceDE w:val="0"/>
              <w:autoSpaceDN w:val="0"/>
              <w:adjustRightInd w:val="0"/>
              <w:spacing w:before="0"/>
              <w:jc w:val="left"/>
              <w:rPr>
                <w:rFonts w:ascii="Consolas" w:hAnsi="Consolas" w:cs="Consolas"/>
                <w:sz w:val="19"/>
                <w:szCs w:val="19"/>
              </w:rPr>
            </w:pPr>
            <w:r>
              <w:rPr>
                <w:rFonts w:ascii="Consolas" w:hAnsi="Consolas" w:cs="Consolas"/>
                <w:sz w:val="19"/>
                <w:szCs w:val="19"/>
              </w:rPr>
              <w:t>}</w:t>
            </w:r>
          </w:p>
          <w:p w:rsidR="00CA15C4" w:rsidRDefault="00CA15C4" w:rsidP="005946DC">
            <w:pPr>
              <w:autoSpaceDE w:val="0"/>
              <w:autoSpaceDN w:val="0"/>
              <w:adjustRightInd w:val="0"/>
              <w:spacing w:before="0"/>
              <w:jc w:val="left"/>
              <w:rPr>
                <w:rFonts w:ascii="Consolas" w:hAnsi="Consolas" w:cs="Consolas"/>
                <w:sz w:val="19"/>
                <w:szCs w:val="19"/>
              </w:rPr>
            </w:pPr>
          </w:p>
          <w:p w:rsidR="00CA15C4" w:rsidRPr="002D16AB" w:rsidRDefault="00CA15C4" w:rsidP="00665D71">
            <w:pPr>
              <w:autoSpaceDE w:val="0"/>
              <w:autoSpaceDN w:val="0"/>
              <w:adjustRightInd w:val="0"/>
              <w:spacing w:before="0"/>
              <w:jc w:val="left"/>
              <w:rPr>
                <w:rFonts w:ascii="Consolas" w:hAnsi="Consolas" w:cs="Consolas"/>
                <w:noProof/>
                <w:szCs w:val="20"/>
              </w:rPr>
            </w:pPr>
          </w:p>
        </w:tc>
      </w:tr>
      <w:tr w:rsidR="00CA15C4" w:rsidRPr="002D16AB" w:rsidTr="00665D71">
        <w:tc>
          <w:tcPr>
            <w:tcW w:w="10773" w:type="dxa"/>
            <w:gridSpan w:val="2"/>
            <w:vAlign w:val="center"/>
          </w:tcPr>
          <w:p w:rsidR="00CA15C4" w:rsidRPr="002D16AB" w:rsidRDefault="00CA15C4" w:rsidP="00665D71">
            <w:pPr>
              <w:spacing w:after="120"/>
              <w:jc w:val="left"/>
              <w:rPr>
                <w:b/>
              </w:rPr>
            </w:pPr>
            <w:r w:rsidRPr="002D16AB">
              <w:rPr>
                <w:b/>
              </w:rPr>
              <w:t>Тестове</w:t>
            </w:r>
          </w:p>
          <w:p w:rsidR="00CA15C4" w:rsidRPr="008614FD" w:rsidRDefault="00CA15C4" w:rsidP="00665D71">
            <w:pPr>
              <w:spacing w:after="120"/>
              <w:jc w:val="left"/>
            </w:pPr>
            <w:r>
              <w:t>Тества се дали събира правилно положителни числа, отрицателни числа, еднакви числа с различни знаци.</w:t>
            </w:r>
          </w:p>
        </w:tc>
      </w:tr>
      <w:tr w:rsidR="00CA15C4" w:rsidRPr="002D16AB" w:rsidTr="00665D71">
        <w:tc>
          <w:tcPr>
            <w:tcW w:w="5387" w:type="dxa"/>
            <w:vAlign w:val="center"/>
          </w:tcPr>
          <w:p w:rsidR="00CA15C4" w:rsidRPr="0090296C" w:rsidRDefault="00CA15C4" w:rsidP="00665D71">
            <w:pPr>
              <w:spacing w:after="120"/>
              <w:jc w:val="left"/>
              <w:rPr>
                <w:b/>
                <w:lang w:val="en-US"/>
              </w:rPr>
            </w:pPr>
            <w:r w:rsidRPr="0090296C">
              <w:rPr>
                <w:b/>
                <w:lang w:val="en-US"/>
              </w:rPr>
              <w:t>Вход</w:t>
            </w:r>
          </w:p>
        </w:tc>
        <w:tc>
          <w:tcPr>
            <w:tcW w:w="5386" w:type="dxa"/>
            <w:vAlign w:val="center"/>
          </w:tcPr>
          <w:p w:rsidR="00CA15C4" w:rsidRPr="0090296C" w:rsidRDefault="00CA15C4" w:rsidP="00665D71">
            <w:pPr>
              <w:spacing w:after="120"/>
              <w:jc w:val="left"/>
              <w:rPr>
                <w:b/>
                <w:lang w:val="en-US"/>
              </w:rPr>
            </w:pPr>
            <w:r w:rsidRPr="0090296C">
              <w:rPr>
                <w:b/>
                <w:lang w:val="en-US"/>
              </w:rPr>
              <w:t>Изход</w:t>
            </w:r>
          </w:p>
        </w:tc>
      </w:tr>
      <w:tr w:rsidR="00CA15C4" w:rsidRPr="002D16AB" w:rsidTr="00665D71">
        <w:tc>
          <w:tcPr>
            <w:tcW w:w="5387" w:type="dxa"/>
          </w:tcPr>
          <w:p w:rsidR="00CA15C4" w:rsidRPr="0090296C" w:rsidRDefault="00CA15C4" w:rsidP="00665D71">
            <w:pPr>
              <w:spacing w:after="120"/>
              <w:jc w:val="left"/>
              <w:rPr>
                <w:rFonts w:ascii="Consolas" w:hAnsi="Consolas" w:cs="Consolas"/>
                <w:noProof/>
              </w:rPr>
            </w:pPr>
            <w:r>
              <w:rPr>
                <w:rFonts w:ascii="Consolas" w:hAnsi="Consolas" w:cs="Consolas"/>
                <w:noProof/>
              </w:rPr>
              <w:t>1 2 3 4</w:t>
            </w:r>
          </w:p>
        </w:tc>
        <w:tc>
          <w:tcPr>
            <w:tcW w:w="5386" w:type="dxa"/>
          </w:tcPr>
          <w:p w:rsidR="00CA15C4" w:rsidRPr="0090296C" w:rsidRDefault="00CA15C4" w:rsidP="00665D71">
            <w:pPr>
              <w:spacing w:after="120"/>
              <w:jc w:val="left"/>
              <w:rPr>
                <w:rFonts w:ascii="Consolas" w:hAnsi="Consolas" w:cs="Consolas"/>
                <w:noProof/>
              </w:rPr>
            </w:pPr>
            <w:r>
              <w:rPr>
                <w:rFonts w:ascii="Consolas" w:hAnsi="Consolas" w:cs="Consolas"/>
                <w:noProof/>
              </w:rPr>
              <w:t>10</w:t>
            </w:r>
          </w:p>
        </w:tc>
      </w:tr>
      <w:tr w:rsidR="00CA15C4" w:rsidRPr="002D16AB" w:rsidTr="00665D71">
        <w:tc>
          <w:tcPr>
            <w:tcW w:w="5387" w:type="dxa"/>
            <w:vAlign w:val="center"/>
          </w:tcPr>
          <w:p w:rsidR="00CA15C4" w:rsidRPr="0090296C" w:rsidRDefault="00CA15C4" w:rsidP="00665D71">
            <w:pPr>
              <w:spacing w:after="120"/>
              <w:jc w:val="left"/>
              <w:rPr>
                <w:b/>
                <w:lang w:val="en-US"/>
              </w:rPr>
            </w:pPr>
            <w:r w:rsidRPr="0090296C">
              <w:rPr>
                <w:b/>
                <w:lang w:val="en-US"/>
              </w:rPr>
              <w:t>Вход</w:t>
            </w:r>
          </w:p>
        </w:tc>
        <w:tc>
          <w:tcPr>
            <w:tcW w:w="5386" w:type="dxa"/>
            <w:vAlign w:val="center"/>
          </w:tcPr>
          <w:p w:rsidR="00CA15C4" w:rsidRPr="0090296C" w:rsidRDefault="00CA15C4" w:rsidP="00665D71">
            <w:pPr>
              <w:spacing w:after="120"/>
              <w:jc w:val="left"/>
              <w:rPr>
                <w:b/>
                <w:lang w:val="en-US"/>
              </w:rPr>
            </w:pPr>
            <w:r w:rsidRPr="0090296C">
              <w:rPr>
                <w:b/>
                <w:lang w:val="en-US"/>
              </w:rPr>
              <w:t>Изход</w:t>
            </w:r>
          </w:p>
        </w:tc>
      </w:tr>
      <w:tr w:rsidR="00CA15C4" w:rsidRPr="002D16AB" w:rsidTr="00665D71">
        <w:tc>
          <w:tcPr>
            <w:tcW w:w="5387" w:type="dxa"/>
          </w:tcPr>
          <w:p w:rsidR="00CA15C4" w:rsidRPr="0090296C" w:rsidRDefault="00CA15C4" w:rsidP="00665D71">
            <w:pPr>
              <w:spacing w:after="120"/>
              <w:jc w:val="left"/>
              <w:rPr>
                <w:rFonts w:ascii="Consolas" w:hAnsi="Consolas" w:cs="Consolas"/>
                <w:noProof/>
              </w:rPr>
            </w:pPr>
            <w:r>
              <w:rPr>
                <w:rFonts w:ascii="Consolas" w:hAnsi="Consolas" w:cs="Consolas"/>
                <w:noProof/>
              </w:rPr>
              <w:t>43 68 9 23 318</w:t>
            </w:r>
          </w:p>
          <w:p w:rsidR="00CA15C4" w:rsidRPr="0090296C" w:rsidRDefault="00CA15C4" w:rsidP="00665D71">
            <w:pPr>
              <w:spacing w:after="120"/>
              <w:jc w:val="left"/>
              <w:rPr>
                <w:rFonts w:ascii="Consolas" w:hAnsi="Consolas" w:cs="Consolas"/>
                <w:noProof/>
              </w:rPr>
            </w:pPr>
          </w:p>
        </w:tc>
        <w:tc>
          <w:tcPr>
            <w:tcW w:w="5386" w:type="dxa"/>
          </w:tcPr>
          <w:p w:rsidR="00CA15C4" w:rsidRDefault="00CA15C4" w:rsidP="003C6444">
            <w:pPr>
              <w:autoSpaceDE w:val="0"/>
              <w:autoSpaceDN w:val="0"/>
              <w:adjustRightInd w:val="0"/>
              <w:spacing w:before="0"/>
              <w:jc w:val="left"/>
              <w:rPr>
                <w:rFonts w:ascii="Consolas" w:hAnsi="Consolas" w:cs="Consolas"/>
                <w:color w:val="000000"/>
                <w:sz w:val="19"/>
                <w:szCs w:val="19"/>
                <w:lang w:eastAsia="en-US"/>
              </w:rPr>
            </w:pPr>
          </w:p>
          <w:p w:rsidR="00CA15C4" w:rsidRPr="003C6444" w:rsidRDefault="00CA15C4" w:rsidP="003C6444">
            <w:pPr>
              <w:autoSpaceDE w:val="0"/>
              <w:autoSpaceDN w:val="0"/>
              <w:adjustRightInd w:val="0"/>
              <w:spacing w:before="0"/>
              <w:jc w:val="left"/>
              <w:rPr>
                <w:rFonts w:ascii="Consolas" w:hAnsi="Consolas" w:cs="Consolas"/>
                <w:noProof/>
                <w:color w:val="000000"/>
              </w:rPr>
            </w:pPr>
            <w:r w:rsidRPr="003C6444">
              <w:rPr>
                <w:rFonts w:ascii="Consolas" w:hAnsi="Consolas" w:cs="Consolas"/>
                <w:color w:val="000000"/>
                <w:sz w:val="19"/>
                <w:szCs w:val="19"/>
                <w:lang w:eastAsia="en-US"/>
              </w:rPr>
              <w:t>461</w:t>
            </w:r>
          </w:p>
        </w:tc>
      </w:tr>
      <w:tr w:rsidR="00CA15C4" w:rsidRPr="002D16AB" w:rsidTr="00665D71">
        <w:tc>
          <w:tcPr>
            <w:tcW w:w="5387" w:type="dxa"/>
            <w:vAlign w:val="center"/>
          </w:tcPr>
          <w:p w:rsidR="00CA15C4" w:rsidRPr="0090296C" w:rsidRDefault="00CA15C4" w:rsidP="00665D71">
            <w:pPr>
              <w:spacing w:after="120"/>
              <w:jc w:val="left"/>
              <w:rPr>
                <w:b/>
                <w:lang w:val="en-US"/>
              </w:rPr>
            </w:pPr>
            <w:r w:rsidRPr="0090296C">
              <w:rPr>
                <w:b/>
                <w:lang w:val="en-US"/>
              </w:rPr>
              <w:t>Вход</w:t>
            </w:r>
          </w:p>
        </w:tc>
        <w:tc>
          <w:tcPr>
            <w:tcW w:w="5386" w:type="dxa"/>
            <w:vAlign w:val="center"/>
          </w:tcPr>
          <w:p w:rsidR="00CA15C4" w:rsidRPr="0090296C" w:rsidRDefault="00CA15C4" w:rsidP="00665D71">
            <w:pPr>
              <w:spacing w:after="120"/>
              <w:jc w:val="left"/>
              <w:rPr>
                <w:b/>
                <w:lang w:val="en-US"/>
              </w:rPr>
            </w:pPr>
            <w:r w:rsidRPr="0090296C">
              <w:rPr>
                <w:b/>
                <w:lang w:val="en-US"/>
              </w:rPr>
              <w:t>Изход</w:t>
            </w:r>
          </w:p>
        </w:tc>
      </w:tr>
      <w:tr w:rsidR="00CA15C4" w:rsidRPr="002D16AB" w:rsidTr="00665D71">
        <w:tc>
          <w:tcPr>
            <w:tcW w:w="5387" w:type="dxa"/>
          </w:tcPr>
          <w:p w:rsidR="00CA15C4" w:rsidRPr="0090296C" w:rsidRDefault="00CA15C4" w:rsidP="00665D71">
            <w:pPr>
              <w:spacing w:after="120"/>
              <w:jc w:val="left"/>
              <w:rPr>
                <w:rFonts w:ascii="Consolas" w:hAnsi="Consolas" w:cs="Consolas"/>
                <w:noProof/>
              </w:rPr>
            </w:pPr>
            <w:r>
              <w:rPr>
                <w:rFonts w:ascii="Consolas" w:hAnsi="Consolas" w:cs="Consolas"/>
                <w:noProof/>
              </w:rPr>
              <w:t>1 -1</w:t>
            </w:r>
          </w:p>
        </w:tc>
        <w:tc>
          <w:tcPr>
            <w:tcW w:w="5386" w:type="dxa"/>
          </w:tcPr>
          <w:p w:rsidR="00CA15C4" w:rsidRPr="0090296C" w:rsidRDefault="00CA15C4" w:rsidP="00665D71">
            <w:pPr>
              <w:spacing w:after="120"/>
              <w:jc w:val="left"/>
              <w:rPr>
                <w:rFonts w:ascii="Consolas" w:hAnsi="Consolas" w:cs="Consolas"/>
                <w:noProof/>
              </w:rPr>
            </w:pPr>
            <w:r>
              <w:rPr>
                <w:rFonts w:ascii="Consolas" w:hAnsi="Consolas" w:cs="Consolas"/>
                <w:noProof/>
              </w:rPr>
              <w:t>0</w:t>
            </w:r>
          </w:p>
        </w:tc>
      </w:tr>
      <w:tr w:rsidR="00CA15C4" w:rsidRPr="002D16AB" w:rsidTr="00665D71">
        <w:trPr>
          <w:trHeight w:val="573"/>
        </w:trPr>
        <w:tc>
          <w:tcPr>
            <w:tcW w:w="5387" w:type="dxa"/>
            <w:vAlign w:val="center"/>
          </w:tcPr>
          <w:p w:rsidR="00CA15C4" w:rsidRPr="0090296C" w:rsidRDefault="00CA15C4" w:rsidP="00665D71">
            <w:pPr>
              <w:spacing w:after="120"/>
              <w:jc w:val="left"/>
              <w:rPr>
                <w:b/>
                <w:lang w:val="en-US"/>
              </w:rPr>
            </w:pPr>
            <w:r w:rsidRPr="0090296C">
              <w:rPr>
                <w:b/>
                <w:lang w:val="en-US"/>
              </w:rPr>
              <w:t>Вход</w:t>
            </w:r>
          </w:p>
        </w:tc>
        <w:tc>
          <w:tcPr>
            <w:tcW w:w="5386" w:type="dxa"/>
            <w:vAlign w:val="center"/>
          </w:tcPr>
          <w:p w:rsidR="00CA15C4" w:rsidRPr="0090296C" w:rsidRDefault="00CA15C4" w:rsidP="00665D71">
            <w:pPr>
              <w:spacing w:after="120"/>
              <w:jc w:val="left"/>
              <w:rPr>
                <w:b/>
                <w:lang w:val="en-US"/>
              </w:rPr>
            </w:pPr>
            <w:r w:rsidRPr="0090296C">
              <w:rPr>
                <w:b/>
                <w:lang w:val="en-US"/>
              </w:rPr>
              <w:t>Изход</w:t>
            </w:r>
          </w:p>
        </w:tc>
      </w:tr>
      <w:tr w:rsidR="00CA15C4" w:rsidRPr="002D16AB" w:rsidTr="00665D71">
        <w:tc>
          <w:tcPr>
            <w:tcW w:w="5387" w:type="dxa"/>
          </w:tcPr>
          <w:p w:rsidR="00CA15C4" w:rsidRPr="0090296C" w:rsidRDefault="00CA15C4" w:rsidP="00665D71">
            <w:pPr>
              <w:spacing w:after="120"/>
              <w:jc w:val="left"/>
              <w:rPr>
                <w:rFonts w:ascii="Consolas" w:hAnsi="Consolas" w:cs="Consolas"/>
                <w:noProof/>
              </w:rPr>
            </w:pPr>
            <w:r>
              <w:rPr>
                <w:rFonts w:ascii="Consolas" w:hAnsi="Consolas" w:cs="Consolas"/>
                <w:noProof/>
              </w:rPr>
              <w:t>100</w:t>
            </w:r>
          </w:p>
        </w:tc>
        <w:tc>
          <w:tcPr>
            <w:tcW w:w="5386" w:type="dxa"/>
          </w:tcPr>
          <w:p w:rsidR="00CA15C4" w:rsidRPr="0090296C" w:rsidRDefault="00CA15C4" w:rsidP="00665D71">
            <w:pPr>
              <w:spacing w:after="120"/>
              <w:jc w:val="left"/>
              <w:rPr>
                <w:rFonts w:ascii="Consolas" w:hAnsi="Consolas" w:cs="Consolas"/>
                <w:noProof/>
              </w:rPr>
            </w:pPr>
            <w:r>
              <w:rPr>
                <w:rFonts w:ascii="Consolas" w:hAnsi="Consolas" w:cs="Consolas"/>
                <w:noProof/>
              </w:rPr>
              <w:t>100</w:t>
            </w:r>
          </w:p>
        </w:tc>
      </w:tr>
      <w:tr w:rsidR="00CA15C4" w:rsidRPr="005946DC" w:rsidTr="005946DC">
        <w:tc>
          <w:tcPr>
            <w:tcW w:w="5387" w:type="dxa"/>
          </w:tcPr>
          <w:p w:rsidR="00CA15C4" w:rsidRPr="005946DC" w:rsidRDefault="00CA15C4" w:rsidP="00665D71">
            <w:pPr>
              <w:spacing w:after="120"/>
              <w:jc w:val="left"/>
              <w:rPr>
                <w:rFonts w:cs="Consolas"/>
                <w:b/>
                <w:noProof/>
              </w:rPr>
            </w:pPr>
            <w:r w:rsidRPr="005946DC">
              <w:rPr>
                <w:rFonts w:cs="Consolas"/>
                <w:b/>
                <w:noProof/>
              </w:rPr>
              <w:t>Вход</w:t>
            </w:r>
          </w:p>
        </w:tc>
        <w:tc>
          <w:tcPr>
            <w:tcW w:w="5386" w:type="dxa"/>
          </w:tcPr>
          <w:p w:rsidR="00CA15C4" w:rsidRPr="005946DC" w:rsidRDefault="00CA15C4" w:rsidP="00665D71">
            <w:pPr>
              <w:spacing w:after="120"/>
              <w:jc w:val="left"/>
              <w:rPr>
                <w:rFonts w:cs="Consolas"/>
                <w:b/>
                <w:noProof/>
              </w:rPr>
            </w:pPr>
            <w:r w:rsidRPr="005946DC">
              <w:rPr>
                <w:rFonts w:cs="Consolas"/>
                <w:b/>
                <w:noProof/>
              </w:rPr>
              <w:t>Изход</w:t>
            </w:r>
          </w:p>
        </w:tc>
      </w:tr>
      <w:tr w:rsidR="00CA15C4" w:rsidRPr="002D16AB" w:rsidTr="005946DC">
        <w:tc>
          <w:tcPr>
            <w:tcW w:w="5387" w:type="dxa"/>
          </w:tcPr>
          <w:p w:rsidR="00CA15C4" w:rsidRPr="0090296C" w:rsidRDefault="00CA15C4" w:rsidP="00665D71">
            <w:pPr>
              <w:spacing w:after="120"/>
              <w:jc w:val="left"/>
              <w:rPr>
                <w:rFonts w:ascii="Consolas" w:hAnsi="Consolas" w:cs="Consolas"/>
                <w:noProof/>
              </w:rPr>
            </w:pPr>
            <w:r>
              <w:rPr>
                <w:rFonts w:ascii="Consolas" w:hAnsi="Consolas" w:cs="Consolas"/>
                <w:noProof/>
              </w:rPr>
              <w:t>1000000 100 1000</w:t>
            </w:r>
          </w:p>
        </w:tc>
        <w:tc>
          <w:tcPr>
            <w:tcW w:w="5386" w:type="dxa"/>
          </w:tcPr>
          <w:p w:rsidR="00CA15C4" w:rsidRPr="0090296C" w:rsidRDefault="00CA15C4" w:rsidP="00665D71">
            <w:pPr>
              <w:spacing w:after="120"/>
              <w:jc w:val="left"/>
              <w:rPr>
                <w:rFonts w:ascii="Consolas" w:hAnsi="Consolas" w:cs="Consolas"/>
                <w:noProof/>
              </w:rPr>
            </w:pPr>
            <w:r>
              <w:rPr>
                <w:rFonts w:ascii="Consolas" w:hAnsi="Consolas" w:cs="Consolas"/>
                <w:noProof/>
              </w:rPr>
              <w:t>-998900</w:t>
            </w:r>
          </w:p>
        </w:tc>
      </w:tr>
      <w:tr w:rsidR="00CA15C4" w:rsidRPr="005946DC" w:rsidTr="005946DC">
        <w:tc>
          <w:tcPr>
            <w:tcW w:w="5387" w:type="dxa"/>
          </w:tcPr>
          <w:p w:rsidR="00CA15C4" w:rsidRPr="005946DC" w:rsidRDefault="00CA15C4" w:rsidP="00665D71">
            <w:pPr>
              <w:spacing w:after="120"/>
              <w:jc w:val="left"/>
              <w:rPr>
                <w:rFonts w:cs="Consolas"/>
                <w:b/>
                <w:noProof/>
              </w:rPr>
            </w:pPr>
            <w:r w:rsidRPr="005946DC">
              <w:rPr>
                <w:rFonts w:cs="Consolas"/>
                <w:b/>
                <w:noProof/>
              </w:rPr>
              <w:t>Вход</w:t>
            </w:r>
          </w:p>
        </w:tc>
        <w:tc>
          <w:tcPr>
            <w:tcW w:w="5386" w:type="dxa"/>
          </w:tcPr>
          <w:p w:rsidR="00CA15C4" w:rsidRPr="005946DC" w:rsidRDefault="00CA15C4" w:rsidP="00665D71">
            <w:pPr>
              <w:spacing w:after="120"/>
              <w:jc w:val="left"/>
              <w:rPr>
                <w:rFonts w:cs="Consolas"/>
                <w:b/>
                <w:noProof/>
              </w:rPr>
            </w:pPr>
            <w:r w:rsidRPr="005946DC">
              <w:rPr>
                <w:rFonts w:cs="Consolas"/>
                <w:b/>
                <w:noProof/>
              </w:rPr>
              <w:t>Изход</w:t>
            </w:r>
          </w:p>
        </w:tc>
      </w:tr>
      <w:tr w:rsidR="00CA15C4" w:rsidRPr="002D16AB" w:rsidTr="005946DC">
        <w:tc>
          <w:tcPr>
            <w:tcW w:w="5387" w:type="dxa"/>
          </w:tcPr>
          <w:p w:rsidR="00CA15C4" w:rsidRPr="0090296C" w:rsidRDefault="00CA15C4" w:rsidP="00665D71">
            <w:pPr>
              <w:spacing w:after="120"/>
              <w:jc w:val="left"/>
              <w:rPr>
                <w:rFonts w:ascii="Consolas" w:hAnsi="Consolas" w:cs="Consolas"/>
                <w:noProof/>
              </w:rPr>
            </w:pPr>
            <w:r>
              <w:rPr>
                <w:rFonts w:ascii="Consolas" w:hAnsi="Consolas" w:cs="Consolas"/>
                <w:noProof/>
              </w:rPr>
              <w:t>123456 654321 123456 654321</w:t>
            </w:r>
          </w:p>
        </w:tc>
        <w:tc>
          <w:tcPr>
            <w:tcW w:w="5386" w:type="dxa"/>
          </w:tcPr>
          <w:p w:rsidR="00CA15C4" w:rsidRPr="0090296C" w:rsidRDefault="00CA15C4" w:rsidP="005946DC">
            <w:pPr>
              <w:spacing w:after="120"/>
              <w:jc w:val="left"/>
              <w:rPr>
                <w:rFonts w:ascii="Consolas" w:hAnsi="Consolas" w:cs="Consolas"/>
                <w:noProof/>
              </w:rPr>
            </w:pPr>
            <w:r>
              <w:rPr>
                <w:rFonts w:ascii="Consolas" w:hAnsi="Consolas" w:cs="Consolas"/>
                <w:noProof/>
              </w:rPr>
              <w:t>1555554</w:t>
            </w:r>
          </w:p>
        </w:tc>
      </w:tr>
      <w:tr w:rsidR="00CA15C4" w:rsidRPr="005946DC" w:rsidTr="00665D71">
        <w:tc>
          <w:tcPr>
            <w:tcW w:w="5387" w:type="dxa"/>
          </w:tcPr>
          <w:p w:rsidR="00CA15C4" w:rsidRPr="005946DC" w:rsidRDefault="00CA15C4" w:rsidP="00665D71">
            <w:pPr>
              <w:spacing w:after="120"/>
              <w:jc w:val="left"/>
              <w:rPr>
                <w:rFonts w:cs="Consolas"/>
                <w:b/>
                <w:noProof/>
              </w:rPr>
            </w:pPr>
            <w:r w:rsidRPr="005946DC">
              <w:rPr>
                <w:rFonts w:cs="Consolas"/>
                <w:b/>
                <w:noProof/>
              </w:rPr>
              <w:t>Вход</w:t>
            </w:r>
          </w:p>
        </w:tc>
        <w:tc>
          <w:tcPr>
            <w:tcW w:w="5386" w:type="dxa"/>
          </w:tcPr>
          <w:p w:rsidR="00CA15C4" w:rsidRPr="005946DC" w:rsidRDefault="00CA15C4" w:rsidP="00665D71">
            <w:pPr>
              <w:spacing w:after="120"/>
              <w:jc w:val="left"/>
              <w:rPr>
                <w:rFonts w:cs="Consolas"/>
                <w:b/>
                <w:noProof/>
              </w:rPr>
            </w:pPr>
            <w:r w:rsidRPr="005946DC">
              <w:rPr>
                <w:rFonts w:cs="Consolas"/>
                <w:b/>
                <w:noProof/>
              </w:rPr>
              <w:t>Изход</w:t>
            </w:r>
          </w:p>
        </w:tc>
      </w:tr>
      <w:tr w:rsidR="00CA15C4" w:rsidRPr="002D16AB" w:rsidTr="00665D71">
        <w:tc>
          <w:tcPr>
            <w:tcW w:w="5387" w:type="dxa"/>
          </w:tcPr>
          <w:p w:rsidR="00CA15C4" w:rsidRPr="0090296C" w:rsidRDefault="00CA15C4" w:rsidP="00665D71">
            <w:pPr>
              <w:spacing w:after="120"/>
              <w:jc w:val="left"/>
              <w:rPr>
                <w:rFonts w:ascii="Consolas" w:hAnsi="Consolas" w:cs="Consolas"/>
                <w:noProof/>
              </w:rPr>
            </w:pPr>
            <w:r>
              <w:rPr>
                <w:rFonts w:ascii="Consolas" w:hAnsi="Consolas" w:cs="Consolas"/>
                <w:noProof/>
              </w:rPr>
              <w:t>-111 -222 -333 -444 -555 -666</w:t>
            </w:r>
          </w:p>
        </w:tc>
        <w:tc>
          <w:tcPr>
            <w:tcW w:w="5386" w:type="dxa"/>
          </w:tcPr>
          <w:p w:rsidR="00CA15C4" w:rsidRPr="0090296C" w:rsidRDefault="00CA15C4" w:rsidP="00665D71">
            <w:pPr>
              <w:spacing w:after="120"/>
              <w:jc w:val="left"/>
              <w:rPr>
                <w:rFonts w:ascii="Consolas" w:hAnsi="Consolas" w:cs="Consolas"/>
                <w:noProof/>
              </w:rPr>
            </w:pPr>
            <w:r>
              <w:rPr>
                <w:rFonts w:ascii="Consolas" w:hAnsi="Consolas" w:cs="Consolas"/>
                <w:noProof/>
              </w:rPr>
              <w:t>-2331</w:t>
            </w:r>
          </w:p>
        </w:tc>
      </w:tr>
      <w:tr w:rsidR="00CA15C4" w:rsidRPr="005946DC" w:rsidTr="00665D71">
        <w:tc>
          <w:tcPr>
            <w:tcW w:w="5387" w:type="dxa"/>
          </w:tcPr>
          <w:p w:rsidR="00CA15C4" w:rsidRPr="005946DC" w:rsidRDefault="00CA15C4" w:rsidP="00665D71">
            <w:pPr>
              <w:spacing w:after="120"/>
              <w:jc w:val="left"/>
              <w:rPr>
                <w:rFonts w:cs="Consolas"/>
                <w:b/>
                <w:noProof/>
              </w:rPr>
            </w:pPr>
            <w:r w:rsidRPr="005946DC">
              <w:rPr>
                <w:rFonts w:cs="Consolas"/>
                <w:b/>
                <w:noProof/>
              </w:rPr>
              <w:t>Вход</w:t>
            </w:r>
          </w:p>
        </w:tc>
        <w:tc>
          <w:tcPr>
            <w:tcW w:w="5386" w:type="dxa"/>
          </w:tcPr>
          <w:p w:rsidR="00CA15C4" w:rsidRPr="005946DC" w:rsidRDefault="00CA15C4" w:rsidP="00665D71">
            <w:pPr>
              <w:spacing w:after="120"/>
              <w:jc w:val="left"/>
              <w:rPr>
                <w:rFonts w:cs="Consolas"/>
                <w:b/>
                <w:noProof/>
              </w:rPr>
            </w:pPr>
            <w:r w:rsidRPr="005946DC">
              <w:rPr>
                <w:rFonts w:cs="Consolas"/>
                <w:b/>
                <w:noProof/>
              </w:rPr>
              <w:t>Изход</w:t>
            </w:r>
          </w:p>
        </w:tc>
      </w:tr>
      <w:tr w:rsidR="00CA15C4" w:rsidRPr="002D16AB" w:rsidTr="00665D71">
        <w:tc>
          <w:tcPr>
            <w:tcW w:w="5387" w:type="dxa"/>
          </w:tcPr>
          <w:p w:rsidR="00CA15C4" w:rsidRPr="0090296C" w:rsidRDefault="00CA15C4" w:rsidP="00665D71">
            <w:pPr>
              <w:spacing w:after="120"/>
              <w:jc w:val="left"/>
              <w:rPr>
                <w:rFonts w:ascii="Consolas" w:hAnsi="Consolas" w:cs="Consolas"/>
                <w:noProof/>
              </w:rPr>
            </w:pPr>
            <w:r>
              <w:rPr>
                <w:rFonts w:ascii="Consolas" w:hAnsi="Consolas" w:cs="Consolas"/>
                <w:noProof/>
              </w:rPr>
              <w:t>1 2 3 4 5 6 7 8 9 0 1 2 3 4 5 6 7 8 9 0 1 2 3 4 5 6 7 8 9 0</w:t>
            </w:r>
          </w:p>
        </w:tc>
        <w:tc>
          <w:tcPr>
            <w:tcW w:w="5386" w:type="dxa"/>
          </w:tcPr>
          <w:p w:rsidR="00CA15C4" w:rsidRPr="0090296C" w:rsidRDefault="00CA15C4" w:rsidP="00665D71">
            <w:pPr>
              <w:spacing w:after="120"/>
              <w:jc w:val="left"/>
              <w:rPr>
                <w:rFonts w:ascii="Consolas" w:hAnsi="Consolas" w:cs="Consolas"/>
                <w:noProof/>
              </w:rPr>
            </w:pPr>
            <w:r>
              <w:rPr>
                <w:rFonts w:ascii="Consolas" w:hAnsi="Consolas" w:cs="Consolas"/>
                <w:noProof/>
              </w:rPr>
              <w:t>135</w:t>
            </w:r>
          </w:p>
        </w:tc>
      </w:tr>
      <w:tr w:rsidR="00CA15C4" w:rsidRPr="005946DC" w:rsidTr="00665D71">
        <w:tc>
          <w:tcPr>
            <w:tcW w:w="5387" w:type="dxa"/>
          </w:tcPr>
          <w:p w:rsidR="00CA15C4" w:rsidRPr="005946DC" w:rsidRDefault="00CA15C4" w:rsidP="00665D71">
            <w:pPr>
              <w:spacing w:after="120"/>
              <w:jc w:val="left"/>
              <w:rPr>
                <w:rFonts w:cs="Consolas"/>
                <w:b/>
                <w:noProof/>
              </w:rPr>
            </w:pPr>
            <w:r w:rsidRPr="005946DC">
              <w:rPr>
                <w:rFonts w:cs="Consolas"/>
                <w:b/>
                <w:noProof/>
              </w:rPr>
              <w:t>Вход</w:t>
            </w:r>
          </w:p>
        </w:tc>
        <w:tc>
          <w:tcPr>
            <w:tcW w:w="5386" w:type="dxa"/>
          </w:tcPr>
          <w:p w:rsidR="00CA15C4" w:rsidRPr="005946DC" w:rsidRDefault="00CA15C4" w:rsidP="00665D71">
            <w:pPr>
              <w:spacing w:after="120"/>
              <w:jc w:val="left"/>
              <w:rPr>
                <w:rFonts w:cs="Consolas"/>
                <w:b/>
                <w:noProof/>
              </w:rPr>
            </w:pPr>
            <w:r w:rsidRPr="005946DC">
              <w:rPr>
                <w:rFonts w:cs="Consolas"/>
                <w:b/>
                <w:noProof/>
              </w:rPr>
              <w:t>Изход</w:t>
            </w:r>
          </w:p>
        </w:tc>
      </w:tr>
      <w:tr w:rsidR="00CA15C4" w:rsidRPr="002D16AB" w:rsidTr="00665D71">
        <w:tc>
          <w:tcPr>
            <w:tcW w:w="5387" w:type="dxa"/>
          </w:tcPr>
          <w:p w:rsidR="00CA15C4" w:rsidRPr="0090296C" w:rsidRDefault="00CA15C4" w:rsidP="00665D71">
            <w:pPr>
              <w:spacing w:after="120"/>
              <w:jc w:val="left"/>
              <w:rPr>
                <w:rFonts w:ascii="Consolas" w:hAnsi="Consolas" w:cs="Consolas"/>
                <w:noProof/>
              </w:rPr>
            </w:pPr>
            <w:r>
              <w:rPr>
                <w:rFonts w:ascii="Consolas" w:hAnsi="Consolas" w:cs="Consolas"/>
                <w:noProof/>
              </w:rPr>
              <w:t>1 2 3 4 5 6 7 8 9 0 1 2 3 4 5 6 7 8 9 0 1 2 3 4 5 6 7 8 9 01 2 3 4 5 6 7 8 9 0 1 2 3 4 5 6 7 8 9 0 1 2 3 4 5 6 7 8 9 0</w:t>
            </w:r>
          </w:p>
        </w:tc>
        <w:tc>
          <w:tcPr>
            <w:tcW w:w="5386" w:type="dxa"/>
          </w:tcPr>
          <w:p w:rsidR="00CA15C4" w:rsidRPr="0090296C" w:rsidRDefault="00CA15C4" w:rsidP="00665D71">
            <w:pPr>
              <w:spacing w:after="120"/>
              <w:jc w:val="left"/>
              <w:rPr>
                <w:rFonts w:ascii="Consolas" w:hAnsi="Consolas" w:cs="Consolas"/>
                <w:noProof/>
              </w:rPr>
            </w:pPr>
            <w:r>
              <w:rPr>
                <w:rFonts w:ascii="Consolas" w:hAnsi="Consolas" w:cs="Consolas"/>
                <w:noProof/>
              </w:rPr>
              <w:t>270</w:t>
            </w:r>
          </w:p>
        </w:tc>
      </w:tr>
      <w:tr w:rsidR="00CA15C4" w:rsidRPr="005946DC" w:rsidTr="00665D71">
        <w:tc>
          <w:tcPr>
            <w:tcW w:w="5387" w:type="dxa"/>
          </w:tcPr>
          <w:p w:rsidR="00CA15C4" w:rsidRPr="005946DC" w:rsidRDefault="00CA15C4" w:rsidP="00665D71">
            <w:pPr>
              <w:spacing w:after="120"/>
              <w:jc w:val="left"/>
              <w:rPr>
                <w:rFonts w:cs="Consolas"/>
                <w:b/>
                <w:noProof/>
              </w:rPr>
            </w:pPr>
            <w:r w:rsidRPr="005946DC">
              <w:rPr>
                <w:rFonts w:cs="Consolas"/>
                <w:b/>
                <w:noProof/>
              </w:rPr>
              <w:t>Вход</w:t>
            </w:r>
          </w:p>
        </w:tc>
        <w:tc>
          <w:tcPr>
            <w:tcW w:w="5386" w:type="dxa"/>
          </w:tcPr>
          <w:p w:rsidR="00CA15C4" w:rsidRPr="005946DC" w:rsidRDefault="00CA15C4" w:rsidP="00665D71">
            <w:pPr>
              <w:spacing w:after="120"/>
              <w:jc w:val="left"/>
              <w:rPr>
                <w:rFonts w:cs="Consolas"/>
                <w:b/>
                <w:noProof/>
              </w:rPr>
            </w:pPr>
            <w:r w:rsidRPr="005946DC">
              <w:rPr>
                <w:rFonts w:cs="Consolas"/>
                <w:b/>
                <w:noProof/>
              </w:rPr>
              <w:t>Изход</w:t>
            </w:r>
          </w:p>
        </w:tc>
      </w:tr>
      <w:tr w:rsidR="00CA15C4" w:rsidRPr="002D16AB" w:rsidTr="00665D71">
        <w:tc>
          <w:tcPr>
            <w:tcW w:w="5387" w:type="dxa"/>
          </w:tcPr>
          <w:p w:rsidR="00CA15C4" w:rsidRPr="0090296C" w:rsidRDefault="00CA15C4" w:rsidP="00665D71">
            <w:pPr>
              <w:spacing w:after="120"/>
              <w:jc w:val="left"/>
              <w:rPr>
                <w:rFonts w:ascii="Consolas" w:hAnsi="Consolas" w:cs="Consolas"/>
                <w:noProof/>
              </w:rPr>
            </w:pPr>
            <w:r>
              <w:rPr>
                <w:rFonts w:ascii="Consolas" w:hAnsi="Consolas" w:cs="Consolas"/>
                <w:noProof/>
              </w:rPr>
              <w:t>-5 +6 -1234 +787975 -213435 +23646437 36243</w:t>
            </w:r>
          </w:p>
        </w:tc>
        <w:tc>
          <w:tcPr>
            <w:tcW w:w="5386" w:type="dxa"/>
          </w:tcPr>
          <w:p w:rsidR="00CA15C4" w:rsidRPr="0090296C" w:rsidRDefault="00CA15C4" w:rsidP="00665D71">
            <w:pPr>
              <w:spacing w:after="120"/>
              <w:jc w:val="left"/>
              <w:rPr>
                <w:rFonts w:ascii="Consolas" w:hAnsi="Consolas" w:cs="Consolas"/>
                <w:noProof/>
              </w:rPr>
            </w:pPr>
            <w:r>
              <w:rPr>
                <w:rFonts w:ascii="Consolas" w:hAnsi="Consolas" w:cs="Consolas"/>
                <w:noProof/>
              </w:rPr>
              <w:t>24255987</w:t>
            </w:r>
          </w:p>
        </w:tc>
      </w:tr>
      <w:tr w:rsidR="00CA15C4" w:rsidRPr="002D16AB" w:rsidTr="005946DC">
        <w:tc>
          <w:tcPr>
            <w:tcW w:w="5387" w:type="dxa"/>
          </w:tcPr>
          <w:p w:rsidR="00CA15C4" w:rsidRDefault="00CA15C4" w:rsidP="00665D71">
            <w:pPr>
              <w:spacing w:after="120"/>
              <w:jc w:val="left"/>
              <w:rPr>
                <w:rFonts w:ascii="Consolas" w:hAnsi="Consolas" w:cs="Consolas"/>
                <w:noProof/>
              </w:rPr>
            </w:pPr>
          </w:p>
        </w:tc>
        <w:tc>
          <w:tcPr>
            <w:tcW w:w="5386" w:type="dxa"/>
          </w:tcPr>
          <w:p w:rsidR="00CA15C4" w:rsidRDefault="00CA15C4" w:rsidP="005946DC">
            <w:pPr>
              <w:spacing w:after="120"/>
              <w:jc w:val="left"/>
              <w:rPr>
                <w:rFonts w:ascii="Consolas" w:hAnsi="Consolas" w:cs="Consolas"/>
                <w:noProof/>
              </w:rPr>
            </w:pPr>
          </w:p>
        </w:tc>
      </w:tr>
    </w:tbl>
    <w:p w:rsidR="00CA15C4" w:rsidRDefault="00CA15C4" w:rsidP="00E35DA1">
      <w:pPr>
        <w:rPr>
          <w:lang w:val="en-US"/>
        </w:rPr>
      </w:pPr>
    </w:p>
    <w:p w:rsidR="00CA15C4" w:rsidRPr="00E35DA1" w:rsidRDefault="00CA15C4" w:rsidP="00E35DA1">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387"/>
        <w:gridCol w:w="5386"/>
      </w:tblGrid>
      <w:tr w:rsidR="00CA15C4" w:rsidRPr="00652DD1" w:rsidTr="00B5501C">
        <w:tc>
          <w:tcPr>
            <w:tcW w:w="10773" w:type="dxa"/>
            <w:gridSpan w:val="2"/>
            <w:vAlign w:val="center"/>
          </w:tcPr>
          <w:p w:rsidR="00CA15C4" w:rsidRPr="00025625" w:rsidRDefault="00CA15C4" w:rsidP="00A14A0C">
            <w:pPr>
              <w:spacing w:after="120"/>
              <w:jc w:val="left"/>
              <w:rPr>
                <w:lang w:val="en-US"/>
              </w:rPr>
            </w:pPr>
            <w:r w:rsidRPr="005C5498">
              <w:rPr>
                <w:b/>
                <w:color w:val="FFFFFF"/>
                <w:highlight w:val="red"/>
              </w:rPr>
              <w:t xml:space="preserve">Задача </w:t>
            </w:r>
            <w:r>
              <w:rPr>
                <w:b/>
                <w:color w:val="FFFFFF"/>
                <w:highlight w:val="red"/>
              </w:rPr>
              <w:t>11</w:t>
            </w:r>
            <w:r w:rsidRPr="005C5498">
              <w:rPr>
                <w:b/>
                <w:color w:val="FFFFFF"/>
                <w:highlight w:val="red"/>
              </w:rPr>
              <w:t xml:space="preserve">. </w:t>
            </w:r>
            <w:r>
              <w:rPr>
                <w:b/>
                <w:color w:val="FFFFFF"/>
                <w:highlight w:val="red"/>
                <w:lang w:val="en-US"/>
              </w:rPr>
              <w:t>Random Sentences</w:t>
            </w:r>
          </w:p>
        </w:tc>
      </w:tr>
      <w:tr w:rsidR="00CA15C4" w:rsidRPr="006B0528" w:rsidTr="00B5501C">
        <w:tc>
          <w:tcPr>
            <w:tcW w:w="10773" w:type="dxa"/>
            <w:gridSpan w:val="2"/>
            <w:vAlign w:val="center"/>
          </w:tcPr>
          <w:p w:rsidR="00CA15C4" w:rsidRPr="002D16AB" w:rsidRDefault="00CA15C4" w:rsidP="00B5501C">
            <w:pPr>
              <w:spacing w:after="120"/>
              <w:jc w:val="left"/>
              <w:rPr>
                <w:b/>
              </w:rPr>
            </w:pPr>
            <w:r w:rsidRPr="002D16AB">
              <w:rPr>
                <w:b/>
              </w:rPr>
              <w:t>Условие</w:t>
            </w:r>
          </w:p>
          <w:p w:rsidR="00CA15C4" w:rsidRPr="00E35DA1" w:rsidRDefault="00CA15C4" w:rsidP="00E35DA1">
            <w:pPr>
              <w:tabs>
                <w:tab w:val="num" w:pos="454"/>
              </w:tabs>
              <w:ind w:left="454" w:hanging="454"/>
              <w:jc w:val="left"/>
              <w:rPr>
                <w:rFonts w:ascii="Times New Roman" w:hAnsi="Times New Roman"/>
                <w:sz w:val="24"/>
              </w:rPr>
            </w:pPr>
            <w:r w:rsidRPr="00E35DA1">
              <w:rPr>
                <w:rFonts w:eastAsia="Times New Roman"/>
                <w:szCs w:val="20"/>
              </w:rPr>
              <w:t>Напишете програма, която генерира случайно рекламно съобщение за някакъв продукт. Съобщенията трябва да се състоят от хвалебст</w:t>
            </w:r>
            <w:r w:rsidRPr="00E35DA1">
              <w:rPr>
                <w:rFonts w:eastAsia="Times New Roman"/>
                <w:szCs w:val="20"/>
              </w:rPr>
              <w:softHyphen/>
              <w:t>вена фраза, следвани от хвалебствена случка, следвани от автор (първо и второ име) и град, които се избират от предварително подготвени списъци. Например, нека имаме следните списъци:</w:t>
            </w:r>
          </w:p>
          <w:p w:rsidR="00CA15C4" w:rsidRPr="00E35DA1" w:rsidRDefault="00CA15C4" w:rsidP="00E35DA1">
            <w:pPr>
              <w:tabs>
                <w:tab w:val="left" w:pos="360"/>
              </w:tabs>
              <w:ind w:left="851" w:hanging="284"/>
              <w:jc w:val="left"/>
              <w:rPr>
                <w:rFonts w:ascii="Times New Roman" w:hAnsi="Times New Roman"/>
                <w:sz w:val="24"/>
              </w:rPr>
            </w:pPr>
            <w:r w:rsidRPr="00E35DA1">
              <w:rPr>
                <w:rFonts w:eastAsia="Times New Roman" w:cs="Verdana"/>
                <w:szCs w:val="20"/>
              </w:rPr>
              <w:t>-</w:t>
            </w:r>
            <w:r w:rsidRPr="00E35DA1">
              <w:rPr>
                <w:rFonts w:ascii="Times New Roman" w:hAnsi="Times New Roman"/>
                <w:sz w:val="14"/>
                <w:szCs w:val="14"/>
              </w:rPr>
              <w:t xml:space="preserve">     </w:t>
            </w:r>
            <w:r w:rsidRPr="00E35DA1">
              <w:rPr>
                <w:rFonts w:eastAsia="Times New Roman"/>
                <w:szCs w:val="20"/>
              </w:rPr>
              <w:t>Хвалебствени фрази: {"Продуктът е отличен.", "Това е страхотен продукт.", "Постоянно ползвам този продукт.", "Това е най-добрият продукт от тази категория."}.</w:t>
            </w:r>
          </w:p>
          <w:p w:rsidR="00CA15C4" w:rsidRPr="00E35DA1" w:rsidRDefault="00CA15C4" w:rsidP="00E35DA1">
            <w:pPr>
              <w:ind w:left="851" w:hanging="284"/>
              <w:jc w:val="left"/>
              <w:rPr>
                <w:rFonts w:ascii="Times New Roman" w:hAnsi="Times New Roman"/>
                <w:sz w:val="24"/>
              </w:rPr>
            </w:pPr>
            <w:r w:rsidRPr="00E35DA1">
              <w:rPr>
                <w:rFonts w:eastAsia="Times New Roman" w:cs="Verdana"/>
                <w:szCs w:val="20"/>
              </w:rPr>
              <w:t>-</w:t>
            </w:r>
            <w:r w:rsidRPr="00E35DA1">
              <w:rPr>
                <w:rFonts w:ascii="Times New Roman" w:hAnsi="Times New Roman"/>
                <w:sz w:val="14"/>
                <w:szCs w:val="14"/>
              </w:rPr>
              <w:t xml:space="preserve">     </w:t>
            </w:r>
            <w:r w:rsidRPr="00E35DA1">
              <w:rPr>
                <w:rFonts w:eastAsia="Times New Roman"/>
                <w:szCs w:val="20"/>
              </w:rPr>
              <w:t>Хвалебствени случки: {"Вече се чувствам добре.", "Успях да се променя.", "Той направи чудо.", "Не мога да повярвам, но вече се чувствам страхотно.", "Опитайте и вие. Аз съм много доволна."}.</w:t>
            </w:r>
          </w:p>
          <w:p w:rsidR="00CA15C4" w:rsidRPr="00E35DA1" w:rsidRDefault="00CA15C4" w:rsidP="00E35DA1">
            <w:pPr>
              <w:ind w:left="851" w:hanging="284"/>
              <w:jc w:val="left"/>
              <w:rPr>
                <w:rFonts w:ascii="Times New Roman" w:hAnsi="Times New Roman"/>
                <w:sz w:val="24"/>
              </w:rPr>
            </w:pPr>
            <w:r w:rsidRPr="00E35DA1">
              <w:rPr>
                <w:rFonts w:eastAsia="Times New Roman" w:cs="Verdana"/>
                <w:szCs w:val="20"/>
              </w:rPr>
              <w:t>-</w:t>
            </w:r>
            <w:r w:rsidRPr="00E35DA1">
              <w:rPr>
                <w:rFonts w:ascii="Times New Roman" w:hAnsi="Times New Roman"/>
                <w:sz w:val="14"/>
                <w:szCs w:val="14"/>
              </w:rPr>
              <w:t xml:space="preserve">     </w:t>
            </w:r>
            <w:r w:rsidRPr="00E35DA1">
              <w:rPr>
                <w:rFonts w:eastAsia="Times New Roman"/>
                <w:szCs w:val="20"/>
              </w:rPr>
              <w:t>Първо име на автор: {"Диана", "Петя", "Стела", "Елена", "Катя"}.</w:t>
            </w:r>
          </w:p>
          <w:p w:rsidR="00CA15C4" w:rsidRPr="00E35DA1" w:rsidRDefault="00CA15C4" w:rsidP="00E35DA1">
            <w:pPr>
              <w:ind w:left="851" w:hanging="284"/>
              <w:jc w:val="left"/>
              <w:rPr>
                <w:rFonts w:ascii="Times New Roman" w:hAnsi="Times New Roman"/>
                <w:sz w:val="24"/>
              </w:rPr>
            </w:pPr>
            <w:r w:rsidRPr="00E35DA1">
              <w:rPr>
                <w:rFonts w:eastAsia="Times New Roman" w:cs="Verdana"/>
                <w:szCs w:val="20"/>
              </w:rPr>
              <w:t>-</w:t>
            </w:r>
            <w:r w:rsidRPr="00E35DA1">
              <w:rPr>
                <w:rFonts w:ascii="Times New Roman" w:hAnsi="Times New Roman"/>
                <w:sz w:val="14"/>
                <w:szCs w:val="14"/>
              </w:rPr>
              <w:t xml:space="preserve">     </w:t>
            </w:r>
            <w:r w:rsidRPr="00E35DA1">
              <w:rPr>
                <w:rFonts w:eastAsia="Times New Roman"/>
                <w:szCs w:val="20"/>
              </w:rPr>
              <w:t>Второ име на автор: {"Иванова", "Петрова", "Кирова"}.</w:t>
            </w:r>
          </w:p>
          <w:p w:rsidR="00CA15C4" w:rsidRPr="00E35DA1" w:rsidRDefault="00CA15C4" w:rsidP="00E35DA1">
            <w:pPr>
              <w:ind w:left="851" w:hanging="284"/>
              <w:jc w:val="left"/>
              <w:rPr>
                <w:rFonts w:ascii="Times New Roman" w:hAnsi="Times New Roman"/>
                <w:sz w:val="24"/>
              </w:rPr>
            </w:pPr>
            <w:r w:rsidRPr="00E35DA1">
              <w:rPr>
                <w:rFonts w:eastAsia="Times New Roman" w:cs="Verdana"/>
                <w:szCs w:val="20"/>
              </w:rPr>
              <w:t>-</w:t>
            </w:r>
            <w:r w:rsidRPr="00E35DA1">
              <w:rPr>
                <w:rFonts w:ascii="Times New Roman" w:hAnsi="Times New Roman"/>
                <w:sz w:val="14"/>
                <w:szCs w:val="14"/>
              </w:rPr>
              <w:t xml:space="preserve">     </w:t>
            </w:r>
            <w:r w:rsidRPr="00E35DA1">
              <w:rPr>
                <w:rFonts w:eastAsia="Times New Roman"/>
                <w:szCs w:val="20"/>
              </w:rPr>
              <w:t>Градове: {"София", "Пловдив", "Варна", "Русе", "Бургас"}.</w:t>
            </w:r>
          </w:p>
          <w:p w:rsidR="00CA15C4" w:rsidRPr="00E35DA1" w:rsidRDefault="00CA15C4" w:rsidP="00E35DA1">
            <w:pPr>
              <w:spacing w:after="120"/>
              <w:ind w:left="426"/>
              <w:jc w:val="left"/>
              <w:rPr>
                <w:rFonts w:ascii="Times New Roman" w:hAnsi="Times New Roman"/>
                <w:sz w:val="24"/>
              </w:rPr>
            </w:pPr>
            <w:r w:rsidRPr="00E35DA1">
              <w:rPr>
                <w:rFonts w:eastAsia="Times New Roman"/>
                <w:szCs w:val="20"/>
              </w:rPr>
              <w:t>Тогава програма би могла да изведе следното случайно-генерирано рекламно съобщение:</w:t>
            </w:r>
          </w:p>
          <w:tbl>
            <w:tblPr>
              <w:tblW w:w="0" w:type="auto"/>
              <w:tblInd w:w="534" w:type="dxa"/>
              <w:tblCellMar>
                <w:top w:w="113" w:type="dxa"/>
                <w:bottom w:w="113" w:type="dxa"/>
              </w:tblCellMar>
              <w:tblLook w:val="01E0"/>
            </w:tblPr>
            <w:tblGrid>
              <w:gridCol w:w="7530"/>
            </w:tblGrid>
            <w:tr w:rsidR="00CA15C4" w:rsidRPr="00E35DA1" w:rsidTr="00E35DA1">
              <w:tc>
                <w:tcPr>
                  <w:tcW w:w="7530" w:type="dxa"/>
                  <w:tcBorders>
                    <w:top w:val="single" w:sz="4" w:space="0" w:color="auto"/>
                    <w:left w:val="single" w:sz="4" w:space="0" w:color="auto"/>
                    <w:bottom w:val="single" w:sz="4" w:space="0" w:color="auto"/>
                    <w:right w:val="single" w:sz="4" w:space="0" w:color="auto"/>
                  </w:tcBorders>
                </w:tcPr>
                <w:p w:rsidR="00CA15C4" w:rsidRPr="00E35DA1" w:rsidRDefault="00CA15C4" w:rsidP="00E35DA1">
                  <w:pPr>
                    <w:adjustRightInd w:val="0"/>
                    <w:spacing w:before="0"/>
                    <w:jc w:val="left"/>
                    <w:rPr>
                      <w:rFonts w:ascii="Times New Roman" w:hAnsi="Times New Roman"/>
                      <w:sz w:val="24"/>
                    </w:rPr>
                  </w:pPr>
                  <w:r w:rsidRPr="00E35DA1">
                    <w:rPr>
                      <w:rFonts w:ascii="Courier New" w:hAnsi="Courier New" w:cs="Courier New"/>
                      <w:noProof/>
                      <w:szCs w:val="20"/>
                    </w:rPr>
                    <w:t>Постоянно ползвам този продукт. Опитайте и вие. Аз съм доволна. -– Елена Петрова, Варна</w:t>
                  </w:r>
                </w:p>
              </w:tc>
            </w:tr>
          </w:tbl>
          <w:p w:rsidR="00CA15C4" w:rsidRPr="006B0528" w:rsidRDefault="00CA15C4" w:rsidP="00025625"/>
        </w:tc>
      </w:tr>
      <w:tr w:rsidR="00CA15C4" w:rsidRPr="006B0528" w:rsidTr="00B5501C">
        <w:tc>
          <w:tcPr>
            <w:tcW w:w="10773" w:type="dxa"/>
            <w:gridSpan w:val="2"/>
            <w:vAlign w:val="center"/>
          </w:tcPr>
          <w:p w:rsidR="00CA15C4" w:rsidRPr="002D16AB" w:rsidRDefault="00CA15C4" w:rsidP="00B5501C">
            <w:pPr>
              <w:spacing w:after="120"/>
              <w:jc w:val="left"/>
              <w:rPr>
                <w:b/>
              </w:rPr>
            </w:pPr>
            <w:r w:rsidRPr="002D16AB">
              <w:rPr>
                <w:b/>
              </w:rPr>
              <w:t>Описание на входа</w:t>
            </w:r>
          </w:p>
          <w:p w:rsidR="00CA15C4" w:rsidRPr="00E35DA1" w:rsidRDefault="00CA15C4" w:rsidP="00E35DA1">
            <w:pPr>
              <w:spacing w:after="120"/>
            </w:pPr>
            <w:r>
              <w:t>Вход от конзолата липсва ,входните данни се въвеждат в  5 масива съответно за Хвалебствени фрази,Хвалебствени случки,Първо име на автора,Второ име на автора и градове</w:t>
            </w:r>
          </w:p>
        </w:tc>
      </w:tr>
      <w:tr w:rsidR="00CA15C4" w:rsidRPr="006B0528" w:rsidTr="00B5501C">
        <w:tc>
          <w:tcPr>
            <w:tcW w:w="10773" w:type="dxa"/>
            <w:gridSpan w:val="2"/>
            <w:vAlign w:val="center"/>
          </w:tcPr>
          <w:p w:rsidR="00CA15C4" w:rsidRPr="002D16AB" w:rsidRDefault="00CA15C4" w:rsidP="00B5501C">
            <w:pPr>
              <w:spacing w:after="120"/>
              <w:jc w:val="left"/>
              <w:rPr>
                <w:b/>
              </w:rPr>
            </w:pPr>
            <w:r w:rsidRPr="002D16AB">
              <w:rPr>
                <w:b/>
              </w:rPr>
              <w:t>Описание на изхода</w:t>
            </w:r>
          </w:p>
          <w:p w:rsidR="00CA15C4" w:rsidRPr="00E3251B" w:rsidRDefault="00CA15C4" w:rsidP="00B5501C">
            <w:pPr>
              <w:spacing w:after="120"/>
            </w:pPr>
            <w:r>
              <w:t>На изхода се изписва произволно генерирано съобщение с по един елемент от 5-те масива.</w:t>
            </w:r>
          </w:p>
        </w:tc>
      </w:tr>
      <w:tr w:rsidR="00CA15C4" w:rsidRPr="00652DD1" w:rsidTr="00B5501C">
        <w:tc>
          <w:tcPr>
            <w:tcW w:w="10773" w:type="dxa"/>
            <w:gridSpan w:val="2"/>
            <w:vAlign w:val="center"/>
          </w:tcPr>
          <w:p w:rsidR="00CA15C4" w:rsidRDefault="00CA15C4" w:rsidP="004A4B04">
            <w:pPr>
              <w:spacing w:after="120"/>
              <w:jc w:val="left"/>
              <w:rPr>
                <w:b/>
              </w:rPr>
            </w:pPr>
            <w:r w:rsidRPr="002D16AB">
              <w:rPr>
                <w:b/>
              </w:rPr>
              <w:t>Анализ на задачата</w:t>
            </w:r>
          </w:p>
          <w:p w:rsidR="00CA15C4" w:rsidRDefault="00CA15C4" w:rsidP="004A4B04">
            <w:pPr>
              <w:spacing w:after="120"/>
              <w:jc w:val="left"/>
              <w:rPr>
                <w:b/>
              </w:rPr>
            </w:pPr>
            <w:r>
              <w:rPr>
                <w:b/>
              </w:rPr>
              <w:t xml:space="preserve">Създават се 5 масива от тип </w:t>
            </w:r>
            <w:r>
              <w:rPr>
                <w:b/>
                <w:lang w:val="en-US"/>
              </w:rPr>
              <w:t>string</w:t>
            </w:r>
            <w:r w:rsidRPr="00EE645C">
              <w:rPr>
                <w:b/>
                <w:lang w:val="ru-RU"/>
              </w:rPr>
              <w:t xml:space="preserve"> </w:t>
            </w:r>
            <w:r>
              <w:rPr>
                <w:b/>
              </w:rPr>
              <w:t>след което се запълват с произволен брои елементи</w:t>
            </w:r>
          </w:p>
          <w:p w:rsidR="00CA15C4" w:rsidRDefault="00CA15C4" w:rsidP="004A4B04">
            <w:pPr>
              <w:autoSpaceDE w:val="0"/>
              <w:autoSpaceDN w:val="0"/>
              <w:adjustRightInd w:val="0"/>
              <w:spacing w:before="0"/>
              <w:jc w:val="left"/>
              <w:rPr>
                <w:rFonts w:ascii="Consolas" w:hAnsi="Consolas" w:cs="Consolas"/>
                <w:sz w:val="19"/>
                <w:szCs w:val="19"/>
                <w:lang w:eastAsia="en-US"/>
              </w:rPr>
            </w:pPr>
            <w:r>
              <w:rPr>
                <w:b/>
              </w:rPr>
              <w:t xml:space="preserve">Създават се рандом генериращи числа за всеки масив чрез класа </w:t>
            </w:r>
            <w:r>
              <w:rPr>
                <w:rFonts w:ascii="Consolas" w:hAnsi="Consolas" w:cs="Consolas"/>
                <w:color w:val="2B91AF"/>
                <w:sz w:val="19"/>
                <w:szCs w:val="19"/>
                <w:lang w:eastAsia="en-US"/>
              </w:rPr>
              <w:t>Random</w:t>
            </w:r>
            <w:r>
              <w:rPr>
                <w:rFonts w:ascii="Consolas" w:hAnsi="Consolas" w:cs="Consolas"/>
                <w:sz w:val="19"/>
                <w:szCs w:val="19"/>
                <w:lang w:eastAsia="en-US"/>
              </w:rPr>
              <w:t xml:space="preserve">; </w:t>
            </w:r>
          </w:p>
          <w:p w:rsidR="00CA15C4" w:rsidRDefault="00CA15C4" w:rsidP="004A4B04">
            <w:pPr>
              <w:autoSpaceDE w:val="0"/>
              <w:autoSpaceDN w:val="0"/>
              <w:adjustRightInd w:val="0"/>
              <w:spacing w:before="0"/>
              <w:jc w:val="left"/>
              <w:rPr>
                <w:b/>
              </w:rPr>
            </w:pPr>
            <w:r>
              <w:rPr>
                <w:b/>
              </w:rPr>
              <w:t>Така за всеки масив се връща прозиволно число от 0-ла до големината на броят елементи в него(така няма опасност да се генерира номер на елемент който не присъства в масива)</w:t>
            </w:r>
          </w:p>
          <w:p w:rsidR="00CA15C4" w:rsidRPr="004A4B04" w:rsidRDefault="00CA15C4" w:rsidP="004A4B04">
            <w:pPr>
              <w:autoSpaceDE w:val="0"/>
              <w:autoSpaceDN w:val="0"/>
              <w:adjustRightInd w:val="0"/>
              <w:spacing w:before="0"/>
              <w:jc w:val="left"/>
              <w:rPr>
                <w:rFonts w:ascii="Consolas" w:hAnsi="Consolas" w:cs="Consolas"/>
                <w:sz w:val="19"/>
                <w:szCs w:val="19"/>
                <w:lang w:eastAsia="en-US"/>
              </w:rPr>
            </w:pPr>
          </w:p>
        </w:tc>
      </w:tr>
      <w:tr w:rsidR="00CA15C4" w:rsidRPr="002D16AB" w:rsidTr="00B5501C">
        <w:tc>
          <w:tcPr>
            <w:tcW w:w="10773" w:type="dxa"/>
            <w:gridSpan w:val="2"/>
            <w:vAlign w:val="center"/>
          </w:tcPr>
          <w:p w:rsidR="00CA15C4" w:rsidRPr="002D16AB" w:rsidRDefault="00CA15C4" w:rsidP="00B5501C">
            <w:pPr>
              <w:spacing w:after="120"/>
              <w:jc w:val="left"/>
              <w:rPr>
                <w:b/>
              </w:rPr>
            </w:pPr>
            <w:r w:rsidRPr="002D16AB">
              <w:rPr>
                <w:b/>
              </w:rPr>
              <w:t>Решение (сорс код)</w:t>
            </w:r>
          </w:p>
        </w:tc>
      </w:tr>
      <w:tr w:rsidR="00CA15C4" w:rsidRPr="002D16AB" w:rsidTr="00B5501C">
        <w:tc>
          <w:tcPr>
            <w:tcW w:w="10773" w:type="dxa"/>
            <w:gridSpan w:val="2"/>
            <w:tcMar>
              <w:top w:w="113" w:type="dxa"/>
              <w:bottom w:w="113" w:type="dxa"/>
            </w:tcMar>
            <w:vAlign w:val="center"/>
          </w:tcPr>
          <w:p w:rsidR="00CA15C4" w:rsidRDefault="00CA15C4" w:rsidP="00DB67AF">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CA15C4" w:rsidRDefault="00CA15C4" w:rsidP="00DB67AF">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CA15C4" w:rsidRDefault="00CA15C4" w:rsidP="00DB67AF">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CA15C4" w:rsidRDefault="00CA15C4" w:rsidP="00DB67AF">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CA15C4" w:rsidRDefault="00CA15C4" w:rsidP="00DB67AF">
            <w:pPr>
              <w:autoSpaceDE w:val="0"/>
              <w:autoSpaceDN w:val="0"/>
              <w:adjustRightInd w:val="0"/>
              <w:spacing w:before="0"/>
              <w:jc w:val="left"/>
              <w:rPr>
                <w:rFonts w:ascii="Consolas" w:hAnsi="Consolas" w:cs="Consolas"/>
                <w:sz w:val="19"/>
                <w:szCs w:val="19"/>
                <w:lang w:eastAsia="en-US"/>
              </w:rPr>
            </w:pPr>
          </w:p>
          <w:p w:rsidR="00CA15C4" w:rsidRDefault="00CA15C4" w:rsidP="00DB67AF">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RandomSentencesTask11</w:t>
            </w:r>
          </w:p>
          <w:p w:rsidR="00CA15C4" w:rsidRDefault="00CA15C4" w:rsidP="00DB67A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CA15C4" w:rsidRDefault="00CA15C4" w:rsidP="00DB67A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RandomSentencesTask11</w:t>
            </w:r>
          </w:p>
          <w:p w:rsidR="00CA15C4" w:rsidRDefault="00CA15C4" w:rsidP="00DB67A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DB67A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CA15C4" w:rsidRDefault="00CA15C4" w:rsidP="00DB67A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DB67AF">
            <w:pPr>
              <w:autoSpaceDE w:val="0"/>
              <w:autoSpaceDN w:val="0"/>
              <w:adjustRightInd w:val="0"/>
              <w:spacing w:before="0"/>
              <w:jc w:val="left"/>
              <w:rPr>
                <w:rFonts w:ascii="Consolas" w:hAnsi="Consolas" w:cs="Consolas"/>
                <w:sz w:val="19"/>
                <w:szCs w:val="19"/>
                <w:lang w:eastAsia="en-US"/>
              </w:rPr>
            </w:pPr>
          </w:p>
          <w:p w:rsidR="00CA15C4" w:rsidRDefault="00CA15C4" w:rsidP="00DB67A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phrase = { </w:t>
            </w:r>
            <w:r>
              <w:rPr>
                <w:rFonts w:ascii="Consolas" w:hAnsi="Consolas" w:cs="Consolas"/>
                <w:color w:val="A31515"/>
                <w:sz w:val="19"/>
                <w:szCs w:val="19"/>
                <w:lang w:eastAsia="en-US"/>
              </w:rPr>
              <w:t>"Great product"</w:t>
            </w:r>
            <w:r>
              <w:rPr>
                <w:rFonts w:ascii="Consolas" w:hAnsi="Consolas" w:cs="Consolas"/>
                <w:sz w:val="19"/>
                <w:szCs w:val="19"/>
                <w:lang w:eastAsia="en-US"/>
              </w:rPr>
              <w:t xml:space="preserve">, </w:t>
            </w:r>
            <w:r>
              <w:rPr>
                <w:rFonts w:ascii="Consolas" w:hAnsi="Consolas" w:cs="Consolas"/>
                <w:color w:val="A31515"/>
                <w:sz w:val="19"/>
                <w:szCs w:val="19"/>
                <w:lang w:eastAsia="en-US"/>
              </w:rPr>
              <w:t>"Perfect product"</w:t>
            </w:r>
            <w:r>
              <w:rPr>
                <w:rFonts w:ascii="Consolas" w:hAnsi="Consolas" w:cs="Consolas"/>
                <w:sz w:val="19"/>
                <w:szCs w:val="19"/>
                <w:lang w:eastAsia="en-US"/>
              </w:rPr>
              <w:t xml:space="preserve">, </w:t>
            </w:r>
            <w:r>
              <w:rPr>
                <w:rFonts w:ascii="Consolas" w:hAnsi="Consolas" w:cs="Consolas"/>
                <w:color w:val="A31515"/>
                <w:sz w:val="19"/>
                <w:szCs w:val="19"/>
                <w:lang w:eastAsia="en-US"/>
              </w:rPr>
              <w:t>"I use this product all the     time"</w:t>
            </w:r>
            <w:r>
              <w:rPr>
                <w:rFonts w:ascii="Consolas" w:hAnsi="Consolas" w:cs="Consolas"/>
                <w:sz w:val="19"/>
                <w:szCs w:val="19"/>
                <w:lang w:eastAsia="en-US"/>
              </w:rPr>
              <w:t xml:space="preserve">, </w:t>
            </w:r>
            <w:r>
              <w:rPr>
                <w:rFonts w:ascii="Consolas" w:hAnsi="Consolas" w:cs="Consolas"/>
                <w:color w:val="A31515"/>
                <w:sz w:val="19"/>
                <w:szCs w:val="19"/>
                <w:lang w:eastAsia="en-US"/>
              </w:rPr>
              <w:t>"The best product ever"</w:t>
            </w:r>
            <w:r>
              <w:rPr>
                <w:rFonts w:ascii="Consolas" w:hAnsi="Consolas" w:cs="Consolas"/>
                <w:sz w:val="19"/>
                <w:szCs w:val="19"/>
                <w:lang w:eastAsia="en-US"/>
              </w:rPr>
              <w:t xml:space="preserve"> };</w:t>
            </w:r>
          </w:p>
          <w:p w:rsidR="00CA15C4" w:rsidRDefault="00CA15C4" w:rsidP="00DB67A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thingsHappened = { </w:t>
            </w:r>
            <w:r>
              <w:rPr>
                <w:rFonts w:ascii="Consolas" w:hAnsi="Consolas" w:cs="Consolas"/>
                <w:color w:val="A31515"/>
                <w:sz w:val="19"/>
                <w:szCs w:val="19"/>
                <w:lang w:eastAsia="en-US"/>
              </w:rPr>
              <w:t>"I feel good now"</w:t>
            </w:r>
            <w:r>
              <w:rPr>
                <w:rFonts w:ascii="Consolas" w:hAnsi="Consolas" w:cs="Consolas"/>
                <w:sz w:val="19"/>
                <w:szCs w:val="19"/>
                <w:lang w:eastAsia="en-US"/>
              </w:rPr>
              <w:t xml:space="preserve">, </w:t>
            </w:r>
            <w:r>
              <w:rPr>
                <w:rFonts w:ascii="Consolas" w:hAnsi="Consolas" w:cs="Consolas"/>
                <w:color w:val="A31515"/>
                <w:sz w:val="19"/>
                <w:szCs w:val="19"/>
                <w:lang w:eastAsia="en-US"/>
              </w:rPr>
              <w:t>"I've changed myself"</w:t>
            </w:r>
            <w:r>
              <w:rPr>
                <w:rFonts w:ascii="Consolas" w:hAnsi="Consolas" w:cs="Consolas"/>
                <w:sz w:val="19"/>
                <w:szCs w:val="19"/>
                <w:lang w:eastAsia="en-US"/>
              </w:rPr>
              <w:t xml:space="preserve">, </w:t>
            </w:r>
            <w:r>
              <w:rPr>
                <w:rFonts w:ascii="Consolas" w:hAnsi="Consolas" w:cs="Consolas"/>
                <w:color w:val="A31515"/>
                <w:sz w:val="19"/>
                <w:szCs w:val="19"/>
                <w:lang w:eastAsia="en-US"/>
              </w:rPr>
              <w:t>"He've done a miracle"</w:t>
            </w:r>
            <w:r>
              <w:rPr>
                <w:rFonts w:ascii="Consolas" w:hAnsi="Consolas" w:cs="Consolas"/>
                <w:sz w:val="19"/>
                <w:szCs w:val="19"/>
                <w:lang w:eastAsia="en-US"/>
              </w:rPr>
              <w:t xml:space="preserve">, </w:t>
            </w:r>
            <w:r>
              <w:rPr>
                <w:rFonts w:ascii="Consolas" w:hAnsi="Consolas" w:cs="Consolas"/>
                <w:color w:val="A31515"/>
                <w:sz w:val="19"/>
                <w:szCs w:val="19"/>
                <w:lang w:eastAsia="en-US"/>
              </w:rPr>
              <w:t>"You should try too"</w:t>
            </w:r>
            <w:r>
              <w:rPr>
                <w:rFonts w:ascii="Consolas" w:hAnsi="Consolas" w:cs="Consolas"/>
                <w:sz w:val="19"/>
                <w:szCs w:val="19"/>
                <w:lang w:eastAsia="en-US"/>
              </w:rPr>
              <w:t xml:space="preserve"> };</w:t>
            </w:r>
          </w:p>
          <w:p w:rsidR="00CA15C4" w:rsidRDefault="00CA15C4" w:rsidP="00DB67A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firstName = { </w:t>
            </w:r>
            <w:r>
              <w:rPr>
                <w:rFonts w:ascii="Consolas" w:hAnsi="Consolas" w:cs="Consolas"/>
                <w:color w:val="A31515"/>
                <w:sz w:val="19"/>
                <w:szCs w:val="19"/>
                <w:lang w:eastAsia="en-US"/>
              </w:rPr>
              <w:t>"Alex"</w:t>
            </w:r>
            <w:r>
              <w:rPr>
                <w:rFonts w:ascii="Consolas" w:hAnsi="Consolas" w:cs="Consolas"/>
                <w:sz w:val="19"/>
                <w:szCs w:val="19"/>
                <w:lang w:eastAsia="en-US"/>
              </w:rPr>
              <w:t xml:space="preserve">, </w:t>
            </w:r>
            <w:r>
              <w:rPr>
                <w:rFonts w:ascii="Consolas" w:hAnsi="Consolas" w:cs="Consolas"/>
                <w:color w:val="A31515"/>
                <w:sz w:val="19"/>
                <w:szCs w:val="19"/>
                <w:lang w:eastAsia="en-US"/>
              </w:rPr>
              <w:t>"Dimiter"</w:t>
            </w:r>
            <w:r>
              <w:rPr>
                <w:rFonts w:ascii="Consolas" w:hAnsi="Consolas" w:cs="Consolas"/>
                <w:sz w:val="19"/>
                <w:szCs w:val="19"/>
                <w:lang w:eastAsia="en-US"/>
              </w:rPr>
              <w:t xml:space="preserve">, </w:t>
            </w:r>
            <w:r>
              <w:rPr>
                <w:rFonts w:ascii="Consolas" w:hAnsi="Consolas" w:cs="Consolas"/>
                <w:color w:val="A31515"/>
                <w:sz w:val="19"/>
                <w:szCs w:val="19"/>
                <w:lang w:eastAsia="en-US"/>
              </w:rPr>
              <w:t>"Ivan"</w:t>
            </w:r>
            <w:r>
              <w:rPr>
                <w:rFonts w:ascii="Consolas" w:hAnsi="Consolas" w:cs="Consolas"/>
                <w:sz w:val="19"/>
                <w:szCs w:val="19"/>
                <w:lang w:eastAsia="en-US"/>
              </w:rPr>
              <w:t xml:space="preserve">, </w:t>
            </w:r>
            <w:r>
              <w:rPr>
                <w:rFonts w:ascii="Consolas" w:hAnsi="Consolas" w:cs="Consolas"/>
                <w:color w:val="A31515"/>
                <w:sz w:val="19"/>
                <w:szCs w:val="19"/>
                <w:lang w:eastAsia="en-US"/>
              </w:rPr>
              <w:t>"Georgi"</w:t>
            </w:r>
            <w:r>
              <w:rPr>
                <w:rFonts w:ascii="Consolas" w:hAnsi="Consolas" w:cs="Consolas"/>
                <w:sz w:val="19"/>
                <w:szCs w:val="19"/>
                <w:lang w:eastAsia="en-US"/>
              </w:rPr>
              <w:t xml:space="preserve">, </w:t>
            </w:r>
            <w:r>
              <w:rPr>
                <w:rFonts w:ascii="Consolas" w:hAnsi="Consolas" w:cs="Consolas"/>
                <w:color w:val="A31515"/>
                <w:sz w:val="19"/>
                <w:szCs w:val="19"/>
                <w:lang w:eastAsia="en-US"/>
              </w:rPr>
              <w:t>"Petko"</w:t>
            </w:r>
            <w:r>
              <w:rPr>
                <w:rFonts w:ascii="Consolas" w:hAnsi="Consolas" w:cs="Consolas"/>
                <w:sz w:val="19"/>
                <w:szCs w:val="19"/>
                <w:lang w:eastAsia="en-US"/>
              </w:rPr>
              <w:t xml:space="preserve"> };</w:t>
            </w:r>
          </w:p>
          <w:p w:rsidR="00CA15C4" w:rsidRDefault="00CA15C4" w:rsidP="00DB67A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lastName = { </w:t>
            </w:r>
            <w:r>
              <w:rPr>
                <w:rFonts w:ascii="Consolas" w:hAnsi="Consolas" w:cs="Consolas"/>
                <w:color w:val="A31515"/>
                <w:sz w:val="19"/>
                <w:szCs w:val="19"/>
                <w:lang w:eastAsia="en-US"/>
              </w:rPr>
              <w:t>"Djenkov"</w:t>
            </w:r>
            <w:r>
              <w:rPr>
                <w:rFonts w:ascii="Consolas" w:hAnsi="Consolas" w:cs="Consolas"/>
                <w:sz w:val="19"/>
                <w:szCs w:val="19"/>
                <w:lang w:eastAsia="en-US"/>
              </w:rPr>
              <w:t xml:space="preserve">, </w:t>
            </w:r>
            <w:r>
              <w:rPr>
                <w:rFonts w:ascii="Consolas" w:hAnsi="Consolas" w:cs="Consolas"/>
                <w:color w:val="A31515"/>
                <w:sz w:val="19"/>
                <w:szCs w:val="19"/>
                <w:lang w:eastAsia="en-US"/>
              </w:rPr>
              <w:t>"Petrov"</w:t>
            </w:r>
            <w:r>
              <w:rPr>
                <w:rFonts w:ascii="Consolas" w:hAnsi="Consolas" w:cs="Consolas"/>
                <w:sz w:val="19"/>
                <w:szCs w:val="19"/>
                <w:lang w:eastAsia="en-US"/>
              </w:rPr>
              <w:t xml:space="preserve">, </w:t>
            </w:r>
            <w:r>
              <w:rPr>
                <w:rFonts w:ascii="Consolas" w:hAnsi="Consolas" w:cs="Consolas"/>
                <w:color w:val="A31515"/>
                <w:sz w:val="19"/>
                <w:szCs w:val="19"/>
                <w:lang w:eastAsia="en-US"/>
              </w:rPr>
              <w:t>"Nenov"</w:t>
            </w:r>
            <w:r>
              <w:rPr>
                <w:rFonts w:ascii="Consolas" w:hAnsi="Consolas" w:cs="Consolas"/>
                <w:sz w:val="19"/>
                <w:szCs w:val="19"/>
                <w:lang w:eastAsia="en-US"/>
              </w:rPr>
              <w:t xml:space="preserve"> };</w:t>
            </w:r>
          </w:p>
          <w:p w:rsidR="00CA15C4" w:rsidRDefault="00CA15C4" w:rsidP="00DB67A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city = { </w:t>
            </w:r>
            <w:r>
              <w:rPr>
                <w:rFonts w:ascii="Consolas" w:hAnsi="Consolas" w:cs="Consolas"/>
                <w:color w:val="A31515"/>
                <w:sz w:val="19"/>
                <w:szCs w:val="19"/>
                <w:lang w:eastAsia="en-US"/>
              </w:rPr>
              <w:t>"Sofia"</w:t>
            </w:r>
            <w:r>
              <w:rPr>
                <w:rFonts w:ascii="Consolas" w:hAnsi="Consolas" w:cs="Consolas"/>
                <w:sz w:val="19"/>
                <w:szCs w:val="19"/>
                <w:lang w:eastAsia="en-US"/>
              </w:rPr>
              <w:t xml:space="preserve">, </w:t>
            </w:r>
            <w:r>
              <w:rPr>
                <w:rFonts w:ascii="Consolas" w:hAnsi="Consolas" w:cs="Consolas"/>
                <w:color w:val="A31515"/>
                <w:sz w:val="19"/>
                <w:szCs w:val="19"/>
                <w:lang w:eastAsia="en-US"/>
              </w:rPr>
              <w:t>"Plovdiv"</w:t>
            </w:r>
            <w:r>
              <w:rPr>
                <w:rFonts w:ascii="Consolas" w:hAnsi="Consolas" w:cs="Consolas"/>
                <w:sz w:val="19"/>
                <w:szCs w:val="19"/>
                <w:lang w:eastAsia="en-US"/>
              </w:rPr>
              <w:t xml:space="preserve">, </w:t>
            </w:r>
            <w:r>
              <w:rPr>
                <w:rFonts w:ascii="Consolas" w:hAnsi="Consolas" w:cs="Consolas"/>
                <w:color w:val="A31515"/>
                <w:sz w:val="19"/>
                <w:szCs w:val="19"/>
                <w:lang w:eastAsia="en-US"/>
              </w:rPr>
              <w:t>"Elhovo"</w:t>
            </w:r>
            <w:r>
              <w:rPr>
                <w:rFonts w:ascii="Consolas" w:hAnsi="Consolas" w:cs="Consolas"/>
                <w:sz w:val="19"/>
                <w:szCs w:val="19"/>
                <w:lang w:eastAsia="en-US"/>
              </w:rPr>
              <w:t xml:space="preserve"> };</w:t>
            </w:r>
          </w:p>
          <w:p w:rsidR="00CA15C4" w:rsidRDefault="00CA15C4" w:rsidP="00DB67A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Random</w:t>
            </w:r>
            <w:r>
              <w:rPr>
                <w:rFonts w:ascii="Consolas" w:hAnsi="Consolas" w:cs="Consolas"/>
                <w:sz w:val="19"/>
                <w:szCs w:val="19"/>
                <w:lang w:eastAsia="en-US"/>
              </w:rPr>
              <w:t xml:space="preserve"> rndGenerator=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Random</w:t>
            </w:r>
            <w:r>
              <w:rPr>
                <w:rFonts w:ascii="Consolas" w:hAnsi="Consolas" w:cs="Consolas"/>
                <w:sz w:val="19"/>
                <w:szCs w:val="19"/>
                <w:lang w:eastAsia="en-US"/>
              </w:rPr>
              <w:t>();</w:t>
            </w:r>
          </w:p>
          <w:p w:rsidR="00CA15C4" w:rsidRDefault="00CA15C4" w:rsidP="00DB67A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rndPhrase = rndGenerator.Next(0, phrase.Length);</w:t>
            </w:r>
          </w:p>
          <w:p w:rsidR="00CA15C4" w:rsidRDefault="00CA15C4" w:rsidP="00DB67A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rndHappened = rndGenerator.Next(0, thingsHappened.Length);</w:t>
            </w:r>
          </w:p>
          <w:p w:rsidR="00CA15C4" w:rsidRDefault="00CA15C4" w:rsidP="00DB67A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rndFirstName = rndGenerator.Next(0, firstName.Length);</w:t>
            </w:r>
          </w:p>
          <w:p w:rsidR="00CA15C4" w:rsidRDefault="00CA15C4" w:rsidP="00DB67A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rndlastName = rndGenerator.Next(0, lastName.Length);</w:t>
            </w:r>
          </w:p>
          <w:p w:rsidR="00CA15C4" w:rsidRDefault="00CA15C4" w:rsidP="00DB67A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rndCity = rndGenerator.Next(0, city.Length);</w:t>
            </w:r>
          </w:p>
          <w:p w:rsidR="00CA15C4" w:rsidRDefault="00CA15C4" w:rsidP="00DB67AF">
            <w:pPr>
              <w:autoSpaceDE w:val="0"/>
              <w:autoSpaceDN w:val="0"/>
              <w:adjustRightInd w:val="0"/>
              <w:spacing w:before="0"/>
              <w:jc w:val="left"/>
              <w:rPr>
                <w:rFonts w:ascii="Consolas" w:hAnsi="Consolas" w:cs="Consolas"/>
                <w:sz w:val="19"/>
                <w:szCs w:val="19"/>
                <w:lang w:eastAsia="en-US"/>
              </w:rPr>
            </w:pPr>
          </w:p>
          <w:p w:rsidR="00CA15C4" w:rsidRDefault="00CA15C4" w:rsidP="00DB67A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"{0}.{1}--{2} {3},{4}"</w:t>
            </w:r>
            <w:r>
              <w:rPr>
                <w:rFonts w:ascii="Consolas" w:hAnsi="Consolas" w:cs="Consolas"/>
                <w:sz w:val="19"/>
                <w:szCs w:val="19"/>
                <w:lang w:eastAsia="en-US"/>
              </w:rPr>
              <w:t>, phrase[rndPhrase], thingsHappened[rndHappened], firstName[rndFirstName], lastName[rndlastName],city[rndCity]);</w:t>
            </w:r>
          </w:p>
          <w:p w:rsidR="00CA15C4" w:rsidRDefault="00CA15C4" w:rsidP="00DB67A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DB67A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A15C4" w:rsidRDefault="00CA15C4" w:rsidP="00DB67AF">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CA15C4" w:rsidRPr="002D16AB" w:rsidRDefault="00CA15C4" w:rsidP="00B5501C">
            <w:pPr>
              <w:autoSpaceDE w:val="0"/>
              <w:autoSpaceDN w:val="0"/>
              <w:adjustRightInd w:val="0"/>
              <w:spacing w:before="0"/>
              <w:jc w:val="left"/>
              <w:rPr>
                <w:rFonts w:ascii="Consolas" w:hAnsi="Consolas" w:cs="Consolas"/>
                <w:noProof/>
                <w:szCs w:val="20"/>
              </w:rPr>
            </w:pPr>
          </w:p>
        </w:tc>
      </w:tr>
      <w:tr w:rsidR="00CA15C4" w:rsidRPr="002D16AB" w:rsidTr="00B5501C">
        <w:tc>
          <w:tcPr>
            <w:tcW w:w="10773" w:type="dxa"/>
            <w:gridSpan w:val="2"/>
            <w:vAlign w:val="center"/>
          </w:tcPr>
          <w:p w:rsidR="00CA15C4" w:rsidRPr="002D16AB" w:rsidRDefault="00CA15C4" w:rsidP="00B5501C">
            <w:pPr>
              <w:spacing w:after="120"/>
              <w:jc w:val="left"/>
              <w:rPr>
                <w:b/>
              </w:rPr>
            </w:pPr>
            <w:r w:rsidRPr="002D16AB">
              <w:rPr>
                <w:b/>
              </w:rPr>
              <w:t>Тестове</w:t>
            </w:r>
          </w:p>
          <w:p w:rsidR="00CA15C4" w:rsidRPr="00FB70F1" w:rsidRDefault="00CA15C4" w:rsidP="00B5501C">
            <w:pPr>
              <w:spacing w:after="120"/>
              <w:jc w:val="left"/>
            </w:pPr>
            <w:r>
              <w:t xml:space="preserve">Във входа са дадени масиви от стрингове и се тества дали дава произволни резултати изхода </w:t>
            </w:r>
          </w:p>
        </w:tc>
      </w:tr>
      <w:tr w:rsidR="00CA15C4" w:rsidRPr="002D16AB" w:rsidTr="00B5501C">
        <w:tc>
          <w:tcPr>
            <w:tcW w:w="5387" w:type="dxa"/>
            <w:vAlign w:val="center"/>
          </w:tcPr>
          <w:p w:rsidR="00CA15C4" w:rsidRPr="0090296C" w:rsidRDefault="00CA15C4" w:rsidP="00B5501C">
            <w:pPr>
              <w:spacing w:after="120"/>
              <w:jc w:val="left"/>
              <w:rPr>
                <w:b/>
                <w:lang w:val="en-US"/>
              </w:rPr>
            </w:pPr>
            <w:r w:rsidRPr="0090296C">
              <w:rPr>
                <w:b/>
                <w:lang w:val="en-US"/>
              </w:rPr>
              <w:t>Вход</w:t>
            </w:r>
          </w:p>
        </w:tc>
        <w:tc>
          <w:tcPr>
            <w:tcW w:w="5386" w:type="dxa"/>
            <w:vAlign w:val="center"/>
          </w:tcPr>
          <w:p w:rsidR="00CA15C4" w:rsidRPr="0090296C" w:rsidRDefault="00CA15C4" w:rsidP="00B5501C">
            <w:pPr>
              <w:spacing w:after="120"/>
              <w:jc w:val="left"/>
              <w:rPr>
                <w:b/>
                <w:lang w:val="en-US"/>
              </w:rPr>
            </w:pPr>
            <w:r w:rsidRPr="0090296C">
              <w:rPr>
                <w:b/>
                <w:lang w:val="en-US"/>
              </w:rPr>
              <w:t>Изход</w:t>
            </w:r>
          </w:p>
        </w:tc>
      </w:tr>
      <w:tr w:rsidR="00CA15C4" w:rsidRPr="002D16AB" w:rsidTr="00B5501C">
        <w:tc>
          <w:tcPr>
            <w:tcW w:w="5387" w:type="dxa"/>
          </w:tcPr>
          <w:p w:rsidR="00CA15C4" w:rsidRDefault="00CA15C4" w:rsidP="004A4B04">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string</w:t>
            </w:r>
            <w:r>
              <w:rPr>
                <w:rFonts w:ascii="Consolas" w:hAnsi="Consolas" w:cs="Consolas"/>
                <w:sz w:val="19"/>
                <w:szCs w:val="19"/>
                <w:lang w:eastAsia="en-US"/>
              </w:rPr>
              <w:t xml:space="preserve">[] phrase = { </w:t>
            </w:r>
            <w:r>
              <w:rPr>
                <w:rFonts w:ascii="Consolas" w:hAnsi="Consolas" w:cs="Consolas"/>
                <w:color w:val="A31515"/>
                <w:sz w:val="19"/>
                <w:szCs w:val="19"/>
                <w:lang w:eastAsia="en-US"/>
              </w:rPr>
              <w:t>"Great product"</w:t>
            </w:r>
            <w:r>
              <w:rPr>
                <w:rFonts w:ascii="Consolas" w:hAnsi="Consolas" w:cs="Consolas"/>
                <w:sz w:val="19"/>
                <w:szCs w:val="19"/>
                <w:lang w:eastAsia="en-US"/>
              </w:rPr>
              <w:t xml:space="preserve">, </w:t>
            </w:r>
            <w:r>
              <w:rPr>
                <w:rFonts w:ascii="Consolas" w:hAnsi="Consolas" w:cs="Consolas"/>
                <w:color w:val="A31515"/>
                <w:sz w:val="19"/>
                <w:szCs w:val="19"/>
                <w:lang w:eastAsia="en-US"/>
              </w:rPr>
              <w:t>"Perfect product"</w:t>
            </w:r>
            <w:r>
              <w:rPr>
                <w:rFonts w:ascii="Consolas" w:hAnsi="Consolas" w:cs="Consolas"/>
                <w:sz w:val="19"/>
                <w:szCs w:val="19"/>
                <w:lang w:eastAsia="en-US"/>
              </w:rPr>
              <w:t xml:space="preserve">, </w:t>
            </w:r>
            <w:r>
              <w:rPr>
                <w:rFonts w:ascii="Consolas" w:hAnsi="Consolas" w:cs="Consolas"/>
                <w:color w:val="A31515"/>
                <w:sz w:val="19"/>
                <w:szCs w:val="19"/>
                <w:lang w:eastAsia="en-US"/>
              </w:rPr>
              <w:t>"I use this product all the time"</w:t>
            </w:r>
            <w:r>
              <w:rPr>
                <w:rFonts w:ascii="Consolas" w:hAnsi="Consolas" w:cs="Consolas"/>
                <w:sz w:val="19"/>
                <w:szCs w:val="19"/>
                <w:lang w:eastAsia="en-US"/>
              </w:rPr>
              <w:t xml:space="preserve">, </w:t>
            </w:r>
            <w:r>
              <w:rPr>
                <w:rFonts w:ascii="Consolas" w:hAnsi="Consolas" w:cs="Consolas"/>
                <w:color w:val="A31515"/>
                <w:sz w:val="19"/>
                <w:szCs w:val="19"/>
                <w:lang w:eastAsia="en-US"/>
              </w:rPr>
              <w:t>"The best product ever"</w:t>
            </w:r>
            <w:r>
              <w:rPr>
                <w:rFonts w:ascii="Consolas" w:hAnsi="Consolas" w:cs="Consolas"/>
                <w:sz w:val="19"/>
                <w:szCs w:val="19"/>
                <w:lang w:eastAsia="en-US"/>
              </w:rPr>
              <w:t xml:space="preserve"> };</w:t>
            </w:r>
          </w:p>
          <w:p w:rsidR="00CA15C4" w:rsidRDefault="00CA15C4" w:rsidP="004A4B0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thingsHappened = { </w:t>
            </w:r>
            <w:r>
              <w:rPr>
                <w:rFonts w:ascii="Consolas" w:hAnsi="Consolas" w:cs="Consolas"/>
                <w:color w:val="A31515"/>
                <w:sz w:val="19"/>
                <w:szCs w:val="19"/>
                <w:lang w:eastAsia="en-US"/>
              </w:rPr>
              <w:t>"I feel good now"</w:t>
            </w:r>
            <w:r>
              <w:rPr>
                <w:rFonts w:ascii="Consolas" w:hAnsi="Consolas" w:cs="Consolas"/>
                <w:sz w:val="19"/>
                <w:szCs w:val="19"/>
                <w:lang w:eastAsia="en-US"/>
              </w:rPr>
              <w:t xml:space="preserve">, </w:t>
            </w:r>
            <w:r>
              <w:rPr>
                <w:rFonts w:ascii="Consolas" w:hAnsi="Consolas" w:cs="Consolas"/>
                <w:color w:val="A31515"/>
                <w:sz w:val="19"/>
                <w:szCs w:val="19"/>
                <w:lang w:eastAsia="en-US"/>
              </w:rPr>
              <w:t>"I've changed myself"</w:t>
            </w:r>
            <w:r>
              <w:rPr>
                <w:rFonts w:ascii="Consolas" w:hAnsi="Consolas" w:cs="Consolas"/>
                <w:sz w:val="19"/>
                <w:szCs w:val="19"/>
                <w:lang w:eastAsia="en-US"/>
              </w:rPr>
              <w:t xml:space="preserve">, </w:t>
            </w:r>
            <w:r>
              <w:rPr>
                <w:rFonts w:ascii="Consolas" w:hAnsi="Consolas" w:cs="Consolas"/>
                <w:color w:val="A31515"/>
                <w:sz w:val="19"/>
                <w:szCs w:val="19"/>
                <w:lang w:eastAsia="en-US"/>
              </w:rPr>
              <w:t>"He've done a miracle"</w:t>
            </w:r>
            <w:r>
              <w:rPr>
                <w:rFonts w:ascii="Consolas" w:hAnsi="Consolas" w:cs="Consolas"/>
                <w:sz w:val="19"/>
                <w:szCs w:val="19"/>
                <w:lang w:eastAsia="en-US"/>
              </w:rPr>
              <w:t xml:space="preserve">, </w:t>
            </w:r>
            <w:r>
              <w:rPr>
                <w:rFonts w:ascii="Consolas" w:hAnsi="Consolas" w:cs="Consolas"/>
                <w:color w:val="A31515"/>
                <w:sz w:val="19"/>
                <w:szCs w:val="19"/>
                <w:lang w:eastAsia="en-US"/>
              </w:rPr>
              <w:t>"You should try too"</w:t>
            </w:r>
            <w:r>
              <w:rPr>
                <w:rFonts w:ascii="Consolas" w:hAnsi="Consolas" w:cs="Consolas"/>
                <w:sz w:val="19"/>
                <w:szCs w:val="19"/>
                <w:lang w:eastAsia="en-US"/>
              </w:rPr>
              <w:t xml:space="preserve"> };</w:t>
            </w:r>
          </w:p>
          <w:p w:rsidR="00CA15C4" w:rsidRDefault="00CA15C4" w:rsidP="004A4B0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firstName = { </w:t>
            </w:r>
            <w:r>
              <w:rPr>
                <w:rFonts w:ascii="Consolas" w:hAnsi="Consolas" w:cs="Consolas"/>
                <w:color w:val="A31515"/>
                <w:sz w:val="19"/>
                <w:szCs w:val="19"/>
                <w:lang w:eastAsia="en-US"/>
              </w:rPr>
              <w:t>"Alex"</w:t>
            </w:r>
            <w:r>
              <w:rPr>
                <w:rFonts w:ascii="Consolas" w:hAnsi="Consolas" w:cs="Consolas"/>
                <w:sz w:val="19"/>
                <w:szCs w:val="19"/>
                <w:lang w:eastAsia="en-US"/>
              </w:rPr>
              <w:t xml:space="preserve">, </w:t>
            </w:r>
            <w:r>
              <w:rPr>
                <w:rFonts w:ascii="Consolas" w:hAnsi="Consolas" w:cs="Consolas"/>
                <w:color w:val="A31515"/>
                <w:sz w:val="19"/>
                <w:szCs w:val="19"/>
                <w:lang w:eastAsia="en-US"/>
              </w:rPr>
              <w:t>"Dimiter"</w:t>
            </w:r>
            <w:r>
              <w:rPr>
                <w:rFonts w:ascii="Consolas" w:hAnsi="Consolas" w:cs="Consolas"/>
                <w:sz w:val="19"/>
                <w:szCs w:val="19"/>
                <w:lang w:eastAsia="en-US"/>
              </w:rPr>
              <w:t xml:space="preserve">, </w:t>
            </w:r>
            <w:r>
              <w:rPr>
                <w:rFonts w:ascii="Consolas" w:hAnsi="Consolas" w:cs="Consolas"/>
                <w:color w:val="A31515"/>
                <w:sz w:val="19"/>
                <w:szCs w:val="19"/>
                <w:lang w:eastAsia="en-US"/>
              </w:rPr>
              <w:t>"Ivan"</w:t>
            </w:r>
            <w:r>
              <w:rPr>
                <w:rFonts w:ascii="Consolas" w:hAnsi="Consolas" w:cs="Consolas"/>
                <w:sz w:val="19"/>
                <w:szCs w:val="19"/>
                <w:lang w:eastAsia="en-US"/>
              </w:rPr>
              <w:t xml:space="preserve">, </w:t>
            </w:r>
            <w:r>
              <w:rPr>
                <w:rFonts w:ascii="Consolas" w:hAnsi="Consolas" w:cs="Consolas"/>
                <w:color w:val="A31515"/>
                <w:sz w:val="19"/>
                <w:szCs w:val="19"/>
                <w:lang w:eastAsia="en-US"/>
              </w:rPr>
              <w:t>"Georgi"</w:t>
            </w:r>
            <w:r>
              <w:rPr>
                <w:rFonts w:ascii="Consolas" w:hAnsi="Consolas" w:cs="Consolas"/>
                <w:sz w:val="19"/>
                <w:szCs w:val="19"/>
                <w:lang w:eastAsia="en-US"/>
              </w:rPr>
              <w:t xml:space="preserve">, </w:t>
            </w:r>
            <w:r>
              <w:rPr>
                <w:rFonts w:ascii="Consolas" w:hAnsi="Consolas" w:cs="Consolas"/>
                <w:color w:val="A31515"/>
                <w:sz w:val="19"/>
                <w:szCs w:val="19"/>
                <w:lang w:eastAsia="en-US"/>
              </w:rPr>
              <w:t>"Petko"</w:t>
            </w:r>
            <w:r>
              <w:rPr>
                <w:rFonts w:ascii="Consolas" w:hAnsi="Consolas" w:cs="Consolas"/>
                <w:sz w:val="19"/>
                <w:szCs w:val="19"/>
                <w:lang w:eastAsia="en-US"/>
              </w:rPr>
              <w:t xml:space="preserve"> };</w:t>
            </w:r>
          </w:p>
          <w:p w:rsidR="00CA15C4" w:rsidRDefault="00CA15C4" w:rsidP="004A4B0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lastName = { </w:t>
            </w:r>
            <w:r>
              <w:rPr>
                <w:rFonts w:ascii="Consolas" w:hAnsi="Consolas" w:cs="Consolas"/>
                <w:color w:val="A31515"/>
                <w:sz w:val="19"/>
                <w:szCs w:val="19"/>
                <w:lang w:eastAsia="en-US"/>
              </w:rPr>
              <w:t>"Djenkov"</w:t>
            </w:r>
            <w:r>
              <w:rPr>
                <w:rFonts w:ascii="Consolas" w:hAnsi="Consolas" w:cs="Consolas"/>
                <w:sz w:val="19"/>
                <w:szCs w:val="19"/>
                <w:lang w:eastAsia="en-US"/>
              </w:rPr>
              <w:t xml:space="preserve">, </w:t>
            </w:r>
            <w:r>
              <w:rPr>
                <w:rFonts w:ascii="Consolas" w:hAnsi="Consolas" w:cs="Consolas"/>
                <w:color w:val="A31515"/>
                <w:sz w:val="19"/>
                <w:szCs w:val="19"/>
                <w:lang w:eastAsia="en-US"/>
              </w:rPr>
              <w:t>"Petrov"</w:t>
            </w:r>
            <w:r>
              <w:rPr>
                <w:rFonts w:ascii="Consolas" w:hAnsi="Consolas" w:cs="Consolas"/>
                <w:sz w:val="19"/>
                <w:szCs w:val="19"/>
                <w:lang w:eastAsia="en-US"/>
              </w:rPr>
              <w:t xml:space="preserve">, </w:t>
            </w:r>
            <w:r>
              <w:rPr>
                <w:rFonts w:ascii="Consolas" w:hAnsi="Consolas" w:cs="Consolas"/>
                <w:color w:val="A31515"/>
                <w:sz w:val="19"/>
                <w:szCs w:val="19"/>
                <w:lang w:eastAsia="en-US"/>
              </w:rPr>
              <w:t>"Nenov"</w:t>
            </w:r>
            <w:r>
              <w:rPr>
                <w:rFonts w:ascii="Consolas" w:hAnsi="Consolas" w:cs="Consolas"/>
                <w:sz w:val="19"/>
                <w:szCs w:val="19"/>
                <w:lang w:eastAsia="en-US"/>
              </w:rPr>
              <w:t xml:space="preserve"> };</w:t>
            </w:r>
          </w:p>
          <w:p w:rsidR="00CA15C4" w:rsidRDefault="00CA15C4" w:rsidP="004A4B0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city = { </w:t>
            </w:r>
            <w:r>
              <w:rPr>
                <w:rFonts w:ascii="Consolas" w:hAnsi="Consolas" w:cs="Consolas"/>
                <w:color w:val="A31515"/>
                <w:sz w:val="19"/>
                <w:szCs w:val="19"/>
                <w:lang w:eastAsia="en-US"/>
              </w:rPr>
              <w:t>"Sofia"</w:t>
            </w:r>
            <w:r>
              <w:rPr>
                <w:rFonts w:ascii="Consolas" w:hAnsi="Consolas" w:cs="Consolas"/>
                <w:sz w:val="19"/>
                <w:szCs w:val="19"/>
                <w:lang w:eastAsia="en-US"/>
              </w:rPr>
              <w:t xml:space="preserve">, </w:t>
            </w:r>
            <w:r>
              <w:rPr>
                <w:rFonts w:ascii="Consolas" w:hAnsi="Consolas" w:cs="Consolas"/>
                <w:color w:val="A31515"/>
                <w:sz w:val="19"/>
                <w:szCs w:val="19"/>
                <w:lang w:eastAsia="en-US"/>
              </w:rPr>
              <w:t>"Plovdiv"</w:t>
            </w:r>
            <w:r>
              <w:rPr>
                <w:rFonts w:ascii="Consolas" w:hAnsi="Consolas" w:cs="Consolas"/>
                <w:sz w:val="19"/>
                <w:szCs w:val="19"/>
                <w:lang w:eastAsia="en-US"/>
              </w:rPr>
              <w:t xml:space="preserve">, </w:t>
            </w:r>
            <w:r>
              <w:rPr>
                <w:rFonts w:ascii="Consolas" w:hAnsi="Consolas" w:cs="Consolas"/>
                <w:color w:val="A31515"/>
                <w:sz w:val="19"/>
                <w:szCs w:val="19"/>
                <w:lang w:eastAsia="en-US"/>
              </w:rPr>
              <w:t>"Elhovo"</w:t>
            </w:r>
            <w:r>
              <w:rPr>
                <w:rFonts w:ascii="Consolas" w:hAnsi="Consolas" w:cs="Consolas"/>
                <w:sz w:val="19"/>
                <w:szCs w:val="19"/>
                <w:lang w:eastAsia="en-US"/>
              </w:rPr>
              <w:t xml:space="preserve"> };</w:t>
            </w:r>
          </w:p>
          <w:p w:rsidR="00CA15C4" w:rsidRPr="0090296C" w:rsidRDefault="00CA15C4" w:rsidP="00B5501C">
            <w:pPr>
              <w:spacing w:after="120"/>
              <w:jc w:val="left"/>
              <w:rPr>
                <w:rFonts w:ascii="Consolas" w:hAnsi="Consolas" w:cs="Consolas"/>
                <w:noProof/>
              </w:rPr>
            </w:pPr>
          </w:p>
        </w:tc>
        <w:tc>
          <w:tcPr>
            <w:tcW w:w="5386" w:type="dxa"/>
          </w:tcPr>
          <w:p w:rsidR="00CA15C4" w:rsidRPr="0090296C" w:rsidRDefault="00CA15C4" w:rsidP="00B5501C">
            <w:pPr>
              <w:spacing w:after="120"/>
              <w:jc w:val="left"/>
              <w:rPr>
                <w:rFonts w:ascii="Consolas" w:hAnsi="Consolas" w:cs="Consolas"/>
                <w:noProof/>
              </w:rPr>
            </w:pPr>
            <w:r w:rsidRPr="004A4B04">
              <w:rPr>
                <w:rFonts w:ascii="Consolas" w:hAnsi="Consolas" w:cs="Consolas"/>
                <w:noProof/>
              </w:rPr>
              <w:t>I use this product all the time.I feel good now--Petko Nenov,Plovdiv</w:t>
            </w:r>
          </w:p>
        </w:tc>
      </w:tr>
      <w:tr w:rsidR="00CA15C4" w:rsidRPr="002D16AB" w:rsidTr="00B5501C">
        <w:tc>
          <w:tcPr>
            <w:tcW w:w="5387" w:type="dxa"/>
            <w:vAlign w:val="center"/>
          </w:tcPr>
          <w:p w:rsidR="00CA15C4" w:rsidRPr="0090296C" w:rsidRDefault="00CA15C4" w:rsidP="00B5501C">
            <w:pPr>
              <w:spacing w:after="120"/>
              <w:jc w:val="left"/>
              <w:rPr>
                <w:b/>
                <w:lang w:val="en-US"/>
              </w:rPr>
            </w:pPr>
            <w:r w:rsidRPr="0090296C">
              <w:rPr>
                <w:b/>
                <w:lang w:val="en-US"/>
              </w:rPr>
              <w:t>Вход</w:t>
            </w:r>
          </w:p>
        </w:tc>
        <w:tc>
          <w:tcPr>
            <w:tcW w:w="5386" w:type="dxa"/>
            <w:vAlign w:val="center"/>
          </w:tcPr>
          <w:p w:rsidR="00CA15C4" w:rsidRPr="0090296C" w:rsidRDefault="00CA15C4" w:rsidP="00B5501C">
            <w:pPr>
              <w:spacing w:after="120"/>
              <w:jc w:val="left"/>
              <w:rPr>
                <w:b/>
                <w:lang w:val="en-US"/>
              </w:rPr>
            </w:pPr>
            <w:r w:rsidRPr="0090296C">
              <w:rPr>
                <w:b/>
                <w:lang w:val="en-US"/>
              </w:rPr>
              <w:t>Изход</w:t>
            </w:r>
          </w:p>
        </w:tc>
      </w:tr>
      <w:tr w:rsidR="00CA15C4" w:rsidRPr="002D16AB" w:rsidTr="00B5501C">
        <w:tc>
          <w:tcPr>
            <w:tcW w:w="5387" w:type="dxa"/>
          </w:tcPr>
          <w:p w:rsidR="00CA15C4" w:rsidRDefault="00CA15C4" w:rsidP="004A4B04">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string</w:t>
            </w:r>
            <w:r>
              <w:rPr>
                <w:rFonts w:ascii="Consolas" w:hAnsi="Consolas" w:cs="Consolas"/>
                <w:sz w:val="19"/>
                <w:szCs w:val="19"/>
                <w:lang w:eastAsia="en-US"/>
              </w:rPr>
              <w:t xml:space="preserve">[] phrase = { </w:t>
            </w:r>
            <w:r>
              <w:rPr>
                <w:rFonts w:ascii="Consolas" w:hAnsi="Consolas" w:cs="Consolas"/>
                <w:color w:val="A31515"/>
                <w:sz w:val="19"/>
                <w:szCs w:val="19"/>
                <w:lang w:eastAsia="en-US"/>
              </w:rPr>
              <w:t>"Great product"</w:t>
            </w:r>
            <w:r>
              <w:rPr>
                <w:rFonts w:ascii="Consolas" w:hAnsi="Consolas" w:cs="Consolas"/>
                <w:sz w:val="19"/>
                <w:szCs w:val="19"/>
                <w:lang w:eastAsia="en-US"/>
              </w:rPr>
              <w:t xml:space="preserve">, </w:t>
            </w:r>
            <w:r>
              <w:rPr>
                <w:rFonts w:ascii="Consolas" w:hAnsi="Consolas" w:cs="Consolas"/>
                <w:color w:val="A31515"/>
                <w:sz w:val="19"/>
                <w:szCs w:val="19"/>
                <w:lang w:eastAsia="en-US"/>
              </w:rPr>
              <w:t>"Perfect product"</w:t>
            </w:r>
            <w:r>
              <w:rPr>
                <w:rFonts w:ascii="Consolas" w:hAnsi="Consolas" w:cs="Consolas"/>
                <w:sz w:val="19"/>
                <w:szCs w:val="19"/>
                <w:lang w:eastAsia="en-US"/>
              </w:rPr>
              <w:t xml:space="preserve">, </w:t>
            </w:r>
            <w:r>
              <w:rPr>
                <w:rFonts w:ascii="Consolas" w:hAnsi="Consolas" w:cs="Consolas"/>
                <w:color w:val="A31515"/>
                <w:sz w:val="19"/>
                <w:szCs w:val="19"/>
                <w:lang w:eastAsia="en-US"/>
              </w:rPr>
              <w:t>"I use this product all the time"</w:t>
            </w:r>
            <w:r>
              <w:rPr>
                <w:rFonts w:ascii="Consolas" w:hAnsi="Consolas" w:cs="Consolas"/>
                <w:sz w:val="19"/>
                <w:szCs w:val="19"/>
                <w:lang w:eastAsia="en-US"/>
              </w:rPr>
              <w:t xml:space="preserve">, </w:t>
            </w:r>
            <w:r>
              <w:rPr>
                <w:rFonts w:ascii="Consolas" w:hAnsi="Consolas" w:cs="Consolas"/>
                <w:color w:val="A31515"/>
                <w:sz w:val="19"/>
                <w:szCs w:val="19"/>
                <w:lang w:eastAsia="en-US"/>
              </w:rPr>
              <w:t>"The best product ever"</w:t>
            </w:r>
            <w:r>
              <w:rPr>
                <w:rFonts w:ascii="Consolas" w:hAnsi="Consolas" w:cs="Consolas"/>
                <w:sz w:val="19"/>
                <w:szCs w:val="19"/>
                <w:lang w:eastAsia="en-US"/>
              </w:rPr>
              <w:t xml:space="preserve"> };</w:t>
            </w:r>
          </w:p>
          <w:p w:rsidR="00CA15C4" w:rsidRDefault="00CA15C4" w:rsidP="004A4B0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thingsHappened = { </w:t>
            </w:r>
            <w:r>
              <w:rPr>
                <w:rFonts w:ascii="Consolas" w:hAnsi="Consolas" w:cs="Consolas"/>
                <w:color w:val="A31515"/>
                <w:sz w:val="19"/>
                <w:szCs w:val="19"/>
                <w:lang w:eastAsia="en-US"/>
              </w:rPr>
              <w:t>"I feel good now"</w:t>
            </w:r>
            <w:r>
              <w:rPr>
                <w:rFonts w:ascii="Consolas" w:hAnsi="Consolas" w:cs="Consolas"/>
                <w:sz w:val="19"/>
                <w:szCs w:val="19"/>
                <w:lang w:eastAsia="en-US"/>
              </w:rPr>
              <w:t xml:space="preserve">, </w:t>
            </w:r>
            <w:r>
              <w:rPr>
                <w:rFonts w:ascii="Consolas" w:hAnsi="Consolas" w:cs="Consolas"/>
                <w:color w:val="A31515"/>
                <w:sz w:val="19"/>
                <w:szCs w:val="19"/>
                <w:lang w:eastAsia="en-US"/>
              </w:rPr>
              <w:t>"I've changed myself"</w:t>
            </w:r>
            <w:r>
              <w:rPr>
                <w:rFonts w:ascii="Consolas" w:hAnsi="Consolas" w:cs="Consolas"/>
                <w:sz w:val="19"/>
                <w:szCs w:val="19"/>
                <w:lang w:eastAsia="en-US"/>
              </w:rPr>
              <w:t xml:space="preserve">, </w:t>
            </w:r>
            <w:r>
              <w:rPr>
                <w:rFonts w:ascii="Consolas" w:hAnsi="Consolas" w:cs="Consolas"/>
                <w:color w:val="A31515"/>
                <w:sz w:val="19"/>
                <w:szCs w:val="19"/>
                <w:lang w:eastAsia="en-US"/>
              </w:rPr>
              <w:t>"He've done a miracle"</w:t>
            </w:r>
            <w:r>
              <w:rPr>
                <w:rFonts w:ascii="Consolas" w:hAnsi="Consolas" w:cs="Consolas"/>
                <w:sz w:val="19"/>
                <w:szCs w:val="19"/>
                <w:lang w:eastAsia="en-US"/>
              </w:rPr>
              <w:t xml:space="preserve">, </w:t>
            </w:r>
            <w:r>
              <w:rPr>
                <w:rFonts w:ascii="Consolas" w:hAnsi="Consolas" w:cs="Consolas"/>
                <w:color w:val="A31515"/>
                <w:sz w:val="19"/>
                <w:szCs w:val="19"/>
                <w:lang w:eastAsia="en-US"/>
              </w:rPr>
              <w:t>"You should try too"</w:t>
            </w:r>
            <w:r>
              <w:rPr>
                <w:rFonts w:ascii="Consolas" w:hAnsi="Consolas" w:cs="Consolas"/>
                <w:sz w:val="19"/>
                <w:szCs w:val="19"/>
                <w:lang w:eastAsia="en-US"/>
              </w:rPr>
              <w:t xml:space="preserve"> };</w:t>
            </w:r>
          </w:p>
          <w:p w:rsidR="00CA15C4" w:rsidRDefault="00CA15C4" w:rsidP="004A4B0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firstName = { </w:t>
            </w:r>
            <w:r>
              <w:rPr>
                <w:rFonts w:ascii="Consolas" w:hAnsi="Consolas" w:cs="Consolas"/>
                <w:color w:val="A31515"/>
                <w:sz w:val="19"/>
                <w:szCs w:val="19"/>
                <w:lang w:eastAsia="en-US"/>
              </w:rPr>
              <w:t>"Alex"</w:t>
            </w:r>
            <w:r>
              <w:rPr>
                <w:rFonts w:ascii="Consolas" w:hAnsi="Consolas" w:cs="Consolas"/>
                <w:sz w:val="19"/>
                <w:szCs w:val="19"/>
                <w:lang w:eastAsia="en-US"/>
              </w:rPr>
              <w:t xml:space="preserve">, </w:t>
            </w:r>
            <w:r>
              <w:rPr>
                <w:rFonts w:ascii="Consolas" w:hAnsi="Consolas" w:cs="Consolas"/>
                <w:color w:val="A31515"/>
                <w:sz w:val="19"/>
                <w:szCs w:val="19"/>
                <w:lang w:eastAsia="en-US"/>
              </w:rPr>
              <w:t>"Dimiter"</w:t>
            </w:r>
            <w:r>
              <w:rPr>
                <w:rFonts w:ascii="Consolas" w:hAnsi="Consolas" w:cs="Consolas"/>
                <w:sz w:val="19"/>
                <w:szCs w:val="19"/>
                <w:lang w:eastAsia="en-US"/>
              </w:rPr>
              <w:t xml:space="preserve">, </w:t>
            </w:r>
            <w:r>
              <w:rPr>
                <w:rFonts w:ascii="Consolas" w:hAnsi="Consolas" w:cs="Consolas"/>
                <w:color w:val="A31515"/>
                <w:sz w:val="19"/>
                <w:szCs w:val="19"/>
                <w:lang w:eastAsia="en-US"/>
              </w:rPr>
              <w:t>"Ivan"</w:t>
            </w:r>
            <w:r>
              <w:rPr>
                <w:rFonts w:ascii="Consolas" w:hAnsi="Consolas" w:cs="Consolas"/>
                <w:sz w:val="19"/>
                <w:szCs w:val="19"/>
                <w:lang w:eastAsia="en-US"/>
              </w:rPr>
              <w:t xml:space="preserve">, </w:t>
            </w:r>
            <w:r>
              <w:rPr>
                <w:rFonts w:ascii="Consolas" w:hAnsi="Consolas" w:cs="Consolas"/>
                <w:color w:val="A31515"/>
                <w:sz w:val="19"/>
                <w:szCs w:val="19"/>
                <w:lang w:eastAsia="en-US"/>
              </w:rPr>
              <w:t>"Georgi"</w:t>
            </w:r>
            <w:r>
              <w:rPr>
                <w:rFonts w:ascii="Consolas" w:hAnsi="Consolas" w:cs="Consolas"/>
                <w:sz w:val="19"/>
                <w:szCs w:val="19"/>
                <w:lang w:eastAsia="en-US"/>
              </w:rPr>
              <w:t xml:space="preserve">, </w:t>
            </w:r>
            <w:r>
              <w:rPr>
                <w:rFonts w:ascii="Consolas" w:hAnsi="Consolas" w:cs="Consolas"/>
                <w:color w:val="A31515"/>
                <w:sz w:val="19"/>
                <w:szCs w:val="19"/>
                <w:lang w:eastAsia="en-US"/>
              </w:rPr>
              <w:t>"Petko"</w:t>
            </w:r>
            <w:r>
              <w:rPr>
                <w:rFonts w:ascii="Consolas" w:hAnsi="Consolas" w:cs="Consolas"/>
                <w:sz w:val="19"/>
                <w:szCs w:val="19"/>
                <w:lang w:eastAsia="en-US"/>
              </w:rPr>
              <w:t xml:space="preserve"> };</w:t>
            </w:r>
          </w:p>
          <w:p w:rsidR="00CA15C4" w:rsidRDefault="00CA15C4" w:rsidP="004A4B0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lastName = { </w:t>
            </w:r>
            <w:r>
              <w:rPr>
                <w:rFonts w:ascii="Consolas" w:hAnsi="Consolas" w:cs="Consolas"/>
                <w:color w:val="A31515"/>
                <w:sz w:val="19"/>
                <w:szCs w:val="19"/>
                <w:lang w:eastAsia="en-US"/>
              </w:rPr>
              <w:t>"Djenkov"</w:t>
            </w:r>
            <w:r>
              <w:rPr>
                <w:rFonts w:ascii="Consolas" w:hAnsi="Consolas" w:cs="Consolas"/>
                <w:sz w:val="19"/>
                <w:szCs w:val="19"/>
                <w:lang w:eastAsia="en-US"/>
              </w:rPr>
              <w:t xml:space="preserve">, </w:t>
            </w:r>
            <w:r>
              <w:rPr>
                <w:rFonts w:ascii="Consolas" w:hAnsi="Consolas" w:cs="Consolas"/>
                <w:color w:val="A31515"/>
                <w:sz w:val="19"/>
                <w:szCs w:val="19"/>
                <w:lang w:eastAsia="en-US"/>
              </w:rPr>
              <w:t>"Petrov"</w:t>
            </w:r>
            <w:r>
              <w:rPr>
                <w:rFonts w:ascii="Consolas" w:hAnsi="Consolas" w:cs="Consolas"/>
                <w:sz w:val="19"/>
                <w:szCs w:val="19"/>
                <w:lang w:eastAsia="en-US"/>
              </w:rPr>
              <w:t xml:space="preserve">, </w:t>
            </w:r>
            <w:r>
              <w:rPr>
                <w:rFonts w:ascii="Consolas" w:hAnsi="Consolas" w:cs="Consolas"/>
                <w:color w:val="A31515"/>
                <w:sz w:val="19"/>
                <w:szCs w:val="19"/>
                <w:lang w:eastAsia="en-US"/>
              </w:rPr>
              <w:t>"Nenov"</w:t>
            </w:r>
            <w:r>
              <w:rPr>
                <w:rFonts w:ascii="Consolas" w:hAnsi="Consolas" w:cs="Consolas"/>
                <w:sz w:val="19"/>
                <w:szCs w:val="19"/>
                <w:lang w:eastAsia="en-US"/>
              </w:rPr>
              <w:t xml:space="preserve"> };</w:t>
            </w:r>
          </w:p>
          <w:p w:rsidR="00CA15C4" w:rsidRDefault="00CA15C4" w:rsidP="004A4B0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city = { </w:t>
            </w:r>
            <w:r>
              <w:rPr>
                <w:rFonts w:ascii="Consolas" w:hAnsi="Consolas" w:cs="Consolas"/>
                <w:color w:val="A31515"/>
                <w:sz w:val="19"/>
                <w:szCs w:val="19"/>
                <w:lang w:eastAsia="en-US"/>
              </w:rPr>
              <w:t>"Sofia"</w:t>
            </w:r>
            <w:r>
              <w:rPr>
                <w:rFonts w:ascii="Consolas" w:hAnsi="Consolas" w:cs="Consolas"/>
                <w:sz w:val="19"/>
                <w:szCs w:val="19"/>
                <w:lang w:eastAsia="en-US"/>
              </w:rPr>
              <w:t xml:space="preserve">, </w:t>
            </w:r>
            <w:r>
              <w:rPr>
                <w:rFonts w:ascii="Consolas" w:hAnsi="Consolas" w:cs="Consolas"/>
                <w:color w:val="A31515"/>
                <w:sz w:val="19"/>
                <w:szCs w:val="19"/>
                <w:lang w:eastAsia="en-US"/>
              </w:rPr>
              <w:t>"Plovdiv"</w:t>
            </w:r>
            <w:r>
              <w:rPr>
                <w:rFonts w:ascii="Consolas" w:hAnsi="Consolas" w:cs="Consolas"/>
                <w:sz w:val="19"/>
                <w:szCs w:val="19"/>
                <w:lang w:eastAsia="en-US"/>
              </w:rPr>
              <w:t xml:space="preserve">, </w:t>
            </w:r>
            <w:r>
              <w:rPr>
                <w:rFonts w:ascii="Consolas" w:hAnsi="Consolas" w:cs="Consolas"/>
                <w:color w:val="A31515"/>
                <w:sz w:val="19"/>
                <w:szCs w:val="19"/>
                <w:lang w:eastAsia="en-US"/>
              </w:rPr>
              <w:t>"Elhovo"</w:t>
            </w:r>
            <w:r>
              <w:rPr>
                <w:rFonts w:ascii="Consolas" w:hAnsi="Consolas" w:cs="Consolas"/>
                <w:sz w:val="19"/>
                <w:szCs w:val="19"/>
                <w:lang w:eastAsia="en-US"/>
              </w:rPr>
              <w:t xml:space="preserve"> };</w:t>
            </w:r>
          </w:p>
          <w:p w:rsidR="00CA15C4" w:rsidRPr="0090296C" w:rsidRDefault="00CA15C4" w:rsidP="00B5501C">
            <w:pPr>
              <w:spacing w:after="120"/>
              <w:jc w:val="left"/>
              <w:rPr>
                <w:rFonts w:ascii="Consolas" w:hAnsi="Consolas" w:cs="Consolas"/>
                <w:noProof/>
              </w:rPr>
            </w:pPr>
          </w:p>
        </w:tc>
        <w:tc>
          <w:tcPr>
            <w:tcW w:w="5386" w:type="dxa"/>
          </w:tcPr>
          <w:p w:rsidR="00CA15C4" w:rsidRPr="0090296C" w:rsidRDefault="00CA15C4" w:rsidP="00B5501C">
            <w:pPr>
              <w:spacing w:after="120"/>
              <w:jc w:val="left"/>
              <w:rPr>
                <w:rFonts w:ascii="Consolas" w:hAnsi="Consolas" w:cs="Consolas"/>
                <w:noProof/>
              </w:rPr>
            </w:pPr>
            <w:r w:rsidRPr="004A4B04">
              <w:rPr>
                <w:rFonts w:ascii="Consolas" w:hAnsi="Consolas" w:cs="Consolas"/>
                <w:noProof/>
              </w:rPr>
              <w:t>Great product.He've done a miracle--Dimiter Nenov,Sofia</w:t>
            </w:r>
          </w:p>
        </w:tc>
      </w:tr>
      <w:tr w:rsidR="00CA15C4" w:rsidRPr="002D16AB" w:rsidTr="00B5501C">
        <w:tc>
          <w:tcPr>
            <w:tcW w:w="5387" w:type="dxa"/>
            <w:vAlign w:val="center"/>
          </w:tcPr>
          <w:p w:rsidR="00CA15C4" w:rsidRPr="0090296C" w:rsidRDefault="00CA15C4" w:rsidP="00B5501C">
            <w:pPr>
              <w:spacing w:after="120"/>
              <w:jc w:val="left"/>
              <w:rPr>
                <w:b/>
                <w:lang w:val="en-US"/>
              </w:rPr>
            </w:pPr>
            <w:r w:rsidRPr="0090296C">
              <w:rPr>
                <w:b/>
                <w:lang w:val="en-US"/>
              </w:rPr>
              <w:t>Вход</w:t>
            </w:r>
          </w:p>
        </w:tc>
        <w:tc>
          <w:tcPr>
            <w:tcW w:w="5386" w:type="dxa"/>
            <w:vAlign w:val="center"/>
          </w:tcPr>
          <w:p w:rsidR="00CA15C4" w:rsidRPr="0090296C" w:rsidRDefault="00CA15C4" w:rsidP="00B5501C">
            <w:pPr>
              <w:spacing w:after="120"/>
              <w:jc w:val="left"/>
              <w:rPr>
                <w:b/>
                <w:lang w:val="en-US"/>
              </w:rPr>
            </w:pPr>
            <w:r w:rsidRPr="0090296C">
              <w:rPr>
                <w:b/>
                <w:lang w:val="en-US"/>
              </w:rPr>
              <w:t>Изход</w:t>
            </w:r>
          </w:p>
        </w:tc>
      </w:tr>
      <w:tr w:rsidR="00CA15C4" w:rsidRPr="002D16AB" w:rsidTr="00B5501C">
        <w:tc>
          <w:tcPr>
            <w:tcW w:w="5387" w:type="dxa"/>
          </w:tcPr>
          <w:p w:rsidR="00CA15C4" w:rsidRDefault="00CA15C4" w:rsidP="004A4B04">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eastAsia="en-US"/>
              </w:rPr>
              <w:t>string</w:t>
            </w:r>
            <w:r>
              <w:rPr>
                <w:rFonts w:ascii="Consolas" w:hAnsi="Consolas" w:cs="Consolas"/>
                <w:sz w:val="19"/>
                <w:szCs w:val="19"/>
                <w:lang w:eastAsia="en-US"/>
              </w:rPr>
              <w:t xml:space="preserve">[] phrase = { </w:t>
            </w:r>
            <w:r>
              <w:rPr>
                <w:rFonts w:ascii="Consolas" w:hAnsi="Consolas" w:cs="Consolas"/>
                <w:color w:val="A31515"/>
                <w:sz w:val="19"/>
                <w:szCs w:val="19"/>
                <w:lang w:eastAsia="en-US"/>
              </w:rPr>
              <w:t>"</w:t>
            </w:r>
            <w:r>
              <w:rPr>
                <w:rFonts w:ascii="Consolas" w:hAnsi="Consolas" w:cs="Consolas"/>
                <w:color w:val="A31515"/>
                <w:sz w:val="19"/>
                <w:szCs w:val="19"/>
                <w:lang w:val="en-US" w:eastAsia="en-US"/>
              </w:rPr>
              <w:t>one</w:t>
            </w:r>
            <w:r>
              <w:rPr>
                <w:rFonts w:ascii="Consolas" w:hAnsi="Consolas" w:cs="Consolas"/>
                <w:color w:val="A31515"/>
                <w:sz w:val="19"/>
                <w:szCs w:val="19"/>
                <w:lang w:eastAsia="en-US"/>
              </w:rPr>
              <w:t>"</w:t>
            </w:r>
            <w:r>
              <w:rPr>
                <w:rFonts w:ascii="Consolas" w:hAnsi="Consolas" w:cs="Consolas"/>
                <w:sz w:val="19"/>
                <w:szCs w:val="19"/>
                <w:lang w:eastAsia="en-US"/>
              </w:rPr>
              <w:t xml:space="preserve">, </w:t>
            </w:r>
            <w:r>
              <w:rPr>
                <w:rFonts w:ascii="Consolas" w:hAnsi="Consolas" w:cs="Consolas"/>
                <w:color w:val="A31515"/>
                <w:sz w:val="19"/>
                <w:szCs w:val="19"/>
                <w:lang w:eastAsia="en-US"/>
              </w:rPr>
              <w:t>"</w:t>
            </w:r>
            <w:r>
              <w:rPr>
                <w:rFonts w:ascii="Consolas" w:hAnsi="Consolas" w:cs="Consolas"/>
                <w:color w:val="A31515"/>
                <w:sz w:val="19"/>
                <w:szCs w:val="19"/>
                <w:lang w:val="en-US" w:eastAsia="en-US"/>
              </w:rPr>
              <w:t>two</w:t>
            </w:r>
            <w:r>
              <w:rPr>
                <w:rFonts w:ascii="Consolas" w:hAnsi="Consolas" w:cs="Consolas"/>
                <w:color w:val="A31515"/>
                <w:sz w:val="19"/>
                <w:szCs w:val="19"/>
                <w:lang w:eastAsia="en-US"/>
              </w:rPr>
              <w:t>"</w:t>
            </w:r>
            <w:r>
              <w:rPr>
                <w:rFonts w:ascii="Consolas" w:hAnsi="Consolas" w:cs="Consolas"/>
                <w:sz w:val="19"/>
                <w:szCs w:val="19"/>
                <w:lang w:eastAsia="en-US"/>
              </w:rPr>
              <w:t>};</w:t>
            </w:r>
          </w:p>
          <w:p w:rsidR="00CA15C4" w:rsidRPr="0090296C" w:rsidRDefault="00CA15C4" w:rsidP="00B5501C">
            <w:pPr>
              <w:spacing w:after="120"/>
              <w:jc w:val="left"/>
              <w:rPr>
                <w:rFonts w:ascii="Consolas" w:hAnsi="Consolas" w:cs="Consolas"/>
                <w:noProof/>
              </w:rPr>
            </w:pPr>
            <w:r>
              <w:rPr>
                <w:rFonts w:ascii="Consolas" w:hAnsi="Consolas" w:cs="Consolas"/>
                <w:color w:val="0000FF"/>
                <w:sz w:val="19"/>
                <w:szCs w:val="19"/>
                <w:lang w:eastAsia="en-US"/>
              </w:rPr>
              <w:t>string</w:t>
            </w:r>
            <w:r>
              <w:rPr>
                <w:rFonts w:ascii="Consolas" w:hAnsi="Consolas" w:cs="Consolas"/>
                <w:sz w:val="19"/>
                <w:szCs w:val="19"/>
                <w:lang w:eastAsia="en-US"/>
              </w:rPr>
              <w:t xml:space="preserve">[] thingsHappened = { </w:t>
            </w:r>
            <w:r>
              <w:rPr>
                <w:rFonts w:ascii="Consolas" w:hAnsi="Consolas" w:cs="Consolas"/>
                <w:color w:val="A31515"/>
                <w:sz w:val="19"/>
                <w:szCs w:val="19"/>
                <w:lang w:eastAsia="en-US"/>
              </w:rPr>
              <w:t>"</w:t>
            </w:r>
            <w:r>
              <w:rPr>
                <w:rFonts w:ascii="Consolas" w:hAnsi="Consolas" w:cs="Consolas"/>
                <w:color w:val="A31515"/>
                <w:sz w:val="19"/>
                <w:szCs w:val="19"/>
                <w:lang w:val="en-US" w:eastAsia="en-US"/>
              </w:rPr>
              <w:t>one</w:t>
            </w:r>
            <w:r>
              <w:rPr>
                <w:rFonts w:ascii="Consolas" w:hAnsi="Consolas" w:cs="Consolas"/>
                <w:color w:val="A31515"/>
                <w:sz w:val="19"/>
                <w:szCs w:val="19"/>
                <w:lang w:eastAsia="en-US"/>
              </w:rPr>
              <w:t>"</w:t>
            </w:r>
            <w:r>
              <w:rPr>
                <w:rFonts w:ascii="Consolas" w:hAnsi="Consolas" w:cs="Consolas"/>
                <w:sz w:val="19"/>
                <w:szCs w:val="19"/>
                <w:lang w:eastAsia="en-US"/>
              </w:rPr>
              <w:t xml:space="preserve">, </w:t>
            </w:r>
            <w:r>
              <w:rPr>
                <w:rFonts w:ascii="Consolas" w:hAnsi="Consolas" w:cs="Consolas"/>
                <w:color w:val="A31515"/>
                <w:sz w:val="19"/>
                <w:szCs w:val="19"/>
                <w:lang w:eastAsia="en-US"/>
              </w:rPr>
              <w:t>"</w:t>
            </w:r>
            <w:r>
              <w:rPr>
                <w:rFonts w:ascii="Consolas" w:hAnsi="Consolas" w:cs="Consolas"/>
                <w:color w:val="A31515"/>
                <w:sz w:val="19"/>
                <w:szCs w:val="19"/>
                <w:lang w:val="en-US" w:eastAsia="en-US"/>
              </w:rPr>
              <w:t>two</w:t>
            </w:r>
            <w:r>
              <w:rPr>
                <w:rFonts w:ascii="Consolas" w:hAnsi="Consolas" w:cs="Consolas"/>
                <w:color w:val="A31515"/>
                <w:sz w:val="19"/>
                <w:szCs w:val="19"/>
                <w:lang w:eastAsia="en-US"/>
              </w:rPr>
              <w:t>"</w:t>
            </w: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firstName = { </w:t>
            </w:r>
            <w:r>
              <w:rPr>
                <w:rFonts w:ascii="Consolas" w:hAnsi="Consolas" w:cs="Consolas"/>
                <w:color w:val="A31515"/>
                <w:sz w:val="19"/>
                <w:szCs w:val="19"/>
                <w:lang w:eastAsia="en-US"/>
              </w:rPr>
              <w:t>"</w:t>
            </w:r>
            <w:r>
              <w:rPr>
                <w:rFonts w:ascii="Consolas" w:hAnsi="Consolas" w:cs="Consolas"/>
                <w:color w:val="A31515"/>
                <w:sz w:val="19"/>
                <w:szCs w:val="19"/>
                <w:lang w:val="en-US" w:eastAsia="en-US"/>
              </w:rPr>
              <w:t>one</w:t>
            </w:r>
            <w:r>
              <w:rPr>
                <w:rFonts w:ascii="Consolas" w:hAnsi="Consolas" w:cs="Consolas"/>
                <w:color w:val="A31515"/>
                <w:sz w:val="19"/>
                <w:szCs w:val="19"/>
                <w:lang w:eastAsia="en-US"/>
              </w:rPr>
              <w:t>"</w:t>
            </w:r>
            <w:r>
              <w:rPr>
                <w:rFonts w:ascii="Consolas" w:hAnsi="Consolas" w:cs="Consolas"/>
                <w:sz w:val="19"/>
                <w:szCs w:val="19"/>
                <w:lang w:eastAsia="en-US"/>
              </w:rPr>
              <w:t xml:space="preserve">, </w:t>
            </w:r>
            <w:r>
              <w:rPr>
                <w:rFonts w:ascii="Consolas" w:hAnsi="Consolas" w:cs="Consolas"/>
                <w:color w:val="A31515"/>
                <w:sz w:val="19"/>
                <w:szCs w:val="19"/>
                <w:lang w:eastAsia="en-US"/>
              </w:rPr>
              <w:t>"</w:t>
            </w:r>
            <w:r>
              <w:rPr>
                <w:rFonts w:ascii="Consolas" w:hAnsi="Consolas" w:cs="Consolas"/>
                <w:color w:val="A31515"/>
                <w:sz w:val="19"/>
                <w:szCs w:val="19"/>
                <w:lang w:val="en-US" w:eastAsia="en-US"/>
              </w:rPr>
              <w:t>two</w:t>
            </w:r>
            <w:r>
              <w:rPr>
                <w:rFonts w:ascii="Consolas" w:hAnsi="Consolas" w:cs="Consolas"/>
                <w:color w:val="A31515"/>
                <w:sz w:val="19"/>
                <w:szCs w:val="19"/>
                <w:lang w:eastAsia="en-US"/>
              </w:rPr>
              <w:t>"</w:t>
            </w: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lastName = { </w:t>
            </w:r>
            <w:r>
              <w:rPr>
                <w:rFonts w:ascii="Consolas" w:hAnsi="Consolas" w:cs="Consolas"/>
                <w:color w:val="A31515"/>
                <w:sz w:val="19"/>
                <w:szCs w:val="19"/>
                <w:lang w:eastAsia="en-US"/>
              </w:rPr>
              <w:t>"</w:t>
            </w:r>
            <w:r>
              <w:rPr>
                <w:rFonts w:ascii="Consolas" w:hAnsi="Consolas" w:cs="Consolas"/>
                <w:color w:val="A31515"/>
                <w:sz w:val="19"/>
                <w:szCs w:val="19"/>
                <w:lang w:val="en-US" w:eastAsia="en-US"/>
              </w:rPr>
              <w:t>one</w:t>
            </w:r>
            <w:r>
              <w:rPr>
                <w:rFonts w:ascii="Consolas" w:hAnsi="Consolas" w:cs="Consolas"/>
                <w:color w:val="A31515"/>
                <w:sz w:val="19"/>
                <w:szCs w:val="19"/>
                <w:lang w:eastAsia="en-US"/>
              </w:rPr>
              <w:t>"</w:t>
            </w:r>
            <w:r>
              <w:rPr>
                <w:rFonts w:ascii="Consolas" w:hAnsi="Consolas" w:cs="Consolas"/>
                <w:sz w:val="19"/>
                <w:szCs w:val="19"/>
                <w:lang w:eastAsia="en-US"/>
              </w:rPr>
              <w:t xml:space="preserve">, </w:t>
            </w:r>
            <w:r>
              <w:rPr>
                <w:rFonts w:ascii="Consolas" w:hAnsi="Consolas" w:cs="Consolas"/>
                <w:color w:val="A31515"/>
                <w:sz w:val="19"/>
                <w:szCs w:val="19"/>
                <w:lang w:eastAsia="en-US"/>
              </w:rPr>
              <w:t>"</w:t>
            </w:r>
            <w:r>
              <w:rPr>
                <w:rFonts w:ascii="Consolas" w:hAnsi="Consolas" w:cs="Consolas"/>
                <w:color w:val="A31515"/>
                <w:sz w:val="19"/>
                <w:szCs w:val="19"/>
                <w:lang w:val="en-US" w:eastAsia="en-US"/>
              </w:rPr>
              <w:t>two</w:t>
            </w:r>
            <w:r>
              <w:rPr>
                <w:rFonts w:ascii="Consolas" w:hAnsi="Consolas" w:cs="Consolas"/>
                <w:color w:val="A31515"/>
                <w:sz w:val="19"/>
                <w:szCs w:val="19"/>
                <w:lang w:eastAsia="en-US"/>
              </w:rPr>
              <w:t>"</w:t>
            </w: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city = { </w:t>
            </w:r>
            <w:r>
              <w:rPr>
                <w:rFonts w:ascii="Consolas" w:hAnsi="Consolas" w:cs="Consolas"/>
                <w:color w:val="A31515"/>
                <w:sz w:val="19"/>
                <w:szCs w:val="19"/>
                <w:lang w:eastAsia="en-US"/>
              </w:rPr>
              <w:t>"</w:t>
            </w:r>
            <w:r>
              <w:rPr>
                <w:rFonts w:ascii="Consolas" w:hAnsi="Consolas" w:cs="Consolas"/>
                <w:color w:val="A31515"/>
                <w:sz w:val="19"/>
                <w:szCs w:val="19"/>
                <w:lang w:val="en-US" w:eastAsia="en-US"/>
              </w:rPr>
              <w:t>one</w:t>
            </w:r>
            <w:r>
              <w:rPr>
                <w:rFonts w:ascii="Consolas" w:hAnsi="Consolas" w:cs="Consolas"/>
                <w:color w:val="A31515"/>
                <w:sz w:val="19"/>
                <w:szCs w:val="19"/>
                <w:lang w:eastAsia="en-US"/>
              </w:rPr>
              <w:t>"</w:t>
            </w:r>
            <w:r>
              <w:rPr>
                <w:rFonts w:ascii="Consolas" w:hAnsi="Consolas" w:cs="Consolas"/>
                <w:sz w:val="19"/>
                <w:szCs w:val="19"/>
                <w:lang w:eastAsia="en-US"/>
              </w:rPr>
              <w:t xml:space="preserve">, </w:t>
            </w:r>
            <w:r>
              <w:rPr>
                <w:rFonts w:ascii="Consolas" w:hAnsi="Consolas" w:cs="Consolas"/>
                <w:color w:val="A31515"/>
                <w:sz w:val="19"/>
                <w:szCs w:val="19"/>
                <w:lang w:eastAsia="en-US"/>
              </w:rPr>
              <w:t>"</w:t>
            </w:r>
            <w:r>
              <w:rPr>
                <w:rFonts w:ascii="Consolas" w:hAnsi="Consolas" w:cs="Consolas"/>
                <w:color w:val="A31515"/>
                <w:sz w:val="19"/>
                <w:szCs w:val="19"/>
                <w:lang w:val="en-US" w:eastAsia="en-US"/>
              </w:rPr>
              <w:t>two</w:t>
            </w:r>
            <w:r>
              <w:rPr>
                <w:rFonts w:ascii="Consolas" w:hAnsi="Consolas" w:cs="Consolas"/>
                <w:color w:val="A31515"/>
                <w:sz w:val="19"/>
                <w:szCs w:val="19"/>
                <w:lang w:eastAsia="en-US"/>
              </w:rPr>
              <w:t>"</w:t>
            </w:r>
            <w:r>
              <w:rPr>
                <w:rFonts w:ascii="Consolas" w:hAnsi="Consolas" w:cs="Consolas"/>
                <w:sz w:val="19"/>
                <w:szCs w:val="19"/>
                <w:lang w:eastAsia="en-US"/>
              </w:rPr>
              <w:t xml:space="preserve">};             </w:t>
            </w:r>
          </w:p>
        </w:tc>
        <w:tc>
          <w:tcPr>
            <w:tcW w:w="5386" w:type="dxa"/>
          </w:tcPr>
          <w:p w:rsidR="00CA15C4" w:rsidRPr="004A4B04" w:rsidRDefault="00CA15C4" w:rsidP="00B5501C">
            <w:pPr>
              <w:spacing w:after="120"/>
              <w:jc w:val="left"/>
              <w:rPr>
                <w:rFonts w:ascii="Consolas" w:hAnsi="Consolas" w:cs="Consolas"/>
                <w:noProof/>
                <w:lang w:val="en-US"/>
              </w:rPr>
            </w:pPr>
            <w:r>
              <w:rPr>
                <w:rFonts w:ascii="Consolas" w:hAnsi="Consolas" w:cs="Consolas"/>
                <w:noProof/>
                <w:lang w:val="en-US"/>
              </w:rPr>
              <w:t>One.two—one one,two</w:t>
            </w:r>
          </w:p>
        </w:tc>
      </w:tr>
    </w:tbl>
    <w:p w:rsidR="00CA15C4" w:rsidRPr="00652DD1" w:rsidRDefault="00CA15C4" w:rsidP="00652DD1"/>
    <w:p w:rsidR="00CA15C4" w:rsidRPr="00B20410" w:rsidRDefault="00CA15C4" w:rsidP="00CE1328">
      <w:pPr>
        <w:pStyle w:val="ListParagraph"/>
        <w:spacing w:before="60"/>
        <w:ind w:left="284"/>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387"/>
        <w:gridCol w:w="5386"/>
      </w:tblGrid>
      <w:tr w:rsidR="00CA15C4" w:rsidRPr="006B0528" w:rsidTr="00F52FC5">
        <w:tc>
          <w:tcPr>
            <w:tcW w:w="10773" w:type="dxa"/>
            <w:gridSpan w:val="2"/>
            <w:vAlign w:val="center"/>
          </w:tcPr>
          <w:p w:rsidR="00CA15C4" w:rsidRPr="002F5A73" w:rsidRDefault="00CA15C4" w:rsidP="00CE1328">
            <w:pPr>
              <w:spacing w:after="120"/>
              <w:jc w:val="left"/>
              <w:rPr>
                <w:color w:val="FFFFFF"/>
                <w:lang w:val="en-US"/>
              </w:rPr>
            </w:pPr>
            <w:r w:rsidRPr="002F5A73">
              <w:rPr>
                <w:b/>
                <w:color w:val="FFFFFF"/>
                <w:highlight w:val="red"/>
              </w:rPr>
              <w:t xml:space="preserve">Задача </w:t>
            </w:r>
            <w:r>
              <w:rPr>
                <w:b/>
                <w:color w:val="FFFFFF"/>
                <w:highlight w:val="red"/>
                <w:lang w:val="en-US"/>
              </w:rPr>
              <w:t>12</w:t>
            </w:r>
            <w:r w:rsidRPr="002F5A73">
              <w:rPr>
                <w:b/>
                <w:color w:val="FFFFFF"/>
                <w:highlight w:val="red"/>
              </w:rPr>
              <w:t>.</w:t>
            </w:r>
            <w:r>
              <w:rPr>
                <w:b/>
                <w:color w:val="FFFFFF"/>
                <w:highlight w:val="red"/>
              </w:rPr>
              <w:t>ShuntingYard</w:t>
            </w:r>
          </w:p>
        </w:tc>
      </w:tr>
      <w:tr w:rsidR="00CA15C4" w:rsidTr="00F52FC5">
        <w:tc>
          <w:tcPr>
            <w:tcW w:w="10773" w:type="dxa"/>
            <w:gridSpan w:val="2"/>
            <w:vAlign w:val="center"/>
          </w:tcPr>
          <w:p w:rsidR="00CA15C4" w:rsidRDefault="00CA15C4" w:rsidP="00CE1328">
            <w:pPr>
              <w:ind w:left="454"/>
            </w:pPr>
            <w:r w:rsidRPr="007B7A31">
              <w:rPr>
                <w:b/>
              </w:rPr>
              <w:t>Условие</w:t>
            </w:r>
            <w:r>
              <w:t xml:space="preserve"> Напишете програма, която изчислява стойността на даден числен израз, зададен като стринг. Численият израз се състои от:</w:t>
            </w:r>
          </w:p>
          <w:p w:rsidR="00CA15C4" w:rsidRPr="00D7280E" w:rsidRDefault="00CA15C4" w:rsidP="00CE1328">
            <w:pPr>
              <w:numPr>
                <w:ilvl w:val="0"/>
                <w:numId w:val="17"/>
              </w:numPr>
              <w:tabs>
                <w:tab w:val="clear" w:pos="307"/>
              </w:tabs>
              <w:ind w:left="851" w:hanging="284"/>
            </w:pPr>
            <w:r>
              <w:t xml:space="preserve">реални числа, например </w:t>
            </w:r>
            <w:r w:rsidRPr="00D7280E">
              <w:rPr>
                <w:rStyle w:val="Code"/>
              </w:rPr>
              <w:t>5</w:t>
            </w:r>
            <w:r w:rsidRPr="00D7280E">
              <w:t xml:space="preserve">, </w:t>
            </w:r>
            <w:r w:rsidRPr="00D7280E">
              <w:rPr>
                <w:rStyle w:val="Code"/>
              </w:rPr>
              <w:t>18.33</w:t>
            </w:r>
            <w:r w:rsidRPr="00D7280E">
              <w:t xml:space="preserve">, </w:t>
            </w:r>
            <w:r w:rsidRPr="00D7280E">
              <w:rPr>
                <w:rStyle w:val="Code"/>
              </w:rPr>
              <w:t>3.14159</w:t>
            </w:r>
            <w:r w:rsidRPr="00D7280E">
              <w:t xml:space="preserve">, </w:t>
            </w:r>
            <w:r w:rsidRPr="00D7280E">
              <w:rPr>
                <w:rStyle w:val="Code"/>
              </w:rPr>
              <w:t>12.6</w:t>
            </w:r>
            <w:r>
              <w:t>;</w:t>
            </w:r>
          </w:p>
          <w:p w:rsidR="00CA15C4" w:rsidRDefault="00CA15C4" w:rsidP="00CE1328">
            <w:pPr>
              <w:numPr>
                <w:ilvl w:val="0"/>
                <w:numId w:val="17"/>
              </w:numPr>
              <w:tabs>
                <w:tab w:val="clear" w:pos="307"/>
              </w:tabs>
              <w:ind w:left="851" w:hanging="284"/>
            </w:pPr>
            <w:r>
              <w:t xml:space="preserve">аритметични оператори: </w:t>
            </w:r>
            <w:r w:rsidRPr="00B20410">
              <w:rPr>
                <w:rStyle w:val="Code"/>
                <w:lang w:val="ru-RU"/>
              </w:rPr>
              <w:t>+</w:t>
            </w:r>
            <w:r w:rsidRPr="00D7280E">
              <w:t xml:space="preserve">, </w:t>
            </w:r>
            <w:r w:rsidRPr="00B20410">
              <w:rPr>
                <w:rStyle w:val="Code"/>
                <w:lang w:val="ru-RU"/>
              </w:rPr>
              <w:t>-</w:t>
            </w:r>
            <w:r w:rsidRPr="00D7280E">
              <w:t xml:space="preserve">, </w:t>
            </w:r>
            <w:r w:rsidRPr="00B20410">
              <w:rPr>
                <w:rStyle w:val="Code"/>
                <w:lang w:val="ru-RU"/>
              </w:rPr>
              <w:t>*</w:t>
            </w:r>
            <w:r w:rsidRPr="00D7280E">
              <w:t xml:space="preserve">, </w:t>
            </w:r>
            <w:r w:rsidRPr="00B20410">
              <w:rPr>
                <w:rStyle w:val="Code"/>
                <w:lang w:val="ru-RU"/>
              </w:rPr>
              <w:t>/</w:t>
            </w:r>
            <w:r w:rsidRPr="00D7280E">
              <w:t xml:space="preserve"> (</w:t>
            </w:r>
            <w:r>
              <w:t>със стандартните им приоритети</w:t>
            </w:r>
            <w:r w:rsidRPr="00D7280E">
              <w:t>)</w:t>
            </w:r>
            <w:r>
              <w:t>;</w:t>
            </w:r>
          </w:p>
          <w:p w:rsidR="00CA15C4" w:rsidRDefault="00CA15C4" w:rsidP="00CE1328">
            <w:pPr>
              <w:numPr>
                <w:ilvl w:val="0"/>
                <w:numId w:val="17"/>
              </w:numPr>
              <w:tabs>
                <w:tab w:val="clear" w:pos="307"/>
              </w:tabs>
              <w:ind w:left="851" w:hanging="284"/>
            </w:pPr>
            <w:r>
              <w:t>математически функции:</w:t>
            </w:r>
            <w:r w:rsidRPr="0034655C">
              <w:t xml:space="preserve"> </w:t>
            </w:r>
            <w:r w:rsidRPr="0034655C">
              <w:rPr>
                <w:rStyle w:val="Code"/>
              </w:rPr>
              <w:t>ln</w:t>
            </w:r>
            <w:r w:rsidRPr="00B20410">
              <w:rPr>
                <w:rStyle w:val="Code"/>
                <w:lang w:val="ru-RU"/>
              </w:rPr>
              <w:t>(</w:t>
            </w:r>
            <w:r w:rsidRPr="0034655C">
              <w:rPr>
                <w:rStyle w:val="Code"/>
              </w:rPr>
              <w:t>x</w:t>
            </w:r>
            <w:r w:rsidRPr="00B20410">
              <w:rPr>
                <w:rStyle w:val="Code"/>
                <w:lang w:val="ru-RU"/>
              </w:rPr>
              <w:t>)</w:t>
            </w:r>
            <w:r w:rsidRPr="0034655C">
              <w:t xml:space="preserve">, </w:t>
            </w:r>
            <w:r w:rsidRPr="0034655C">
              <w:rPr>
                <w:rStyle w:val="Code"/>
              </w:rPr>
              <w:t>sqrt</w:t>
            </w:r>
            <w:r w:rsidRPr="00B20410">
              <w:rPr>
                <w:rStyle w:val="Code"/>
                <w:lang w:val="ru-RU"/>
              </w:rPr>
              <w:t>(</w:t>
            </w:r>
            <w:r w:rsidRPr="0034655C">
              <w:rPr>
                <w:rStyle w:val="Code"/>
              </w:rPr>
              <w:t>x</w:t>
            </w:r>
            <w:r w:rsidRPr="00B20410">
              <w:rPr>
                <w:rStyle w:val="Code"/>
                <w:lang w:val="ru-RU"/>
              </w:rPr>
              <w:t>)</w:t>
            </w:r>
            <w:r w:rsidRPr="0034655C">
              <w:t xml:space="preserve">, </w:t>
            </w:r>
            <w:r w:rsidRPr="0034655C">
              <w:rPr>
                <w:rStyle w:val="Code"/>
              </w:rPr>
              <w:t>pow</w:t>
            </w:r>
            <w:r w:rsidRPr="00B20410">
              <w:rPr>
                <w:rStyle w:val="Code"/>
                <w:lang w:val="ru-RU"/>
              </w:rPr>
              <w:t>(</w:t>
            </w:r>
            <w:r w:rsidRPr="0034655C">
              <w:rPr>
                <w:rStyle w:val="Code"/>
              </w:rPr>
              <w:t>x</w:t>
            </w:r>
            <w:r w:rsidRPr="00B20410">
              <w:rPr>
                <w:rStyle w:val="Code"/>
                <w:lang w:val="ru-RU"/>
              </w:rPr>
              <w:t>,</w:t>
            </w:r>
            <w:r w:rsidRPr="0034655C">
              <w:rPr>
                <w:rStyle w:val="Code"/>
              </w:rPr>
              <w:t>y</w:t>
            </w:r>
            <w:r w:rsidRPr="00B20410">
              <w:rPr>
                <w:rStyle w:val="Code"/>
                <w:lang w:val="ru-RU"/>
              </w:rPr>
              <w:t>)</w:t>
            </w:r>
            <w:r>
              <w:t>;</w:t>
            </w:r>
          </w:p>
          <w:p w:rsidR="00CA15C4" w:rsidRDefault="00CA15C4" w:rsidP="00CE1328">
            <w:pPr>
              <w:numPr>
                <w:ilvl w:val="0"/>
                <w:numId w:val="17"/>
              </w:numPr>
              <w:tabs>
                <w:tab w:val="clear" w:pos="307"/>
              </w:tabs>
              <w:ind w:left="851" w:hanging="284"/>
            </w:pPr>
            <w:r>
              <w:t>скоби</w:t>
            </w:r>
            <w:r w:rsidRPr="00D34C38">
              <w:t xml:space="preserve"> </w:t>
            </w:r>
            <w:r>
              <w:t xml:space="preserve">за промяна на приоритета на операциите: </w:t>
            </w:r>
            <w:r w:rsidRPr="00B20410">
              <w:rPr>
                <w:rStyle w:val="Code"/>
                <w:lang w:val="ru-RU"/>
              </w:rPr>
              <w:t>(</w:t>
            </w:r>
            <w:r w:rsidRPr="00D34C38">
              <w:t xml:space="preserve"> </w:t>
            </w:r>
            <w:r>
              <w:t xml:space="preserve">и </w:t>
            </w:r>
            <w:r w:rsidRPr="00B20410">
              <w:rPr>
                <w:rStyle w:val="Code"/>
                <w:lang w:val="ru-RU"/>
              </w:rPr>
              <w:t>)</w:t>
            </w:r>
            <w:r>
              <w:t>.</w:t>
            </w:r>
          </w:p>
          <w:p w:rsidR="00CA15C4" w:rsidRPr="006B0528" w:rsidRDefault="00CA15C4" w:rsidP="00CE1328">
            <w:pPr>
              <w:spacing w:after="120"/>
              <w:ind w:left="426"/>
            </w:pPr>
            <w:r>
              <w:t>Обърнете внимание, че числовите изрази имат приоритет, например</w:t>
            </w:r>
            <w:r w:rsidRPr="00D34C38">
              <w:t xml:space="preserve"> </w:t>
            </w:r>
            <w:r>
              <w:t xml:space="preserve">изразът </w:t>
            </w:r>
            <w:r w:rsidRPr="00B20410">
              <w:rPr>
                <w:rStyle w:val="Code"/>
                <w:lang w:val="ru-RU"/>
              </w:rPr>
              <w:t>-1</w:t>
            </w:r>
            <w:r>
              <w:t xml:space="preserve"> </w:t>
            </w:r>
            <w:r w:rsidRPr="00B20410">
              <w:rPr>
                <w:rStyle w:val="Code"/>
                <w:lang w:val="ru-RU"/>
              </w:rPr>
              <w:t>+</w:t>
            </w:r>
            <w:r>
              <w:t xml:space="preserve"> </w:t>
            </w:r>
            <w:r w:rsidRPr="00B20410">
              <w:rPr>
                <w:rStyle w:val="Code"/>
                <w:lang w:val="ru-RU"/>
              </w:rPr>
              <w:t>2</w:t>
            </w:r>
            <w:r>
              <w:t xml:space="preserve"> </w:t>
            </w:r>
            <w:r w:rsidRPr="00B20410">
              <w:rPr>
                <w:rStyle w:val="Code"/>
                <w:lang w:val="ru-RU"/>
              </w:rPr>
              <w:t>+</w:t>
            </w:r>
            <w:r>
              <w:t xml:space="preserve"> </w:t>
            </w:r>
            <w:r w:rsidRPr="00B20410">
              <w:rPr>
                <w:rStyle w:val="Code"/>
                <w:lang w:val="ru-RU"/>
              </w:rPr>
              <w:t>3</w:t>
            </w:r>
            <w:r>
              <w:t xml:space="preserve"> </w:t>
            </w:r>
            <w:r w:rsidRPr="00B20410">
              <w:rPr>
                <w:rStyle w:val="Code"/>
                <w:lang w:val="ru-RU"/>
              </w:rPr>
              <w:t>*</w:t>
            </w:r>
            <w:r>
              <w:t xml:space="preserve"> </w:t>
            </w:r>
            <w:r w:rsidRPr="00B20410">
              <w:rPr>
                <w:rStyle w:val="Code"/>
                <w:lang w:val="ru-RU"/>
              </w:rPr>
              <w:t>4</w:t>
            </w:r>
            <w:r>
              <w:t xml:space="preserve"> </w:t>
            </w:r>
            <w:r w:rsidRPr="00B20410">
              <w:rPr>
                <w:rStyle w:val="Code"/>
                <w:lang w:val="ru-RU"/>
              </w:rPr>
              <w:t>-</w:t>
            </w:r>
            <w:r>
              <w:t xml:space="preserve"> </w:t>
            </w:r>
            <w:r w:rsidRPr="00B20410">
              <w:rPr>
                <w:rStyle w:val="Code"/>
                <w:lang w:val="ru-RU"/>
              </w:rPr>
              <w:t>0.5</w:t>
            </w:r>
            <w:r>
              <w:t xml:space="preserve"> </w:t>
            </w:r>
            <w:r w:rsidRPr="00B20410">
              <w:rPr>
                <w:rStyle w:val="Code"/>
                <w:lang w:val="ru-RU"/>
              </w:rPr>
              <w:t>=</w:t>
            </w:r>
            <w:r>
              <w:t xml:space="preserve"> </w:t>
            </w:r>
            <w:r w:rsidRPr="00B20410">
              <w:rPr>
                <w:rStyle w:val="Code"/>
                <w:lang w:val="ru-RU"/>
              </w:rPr>
              <w:t>(-1)</w:t>
            </w:r>
            <w:r>
              <w:t xml:space="preserve"> </w:t>
            </w:r>
            <w:r w:rsidRPr="00B20410">
              <w:rPr>
                <w:rStyle w:val="Code"/>
                <w:lang w:val="ru-RU"/>
              </w:rPr>
              <w:t>+</w:t>
            </w:r>
            <w:r>
              <w:t xml:space="preserve"> </w:t>
            </w:r>
            <w:r w:rsidRPr="00B20410">
              <w:rPr>
                <w:rStyle w:val="Code"/>
                <w:lang w:val="ru-RU"/>
              </w:rPr>
              <w:t>2</w:t>
            </w:r>
            <w:r>
              <w:t xml:space="preserve"> </w:t>
            </w:r>
            <w:r w:rsidRPr="00B20410">
              <w:rPr>
                <w:rStyle w:val="Code"/>
                <w:lang w:val="ru-RU"/>
              </w:rPr>
              <w:t>+</w:t>
            </w:r>
            <w:r>
              <w:t xml:space="preserve"> </w:t>
            </w:r>
            <w:r w:rsidRPr="00B20410">
              <w:rPr>
                <w:rStyle w:val="Code"/>
                <w:lang w:val="ru-RU"/>
              </w:rPr>
              <w:t>(3</w:t>
            </w:r>
            <w:r>
              <w:t xml:space="preserve"> </w:t>
            </w:r>
            <w:r w:rsidRPr="00B20410">
              <w:rPr>
                <w:rStyle w:val="Code"/>
                <w:lang w:val="ru-RU"/>
              </w:rPr>
              <w:t>*</w:t>
            </w:r>
            <w:r>
              <w:t xml:space="preserve"> </w:t>
            </w:r>
            <w:r w:rsidRPr="00B20410">
              <w:rPr>
                <w:rStyle w:val="Code"/>
                <w:lang w:val="ru-RU"/>
              </w:rPr>
              <w:t>4)</w:t>
            </w:r>
            <w:r>
              <w:t xml:space="preserve"> </w:t>
            </w:r>
            <w:r w:rsidRPr="00B20410">
              <w:rPr>
                <w:rStyle w:val="Code"/>
                <w:lang w:val="ru-RU"/>
              </w:rPr>
              <w:t>-</w:t>
            </w:r>
            <w:r>
              <w:t xml:space="preserve"> </w:t>
            </w:r>
            <w:r w:rsidRPr="00B20410">
              <w:rPr>
                <w:rStyle w:val="Code"/>
                <w:lang w:val="ru-RU"/>
              </w:rPr>
              <w:t>0.5</w:t>
            </w:r>
            <w:r>
              <w:t xml:space="preserve"> </w:t>
            </w:r>
            <w:r w:rsidRPr="00B20410">
              <w:rPr>
                <w:rStyle w:val="Code"/>
                <w:lang w:val="ru-RU"/>
              </w:rPr>
              <w:t>=</w:t>
            </w:r>
            <w:r>
              <w:t xml:space="preserve"> </w:t>
            </w:r>
            <w:r w:rsidRPr="00B20410">
              <w:rPr>
                <w:rStyle w:val="Code"/>
                <w:lang w:val="ru-RU"/>
              </w:rPr>
              <w:t>12.5</w:t>
            </w:r>
            <w:r>
              <w:t>.</w:t>
            </w:r>
          </w:p>
        </w:tc>
      </w:tr>
      <w:tr w:rsidR="00CA15C4" w:rsidTr="00F52FC5">
        <w:tc>
          <w:tcPr>
            <w:tcW w:w="10773" w:type="dxa"/>
            <w:gridSpan w:val="2"/>
            <w:vAlign w:val="center"/>
          </w:tcPr>
          <w:p w:rsidR="00CA15C4" w:rsidRPr="007B7A31" w:rsidRDefault="00CA15C4" w:rsidP="00F52FC5">
            <w:pPr>
              <w:spacing w:after="120"/>
              <w:jc w:val="left"/>
              <w:rPr>
                <w:b/>
              </w:rPr>
            </w:pPr>
            <w:r w:rsidRPr="007B7A31">
              <w:rPr>
                <w:b/>
              </w:rPr>
              <w:t>Описание на входа</w:t>
            </w:r>
          </w:p>
          <w:p w:rsidR="00CA15C4" w:rsidRDefault="00CA15C4" w:rsidP="00F52FC5">
            <w:pPr>
              <w:spacing w:after="120"/>
            </w:pPr>
            <w:r>
              <w:t>Входа е валиден числен израз състоящ се от:</w:t>
            </w:r>
          </w:p>
          <w:p w:rsidR="00CA15C4" w:rsidRPr="00D7280E" w:rsidRDefault="00CA15C4" w:rsidP="00CE1328">
            <w:pPr>
              <w:numPr>
                <w:ilvl w:val="0"/>
                <w:numId w:val="17"/>
              </w:numPr>
              <w:tabs>
                <w:tab w:val="clear" w:pos="307"/>
              </w:tabs>
              <w:ind w:left="851" w:hanging="284"/>
            </w:pPr>
            <w:r>
              <w:t xml:space="preserve">реални числа, например </w:t>
            </w:r>
            <w:r w:rsidRPr="00D7280E">
              <w:rPr>
                <w:rStyle w:val="Code"/>
              </w:rPr>
              <w:t>5</w:t>
            </w:r>
            <w:r w:rsidRPr="00D7280E">
              <w:t xml:space="preserve">, </w:t>
            </w:r>
            <w:r w:rsidRPr="00D7280E">
              <w:rPr>
                <w:rStyle w:val="Code"/>
              </w:rPr>
              <w:t>18.33</w:t>
            </w:r>
            <w:r w:rsidRPr="00D7280E">
              <w:t xml:space="preserve">, </w:t>
            </w:r>
            <w:r w:rsidRPr="00D7280E">
              <w:rPr>
                <w:rStyle w:val="Code"/>
              </w:rPr>
              <w:t>3.14159</w:t>
            </w:r>
            <w:r w:rsidRPr="00D7280E">
              <w:t xml:space="preserve">, </w:t>
            </w:r>
            <w:r w:rsidRPr="00D7280E">
              <w:rPr>
                <w:rStyle w:val="Code"/>
              </w:rPr>
              <w:t>12.6</w:t>
            </w:r>
            <w:r>
              <w:t>;</w:t>
            </w:r>
          </w:p>
          <w:p w:rsidR="00CA15C4" w:rsidRDefault="00CA15C4" w:rsidP="00CE1328">
            <w:pPr>
              <w:numPr>
                <w:ilvl w:val="0"/>
                <w:numId w:val="17"/>
              </w:numPr>
              <w:tabs>
                <w:tab w:val="clear" w:pos="307"/>
              </w:tabs>
              <w:ind w:left="851" w:hanging="284"/>
            </w:pPr>
            <w:r>
              <w:t xml:space="preserve">аритметични оператори: </w:t>
            </w:r>
            <w:r w:rsidRPr="00B20410">
              <w:rPr>
                <w:rStyle w:val="Code"/>
                <w:lang w:val="ru-RU"/>
              </w:rPr>
              <w:t>+</w:t>
            </w:r>
            <w:r w:rsidRPr="00D7280E">
              <w:t xml:space="preserve">, </w:t>
            </w:r>
            <w:r w:rsidRPr="00B20410">
              <w:rPr>
                <w:rStyle w:val="Code"/>
                <w:lang w:val="ru-RU"/>
              </w:rPr>
              <w:t>-</w:t>
            </w:r>
            <w:r w:rsidRPr="00D7280E">
              <w:t xml:space="preserve">, </w:t>
            </w:r>
            <w:r w:rsidRPr="00B20410">
              <w:rPr>
                <w:rStyle w:val="Code"/>
                <w:lang w:val="ru-RU"/>
              </w:rPr>
              <w:t>*</w:t>
            </w:r>
            <w:r w:rsidRPr="00D7280E">
              <w:t xml:space="preserve">, </w:t>
            </w:r>
            <w:r w:rsidRPr="00B20410">
              <w:rPr>
                <w:rStyle w:val="Code"/>
                <w:lang w:val="ru-RU"/>
              </w:rPr>
              <w:t>/</w:t>
            </w:r>
            <w:r w:rsidRPr="00D7280E">
              <w:t xml:space="preserve"> (</w:t>
            </w:r>
            <w:r>
              <w:t>със стандартните им приоритети</w:t>
            </w:r>
            <w:r w:rsidRPr="00D7280E">
              <w:t>)</w:t>
            </w:r>
            <w:r>
              <w:t>;</w:t>
            </w:r>
          </w:p>
          <w:p w:rsidR="00CA15C4" w:rsidRDefault="00CA15C4" w:rsidP="00CE1328">
            <w:pPr>
              <w:numPr>
                <w:ilvl w:val="0"/>
                <w:numId w:val="17"/>
              </w:numPr>
              <w:tabs>
                <w:tab w:val="clear" w:pos="307"/>
              </w:tabs>
              <w:ind w:left="851" w:hanging="284"/>
            </w:pPr>
            <w:r>
              <w:t>математически функции:</w:t>
            </w:r>
            <w:r w:rsidRPr="0034655C">
              <w:t xml:space="preserve"> </w:t>
            </w:r>
            <w:r w:rsidRPr="0034655C">
              <w:rPr>
                <w:rStyle w:val="Code"/>
              </w:rPr>
              <w:t>ln</w:t>
            </w:r>
            <w:r w:rsidRPr="00B20410">
              <w:rPr>
                <w:rStyle w:val="Code"/>
                <w:lang w:val="ru-RU"/>
              </w:rPr>
              <w:t>(</w:t>
            </w:r>
            <w:r w:rsidRPr="0034655C">
              <w:rPr>
                <w:rStyle w:val="Code"/>
              </w:rPr>
              <w:t>x</w:t>
            </w:r>
            <w:r w:rsidRPr="00B20410">
              <w:rPr>
                <w:rStyle w:val="Code"/>
                <w:lang w:val="ru-RU"/>
              </w:rPr>
              <w:t>)</w:t>
            </w:r>
            <w:r w:rsidRPr="0034655C">
              <w:t xml:space="preserve">, </w:t>
            </w:r>
            <w:r w:rsidRPr="0034655C">
              <w:rPr>
                <w:rStyle w:val="Code"/>
              </w:rPr>
              <w:t>sqrt</w:t>
            </w:r>
            <w:r w:rsidRPr="00B20410">
              <w:rPr>
                <w:rStyle w:val="Code"/>
                <w:lang w:val="ru-RU"/>
              </w:rPr>
              <w:t>(</w:t>
            </w:r>
            <w:r w:rsidRPr="0034655C">
              <w:rPr>
                <w:rStyle w:val="Code"/>
              </w:rPr>
              <w:t>x</w:t>
            </w:r>
            <w:r w:rsidRPr="00B20410">
              <w:rPr>
                <w:rStyle w:val="Code"/>
                <w:lang w:val="ru-RU"/>
              </w:rPr>
              <w:t>)</w:t>
            </w:r>
            <w:r w:rsidRPr="0034655C">
              <w:t xml:space="preserve">, </w:t>
            </w:r>
            <w:r w:rsidRPr="0034655C">
              <w:rPr>
                <w:rStyle w:val="Code"/>
              </w:rPr>
              <w:t>pow</w:t>
            </w:r>
            <w:r w:rsidRPr="00B20410">
              <w:rPr>
                <w:rStyle w:val="Code"/>
                <w:lang w:val="ru-RU"/>
              </w:rPr>
              <w:t>(</w:t>
            </w:r>
            <w:r w:rsidRPr="0034655C">
              <w:rPr>
                <w:rStyle w:val="Code"/>
              </w:rPr>
              <w:t>x</w:t>
            </w:r>
            <w:r w:rsidRPr="00B20410">
              <w:rPr>
                <w:rStyle w:val="Code"/>
                <w:lang w:val="ru-RU"/>
              </w:rPr>
              <w:t>,</w:t>
            </w:r>
            <w:r w:rsidRPr="0034655C">
              <w:rPr>
                <w:rStyle w:val="Code"/>
              </w:rPr>
              <w:t>y</w:t>
            </w:r>
            <w:r w:rsidRPr="00B20410">
              <w:rPr>
                <w:rStyle w:val="Code"/>
                <w:lang w:val="ru-RU"/>
              </w:rPr>
              <w:t>)</w:t>
            </w:r>
            <w:r>
              <w:t>;</w:t>
            </w:r>
          </w:p>
          <w:p w:rsidR="00CA15C4" w:rsidRDefault="00CA15C4" w:rsidP="00CE1328">
            <w:pPr>
              <w:numPr>
                <w:ilvl w:val="0"/>
                <w:numId w:val="17"/>
              </w:numPr>
              <w:tabs>
                <w:tab w:val="clear" w:pos="307"/>
              </w:tabs>
              <w:ind w:left="851" w:hanging="284"/>
            </w:pPr>
            <w:r>
              <w:t>скоби</w:t>
            </w:r>
            <w:r w:rsidRPr="00D34C38">
              <w:t xml:space="preserve"> </w:t>
            </w:r>
            <w:r>
              <w:t xml:space="preserve">за промяна на приоритета на операциите: </w:t>
            </w:r>
            <w:r w:rsidRPr="00B20410">
              <w:rPr>
                <w:rStyle w:val="Code"/>
                <w:lang w:val="ru-RU"/>
              </w:rPr>
              <w:t>(</w:t>
            </w:r>
            <w:r w:rsidRPr="00D34C38">
              <w:t xml:space="preserve"> </w:t>
            </w:r>
            <w:r>
              <w:t xml:space="preserve">и </w:t>
            </w:r>
            <w:r w:rsidRPr="00B20410">
              <w:rPr>
                <w:rStyle w:val="Code"/>
                <w:lang w:val="ru-RU"/>
              </w:rPr>
              <w:t>)</w:t>
            </w:r>
            <w:r>
              <w:t>.</w:t>
            </w:r>
          </w:p>
          <w:p w:rsidR="00CA15C4" w:rsidRPr="00A941BF" w:rsidRDefault="00CA15C4" w:rsidP="00F52FC5">
            <w:pPr>
              <w:spacing w:after="120"/>
            </w:pPr>
          </w:p>
        </w:tc>
      </w:tr>
      <w:tr w:rsidR="00CA15C4" w:rsidTr="00F52FC5">
        <w:tc>
          <w:tcPr>
            <w:tcW w:w="10773" w:type="dxa"/>
            <w:gridSpan w:val="2"/>
            <w:vAlign w:val="center"/>
          </w:tcPr>
          <w:p w:rsidR="00CA15C4" w:rsidRPr="007B7A31" w:rsidRDefault="00CA15C4" w:rsidP="00F52FC5">
            <w:pPr>
              <w:spacing w:after="120"/>
              <w:jc w:val="left"/>
              <w:rPr>
                <w:b/>
              </w:rPr>
            </w:pPr>
            <w:r w:rsidRPr="007B7A31">
              <w:rPr>
                <w:b/>
              </w:rPr>
              <w:t>Описание на изхода</w:t>
            </w:r>
          </w:p>
          <w:p w:rsidR="00CA15C4" w:rsidRPr="006B0528" w:rsidRDefault="00CA15C4" w:rsidP="00CE1328">
            <w:pPr>
              <w:spacing w:after="120"/>
            </w:pPr>
            <w:r>
              <w:t>Изходът се извежда на един ред и гласи резултата от изчислението на въведения израз.</w:t>
            </w:r>
          </w:p>
        </w:tc>
      </w:tr>
      <w:tr w:rsidR="00CA15C4" w:rsidTr="00F52FC5">
        <w:tc>
          <w:tcPr>
            <w:tcW w:w="10773" w:type="dxa"/>
            <w:gridSpan w:val="2"/>
            <w:vAlign w:val="center"/>
          </w:tcPr>
          <w:p w:rsidR="00CA15C4" w:rsidRPr="007B7A31" w:rsidRDefault="00CA15C4" w:rsidP="00F52FC5">
            <w:pPr>
              <w:spacing w:after="120"/>
              <w:jc w:val="left"/>
              <w:rPr>
                <w:b/>
              </w:rPr>
            </w:pPr>
            <w:r w:rsidRPr="007B7A31">
              <w:rPr>
                <w:b/>
              </w:rPr>
              <w:t>Анализ на задачата</w:t>
            </w:r>
          </w:p>
          <w:p w:rsidR="00CA15C4" w:rsidRDefault="00CA15C4" w:rsidP="00F52FC5">
            <w:pPr>
              <w:autoSpaceDE w:val="0"/>
              <w:autoSpaceDN w:val="0"/>
              <w:adjustRightInd w:val="0"/>
              <w:spacing w:before="0"/>
              <w:jc w:val="left"/>
            </w:pPr>
            <w:r>
              <w:t xml:space="preserve">Класът </w:t>
            </w:r>
            <w:r>
              <w:rPr>
                <w:lang w:val="en-US"/>
              </w:rPr>
              <w:t>ShuntingYardAlgorithm</w:t>
            </w:r>
            <w:r w:rsidRPr="00B20410">
              <w:rPr>
                <w:lang w:val="ru-RU"/>
              </w:rPr>
              <w:t xml:space="preserve"> </w:t>
            </w:r>
            <w:r>
              <w:t>се използва за преобразуване не израза към Обратен Полски Запис(</w:t>
            </w:r>
            <w:hyperlink r:id="rId11" w:history="1">
              <w:r>
                <w:rPr>
                  <w:rStyle w:val="Hyperlink"/>
                </w:rPr>
                <w:t>http://en.wikipedia.org/wiki/Reverse_Polish_notation</w:t>
              </w:r>
            </w:hyperlink>
            <w:r>
              <w:t xml:space="preserve">), чрез извикване на метода </w:t>
            </w:r>
            <w:r>
              <w:rPr>
                <w:lang w:val="en-US"/>
              </w:rPr>
              <w:t>Transform</w:t>
            </w:r>
            <w:r w:rsidRPr="00B20410">
              <w:rPr>
                <w:lang w:val="ru-RU"/>
              </w:rPr>
              <w:t>()</w:t>
            </w:r>
            <w:r>
              <w:t>.</w:t>
            </w:r>
          </w:p>
          <w:p w:rsidR="00CA15C4" w:rsidRDefault="00CA15C4" w:rsidP="00F52FC5">
            <w:pPr>
              <w:autoSpaceDE w:val="0"/>
              <w:autoSpaceDN w:val="0"/>
              <w:adjustRightInd w:val="0"/>
              <w:spacing w:before="0"/>
              <w:jc w:val="left"/>
            </w:pPr>
            <w:r>
              <w:t xml:space="preserve">Той извиква методите </w:t>
            </w:r>
            <w:r>
              <w:rPr>
                <w:lang w:val="en-US"/>
              </w:rPr>
              <w:t>Initialize</w:t>
            </w:r>
            <w:r w:rsidRPr="00B20410">
              <w:t>(),</w:t>
            </w:r>
            <w:r>
              <w:t xml:space="preserve"> </w:t>
            </w:r>
            <w:r>
              <w:rPr>
                <w:lang w:val="en-US"/>
              </w:rPr>
              <w:t>ProcesTokens</w:t>
            </w:r>
            <w:r w:rsidRPr="00B20410">
              <w:t>(),</w:t>
            </w:r>
            <w:r>
              <w:t xml:space="preserve"> </w:t>
            </w:r>
            <w:r>
              <w:rPr>
                <w:lang w:val="en-US"/>
              </w:rPr>
              <w:t>AppendAllPendingTokens</w:t>
            </w:r>
            <w:r w:rsidRPr="00B20410">
              <w:t xml:space="preserve">() </w:t>
            </w:r>
            <w:r>
              <w:t xml:space="preserve">и метода </w:t>
            </w:r>
            <w:r w:rsidRPr="00B20410">
              <w:t xml:space="preserve"> </w:t>
            </w:r>
            <w:r>
              <w:rPr>
                <w:lang w:val="en-US"/>
              </w:rPr>
              <w:t>ProduceResult</w:t>
            </w:r>
            <w:r w:rsidRPr="00B20410">
              <w:t>,</w:t>
            </w:r>
            <w:r>
              <w:t xml:space="preserve"> който връща израза в ОПЗ.</w:t>
            </w:r>
            <w:r w:rsidRPr="00B20410">
              <w:t xml:space="preserve"> </w:t>
            </w:r>
          </w:p>
          <w:p w:rsidR="00CA15C4" w:rsidRDefault="00CA15C4" w:rsidP="00F52FC5">
            <w:pPr>
              <w:autoSpaceDE w:val="0"/>
              <w:autoSpaceDN w:val="0"/>
              <w:adjustRightInd w:val="0"/>
              <w:spacing w:before="0"/>
              <w:jc w:val="left"/>
            </w:pPr>
          </w:p>
          <w:p w:rsidR="00CA15C4" w:rsidRDefault="00CA15C4" w:rsidP="00F52FC5">
            <w:pPr>
              <w:autoSpaceDE w:val="0"/>
              <w:autoSpaceDN w:val="0"/>
              <w:adjustRightInd w:val="0"/>
              <w:spacing w:before="0"/>
              <w:jc w:val="left"/>
            </w:pPr>
            <w:r>
              <w:rPr>
                <w:lang w:val="en-US"/>
              </w:rPr>
              <w:t>Initialize</w:t>
            </w:r>
            <w:r w:rsidRPr="00B20410">
              <w:rPr>
                <w:lang w:val="ru-RU"/>
              </w:rPr>
              <w:t>()</w:t>
            </w:r>
            <w:r>
              <w:t xml:space="preserve"> разделя входа</w:t>
            </w:r>
            <w:r w:rsidRPr="00B20410">
              <w:rPr>
                <w:lang w:val="ru-RU"/>
              </w:rPr>
              <w:t xml:space="preserve">, </w:t>
            </w:r>
            <w:r>
              <w:t xml:space="preserve">чрез </w:t>
            </w:r>
            <w:r>
              <w:rPr>
                <w:lang w:val="en-US"/>
              </w:rPr>
              <w:t>String</w:t>
            </w:r>
            <w:r w:rsidRPr="00B20410">
              <w:rPr>
                <w:lang w:val="ru-RU"/>
              </w:rPr>
              <w:t>().</w:t>
            </w:r>
            <w:r>
              <w:rPr>
                <w:lang w:val="en-US"/>
              </w:rPr>
              <w:t>Split</w:t>
            </w:r>
            <w:r w:rsidRPr="00B20410">
              <w:rPr>
                <w:lang w:val="ru-RU"/>
              </w:rPr>
              <w:t>(‘ ’)</w:t>
            </w:r>
            <w:r>
              <w:t xml:space="preserve">, на токени и ги запазва в списъка </w:t>
            </w:r>
            <w:r>
              <w:rPr>
                <w:lang w:val="en-US"/>
              </w:rPr>
              <w:t>listOfInputTokens</w:t>
            </w:r>
            <w:r>
              <w:t xml:space="preserve"> и извиква конструкторите на другите полета на класа</w:t>
            </w:r>
            <w:r w:rsidRPr="00B20410">
              <w:rPr>
                <w:lang w:val="ru-RU"/>
              </w:rPr>
              <w:t>.</w:t>
            </w:r>
          </w:p>
          <w:p w:rsidR="00CA15C4" w:rsidRPr="008D7A42" w:rsidRDefault="00CA15C4" w:rsidP="00F52FC5">
            <w:pPr>
              <w:autoSpaceDE w:val="0"/>
              <w:autoSpaceDN w:val="0"/>
              <w:adjustRightInd w:val="0"/>
              <w:spacing w:before="0"/>
              <w:jc w:val="left"/>
            </w:pPr>
          </w:p>
          <w:p w:rsidR="00CA15C4" w:rsidRPr="00B20410" w:rsidRDefault="00CA15C4" w:rsidP="00F52FC5">
            <w:pPr>
              <w:autoSpaceDE w:val="0"/>
              <w:autoSpaceDN w:val="0"/>
              <w:adjustRightInd w:val="0"/>
              <w:spacing w:before="0"/>
              <w:jc w:val="left"/>
              <w:rPr>
                <w:lang w:val="ru-RU"/>
              </w:rPr>
            </w:pPr>
            <w:r>
              <w:rPr>
                <w:lang w:val="en-US"/>
              </w:rPr>
              <w:t>ProcesTokens</w:t>
            </w:r>
            <w:r w:rsidRPr="00B20410">
              <w:rPr>
                <w:lang w:val="ru-RU"/>
              </w:rPr>
              <w:t xml:space="preserve">() </w:t>
            </w:r>
            <w:r>
              <w:t xml:space="preserve">извиква методи които оценяват дали токена е литерал, скоби, разделител или оператор и извиква съответния метод, който да обработи тази токен според типът му. Типът на токените се разпознава от методи използващи регулярни или директно сравнение на чарове. Обработката на токените, които са оператори се извършва чрез метод който определя техния преоритет – </w:t>
            </w:r>
            <w:r>
              <w:rPr>
                <w:lang w:val="en-US"/>
              </w:rPr>
              <w:t>CalculatePrecedence</w:t>
            </w:r>
            <w:r w:rsidRPr="00B20410">
              <w:rPr>
                <w:lang w:val="ru-RU"/>
              </w:rPr>
              <w:t>();</w:t>
            </w:r>
          </w:p>
          <w:p w:rsidR="00CA15C4" w:rsidRPr="00B20410" w:rsidRDefault="00CA15C4" w:rsidP="00F52FC5">
            <w:pPr>
              <w:autoSpaceDE w:val="0"/>
              <w:autoSpaceDN w:val="0"/>
              <w:adjustRightInd w:val="0"/>
              <w:spacing w:before="0"/>
              <w:jc w:val="left"/>
              <w:rPr>
                <w:lang w:val="ru-RU"/>
              </w:rPr>
            </w:pPr>
          </w:p>
          <w:p w:rsidR="00CA15C4" w:rsidRDefault="00CA15C4" w:rsidP="00F52FC5">
            <w:pPr>
              <w:autoSpaceDE w:val="0"/>
              <w:autoSpaceDN w:val="0"/>
              <w:adjustRightInd w:val="0"/>
              <w:spacing w:before="0"/>
              <w:jc w:val="left"/>
            </w:pPr>
            <w:r>
              <w:rPr>
                <w:lang w:val="en-US"/>
              </w:rPr>
              <w:t>AppendAllPendingTokens</w:t>
            </w:r>
            <w:r w:rsidRPr="00B20410">
              <w:rPr>
                <w:lang w:val="ru-RU"/>
              </w:rPr>
              <w:t xml:space="preserve">() </w:t>
            </w:r>
            <w:r>
              <w:t>добавя изчакващите токени</w:t>
            </w:r>
            <w:r w:rsidRPr="00B20410">
              <w:rPr>
                <w:lang w:val="ru-RU"/>
              </w:rPr>
              <w:t xml:space="preserve"> </w:t>
            </w:r>
            <w:r>
              <w:t>във списъка със изходни токени.</w:t>
            </w:r>
          </w:p>
          <w:p w:rsidR="00CA15C4" w:rsidRDefault="00CA15C4" w:rsidP="00F52FC5">
            <w:pPr>
              <w:autoSpaceDE w:val="0"/>
              <w:autoSpaceDN w:val="0"/>
              <w:adjustRightInd w:val="0"/>
              <w:spacing w:before="0"/>
              <w:jc w:val="left"/>
            </w:pPr>
          </w:p>
          <w:p w:rsidR="00CA15C4" w:rsidRDefault="00CA15C4" w:rsidP="00F52FC5">
            <w:pPr>
              <w:autoSpaceDE w:val="0"/>
              <w:autoSpaceDN w:val="0"/>
              <w:adjustRightInd w:val="0"/>
              <w:spacing w:before="0"/>
              <w:jc w:val="left"/>
            </w:pPr>
            <w:r>
              <w:rPr>
                <w:lang w:val="en-US"/>
              </w:rPr>
              <w:t>ProduceResult</w:t>
            </w:r>
            <w:r>
              <w:t xml:space="preserve">() слепва всички изходни токени от </w:t>
            </w:r>
            <w:r>
              <w:rPr>
                <w:lang w:val="en-US"/>
              </w:rPr>
              <w:t>outputTokens</w:t>
            </w:r>
            <w:r w:rsidRPr="00B20410">
              <w:t xml:space="preserve"> </w:t>
            </w:r>
            <w:r>
              <w:t>във стринг, който връща.</w:t>
            </w:r>
          </w:p>
          <w:p w:rsidR="00CA15C4" w:rsidRDefault="00CA15C4" w:rsidP="00F52FC5">
            <w:pPr>
              <w:autoSpaceDE w:val="0"/>
              <w:autoSpaceDN w:val="0"/>
              <w:adjustRightInd w:val="0"/>
              <w:spacing w:before="0"/>
              <w:jc w:val="left"/>
            </w:pPr>
          </w:p>
          <w:p w:rsidR="00CA15C4" w:rsidRDefault="00CA15C4" w:rsidP="00F52FC5">
            <w:pPr>
              <w:autoSpaceDE w:val="0"/>
              <w:autoSpaceDN w:val="0"/>
              <w:adjustRightInd w:val="0"/>
              <w:spacing w:before="0"/>
              <w:jc w:val="left"/>
            </w:pPr>
            <w:r>
              <w:t xml:space="preserve">Класът </w:t>
            </w:r>
            <w:r>
              <w:rPr>
                <w:lang w:val="en-US"/>
              </w:rPr>
              <w:t>CalCulateRNP</w:t>
            </w:r>
            <w:r w:rsidRPr="00B20410">
              <w:rPr>
                <w:lang w:val="ru-RU"/>
              </w:rPr>
              <w:t xml:space="preserve"> </w:t>
            </w:r>
            <w:r>
              <w:t>се използва за пресмятане на израза, след като той е бил пренаписан в Обратен Полски Запис.</w:t>
            </w:r>
          </w:p>
          <w:p w:rsidR="00CA15C4" w:rsidRDefault="00CA15C4" w:rsidP="00F52FC5">
            <w:pPr>
              <w:autoSpaceDE w:val="0"/>
              <w:autoSpaceDN w:val="0"/>
              <w:adjustRightInd w:val="0"/>
              <w:spacing w:before="0"/>
              <w:jc w:val="left"/>
            </w:pPr>
          </w:p>
          <w:p w:rsidR="00CA15C4" w:rsidRPr="00284EC6" w:rsidRDefault="00CA15C4" w:rsidP="00F52FC5">
            <w:pPr>
              <w:autoSpaceDE w:val="0"/>
              <w:autoSpaceDN w:val="0"/>
              <w:adjustRightInd w:val="0"/>
              <w:spacing w:before="0"/>
              <w:jc w:val="left"/>
            </w:pPr>
            <w:r>
              <w:t xml:space="preserve">Методът </w:t>
            </w:r>
            <w:r>
              <w:rPr>
                <w:lang w:val="en-US"/>
              </w:rPr>
              <w:t>CalculateNotation</w:t>
            </w:r>
            <w:r w:rsidRPr="00B20410">
              <w:rPr>
                <w:lang w:val="ru-RU"/>
              </w:rPr>
              <w:t xml:space="preserve"> </w:t>
            </w:r>
            <w:r>
              <w:t xml:space="preserve">пресмята стойността на израза на няколко стъпки. Първо инициализира стек, който пази числата израза. После итерира по израза, като бута в стека всяко число, а като стигне оператор се определя броя на операндите за този оператор - </w:t>
            </w:r>
            <w:r>
              <w:rPr>
                <w:lang w:val="en-US"/>
              </w:rPr>
              <w:t>GetNumberOfOperators</w:t>
            </w:r>
            <w:r>
              <w:t xml:space="preserve">. Този брой операнди се вадят от стека и се извършва изяисляване на стойността на този прост съставен израз – </w:t>
            </w:r>
            <w:r>
              <w:rPr>
                <w:lang w:val="en-US"/>
              </w:rPr>
              <w:t>CurrentCalculation</w:t>
            </w:r>
            <w:r w:rsidRPr="00B20410">
              <w:rPr>
                <w:lang w:val="ru-RU"/>
              </w:rPr>
              <w:t>()</w:t>
            </w:r>
            <w:r>
              <w:t>, като резултата се пъха във стека и се продължава със следващата итерация. След последната итерация стека съдържа един единствен елемент, който е резултата на израза.</w:t>
            </w:r>
          </w:p>
          <w:p w:rsidR="00CA15C4" w:rsidRPr="003D2CA7" w:rsidRDefault="00CA15C4" w:rsidP="00F52FC5">
            <w:pPr>
              <w:autoSpaceDE w:val="0"/>
              <w:autoSpaceDN w:val="0"/>
              <w:adjustRightInd w:val="0"/>
              <w:spacing w:before="0"/>
              <w:jc w:val="left"/>
              <w:rPr>
                <w:rFonts w:ascii="Consolas" w:hAnsi="Consolas" w:cs="Consolas"/>
                <w:sz w:val="19"/>
                <w:szCs w:val="19"/>
              </w:rPr>
            </w:pPr>
          </w:p>
        </w:tc>
      </w:tr>
      <w:tr w:rsidR="00CA15C4" w:rsidTr="00F52FC5">
        <w:tc>
          <w:tcPr>
            <w:tcW w:w="10773" w:type="dxa"/>
            <w:gridSpan w:val="2"/>
            <w:vAlign w:val="center"/>
          </w:tcPr>
          <w:p w:rsidR="00CA15C4" w:rsidRPr="007B7A31" w:rsidRDefault="00CA15C4" w:rsidP="00F52FC5">
            <w:pPr>
              <w:spacing w:after="120"/>
              <w:jc w:val="left"/>
              <w:rPr>
                <w:b/>
              </w:rPr>
            </w:pPr>
            <w:r w:rsidRPr="007B7A31">
              <w:rPr>
                <w:b/>
              </w:rPr>
              <w:t>Решение (сорс код)</w:t>
            </w:r>
          </w:p>
        </w:tc>
      </w:tr>
      <w:tr w:rsidR="00CA15C4" w:rsidRPr="00473AA8" w:rsidTr="00F52FC5">
        <w:tc>
          <w:tcPr>
            <w:tcW w:w="10773" w:type="dxa"/>
            <w:gridSpan w:val="2"/>
            <w:tcMar>
              <w:top w:w="113" w:type="dxa"/>
              <w:bottom w:w="113" w:type="dxa"/>
            </w:tcMar>
            <w:vAlign w:val="center"/>
          </w:tcPr>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color w:val="0000FF"/>
                <w:sz w:val="19"/>
                <w:szCs w:val="19"/>
                <w:lang w:val="en-US"/>
              </w:rPr>
              <w:t>using</w:t>
            </w:r>
            <w:r>
              <w:rPr>
                <w:rFonts w:ascii="Consolas" w:hAnsi="Consolas" w:cs="Consolas"/>
                <w:sz w:val="19"/>
                <w:szCs w:val="19"/>
                <w:lang w:val="en-US"/>
              </w:rPr>
              <w:t xml:space="preserve"> System;</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color w:val="0000FF"/>
                <w:sz w:val="19"/>
                <w:szCs w:val="19"/>
                <w:lang w:val="en-US"/>
              </w:rPr>
              <w:t>using</w:t>
            </w:r>
            <w:r>
              <w:rPr>
                <w:rFonts w:ascii="Consolas" w:hAnsi="Consolas" w:cs="Consolas"/>
                <w:sz w:val="19"/>
                <w:szCs w:val="19"/>
                <w:lang w:val="en-US"/>
              </w:rPr>
              <w:t xml:space="preserve"> System.Collections.Generic;</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color w:val="0000FF"/>
                <w:sz w:val="19"/>
                <w:szCs w:val="19"/>
                <w:lang w:val="en-US"/>
              </w:rPr>
              <w:t>using</w:t>
            </w:r>
            <w:r>
              <w:rPr>
                <w:rFonts w:ascii="Consolas" w:hAnsi="Consolas" w:cs="Consolas"/>
                <w:sz w:val="19"/>
                <w:szCs w:val="19"/>
                <w:lang w:val="en-US"/>
              </w:rPr>
              <w:t xml:space="preserve"> System.Text.RegularExpressions;</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color w:val="0000FF"/>
                <w:sz w:val="19"/>
                <w:szCs w:val="19"/>
                <w:lang w:val="en-US"/>
              </w:rPr>
              <w:t>namespace</w:t>
            </w:r>
            <w:r>
              <w:rPr>
                <w:rFonts w:ascii="Consolas" w:hAnsi="Consolas" w:cs="Consolas"/>
                <w:sz w:val="19"/>
                <w:szCs w:val="19"/>
                <w:lang w:val="en-US"/>
              </w:rPr>
              <w:t xml:space="preserve"> ShuntingYard</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class</w:t>
            </w:r>
            <w:r>
              <w:rPr>
                <w:rFonts w:ascii="Consolas" w:hAnsi="Consolas" w:cs="Consolas"/>
                <w:sz w:val="19"/>
                <w:szCs w:val="19"/>
                <w:lang w:val="en-US"/>
              </w:rPr>
              <w:t xml:space="preserve"> </w:t>
            </w:r>
            <w:r>
              <w:rPr>
                <w:rFonts w:ascii="Consolas" w:hAnsi="Consolas" w:cs="Consolas"/>
                <w:color w:val="2B91AF"/>
                <w:sz w:val="19"/>
                <w:szCs w:val="19"/>
                <w:lang w:val="en-US"/>
              </w:rPr>
              <w:t>ShuntingYardTest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static</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t>
            </w:r>
            <w:smartTag w:uri="urn:schemas-microsoft-com:office:smarttags" w:element="place">
              <w:r>
                <w:rPr>
                  <w:rFonts w:ascii="Consolas" w:hAnsi="Consolas" w:cs="Consolas"/>
                  <w:sz w:val="19"/>
                  <w:szCs w:val="19"/>
                  <w:lang w:val="en-US"/>
                </w:rPr>
                <w:t>Main</w:t>
              </w:r>
            </w:smartTag>
            <w:r>
              <w:rPr>
                <w:rFonts w:ascii="Consolas" w:hAnsi="Consolas" w:cs="Consolas"/>
                <w:sz w:val="19"/>
                <w:szCs w:val="19"/>
                <w:lang w:val="en-US"/>
              </w:rPr>
              <w:t>(</w:t>
            </w:r>
            <w:r>
              <w:rPr>
                <w:rFonts w:ascii="Consolas" w:hAnsi="Consolas" w:cs="Consolas"/>
                <w:color w:val="0000FF"/>
                <w:sz w:val="19"/>
                <w:szCs w:val="19"/>
                <w:lang w:val="en-US"/>
              </w:rPr>
              <w:t>string</w:t>
            </w:r>
            <w:r>
              <w:rPr>
                <w:rFonts w:ascii="Consolas" w:hAnsi="Consolas" w:cs="Consolas"/>
                <w:sz w:val="19"/>
                <w:szCs w:val="19"/>
                <w:lang w:val="en-US"/>
              </w:rPr>
              <w:t>[] args)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 xml:space="preserve"> input = </w:t>
            </w:r>
            <w:r>
              <w:rPr>
                <w:rFonts w:ascii="Consolas" w:hAnsi="Consolas" w:cs="Consolas"/>
                <w:color w:val="2B91AF"/>
                <w:sz w:val="19"/>
                <w:szCs w:val="19"/>
                <w:lang w:val="en-US"/>
              </w:rPr>
              <w:t>Console</w:t>
            </w:r>
            <w:r>
              <w:rPr>
                <w:rFonts w:ascii="Consolas" w:hAnsi="Consolas" w:cs="Consolas"/>
                <w:sz w:val="19"/>
                <w:szCs w:val="19"/>
                <w:lang w:val="en-US"/>
              </w:rPr>
              <w:t>.ReadLine();</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var</w:t>
            </w:r>
            <w:r>
              <w:rPr>
                <w:rFonts w:ascii="Consolas" w:hAnsi="Consolas" w:cs="Consolas"/>
                <w:sz w:val="19"/>
                <w:szCs w:val="19"/>
                <w:lang w:val="en-US"/>
              </w:rPr>
              <w:t xml:space="preserve"> algorithm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ShuntinYardAlgorithm</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Console</w:t>
            </w:r>
            <w:r>
              <w:rPr>
                <w:rFonts w:ascii="Consolas" w:hAnsi="Consolas" w:cs="Consolas"/>
                <w:sz w:val="19"/>
                <w:szCs w:val="19"/>
                <w:lang w:val="en-US"/>
              </w:rPr>
              <w:t>.WriteLine(algorithm.Transform(input));</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var</w:t>
            </w:r>
            <w:r>
              <w:rPr>
                <w:rFonts w:ascii="Consolas" w:hAnsi="Consolas" w:cs="Consolas"/>
                <w:sz w:val="19"/>
                <w:szCs w:val="19"/>
                <w:lang w:val="en-US"/>
              </w:rPr>
              <w:t xml:space="preserve"> calculation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CalCulateRNP</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 xml:space="preserve"> expression = algorithm.Transform(input);</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Console</w:t>
            </w:r>
            <w:r>
              <w:rPr>
                <w:rFonts w:ascii="Consolas" w:hAnsi="Consolas" w:cs="Consolas"/>
                <w:sz w:val="19"/>
                <w:szCs w:val="19"/>
                <w:lang w:val="en-US"/>
              </w:rPr>
              <w:t>.WriteLine(calculation.CalculateNotation(expression));</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class</w:t>
            </w:r>
            <w:r>
              <w:rPr>
                <w:rFonts w:ascii="Consolas" w:hAnsi="Consolas" w:cs="Consolas"/>
                <w:sz w:val="19"/>
                <w:szCs w:val="19"/>
                <w:lang w:val="en-US"/>
              </w:rPr>
              <w:t xml:space="preserve"> </w:t>
            </w:r>
            <w:r>
              <w:rPr>
                <w:rFonts w:ascii="Consolas" w:hAnsi="Consolas" w:cs="Consolas"/>
                <w:color w:val="2B91AF"/>
                <w:sz w:val="19"/>
                <w:szCs w:val="19"/>
                <w:lang w:val="en-US"/>
              </w:rPr>
              <w:t>ShuntinYardAlgorithm</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2B91AF"/>
                <w:sz w:val="19"/>
                <w:szCs w:val="19"/>
                <w:lang w:val="en-US"/>
              </w:rPr>
              <w:t>List</w:t>
            </w:r>
            <w:r>
              <w:rPr>
                <w:rFonts w:ascii="Consolas" w:hAnsi="Consolas" w:cs="Consolas"/>
                <w:sz w:val="19"/>
                <w:szCs w:val="19"/>
                <w:lang w:val="en-US"/>
              </w:rPr>
              <w:t>&lt;</w:t>
            </w:r>
            <w:r>
              <w:rPr>
                <w:rFonts w:ascii="Consolas" w:hAnsi="Consolas" w:cs="Consolas"/>
                <w:color w:val="0000FF"/>
                <w:sz w:val="19"/>
                <w:szCs w:val="19"/>
                <w:lang w:val="en-US"/>
              </w:rPr>
              <w:t>string</w:t>
            </w:r>
            <w:r>
              <w:rPr>
                <w:rFonts w:ascii="Consolas" w:hAnsi="Consolas" w:cs="Consolas"/>
                <w:sz w:val="19"/>
                <w:szCs w:val="19"/>
                <w:lang w:val="en-US"/>
              </w:rPr>
              <w:t>&gt; listOfInputTokens;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2B91AF"/>
                <w:sz w:val="19"/>
                <w:szCs w:val="19"/>
                <w:lang w:val="en-US"/>
              </w:rPr>
              <w:t>Stack</w:t>
            </w:r>
            <w:r>
              <w:rPr>
                <w:rFonts w:ascii="Consolas" w:hAnsi="Consolas" w:cs="Consolas"/>
                <w:sz w:val="19"/>
                <w:szCs w:val="19"/>
                <w:lang w:val="en-US"/>
              </w:rPr>
              <w:t>&lt;</w:t>
            </w:r>
            <w:r>
              <w:rPr>
                <w:rFonts w:ascii="Consolas" w:hAnsi="Consolas" w:cs="Consolas"/>
                <w:color w:val="0000FF"/>
                <w:sz w:val="19"/>
                <w:szCs w:val="19"/>
                <w:lang w:val="en-US"/>
              </w:rPr>
              <w:t>string</w:t>
            </w:r>
            <w:r>
              <w:rPr>
                <w:rFonts w:ascii="Consolas" w:hAnsi="Consolas" w:cs="Consolas"/>
                <w:sz w:val="19"/>
                <w:szCs w:val="19"/>
                <w:lang w:val="en-US"/>
              </w:rPr>
              <w:t>&gt; pendingTokens;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2B91AF"/>
                <w:sz w:val="19"/>
                <w:szCs w:val="19"/>
                <w:lang w:val="en-US"/>
              </w:rPr>
              <w:t>List</w:t>
            </w:r>
            <w:r>
              <w:rPr>
                <w:rFonts w:ascii="Consolas" w:hAnsi="Consolas" w:cs="Consolas"/>
                <w:sz w:val="19"/>
                <w:szCs w:val="19"/>
                <w:lang w:val="en-US"/>
              </w:rPr>
              <w:t>&lt;</w:t>
            </w:r>
            <w:r>
              <w:rPr>
                <w:rFonts w:ascii="Consolas" w:hAnsi="Consolas" w:cs="Consolas"/>
                <w:color w:val="0000FF"/>
                <w:sz w:val="19"/>
                <w:szCs w:val="19"/>
                <w:lang w:val="en-US"/>
              </w:rPr>
              <w:t>string</w:t>
            </w:r>
            <w:r>
              <w:rPr>
                <w:rFonts w:ascii="Consolas" w:hAnsi="Consolas" w:cs="Consolas"/>
                <w:sz w:val="19"/>
                <w:szCs w:val="19"/>
                <w:lang w:val="en-US"/>
              </w:rPr>
              <w:t>&gt; outputTokens;</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public</w:t>
            </w:r>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 xml:space="preserve"> Transform(</w:t>
            </w:r>
            <w:r>
              <w:rPr>
                <w:rFonts w:ascii="Consolas" w:hAnsi="Consolas" w:cs="Consolas"/>
                <w:color w:val="0000FF"/>
                <w:sz w:val="19"/>
                <w:szCs w:val="19"/>
                <w:lang w:val="en-US"/>
              </w:rPr>
              <w:t>string</w:t>
            </w:r>
            <w:r>
              <w:rPr>
                <w:rFonts w:ascii="Consolas" w:hAnsi="Consolas" w:cs="Consolas"/>
                <w:sz w:val="19"/>
                <w:szCs w:val="19"/>
                <w:lang w:val="en-US"/>
              </w:rPr>
              <w:t xml:space="preserve"> expression)</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Initialize(expression);</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ProcesTokens();</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AppendAllPendingTokes();</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ProduceResult();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 xml:space="preserve"> ProduceResult()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 xml:space="preserve"> result = </w:t>
            </w:r>
            <w:r>
              <w:rPr>
                <w:rFonts w:ascii="Consolas" w:hAnsi="Consolas" w:cs="Consolas"/>
                <w:color w:val="A31515"/>
                <w:sz w:val="19"/>
                <w:szCs w:val="19"/>
                <w:lang w:val="en-US"/>
              </w:rPr>
              <w: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foreach</w:t>
            </w:r>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 xml:space="preserve"> current </w:t>
            </w:r>
            <w:r>
              <w:rPr>
                <w:rFonts w:ascii="Consolas" w:hAnsi="Consolas" w:cs="Consolas"/>
                <w:color w:val="0000FF"/>
                <w:sz w:val="19"/>
                <w:szCs w:val="19"/>
                <w:lang w:val="en-US"/>
              </w:rPr>
              <w:t>in</w:t>
            </w:r>
            <w:r>
              <w:rPr>
                <w:rFonts w:ascii="Consolas" w:hAnsi="Consolas" w:cs="Consolas"/>
                <w:sz w:val="19"/>
                <w:szCs w:val="19"/>
                <w:lang w:val="en-US"/>
              </w:rPr>
              <w:t xml:space="preserve"> outputTokens)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(result.Length &gt; 0)</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result += </w:t>
            </w:r>
            <w:r>
              <w:rPr>
                <w:rFonts w:ascii="Consolas" w:hAnsi="Consolas" w:cs="Consolas"/>
                <w:color w:val="A31515"/>
                <w:sz w:val="19"/>
                <w:szCs w:val="19"/>
                <w:lang w:val="en-US"/>
              </w:rPr>
              <w:t>" "</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result += current;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result;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AppendAllPendingTokes()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while</w:t>
            </w:r>
            <w:r>
              <w:rPr>
                <w:rFonts w:ascii="Consolas" w:hAnsi="Consolas" w:cs="Consolas"/>
                <w:sz w:val="19"/>
                <w:szCs w:val="19"/>
                <w:lang w:val="en-US"/>
              </w:rPr>
              <w:t xml:space="preserve"> (ThereArePendingTokens())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AppendPendingToken();</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AppendPendingToken()</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(ThereArePendingTokens())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AppendToken(pendingTokens.Pop());</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bool</w:t>
            </w:r>
            <w:r>
              <w:rPr>
                <w:rFonts w:ascii="Consolas" w:hAnsi="Consolas" w:cs="Consolas"/>
                <w:sz w:val="19"/>
                <w:szCs w:val="19"/>
                <w:lang w:val="en-US"/>
              </w:rPr>
              <w:t xml:space="preserve"> ThereArePendingTokens()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pendingTokens.Count &gt; 0;</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ProcesTokens()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foreach</w:t>
            </w:r>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 xml:space="preserve"> current </w:t>
            </w:r>
            <w:r>
              <w:rPr>
                <w:rFonts w:ascii="Consolas" w:hAnsi="Consolas" w:cs="Consolas"/>
                <w:color w:val="0000FF"/>
                <w:sz w:val="19"/>
                <w:szCs w:val="19"/>
                <w:lang w:val="en-US"/>
              </w:rPr>
              <w:t>in</w:t>
            </w:r>
            <w:r>
              <w:rPr>
                <w:rFonts w:ascii="Consolas" w:hAnsi="Consolas" w:cs="Consolas"/>
                <w:sz w:val="19"/>
                <w:szCs w:val="19"/>
                <w:lang w:val="en-US"/>
              </w:rPr>
              <w:t xml:space="preserve"> listOfInputTokens)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(IsLiteral(current))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HandleLiteral(current);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else</w:t>
            </w: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(IsOpenParentheses(current))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HandleOpenParentheses();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else</w:t>
            </w: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(IsClosedParentheses(current))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HandleClosedParentheses();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else</w:t>
            </w: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(IsParameterSeparator(current))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HandleParameterSeparator();</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else</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HandleOperator(current);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HandleParameterSeparator()</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BalanceToOpenParentheses();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bool</w:t>
            </w:r>
            <w:r>
              <w:rPr>
                <w:rFonts w:ascii="Consolas" w:hAnsi="Consolas" w:cs="Consolas"/>
                <w:sz w:val="19"/>
                <w:szCs w:val="19"/>
                <w:lang w:val="en-US"/>
              </w:rPr>
              <w:t xml:space="preserve"> IsParameterSeparator(</w:t>
            </w:r>
            <w:r>
              <w:rPr>
                <w:rFonts w:ascii="Consolas" w:hAnsi="Consolas" w:cs="Consolas"/>
                <w:color w:val="0000FF"/>
                <w:sz w:val="19"/>
                <w:szCs w:val="19"/>
                <w:lang w:val="en-US"/>
              </w:rPr>
              <w:t>string</w:t>
            </w:r>
            <w:r>
              <w:rPr>
                <w:rFonts w:ascii="Consolas" w:hAnsi="Consolas" w:cs="Consolas"/>
                <w:sz w:val="19"/>
                <w:szCs w:val="19"/>
                <w:lang w:val="en-US"/>
              </w:rPr>
              <w:t xml:space="preserve"> current)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current.Equals(</w:t>
            </w:r>
            <w:r>
              <w:rPr>
                <w:rFonts w:ascii="Consolas" w:hAnsi="Consolas" w:cs="Consolas"/>
                <w:color w:val="A31515"/>
                <w:sz w:val="19"/>
                <w:szCs w:val="19"/>
                <w:lang w:val="en-US"/>
              </w:rPr>
              <w: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HandleClosedParentheses()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BalanceToOpenParentheses();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DropOpenParentheses();</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ConditionallyAddFunctionNameToOutput();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ConditionallyAddFunctionNameToOutput()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(PendingTokenIsFunctionName())</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AppendToken(BildFunctionName());</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 xml:space="preserve"> BildFunctionName()</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pendingTokens.Pop() + </w:t>
            </w:r>
            <w:r>
              <w:rPr>
                <w:rFonts w:ascii="Consolas" w:hAnsi="Consolas" w:cs="Consolas"/>
                <w:color w:val="A31515"/>
                <w:sz w:val="19"/>
                <w:szCs w:val="19"/>
                <w:lang w:val="en-US"/>
              </w:rPr>
              <w: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bool</w:t>
            </w:r>
            <w:r>
              <w:rPr>
                <w:rFonts w:ascii="Consolas" w:hAnsi="Consolas" w:cs="Consolas"/>
                <w:sz w:val="19"/>
                <w:szCs w:val="19"/>
                <w:lang w:val="en-US"/>
              </w:rPr>
              <w:t xml:space="preserve"> PendingTokenIsFunctionName()</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ThereArePendingTokens() &amp;&amp; IsFunctionName(pendingTokens.Peek());</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DropOpenParentheses()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pendingTokens.Pop();</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BalanceToOpenParentheses()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while</w:t>
            </w:r>
            <w:r>
              <w:rPr>
                <w:rFonts w:ascii="Consolas" w:hAnsi="Consolas" w:cs="Consolas"/>
                <w:sz w:val="19"/>
                <w:szCs w:val="19"/>
                <w:lang w:val="en-US"/>
              </w:rPr>
              <w:t xml:space="preserve"> (LastPendingTokenIsNotOpenParentheses())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AppendPendingToken();</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bool</w:t>
            </w:r>
            <w:r>
              <w:rPr>
                <w:rFonts w:ascii="Consolas" w:hAnsi="Consolas" w:cs="Consolas"/>
                <w:sz w:val="19"/>
                <w:szCs w:val="19"/>
                <w:lang w:val="en-US"/>
              </w:rPr>
              <w:t xml:space="preserve"> LastPendingTokenIsNotOpenParentheses()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(ThereArePendingTokens())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!pendingTokens.Peek().Equals(</w:t>
            </w:r>
            <w:r>
              <w:rPr>
                <w:rFonts w:ascii="Consolas" w:hAnsi="Consolas" w:cs="Consolas"/>
                <w:color w:val="A31515"/>
                <w:sz w:val="19"/>
                <w:szCs w:val="19"/>
                <w:lang w:val="en-US"/>
              </w:rPr>
              <w: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else</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w:t>
            </w:r>
            <w:r>
              <w:rPr>
                <w:rFonts w:ascii="Consolas" w:hAnsi="Consolas" w:cs="Consolas"/>
                <w:color w:val="0000FF"/>
                <w:sz w:val="19"/>
                <w:szCs w:val="19"/>
                <w:lang w:val="en-US"/>
              </w:rPr>
              <w:t>false</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bool</w:t>
            </w:r>
            <w:r>
              <w:rPr>
                <w:rFonts w:ascii="Consolas" w:hAnsi="Consolas" w:cs="Consolas"/>
                <w:sz w:val="19"/>
                <w:szCs w:val="19"/>
                <w:lang w:val="en-US"/>
              </w:rPr>
              <w:t xml:space="preserve"> IsClosedParentheses(</w:t>
            </w:r>
            <w:r>
              <w:rPr>
                <w:rFonts w:ascii="Consolas" w:hAnsi="Consolas" w:cs="Consolas"/>
                <w:color w:val="0000FF"/>
                <w:sz w:val="19"/>
                <w:szCs w:val="19"/>
                <w:lang w:val="en-US"/>
              </w:rPr>
              <w:t>string</w:t>
            </w:r>
            <w:r>
              <w:rPr>
                <w:rFonts w:ascii="Consolas" w:hAnsi="Consolas" w:cs="Consolas"/>
                <w:sz w:val="19"/>
                <w:szCs w:val="19"/>
                <w:lang w:val="en-US"/>
              </w:rPr>
              <w:t xml:space="preserve"> current)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current.Equals(</w:t>
            </w:r>
            <w:r>
              <w:rPr>
                <w:rFonts w:ascii="Consolas" w:hAnsi="Consolas" w:cs="Consolas"/>
                <w:color w:val="A31515"/>
                <w:sz w:val="19"/>
                <w:szCs w:val="19"/>
                <w:lang w:val="en-US"/>
              </w:rPr>
              <w: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HandleOpenParentheses()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(LastOperatorIsFunctionName())</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MoveLastOutputTokenToPendingTokens();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AddToPendingTokens(</w:t>
            </w:r>
            <w:r>
              <w:rPr>
                <w:rFonts w:ascii="Consolas" w:hAnsi="Consolas" w:cs="Consolas"/>
                <w:color w:val="A31515"/>
                <w:sz w:val="19"/>
                <w:szCs w:val="19"/>
                <w:lang w:val="en-US"/>
              </w:rPr>
              <w: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AddToPendingTokens(</w:t>
            </w:r>
            <w:r>
              <w:rPr>
                <w:rFonts w:ascii="Consolas" w:hAnsi="Consolas" w:cs="Consolas"/>
                <w:color w:val="0000FF"/>
                <w:sz w:val="19"/>
                <w:szCs w:val="19"/>
                <w:lang w:val="en-US"/>
              </w:rPr>
              <w:t>string</w:t>
            </w:r>
            <w:r>
              <w:rPr>
                <w:rFonts w:ascii="Consolas" w:hAnsi="Consolas" w:cs="Consolas"/>
                <w:sz w:val="19"/>
                <w:szCs w:val="19"/>
                <w:lang w:val="en-US"/>
              </w:rPr>
              <w:t xml:space="preserve"> token)</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pendingTokens.Push(token);</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MoveLastOutputTokenToPendingTokens()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AddLastOutputTokenToPending();</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DropLastOutputToken();</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AddLastOutputTokenToPending()</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AddToPendingTokens(LastOutputToken());</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 xml:space="preserve"> LastOutputToken()</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outputTokens[CalculateLastIndexOfOutputTokens()];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DropLastOutputToken()</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outputTokens.RemoveAt(CalculateLastIndexOfOutputTokens());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CalculateLastIndexOfOutputTokens()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lastIndex = outputTokens.Count - 1;</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lastIndex;</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bool</w:t>
            </w:r>
            <w:r>
              <w:rPr>
                <w:rFonts w:ascii="Consolas" w:hAnsi="Consolas" w:cs="Consolas"/>
                <w:sz w:val="19"/>
                <w:szCs w:val="19"/>
                <w:lang w:val="en-US"/>
              </w:rPr>
              <w:t xml:space="preserve"> LastOperatorIsFunctionName()</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ThereAreOutputTokens() &amp;&amp; IsFunctionName(LastOutputToken());</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bool</w:t>
            </w:r>
            <w:r>
              <w:rPr>
                <w:rFonts w:ascii="Consolas" w:hAnsi="Consolas" w:cs="Consolas"/>
                <w:sz w:val="19"/>
                <w:szCs w:val="19"/>
                <w:lang w:val="en-US"/>
              </w:rPr>
              <w:t xml:space="preserve"> ThereAreOutputTokens()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outputTokens.Count &gt; 0;</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bool</w:t>
            </w:r>
            <w:r>
              <w:rPr>
                <w:rFonts w:ascii="Consolas" w:hAnsi="Consolas" w:cs="Consolas"/>
                <w:sz w:val="19"/>
                <w:szCs w:val="19"/>
                <w:lang w:val="en-US"/>
              </w:rPr>
              <w:t xml:space="preserve"> IsFunctionName(</w:t>
            </w:r>
            <w:r>
              <w:rPr>
                <w:rFonts w:ascii="Consolas" w:hAnsi="Consolas" w:cs="Consolas"/>
                <w:color w:val="0000FF"/>
                <w:sz w:val="19"/>
                <w:szCs w:val="19"/>
                <w:lang w:val="en-US"/>
              </w:rPr>
              <w:t>string</w:t>
            </w:r>
            <w:r>
              <w:rPr>
                <w:rFonts w:ascii="Consolas" w:hAnsi="Consolas" w:cs="Consolas"/>
                <w:sz w:val="19"/>
                <w:szCs w:val="19"/>
                <w:lang w:val="en-US"/>
              </w:rPr>
              <w:t xml:space="preserve"> tokens)</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w:t>
            </w:r>
            <w:r>
              <w:rPr>
                <w:rFonts w:ascii="Consolas" w:hAnsi="Consolas" w:cs="Consolas"/>
                <w:color w:val="2B91AF"/>
                <w:sz w:val="19"/>
                <w:szCs w:val="19"/>
                <w:lang w:val="en-US"/>
              </w:rPr>
              <w:t>Regex</w:t>
            </w:r>
            <w:r>
              <w:rPr>
                <w:rFonts w:ascii="Consolas" w:hAnsi="Consolas" w:cs="Consolas"/>
                <w:sz w:val="19"/>
                <w:szCs w:val="19"/>
                <w:lang w:val="en-US"/>
              </w:rPr>
              <w:t xml:space="preserve">.IsMatch(tokens, </w:t>
            </w:r>
            <w:r>
              <w:rPr>
                <w:rFonts w:ascii="Consolas" w:hAnsi="Consolas" w:cs="Consolas"/>
                <w:color w:val="A31515"/>
                <w:sz w:val="19"/>
                <w:szCs w:val="19"/>
                <w:lang w:val="en-US"/>
              </w:rPr>
              <w:t>"[a-z]"</w:t>
            </w:r>
            <w:r>
              <w:rPr>
                <w:rFonts w:ascii="Consolas" w:hAnsi="Consolas" w:cs="Consolas"/>
                <w:sz w:val="19"/>
                <w:szCs w:val="19"/>
                <w:lang w:val="en-US"/>
              </w:rPr>
              <w:t>) &amp;&amp; !</w:t>
            </w:r>
            <w:r>
              <w:rPr>
                <w:rFonts w:ascii="Consolas" w:hAnsi="Consolas" w:cs="Consolas"/>
                <w:color w:val="2B91AF"/>
                <w:sz w:val="19"/>
                <w:szCs w:val="19"/>
                <w:lang w:val="en-US"/>
              </w:rPr>
              <w:t>Regex</w:t>
            </w:r>
            <w:r>
              <w:rPr>
                <w:rFonts w:ascii="Consolas" w:hAnsi="Consolas" w:cs="Consolas"/>
                <w:sz w:val="19"/>
                <w:szCs w:val="19"/>
                <w:lang w:val="en-US"/>
              </w:rPr>
              <w:t xml:space="preserve">.IsMatch(tokens, </w:t>
            </w:r>
            <w:r>
              <w:rPr>
                <w:rFonts w:ascii="Consolas" w:hAnsi="Consolas" w:cs="Consolas"/>
                <w:color w:val="A31515"/>
                <w:sz w:val="19"/>
                <w:szCs w:val="19"/>
                <w:lang w:val="en-US"/>
              </w:rPr>
              <w:t>@"\W"</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bool</w:t>
            </w:r>
            <w:r>
              <w:rPr>
                <w:rFonts w:ascii="Consolas" w:hAnsi="Consolas" w:cs="Consolas"/>
                <w:sz w:val="19"/>
                <w:szCs w:val="19"/>
                <w:lang w:val="en-US"/>
              </w:rPr>
              <w:t xml:space="preserve"> IsOpenParentheses(</w:t>
            </w:r>
            <w:r>
              <w:rPr>
                <w:rFonts w:ascii="Consolas" w:hAnsi="Consolas" w:cs="Consolas"/>
                <w:color w:val="0000FF"/>
                <w:sz w:val="19"/>
                <w:szCs w:val="19"/>
                <w:lang w:val="en-US"/>
              </w:rPr>
              <w:t>string</w:t>
            </w:r>
            <w:r>
              <w:rPr>
                <w:rFonts w:ascii="Consolas" w:hAnsi="Consolas" w:cs="Consolas"/>
                <w:sz w:val="19"/>
                <w:szCs w:val="19"/>
                <w:lang w:val="en-US"/>
              </w:rPr>
              <w:t xml:space="preserve"> current)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current.Equals(</w:t>
            </w:r>
            <w:r>
              <w:rPr>
                <w:rFonts w:ascii="Consolas" w:hAnsi="Consolas" w:cs="Consolas"/>
                <w:color w:val="A31515"/>
                <w:sz w:val="19"/>
                <w:szCs w:val="19"/>
                <w:lang w:val="en-US"/>
              </w:rPr>
              <w: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HandleOperator(</w:t>
            </w:r>
            <w:r>
              <w:rPr>
                <w:rFonts w:ascii="Consolas" w:hAnsi="Consolas" w:cs="Consolas"/>
                <w:color w:val="0000FF"/>
                <w:sz w:val="19"/>
                <w:szCs w:val="19"/>
                <w:lang w:val="en-US"/>
              </w:rPr>
              <w:t>string</w:t>
            </w:r>
            <w:r>
              <w:rPr>
                <w:rFonts w:ascii="Consolas" w:hAnsi="Consolas" w:cs="Consolas"/>
                <w:sz w:val="19"/>
                <w:szCs w:val="19"/>
                <w:lang w:val="en-US"/>
              </w:rPr>
              <w:t xml:space="preserve"> current)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while</w:t>
            </w:r>
            <w:r>
              <w:rPr>
                <w:rFonts w:ascii="Consolas" w:hAnsi="Consolas" w:cs="Consolas"/>
                <w:sz w:val="19"/>
                <w:szCs w:val="19"/>
                <w:lang w:val="en-US"/>
              </w:rPr>
              <w:t xml:space="preserve"> (PendingTokenExecutedBeforeCurrent(current))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AppendPendingToken();</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AddToPendingTokens(current);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bool</w:t>
            </w:r>
            <w:r>
              <w:rPr>
                <w:rFonts w:ascii="Consolas" w:hAnsi="Consolas" w:cs="Consolas"/>
                <w:sz w:val="19"/>
                <w:szCs w:val="19"/>
                <w:lang w:val="en-US"/>
              </w:rPr>
              <w:t xml:space="preserve"> PendingTokenExecutedBeforeCurrent(</w:t>
            </w:r>
            <w:r>
              <w:rPr>
                <w:rFonts w:ascii="Consolas" w:hAnsi="Consolas" w:cs="Consolas"/>
                <w:color w:val="0000FF"/>
                <w:sz w:val="19"/>
                <w:szCs w:val="19"/>
                <w:lang w:val="en-US"/>
              </w:rPr>
              <w:t>string</w:t>
            </w:r>
            <w:r>
              <w:rPr>
                <w:rFonts w:ascii="Consolas" w:hAnsi="Consolas" w:cs="Consolas"/>
                <w:sz w:val="19"/>
                <w:szCs w:val="19"/>
                <w:lang w:val="en-US"/>
              </w:rPr>
              <w:t xml:space="preserve"> current)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(ThereArePendingTokens() &amp;&amp; !pendingTokens.Peek().Equals(</w:t>
            </w:r>
            <w:r>
              <w:rPr>
                <w:rFonts w:ascii="Consolas" w:hAnsi="Consolas" w:cs="Consolas"/>
                <w:color w:val="A31515"/>
                <w:sz w:val="19"/>
                <w:szCs w:val="19"/>
                <w:lang w:val="en-US"/>
              </w:rPr>
              <w: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pendingPrecedence = CalculatePrecedence(pendingTokens.Peek());</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currentPrecedence = CalculatePrecedence(current);</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pendingPrecedence &gt;= currentPrecedence;</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else</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(ThereArePendingTokens() &amp;&amp; pendingTokens.Peek().Equals(</w:t>
            </w:r>
            <w:r>
              <w:rPr>
                <w:rFonts w:ascii="Consolas" w:hAnsi="Consolas" w:cs="Consolas"/>
                <w:color w:val="A31515"/>
                <w:sz w:val="19"/>
                <w:szCs w:val="19"/>
                <w:lang w:val="en-US"/>
              </w:rPr>
              <w: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pendingPrecedence = CalculatePrecedence(pendingTokens.Peek());</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currentPrecedence = CalculatePrecedence(current);</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pendingPrecedence &gt; currentPrecedence;</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w:t>
            </w:r>
            <w:r>
              <w:rPr>
                <w:rFonts w:ascii="Consolas" w:hAnsi="Consolas" w:cs="Consolas"/>
                <w:color w:val="0000FF"/>
                <w:sz w:val="19"/>
                <w:szCs w:val="19"/>
                <w:lang w:val="en-US"/>
              </w:rPr>
              <w:t>false</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CalculatePrecedence(</w:t>
            </w:r>
            <w:r>
              <w:rPr>
                <w:rFonts w:ascii="Consolas" w:hAnsi="Consolas" w:cs="Consolas"/>
                <w:color w:val="0000FF"/>
                <w:sz w:val="19"/>
                <w:szCs w:val="19"/>
                <w:lang w:val="en-US"/>
              </w:rPr>
              <w:t>string</w:t>
            </w:r>
            <w:r>
              <w:rPr>
                <w:rFonts w:ascii="Consolas" w:hAnsi="Consolas" w:cs="Consolas"/>
                <w:sz w:val="19"/>
                <w:szCs w:val="19"/>
                <w:lang w:val="en-US"/>
              </w:rPr>
              <w:t xml:space="preserve"> current)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precedence = 80;</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switch</w:t>
            </w:r>
            <w:r>
              <w:rPr>
                <w:rFonts w:ascii="Consolas" w:hAnsi="Consolas" w:cs="Consolas"/>
                <w:sz w:val="19"/>
                <w:szCs w:val="19"/>
                <w:lang w:val="en-US"/>
              </w:rPr>
              <w:t xml:space="preserve"> (current)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case</w:t>
            </w:r>
            <w:r>
              <w:rPr>
                <w:rFonts w:ascii="Consolas" w:hAnsi="Consolas" w:cs="Consolas"/>
                <w:sz w:val="19"/>
                <w:szCs w:val="19"/>
                <w:lang w:val="en-US"/>
              </w:rPr>
              <w:t xml:space="preserve"> </w:t>
            </w:r>
            <w:r>
              <w:rPr>
                <w:rFonts w:ascii="Consolas" w:hAnsi="Consolas" w:cs="Consolas"/>
                <w:color w:val="A31515"/>
                <w:sz w:val="19"/>
                <w:szCs w:val="19"/>
                <w:lang w:val="en-US"/>
              </w:rPr>
              <w:t>"ln"</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case</w:t>
            </w:r>
            <w:r>
              <w:rPr>
                <w:rFonts w:ascii="Consolas" w:hAnsi="Consolas" w:cs="Consolas"/>
                <w:sz w:val="19"/>
                <w:szCs w:val="19"/>
                <w:lang w:val="en-US"/>
              </w:rPr>
              <w:t xml:space="preserve"> </w:t>
            </w:r>
            <w:r>
              <w:rPr>
                <w:rFonts w:ascii="Consolas" w:hAnsi="Consolas" w:cs="Consolas"/>
                <w:color w:val="A31515"/>
                <w:sz w:val="19"/>
                <w:szCs w:val="19"/>
                <w:lang w:val="en-US"/>
              </w:rPr>
              <w:t>"pow"</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110;</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case</w:t>
            </w:r>
            <w:r>
              <w:rPr>
                <w:rFonts w:ascii="Consolas" w:hAnsi="Consolas" w:cs="Consolas"/>
                <w:sz w:val="19"/>
                <w:szCs w:val="19"/>
                <w:lang w:val="en-US"/>
              </w:rPr>
              <w:t xml:space="preserve"> </w:t>
            </w:r>
            <w:r>
              <w:rPr>
                <w:rFonts w:ascii="Consolas" w:hAnsi="Consolas" w:cs="Consolas"/>
                <w:color w:val="A31515"/>
                <w:sz w:val="19"/>
                <w:szCs w:val="19"/>
                <w:lang w:val="en-US"/>
              </w:rPr>
              <w: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case</w:t>
            </w:r>
            <w:r>
              <w:rPr>
                <w:rFonts w:ascii="Consolas" w:hAnsi="Consolas" w:cs="Consolas"/>
                <w:sz w:val="19"/>
                <w:szCs w:val="19"/>
                <w:lang w:val="en-US"/>
              </w:rPr>
              <w:t xml:space="preserve"> </w:t>
            </w:r>
            <w:r>
              <w:rPr>
                <w:rFonts w:ascii="Consolas" w:hAnsi="Consolas" w:cs="Consolas"/>
                <w:color w:val="A31515"/>
                <w:sz w:val="19"/>
                <w:szCs w:val="19"/>
                <w:lang w:val="en-US"/>
              </w:rPr>
              <w: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100;</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case</w:t>
            </w:r>
            <w:r>
              <w:rPr>
                <w:rFonts w:ascii="Consolas" w:hAnsi="Consolas" w:cs="Consolas"/>
                <w:sz w:val="19"/>
                <w:szCs w:val="19"/>
                <w:lang w:val="en-US"/>
              </w:rPr>
              <w:t xml:space="preserve"> </w:t>
            </w:r>
            <w:r>
              <w:rPr>
                <w:rFonts w:ascii="Consolas" w:hAnsi="Consolas" w:cs="Consolas"/>
                <w:color w:val="A31515"/>
                <w:sz w:val="19"/>
                <w:szCs w:val="19"/>
                <w:lang w:val="en-US"/>
              </w:rPr>
              <w: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case</w:t>
            </w:r>
            <w:r>
              <w:rPr>
                <w:rFonts w:ascii="Consolas" w:hAnsi="Consolas" w:cs="Consolas"/>
                <w:sz w:val="19"/>
                <w:szCs w:val="19"/>
                <w:lang w:val="en-US"/>
              </w:rPr>
              <w:t xml:space="preserve"> </w:t>
            </w:r>
            <w:r>
              <w:rPr>
                <w:rFonts w:ascii="Consolas" w:hAnsi="Consolas" w:cs="Consolas"/>
                <w:color w:val="A31515"/>
                <w:sz w:val="19"/>
                <w:szCs w:val="19"/>
                <w:lang w:val="en-US"/>
              </w:rPr>
              <w: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90;</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case</w:t>
            </w:r>
            <w:r>
              <w:rPr>
                <w:rFonts w:ascii="Consolas" w:hAnsi="Consolas" w:cs="Consolas"/>
                <w:sz w:val="19"/>
                <w:szCs w:val="19"/>
                <w:lang w:val="en-US"/>
              </w:rPr>
              <w:t xml:space="preserve"> </w:t>
            </w:r>
            <w:r>
              <w:rPr>
                <w:rFonts w:ascii="Consolas" w:hAnsi="Consolas" w:cs="Consolas"/>
                <w:color w:val="A31515"/>
                <w:sz w:val="19"/>
                <w:szCs w:val="19"/>
                <w:lang w:val="en-US"/>
              </w:rPr>
              <w: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precedence - 1;</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case</w:t>
            </w:r>
            <w:r>
              <w:rPr>
                <w:rFonts w:ascii="Consolas" w:hAnsi="Consolas" w:cs="Consolas"/>
                <w:sz w:val="19"/>
                <w:szCs w:val="19"/>
                <w:lang w:val="en-US"/>
              </w:rPr>
              <w:t xml:space="preserve"> </w:t>
            </w:r>
            <w:r>
              <w:rPr>
                <w:rFonts w:ascii="Consolas" w:hAnsi="Consolas" w:cs="Consolas"/>
                <w:color w:val="A31515"/>
                <w:sz w:val="19"/>
                <w:szCs w:val="19"/>
                <w:lang w:val="en-US"/>
              </w:rPr>
              <w: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case</w:t>
            </w:r>
            <w:r>
              <w:rPr>
                <w:rFonts w:ascii="Consolas" w:hAnsi="Consolas" w:cs="Consolas"/>
                <w:sz w:val="19"/>
                <w:szCs w:val="19"/>
                <w:lang w:val="en-US"/>
              </w:rPr>
              <w:t xml:space="preserve"> </w:t>
            </w:r>
            <w:r>
              <w:rPr>
                <w:rFonts w:ascii="Consolas" w:hAnsi="Consolas" w:cs="Consolas"/>
                <w:color w:val="A31515"/>
                <w:sz w:val="19"/>
                <w:szCs w:val="19"/>
                <w:lang w:val="en-US"/>
              </w:rPr>
              <w: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10;</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default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1;</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Initialize(</w:t>
            </w:r>
            <w:r>
              <w:rPr>
                <w:rFonts w:ascii="Consolas" w:hAnsi="Consolas" w:cs="Consolas"/>
                <w:color w:val="0000FF"/>
                <w:sz w:val="19"/>
                <w:szCs w:val="19"/>
                <w:lang w:val="en-US"/>
              </w:rPr>
              <w:t>string</w:t>
            </w:r>
            <w:r>
              <w:rPr>
                <w:rFonts w:ascii="Consolas" w:hAnsi="Consolas" w:cs="Consolas"/>
                <w:sz w:val="19"/>
                <w:szCs w:val="19"/>
                <w:lang w:val="en-US"/>
              </w:rPr>
              <w:t xml:space="preserve"> expression)</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pendingTokens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Stack</w:t>
            </w:r>
            <w:r>
              <w:rPr>
                <w:rFonts w:ascii="Consolas" w:hAnsi="Consolas" w:cs="Consolas"/>
                <w:sz w:val="19"/>
                <w:szCs w:val="19"/>
                <w:lang w:val="en-US"/>
              </w:rPr>
              <w:t>&lt;</w:t>
            </w:r>
            <w:r>
              <w:rPr>
                <w:rFonts w:ascii="Consolas" w:hAnsi="Consolas" w:cs="Consolas"/>
                <w:color w:val="0000FF"/>
                <w:sz w:val="19"/>
                <w:szCs w:val="19"/>
                <w:lang w:val="en-US"/>
              </w:rPr>
              <w:t>string</w:t>
            </w:r>
            <w:r>
              <w:rPr>
                <w:rFonts w:ascii="Consolas" w:hAnsi="Consolas" w:cs="Consolas"/>
                <w:sz w:val="19"/>
                <w:szCs w:val="19"/>
                <w:lang w:val="en-US"/>
              </w:rPr>
              <w:t>&gt;();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listOfInputTokens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List</w:t>
            </w:r>
            <w:r>
              <w:rPr>
                <w:rFonts w:ascii="Consolas" w:hAnsi="Consolas" w:cs="Consolas"/>
                <w:sz w:val="19"/>
                <w:szCs w:val="19"/>
                <w:lang w:val="en-US"/>
              </w:rPr>
              <w:t>&lt;</w:t>
            </w:r>
            <w:r>
              <w:rPr>
                <w:rFonts w:ascii="Consolas" w:hAnsi="Consolas" w:cs="Consolas"/>
                <w:color w:val="0000FF"/>
                <w:sz w:val="19"/>
                <w:szCs w:val="19"/>
                <w:lang w:val="en-US"/>
              </w:rPr>
              <w:t>string</w:t>
            </w:r>
            <w:r>
              <w:rPr>
                <w:rFonts w:ascii="Consolas" w:hAnsi="Consolas" w:cs="Consolas"/>
                <w:sz w:val="19"/>
                <w:szCs w:val="19"/>
                <w:lang w:val="en-US"/>
              </w:rPr>
              <w:t>&gt;();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listOfInputTokens.AddRange((expression ?? </w:t>
            </w:r>
            <w:r>
              <w:rPr>
                <w:rFonts w:ascii="Consolas" w:hAnsi="Consolas" w:cs="Consolas"/>
                <w:color w:val="A31515"/>
                <w:sz w:val="19"/>
                <w:szCs w:val="19"/>
                <w:lang w:val="en-US"/>
              </w:rPr>
              <w:t>""</w:t>
            </w:r>
            <w:r>
              <w:rPr>
                <w:rFonts w:ascii="Consolas" w:hAnsi="Consolas" w:cs="Consolas"/>
                <w:sz w:val="19"/>
                <w:szCs w:val="19"/>
                <w:lang w:val="en-US"/>
              </w:rPr>
              <w:t>).Split());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outputTokens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List</w:t>
            </w:r>
            <w:r>
              <w:rPr>
                <w:rFonts w:ascii="Consolas" w:hAnsi="Consolas" w:cs="Consolas"/>
                <w:sz w:val="19"/>
                <w:szCs w:val="19"/>
                <w:lang w:val="en-US"/>
              </w:rPr>
              <w:t>&lt;</w:t>
            </w:r>
            <w:r>
              <w:rPr>
                <w:rFonts w:ascii="Consolas" w:hAnsi="Consolas" w:cs="Consolas"/>
                <w:color w:val="0000FF"/>
                <w:sz w:val="19"/>
                <w:szCs w:val="19"/>
                <w:lang w:val="en-US"/>
              </w:rPr>
              <w:t>string</w:t>
            </w:r>
            <w:r>
              <w:rPr>
                <w:rFonts w:ascii="Consolas" w:hAnsi="Consolas" w:cs="Consolas"/>
                <w:sz w:val="19"/>
                <w:szCs w:val="19"/>
                <w:lang w:val="en-US"/>
              </w:rPr>
              <w:t>&gt;();</w:t>
            </w:r>
          </w:p>
          <w:p w:rsidR="00CA15C4" w:rsidRPr="00B20410" w:rsidRDefault="00CA15C4" w:rsidP="00F52FC5">
            <w:pPr>
              <w:autoSpaceDE w:val="0"/>
              <w:autoSpaceDN w:val="0"/>
              <w:adjustRightInd w:val="0"/>
              <w:spacing w:before="0"/>
              <w:jc w:val="left"/>
              <w:rPr>
                <w:rFonts w:ascii="Consolas" w:hAnsi="Consolas" w:cs="Consolas"/>
                <w:sz w:val="19"/>
                <w:szCs w:val="19"/>
                <w:lang w:val="nb-NO"/>
              </w:rPr>
            </w:pPr>
            <w:r>
              <w:rPr>
                <w:rFonts w:ascii="Consolas" w:hAnsi="Consolas" w:cs="Consolas"/>
                <w:sz w:val="19"/>
                <w:szCs w:val="19"/>
                <w:lang w:val="en-US"/>
              </w:rPr>
              <w:t xml:space="preserve">        </w:t>
            </w:r>
            <w:r w:rsidRPr="00B20410">
              <w:rPr>
                <w:rFonts w:ascii="Consolas" w:hAnsi="Consolas" w:cs="Consolas"/>
                <w:sz w:val="19"/>
                <w:szCs w:val="19"/>
                <w:lang w:val="nb-NO"/>
              </w:rPr>
              <w:t>}</w:t>
            </w:r>
          </w:p>
          <w:p w:rsidR="00CA15C4" w:rsidRPr="00B20410" w:rsidRDefault="00CA15C4" w:rsidP="00F52FC5">
            <w:pPr>
              <w:autoSpaceDE w:val="0"/>
              <w:autoSpaceDN w:val="0"/>
              <w:adjustRightInd w:val="0"/>
              <w:spacing w:before="0"/>
              <w:jc w:val="left"/>
              <w:rPr>
                <w:rFonts w:ascii="Consolas" w:hAnsi="Consolas" w:cs="Consolas"/>
                <w:sz w:val="19"/>
                <w:szCs w:val="19"/>
                <w:lang w:val="nb-NO"/>
              </w:rPr>
            </w:pPr>
          </w:p>
          <w:p w:rsidR="00CA15C4" w:rsidRPr="00B20410" w:rsidRDefault="00CA15C4" w:rsidP="00F52FC5">
            <w:pPr>
              <w:autoSpaceDE w:val="0"/>
              <w:autoSpaceDN w:val="0"/>
              <w:adjustRightInd w:val="0"/>
              <w:spacing w:before="0"/>
              <w:jc w:val="left"/>
              <w:rPr>
                <w:rFonts w:ascii="Consolas" w:hAnsi="Consolas" w:cs="Consolas"/>
                <w:sz w:val="19"/>
                <w:szCs w:val="19"/>
                <w:lang w:val="nb-NO"/>
              </w:rPr>
            </w:pPr>
            <w:r w:rsidRPr="00B20410">
              <w:rPr>
                <w:rFonts w:ascii="Consolas" w:hAnsi="Consolas" w:cs="Consolas"/>
                <w:sz w:val="19"/>
                <w:szCs w:val="19"/>
                <w:lang w:val="nb-NO"/>
              </w:rPr>
              <w:t xml:space="preserve">        </w:t>
            </w:r>
            <w:r w:rsidRPr="00B20410">
              <w:rPr>
                <w:rFonts w:ascii="Consolas" w:hAnsi="Consolas" w:cs="Consolas"/>
                <w:color w:val="0000FF"/>
                <w:sz w:val="19"/>
                <w:szCs w:val="19"/>
                <w:lang w:val="nb-NO"/>
              </w:rPr>
              <w:t>private</w:t>
            </w:r>
            <w:r w:rsidRPr="00B20410">
              <w:rPr>
                <w:rFonts w:ascii="Consolas" w:hAnsi="Consolas" w:cs="Consolas"/>
                <w:sz w:val="19"/>
                <w:szCs w:val="19"/>
                <w:lang w:val="nb-NO"/>
              </w:rPr>
              <w:t xml:space="preserve"> </w:t>
            </w:r>
            <w:r w:rsidRPr="00B20410">
              <w:rPr>
                <w:rFonts w:ascii="Consolas" w:hAnsi="Consolas" w:cs="Consolas"/>
                <w:color w:val="0000FF"/>
                <w:sz w:val="19"/>
                <w:szCs w:val="19"/>
                <w:lang w:val="nb-NO"/>
              </w:rPr>
              <w:t>void</w:t>
            </w:r>
            <w:r w:rsidRPr="00B20410">
              <w:rPr>
                <w:rFonts w:ascii="Consolas" w:hAnsi="Consolas" w:cs="Consolas"/>
                <w:sz w:val="19"/>
                <w:szCs w:val="19"/>
                <w:lang w:val="nb-NO"/>
              </w:rPr>
              <w:t xml:space="preserve"> HandleLiteral(</w:t>
            </w:r>
            <w:r w:rsidRPr="00B20410">
              <w:rPr>
                <w:rFonts w:ascii="Consolas" w:hAnsi="Consolas" w:cs="Consolas"/>
                <w:color w:val="0000FF"/>
                <w:sz w:val="19"/>
                <w:szCs w:val="19"/>
                <w:lang w:val="nb-NO"/>
              </w:rPr>
              <w:t>string</w:t>
            </w:r>
            <w:r w:rsidRPr="00B20410">
              <w:rPr>
                <w:rFonts w:ascii="Consolas" w:hAnsi="Consolas" w:cs="Consolas"/>
                <w:sz w:val="19"/>
                <w:szCs w:val="19"/>
                <w:lang w:val="nb-NO"/>
              </w:rPr>
              <w:t xml:space="preserve"> current)</w:t>
            </w:r>
          </w:p>
          <w:p w:rsidR="00CA15C4" w:rsidRPr="00B20410" w:rsidRDefault="00CA15C4" w:rsidP="00F52FC5">
            <w:pPr>
              <w:autoSpaceDE w:val="0"/>
              <w:autoSpaceDN w:val="0"/>
              <w:adjustRightInd w:val="0"/>
              <w:spacing w:before="0"/>
              <w:jc w:val="left"/>
              <w:rPr>
                <w:rFonts w:ascii="Consolas" w:hAnsi="Consolas" w:cs="Consolas"/>
                <w:sz w:val="19"/>
                <w:szCs w:val="19"/>
                <w:lang w:val="nb-NO"/>
              </w:rPr>
            </w:pPr>
            <w:r w:rsidRPr="00B20410">
              <w:rPr>
                <w:rFonts w:ascii="Consolas" w:hAnsi="Consolas" w:cs="Consolas"/>
                <w:sz w:val="19"/>
                <w:szCs w:val="19"/>
                <w:lang w:val="nb-NO"/>
              </w:rPr>
              <w:t xml:space="preserve">        {</w:t>
            </w:r>
          </w:p>
          <w:p w:rsidR="00CA15C4" w:rsidRPr="00B20410" w:rsidRDefault="00CA15C4" w:rsidP="00F52FC5">
            <w:pPr>
              <w:autoSpaceDE w:val="0"/>
              <w:autoSpaceDN w:val="0"/>
              <w:adjustRightInd w:val="0"/>
              <w:spacing w:before="0"/>
              <w:jc w:val="left"/>
              <w:rPr>
                <w:rFonts w:ascii="Consolas" w:hAnsi="Consolas" w:cs="Consolas"/>
                <w:sz w:val="19"/>
                <w:szCs w:val="19"/>
                <w:lang w:val="nb-NO"/>
              </w:rPr>
            </w:pPr>
            <w:r w:rsidRPr="00B20410">
              <w:rPr>
                <w:rFonts w:ascii="Consolas" w:hAnsi="Consolas" w:cs="Consolas"/>
                <w:sz w:val="19"/>
                <w:szCs w:val="19"/>
                <w:lang w:val="nb-NO"/>
              </w:rPr>
              <w:t xml:space="preserve">            AppendToken(current);</w:t>
            </w:r>
          </w:p>
          <w:p w:rsidR="00CA15C4" w:rsidRPr="00B20410" w:rsidRDefault="00CA15C4" w:rsidP="00F52FC5">
            <w:pPr>
              <w:autoSpaceDE w:val="0"/>
              <w:autoSpaceDN w:val="0"/>
              <w:adjustRightInd w:val="0"/>
              <w:spacing w:before="0"/>
              <w:jc w:val="left"/>
              <w:rPr>
                <w:rFonts w:ascii="Consolas" w:hAnsi="Consolas" w:cs="Consolas"/>
                <w:sz w:val="19"/>
                <w:szCs w:val="19"/>
                <w:lang w:val="nb-NO"/>
              </w:rPr>
            </w:pPr>
            <w:r w:rsidRPr="00B20410">
              <w:rPr>
                <w:rFonts w:ascii="Consolas" w:hAnsi="Consolas" w:cs="Consolas"/>
                <w:sz w:val="19"/>
                <w:szCs w:val="19"/>
                <w:lang w:val="nb-NO"/>
              </w:rPr>
              <w:t xml:space="preserve">        }</w:t>
            </w:r>
          </w:p>
          <w:p w:rsidR="00CA15C4" w:rsidRPr="00B20410" w:rsidRDefault="00CA15C4" w:rsidP="00F52FC5">
            <w:pPr>
              <w:autoSpaceDE w:val="0"/>
              <w:autoSpaceDN w:val="0"/>
              <w:adjustRightInd w:val="0"/>
              <w:spacing w:before="0"/>
              <w:jc w:val="left"/>
              <w:rPr>
                <w:rFonts w:ascii="Consolas" w:hAnsi="Consolas" w:cs="Consolas"/>
                <w:sz w:val="19"/>
                <w:szCs w:val="19"/>
                <w:lang w:val="nb-NO"/>
              </w:rPr>
            </w:pPr>
          </w:p>
          <w:p w:rsidR="00CA15C4" w:rsidRPr="00B20410" w:rsidRDefault="00CA15C4" w:rsidP="00F52FC5">
            <w:pPr>
              <w:autoSpaceDE w:val="0"/>
              <w:autoSpaceDN w:val="0"/>
              <w:adjustRightInd w:val="0"/>
              <w:spacing w:before="0"/>
              <w:jc w:val="left"/>
              <w:rPr>
                <w:rFonts w:ascii="Consolas" w:hAnsi="Consolas" w:cs="Consolas"/>
                <w:sz w:val="19"/>
                <w:szCs w:val="19"/>
                <w:lang w:val="nb-NO"/>
              </w:rPr>
            </w:pPr>
            <w:r w:rsidRPr="00B20410">
              <w:rPr>
                <w:rFonts w:ascii="Consolas" w:hAnsi="Consolas" w:cs="Consolas"/>
                <w:sz w:val="19"/>
                <w:szCs w:val="19"/>
                <w:lang w:val="nb-NO"/>
              </w:rPr>
              <w:t xml:space="preserve">        </w:t>
            </w:r>
            <w:r w:rsidRPr="00B20410">
              <w:rPr>
                <w:rFonts w:ascii="Consolas" w:hAnsi="Consolas" w:cs="Consolas"/>
                <w:color w:val="0000FF"/>
                <w:sz w:val="19"/>
                <w:szCs w:val="19"/>
                <w:lang w:val="nb-NO"/>
              </w:rPr>
              <w:t>private</w:t>
            </w:r>
            <w:r w:rsidRPr="00B20410">
              <w:rPr>
                <w:rFonts w:ascii="Consolas" w:hAnsi="Consolas" w:cs="Consolas"/>
                <w:sz w:val="19"/>
                <w:szCs w:val="19"/>
                <w:lang w:val="nb-NO"/>
              </w:rPr>
              <w:t xml:space="preserve"> </w:t>
            </w:r>
            <w:r w:rsidRPr="00B20410">
              <w:rPr>
                <w:rFonts w:ascii="Consolas" w:hAnsi="Consolas" w:cs="Consolas"/>
                <w:color w:val="0000FF"/>
                <w:sz w:val="19"/>
                <w:szCs w:val="19"/>
                <w:lang w:val="nb-NO"/>
              </w:rPr>
              <w:t>void</w:t>
            </w:r>
            <w:r w:rsidRPr="00B20410">
              <w:rPr>
                <w:rFonts w:ascii="Consolas" w:hAnsi="Consolas" w:cs="Consolas"/>
                <w:sz w:val="19"/>
                <w:szCs w:val="19"/>
                <w:lang w:val="nb-NO"/>
              </w:rPr>
              <w:t xml:space="preserve"> AppendToken(</w:t>
            </w:r>
            <w:r w:rsidRPr="00B20410">
              <w:rPr>
                <w:rFonts w:ascii="Consolas" w:hAnsi="Consolas" w:cs="Consolas"/>
                <w:color w:val="0000FF"/>
                <w:sz w:val="19"/>
                <w:szCs w:val="19"/>
                <w:lang w:val="nb-NO"/>
              </w:rPr>
              <w:t>string</w:t>
            </w:r>
            <w:r w:rsidRPr="00B20410">
              <w:rPr>
                <w:rFonts w:ascii="Consolas" w:hAnsi="Consolas" w:cs="Consolas"/>
                <w:sz w:val="19"/>
                <w:szCs w:val="19"/>
                <w:lang w:val="nb-NO"/>
              </w:rPr>
              <w:t xml:space="preserve"> token)</w:t>
            </w:r>
          </w:p>
          <w:p w:rsidR="00CA15C4" w:rsidRDefault="00CA15C4" w:rsidP="00F52FC5">
            <w:pPr>
              <w:autoSpaceDE w:val="0"/>
              <w:autoSpaceDN w:val="0"/>
              <w:adjustRightInd w:val="0"/>
              <w:spacing w:before="0"/>
              <w:jc w:val="left"/>
              <w:rPr>
                <w:rFonts w:ascii="Consolas" w:hAnsi="Consolas" w:cs="Consolas"/>
                <w:sz w:val="19"/>
                <w:szCs w:val="19"/>
                <w:lang w:val="en-US"/>
              </w:rPr>
            </w:pPr>
            <w:r w:rsidRPr="00B20410">
              <w:rPr>
                <w:rFonts w:ascii="Consolas" w:hAnsi="Consolas" w:cs="Consolas"/>
                <w:sz w:val="19"/>
                <w:szCs w:val="19"/>
                <w:lang w:val="nb-NO"/>
              </w:rPr>
              <w:t xml:space="preserve">        </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outputTokens.Add(token);</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bool</w:t>
            </w:r>
            <w:r>
              <w:rPr>
                <w:rFonts w:ascii="Consolas" w:hAnsi="Consolas" w:cs="Consolas"/>
                <w:sz w:val="19"/>
                <w:szCs w:val="19"/>
                <w:lang w:val="en-US"/>
              </w:rPr>
              <w:t xml:space="preserve"> IsLiteral(</w:t>
            </w:r>
            <w:r>
              <w:rPr>
                <w:rFonts w:ascii="Consolas" w:hAnsi="Consolas" w:cs="Consolas"/>
                <w:color w:val="0000FF"/>
                <w:sz w:val="19"/>
                <w:szCs w:val="19"/>
                <w:lang w:val="en-US"/>
              </w:rPr>
              <w:t>string</w:t>
            </w:r>
            <w:r>
              <w:rPr>
                <w:rFonts w:ascii="Consolas" w:hAnsi="Consolas" w:cs="Consolas"/>
                <w:sz w:val="19"/>
                <w:szCs w:val="19"/>
                <w:lang w:val="en-US"/>
              </w:rPr>
              <w:t xml:space="preserve"> token)</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w:t>
            </w:r>
            <w:r>
              <w:rPr>
                <w:rFonts w:ascii="Consolas" w:hAnsi="Consolas" w:cs="Consolas"/>
                <w:color w:val="2B91AF"/>
                <w:sz w:val="19"/>
                <w:szCs w:val="19"/>
                <w:lang w:val="en-US"/>
              </w:rPr>
              <w:t>Regex</w:t>
            </w:r>
            <w:r>
              <w:rPr>
                <w:rFonts w:ascii="Consolas" w:hAnsi="Consolas" w:cs="Consolas"/>
                <w:sz w:val="19"/>
                <w:szCs w:val="19"/>
                <w:lang w:val="en-US"/>
              </w:rPr>
              <w:t xml:space="preserve">.IsMatch(token, </w:t>
            </w:r>
            <w:r>
              <w:rPr>
                <w:rFonts w:ascii="Consolas" w:hAnsi="Consolas" w:cs="Consolas"/>
                <w:color w:val="A31515"/>
                <w:sz w:val="19"/>
                <w:szCs w:val="19"/>
                <w:lang w:val="en-US"/>
              </w:rPr>
              <w:t>@"(\w+|\d+)"</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class</w:t>
            </w:r>
            <w:r>
              <w:rPr>
                <w:rFonts w:ascii="Consolas" w:hAnsi="Consolas" w:cs="Consolas"/>
                <w:sz w:val="19"/>
                <w:szCs w:val="19"/>
                <w:lang w:val="en-US"/>
              </w:rPr>
              <w:t xml:space="preserve"> </w:t>
            </w:r>
            <w:r>
              <w:rPr>
                <w:rFonts w:ascii="Consolas" w:hAnsi="Consolas" w:cs="Consolas"/>
                <w:color w:val="2B91AF"/>
                <w:sz w:val="19"/>
                <w:szCs w:val="19"/>
                <w:lang w:val="en-US"/>
              </w:rPr>
              <w:t>CalCulateRNP</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2B91AF"/>
                <w:sz w:val="19"/>
                <w:szCs w:val="19"/>
                <w:lang w:val="en-US"/>
              </w:rPr>
              <w:t>Stack</w:t>
            </w:r>
            <w:r>
              <w:rPr>
                <w:rFonts w:ascii="Consolas" w:hAnsi="Consolas" w:cs="Consolas"/>
                <w:sz w:val="19"/>
                <w:szCs w:val="19"/>
                <w:lang w:val="en-US"/>
              </w:rPr>
              <w:t>&lt;</w:t>
            </w:r>
            <w:r>
              <w:rPr>
                <w:rFonts w:ascii="Consolas" w:hAnsi="Consolas" w:cs="Consolas"/>
                <w:color w:val="0000FF"/>
                <w:sz w:val="19"/>
                <w:szCs w:val="19"/>
                <w:lang w:val="en-US"/>
              </w:rPr>
              <w:t>double</w:t>
            </w:r>
            <w:r>
              <w:rPr>
                <w:rFonts w:ascii="Consolas" w:hAnsi="Consolas" w:cs="Consolas"/>
                <w:sz w:val="19"/>
                <w:szCs w:val="19"/>
                <w:lang w:val="en-US"/>
              </w:rPr>
              <w:t>&gt; numbers;</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public</w:t>
            </w:r>
            <w:r>
              <w:rPr>
                <w:rFonts w:ascii="Consolas" w:hAnsi="Consolas" w:cs="Consolas"/>
                <w:sz w:val="19"/>
                <w:szCs w:val="19"/>
                <w:lang w:val="en-US"/>
              </w:rPr>
              <w:t xml:space="preserve"> </w:t>
            </w:r>
            <w:r>
              <w:rPr>
                <w:rFonts w:ascii="Consolas" w:hAnsi="Consolas" w:cs="Consolas"/>
                <w:color w:val="0000FF"/>
                <w:sz w:val="19"/>
                <w:szCs w:val="19"/>
                <w:lang w:val="en-US"/>
              </w:rPr>
              <w:t>double</w:t>
            </w:r>
            <w:r>
              <w:rPr>
                <w:rFonts w:ascii="Consolas" w:hAnsi="Consolas" w:cs="Consolas"/>
                <w:sz w:val="19"/>
                <w:szCs w:val="19"/>
                <w:lang w:val="en-US"/>
              </w:rPr>
              <w:t xml:space="preserve"> CalculateNotation(</w:t>
            </w:r>
            <w:r>
              <w:rPr>
                <w:rFonts w:ascii="Consolas" w:hAnsi="Consolas" w:cs="Consolas"/>
                <w:color w:val="0000FF"/>
                <w:sz w:val="19"/>
                <w:szCs w:val="19"/>
                <w:lang w:val="en-US"/>
              </w:rPr>
              <w:t>string</w:t>
            </w:r>
            <w:r>
              <w:rPr>
                <w:rFonts w:ascii="Consolas" w:hAnsi="Consolas" w:cs="Consolas"/>
                <w:sz w:val="19"/>
                <w:szCs w:val="19"/>
                <w:lang w:val="en-US"/>
              </w:rPr>
              <w:t xml:space="preserve"> expression)</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double</w:t>
            </w:r>
            <w:r>
              <w:rPr>
                <w:rFonts w:ascii="Consolas" w:hAnsi="Consolas" w:cs="Consolas"/>
                <w:sz w:val="19"/>
                <w:szCs w:val="19"/>
                <w:lang w:val="en-US"/>
              </w:rPr>
              <w:t xml:space="preserve"> result = 0;</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string</w:t>
            </w:r>
            <w:r>
              <w:rPr>
                <w:rFonts w:ascii="Consolas" w:hAnsi="Consolas" w:cs="Consolas"/>
                <w:sz w:val="19"/>
                <w:szCs w:val="19"/>
                <w:lang w:val="en-US"/>
              </w:rPr>
              <w:t>[] tokens = expression.Split(</w:t>
            </w:r>
            <w:r>
              <w:rPr>
                <w:rFonts w:ascii="Consolas" w:hAnsi="Consolas" w:cs="Consolas"/>
                <w:color w:val="A31515"/>
                <w:sz w:val="19"/>
                <w:szCs w:val="19"/>
                <w:lang w:val="en-US"/>
              </w:rPr>
              <w:t>' '</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numbers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Stack</w:t>
            </w:r>
            <w:r>
              <w:rPr>
                <w:rFonts w:ascii="Consolas" w:hAnsi="Consolas" w:cs="Consolas"/>
                <w:sz w:val="19"/>
                <w:szCs w:val="19"/>
                <w:lang w:val="en-US"/>
              </w:rPr>
              <w:t>&lt;</w:t>
            </w:r>
            <w:r>
              <w:rPr>
                <w:rFonts w:ascii="Consolas" w:hAnsi="Consolas" w:cs="Consolas"/>
                <w:color w:val="0000FF"/>
                <w:sz w:val="19"/>
                <w:szCs w:val="19"/>
                <w:lang w:val="en-US"/>
              </w:rPr>
              <w:t>double</w:t>
            </w:r>
            <w:r>
              <w:rPr>
                <w:rFonts w:ascii="Consolas" w:hAnsi="Consolas" w:cs="Consolas"/>
                <w:sz w:val="19"/>
                <w:szCs w:val="19"/>
                <w:lang w:val="en-US"/>
              </w:rPr>
              <w:t>&gt;();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double</w:t>
            </w:r>
            <w:r>
              <w:rPr>
                <w:rFonts w:ascii="Consolas" w:hAnsi="Consolas" w:cs="Consolas"/>
                <w:sz w:val="19"/>
                <w:szCs w:val="19"/>
                <w:lang w:val="en-US"/>
              </w:rPr>
              <w:t xml:space="preserve"> currentNumber;</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double</w:t>
            </w:r>
            <w:r>
              <w:rPr>
                <w:rFonts w:ascii="Consolas" w:hAnsi="Consolas" w:cs="Consolas"/>
                <w:sz w:val="19"/>
                <w:szCs w:val="19"/>
                <w:lang w:val="en-US"/>
              </w:rPr>
              <w:t xml:space="preserve">[] numbersForCalculation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0000FF"/>
                <w:sz w:val="19"/>
                <w:szCs w:val="19"/>
                <w:lang w:val="en-US"/>
              </w:rPr>
              <w:t>double</w:t>
            </w:r>
            <w:r>
              <w:rPr>
                <w:rFonts w:ascii="Consolas" w:hAnsi="Consolas" w:cs="Consolas"/>
                <w:sz w:val="19"/>
                <w:szCs w:val="19"/>
                <w:lang w:val="en-US"/>
              </w:rPr>
              <w:t>[2];</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i = 0; i &lt; tokens.Length; i++)</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(IsNumber(tokens[i]))</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currentNumber = </w:t>
            </w:r>
            <w:r>
              <w:rPr>
                <w:rFonts w:ascii="Consolas" w:hAnsi="Consolas" w:cs="Consolas"/>
                <w:color w:val="0000FF"/>
                <w:sz w:val="19"/>
                <w:szCs w:val="19"/>
                <w:lang w:val="en-US"/>
              </w:rPr>
              <w:t>double</w:t>
            </w:r>
            <w:r>
              <w:rPr>
                <w:rFonts w:ascii="Consolas" w:hAnsi="Consolas" w:cs="Consolas"/>
                <w:sz w:val="19"/>
                <w:szCs w:val="19"/>
                <w:lang w:val="en-US"/>
              </w:rPr>
              <w:t>.Parse(tokens[i]);</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numbers.Push(currentNumber);</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else</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neededOperators = GetNumberOfOperators(tokens[i]);</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j = 0; j &lt; neededOperators; j++)</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numbersForCalculation[j] = numbers.Pop();</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numbers.Push(CurrentCalculation(numbersForCalculation, tokens[i]));</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result = numbers.Pop();</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result;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double</w:t>
            </w:r>
            <w:r>
              <w:rPr>
                <w:rFonts w:ascii="Consolas" w:hAnsi="Consolas" w:cs="Consolas"/>
                <w:sz w:val="19"/>
                <w:szCs w:val="19"/>
                <w:lang w:val="en-US"/>
              </w:rPr>
              <w:t xml:space="preserve"> CurrentCalculation(</w:t>
            </w:r>
            <w:r>
              <w:rPr>
                <w:rFonts w:ascii="Consolas" w:hAnsi="Consolas" w:cs="Consolas"/>
                <w:color w:val="0000FF"/>
                <w:sz w:val="19"/>
                <w:szCs w:val="19"/>
                <w:lang w:val="en-US"/>
              </w:rPr>
              <w:t>double</w:t>
            </w:r>
            <w:r>
              <w:rPr>
                <w:rFonts w:ascii="Consolas" w:hAnsi="Consolas" w:cs="Consolas"/>
                <w:sz w:val="19"/>
                <w:szCs w:val="19"/>
                <w:lang w:val="en-US"/>
              </w:rPr>
              <w:t xml:space="preserve">[] numbersForCalculation, </w:t>
            </w:r>
            <w:r>
              <w:rPr>
                <w:rFonts w:ascii="Consolas" w:hAnsi="Consolas" w:cs="Consolas"/>
                <w:color w:val="0000FF"/>
                <w:sz w:val="19"/>
                <w:szCs w:val="19"/>
                <w:lang w:val="en-US"/>
              </w:rPr>
              <w:t>string</w:t>
            </w:r>
            <w:r>
              <w:rPr>
                <w:rFonts w:ascii="Consolas" w:hAnsi="Consolas" w:cs="Consolas"/>
                <w:sz w:val="19"/>
                <w:szCs w:val="19"/>
                <w:lang w:val="en-US"/>
              </w:rPr>
              <w:t xml:space="preserve"> token)</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switch</w:t>
            </w:r>
            <w:r>
              <w:rPr>
                <w:rFonts w:ascii="Consolas" w:hAnsi="Consolas" w:cs="Consolas"/>
                <w:sz w:val="19"/>
                <w:szCs w:val="19"/>
                <w:lang w:val="en-US"/>
              </w:rPr>
              <w:t xml:space="preserve"> (token)</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case</w:t>
            </w:r>
            <w:r>
              <w:rPr>
                <w:rFonts w:ascii="Consolas" w:hAnsi="Consolas" w:cs="Consolas"/>
                <w:sz w:val="19"/>
                <w:szCs w:val="19"/>
                <w:lang w:val="en-US"/>
              </w:rPr>
              <w:t xml:space="preserve"> </w:t>
            </w:r>
            <w:r>
              <w:rPr>
                <w:rFonts w:ascii="Consolas" w:hAnsi="Consolas" w:cs="Consolas"/>
                <w:color w:val="A31515"/>
                <w:sz w:val="19"/>
                <w:szCs w:val="19"/>
                <w:lang w:val="en-US"/>
              </w:rPr>
              <w: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numbersForCalculation[0] + numbersForCalculation[1];</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case</w:t>
            </w:r>
            <w:r>
              <w:rPr>
                <w:rFonts w:ascii="Consolas" w:hAnsi="Consolas" w:cs="Consolas"/>
                <w:sz w:val="19"/>
                <w:szCs w:val="19"/>
                <w:lang w:val="en-US"/>
              </w:rPr>
              <w:t xml:space="preserve"> </w:t>
            </w:r>
            <w:r>
              <w:rPr>
                <w:rFonts w:ascii="Consolas" w:hAnsi="Consolas" w:cs="Consolas"/>
                <w:color w:val="A31515"/>
                <w:sz w:val="19"/>
                <w:szCs w:val="19"/>
                <w:lang w:val="en-US"/>
              </w:rPr>
              <w: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numbersForCalculation[1] - numbersForCalculation[0];</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case</w:t>
            </w:r>
            <w:r>
              <w:rPr>
                <w:rFonts w:ascii="Consolas" w:hAnsi="Consolas" w:cs="Consolas"/>
                <w:sz w:val="19"/>
                <w:szCs w:val="19"/>
                <w:lang w:val="en-US"/>
              </w:rPr>
              <w:t xml:space="preserve"> </w:t>
            </w:r>
            <w:r>
              <w:rPr>
                <w:rFonts w:ascii="Consolas" w:hAnsi="Consolas" w:cs="Consolas"/>
                <w:color w:val="A31515"/>
                <w:sz w:val="19"/>
                <w:szCs w:val="19"/>
                <w:lang w:val="en-US"/>
              </w:rPr>
              <w: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numbersForCalculation[1] / numbersForCalculation[0];</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case</w:t>
            </w:r>
            <w:r>
              <w:rPr>
                <w:rFonts w:ascii="Consolas" w:hAnsi="Consolas" w:cs="Consolas"/>
                <w:sz w:val="19"/>
                <w:szCs w:val="19"/>
                <w:lang w:val="en-US"/>
              </w:rPr>
              <w:t xml:space="preserve"> </w:t>
            </w:r>
            <w:r>
              <w:rPr>
                <w:rFonts w:ascii="Consolas" w:hAnsi="Consolas" w:cs="Consolas"/>
                <w:color w:val="A31515"/>
                <w:sz w:val="19"/>
                <w:szCs w:val="19"/>
                <w:lang w:val="en-US"/>
              </w:rPr>
              <w: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numbersForCalculation[0] * numbersForCalculation[1];</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case</w:t>
            </w:r>
            <w:r>
              <w:rPr>
                <w:rFonts w:ascii="Consolas" w:hAnsi="Consolas" w:cs="Consolas"/>
                <w:sz w:val="19"/>
                <w:szCs w:val="19"/>
                <w:lang w:val="en-US"/>
              </w:rPr>
              <w:t xml:space="preserve"> </w:t>
            </w:r>
            <w:r>
              <w:rPr>
                <w:rFonts w:ascii="Consolas" w:hAnsi="Consolas" w:cs="Consolas"/>
                <w:color w:val="A31515"/>
                <w:sz w:val="19"/>
                <w:szCs w:val="19"/>
                <w:lang w:val="en-US"/>
              </w:rPr>
              <w:t>"ln()"</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w:t>
            </w:r>
            <w:r>
              <w:rPr>
                <w:rFonts w:ascii="Consolas" w:hAnsi="Consolas" w:cs="Consolas"/>
                <w:color w:val="2B91AF"/>
                <w:sz w:val="19"/>
                <w:szCs w:val="19"/>
                <w:lang w:val="en-US"/>
              </w:rPr>
              <w:t>Math</w:t>
            </w:r>
            <w:r>
              <w:rPr>
                <w:rFonts w:ascii="Consolas" w:hAnsi="Consolas" w:cs="Consolas"/>
                <w:sz w:val="19"/>
                <w:szCs w:val="19"/>
                <w:lang w:val="en-US"/>
              </w:rPr>
              <w:t xml:space="preserve">.Log(numbersForCalculation[0], </w:t>
            </w:r>
            <w:r>
              <w:rPr>
                <w:rFonts w:ascii="Consolas" w:hAnsi="Consolas" w:cs="Consolas"/>
                <w:color w:val="2B91AF"/>
                <w:sz w:val="19"/>
                <w:szCs w:val="19"/>
                <w:lang w:val="en-US"/>
              </w:rPr>
              <w:t>Math</w:t>
            </w:r>
            <w:r>
              <w:rPr>
                <w:rFonts w:ascii="Consolas" w:hAnsi="Consolas" w:cs="Consolas"/>
                <w:sz w:val="19"/>
                <w:szCs w:val="19"/>
                <w:lang w:val="en-US"/>
              </w:rPr>
              <w:t>.E);</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case</w:t>
            </w:r>
            <w:r>
              <w:rPr>
                <w:rFonts w:ascii="Consolas" w:hAnsi="Consolas" w:cs="Consolas"/>
                <w:sz w:val="19"/>
                <w:szCs w:val="19"/>
                <w:lang w:val="en-US"/>
              </w:rPr>
              <w:t xml:space="preserve"> </w:t>
            </w:r>
            <w:r>
              <w:rPr>
                <w:rFonts w:ascii="Consolas" w:hAnsi="Consolas" w:cs="Consolas"/>
                <w:color w:val="A31515"/>
                <w:sz w:val="19"/>
                <w:szCs w:val="19"/>
                <w:lang w:val="en-US"/>
              </w:rPr>
              <w:t>"sqrt()"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w:t>
            </w:r>
            <w:r>
              <w:rPr>
                <w:rFonts w:ascii="Consolas" w:hAnsi="Consolas" w:cs="Consolas"/>
                <w:color w:val="2B91AF"/>
                <w:sz w:val="19"/>
                <w:szCs w:val="19"/>
                <w:lang w:val="en-US"/>
              </w:rPr>
              <w:t>Math</w:t>
            </w:r>
            <w:r>
              <w:rPr>
                <w:rFonts w:ascii="Consolas" w:hAnsi="Consolas" w:cs="Consolas"/>
                <w:sz w:val="19"/>
                <w:szCs w:val="19"/>
                <w:lang w:val="en-US"/>
              </w:rPr>
              <w:t>.Sqrt(numbersForCalculation[0]);</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case</w:t>
            </w:r>
            <w:r>
              <w:rPr>
                <w:rFonts w:ascii="Consolas" w:hAnsi="Consolas" w:cs="Consolas"/>
                <w:sz w:val="19"/>
                <w:szCs w:val="19"/>
                <w:lang w:val="en-US"/>
              </w:rPr>
              <w:t xml:space="preserve"> </w:t>
            </w:r>
            <w:r>
              <w:rPr>
                <w:rFonts w:ascii="Consolas" w:hAnsi="Consolas" w:cs="Consolas"/>
                <w:color w:val="A31515"/>
                <w:sz w:val="19"/>
                <w:szCs w:val="19"/>
                <w:lang w:val="en-US"/>
              </w:rPr>
              <w:t>"pow()"</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(numbersForCalculation[0] &gt; 0)</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w:t>
            </w:r>
            <w:r>
              <w:rPr>
                <w:rFonts w:ascii="Consolas" w:hAnsi="Consolas" w:cs="Consolas"/>
                <w:color w:val="2B91AF"/>
                <w:sz w:val="19"/>
                <w:szCs w:val="19"/>
                <w:lang w:val="en-US"/>
              </w:rPr>
              <w:t>Math</w:t>
            </w:r>
            <w:r>
              <w:rPr>
                <w:rFonts w:ascii="Consolas" w:hAnsi="Consolas" w:cs="Consolas"/>
                <w:sz w:val="19"/>
                <w:szCs w:val="19"/>
                <w:lang w:val="en-US"/>
              </w:rPr>
              <w:t>.Pow(numbersForCalculation[1], numbersForCalculation[0]);</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else</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1 / </w:t>
            </w:r>
            <w:r>
              <w:rPr>
                <w:rFonts w:ascii="Consolas" w:hAnsi="Consolas" w:cs="Consolas"/>
                <w:color w:val="2B91AF"/>
                <w:sz w:val="19"/>
                <w:szCs w:val="19"/>
                <w:lang w:val="en-US"/>
              </w:rPr>
              <w:t>Math</w:t>
            </w:r>
            <w:r>
              <w:rPr>
                <w:rFonts w:ascii="Consolas" w:hAnsi="Consolas" w:cs="Consolas"/>
                <w:sz w:val="19"/>
                <w:szCs w:val="19"/>
                <w:lang w:val="en-US"/>
              </w:rPr>
              <w:t xml:space="preserve">.Pow(numbersForCalculation[1], </w:t>
            </w:r>
            <w:r>
              <w:rPr>
                <w:rFonts w:ascii="Consolas" w:hAnsi="Consolas" w:cs="Consolas"/>
                <w:color w:val="2B91AF"/>
                <w:sz w:val="19"/>
                <w:szCs w:val="19"/>
                <w:lang w:val="en-US"/>
              </w:rPr>
              <w:t>Math</w:t>
            </w:r>
            <w:r>
              <w:rPr>
                <w:rFonts w:ascii="Consolas" w:hAnsi="Consolas" w:cs="Consolas"/>
                <w:sz w:val="19"/>
                <w:szCs w:val="19"/>
                <w:lang w:val="en-US"/>
              </w:rPr>
              <w:t>.Abs(numbersForCalculation[0]));</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default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0;</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GetNumberOfOperators(</w:t>
            </w:r>
            <w:r>
              <w:rPr>
                <w:rFonts w:ascii="Consolas" w:hAnsi="Consolas" w:cs="Consolas"/>
                <w:color w:val="0000FF"/>
                <w:sz w:val="19"/>
                <w:szCs w:val="19"/>
                <w:lang w:val="en-US"/>
              </w:rPr>
              <w:t>string</w:t>
            </w:r>
            <w:r>
              <w:rPr>
                <w:rFonts w:ascii="Consolas" w:hAnsi="Consolas" w:cs="Consolas"/>
                <w:sz w:val="19"/>
                <w:szCs w:val="19"/>
                <w:lang w:val="en-US"/>
              </w:rPr>
              <w:t xml:space="preserve"> current)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switch</w:t>
            </w:r>
            <w:r>
              <w:rPr>
                <w:rFonts w:ascii="Consolas" w:hAnsi="Consolas" w:cs="Consolas"/>
                <w:sz w:val="19"/>
                <w:szCs w:val="19"/>
                <w:lang w:val="en-US"/>
              </w:rPr>
              <w:t xml:space="preserve"> (current)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case</w:t>
            </w:r>
            <w:r>
              <w:rPr>
                <w:rFonts w:ascii="Consolas" w:hAnsi="Consolas" w:cs="Consolas"/>
                <w:sz w:val="19"/>
                <w:szCs w:val="19"/>
                <w:lang w:val="en-US"/>
              </w:rPr>
              <w:t xml:space="preserve"> </w:t>
            </w:r>
            <w:r>
              <w:rPr>
                <w:rFonts w:ascii="Consolas" w:hAnsi="Consolas" w:cs="Consolas"/>
                <w:color w:val="A31515"/>
                <w:sz w:val="19"/>
                <w:szCs w:val="19"/>
                <w:lang w:val="en-US"/>
              </w:rPr>
              <w: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case</w:t>
            </w:r>
            <w:r>
              <w:rPr>
                <w:rFonts w:ascii="Consolas" w:hAnsi="Consolas" w:cs="Consolas"/>
                <w:sz w:val="19"/>
                <w:szCs w:val="19"/>
                <w:lang w:val="en-US"/>
              </w:rPr>
              <w:t xml:space="preserve"> </w:t>
            </w:r>
            <w:r>
              <w:rPr>
                <w:rFonts w:ascii="Consolas" w:hAnsi="Consolas" w:cs="Consolas"/>
                <w:color w:val="A31515"/>
                <w:sz w:val="19"/>
                <w:szCs w:val="19"/>
                <w:lang w:val="en-US"/>
              </w:rPr>
              <w: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case</w:t>
            </w:r>
            <w:r>
              <w:rPr>
                <w:rFonts w:ascii="Consolas" w:hAnsi="Consolas" w:cs="Consolas"/>
                <w:sz w:val="19"/>
                <w:szCs w:val="19"/>
                <w:lang w:val="en-US"/>
              </w:rPr>
              <w:t xml:space="preserve"> </w:t>
            </w:r>
            <w:r>
              <w:rPr>
                <w:rFonts w:ascii="Consolas" w:hAnsi="Consolas" w:cs="Consolas"/>
                <w:color w:val="A31515"/>
                <w:sz w:val="19"/>
                <w:szCs w:val="19"/>
                <w:lang w:val="en-US"/>
              </w:rPr>
              <w: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case</w:t>
            </w:r>
            <w:r>
              <w:rPr>
                <w:rFonts w:ascii="Consolas" w:hAnsi="Consolas" w:cs="Consolas"/>
                <w:sz w:val="19"/>
                <w:szCs w:val="19"/>
                <w:lang w:val="en-US"/>
              </w:rPr>
              <w:t xml:space="preserve"> </w:t>
            </w:r>
            <w:r>
              <w:rPr>
                <w:rFonts w:ascii="Consolas" w:hAnsi="Consolas" w:cs="Consolas"/>
                <w:color w:val="A31515"/>
                <w:sz w:val="19"/>
                <w:szCs w:val="19"/>
                <w:lang w:val="en-US"/>
              </w:rPr>
              <w:t>"*"</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case</w:t>
            </w:r>
            <w:r>
              <w:rPr>
                <w:rFonts w:ascii="Consolas" w:hAnsi="Consolas" w:cs="Consolas"/>
                <w:sz w:val="19"/>
                <w:szCs w:val="19"/>
                <w:lang w:val="en-US"/>
              </w:rPr>
              <w:t xml:space="preserve"> </w:t>
            </w:r>
            <w:r>
              <w:rPr>
                <w:rFonts w:ascii="Consolas" w:hAnsi="Consolas" w:cs="Consolas"/>
                <w:color w:val="A31515"/>
                <w:sz w:val="19"/>
                <w:szCs w:val="19"/>
                <w:lang w:val="en-US"/>
              </w:rPr>
              <w:t>"pow()"</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2;</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default</w:t>
            </w: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1;</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bool</w:t>
            </w:r>
            <w:r>
              <w:rPr>
                <w:rFonts w:ascii="Consolas" w:hAnsi="Consolas" w:cs="Consolas"/>
                <w:sz w:val="19"/>
                <w:szCs w:val="19"/>
                <w:lang w:val="en-US"/>
              </w:rPr>
              <w:t xml:space="preserve"> IsNumber(</w:t>
            </w:r>
            <w:r>
              <w:rPr>
                <w:rFonts w:ascii="Consolas" w:hAnsi="Consolas" w:cs="Consolas"/>
                <w:color w:val="0000FF"/>
                <w:sz w:val="19"/>
                <w:szCs w:val="19"/>
                <w:lang w:val="en-US"/>
              </w:rPr>
              <w:t>string</w:t>
            </w:r>
            <w:r>
              <w:rPr>
                <w:rFonts w:ascii="Consolas" w:hAnsi="Consolas" w:cs="Consolas"/>
                <w:sz w:val="19"/>
                <w:szCs w:val="19"/>
                <w:lang w:val="en-US"/>
              </w:rPr>
              <w:t xml:space="preserve"> token)</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 xml:space="preserve"> </w:t>
            </w:r>
            <w:r>
              <w:rPr>
                <w:rFonts w:ascii="Consolas" w:hAnsi="Consolas" w:cs="Consolas"/>
                <w:color w:val="2B91AF"/>
                <w:sz w:val="19"/>
                <w:szCs w:val="19"/>
                <w:lang w:val="en-US"/>
              </w:rPr>
              <w:t>Regex</w:t>
            </w:r>
            <w:r>
              <w:rPr>
                <w:rFonts w:ascii="Consolas" w:hAnsi="Consolas" w:cs="Consolas"/>
                <w:sz w:val="19"/>
                <w:szCs w:val="19"/>
                <w:lang w:val="en-US"/>
              </w:rPr>
              <w:t xml:space="preserve">.IsMatch(token, </w:t>
            </w:r>
            <w:r>
              <w:rPr>
                <w:rFonts w:ascii="Consolas" w:hAnsi="Consolas" w:cs="Consolas"/>
                <w:color w:val="A31515"/>
                <w:sz w:val="19"/>
                <w:szCs w:val="19"/>
                <w:lang w:val="en-US"/>
              </w:rPr>
              <w:t>@"\d"</w:t>
            </w: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 xml:space="preserve">    }</w:t>
            </w:r>
          </w:p>
          <w:p w:rsidR="00CA15C4" w:rsidRDefault="00CA15C4" w:rsidP="00F52FC5">
            <w:pPr>
              <w:autoSpaceDE w:val="0"/>
              <w:autoSpaceDN w:val="0"/>
              <w:adjustRightInd w:val="0"/>
              <w:spacing w:before="0"/>
              <w:jc w:val="left"/>
              <w:rPr>
                <w:rFonts w:ascii="Consolas" w:hAnsi="Consolas" w:cs="Consolas"/>
                <w:sz w:val="19"/>
                <w:szCs w:val="19"/>
                <w:lang w:val="en-US"/>
              </w:rPr>
            </w:pPr>
            <w:r>
              <w:rPr>
                <w:rFonts w:ascii="Consolas" w:hAnsi="Consolas" w:cs="Consolas"/>
                <w:sz w:val="19"/>
                <w:szCs w:val="19"/>
                <w:lang w:val="en-US"/>
              </w:rPr>
              <w:t>}</w:t>
            </w:r>
          </w:p>
          <w:p w:rsidR="00CA15C4" w:rsidRDefault="00CA15C4" w:rsidP="00F52FC5">
            <w:pPr>
              <w:autoSpaceDE w:val="0"/>
              <w:autoSpaceDN w:val="0"/>
              <w:adjustRightInd w:val="0"/>
              <w:spacing w:before="0"/>
              <w:jc w:val="left"/>
              <w:rPr>
                <w:rFonts w:ascii="Consolas" w:hAnsi="Consolas" w:cs="Consolas"/>
                <w:sz w:val="19"/>
                <w:szCs w:val="19"/>
                <w:lang w:val="en-US"/>
              </w:rPr>
            </w:pPr>
          </w:p>
          <w:p w:rsidR="00CA15C4" w:rsidRDefault="00CA15C4" w:rsidP="00F52FC5">
            <w:pPr>
              <w:autoSpaceDE w:val="0"/>
              <w:autoSpaceDN w:val="0"/>
              <w:adjustRightInd w:val="0"/>
              <w:spacing w:before="0"/>
              <w:jc w:val="left"/>
              <w:rPr>
                <w:rFonts w:ascii="Consolas" w:hAnsi="Consolas" w:cs="Consolas"/>
                <w:sz w:val="19"/>
                <w:szCs w:val="19"/>
              </w:rPr>
            </w:pPr>
          </w:p>
          <w:p w:rsidR="00CA15C4" w:rsidRDefault="00CA15C4" w:rsidP="00F52FC5">
            <w:pPr>
              <w:autoSpaceDE w:val="0"/>
              <w:autoSpaceDN w:val="0"/>
              <w:adjustRightInd w:val="0"/>
              <w:spacing w:before="0"/>
              <w:jc w:val="left"/>
              <w:rPr>
                <w:rFonts w:ascii="Consolas" w:hAnsi="Consolas" w:cs="Consolas"/>
                <w:sz w:val="19"/>
                <w:szCs w:val="19"/>
              </w:rPr>
            </w:pPr>
          </w:p>
          <w:p w:rsidR="00CA15C4" w:rsidRPr="007B7A31" w:rsidRDefault="00CA15C4" w:rsidP="00F52FC5">
            <w:pPr>
              <w:autoSpaceDE w:val="0"/>
              <w:autoSpaceDN w:val="0"/>
              <w:adjustRightInd w:val="0"/>
              <w:spacing w:before="0"/>
              <w:jc w:val="left"/>
              <w:rPr>
                <w:rFonts w:ascii="Consolas" w:hAnsi="Consolas" w:cs="Consolas"/>
                <w:noProof/>
                <w:szCs w:val="20"/>
              </w:rPr>
            </w:pPr>
          </w:p>
        </w:tc>
      </w:tr>
      <w:tr w:rsidR="00CA15C4" w:rsidTr="00F52FC5">
        <w:tc>
          <w:tcPr>
            <w:tcW w:w="10773" w:type="dxa"/>
            <w:gridSpan w:val="2"/>
            <w:vAlign w:val="center"/>
          </w:tcPr>
          <w:p w:rsidR="00CA15C4" w:rsidRPr="00B20410" w:rsidRDefault="00CA15C4" w:rsidP="00F52FC5">
            <w:pPr>
              <w:spacing w:after="120"/>
              <w:jc w:val="left"/>
              <w:rPr>
                <w:b/>
                <w:lang w:val="ru-RU"/>
              </w:rPr>
            </w:pPr>
            <w:r w:rsidRPr="007B7A31">
              <w:rPr>
                <w:b/>
              </w:rPr>
              <w:t>Тестове</w:t>
            </w:r>
          </w:p>
          <w:p w:rsidR="00CA15C4" w:rsidRPr="00947DF7" w:rsidRDefault="00CA15C4" w:rsidP="00F52FC5">
            <w:pPr>
              <w:spacing w:after="120"/>
              <w:jc w:val="left"/>
            </w:pPr>
            <w:r w:rsidRPr="00947DF7">
              <w:t>Тест</w:t>
            </w:r>
            <w:r>
              <w:t>овете проверяват вход 0, прости аритметични операции, промянана на преоритета на операцията от скоби, използване на функции, както и функции и  аретметияни оператори, вложени във други функции.</w:t>
            </w:r>
          </w:p>
        </w:tc>
      </w:tr>
      <w:tr w:rsidR="00CA15C4" w:rsidRPr="00F73CEF" w:rsidTr="00F52FC5">
        <w:tc>
          <w:tcPr>
            <w:tcW w:w="5387" w:type="dxa"/>
            <w:vAlign w:val="center"/>
          </w:tcPr>
          <w:p w:rsidR="00CA15C4" w:rsidRPr="0090296C" w:rsidRDefault="00CA15C4" w:rsidP="00F52FC5">
            <w:pPr>
              <w:spacing w:after="120"/>
              <w:jc w:val="left"/>
              <w:rPr>
                <w:b/>
                <w:lang w:val="en-US"/>
              </w:rPr>
            </w:pPr>
            <w:r w:rsidRPr="0090296C">
              <w:rPr>
                <w:b/>
                <w:lang w:val="en-US"/>
              </w:rPr>
              <w:t>Вход</w:t>
            </w:r>
          </w:p>
        </w:tc>
        <w:tc>
          <w:tcPr>
            <w:tcW w:w="5386" w:type="dxa"/>
            <w:vAlign w:val="center"/>
          </w:tcPr>
          <w:p w:rsidR="00CA15C4" w:rsidRPr="0090296C" w:rsidRDefault="00CA15C4" w:rsidP="00F52FC5">
            <w:pPr>
              <w:spacing w:after="120"/>
              <w:jc w:val="left"/>
              <w:rPr>
                <w:b/>
                <w:lang w:val="en-US"/>
              </w:rPr>
            </w:pPr>
            <w:r w:rsidRPr="0090296C">
              <w:rPr>
                <w:b/>
                <w:lang w:val="en-US"/>
              </w:rPr>
              <w:t>Изход</w:t>
            </w:r>
          </w:p>
        </w:tc>
      </w:tr>
      <w:tr w:rsidR="00CA15C4" w:rsidRPr="00F73CEF" w:rsidTr="00F52FC5">
        <w:tc>
          <w:tcPr>
            <w:tcW w:w="5387" w:type="dxa"/>
          </w:tcPr>
          <w:p w:rsidR="00CA15C4" w:rsidRPr="00953211" w:rsidRDefault="00CA15C4" w:rsidP="00F52FC5">
            <w:pPr>
              <w:spacing w:after="120"/>
              <w:jc w:val="left"/>
              <w:rPr>
                <w:rFonts w:ascii="Consolas" w:hAnsi="Consolas" w:cs="Consolas"/>
                <w:noProof/>
                <w:lang w:val="en-US"/>
              </w:rPr>
            </w:pPr>
            <w:r>
              <w:rPr>
                <w:rFonts w:ascii="Consolas" w:hAnsi="Consolas" w:cs="Consolas"/>
                <w:noProof/>
                <w:lang w:val="en-US"/>
              </w:rPr>
              <w:t>0</w:t>
            </w:r>
          </w:p>
        </w:tc>
        <w:tc>
          <w:tcPr>
            <w:tcW w:w="5386" w:type="dxa"/>
          </w:tcPr>
          <w:p w:rsidR="00CA15C4" w:rsidRPr="001703BE" w:rsidRDefault="00CA15C4" w:rsidP="001703BE">
            <w:pPr>
              <w:autoSpaceDE w:val="0"/>
              <w:autoSpaceDN w:val="0"/>
              <w:adjustRightInd w:val="0"/>
              <w:spacing w:before="0"/>
              <w:jc w:val="left"/>
              <w:rPr>
                <w:rFonts w:ascii="Consolas" w:hAnsi="Consolas" w:cs="Consolas"/>
                <w:color w:val="A31515"/>
                <w:sz w:val="19"/>
                <w:szCs w:val="19"/>
                <w:lang w:val="en-US" w:eastAsia="en-US"/>
              </w:rPr>
            </w:pPr>
            <w:r>
              <w:rPr>
                <w:rFonts w:ascii="Consolas" w:hAnsi="Consolas" w:cs="Consolas"/>
                <w:noProof/>
                <w:lang w:val="en-US"/>
              </w:rPr>
              <w:t>0</w:t>
            </w:r>
          </w:p>
        </w:tc>
      </w:tr>
      <w:tr w:rsidR="00CA15C4" w:rsidRPr="00F73CEF" w:rsidTr="00F52FC5">
        <w:tc>
          <w:tcPr>
            <w:tcW w:w="5387" w:type="dxa"/>
            <w:vAlign w:val="center"/>
          </w:tcPr>
          <w:p w:rsidR="00CA15C4" w:rsidRPr="0090296C" w:rsidRDefault="00CA15C4" w:rsidP="00F52FC5">
            <w:pPr>
              <w:spacing w:after="120"/>
              <w:jc w:val="left"/>
              <w:rPr>
                <w:b/>
                <w:lang w:val="en-US"/>
              </w:rPr>
            </w:pPr>
            <w:r w:rsidRPr="0090296C">
              <w:rPr>
                <w:b/>
                <w:lang w:val="en-US"/>
              </w:rPr>
              <w:t>Вход</w:t>
            </w:r>
          </w:p>
        </w:tc>
        <w:tc>
          <w:tcPr>
            <w:tcW w:w="5386" w:type="dxa"/>
            <w:vAlign w:val="center"/>
          </w:tcPr>
          <w:p w:rsidR="00CA15C4" w:rsidRPr="0090296C" w:rsidRDefault="00CA15C4" w:rsidP="00F52FC5">
            <w:pPr>
              <w:spacing w:after="120"/>
              <w:jc w:val="left"/>
              <w:rPr>
                <w:b/>
                <w:lang w:val="en-US"/>
              </w:rPr>
            </w:pPr>
            <w:r w:rsidRPr="0090296C">
              <w:rPr>
                <w:b/>
                <w:lang w:val="en-US"/>
              </w:rPr>
              <w:t>Изход</w:t>
            </w:r>
          </w:p>
        </w:tc>
      </w:tr>
      <w:tr w:rsidR="00CA15C4" w:rsidRPr="00F73CEF" w:rsidTr="00F52FC5">
        <w:tc>
          <w:tcPr>
            <w:tcW w:w="5387" w:type="dxa"/>
          </w:tcPr>
          <w:p w:rsidR="00CA15C4" w:rsidRPr="001703BE" w:rsidRDefault="00CA15C4" w:rsidP="00F52FC5">
            <w:pPr>
              <w:spacing w:after="120"/>
              <w:jc w:val="left"/>
              <w:rPr>
                <w:rFonts w:ascii="Consolas" w:hAnsi="Consolas" w:cs="Consolas"/>
                <w:noProof/>
                <w:lang w:val="en-US"/>
              </w:rPr>
            </w:pPr>
            <w:r>
              <w:rPr>
                <w:rFonts w:ascii="Consolas" w:hAnsi="Consolas" w:cs="Consolas"/>
                <w:noProof/>
                <w:lang w:val="en-US"/>
              </w:rPr>
              <w:t>4 + 3 * 5</w:t>
            </w:r>
          </w:p>
        </w:tc>
        <w:tc>
          <w:tcPr>
            <w:tcW w:w="5386" w:type="dxa"/>
          </w:tcPr>
          <w:p w:rsidR="00CA15C4" w:rsidRPr="001703BE" w:rsidRDefault="00CA15C4" w:rsidP="00953211">
            <w:pPr>
              <w:autoSpaceDE w:val="0"/>
              <w:autoSpaceDN w:val="0"/>
              <w:adjustRightInd w:val="0"/>
              <w:spacing w:before="0"/>
              <w:jc w:val="left"/>
              <w:rPr>
                <w:rFonts w:ascii="Consolas" w:hAnsi="Consolas" w:cs="Consolas"/>
                <w:noProof/>
                <w:lang w:val="en-US"/>
              </w:rPr>
            </w:pPr>
            <w:r>
              <w:rPr>
                <w:rFonts w:ascii="Consolas" w:hAnsi="Consolas" w:cs="Consolas"/>
                <w:noProof/>
                <w:lang w:val="en-US"/>
              </w:rPr>
              <w:t>19</w:t>
            </w:r>
          </w:p>
        </w:tc>
      </w:tr>
      <w:tr w:rsidR="00CA15C4" w:rsidRPr="00F73CEF" w:rsidTr="00F52FC5">
        <w:tc>
          <w:tcPr>
            <w:tcW w:w="5387" w:type="dxa"/>
            <w:vAlign w:val="center"/>
          </w:tcPr>
          <w:p w:rsidR="00CA15C4" w:rsidRPr="0090296C" w:rsidRDefault="00CA15C4" w:rsidP="00F52FC5">
            <w:pPr>
              <w:spacing w:after="120"/>
              <w:jc w:val="left"/>
              <w:rPr>
                <w:b/>
                <w:lang w:val="en-US"/>
              </w:rPr>
            </w:pPr>
            <w:r w:rsidRPr="0090296C">
              <w:rPr>
                <w:b/>
                <w:lang w:val="en-US"/>
              </w:rPr>
              <w:t>Вход</w:t>
            </w:r>
          </w:p>
        </w:tc>
        <w:tc>
          <w:tcPr>
            <w:tcW w:w="5386" w:type="dxa"/>
            <w:vAlign w:val="center"/>
          </w:tcPr>
          <w:p w:rsidR="00CA15C4" w:rsidRPr="0090296C" w:rsidRDefault="00CA15C4" w:rsidP="00F52FC5">
            <w:pPr>
              <w:spacing w:after="120"/>
              <w:jc w:val="left"/>
              <w:rPr>
                <w:b/>
                <w:lang w:val="en-US"/>
              </w:rPr>
            </w:pPr>
            <w:r w:rsidRPr="0090296C">
              <w:rPr>
                <w:b/>
                <w:lang w:val="en-US"/>
              </w:rPr>
              <w:t>Изход</w:t>
            </w:r>
          </w:p>
        </w:tc>
      </w:tr>
      <w:tr w:rsidR="00CA15C4" w:rsidRPr="00F73CEF" w:rsidTr="00F52FC5">
        <w:tc>
          <w:tcPr>
            <w:tcW w:w="5387" w:type="dxa"/>
          </w:tcPr>
          <w:p w:rsidR="00CA15C4" w:rsidRPr="00FF2F4C" w:rsidRDefault="00CA15C4" w:rsidP="00F52FC5">
            <w:pPr>
              <w:spacing w:after="120"/>
              <w:jc w:val="left"/>
              <w:rPr>
                <w:rFonts w:ascii="Consolas" w:hAnsi="Consolas" w:cs="Consolas"/>
                <w:noProof/>
                <w:lang w:val="en-US"/>
              </w:rPr>
            </w:pPr>
            <w:r>
              <w:rPr>
                <w:rFonts w:ascii="Consolas" w:hAnsi="Consolas" w:cs="Consolas"/>
                <w:noProof/>
                <w:lang w:val="en-US"/>
              </w:rPr>
              <w:t>( 4 + 3 ) * 5</w:t>
            </w:r>
          </w:p>
        </w:tc>
        <w:tc>
          <w:tcPr>
            <w:tcW w:w="5386" w:type="dxa"/>
          </w:tcPr>
          <w:p w:rsidR="00CA15C4" w:rsidRPr="00FF2F4C" w:rsidRDefault="00CA15C4" w:rsidP="00F52FC5">
            <w:pPr>
              <w:spacing w:after="120"/>
              <w:jc w:val="left"/>
              <w:rPr>
                <w:rFonts w:ascii="Consolas" w:hAnsi="Consolas" w:cs="Consolas"/>
                <w:noProof/>
                <w:lang w:val="en-US"/>
              </w:rPr>
            </w:pPr>
            <w:r>
              <w:rPr>
                <w:rFonts w:ascii="Consolas" w:hAnsi="Consolas" w:cs="Consolas"/>
                <w:noProof/>
                <w:lang w:val="en-US"/>
              </w:rPr>
              <w:t>35</w:t>
            </w:r>
          </w:p>
        </w:tc>
      </w:tr>
      <w:tr w:rsidR="00CA15C4" w:rsidRPr="00F73CEF" w:rsidTr="00F52FC5">
        <w:tc>
          <w:tcPr>
            <w:tcW w:w="5387" w:type="dxa"/>
            <w:vAlign w:val="center"/>
          </w:tcPr>
          <w:p w:rsidR="00CA15C4" w:rsidRPr="0090296C" w:rsidRDefault="00CA15C4" w:rsidP="00F52FC5">
            <w:pPr>
              <w:spacing w:after="120"/>
              <w:jc w:val="left"/>
              <w:rPr>
                <w:b/>
                <w:lang w:val="en-US"/>
              </w:rPr>
            </w:pPr>
            <w:r w:rsidRPr="0090296C">
              <w:rPr>
                <w:b/>
                <w:lang w:val="en-US"/>
              </w:rPr>
              <w:t>Вход</w:t>
            </w:r>
          </w:p>
        </w:tc>
        <w:tc>
          <w:tcPr>
            <w:tcW w:w="5386" w:type="dxa"/>
            <w:vAlign w:val="center"/>
          </w:tcPr>
          <w:p w:rsidR="00CA15C4" w:rsidRPr="0090296C" w:rsidRDefault="00CA15C4" w:rsidP="00F52FC5">
            <w:pPr>
              <w:spacing w:after="120"/>
              <w:jc w:val="left"/>
              <w:rPr>
                <w:b/>
                <w:lang w:val="en-US"/>
              </w:rPr>
            </w:pPr>
            <w:r w:rsidRPr="0090296C">
              <w:rPr>
                <w:b/>
                <w:lang w:val="en-US"/>
              </w:rPr>
              <w:t>Изход</w:t>
            </w:r>
          </w:p>
        </w:tc>
      </w:tr>
      <w:tr w:rsidR="00CA15C4" w:rsidRPr="00F73CEF" w:rsidTr="00F52FC5">
        <w:tc>
          <w:tcPr>
            <w:tcW w:w="5387" w:type="dxa"/>
          </w:tcPr>
          <w:p w:rsidR="00CA15C4" w:rsidRPr="00FF2F4C" w:rsidRDefault="00CA15C4" w:rsidP="00F52FC5">
            <w:pPr>
              <w:spacing w:after="120"/>
              <w:jc w:val="left"/>
              <w:rPr>
                <w:rFonts w:ascii="Consolas" w:hAnsi="Consolas" w:cs="Consolas"/>
                <w:noProof/>
                <w:lang w:val="en-US"/>
              </w:rPr>
            </w:pPr>
            <w:r>
              <w:rPr>
                <w:rFonts w:ascii="Consolas" w:hAnsi="Consolas" w:cs="Consolas"/>
                <w:noProof/>
                <w:lang w:val="en-US"/>
              </w:rPr>
              <w:t>3.4 + 5.5</w:t>
            </w:r>
          </w:p>
        </w:tc>
        <w:tc>
          <w:tcPr>
            <w:tcW w:w="5386" w:type="dxa"/>
          </w:tcPr>
          <w:p w:rsidR="00CA15C4" w:rsidRPr="00FF2F4C" w:rsidRDefault="00CA15C4" w:rsidP="00F52FC5">
            <w:pPr>
              <w:spacing w:after="120"/>
              <w:jc w:val="left"/>
              <w:rPr>
                <w:rFonts w:ascii="Consolas" w:hAnsi="Consolas" w:cs="Consolas"/>
                <w:noProof/>
                <w:lang w:val="en-US"/>
              </w:rPr>
            </w:pPr>
            <w:r>
              <w:rPr>
                <w:rFonts w:ascii="Consolas" w:hAnsi="Consolas" w:cs="Consolas"/>
                <w:noProof/>
                <w:lang w:val="en-US"/>
              </w:rPr>
              <w:t>8.9</w:t>
            </w:r>
          </w:p>
        </w:tc>
      </w:tr>
      <w:tr w:rsidR="00CA15C4" w:rsidRPr="00F73CEF" w:rsidTr="00F52FC5">
        <w:tc>
          <w:tcPr>
            <w:tcW w:w="5387" w:type="dxa"/>
            <w:vAlign w:val="center"/>
          </w:tcPr>
          <w:p w:rsidR="00CA15C4" w:rsidRPr="0090296C" w:rsidRDefault="00CA15C4" w:rsidP="00F52FC5">
            <w:pPr>
              <w:spacing w:after="120"/>
              <w:jc w:val="left"/>
              <w:rPr>
                <w:b/>
                <w:lang w:val="en-US"/>
              </w:rPr>
            </w:pPr>
            <w:r w:rsidRPr="0090296C">
              <w:rPr>
                <w:b/>
                <w:lang w:val="en-US"/>
              </w:rPr>
              <w:t>Вход</w:t>
            </w:r>
          </w:p>
        </w:tc>
        <w:tc>
          <w:tcPr>
            <w:tcW w:w="5386" w:type="dxa"/>
            <w:vAlign w:val="center"/>
          </w:tcPr>
          <w:p w:rsidR="00CA15C4" w:rsidRPr="0090296C" w:rsidRDefault="00CA15C4" w:rsidP="00F52FC5">
            <w:pPr>
              <w:spacing w:after="120"/>
              <w:jc w:val="left"/>
              <w:rPr>
                <w:b/>
                <w:lang w:val="en-US"/>
              </w:rPr>
            </w:pPr>
            <w:r w:rsidRPr="0090296C">
              <w:rPr>
                <w:b/>
                <w:lang w:val="en-US"/>
              </w:rPr>
              <w:t>Изход</w:t>
            </w:r>
          </w:p>
        </w:tc>
      </w:tr>
      <w:tr w:rsidR="00CA15C4" w:rsidRPr="00F73CEF" w:rsidTr="00F52FC5">
        <w:tc>
          <w:tcPr>
            <w:tcW w:w="5387" w:type="dxa"/>
          </w:tcPr>
          <w:p w:rsidR="00CA15C4" w:rsidRPr="004C5C43" w:rsidRDefault="00CA15C4" w:rsidP="00F52FC5">
            <w:pPr>
              <w:spacing w:after="120"/>
              <w:jc w:val="left"/>
              <w:rPr>
                <w:rFonts w:ascii="Consolas" w:hAnsi="Consolas" w:cs="Consolas"/>
                <w:noProof/>
                <w:lang w:val="en-US"/>
              </w:rPr>
            </w:pPr>
            <w:r>
              <w:rPr>
                <w:rFonts w:ascii="Consolas" w:hAnsi="Consolas" w:cs="Consolas"/>
                <w:noProof/>
                <w:lang w:val="en-US"/>
              </w:rPr>
              <w:t>sqrt ( sqrt ( 81 ) )</w:t>
            </w:r>
          </w:p>
        </w:tc>
        <w:tc>
          <w:tcPr>
            <w:tcW w:w="5386" w:type="dxa"/>
          </w:tcPr>
          <w:p w:rsidR="00CA15C4" w:rsidRPr="004C5C43" w:rsidRDefault="00CA15C4" w:rsidP="00F52FC5">
            <w:pPr>
              <w:spacing w:after="120"/>
              <w:jc w:val="left"/>
              <w:rPr>
                <w:rFonts w:ascii="Consolas" w:hAnsi="Consolas" w:cs="Consolas"/>
                <w:noProof/>
                <w:lang w:val="en-US"/>
              </w:rPr>
            </w:pPr>
            <w:r>
              <w:rPr>
                <w:rFonts w:ascii="Consolas" w:hAnsi="Consolas" w:cs="Consolas"/>
                <w:noProof/>
                <w:lang w:val="en-US"/>
              </w:rPr>
              <w:t>3</w:t>
            </w:r>
          </w:p>
        </w:tc>
      </w:tr>
      <w:tr w:rsidR="00CA15C4" w:rsidRPr="00F73CEF" w:rsidTr="00F52FC5">
        <w:tc>
          <w:tcPr>
            <w:tcW w:w="5387" w:type="dxa"/>
            <w:vAlign w:val="center"/>
          </w:tcPr>
          <w:p w:rsidR="00CA15C4" w:rsidRPr="0090296C" w:rsidRDefault="00CA15C4" w:rsidP="00F52FC5">
            <w:pPr>
              <w:spacing w:after="120"/>
              <w:jc w:val="left"/>
              <w:rPr>
                <w:b/>
                <w:lang w:val="en-US"/>
              </w:rPr>
            </w:pPr>
            <w:r w:rsidRPr="0090296C">
              <w:rPr>
                <w:b/>
                <w:lang w:val="en-US"/>
              </w:rPr>
              <w:t>Вход</w:t>
            </w:r>
          </w:p>
        </w:tc>
        <w:tc>
          <w:tcPr>
            <w:tcW w:w="5386" w:type="dxa"/>
            <w:vAlign w:val="center"/>
          </w:tcPr>
          <w:p w:rsidR="00CA15C4" w:rsidRPr="0090296C" w:rsidRDefault="00CA15C4" w:rsidP="00F52FC5">
            <w:pPr>
              <w:spacing w:after="120"/>
              <w:jc w:val="left"/>
              <w:rPr>
                <w:b/>
                <w:lang w:val="en-US"/>
              </w:rPr>
            </w:pPr>
            <w:r w:rsidRPr="0090296C">
              <w:rPr>
                <w:b/>
                <w:lang w:val="en-US"/>
              </w:rPr>
              <w:t>Изход</w:t>
            </w:r>
          </w:p>
        </w:tc>
      </w:tr>
      <w:tr w:rsidR="00CA15C4" w:rsidRPr="00F73CEF" w:rsidTr="00F52FC5">
        <w:tc>
          <w:tcPr>
            <w:tcW w:w="5387" w:type="dxa"/>
          </w:tcPr>
          <w:p w:rsidR="00CA15C4" w:rsidRPr="001703BE" w:rsidRDefault="00CA15C4" w:rsidP="00F52FC5">
            <w:pPr>
              <w:spacing w:after="120"/>
              <w:jc w:val="left"/>
              <w:rPr>
                <w:rFonts w:ascii="Consolas" w:hAnsi="Consolas" w:cs="Consolas"/>
                <w:noProof/>
                <w:lang w:val="en-US"/>
              </w:rPr>
            </w:pPr>
            <w:r>
              <w:rPr>
                <w:rFonts w:ascii="Consolas" w:hAnsi="Consolas" w:cs="Consolas"/>
                <w:noProof/>
                <w:lang w:val="en-US"/>
              </w:rPr>
              <w:t>pow ( 3 , 1 + 1 )</w:t>
            </w:r>
          </w:p>
        </w:tc>
        <w:tc>
          <w:tcPr>
            <w:tcW w:w="5386" w:type="dxa"/>
          </w:tcPr>
          <w:p w:rsidR="00CA15C4" w:rsidRPr="001703BE" w:rsidRDefault="00CA15C4" w:rsidP="00953211">
            <w:pPr>
              <w:autoSpaceDE w:val="0"/>
              <w:autoSpaceDN w:val="0"/>
              <w:adjustRightInd w:val="0"/>
              <w:spacing w:before="0"/>
              <w:jc w:val="left"/>
              <w:rPr>
                <w:rFonts w:ascii="Consolas" w:hAnsi="Consolas" w:cs="Consolas"/>
                <w:noProof/>
                <w:lang w:val="en-US"/>
              </w:rPr>
            </w:pPr>
            <w:r>
              <w:rPr>
                <w:rFonts w:ascii="Consolas" w:hAnsi="Consolas" w:cs="Consolas"/>
                <w:noProof/>
                <w:lang w:val="en-US"/>
              </w:rPr>
              <w:t>9</w:t>
            </w:r>
          </w:p>
        </w:tc>
      </w:tr>
      <w:tr w:rsidR="00CA15C4" w:rsidRPr="00F73CEF" w:rsidTr="00F52FC5">
        <w:tc>
          <w:tcPr>
            <w:tcW w:w="5387" w:type="dxa"/>
            <w:vAlign w:val="center"/>
          </w:tcPr>
          <w:p w:rsidR="00CA15C4" w:rsidRPr="0090296C" w:rsidRDefault="00CA15C4" w:rsidP="00F52FC5">
            <w:pPr>
              <w:spacing w:after="120"/>
              <w:jc w:val="left"/>
              <w:rPr>
                <w:b/>
                <w:lang w:val="en-US"/>
              </w:rPr>
            </w:pPr>
            <w:r w:rsidRPr="0090296C">
              <w:rPr>
                <w:b/>
                <w:lang w:val="en-US"/>
              </w:rPr>
              <w:t>Вход</w:t>
            </w:r>
          </w:p>
        </w:tc>
        <w:tc>
          <w:tcPr>
            <w:tcW w:w="5386" w:type="dxa"/>
            <w:vAlign w:val="center"/>
          </w:tcPr>
          <w:p w:rsidR="00CA15C4" w:rsidRPr="0090296C" w:rsidRDefault="00CA15C4" w:rsidP="00F52FC5">
            <w:pPr>
              <w:spacing w:after="120"/>
              <w:jc w:val="left"/>
              <w:rPr>
                <w:b/>
                <w:lang w:val="en-US"/>
              </w:rPr>
            </w:pPr>
            <w:r w:rsidRPr="0090296C">
              <w:rPr>
                <w:b/>
                <w:lang w:val="en-US"/>
              </w:rPr>
              <w:t>Изход</w:t>
            </w:r>
          </w:p>
        </w:tc>
      </w:tr>
      <w:tr w:rsidR="00CA15C4" w:rsidRPr="00F73CEF" w:rsidTr="00F52FC5">
        <w:tc>
          <w:tcPr>
            <w:tcW w:w="5387" w:type="dxa"/>
          </w:tcPr>
          <w:p w:rsidR="00CA15C4" w:rsidRPr="0090296C" w:rsidRDefault="00CA15C4" w:rsidP="00F52FC5">
            <w:pPr>
              <w:spacing w:after="120"/>
              <w:jc w:val="left"/>
              <w:rPr>
                <w:rFonts w:ascii="Consolas" w:hAnsi="Consolas" w:cs="Consolas"/>
                <w:noProof/>
              </w:rPr>
            </w:pPr>
            <w:r>
              <w:rPr>
                <w:rFonts w:ascii="Consolas" w:hAnsi="Consolas" w:cs="Consolas"/>
                <w:noProof/>
                <w:lang w:val="en-US"/>
              </w:rPr>
              <w:t>( 4 + ( 3.4 – 1.4 ) ) * 5</w:t>
            </w:r>
          </w:p>
        </w:tc>
        <w:tc>
          <w:tcPr>
            <w:tcW w:w="5386" w:type="dxa"/>
          </w:tcPr>
          <w:p w:rsidR="00CA15C4" w:rsidRPr="00F06C3E" w:rsidRDefault="00CA15C4" w:rsidP="00F52FC5">
            <w:pPr>
              <w:spacing w:after="120"/>
              <w:jc w:val="left"/>
              <w:rPr>
                <w:rFonts w:ascii="Consolas" w:hAnsi="Consolas" w:cs="Consolas"/>
                <w:noProof/>
                <w:lang w:val="en-US"/>
              </w:rPr>
            </w:pPr>
            <w:r>
              <w:rPr>
                <w:rFonts w:ascii="Consolas" w:hAnsi="Consolas" w:cs="Consolas"/>
                <w:noProof/>
                <w:lang w:val="en-US"/>
              </w:rPr>
              <w:t>30</w:t>
            </w:r>
          </w:p>
        </w:tc>
      </w:tr>
      <w:tr w:rsidR="00CA15C4" w:rsidRPr="00F73CEF" w:rsidTr="00F52FC5">
        <w:tc>
          <w:tcPr>
            <w:tcW w:w="5387" w:type="dxa"/>
            <w:vAlign w:val="center"/>
          </w:tcPr>
          <w:p w:rsidR="00CA15C4" w:rsidRPr="0090296C" w:rsidRDefault="00CA15C4" w:rsidP="00F52FC5">
            <w:pPr>
              <w:spacing w:after="120"/>
              <w:jc w:val="left"/>
              <w:rPr>
                <w:b/>
                <w:lang w:val="en-US"/>
              </w:rPr>
            </w:pPr>
            <w:r w:rsidRPr="0090296C">
              <w:rPr>
                <w:b/>
                <w:lang w:val="en-US"/>
              </w:rPr>
              <w:t>Вход</w:t>
            </w:r>
          </w:p>
        </w:tc>
        <w:tc>
          <w:tcPr>
            <w:tcW w:w="5386" w:type="dxa"/>
            <w:vAlign w:val="center"/>
          </w:tcPr>
          <w:p w:rsidR="00CA15C4" w:rsidRPr="0090296C" w:rsidRDefault="00CA15C4" w:rsidP="00F52FC5">
            <w:pPr>
              <w:spacing w:after="120"/>
              <w:jc w:val="left"/>
              <w:rPr>
                <w:b/>
                <w:lang w:val="en-US"/>
              </w:rPr>
            </w:pPr>
            <w:r w:rsidRPr="0090296C">
              <w:rPr>
                <w:b/>
                <w:lang w:val="en-US"/>
              </w:rPr>
              <w:t>Изход</w:t>
            </w:r>
          </w:p>
        </w:tc>
      </w:tr>
      <w:tr w:rsidR="00CA15C4" w:rsidRPr="00F73CEF" w:rsidTr="00F52FC5">
        <w:tc>
          <w:tcPr>
            <w:tcW w:w="5387" w:type="dxa"/>
          </w:tcPr>
          <w:p w:rsidR="00CA15C4" w:rsidRPr="005901DD" w:rsidRDefault="00CA15C4" w:rsidP="00F52FC5">
            <w:pPr>
              <w:spacing w:after="120"/>
              <w:jc w:val="left"/>
              <w:rPr>
                <w:rFonts w:ascii="Consolas" w:hAnsi="Consolas" w:cs="Consolas"/>
                <w:noProof/>
                <w:lang w:val="en-US"/>
              </w:rPr>
            </w:pPr>
            <w:r>
              <w:rPr>
                <w:rFonts w:ascii="Consolas" w:hAnsi="Consolas" w:cs="Consolas"/>
                <w:noProof/>
                <w:lang w:val="en-US"/>
              </w:rPr>
              <w:t>( pow ( 2 , 2 ) + sqrt ( 4 ) ) * 1.5</w:t>
            </w:r>
          </w:p>
        </w:tc>
        <w:tc>
          <w:tcPr>
            <w:tcW w:w="5386" w:type="dxa"/>
          </w:tcPr>
          <w:p w:rsidR="00CA15C4" w:rsidRPr="00A941BF" w:rsidRDefault="00CA15C4" w:rsidP="00F52FC5">
            <w:pPr>
              <w:spacing w:after="120"/>
              <w:jc w:val="left"/>
              <w:rPr>
                <w:rFonts w:ascii="Consolas" w:hAnsi="Consolas" w:cs="Consolas"/>
                <w:noProof/>
                <w:lang w:val="en-US"/>
              </w:rPr>
            </w:pPr>
            <w:r>
              <w:rPr>
                <w:rFonts w:ascii="Consolas" w:hAnsi="Consolas" w:cs="Consolas"/>
                <w:noProof/>
                <w:lang w:val="en-US"/>
              </w:rPr>
              <w:t>9</w:t>
            </w:r>
          </w:p>
        </w:tc>
      </w:tr>
      <w:tr w:rsidR="00CA15C4" w:rsidRPr="00F73CEF" w:rsidTr="00F52FC5">
        <w:tc>
          <w:tcPr>
            <w:tcW w:w="5387" w:type="dxa"/>
            <w:vAlign w:val="center"/>
          </w:tcPr>
          <w:p w:rsidR="00CA15C4" w:rsidRPr="0090296C" w:rsidRDefault="00CA15C4" w:rsidP="00F52FC5">
            <w:pPr>
              <w:spacing w:after="120"/>
              <w:jc w:val="left"/>
              <w:rPr>
                <w:b/>
                <w:lang w:val="en-US"/>
              </w:rPr>
            </w:pPr>
            <w:r w:rsidRPr="0090296C">
              <w:rPr>
                <w:b/>
                <w:lang w:val="en-US"/>
              </w:rPr>
              <w:t>Вход</w:t>
            </w:r>
          </w:p>
        </w:tc>
        <w:tc>
          <w:tcPr>
            <w:tcW w:w="5386" w:type="dxa"/>
            <w:vAlign w:val="center"/>
          </w:tcPr>
          <w:p w:rsidR="00CA15C4" w:rsidRPr="0090296C" w:rsidRDefault="00CA15C4" w:rsidP="00F52FC5">
            <w:pPr>
              <w:spacing w:after="120"/>
              <w:jc w:val="left"/>
              <w:rPr>
                <w:b/>
                <w:lang w:val="en-US"/>
              </w:rPr>
            </w:pPr>
            <w:r w:rsidRPr="0090296C">
              <w:rPr>
                <w:b/>
                <w:lang w:val="en-US"/>
              </w:rPr>
              <w:t>Изход</w:t>
            </w:r>
          </w:p>
        </w:tc>
      </w:tr>
      <w:tr w:rsidR="00CA15C4" w:rsidRPr="00F73CEF" w:rsidTr="00F52FC5">
        <w:tc>
          <w:tcPr>
            <w:tcW w:w="5387" w:type="dxa"/>
          </w:tcPr>
          <w:p w:rsidR="00CA15C4" w:rsidRPr="00947DF7" w:rsidRDefault="00CA15C4" w:rsidP="00947DF7">
            <w:pPr>
              <w:spacing w:after="120"/>
              <w:jc w:val="left"/>
              <w:rPr>
                <w:rFonts w:ascii="Consolas" w:hAnsi="Consolas" w:cs="Consolas"/>
                <w:noProof/>
                <w:lang w:val="en-US"/>
              </w:rPr>
            </w:pPr>
            <w:r>
              <w:rPr>
                <w:rFonts w:ascii="Consolas" w:hAnsi="Consolas" w:cs="Consolas"/>
                <w:noProof/>
                <w:lang w:val="en-US"/>
              </w:rPr>
              <w:t>sqrt ( pow ( sqrt ( 4 ) , 1 + 1 ) )</w:t>
            </w:r>
          </w:p>
        </w:tc>
        <w:tc>
          <w:tcPr>
            <w:tcW w:w="5386" w:type="dxa"/>
          </w:tcPr>
          <w:p w:rsidR="00CA15C4" w:rsidRPr="00A941BF" w:rsidRDefault="00CA15C4" w:rsidP="00F52FC5">
            <w:pPr>
              <w:spacing w:after="120"/>
              <w:jc w:val="left"/>
              <w:rPr>
                <w:rFonts w:ascii="Consolas" w:hAnsi="Consolas" w:cs="Consolas"/>
                <w:noProof/>
                <w:lang w:val="en-US"/>
              </w:rPr>
            </w:pPr>
            <w:r>
              <w:rPr>
                <w:rFonts w:ascii="Consolas" w:hAnsi="Consolas" w:cs="Consolas"/>
                <w:noProof/>
                <w:lang w:val="en-US"/>
              </w:rPr>
              <w:t>2</w:t>
            </w:r>
          </w:p>
        </w:tc>
      </w:tr>
      <w:tr w:rsidR="00CA15C4" w:rsidRPr="00F73CEF" w:rsidTr="00F52FC5">
        <w:tc>
          <w:tcPr>
            <w:tcW w:w="5387" w:type="dxa"/>
            <w:vAlign w:val="center"/>
          </w:tcPr>
          <w:p w:rsidR="00CA15C4" w:rsidRPr="0090296C" w:rsidRDefault="00CA15C4" w:rsidP="00F52FC5">
            <w:pPr>
              <w:spacing w:after="120"/>
              <w:jc w:val="left"/>
              <w:rPr>
                <w:b/>
                <w:lang w:val="en-US"/>
              </w:rPr>
            </w:pPr>
            <w:r w:rsidRPr="0090296C">
              <w:rPr>
                <w:b/>
                <w:lang w:val="en-US"/>
              </w:rPr>
              <w:t>Вход</w:t>
            </w:r>
          </w:p>
        </w:tc>
        <w:tc>
          <w:tcPr>
            <w:tcW w:w="5386" w:type="dxa"/>
            <w:vAlign w:val="center"/>
          </w:tcPr>
          <w:p w:rsidR="00CA15C4" w:rsidRPr="0090296C" w:rsidRDefault="00CA15C4" w:rsidP="00F52FC5">
            <w:pPr>
              <w:spacing w:after="120"/>
              <w:jc w:val="left"/>
              <w:rPr>
                <w:b/>
                <w:lang w:val="en-US"/>
              </w:rPr>
            </w:pPr>
            <w:r w:rsidRPr="0090296C">
              <w:rPr>
                <w:b/>
                <w:lang w:val="en-US"/>
              </w:rPr>
              <w:t>Изход</w:t>
            </w:r>
          </w:p>
        </w:tc>
      </w:tr>
      <w:tr w:rsidR="00CA15C4" w:rsidRPr="00F73CEF" w:rsidTr="00F52FC5">
        <w:tc>
          <w:tcPr>
            <w:tcW w:w="5387" w:type="dxa"/>
          </w:tcPr>
          <w:p w:rsidR="00CA15C4" w:rsidRPr="001703BE" w:rsidRDefault="00CA15C4" w:rsidP="001703BE">
            <w:pPr>
              <w:autoSpaceDE w:val="0"/>
              <w:autoSpaceDN w:val="0"/>
              <w:adjustRightInd w:val="0"/>
              <w:spacing w:before="0"/>
              <w:jc w:val="left"/>
              <w:rPr>
                <w:rFonts w:ascii="Consolas" w:hAnsi="Consolas" w:cs="Consolas"/>
                <w:szCs w:val="20"/>
                <w:lang w:val="en-US" w:eastAsia="en-US"/>
              </w:rPr>
            </w:pPr>
            <w:r w:rsidRPr="001703BE">
              <w:rPr>
                <w:rFonts w:ascii="Consolas" w:hAnsi="Consolas" w:cs="Consolas"/>
                <w:szCs w:val="20"/>
                <w:lang w:val="en-US" w:eastAsia="en-US"/>
              </w:rPr>
              <w:t>pow ( 2 , 3.14 ) * ( 3 - ( 3 * sqrt ( 2 ) - 3.2 ) + 1.5 * 0.3 )</w:t>
            </w:r>
          </w:p>
        </w:tc>
        <w:tc>
          <w:tcPr>
            <w:tcW w:w="5386" w:type="dxa"/>
          </w:tcPr>
          <w:p w:rsidR="00CA15C4" w:rsidRPr="00A941BF" w:rsidRDefault="00CA15C4" w:rsidP="00F52FC5">
            <w:pPr>
              <w:spacing w:after="120"/>
              <w:jc w:val="left"/>
              <w:rPr>
                <w:rFonts w:ascii="Consolas" w:hAnsi="Consolas" w:cs="Consolas"/>
                <w:noProof/>
                <w:lang w:val="en-US"/>
              </w:rPr>
            </w:pPr>
            <w:r w:rsidRPr="001703BE">
              <w:rPr>
                <w:rFonts w:ascii="Consolas" w:hAnsi="Consolas" w:cs="Consolas"/>
                <w:noProof/>
                <w:lang w:val="en-US"/>
              </w:rPr>
              <w:t>21.2214523409317</w:t>
            </w:r>
          </w:p>
        </w:tc>
      </w:tr>
      <w:tr w:rsidR="00CA15C4" w:rsidRPr="00F73CEF" w:rsidTr="00F52FC5">
        <w:tc>
          <w:tcPr>
            <w:tcW w:w="5387" w:type="dxa"/>
          </w:tcPr>
          <w:p w:rsidR="00CA15C4" w:rsidRPr="001703BE" w:rsidRDefault="00CA15C4" w:rsidP="00F52FC5">
            <w:pPr>
              <w:spacing w:after="120"/>
              <w:jc w:val="left"/>
              <w:rPr>
                <w:rFonts w:ascii="Consolas" w:hAnsi="Consolas" w:cs="Consolas"/>
                <w:noProof/>
                <w:lang w:val="en-US"/>
              </w:rPr>
            </w:pPr>
          </w:p>
        </w:tc>
        <w:tc>
          <w:tcPr>
            <w:tcW w:w="5386" w:type="dxa"/>
          </w:tcPr>
          <w:p w:rsidR="00CA15C4" w:rsidRDefault="00CA15C4" w:rsidP="00F52FC5">
            <w:pPr>
              <w:spacing w:after="120"/>
              <w:jc w:val="left"/>
              <w:rPr>
                <w:rFonts w:ascii="Consolas" w:hAnsi="Consolas" w:cs="Consolas"/>
                <w:noProof/>
              </w:rPr>
            </w:pPr>
          </w:p>
        </w:tc>
      </w:tr>
    </w:tbl>
    <w:p w:rsidR="00CA15C4" w:rsidRPr="001703BE" w:rsidRDefault="00CA15C4" w:rsidP="00652DD1">
      <w:pPr>
        <w:pStyle w:val="Heading1"/>
        <w:rPr>
          <w:lang w:val="en-US"/>
        </w:rPr>
      </w:pPr>
    </w:p>
    <w:sectPr w:rsidR="00CA15C4" w:rsidRPr="001703BE" w:rsidSect="00E834C2">
      <w:headerReference w:type="default" r:id="rId12"/>
      <w:headerReference w:type="first" r:id="rId13"/>
      <w:footerReference w:type="first" r:id="rId14"/>
      <w:pgSz w:w="11907" w:h="16839" w:code="9"/>
      <w:pgMar w:top="567" w:right="567" w:bottom="567" w:left="567" w:header="482" w:footer="48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5C4" w:rsidRDefault="00CA15C4">
      <w:r>
        <w:separator/>
      </w:r>
    </w:p>
    <w:p w:rsidR="00CA15C4" w:rsidRDefault="00CA15C4"/>
  </w:endnote>
  <w:endnote w:type="continuationSeparator" w:id="0">
    <w:p w:rsidR="00CA15C4" w:rsidRDefault="00CA15C4">
      <w:r>
        <w:continuationSeparator/>
      </w:r>
    </w:p>
    <w:p w:rsidR="00CA15C4" w:rsidRDefault="00CA15C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MS Mincho">
    <w:altName w:val="?l?r ??Ѓfc"/>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SimSun">
    <w:altName w:val="§­§°§®§Ц"/>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5C4" w:rsidRPr="00DD43B1" w:rsidRDefault="00CA15C4" w:rsidP="00DD43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5C4" w:rsidRDefault="00CA15C4">
      <w:r>
        <w:separator/>
      </w:r>
    </w:p>
    <w:p w:rsidR="00CA15C4" w:rsidRDefault="00CA15C4"/>
  </w:footnote>
  <w:footnote w:type="continuationSeparator" w:id="0">
    <w:p w:rsidR="00CA15C4" w:rsidRDefault="00CA15C4">
      <w:r>
        <w:continuationSeparator/>
      </w:r>
    </w:p>
    <w:p w:rsidR="00CA15C4" w:rsidRDefault="00CA15C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5C4" w:rsidRPr="000E3523" w:rsidRDefault="00CA15C4" w:rsidP="000E35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5C4" w:rsidRPr="000E3523" w:rsidRDefault="00CA15C4" w:rsidP="000E35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6C3B2C"/>
    <w:lvl w:ilvl="0">
      <w:start w:val="1"/>
      <w:numFmt w:val="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2"/>
    <w:lvl w:ilvl="0">
      <w:start w:val="1"/>
      <w:numFmt w:val="decimal"/>
      <w:lvlText w:val="%1."/>
      <w:lvlJc w:val="left"/>
      <w:pPr>
        <w:tabs>
          <w:tab w:val="num" w:pos="930"/>
        </w:tabs>
        <w:ind w:left="930" w:hanging="360"/>
      </w:pPr>
      <w:rPr>
        <w:rFonts w:cs="Times New Roman"/>
      </w:rPr>
    </w:lvl>
  </w:abstractNum>
  <w:abstractNum w:abstractNumId="2">
    <w:nsid w:val="00000004"/>
    <w:multiLevelType w:val="singleLevel"/>
    <w:tmpl w:val="00000004"/>
    <w:name w:val="WW8Num3"/>
    <w:lvl w:ilvl="0">
      <w:start w:val="1"/>
      <w:numFmt w:val="decimal"/>
      <w:lvlText w:val="%1."/>
      <w:lvlJc w:val="left"/>
      <w:pPr>
        <w:tabs>
          <w:tab w:val="num" w:pos="644"/>
        </w:tabs>
        <w:ind w:left="644" w:hanging="360"/>
      </w:pPr>
      <w:rPr>
        <w:rFonts w:cs="Times New Roman"/>
      </w:rPr>
    </w:lvl>
  </w:abstractNum>
  <w:abstractNum w:abstractNumId="3">
    <w:nsid w:val="00000005"/>
    <w:multiLevelType w:val="singleLevel"/>
    <w:tmpl w:val="6ADC1248"/>
    <w:name w:val="WW8Num4"/>
    <w:lvl w:ilvl="0">
      <w:start w:val="1"/>
      <w:numFmt w:val="decimal"/>
      <w:lvlText w:val="%1."/>
      <w:lvlJc w:val="left"/>
      <w:pPr>
        <w:tabs>
          <w:tab w:val="num" w:pos="454"/>
        </w:tabs>
        <w:ind w:left="454" w:hanging="454"/>
      </w:pPr>
      <w:rPr>
        <w:rFonts w:cs="Times New Roman" w:hint="default"/>
      </w:rPr>
    </w:lvl>
  </w:abstractNum>
  <w:abstractNum w:abstractNumId="4">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5">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6">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7">
    <w:nsid w:val="00654353"/>
    <w:multiLevelType w:val="hybridMultilevel"/>
    <w:tmpl w:val="36106FD4"/>
    <w:name w:val="WW8Num12"/>
    <w:lvl w:ilvl="0" w:tplc="132ABA1C">
      <w:start w:val="1"/>
      <w:numFmt w:val="decimal"/>
      <w:lvlText w:val="%1."/>
      <w:lvlJc w:val="left"/>
      <w:pPr>
        <w:tabs>
          <w:tab w:val="num" w:pos="454"/>
        </w:tabs>
        <w:ind w:left="454" w:hanging="454"/>
      </w:pPr>
      <w:rPr>
        <w:rFonts w:cs="Times New Roman" w:hint="default"/>
      </w:rPr>
    </w:lvl>
    <w:lvl w:ilvl="1" w:tplc="FFFFFFFF" w:tentative="1">
      <w:start w:val="1"/>
      <w:numFmt w:val="lowerLetter"/>
      <w:lvlText w:val="%2."/>
      <w:lvlJc w:val="left"/>
      <w:pPr>
        <w:tabs>
          <w:tab w:val="num" w:pos="1156"/>
        </w:tabs>
        <w:ind w:left="1156" w:hanging="360"/>
      </w:pPr>
      <w:rPr>
        <w:rFonts w:cs="Times New Roman"/>
      </w:rPr>
    </w:lvl>
    <w:lvl w:ilvl="2" w:tplc="FFFFFFFF" w:tentative="1">
      <w:start w:val="1"/>
      <w:numFmt w:val="lowerRoman"/>
      <w:lvlText w:val="%3."/>
      <w:lvlJc w:val="right"/>
      <w:pPr>
        <w:tabs>
          <w:tab w:val="num" w:pos="1876"/>
        </w:tabs>
        <w:ind w:left="1876" w:hanging="180"/>
      </w:pPr>
      <w:rPr>
        <w:rFonts w:cs="Times New Roman"/>
      </w:rPr>
    </w:lvl>
    <w:lvl w:ilvl="3" w:tplc="FFFFFFFF" w:tentative="1">
      <w:start w:val="1"/>
      <w:numFmt w:val="decimal"/>
      <w:lvlText w:val="%4."/>
      <w:lvlJc w:val="left"/>
      <w:pPr>
        <w:tabs>
          <w:tab w:val="num" w:pos="2596"/>
        </w:tabs>
        <w:ind w:left="2596" w:hanging="360"/>
      </w:pPr>
      <w:rPr>
        <w:rFonts w:cs="Times New Roman"/>
      </w:rPr>
    </w:lvl>
    <w:lvl w:ilvl="4" w:tplc="FFFFFFFF" w:tentative="1">
      <w:start w:val="1"/>
      <w:numFmt w:val="lowerLetter"/>
      <w:lvlText w:val="%5."/>
      <w:lvlJc w:val="left"/>
      <w:pPr>
        <w:tabs>
          <w:tab w:val="num" w:pos="3316"/>
        </w:tabs>
        <w:ind w:left="3316" w:hanging="360"/>
      </w:pPr>
      <w:rPr>
        <w:rFonts w:cs="Times New Roman"/>
      </w:rPr>
    </w:lvl>
    <w:lvl w:ilvl="5" w:tplc="FFFFFFFF" w:tentative="1">
      <w:start w:val="1"/>
      <w:numFmt w:val="lowerRoman"/>
      <w:lvlText w:val="%6."/>
      <w:lvlJc w:val="right"/>
      <w:pPr>
        <w:tabs>
          <w:tab w:val="num" w:pos="4036"/>
        </w:tabs>
        <w:ind w:left="4036" w:hanging="180"/>
      </w:pPr>
      <w:rPr>
        <w:rFonts w:cs="Times New Roman"/>
      </w:rPr>
    </w:lvl>
    <w:lvl w:ilvl="6" w:tplc="FFFFFFFF" w:tentative="1">
      <w:start w:val="1"/>
      <w:numFmt w:val="decimal"/>
      <w:lvlText w:val="%7."/>
      <w:lvlJc w:val="left"/>
      <w:pPr>
        <w:tabs>
          <w:tab w:val="num" w:pos="4756"/>
        </w:tabs>
        <w:ind w:left="4756" w:hanging="360"/>
      </w:pPr>
      <w:rPr>
        <w:rFonts w:cs="Times New Roman"/>
      </w:rPr>
    </w:lvl>
    <w:lvl w:ilvl="7" w:tplc="FFFFFFFF" w:tentative="1">
      <w:start w:val="1"/>
      <w:numFmt w:val="lowerLetter"/>
      <w:lvlText w:val="%8."/>
      <w:lvlJc w:val="left"/>
      <w:pPr>
        <w:tabs>
          <w:tab w:val="num" w:pos="5476"/>
        </w:tabs>
        <w:ind w:left="5476" w:hanging="360"/>
      </w:pPr>
      <w:rPr>
        <w:rFonts w:cs="Times New Roman"/>
      </w:rPr>
    </w:lvl>
    <w:lvl w:ilvl="8" w:tplc="FFFFFFFF" w:tentative="1">
      <w:start w:val="1"/>
      <w:numFmt w:val="lowerRoman"/>
      <w:lvlText w:val="%9."/>
      <w:lvlJc w:val="right"/>
      <w:pPr>
        <w:tabs>
          <w:tab w:val="num" w:pos="6196"/>
        </w:tabs>
        <w:ind w:left="6196" w:hanging="180"/>
      </w:pPr>
      <w:rPr>
        <w:rFonts w:cs="Times New Roman"/>
      </w:rPr>
    </w:lvl>
  </w:abstractNum>
  <w:abstractNum w:abstractNumId="8">
    <w:nsid w:val="0B706805"/>
    <w:multiLevelType w:val="hybridMultilevel"/>
    <w:tmpl w:val="D0C21FFE"/>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9">
    <w:nsid w:val="10E66E2B"/>
    <w:multiLevelType w:val="hybridMultilevel"/>
    <w:tmpl w:val="5C4E9286"/>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11">
    <w:nsid w:val="4D8C2643"/>
    <w:multiLevelType w:val="hybridMultilevel"/>
    <w:tmpl w:val="6F2ECDB6"/>
    <w:lvl w:ilvl="0" w:tplc="0409000F">
      <w:start w:val="1"/>
      <w:numFmt w:val="decimal"/>
      <w:lvlText w:val="%1."/>
      <w:lvlJc w:val="left"/>
      <w:pPr>
        <w:tabs>
          <w:tab w:val="num" w:pos="360"/>
        </w:tabs>
        <w:ind w:left="360" w:hanging="360"/>
      </w:pPr>
      <w:rPr>
        <w:rFonts w:cs="Times New Roman"/>
      </w:rPr>
    </w:lvl>
    <w:lvl w:ilvl="1" w:tplc="04020019" w:tentative="1">
      <w:start w:val="1"/>
      <w:numFmt w:val="lowerLetter"/>
      <w:lvlText w:val="%2."/>
      <w:lvlJc w:val="left"/>
      <w:pPr>
        <w:tabs>
          <w:tab w:val="num" w:pos="1440"/>
        </w:tabs>
        <w:ind w:left="1440" w:hanging="360"/>
      </w:pPr>
      <w:rPr>
        <w:rFonts w:cs="Times New Roman"/>
      </w:rPr>
    </w:lvl>
    <w:lvl w:ilvl="2" w:tplc="0402001B" w:tentative="1">
      <w:start w:val="1"/>
      <w:numFmt w:val="lowerRoman"/>
      <w:lvlText w:val="%3."/>
      <w:lvlJc w:val="right"/>
      <w:pPr>
        <w:tabs>
          <w:tab w:val="num" w:pos="2160"/>
        </w:tabs>
        <w:ind w:left="2160" w:hanging="180"/>
      </w:pPr>
      <w:rPr>
        <w:rFonts w:cs="Times New Roman"/>
      </w:rPr>
    </w:lvl>
    <w:lvl w:ilvl="3" w:tplc="0402000F" w:tentative="1">
      <w:start w:val="1"/>
      <w:numFmt w:val="decimal"/>
      <w:lvlText w:val="%4."/>
      <w:lvlJc w:val="left"/>
      <w:pPr>
        <w:tabs>
          <w:tab w:val="num" w:pos="2880"/>
        </w:tabs>
        <w:ind w:left="2880" w:hanging="360"/>
      </w:pPr>
      <w:rPr>
        <w:rFonts w:cs="Times New Roman"/>
      </w:rPr>
    </w:lvl>
    <w:lvl w:ilvl="4" w:tplc="04020019" w:tentative="1">
      <w:start w:val="1"/>
      <w:numFmt w:val="lowerLetter"/>
      <w:lvlText w:val="%5."/>
      <w:lvlJc w:val="left"/>
      <w:pPr>
        <w:tabs>
          <w:tab w:val="num" w:pos="3600"/>
        </w:tabs>
        <w:ind w:left="3600" w:hanging="360"/>
      </w:pPr>
      <w:rPr>
        <w:rFonts w:cs="Times New Roman"/>
      </w:rPr>
    </w:lvl>
    <w:lvl w:ilvl="5" w:tplc="0402001B" w:tentative="1">
      <w:start w:val="1"/>
      <w:numFmt w:val="lowerRoman"/>
      <w:lvlText w:val="%6."/>
      <w:lvlJc w:val="right"/>
      <w:pPr>
        <w:tabs>
          <w:tab w:val="num" w:pos="4320"/>
        </w:tabs>
        <w:ind w:left="4320" w:hanging="180"/>
      </w:pPr>
      <w:rPr>
        <w:rFonts w:cs="Times New Roman"/>
      </w:rPr>
    </w:lvl>
    <w:lvl w:ilvl="6" w:tplc="0402000F" w:tentative="1">
      <w:start w:val="1"/>
      <w:numFmt w:val="decimal"/>
      <w:lvlText w:val="%7."/>
      <w:lvlJc w:val="left"/>
      <w:pPr>
        <w:tabs>
          <w:tab w:val="num" w:pos="5040"/>
        </w:tabs>
        <w:ind w:left="5040" w:hanging="360"/>
      </w:pPr>
      <w:rPr>
        <w:rFonts w:cs="Times New Roman"/>
      </w:rPr>
    </w:lvl>
    <w:lvl w:ilvl="7" w:tplc="04020019" w:tentative="1">
      <w:start w:val="1"/>
      <w:numFmt w:val="lowerLetter"/>
      <w:lvlText w:val="%8."/>
      <w:lvlJc w:val="left"/>
      <w:pPr>
        <w:tabs>
          <w:tab w:val="num" w:pos="5760"/>
        </w:tabs>
        <w:ind w:left="5760" w:hanging="360"/>
      </w:pPr>
      <w:rPr>
        <w:rFonts w:cs="Times New Roman"/>
      </w:rPr>
    </w:lvl>
    <w:lvl w:ilvl="8" w:tplc="0402001B" w:tentative="1">
      <w:start w:val="1"/>
      <w:numFmt w:val="lowerRoman"/>
      <w:lvlText w:val="%9."/>
      <w:lvlJc w:val="right"/>
      <w:pPr>
        <w:tabs>
          <w:tab w:val="num" w:pos="6480"/>
        </w:tabs>
        <w:ind w:left="6480" w:hanging="180"/>
      </w:pPr>
      <w:rPr>
        <w:rFonts w:cs="Times New Roman"/>
      </w:rPr>
    </w:lvl>
  </w:abstractNum>
  <w:abstractNum w:abstractNumId="12">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3">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4">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5">
    <w:nsid w:val="5E826352"/>
    <w:multiLevelType w:val="hybridMultilevel"/>
    <w:tmpl w:val="22706B64"/>
    <w:lvl w:ilvl="0" w:tplc="D9E6CB06">
      <w:start w:val="1"/>
      <w:numFmt w:val="decimal"/>
      <w:lvlText w:val="%1."/>
      <w:lvlJc w:val="left"/>
      <w:pPr>
        <w:tabs>
          <w:tab w:val="num" w:pos="454"/>
        </w:tabs>
        <w:ind w:left="454" w:hanging="454"/>
      </w:pPr>
      <w:rPr>
        <w:rFonts w:cs="Times New Roman" w:hint="default"/>
      </w:rPr>
    </w:lvl>
    <w:lvl w:ilvl="1" w:tplc="04020019">
      <w:start w:val="1"/>
      <w:numFmt w:val="lowerLetter"/>
      <w:lvlText w:val="%2."/>
      <w:lvlJc w:val="left"/>
      <w:pPr>
        <w:tabs>
          <w:tab w:val="num" w:pos="1440"/>
        </w:tabs>
        <w:ind w:left="1440" w:hanging="360"/>
      </w:pPr>
      <w:rPr>
        <w:rFonts w:cs="Times New Roman"/>
      </w:rPr>
    </w:lvl>
    <w:lvl w:ilvl="2" w:tplc="0402001B" w:tentative="1">
      <w:start w:val="1"/>
      <w:numFmt w:val="lowerRoman"/>
      <w:lvlText w:val="%3."/>
      <w:lvlJc w:val="right"/>
      <w:pPr>
        <w:tabs>
          <w:tab w:val="num" w:pos="2160"/>
        </w:tabs>
        <w:ind w:left="2160" w:hanging="180"/>
      </w:pPr>
      <w:rPr>
        <w:rFonts w:cs="Times New Roman"/>
      </w:rPr>
    </w:lvl>
    <w:lvl w:ilvl="3" w:tplc="0402000F" w:tentative="1">
      <w:start w:val="1"/>
      <w:numFmt w:val="decimal"/>
      <w:lvlText w:val="%4."/>
      <w:lvlJc w:val="left"/>
      <w:pPr>
        <w:tabs>
          <w:tab w:val="num" w:pos="2880"/>
        </w:tabs>
        <w:ind w:left="2880" w:hanging="360"/>
      </w:pPr>
      <w:rPr>
        <w:rFonts w:cs="Times New Roman"/>
      </w:rPr>
    </w:lvl>
    <w:lvl w:ilvl="4" w:tplc="04020019" w:tentative="1">
      <w:start w:val="1"/>
      <w:numFmt w:val="lowerLetter"/>
      <w:lvlText w:val="%5."/>
      <w:lvlJc w:val="left"/>
      <w:pPr>
        <w:tabs>
          <w:tab w:val="num" w:pos="3600"/>
        </w:tabs>
        <w:ind w:left="3600" w:hanging="360"/>
      </w:pPr>
      <w:rPr>
        <w:rFonts w:cs="Times New Roman"/>
      </w:rPr>
    </w:lvl>
    <w:lvl w:ilvl="5" w:tplc="0402001B" w:tentative="1">
      <w:start w:val="1"/>
      <w:numFmt w:val="lowerRoman"/>
      <w:lvlText w:val="%6."/>
      <w:lvlJc w:val="right"/>
      <w:pPr>
        <w:tabs>
          <w:tab w:val="num" w:pos="4320"/>
        </w:tabs>
        <w:ind w:left="4320" w:hanging="180"/>
      </w:pPr>
      <w:rPr>
        <w:rFonts w:cs="Times New Roman"/>
      </w:rPr>
    </w:lvl>
    <w:lvl w:ilvl="6" w:tplc="0402000F" w:tentative="1">
      <w:start w:val="1"/>
      <w:numFmt w:val="decimal"/>
      <w:lvlText w:val="%7."/>
      <w:lvlJc w:val="left"/>
      <w:pPr>
        <w:tabs>
          <w:tab w:val="num" w:pos="5040"/>
        </w:tabs>
        <w:ind w:left="5040" w:hanging="360"/>
      </w:pPr>
      <w:rPr>
        <w:rFonts w:cs="Times New Roman"/>
      </w:rPr>
    </w:lvl>
    <w:lvl w:ilvl="7" w:tplc="04020019" w:tentative="1">
      <w:start w:val="1"/>
      <w:numFmt w:val="lowerLetter"/>
      <w:lvlText w:val="%8."/>
      <w:lvlJc w:val="left"/>
      <w:pPr>
        <w:tabs>
          <w:tab w:val="num" w:pos="5760"/>
        </w:tabs>
        <w:ind w:left="5760" w:hanging="360"/>
      </w:pPr>
      <w:rPr>
        <w:rFonts w:cs="Times New Roman"/>
      </w:rPr>
    </w:lvl>
    <w:lvl w:ilvl="8" w:tplc="0402001B" w:tentative="1">
      <w:start w:val="1"/>
      <w:numFmt w:val="lowerRoman"/>
      <w:lvlText w:val="%9."/>
      <w:lvlJc w:val="right"/>
      <w:pPr>
        <w:tabs>
          <w:tab w:val="num" w:pos="6480"/>
        </w:tabs>
        <w:ind w:left="6480" w:hanging="180"/>
      </w:pPr>
      <w:rPr>
        <w:rFonts w:cs="Times New Roman"/>
      </w:rPr>
    </w:lvl>
  </w:abstractNum>
  <w:abstractNum w:abstractNumId="16">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17">
    <w:nsid w:val="60153FBD"/>
    <w:multiLevelType w:val="hybridMultilevel"/>
    <w:tmpl w:val="F340880E"/>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8">
    <w:nsid w:val="620A7347"/>
    <w:multiLevelType w:val="hybridMultilevel"/>
    <w:tmpl w:val="972858FC"/>
    <w:name w:val="WW8Num42"/>
    <w:lvl w:ilvl="0" w:tplc="30E05558">
      <w:start w:val="1"/>
      <w:numFmt w:val="decimal"/>
      <w:lvlText w:val="%1."/>
      <w:lvlJc w:val="left"/>
      <w:pPr>
        <w:tabs>
          <w:tab w:val="num" w:pos="454"/>
        </w:tabs>
        <w:ind w:left="454" w:hanging="454"/>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65774E9C"/>
    <w:multiLevelType w:val="hybridMultilevel"/>
    <w:tmpl w:val="C04A8A12"/>
    <w:lvl w:ilvl="0" w:tplc="04020001">
      <w:start w:val="1"/>
      <w:numFmt w:val="bullet"/>
      <w:lvlText w:val=""/>
      <w:lvlJc w:val="left"/>
      <w:pPr>
        <w:tabs>
          <w:tab w:val="num" w:pos="1080"/>
        </w:tabs>
        <w:ind w:left="1080" w:hanging="360"/>
      </w:pPr>
      <w:rPr>
        <w:rFonts w:ascii="Symbol" w:hAnsi="Symbol" w:hint="default"/>
      </w:rPr>
    </w:lvl>
    <w:lvl w:ilvl="1" w:tplc="04020003">
      <w:start w:val="1"/>
      <w:numFmt w:val="bullet"/>
      <w:lvlText w:val="o"/>
      <w:lvlJc w:val="left"/>
      <w:pPr>
        <w:tabs>
          <w:tab w:val="num" w:pos="1800"/>
        </w:tabs>
        <w:ind w:left="1800" w:hanging="360"/>
      </w:pPr>
      <w:rPr>
        <w:rFonts w:ascii="Courier New" w:hAnsi="Courier New" w:hint="default"/>
      </w:rPr>
    </w:lvl>
    <w:lvl w:ilvl="2" w:tplc="04020001">
      <w:start w:val="1"/>
      <w:numFmt w:val="bullet"/>
      <w:lvlText w:val=""/>
      <w:lvlJc w:val="left"/>
      <w:pPr>
        <w:tabs>
          <w:tab w:val="num" w:pos="2520"/>
        </w:tabs>
        <w:ind w:left="2520" w:hanging="360"/>
      </w:pPr>
      <w:rPr>
        <w:rFonts w:ascii="Symbol" w:hAnsi="Symbol" w:hint="default"/>
      </w:rPr>
    </w:lvl>
    <w:lvl w:ilvl="3" w:tplc="04020001">
      <w:start w:val="1"/>
      <w:numFmt w:val="bullet"/>
      <w:lvlText w:val=""/>
      <w:lvlJc w:val="left"/>
      <w:pPr>
        <w:tabs>
          <w:tab w:val="num" w:pos="3240"/>
        </w:tabs>
        <w:ind w:left="3240" w:hanging="360"/>
      </w:pPr>
      <w:rPr>
        <w:rFonts w:ascii="Symbol" w:hAnsi="Symbol" w:hint="default"/>
      </w:rPr>
    </w:lvl>
    <w:lvl w:ilvl="4" w:tplc="04020003">
      <w:start w:val="1"/>
      <w:numFmt w:val="bullet"/>
      <w:lvlText w:val="o"/>
      <w:lvlJc w:val="left"/>
      <w:pPr>
        <w:tabs>
          <w:tab w:val="num" w:pos="3960"/>
        </w:tabs>
        <w:ind w:left="3960" w:hanging="360"/>
      </w:pPr>
      <w:rPr>
        <w:rFonts w:ascii="Courier New" w:hAnsi="Courier New" w:hint="default"/>
      </w:rPr>
    </w:lvl>
    <w:lvl w:ilvl="5" w:tplc="04020005" w:tentative="1">
      <w:start w:val="1"/>
      <w:numFmt w:val="bullet"/>
      <w:lvlText w:val=""/>
      <w:lvlJc w:val="left"/>
      <w:pPr>
        <w:tabs>
          <w:tab w:val="num" w:pos="4680"/>
        </w:tabs>
        <w:ind w:left="4680" w:hanging="360"/>
      </w:pPr>
      <w:rPr>
        <w:rFonts w:ascii="Wingdings" w:hAnsi="Wingdings" w:hint="default"/>
      </w:rPr>
    </w:lvl>
    <w:lvl w:ilvl="6" w:tplc="04020001" w:tentative="1">
      <w:start w:val="1"/>
      <w:numFmt w:val="bullet"/>
      <w:lvlText w:val=""/>
      <w:lvlJc w:val="left"/>
      <w:pPr>
        <w:tabs>
          <w:tab w:val="num" w:pos="5400"/>
        </w:tabs>
        <w:ind w:left="5400" w:hanging="360"/>
      </w:pPr>
      <w:rPr>
        <w:rFonts w:ascii="Symbol" w:hAnsi="Symbol" w:hint="default"/>
      </w:rPr>
    </w:lvl>
    <w:lvl w:ilvl="7" w:tplc="04020003" w:tentative="1">
      <w:start w:val="1"/>
      <w:numFmt w:val="bullet"/>
      <w:lvlText w:val="o"/>
      <w:lvlJc w:val="left"/>
      <w:pPr>
        <w:tabs>
          <w:tab w:val="num" w:pos="6120"/>
        </w:tabs>
        <w:ind w:left="6120" w:hanging="360"/>
      </w:pPr>
      <w:rPr>
        <w:rFonts w:ascii="Courier New" w:hAnsi="Courier New" w:hint="default"/>
      </w:rPr>
    </w:lvl>
    <w:lvl w:ilvl="8" w:tplc="04020005" w:tentative="1">
      <w:start w:val="1"/>
      <w:numFmt w:val="bullet"/>
      <w:lvlText w:val=""/>
      <w:lvlJc w:val="left"/>
      <w:pPr>
        <w:tabs>
          <w:tab w:val="num" w:pos="6840"/>
        </w:tabs>
        <w:ind w:left="6840" w:hanging="360"/>
      </w:pPr>
      <w:rPr>
        <w:rFonts w:ascii="Wingdings" w:hAnsi="Wingdings" w:hint="default"/>
      </w:rPr>
    </w:lvl>
  </w:abstractNum>
  <w:abstractNum w:abstractNumId="20">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rPr>
        <w:rFonts w:cs="Times New Roman"/>
      </w:rPr>
    </w:lvl>
    <w:lvl w:ilvl="2" w:tplc="0402001B" w:tentative="1">
      <w:start w:val="1"/>
      <w:numFmt w:val="lowerRoman"/>
      <w:lvlText w:val="%3."/>
      <w:lvlJc w:val="right"/>
      <w:pPr>
        <w:tabs>
          <w:tab w:val="num" w:pos="2084"/>
        </w:tabs>
        <w:ind w:left="2084" w:hanging="180"/>
      </w:pPr>
      <w:rPr>
        <w:rFonts w:cs="Times New Roman"/>
      </w:rPr>
    </w:lvl>
    <w:lvl w:ilvl="3" w:tplc="0402000F" w:tentative="1">
      <w:start w:val="1"/>
      <w:numFmt w:val="decimal"/>
      <w:lvlText w:val="%4."/>
      <w:lvlJc w:val="left"/>
      <w:pPr>
        <w:tabs>
          <w:tab w:val="num" w:pos="2804"/>
        </w:tabs>
        <w:ind w:left="2804" w:hanging="360"/>
      </w:pPr>
      <w:rPr>
        <w:rFonts w:cs="Times New Roman"/>
      </w:rPr>
    </w:lvl>
    <w:lvl w:ilvl="4" w:tplc="04020019" w:tentative="1">
      <w:start w:val="1"/>
      <w:numFmt w:val="lowerLetter"/>
      <w:lvlText w:val="%5."/>
      <w:lvlJc w:val="left"/>
      <w:pPr>
        <w:tabs>
          <w:tab w:val="num" w:pos="3524"/>
        </w:tabs>
        <w:ind w:left="3524" w:hanging="360"/>
      </w:pPr>
      <w:rPr>
        <w:rFonts w:cs="Times New Roman"/>
      </w:rPr>
    </w:lvl>
    <w:lvl w:ilvl="5" w:tplc="0402001B" w:tentative="1">
      <w:start w:val="1"/>
      <w:numFmt w:val="lowerRoman"/>
      <w:lvlText w:val="%6."/>
      <w:lvlJc w:val="right"/>
      <w:pPr>
        <w:tabs>
          <w:tab w:val="num" w:pos="4244"/>
        </w:tabs>
        <w:ind w:left="4244" w:hanging="180"/>
      </w:pPr>
      <w:rPr>
        <w:rFonts w:cs="Times New Roman"/>
      </w:rPr>
    </w:lvl>
    <w:lvl w:ilvl="6" w:tplc="0402000F" w:tentative="1">
      <w:start w:val="1"/>
      <w:numFmt w:val="decimal"/>
      <w:lvlText w:val="%7."/>
      <w:lvlJc w:val="left"/>
      <w:pPr>
        <w:tabs>
          <w:tab w:val="num" w:pos="4964"/>
        </w:tabs>
        <w:ind w:left="4964" w:hanging="360"/>
      </w:pPr>
      <w:rPr>
        <w:rFonts w:cs="Times New Roman"/>
      </w:rPr>
    </w:lvl>
    <w:lvl w:ilvl="7" w:tplc="04020019" w:tentative="1">
      <w:start w:val="1"/>
      <w:numFmt w:val="lowerLetter"/>
      <w:lvlText w:val="%8."/>
      <w:lvlJc w:val="left"/>
      <w:pPr>
        <w:tabs>
          <w:tab w:val="num" w:pos="5684"/>
        </w:tabs>
        <w:ind w:left="5684" w:hanging="360"/>
      </w:pPr>
      <w:rPr>
        <w:rFonts w:cs="Times New Roman"/>
      </w:rPr>
    </w:lvl>
    <w:lvl w:ilvl="8" w:tplc="0402001B" w:tentative="1">
      <w:start w:val="1"/>
      <w:numFmt w:val="lowerRoman"/>
      <w:lvlText w:val="%9."/>
      <w:lvlJc w:val="right"/>
      <w:pPr>
        <w:tabs>
          <w:tab w:val="num" w:pos="6404"/>
        </w:tabs>
        <w:ind w:left="6404" w:hanging="180"/>
      </w:pPr>
      <w:rPr>
        <w:rFonts w:cs="Times New Roman"/>
      </w:rPr>
    </w:lvl>
  </w:abstractNum>
  <w:abstractNum w:abstractNumId="21">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cs="Times New Roman"/>
      </w:rPr>
    </w:lvl>
    <w:lvl w:ilvl="1">
      <w:start w:val="1"/>
      <w:numFmt w:val="lowerLetter"/>
      <w:lvlText w:val="%2."/>
      <w:lvlJc w:val="left"/>
      <w:pPr>
        <w:tabs>
          <w:tab w:val="num" w:pos="1364"/>
        </w:tabs>
        <w:ind w:left="1364" w:hanging="360"/>
      </w:pPr>
      <w:rPr>
        <w:rFonts w:cs="Times New Roman"/>
      </w:rPr>
    </w:lvl>
    <w:lvl w:ilvl="2">
      <w:start w:val="1"/>
      <w:numFmt w:val="lowerRoman"/>
      <w:lvlText w:val="%3."/>
      <w:lvlJc w:val="right"/>
      <w:pPr>
        <w:tabs>
          <w:tab w:val="num" w:pos="2084"/>
        </w:tabs>
        <w:ind w:left="2084" w:hanging="180"/>
      </w:pPr>
      <w:rPr>
        <w:rFonts w:cs="Times New Roman"/>
      </w:rPr>
    </w:lvl>
    <w:lvl w:ilvl="3">
      <w:start w:val="1"/>
      <w:numFmt w:val="decimal"/>
      <w:lvlText w:val="%4."/>
      <w:lvlJc w:val="left"/>
      <w:pPr>
        <w:tabs>
          <w:tab w:val="num" w:pos="2804"/>
        </w:tabs>
        <w:ind w:left="2804" w:hanging="360"/>
      </w:pPr>
      <w:rPr>
        <w:rFonts w:cs="Times New Roman"/>
      </w:rPr>
    </w:lvl>
    <w:lvl w:ilvl="4">
      <w:start w:val="1"/>
      <w:numFmt w:val="lowerLetter"/>
      <w:lvlText w:val="%5."/>
      <w:lvlJc w:val="left"/>
      <w:pPr>
        <w:tabs>
          <w:tab w:val="num" w:pos="3524"/>
        </w:tabs>
        <w:ind w:left="3524" w:hanging="360"/>
      </w:pPr>
      <w:rPr>
        <w:rFonts w:cs="Times New Roman"/>
      </w:rPr>
    </w:lvl>
    <w:lvl w:ilvl="5">
      <w:start w:val="1"/>
      <w:numFmt w:val="lowerRoman"/>
      <w:lvlText w:val="%6."/>
      <w:lvlJc w:val="right"/>
      <w:pPr>
        <w:tabs>
          <w:tab w:val="num" w:pos="4244"/>
        </w:tabs>
        <w:ind w:left="4244" w:hanging="180"/>
      </w:pPr>
      <w:rPr>
        <w:rFonts w:cs="Times New Roman"/>
      </w:rPr>
    </w:lvl>
    <w:lvl w:ilvl="6">
      <w:start w:val="1"/>
      <w:numFmt w:val="decimal"/>
      <w:lvlText w:val="%7."/>
      <w:lvlJc w:val="left"/>
      <w:pPr>
        <w:tabs>
          <w:tab w:val="num" w:pos="4964"/>
        </w:tabs>
        <w:ind w:left="4964" w:hanging="360"/>
      </w:pPr>
      <w:rPr>
        <w:rFonts w:cs="Times New Roman"/>
      </w:rPr>
    </w:lvl>
    <w:lvl w:ilvl="7">
      <w:start w:val="1"/>
      <w:numFmt w:val="lowerLetter"/>
      <w:lvlText w:val="%8."/>
      <w:lvlJc w:val="left"/>
      <w:pPr>
        <w:tabs>
          <w:tab w:val="num" w:pos="5684"/>
        </w:tabs>
        <w:ind w:left="5684" w:hanging="360"/>
      </w:pPr>
      <w:rPr>
        <w:rFonts w:cs="Times New Roman"/>
      </w:rPr>
    </w:lvl>
    <w:lvl w:ilvl="8">
      <w:start w:val="1"/>
      <w:numFmt w:val="lowerRoman"/>
      <w:lvlText w:val="%9."/>
      <w:lvlJc w:val="right"/>
      <w:pPr>
        <w:tabs>
          <w:tab w:val="num" w:pos="6404"/>
        </w:tabs>
        <w:ind w:left="6404"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20"/>
  </w:num>
  <w:num w:numId="9">
    <w:abstractNumId w:val="14"/>
  </w:num>
  <w:num w:numId="10">
    <w:abstractNumId w:val="12"/>
  </w:num>
  <w:num w:numId="11">
    <w:abstractNumId w:val="11"/>
  </w:num>
  <w:num w:numId="12">
    <w:abstractNumId w:val="21"/>
  </w:num>
  <w:num w:numId="13">
    <w:abstractNumId w:val="8"/>
  </w:num>
  <w:num w:numId="14">
    <w:abstractNumId w:val="9"/>
  </w:num>
  <w:num w:numId="15">
    <w:abstractNumId w:val="19"/>
  </w:num>
  <w:num w:numId="16">
    <w:abstractNumId w:val="17"/>
  </w:num>
  <w:num w:numId="17">
    <w:abstractNumId w:val="10"/>
  </w:num>
  <w:num w:numId="18">
    <w:abstractNumId w:val="1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284"/>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142D5"/>
    <w:rsid w:val="00000563"/>
    <w:rsid w:val="0000235B"/>
    <w:rsid w:val="000030FE"/>
    <w:rsid w:val="00003D28"/>
    <w:rsid w:val="000060AA"/>
    <w:rsid w:val="0000648E"/>
    <w:rsid w:val="00006D79"/>
    <w:rsid w:val="000078AE"/>
    <w:rsid w:val="00010478"/>
    <w:rsid w:val="00010AC4"/>
    <w:rsid w:val="00010DC4"/>
    <w:rsid w:val="00011722"/>
    <w:rsid w:val="0001472C"/>
    <w:rsid w:val="000173D3"/>
    <w:rsid w:val="00017B4D"/>
    <w:rsid w:val="0002031C"/>
    <w:rsid w:val="00021501"/>
    <w:rsid w:val="0002267A"/>
    <w:rsid w:val="00024025"/>
    <w:rsid w:val="00025625"/>
    <w:rsid w:val="000275C2"/>
    <w:rsid w:val="000276E9"/>
    <w:rsid w:val="00030DD7"/>
    <w:rsid w:val="00030F57"/>
    <w:rsid w:val="00033791"/>
    <w:rsid w:val="00033D96"/>
    <w:rsid w:val="00034154"/>
    <w:rsid w:val="0003452A"/>
    <w:rsid w:val="00035338"/>
    <w:rsid w:val="00036C5F"/>
    <w:rsid w:val="000372A4"/>
    <w:rsid w:val="0003798F"/>
    <w:rsid w:val="0004494C"/>
    <w:rsid w:val="00045B3B"/>
    <w:rsid w:val="0004656D"/>
    <w:rsid w:val="000469EE"/>
    <w:rsid w:val="00047575"/>
    <w:rsid w:val="0004793E"/>
    <w:rsid w:val="00051918"/>
    <w:rsid w:val="00052BFB"/>
    <w:rsid w:val="00053A47"/>
    <w:rsid w:val="00054866"/>
    <w:rsid w:val="000551B9"/>
    <w:rsid w:val="0005533C"/>
    <w:rsid w:val="000567BC"/>
    <w:rsid w:val="00057D58"/>
    <w:rsid w:val="000602EF"/>
    <w:rsid w:val="00060A23"/>
    <w:rsid w:val="00060CC6"/>
    <w:rsid w:val="00061A19"/>
    <w:rsid w:val="00062782"/>
    <w:rsid w:val="000629FE"/>
    <w:rsid w:val="00062BF4"/>
    <w:rsid w:val="00063813"/>
    <w:rsid w:val="0006438C"/>
    <w:rsid w:val="000668DF"/>
    <w:rsid w:val="00066F4C"/>
    <w:rsid w:val="00067668"/>
    <w:rsid w:val="00071DBB"/>
    <w:rsid w:val="00072514"/>
    <w:rsid w:val="00074974"/>
    <w:rsid w:val="00074CF2"/>
    <w:rsid w:val="00075604"/>
    <w:rsid w:val="00076EF5"/>
    <w:rsid w:val="000800AD"/>
    <w:rsid w:val="00080B39"/>
    <w:rsid w:val="00081622"/>
    <w:rsid w:val="00081CE4"/>
    <w:rsid w:val="00086C32"/>
    <w:rsid w:val="00087026"/>
    <w:rsid w:val="00091BA0"/>
    <w:rsid w:val="000923AE"/>
    <w:rsid w:val="00093614"/>
    <w:rsid w:val="00093CAD"/>
    <w:rsid w:val="00094EF3"/>
    <w:rsid w:val="00095BD3"/>
    <w:rsid w:val="0009690F"/>
    <w:rsid w:val="000A0592"/>
    <w:rsid w:val="000A0A1B"/>
    <w:rsid w:val="000A0DFF"/>
    <w:rsid w:val="000A1DD3"/>
    <w:rsid w:val="000A3304"/>
    <w:rsid w:val="000A7ADE"/>
    <w:rsid w:val="000B0AA0"/>
    <w:rsid w:val="000B4BFB"/>
    <w:rsid w:val="000B54C0"/>
    <w:rsid w:val="000B71F1"/>
    <w:rsid w:val="000C18CB"/>
    <w:rsid w:val="000C22C6"/>
    <w:rsid w:val="000C2692"/>
    <w:rsid w:val="000C2F8A"/>
    <w:rsid w:val="000C4A5B"/>
    <w:rsid w:val="000C4E50"/>
    <w:rsid w:val="000C5338"/>
    <w:rsid w:val="000C5702"/>
    <w:rsid w:val="000C57B1"/>
    <w:rsid w:val="000C59EE"/>
    <w:rsid w:val="000C5F39"/>
    <w:rsid w:val="000D0406"/>
    <w:rsid w:val="000D2399"/>
    <w:rsid w:val="000D271C"/>
    <w:rsid w:val="000D4454"/>
    <w:rsid w:val="000D666C"/>
    <w:rsid w:val="000E0C02"/>
    <w:rsid w:val="000E10BA"/>
    <w:rsid w:val="000E17ED"/>
    <w:rsid w:val="000E1F21"/>
    <w:rsid w:val="000E3523"/>
    <w:rsid w:val="000E5410"/>
    <w:rsid w:val="000E6907"/>
    <w:rsid w:val="000E7B3E"/>
    <w:rsid w:val="000F0DCE"/>
    <w:rsid w:val="000F1A2C"/>
    <w:rsid w:val="000F1F16"/>
    <w:rsid w:val="000F299F"/>
    <w:rsid w:val="000F4B39"/>
    <w:rsid w:val="000F5144"/>
    <w:rsid w:val="000F6208"/>
    <w:rsid w:val="0010047B"/>
    <w:rsid w:val="00103F37"/>
    <w:rsid w:val="00104CF8"/>
    <w:rsid w:val="001054BB"/>
    <w:rsid w:val="0010657E"/>
    <w:rsid w:val="00106B76"/>
    <w:rsid w:val="00113F7D"/>
    <w:rsid w:val="001150EE"/>
    <w:rsid w:val="0011563D"/>
    <w:rsid w:val="001162DC"/>
    <w:rsid w:val="00117792"/>
    <w:rsid w:val="001177AC"/>
    <w:rsid w:val="0012091F"/>
    <w:rsid w:val="00121C46"/>
    <w:rsid w:val="0012298C"/>
    <w:rsid w:val="00122C36"/>
    <w:rsid w:val="00122D45"/>
    <w:rsid w:val="00123E2B"/>
    <w:rsid w:val="00127155"/>
    <w:rsid w:val="0012724B"/>
    <w:rsid w:val="00130CA2"/>
    <w:rsid w:val="00130D9C"/>
    <w:rsid w:val="0013173B"/>
    <w:rsid w:val="00131C96"/>
    <w:rsid w:val="00131D8B"/>
    <w:rsid w:val="00132B3E"/>
    <w:rsid w:val="001338B0"/>
    <w:rsid w:val="0013533B"/>
    <w:rsid w:val="00136099"/>
    <w:rsid w:val="00136246"/>
    <w:rsid w:val="001364BC"/>
    <w:rsid w:val="001370D1"/>
    <w:rsid w:val="00137164"/>
    <w:rsid w:val="00137494"/>
    <w:rsid w:val="00140713"/>
    <w:rsid w:val="00142925"/>
    <w:rsid w:val="00143707"/>
    <w:rsid w:val="00143B4B"/>
    <w:rsid w:val="00146065"/>
    <w:rsid w:val="00153FD5"/>
    <w:rsid w:val="00154D0F"/>
    <w:rsid w:val="001569A1"/>
    <w:rsid w:val="00156A11"/>
    <w:rsid w:val="001607E2"/>
    <w:rsid w:val="0016115E"/>
    <w:rsid w:val="0016205D"/>
    <w:rsid w:val="00164050"/>
    <w:rsid w:val="00164336"/>
    <w:rsid w:val="001654C9"/>
    <w:rsid w:val="00166AE9"/>
    <w:rsid w:val="00166C9A"/>
    <w:rsid w:val="0016750F"/>
    <w:rsid w:val="001675AA"/>
    <w:rsid w:val="001703BE"/>
    <w:rsid w:val="0017139B"/>
    <w:rsid w:val="00172C0D"/>
    <w:rsid w:val="00174ABF"/>
    <w:rsid w:val="001750A6"/>
    <w:rsid w:val="001763AF"/>
    <w:rsid w:val="00177A50"/>
    <w:rsid w:val="00180340"/>
    <w:rsid w:val="00182101"/>
    <w:rsid w:val="00182367"/>
    <w:rsid w:val="001831DE"/>
    <w:rsid w:val="0018503E"/>
    <w:rsid w:val="00185475"/>
    <w:rsid w:val="00186CB8"/>
    <w:rsid w:val="001873C7"/>
    <w:rsid w:val="00187B06"/>
    <w:rsid w:val="00187DF0"/>
    <w:rsid w:val="0019078C"/>
    <w:rsid w:val="00191696"/>
    <w:rsid w:val="00191937"/>
    <w:rsid w:val="001929F5"/>
    <w:rsid w:val="0019371E"/>
    <w:rsid w:val="001943A0"/>
    <w:rsid w:val="00194E54"/>
    <w:rsid w:val="001956F8"/>
    <w:rsid w:val="00196FD6"/>
    <w:rsid w:val="001978BC"/>
    <w:rsid w:val="001A0ADF"/>
    <w:rsid w:val="001A1109"/>
    <w:rsid w:val="001A2CF2"/>
    <w:rsid w:val="001A2EB3"/>
    <w:rsid w:val="001A34D2"/>
    <w:rsid w:val="001A42DE"/>
    <w:rsid w:val="001A49A4"/>
    <w:rsid w:val="001A49EA"/>
    <w:rsid w:val="001A4DE7"/>
    <w:rsid w:val="001A56E6"/>
    <w:rsid w:val="001B165F"/>
    <w:rsid w:val="001B20F4"/>
    <w:rsid w:val="001B2875"/>
    <w:rsid w:val="001B31DA"/>
    <w:rsid w:val="001B3322"/>
    <w:rsid w:val="001B4361"/>
    <w:rsid w:val="001B5995"/>
    <w:rsid w:val="001B6ED8"/>
    <w:rsid w:val="001C0202"/>
    <w:rsid w:val="001C1458"/>
    <w:rsid w:val="001C1CFA"/>
    <w:rsid w:val="001C30A0"/>
    <w:rsid w:val="001C412F"/>
    <w:rsid w:val="001C42B2"/>
    <w:rsid w:val="001C44C8"/>
    <w:rsid w:val="001C49B5"/>
    <w:rsid w:val="001C5438"/>
    <w:rsid w:val="001C585F"/>
    <w:rsid w:val="001C6584"/>
    <w:rsid w:val="001C65A8"/>
    <w:rsid w:val="001C6F94"/>
    <w:rsid w:val="001D2888"/>
    <w:rsid w:val="001D2A90"/>
    <w:rsid w:val="001D450C"/>
    <w:rsid w:val="001D5E95"/>
    <w:rsid w:val="001D6043"/>
    <w:rsid w:val="001D6CCF"/>
    <w:rsid w:val="001D70DD"/>
    <w:rsid w:val="001E0243"/>
    <w:rsid w:val="001E1CEA"/>
    <w:rsid w:val="001E1EFE"/>
    <w:rsid w:val="001E24B2"/>
    <w:rsid w:val="001E4BF6"/>
    <w:rsid w:val="001E50B6"/>
    <w:rsid w:val="001E75A3"/>
    <w:rsid w:val="001F094F"/>
    <w:rsid w:val="001F16C8"/>
    <w:rsid w:val="001F1C30"/>
    <w:rsid w:val="001F27CA"/>
    <w:rsid w:val="001F3DCD"/>
    <w:rsid w:val="001F3E5B"/>
    <w:rsid w:val="001F5B6B"/>
    <w:rsid w:val="001F6C92"/>
    <w:rsid w:val="001F733F"/>
    <w:rsid w:val="001F7520"/>
    <w:rsid w:val="00200B14"/>
    <w:rsid w:val="00204334"/>
    <w:rsid w:val="0020441A"/>
    <w:rsid w:val="0020632F"/>
    <w:rsid w:val="00211B14"/>
    <w:rsid w:val="002121AE"/>
    <w:rsid w:val="002156FF"/>
    <w:rsid w:val="00215D9E"/>
    <w:rsid w:val="00215DA7"/>
    <w:rsid w:val="002163A9"/>
    <w:rsid w:val="00217717"/>
    <w:rsid w:val="002210CF"/>
    <w:rsid w:val="00222221"/>
    <w:rsid w:val="002223E0"/>
    <w:rsid w:val="00222C2C"/>
    <w:rsid w:val="00222D99"/>
    <w:rsid w:val="00222F92"/>
    <w:rsid w:val="00223965"/>
    <w:rsid w:val="002246E0"/>
    <w:rsid w:val="002247F0"/>
    <w:rsid w:val="00225397"/>
    <w:rsid w:val="00226EA6"/>
    <w:rsid w:val="00226F70"/>
    <w:rsid w:val="00227F99"/>
    <w:rsid w:val="002304AE"/>
    <w:rsid w:val="00230E03"/>
    <w:rsid w:val="0023267B"/>
    <w:rsid w:val="00232D5A"/>
    <w:rsid w:val="00234EDD"/>
    <w:rsid w:val="0023513F"/>
    <w:rsid w:val="002351E4"/>
    <w:rsid w:val="0023675F"/>
    <w:rsid w:val="00240844"/>
    <w:rsid w:val="0024169E"/>
    <w:rsid w:val="00242B52"/>
    <w:rsid w:val="0024355E"/>
    <w:rsid w:val="002440E9"/>
    <w:rsid w:val="002453E7"/>
    <w:rsid w:val="002478C2"/>
    <w:rsid w:val="00250253"/>
    <w:rsid w:val="00250382"/>
    <w:rsid w:val="00250B72"/>
    <w:rsid w:val="00251C41"/>
    <w:rsid w:val="00251DD7"/>
    <w:rsid w:val="00252E7C"/>
    <w:rsid w:val="00253580"/>
    <w:rsid w:val="002535E6"/>
    <w:rsid w:val="00255508"/>
    <w:rsid w:val="00255577"/>
    <w:rsid w:val="00260F4F"/>
    <w:rsid w:val="00261DD3"/>
    <w:rsid w:val="002634A9"/>
    <w:rsid w:val="00264144"/>
    <w:rsid w:val="002649D1"/>
    <w:rsid w:val="002649ED"/>
    <w:rsid w:val="00264E30"/>
    <w:rsid w:val="00266217"/>
    <w:rsid w:val="00266C43"/>
    <w:rsid w:val="00266F0A"/>
    <w:rsid w:val="00267824"/>
    <w:rsid w:val="0027046C"/>
    <w:rsid w:val="00270B03"/>
    <w:rsid w:val="00271485"/>
    <w:rsid w:val="00273935"/>
    <w:rsid w:val="00273BAE"/>
    <w:rsid w:val="00275335"/>
    <w:rsid w:val="00275709"/>
    <w:rsid w:val="00275CE1"/>
    <w:rsid w:val="00277FFB"/>
    <w:rsid w:val="00280942"/>
    <w:rsid w:val="00280BF8"/>
    <w:rsid w:val="00280ECC"/>
    <w:rsid w:val="00282606"/>
    <w:rsid w:val="002840A0"/>
    <w:rsid w:val="00284B77"/>
    <w:rsid w:val="00284EC6"/>
    <w:rsid w:val="00285108"/>
    <w:rsid w:val="002937E7"/>
    <w:rsid w:val="00294832"/>
    <w:rsid w:val="0029579B"/>
    <w:rsid w:val="00295CFE"/>
    <w:rsid w:val="00296038"/>
    <w:rsid w:val="00296F50"/>
    <w:rsid w:val="002A2E7E"/>
    <w:rsid w:val="002A3134"/>
    <w:rsid w:val="002A3A6F"/>
    <w:rsid w:val="002A4EB8"/>
    <w:rsid w:val="002A6372"/>
    <w:rsid w:val="002A715E"/>
    <w:rsid w:val="002B047C"/>
    <w:rsid w:val="002B0864"/>
    <w:rsid w:val="002B15FD"/>
    <w:rsid w:val="002B1FAF"/>
    <w:rsid w:val="002B29BC"/>
    <w:rsid w:val="002B30EE"/>
    <w:rsid w:val="002B33AC"/>
    <w:rsid w:val="002B5A87"/>
    <w:rsid w:val="002B5D4C"/>
    <w:rsid w:val="002B6188"/>
    <w:rsid w:val="002B6863"/>
    <w:rsid w:val="002B6C36"/>
    <w:rsid w:val="002B6C4A"/>
    <w:rsid w:val="002B7D52"/>
    <w:rsid w:val="002B7F98"/>
    <w:rsid w:val="002C0584"/>
    <w:rsid w:val="002C3031"/>
    <w:rsid w:val="002C3DF8"/>
    <w:rsid w:val="002C53EF"/>
    <w:rsid w:val="002C6074"/>
    <w:rsid w:val="002C69BE"/>
    <w:rsid w:val="002C7C08"/>
    <w:rsid w:val="002D0732"/>
    <w:rsid w:val="002D10A8"/>
    <w:rsid w:val="002D16AB"/>
    <w:rsid w:val="002D45EF"/>
    <w:rsid w:val="002D4F0F"/>
    <w:rsid w:val="002D5045"/>
    <w:rsid w:val="002D50D8"/>
    <w:rsid w:val="002D60A2"/>
    <w:rsid w:val="002D66F3"/>
    <w:rsid w:val="002E196F"/>
    <w:rsid w:val="002E2967"/>
    <w:rsid w:val="002E38EF"/>
    <w:rsid w:val="002E61C0"/>
    <w:rsid w:val="002E6A2C"/>
    <w:rsid w:val="002E733F"/>
    <w:rsid w:val="002F06E7"/>
    <w:rsid w:val="002F092B"/>
    <w:rsid w:val="002F1B0A"/>
    <w:rsid w:val="002F1B75"/>
    <w:rsid w:val="002F1EAF"/>
    <w:rsid w:val="002F244F"/>
    <w:rsid w:val="002F364A"/>
    <w:rsid w:val="002F3F48"/>
    <w:rsid w:val="002F42D2"/>
    <w:rsid w:val="002F5887"/>
    <w:rsid w:val="002F5A0A"/>
    <w:rsid w:val="002F5A73"/>
    <w:rsid w:val="003017CC"/>
    <w:rsid w:val="00302596"/>
    <w:rsid w:val="00302650"/>
    <w:rsid w:val="00302A81"/>
    <w:rsid w:val="003079B2"/>
    <w:rsid w:val="003113B5"/>
    <w:rsid w:val="00311650"/>
    <w:rsid w:val="003123A0"/>
    <w:rsid w:val="00312ED4"/>
    <w:rsid w:val="0031366E"/>
    <w:rsid w:val="003149D7"/>
    <w:rsid w:val="00315657"/>
    <w:rsid w:val="00315688"/>
    <w:rsid w:val="003158A8"/>
    <w:rsid w:val="0031697A"/>
    <w:rsid w:val="003176C0"/>
    <w:rsid w:val="00317EFE"/>
    <w:rsid w:val="00317FF8"/>
    <w:rsid w:val="00321180"/>
    <w:rsid w:val="00322814"/>
    <w:rsid w:val="0032290B"/>
    <w:rsid w:val="00323933"/>
    <w:rsid w:val="0032453B"/>
    <w:rsid w:val="00325277"/>
    <w:rsid w:val="00327ACE"/>
    <w:rsid w:val="00331C51"/>
    <w:rsid w:val="00332643"/>
    <w:rsid w:val="0033370D"/>
    <w:rsid w:val="00335CFF"/>
    <w:rsid w:val="00337DC7"/>
    <w:rsid w:val="0034041E"/>
    <w:rsid w:val="00343A20"/>
    <w:rsid w:val="0034444F"/>
    <w:rsid w:val="0034655C"/>
    <w:rsid w:val="00347159"/>
    <w:rsid w:val="00350A5F"/>
    <w:rsid w:val="00350EED"/>
    <w:rsid w:val="00351D62"/>
    <w:rsid w:val="0035532D"/>
    <w:rsid w:val="0035658B"/>
    <w:rsid w:val="00356DB6"/>
    <w:rsid w:val="00356E8D"/>
    <w:rsid w:val="00357297"/>
    <w:rsid w:val="003603F4"/>
    <w:rsid w:val="0036300D"/>
    <w:rsid w:val="0036552D"/>
    <w:rsid w:val="003715F6"/>
    <w:rsid w:val="00371814"/>
    <w:rsid w:val="00371A35"/>
    <w:rsid w:val="0037287F"/>
    <w:rsid w:val="00373907"/>
    <w:rsid w:val="00374351"/>
    <w:rsid w:val="00374BC6"/>
    <w:rsid w:val="0037715F"/>
    <w:rsid w:val="00377274"/>
    <w:rsid w:val="003810FA"/>
    <w:rsid w:val="00381845"/>
    <w:rsid w:val="00383185"/>
    <w:rsid w:val="00383411"/>
    <w:rsid w:val="003840E1"/>
    <w:rsid w:val="00384960"/>
    <w:rsid w:val="00386B91"/>
    <w:rsid w:val="00386BE6"/>
    <w:rsid w:val="0038779A"/>
    <w:rsid w:val="00387AAF"/>
    <w:rsid w:val="00390A50"/>
    <w:rsid w:val="00391510"/>
    <w:rsid w:val="003919C5"/>
    <w:rsid w:val="00394958"/>
    <w:rsid w:val="00395C05"/>
    <w:rsid w:val="00395DDF"/>
    <w:rsid w:val="003962A8"/>
    <w:rsid w:val="00396761"/>
    <w:rsid w:val="003974EB"/>
    <w:rsid w:val="00397D42"/>
    <w:rsid w:val="003A0079"/>
    <w:rsid w:val="003A115C"/>
    <w:rsid w:val="003A1B96"/>
    <w:rsid w:val="003A1D74"/>
    <w:rsid w:val="003A2C63"/>
    <w:rsid w:val="003A40EB"/>
    <w:rsid w:val="003A60BF"/>
    <w:rsid w:val="003A62B6"/>
    <w:rsid w:val="003A6392"/>
    <w:rsid w:val="003A6B9C"/>
    <w:rsid w:val="003B004E"/>
    <w:rsid w:val="003B169F"/>
    <w:rsid w:val="003B2F8D"/>
    <w:rsid w:val="003B391E"/>
    <w:rsid w:val="003B5958"/>
    <w:rsid w:val="003B6DA9"/>
    <w:rsid w:val="003B7F38"/>
    <w:rsid w:val="003C11E0"/>
    <w:rsid w:val="003C1897"/>
    <w:rsid w:val="003C4005"/>
    <w:rsid w:val="003C4D77"/>
    <w:rsid w:val="003C55ED"/>
    <w:rsid w:val="003C56E8"/>
    <w:rsid w:val="003C6444"/>
    <w:rsid w:val="003C7A67"/>
    <w:rsid w:val="003D0522"/>
    <w:rsid w:val="003D2CA7"/>
    <w:rsid w:val="003D3C69"/>
    <w:rsid w:val="003D4274"/>
    <w:rsid w:val="003D4A0E"/>
    <w:rsid w:val="003D4ECA"/>
    <w:rsid w:val="003D73E8"/>
    <w:rsid w:val="003E15A9"/>
    <w:rsid w:val="003E392E"/>
    <w:rsid w:val="003E3C40"/>
    <w:rsid w:val="003E4BA5"/>
    <w:rsid w:val="003E4CF4"/>
    <w:rsid w:val="003E4E55"/>
    <w:rsid w:val="003E5078"/>
    <w:rsid w:val="003F045C"/>
    <w:rsid w:val="003F14CA"/>
    <w:rsid w:val="003F1755"/>
    <w:rsid w:val="003F2384"/>
    <w:rsid w:val="003F27C9"/>
    <w:rsid w:val="003F33B4"/>
    <w:rsid w:val="003F3EE3"/>
    <w:rsid w:val="003F4C04"/>
    <w:rsid w:val="003F6B16"/>
    <w:rsid w:val="003F7393"/>
    <w:rsid w:val="0040111C"/>
    <w:rsid w:val="00401AEF"/>
    <w:rsid w:val="0040445B"/>
    <w:rsid w:val="00404642"/>
    <w:rsid w:val="00404DB4"/>
    <w:rsid w:val="004066AC"/>
    <w:rsid w:val="00407192"/>
    <w:rsid w:val="00407520"/>
    <w:rsid w:val="00410920"/>
    <w:rsid w:val="00410CD6"/>
    <w:rsid w:val="00413612"/>
    <w:rsid w:val="00413860"/>
    <w:rsid w:val="004138B9"/>
    <w:rsid w:val="00414FBC"/>
    <w:rsid w:val="0041563A"/>
    <w:rsid w:val="004158C4"/>
    <w:rsid w:val="004230DC"/>
    <w:rsid w:val="00423337"/>
    <w:rsid w:val="004234C8"/>
    <w:rsid w:val="0042419C"/>
    <w:rsid w:val="004243EA"/>
    <w:rsid w:val="0042570F"/>
    <w:rsid w:val="004263A2"/>
    <w:rsid w:val="004270E4"/>
    <w:rsid w:val="0042780C"/>
    <w:rsid w:val="00430A44"/>
    <w:rsid w:val="00430D84"/>
    <w:rsid w:val="00432A52"/>
    <w:rsid w:val="004335A1"/>
    <w:rsid w:val="00435350"/>
    <w:rsid w:val="00435EEE"/>
    <w:rsid w:val="00436833"/>
    <w:rsid w:val="004371BE"/>
    <w:rsid w:val="00437F41"/>
    <w:rsid w:val="0044131D"/>
    <w:rsid w:val="00441356"/>
    <w:rsid w:val="0044143C"/>
    <w:rsid w:val="0044172E"/>
    <w:rsid w:val="00442C37"/>
    <w:rsid w:val="00443ADA"/>
    <w:rsid w:val="00443F88"/>
    <w:rsid w:val="00444C22"/>
    <w:rsid w:val="00446BB4"/>
    <w:rsid w:val="00446D65"/>
    <w:rsid w:val="00447B8A"/>
    <w:rsid w:val="00447C8C"/>
    <w:rsid w:val="00447CBA"/>
    <w:rsid w:val="00450717"/>
    <w:rsid w:val="00450B17"/>
    <w:rsid w:val="0045383E"/>
    <w:rsid w:val="0045473A"/>
    <w:rsid w:val="004575BD"/>
    <w:rsid w:val="0046050C"/>
    <w:rsid w:val="0046055A"/>
    <w:rsid w:val="00460638"/>
    <w:rsid w:val="00460A6A"/>
    <w:rsid w:val="00460B50"/>
    <w:rsid w:val="00461F53"/>
    <w:rsid w:val="004620C1"/>
    <w:rsid w:val="00463993"/>
    <w:rsid w:val="00463CEC"/>
    <w:rsid w:val="00466719"/>
    <w:rsid w:val="004675AA"/>
    <w:rsid w:val="00467D2D"/>
    <w:rsid w:val="00467FE2"/>
    <w:rsid w:val="00470221"/>
    <w:rsid w:val="00470C21"/>
    <w:rsid w:val="0047236A"/>
    <w:rsid w:val="00473AA8"/>
    <w:rsid w:val="00473D90"/>
    <w:rsid w:val="0047634F"/>
    <w:rsid w:val="004774EE"/>
    <w:rsid w:val="004803F4"/>
    <w:rsid w:val="004808BD"/>
    <w:rsid w:val="00480DC4"/>
    <w:rsid w:val="00481686"/>
    <w:rsid w:val="00481B02"/>
    <w:rsid w:val="00481E8C"/>
    <w:rsid w:val="004823FF"/>
    <w:rsid w:val="00484721"/>
    <w:rsid w:val="004854F4"/>
    <w:rsid w:val="00490490"/>
    <w:rsid w:val="0049078A"/>
    <w:rsid w:val="00494A36"/>
    <w:rsid w:val="00494E55"/>
    <w:rsid w:val="00495C0F"/>
    <w:rsid w:val="00496BB3"/>
    <w:rsid w:val="004979C8"/>
    <w:rsid w:val="004A0925"/>
    <w:rsid w:val="004A0F1B"/>
    <w:rsid w:val="004A1808"/>
    <w:rsid w:val="004A336C"/>
    <w:rsid w:val="004A339D"/>
    <w:rsid w:val="004A3BD4"/>
    <w:rsid w:val="004A4B04"/>
    <w:rsid w:val="004A669D"/>
    <w:rsid w:val="004A6A9C"/>
    <w:rsid w:val="004B1125"/>
    <w:rsid w:val="004B1481"/>
    <w:rsid w:val="004B1F86"/>
    <w:rsid w:val="004B2601"/>
    <w:rsid w:val="004B28DE"/>
    <w:rsid w:val="004B3AA3"/>
    <w:rsid w:val="004B47A2"/>
    <w:rsid w:val="004B779F"/>
    <w:rsid w:val="004B7EFC"/>
    <w:rsid w:val="004C0D7B"/>
    <w:rsid w:val="004C1557"/>
    <w:rsid w:val="004C2C81"/>
    <w:rsid w:val="004C2FE0"/>
    <w:rsid w:val="004C5745"/>
    <w:rsid w:val="004C5C43"/>
    <w:rsid w:val="004C5FD8"/>
    <w:rsid w:val="004C640F"/>
    <w:rsid w:val="004C7A88"/>
    <w:rsid w:val="004D07F6"/>
    <w:rsid w:val="004D0BF2"/>
    <w:rsid w:val="004D1B75"/>
    <w:rsid w:val="004D2E45"/>
    <w:rsid w:val="004D32F4"/>
    <w:rsid w:val="004D347B"/>
    <w:rsid w:val="004D5A41"/>
    <w:rsid w:val="004D6465"/>
    <w:rsid w:val="004D7479"/>
    <w:rsid w:val="004E0810"/>
    <w:rsid w:val="004E2FB3"/>
    <w:rsid w:val="004E47F4"/>
    <w:rsid w:val="004E4948"/>
    <w:rsid w:val="004E5743"/>
    <w:rsid w:val="004E5D27"/>
    <w:rsid w:val="004E6C36"/>
    <w:rsid w:val="004E7908"/>
    <w:rsid w:val="004E7E9C"/>
    <w:rsid w:val="004F1DCF"/>
    <w:rsid w:val="004F1F1C"/>
    <w:rsid w:val="004F4872"/>
    <w:rsid w:val="004F4FD8"/>
    <w:rsid w:val="004F52C1"/>
    <w:rsid w:val="004F5A33"/>
    <w:rsid w:val="004F648B"/>
    <w:rsid w:val="004F6930"/>
    <w:rsid w:val="00500F2C"/>
    <w:rsid w:val="005036BD"/>
    <w:rsid w:val="00505345"/>
    <w:rsid w:val="00506299"/>
    <w:rsid w:val="00506417"/>
    <w:rsid w:val="00506905"/>
    <w:rsid w:val="0050737D"/>
    <w:rsid w:val="0050761D"/>
    <w:rsid w:val="00510061"/>
    <w:rsid w:val="00510919"/>
    <w:rsid w:val="005110CE"/>
    <w:rsid w:val="00511CAB"/>
    <w:rsid w:val="00511F46"/>
    <w:rsid w:val="00513421"/>
    <w:rsid w:val="00513D5D"/>
    <w:rsid w:val="0051505A"/>
    <w:rsid w:val="00520929"/>
    <w:rsid w:val="00521AB2"/>
    <w:rsid w:val="00523909"/>
    <w:rsid w:val="00524F38"/>
    <w:rsid w:val="00525B57"/>
    <w:rsid w:val="00526870"/>
    <w:rsid w:val="00527755"/>
    <w:rsid w:val="00531371"/>
    <w:rsid w:val="0053298D"/>
    <w:rsid w:val="0053415E"/>
    <w:rsid w:val="00534239"/>
    <w:rsid w:val="00534BD7"/>
    <w:rsid w:val="00535A2F"/>
    <w:rsid w:val="00536CC4"/>
    <w:rsid w:val="00536FD4"/>
    <w:rsid w:val="00537DAC"/>
    <w:rsid w:val="00540D04"/>
    <w:rsid w:val="00541530"/>
    <w:rsid w:val="005416DF"/>
    <w:rsid w:val="00541EC0"/>
    <w:rsid w:val="005420A6"/>
    <w:rsid w:val="0054239A"/>
    <w:rsid w:val="00542D9F"/>
    <w:rsid w:val="00544CB6"/>
    <w:rsid w:val="005465B1"/>
    <w:rsid w:val="005466B1"/>
    <w:rsid w:val="00546949"/>
    <w:rsid w:val="005473E5"/>
    <w:rsid w:val="00551191"/>
    <w:rsid w:val="00551B0D"/>
    <w:rsid w:val="005529A4"/>
    <w:rsid w:val="00552D62"/>
    <w:rsid w:val="00553E92"/>
    <w:rsid w:val="00553EBB"/>
    <w:rsid w:val="0055491F"/>
    <w:rsid w:val="00556DF3"/>
    <w:rsid w:val="00557950"/>
    <w:rsid w:val="005615C5"/>
    <w:rsid w:val="00563563"/>
    <w:rsid w:val="005635C7"/>
    <w:rsid w:val="00567CE9"/>
    <w:rsid w:val="005706E1"/>
    <w:rsid w:val="005715F5"/>
    <w:rsid w:val="005768AF"/>
    <w:rsid w:val="00580287"/>
    <w:rsid w:val="00581F16"/>
    <w:rsid w:val="00582143"/>
    <w:rsid w:val="00582A71"/>
    <w:rsid w:val="0058328B"/>
    <w:rsid w:val="005833D6"/>
    <w:rsid w:val="005838C8"/>
    <w:rsid w:val="00583DE3"/>
    <w:rsid w:val="00584F50"/>
    <w:rsid w:val="0058602C"/>
    <w:rsid w:val="005866C1"/>
    <w:rsid w:val="00586D17"/>
    <w:rsid w:val="00586DE4"/>
    <w:rsid w:val="00586FD9"/>
    <w:rsid w:val="00587DF5"/>
    <w:rsid w:val="00587E76"/>
    <w:rsid w:val="005900BE"/>
    <w:rsid w:val="005901DD"/>
    <w:rsid w:val="00590AA5"/>
    <w:rsid w:val="0059295E"/>
    <w:rsid w:val="00592E61"/>
    <w:rsid w:val="00593E81"/>
    <w:rsid w:val="005946DC"/>
    <w:rsid w:val="00595362"/>
    <w:rsid w:val="00595E5D"/>
    <w:rsid w:val="00597420"/>
    <w:rsid w:val="005A01BE"/>
    <w:rsid w:val="005A4532"/>
    <w:rsid w:val="005A5F4D"/>
    <w:rsid w:val="005A6579"/>
    <w:rsid w:val="005A7093"/>
    <w:rsid w:val="005A77FE"/>
    <w:rsid w:val="005B1E57"/>
    <w:rsid w:val="005B3305"/>
    <w:rsid w:val="005B3AB3"/>
    <w:rsid w:val="005B3F0A"/>
    <w:rsid w:val="005B3F93"/>
    <w:rsid w:val="005B43D7"/>
    <w:rsid w:val="005B4471"/>
    <w:rsid w:val="005B4E5F"/>
    <w:rsid w:val="005B4FB7"/>
    <w:rsid w:val="005C0BF9"/>
    <w:rsid w:val="005C1542"/>
    <w:rsid w:val="005C2199"/>
    <w:rsid w:val="005C241D"/>
    <w:rsid w:val="005C2440"/>
    <w:rsid w:val="005C5498"/>
    <w:rsid w:val="005D1524"/>
    <w:rsid w:val="005D1772"/>
    <w:rsid w:val="005D1A59"/>
    <w:rsid w:val="005D22EF"/>
    <w:rsid w:val="005D3AD8"/>
    <w:rsid w:val="005D3BA6"/>
    <w:rsid w:val="005D553B"/>
    <w:rsid w:val="005D612D"/>
    <w:rsid w:val="005D6AAB"/>
    <w:rsid w:val="005D78F5"/>
    <w:rsid w:val="005E05F8"/>
    <w:rsid w:val="005E32D5"/>
    <w:rsid w:val="005E4B9C"/>
    <w:rsid w:val="005E5827"/>
    <w:rsid w:val="005E7B2B"/>
    <w:rsid w:val="005F1913"/>
    <w:rsid w:val="005F255D"/>
    <w:rsid w:val="005F42C7"/>
    <w:rsid w:val="005F615D"/>
    <w:rsid w:val="00601AC6"/>
    <w:rsid w:val="00604281"/>
    <w:rsid w:val="00606B0F"/>
    <w:rsid w:val="00607474"/>
    <w:rsid w:val="00610EE3"/>
    <w:rsid w:val="006115D0"/>
    <w:rsid w:val="00612C60"/>
    <w:rsid w:val="00614AEA"/>
    <w:rsid w:val="00614CAC"/>
    <w:rsid w:val="00615C0D"/>
    <w:rsid w:val="00616DA2"/>
    <w:rsid w:val="00620E59"/>
    <w:rsid w:val="00621BB2"/>
    <w:rsid w:val="00621C17"/>
    <w:rsid w:val="00622F9C"/>
    <w:rsid w:val="0062327D"/>
    <w:rsid w:val="00623B03"/>
    <w:rsid w:val="006247E2"/>
    <w:rsid w:val="0062556B"/>
    <w:rsid w:val="00625D4C"/>
    <w:rsid w:val="00626F25"/>
    <w:rsid w:val="006311B1"/>
    <w:rsid w:val="00632B3C"/>
    <w:rsid w:val="006338F8"/>
    <w:rsid w:val="00634F49"/>
    <w:rsid w:val="00636E8D"/>
    <w:rsid w:val="0063768C"/>
    <w:rsid w:val="00640567"/>
    <w:rsid w:val="00641420"/>
    <w:rsid w:val="00650177"/>
    <w:rsid w:val="00652C00"/>
    <w:rsid w:val="00652DD1"/>
    <w:rsid w:val="00653007"/>
    <w:rsid w:val="0065573E"/>
    <w:rsid w:val="00655D4D"/>
    <w:rsid w:val="006576A5"/>
    <w:rsid w:val="006624FD"/>
    <w:rsid w:val="00662904"/>
    <w:rsid w:val="00662C44"/>
    <w:rsid w:val="00665D71"/>
    <w:rsid w:val="00666197"/>
    <w:rsid w:val="006672C0"/>
    <w:rsid w:val="00667865"/>
    <w:rsid w:val="00670A38"/>
    <w:rsid w:val="00670FA4"/>
    <w:rsid w:val="00671073"/>
    <w:rsid w:val="00672078"/>
    <w:rsid w:val="006752FE"/>
    <w:rsid w:val="00676FC2"/>
    <w:rsid w:val="0067700C"/>
    <w:rsid w:val="00677045"/>
    <w:rsid w:val="006801DE"/>
    <w:rsid w:val="00681236"/>
    <w:rsid w:val="00681815"/>
    <w:rsid w:val="00682287"/>
    <w:rsid w:val="00682A33"/>
    <w:rsid w:val="00682F86"/>
    <w:rsid w:val="00684F0E"/>
    <w:rsid w:val="006853E2"/>
    <w:rsid w:val="00686091"/>
    <w:rsid w:val="0068647B"/>
    <w:rsid w:val="00686631"/>
    <w:rsid w:val="0068789B"/>
    <w:rsid w:val="00690584"/>
    <w:rsid w:val="00690963"/>
    <w:rsid w:val="006921AA"/>
    <w:rsid w:val="006934DB"/>
    <w:rsid w:val="00693B0E"/>
    <w:rsid w:val="00695251"/>
    <w:rsid w:val="00697AE4"/>
    <w:rsid w:val="006A0342"/>
    <w:rsid w:val="006A0527"/>
    <w:rsid w:val="006A0658"/>
    <w:rsid w:val="006A0A69"/>
    <w:rsid w:val="006A0F29"/>
    <w:rsid w:val="006A27FA"/>
    <w:rsid w:val="006A7D38"/>
    <w:rsid w:val="006A7EE5"/>
    <w:rsid w:val="006A7F03"/>
    <w:rsid w:val="006B0528"/>
    <w:rsid w:val="006B0626"/>
    <w:rsid w:val="006B0A6F"/>
    <w:rsid w:val="006B2CD0"/>
    <w:rsid w:val="006B3EB7"/>
    <w:rsid w:val="006B4A91"/>
    <w:rsid w:val="006B4ECE"/>
    <w:rsid w:val="006B622D"/>
    <w:rsid w:val="006B6C4F"/>
    <w:rsid w:val="006B71F9"/>
    <w:rsid w:val="006C0E5C"/>
    <w:rsid w:val="006C1575"/>
    <w:rsid w:val="006C20C0"/>
    <w:rsid w:val="006C27BB"/>
    <w:rsid w:val="006C2E4D"/>
    <w:rsid w:val="006C3440"/>
    <w:rsid w:val="006C7D83"/>
    <w:rsid w:val="006D0AE9"/>
    <w:rsid w:val="006D0C59"/>
    <w:rsid w:val="006D1AA4"/>
    <w:rsid w:val="006D202B"/>
    <w:rsid w:val="006D4B37"/>
    <w:rsid w:val="006D5245"/>
    <w:rsid w:val="006E06AF"/>
    <w:rsid w:val="006E087E"/>
    <w:rsid w:val="006E0BEE"/>
    <w:rsid w:val="006E1CC4"/>
    <w:rsid w:val="006E56E9"/>
    <w:rsid w:val="006E5CA1"/>
    <w:rsid w:val="006E6D3D"/>
    <w:rsid w:val="006E71C5"/>
    <w:rsid w:val="006F45C1"/>
    <w:rsid w:val="006F462B"/>
    <w:rsid w:val="006F47F0"/>
    <w:rsid w:val="006F4EF2"/>
    <w:rsid w:val="006F6BCF"/>
    <w:rsid w:val="006F7654"/>
    <w:rsid w:val="006F7BBF"/>
    <w:rsid w:val="00701E86"/>
    <w:rsid w:val="00702E3E"/>
    <w:rsid w:val="00704653"/>
    <w:rsid w:val="00705C3F"/>
    <w:rsid w:val="00707F5C"/>
    <w:rsid w:val="00710C6C"/>
    <w:rsid w:val="007113CE"/>
    <w:rsid w:val="0071589E"/>
    <w:rsid w:val="0071622F"/>
    <w:rsid w:val="00721480"/>
    <w:rsid w:val="0072246F"/>
    <w:rsid w:val="0072453D"/>
    <w:rsid w:val="00725575"/>
    <w:rsid w:val="00725955"/>
    <w:rsid w:val="00730CC4"/>
    <w:rsid w:val="00731CC9"/>
    <w:rsid w:val="00732E75"/>
    <w:rsid w:val="00733650"/>
    <w:rsid w:val="00734ED6"/>
    <w:rsid w:val="00735B13"/>
    <w:rsid w:val="007365DB"/>
    <w:rsid w:val="00736C13"/>
    <w:rsid w:val="0073709D"/>
    <w:rsid w:val="00737401"/>
    <w:rsid w:val="007379DE"/>
    <w:rsid w:val="00742684"/>
    <w:rsid w:val="00742E0B"/>
    <w:rsid w:val="00746327"/>
    <w:rsid w:val="00750471"/>
    <w:rsid w:val="007513FA"/>
    <w:rsid w:val="007537AC"/>
    <w:rsid w:val="007539E9"/>
    <w:rsid w:val="00754300"/>
    <w:rsid w:val="0075452F"/>
    <w:rsid w:val="00757542"/>
    <w:rsid w:val="00757A22"/>
    <w:rsid w:val="00760099"/>
    <w:rsid w:val="007613B4"/>
    <w:rsid w:val="007616CF"/>
    <w:rsid w:val="00761E09"/>
    <w:rsid w:val="007658EA"/>
    <w:rsid w:val="00765EE7"/>
    <w:rsid w:val="007662A2"/>
    <w:rsid w:val="00771301"/>
    <w:rsid w:val="007723B3"/>
    <w:rsid w:val="00773863"/>
    <w:rsid w:val="00774861"/>
    <w:rsid w:val="00775BDB"/>
    <w:rsid w:val="007761BB"/>
    <w:rsid w:val="007763AD"/>
    <w:rsid w:val="00776F7B"/>
    <w:rsid w:val="007776CF"/>
    <w:rsid w:val="00780F92"/>
    <w:rsid w:val="007826DF"/>
    <w:rsid w:val="00786244"/>
    <w:rsid w:val="00787362"/>
    <w:rsid w:val="007915DD"/>
    <w:rsid w:val="00791C57"/>
    <w:rsid w:val="00794FF5"/>
    <w:rsid w:val="00795612"/>
    <w:rsid w:val="007956E2"/>
    <w:rsid w:val="00795FBD"/>
    <w:rsid w:val="0079772E"/>
    <w:rsid w:val="007A11B4"/>
    <w:rsid w:val="007A1A95"/>
    <w:rsid w:val="007A1BD4"/>
    <w:rsid w:val="007A2D99"/>
    <w:rsid w:val="007A3A73"/>
    <w:rsid w:val="007A5119"/>
    <w:rsid w:val="007A588F"/>
    <w:rsid w:val="007A65DF"/>
    <w:rsid w:val="007A6F45"/>
    <w:rsid w:val="007A7DAB"/>
    <w:rsid w:val="007B1F7E"/>
    <w:rsid w:val="007B2C2E"/>
    <w:rsid w:val="007B3095"/>
    <w:rsid w:val="007B3AE0"/>
    <w:rsid w:val="007B40E6"/>
    <w:rsid w:val="007B46E6"/>
    <w:rsid w:val="007B4E2A"/>
    <w:rsid w:val="007B5256"/>
    <w:rsid w:val="007B52F2"/>
    <w:rsid w:val="007B5BBA"/>
    <w:rsid w:val="007B5E44"/>
    <w:rsid w:val="007B7A31"/>
    <w:rsid w:val="007C15A1"/>
    <w:rsid w:val="007C2257"/>
    <w:rsid w:val="007C2EAB"/>
    <w:rsid w:val="007C5359"/>
    <w:rsid w:val="007C59E1"/>
    <w:rsid w:val="007C5A3D"/>
    <w:rsid w:val="007C5B7B"/>
    <w:rsid w:val="007C6B0B"/>
    <w:rsid w:val="007C6EEF"/>
    <w:rsid w:val="007C6F33"/>
    <w:rsid w:val="007D0F4D"/>
    <w:rsid w:val="007D1761"/>
    <w:rsid w:val="007D370D"/>
    <w:rsid w:val="007D51E3"/>
    <w:rsid w:val="007D53CD"/>
    <w:rsid w:val="007D553E"/>
    <w:rsid w:val="007D5A00"/>
    <w:rsid w:val="007D5A46"/>
    <w:rsid w:val="007D5B29"/>
    <w:rsid w:val="007D692F"/>
    <w:rsid w:val="007E1534"/>
    <w:rsid w:val="007E1A16"/>
    <w:rsid w:val="007E2619"/>
    <w:rsid w:val="007E2CED"/>
    <w:rsid w:val="007E31EC"/>
    <w:rsid w:val="007E5DBE"/>
    <w:rsid w:val="007F0198"/>
    <w:rsid w:val="007F20D9"/>
    <w:rsid w:val="007F2E70"/>
    <w:rsid w:val="007F64EC"/>
    <w:rsid w:val="007F6F07"/>
    <w:rsid w:val="0080092D"/>
    <w:rsid w:val="00802059"/>
    <w:rsid w:val="008028A7"/>
    <w:rsid w:val="00805F6E"/>
    <w:rsid w:val="00806165"/>
    <w:rsid w:val="00806B9A"/>
    <w:rsid w:val="00807E7D"/>
    <w:rsid w:val="008124C2"/>
    <w:rsid w:val="008139C2"/>
    <w:rsid w:val="00813DD5"/>
    <w:rsid w:val="0081467C"/>
    <w:rsid w:val="008147B2"/>
    <w:rsid w:val="00814AC9"/>
    <w:rsid w:val="00814DF0"/>
    <w:rsid w:val="00820C8F"/>
    <w:rsid w:val="0082465C"/>
    <w:rsid w:val="00825EB5"/>
    <w:rsid w:val="00827FD2"/>
    <w:rsid w:val="00830261"/>
    <w:rsid w:val="00830B27"/>
    <w:rsid w:val="00831156"/>
    <w:rsid w:val="00831D7D"/>
    <w:rsid w:val="00831F57"/>
    <w:rsid w:val="00832905"/>
    <w:rsid w:val="008331C1"/>
    <w:rsid w:val="00833E44"/>
    <w:rsid w:val="00834496"/>
    <w:rsid w:val="0083518A"/>
    <w:rsid w:val="00835C18"/>
    <w:rsid w:val="00840A18"/>
    <w:rsid w:val="00840C51"/>
    <w:rsid w:val="00840D7B"/>
    <w:rsid w:val="00842842"/>
    <w:rsid w:val="00842FC7"/>
    <w:rsid w:val="008442BD"/>
    <w:rsid w:val="00844AD4"/>
    <w:rsid w:val="00844C44"/>
    <w:rsid w:val="00847358"/>
    <w:rsid w:val="00852EC0"/>
    <w:rsid w:val="008532A2"/>
    <w:rsid w:val="008543A5"/>
    <w:rsid w:val="00854A1B"/>
    <w:rsid w:val="008558D7"/>
    <w:rsid w:val="00855AD0"/>
    <w:rsid w:val="0085604B"/>
    <w:rsid w:val="0085678A"/>
    <w:rsid w:val="00856DB5"/>
    <w:rsid w:val="008578E4"/>
    <w:rsid w:val="008613AE"/>
    <w:rsid w:val="008614FD"/>
    <w:rsid w:val="00862402"/>
    <w:rsid w:val="00863C30"/>
    <w:rsid w:val="00863F05"/>
    <w:rsid w:val="00864DF3"/>
    <w:rsid w:val="008666FB"/>
    <w:rsid w:val="00867860"/>
    <w:rsid w:val="0086799E"/>
    <w:rsid w:val="00872325"/>
    <w:rsid w:val="00874386"/>
    <w:rsid w:val="0087507F"/>
    <w:rsid w:val="00875E44"/>
    <w:rsid w:val="008762B5"/>
    <w:rsid w:val="008777FF"/>
    <w:rsid w:val="008803F3"/>
    <w:rsid w:val="008815FD"/>
    <w:rsid w:val="0088253F"/>
    <w:rsid w:val="008843B5"/>
    <w:rsid w:val="00885961"/>
    <w:rsid w:val="00886001"/>
    <w:rsid w:val="00886EB2"/>
    <w:rsid w:val="0088756D"/>
    <w:rsid w:val="008902EE"/>
    <w:rsid w:val="008905A5"/>
    <w:rsid w:val="00891E81"/>
    <w:rsid w:val="008924AB"/>
    <w:rsid w:val="008945ED"/>
    <w:rsid w:val="00897FAA"/>
    <w:rsid w:val="008A1133"/>
    <w:rsid w:val="008A262A"/>
    <w:rsid w:val="008A2B67"/>
    <w:rsid w:val="008A2C85"/>
    <w:rsid w:val="008A32DE"/>
    <w:rsid w:val="008A36D9"/>
    <w:rsid w:val="008A395E"/>
    <w:rsid w:val="008A3FF4"/>
    <w:rsid w:val="008A4083"/>
    <w:rsid w:val="008A4507"/>
    <w:rsid w:val="008A5AAA"/>
    <w:rsid w:val="008A66A8"/>
    <w:rsid w:val="008A6D7C"/>
    <w:rsid w:val="008A6DA2"/>
    <w:rsid w:val="008A76AF"/>
    <w:rsid w:val="008B2EDC"/>
    <w:rsid w:val="008B4030"/>
    <w:rsid w:val="008C0765"/>
    <w:rsid w:val="008C0EF2"/>
    <w:rsid w:val="008C20E5"/>
    <w:rsid w:val="008C2BF7"/>
    <w:rsid w:val="008C40B7"/>
    <w:rsid w:val="008C444F"/>
    <w:rsid w:val="008C506B"/>
    <w:rsid w:val="008C54D6"/>
    <w:rsid w:val="008C554D"/>
    <w:rsid w:val="008C66F4"/>
    <w:rsid w:val="008C783A"/>
    <w:rsid w:val="008C786F"/>
    <w:rsid w:val="008D0C2A"/>
    <w:rsid w:val="008D1FAD"/>
    <w:rsid w:val="008D26CF"/>
    <w:rsid w:val="008D41F8"/>
    <w:rsid w:val="008D5A15"/>
    <w:rsid w:val="008D76F8"/>
    <w:rsid w:val="008D7A42"/>
    <w:rsid w:val="008E0020"/>
    <w:rsid w:val="008E144C"/>
    <w:rsid w:val="008E14ED"/>
    <w:rsid w:val="008E31F2"/>
    <w:rsid w:val="008E398F"/>
    <w:rsid w:val="008E39B1"/>
    <w:rsid w:val="008E6578"/>
    <w:rsid w:val="008E71A9"/>
    <w:rsid w:val="008E7C50"/>
    <w:rsid w:val="008F0FDD"/>
    <w:rsid w:val="008F1293"/>
    <w:rsid w:val="008F12AA"/>
    <w:rsid w:val="008F15B9"/>
    <w:rsid w:val="008F3605"/>
    <w:rsid w:val="008F3847"/>
    <w:rsid w:val="008F47A8"/>
    <w:rsid w:val="00901039"/>
    <w:rsid w:val="00901D7E"/>
    <w:rsid w:val="00901F99"/>
    <w:rsid w:val="0090296C"/>
    <w:rsid w:val="00904EAF"/>
    <w:rsid w:val="00905ECE"/>
    <w:rsid w:val="00906B11"/>
    <w:rsid w:val="009071CD"/>
    <w:rsid w:val="00911B9F"/>
    <w:rsid w:val="009145BE"/>
    <w:rsid w:val="009153D3"/>
    <w:rsid w:val="00916544"/>
    <w:rsid w:val="00920E1F"/>
    <w:rsid w:val="009210E3"/>
    <w:rsid w:val="00921301"/>
    <w:rsid w:val="009241CA"/>
    <w:rsid w:val="009242F2"/>
    <w:rsid w:val="00924D6E"/>
    <w:rsid w:val="009277CA"/>
    <w:rsid w:val="00931C55"/>
    <w:rsid w:val="0093225F"/>
    <w:rsid w:val="00932FBC"/>
    <w:rsid w:val="009357A8"/>
    <w:rsid w:val="009378BE"/>
    <w:rsid w:val="00940116"/>
    <w:rsid w:val="00941607"/>
    <w:rsid w:val="0094285F"/>
    <w:rsid w:val="00943BC2"/>
    <w:rsid w:val="00945008"/>
    <w:rsid w:val="0094636B"/>
    <w:rsid w:val="00946E98"/>
    <w:rsid w:val="00947101"/>
    <w:rsid w:val="00947DF7"/>
    <w:rsid w:val="00950597"/>
    <w:rsid w:val="00951824"/>
    <w:rsid w:val="009519F6"/>
    <w:rsid w:val="00952378"/>
    <w:rsid w:val="00952628"/>
    <w:rsid w:val="00953211"/>
    <w:rsid w:val="00953D8A"/>
    <w:rsid w:val="00961297"/>
    <w:rsid w:val="0096215E"/>
    <w:rsid w:val="00962CC3"/>
    <w:rsid w:val="00964DF0"/>
    <w:rsid w:val="00965A6E"/>
    <w:rsid w:val="00966542"/>
    <w:rsid w:val="009671A1"/>
    <w:rsid w:val="009673BE"/>
    <w:rsid w:val="00970E21"/>
    <w:rsid w:val="00970EAC"/>
    <w:rsid w:val="0097282A"/>
    <w:rsid w:val="009732BC"/>
    <w:rsid w:val="009735BD"/>
    <w:rsid w:val="00973955"/>
    <w:rsid w:val="009741AC"/>
    <w:rsid w:val="00974628"/>
    <w:rsid w:val="00974FDA"/>
    <w:rsid w:val="00975E12"/>
    <w:rsid w:val="009808D3"/>
    <w:rsid w:val="00981412"/>
    <w:rsid w:val="0098182F"/>
    <w:rsid w:val="00981A49"/>
    <w:rsid w:val="0098397B"/>
    <w:rsid w:val="0098460D"/>
    <w:rsid w:val="00984DAD"/>
    <w:rsid w:val="00984F7A"/>
    <w:rsid w:val="009853A6"/>
    <w:rsid w:val="009867AD"/>
    <w:rsid w:val="00987F91"/>
    <w:rsid w:val="00991A42"/>
    <w:rsid w:val="0099243D"/>
    <w:rsid w:val="00992A0E"/>
    <w:rsid w:val="00992E58"/>
    <w:rsid w:val="00992F8D"/>
    <w:rsid w:val="009930CA"/>
    <w:rsid w:val="009963D3"/>
    <w:rsid w:val="00996487"/>
    <w:rsid w:val="00996FDB"/>
    <w:rsid w:val="009A261A"/>
    <w:rsid w:val="009A2FB5"/>
    <w:rsid w:val="009A37E5"/>
    <w:rsid w:val="009A41F7"/>
    <w:rsid w:val="009A4392"/>
    <w:rsid w:val="009B0934"/>
    <w:rsid w:val="009B15A6"/>
    <w:rsid w:val="009B3656"/>
    <w:rsid w:val="009B4FF5"/>
    <w:rsid w:val="009B559B"/>
    <w:rsid w:val="009B59CB"/>
    <w:rsid w:val="009B79D6"/>
    <w:rsid w:val="009B7FBA"/>
    <w:rsid w:val="009C0793"/>
    <w:rsid w:val="009C109E"/>
    <w:rsid w:val="009C27A5"/>
    <w:rsid w:val="009C6C40"/>
    <w:rsid w:val="009D11BA"/>
    <w:rsid w:val="009D1B45"/>
    <w:rsid w:val="009D5DA4"/>
    <w:rsid w:val="009D7979"/>
    <w:rsid w:val="009E030A"/>
    <w:rsid w:val="009E03DC"/>
    <w:rsid w:val="009E1548"/>
    <w:rsid w:val="009E2710"/>
    <w:rsid w:val="009E2896"/>
    <w:rsid w:val="009E32C2"/>
    <w:rsid w:val="009E42EC"/>
    <w:rsid w:val="009E6101"/>
    <w:rsid w:val="009E64B3"/>
    <w:rsid w:val="009E6607"/>
    <w:rsid w:val="009E75E8"/>
    <w:rsid w:val="009E790F"/>
    <w:rsid w:val="009E795A"/>
    <w:rsid w:val="009F094A"/>
    <w:rsid w:val="009F1905"/>
    <w:rsid w:val="009F1970"/>
    <w:rsid w:val="009F2010"/>
    <w:rsid w:val="009F2C44"/>
    <w:rsid w:val="009F2F9C"/>
    <w:rsid w:val="009F3075"/>
    <w:rsid w:val="009F456E"/>
    <w:rsid w:val="009F4808"/>
    <w:rsid w:val="009F6162"/>
    <w:rsid w:val="009F6251"/>
    <w:rsid w:val="009F70CC"/>
    <w:rsid w:val="00A03005"/>
    <w:rsid w:val="00A0466A"/>
    <w:rsid w:val="00A04F21"/>
    <w:rsid w:val="00A05D2C"/>
    <w:rsid w:val="00A05D86"/>
    <w:rsid w:val="00A11E3B"/>
    <w:rsid w:val="00A12C6E"/>
    <w:rsid w:val="00A12E2D"/>
    <w:rsid w:val="00A13731"/>
    <w:rsid w:val="00A14A0C"/>
    <w:rsid w:val="00A14FD4"/>
    <w:rsid w:val="00A150D4"/>
    <w:rsid w:val="00A161CA"/>
    <w:rsid w:val="00A1697C"/>
    <w:rsid w:val="00A1798C"/>
    <w:rsid w:val="00A2011D"/>
    <w:rsid w:val="00A20E99"/>
    <w:rsid w:val="00A215CC"/>
    <w:rsid w:val="00A21C9D"/>
    <w:rsid w:val="00A2314E"/>
    <w:rsid w:val="00A237F8"/>
    <w:rsid w:val="00A24C8C"/>
    <w:rsid w:val="00A2537F"/>
    <w:rsid w:val="00A26864"/>
    <w:rsid w:val="00A30943"/>
    <w:rsid w:val="00A30B55"/>
    <w:rsid w:val="00A33B15"/>
    <w:rsid w:val="00A33C8B"/>
    <w:rsid w:val="00A34D86"/>
    <w:rsid w:val="00A353A2"/>
    <w:rsid w:val="00A35D36"/>
    <w:rsid w:val="00A375DE"/>
    <w:rsid w:val="00A37D83"/>
    <w:rsid w:val="00A423A5"/>
    <w:rsid w:val="00A42A81"/>
    <w:rsid w:val="00A44021"/>
    <w:rsid w:val="00A443B9"/>
    <w:rsid w:val="00A454FE"/>
    <w:rsid w:val="00A47BFA"/>
    <w:rsid w:val="00A50540"/>
    <w:rsid w:val="00A50D48"/>
    <w:rsid w:val="00A52168"/>
    <w:rsid w:val="00A524C5"/>
    <w:rsid w:val="00A52749"/>
    <w:rsid w:val="00A5303F"/>
    <w:rsid w:val="00A533CD"/>
    <w:rsid w:val="00A55539"/>
    <w:rsid w:val="00A55A70"/>
    <w:rsid w:val="00A568EF"/>
    <w:rsid w:val="00A6059F"/>
    <w:rsid w:val="00A63C5F"/>
    <w:rsid w:val="00A64E13"/>
    <w:rsid w:val="00A653DA"/>
    <w:rsid w:val="00A655C7"/>
    <w:rsid w:val="00A666FB"/>
    <w:rsid w:val="00A6673B"/>
    <w:rsid w:val="00A667A2"/>
    <w:rsid w:val="00A66BA5"/>
    <w:rsid w:val="00A67006"/>
    <w:rsid w:val="00A7245D"/>
    <w:rsid w:val="00A7425E"/>
    <w:rsid w:val="00A75F5D"/>
    <w:rsid w:val="00A7764F"/>
    <w:rsid w:val="00A80E98"/>
    <w:rsid w:val="00A81B1F"/>
    <w:rsid w:val="00A81E16"/>
    <w:rsid w:val="00A81E48"/>
    <w:rsid w:val="00A8215B"/>
    <w:rsid w:val="00A84CB9"/>
    <w:rsid w:val="00A8513C"/>
    <w:rsid w:val="00A860E4"/>
    <w:rsid w:val="00A87EA6"/>
    <w:rsid w:val="00A92B67"/>
    <w:rsid w:val="00A930B1"/>
    <w:rsid w:val="00A941BA"/>
    <w:rsid w:val="00A941BF"/>
    <w:rsid w:val="00A94F8D"/>
    <w:rsid w:val="00A95EE5"/>
    <w:rsid w:val="00A96345"/>
    <w:rsid w:val="00A9700B"/>
    <w:rsid w:val="00A9797D"/>
    <w:rsid w:val="00A97C43"/>
    <w:rsid w:val="00AA135F"/>
    <w:rsid w:val="00AA2ACA"/>
    <w:rsid w:val="00AA3B6D"/>
    <w:rsid w:val="00AA3F39"/>
    <w:rsid w:val="00AA4061"/>
    <w:rsid w:val="00AA4579"/>
    <w:rsid w:val="00AA49C9"/>
    <w:rsid w:val="00AA4C33"/>
    <w:rsid w:val="00AA4FE5"/>
    <w:rsid w:val="00AA5134"/>
    <w:rsid w:val="00AA634A"/>
    <w:rsid w:val="00AA7103"/>
    <w:rsid w:val="00AB1AC6"/>
    <w:rsid w:val="00AB2D1C"/>
    <w:rsid w:val="00AB39B9"/>
    <w:rsid w:val="00AB39BC"/>
    <w:rsid w:val="00AB3ADE"/>
    <w:rsid w:val="00AB3D79"/>
    <w:rsid w:val="00AB6C36"/>
    <w:rsid w:val="00AB7FD9"/>
    <w:rsid w:val="00AC01D3"/>
    <w:rsid w:val="00AC0CBC"/>
    <w:rsid w:val="00AC39F2"/>
    <w:rsid w:val="00AC5485"/>
    <w:rsid w:val="00AC570E"/>
    <w:rsid w:val="00AC5F98"/>
    <w:rsid w:val="00AC5FE8"/>
    <w:rsid w:val="00AD3E6C"/>
    <w:rsid w:val="00AD4A82"/>
    <w:rsid w:val="00AE0953"/>
    <w:rsid w:val="00AE14FE"/>
    <w:rsid w:val="00AE162A"/>
    <w:rsid w:val="00AE16D9"/>
    <w:rsid w:val="00AE27AC"/>
    <w:rsid w:val="00AE2915"/>
    <w:rsid w:val="00AE31CC"/>
    <w:rsid w:val="00AE666F"/>
    <w:rsid w:val="00AE6ED5"/>
    <w:rsid w:val="00AE7773"/>
    <w:rsid w:val="00AF04D9"/>
    <w:rsid w:val="00AF066F"/>
    <w:rsid w:val="00AF2286"/>
    <w:rsid w:val="00AF3949"/>
    <w:rsid w:val="00AF3C87"/>
    <w:rsid w:val="00AF47B0"/>
    <w:rsid w:val="00AF4D5A"/>
    <w:rsid w:val="00AF589D"/>
    <w:rsid w:val="00AF793D"/>
    <w:rsid w:val="00AF79F3"/>
    <w:rsid w:val="00B04268"/>
    <w:rsid w:val="00B04DAE"/>
    <w:rsid w:val="00B04F44"/>
    <w:rsid w:val="00B057A0"/>
    <w:rsid w:val="00B057EA"/>
    <w:rsid w:val="00B06F9A"/>
    <w:rsid w:val="00B074CF"/>
    <w:rsid w:val="00B07E49"/>
    <w:rsid w:val="00B110E0"/>
    <w:rsid w:val="00B11468"/>
    <w:rsid w:val="00B12142"/>
    <w:rsid w:val="00B121DD"/>
    <w:rsid w:val="00B137EC"/>
    <w:rsid w:val="00B14125"/>
    <w:rsid w:val="00B162E2"/>
    <w:rsid w:val="00B20410"/>
    <w:rsid w:val="00B20539"/>
    <w:rsid w:val="00B2053F"/>
    <w:rsid w:val="00B2080C"/>
    <w:rsid w:val="00B20AD6"/>
    <w:rsid w:val="00B21084"/>
    <w:rsid w:val="00B21F10"/>
    <w:rsid w:val="00B23021"/>
    <w:rsid w:val="00B233BD"/>
    <w:rsid w:val="00B23516"/>
    <w:rsid w:val="00B236C9"/>
    <w:rsid w:val="00B247B4"/>
    <w:rsid w:val="00B25206"/>
    <w:rsid w:val="00B26D16"/>
    <w:rsid w:val="00B31A53"/>
    <w:rsid w:val="00B32173"/>
    <w:rsid w:val="00B321FE"/>
    <w:rsid w:val="00B32516"/>
    <w:rsid w:val="00B359D7"/>
    <w:rsid w:val="00B36311"/>
    <w:rsid w:val="00B368B7"/>
    <w:rsid w:val="00B40A9A"/>
    <w:rsid w:val="00B40D5C"/>
    <w:rsid w:val="00B4115E"/>
    <w:rsid w:val="00B416B3"/>
    <w:rsid w:val="00B43DC6"/>
    <w:rsid w:val="00B4432B"/>
    <w:rsid w:val="00B4546B"/>
    <w:rsid w:val="00B45B3C"/>
    <w:rsid w:val="00B4679F"/>
    <w:rsid w:val="00B468E3"/>
    <w:rsid w:val="00B46942"/>
    <w:rsid w:val="00B5062F"/>
    <w:rsid w:val="00B51244"/>
    <w:rsid w:val="00B519F5"/>
    <w:rsid w:val="00B53248"/>
    <w:rsid w:val="00B53867"/>
    <w:rsid w:val="00B5497D"/>
    <w:rsid w:val="00B5501C"/>
    <w:rsid w:val="00B5750F"/>
    <w:rsid w:val="00B57968"/>
    <w:rsid w:val="00B60A91"/>
    <w:rsid w:val="00B613F3"/>
    <w:rsid w:val="00B62487"/>
    <w:rsid w:val="00B62B5D"/>
    <w:rsid w:val="00B6466F"/>
    <w:rsid w:val="00B657DE"/>
    <w:rsid w:val="00B66338"/>
    <w:rsid w:val="00B663EE"/>
    <w:rsid w:val="00B7129F"/>
    <w:rsid w:val="00B7366B"/>
    <w:rsid w:val="00B73DA5"/>
    <w:rsid w:val="00B742AD"/>
    <w:rsid w:val="00B7469E"/>
    <w:rsid w:val="00B76371"/>
    <w:rsid w:val="00B77272"/>
    <w:rsid w:val="00B7764B"/>
    <w:rsid w:val="00B803BC"/>
    <w:rsid w:val="00B812E6"/>
    <w:rsid w:val="00B829C6"/>
    <w:rsid w:val="00B83088"/>
    <w:rsid w:val="00B85138"/>
    <w:rsid w:val="00B86465"/>
    <w:rsid w:val="00B86711"/>
    <w:rsid w:val="00B872EF"/>
    <w:rsid w:val="00B913AB"/>
    <w:rsid w:val="00B91DE5"/>
    <w:rsid w:val="00B93085"/>
    <w:rsid w:val="00B93B87"/>
    <w:rsid w:val="00BA105D"/>
    <w:rsid w:val="00BA18D1"/>
    <w:rsid w:val="00BA20A0"/>
    <w:rsid w:val="00BA287C"/>
    <w:rsid w:val="00BA3126"/>
    <w:rsid w:val="00BA349A"/>
    <w:rsid w:val="00BA3A7A"/>
    <w:rsid w:val="00BA4F42"/>
    <w:rsid w:val="00BA5080"/>
    <w:rsid w:val="00BA6377"/>
    <w:rsid w:val="00BA680E"/>
    <w:rsid w:val="00BA6B6C"/>
    <w:rsid w:val="00BA6B90"/>
    <w:rsid w:val="00BA6F14"/>
    <w:rsid w:val="00BB0C5E"/>
    <w:rsid w:val="00BB19CB"/>
    <w:rsid w:val="00BB292A"/>
    <w:rsid w:val="00BB43C8"/>
    <w:rsid w:val="00BB44EB"/>
    <w:rsid w:val="00BB470F"/>
    <w:rsid w:val="00BB53EB"/>
    <w:rsid w:val="00BB6EA3"/>
    <w:rsid w:val="00BC0979"/>
    <w:rsid w:val="00BC4973"/>
    <w:rsid w:val="00BC58C3"/>
    <w:rsid w:val="00BC6129"/>
    <w:rsid w:val="00BC68E9"/>
    <w:rsid w:val="00BD02E0"/>
    <w:rsid w:val="00BD052A"/>
    <w:rsid w:val="00BD0BE6"/>
    <w:rsid w:val="00BD1123"/>
    <w:rsid w:val="00BD28F5"/>
    <w:rsid w:val="00BD51A0"/>
    <w:rsid w:val="00BD569F"/>
    <w:rsid w:val="00BD6375"/>
    <w:rsid w:val="00BD66C2"/>
    <w:rsid w:val="00BD7016"/>
    <w:rsid w:val="00BD756F"/>
    <w:rsid w:val="00BD7C67"/>
    <w:rsid w:val="00BD7DFA"/>
    <w:rsid w:val="00BE152C"/>
    <w:rsid w:val="00BE1E0E"/>
    <w:rsid w:val="00BE2031"/>
    <w:rsid w:val="00BE344F"/>
    <w:rsid w:val="00BE3646"/>
    <w:rsid w:val="00BE3961"/>
    <w:rsid w:val="00BE6636"/>
    <w:rsid w:val="00BF1D1A"/>
    <w:rsid w:val="00BF1EA8"/>
    <w:rsid w:val="00BF227D"/>
    <w:rsid w:val="00BF36D8"/>
    <w:rsid w:val="00BF3C84"/>
    <w:rsid w:val="00BF47F0"/>
    <w:rsid w:val="00BF4D76"/>
    <w:rsid w:val="00BF4FE6"/>
    <w:rsid w:val="00BF6EF2"/>
    <w:rsid w:val="00BF6F83"/>
    <w:rsid w:val="00BF728B"/>
    <w:rsid w:val="00C00289"/>
    <w:rsid w:val="00C00C2A"/>
    <w:rsid w:val="00C03EDE"/>
    <w:rsid w:val="00C04924"/>
    <w:rsid w:val="00C04CA9"/>
    <w:rsid w:val="00C10430"/>
    <w:rsid w:val="00C10509"/>
    <w:rsid w:val="00C10520"/>
    <w:rsid w:val="00C120CF"/>
    <w:rsid w:val="00C13173"/>
    <w:rsid w:val="00C141D9"/>
    <w:rsid w:val="00C149A1"/>
    <w:rsid w:val="00C16CDA"/>
    <w:rsid w:val="00C1787C"/>
    <w:rsid w:val="00C17AAA"/>
    <w:rsid w:val="00C17C34"/>
    <w:rsid w:val="00C2078E"/>
    <w:rsid w:val="00C20C30"/>
    <w:rsid w:val="00C21B10"/>
    <w:rsid w:val="00C23774"/>
    <w:rsid w:val="00C253CD"/>
    <w:rsid w:val="00C2719E"/>
    <w:rsid w:val="00C27F9A"/>
    <w:rsid w:val="00C30229"/>
    <w:rsid w:val="00C30A20"/>
    <w:rsid w:val="00C30F8B"/>
    <w:rsid w:val="00C31C07"/>
    <w:rsid w:val="00C33083"/>
    <w:rsid w:val="00C33E69"/>
    <w:rsid w:val="00C35494"/>
    <w:rsid w:val="00C359AC"/>
    <w:rsid w:val="00C366C6"/>
    <w:rsid w:val="00C36C49"/>
    <w:rsid w:val="00C37331"/>
    <w:rsid w:val="00C40241"/>
    <w:rsid w:val="00C40998"/>
    <w:rsid w:val="00C41E7C"/>
    <w:rsid w:val="00C44D42"/>
    <w:rsid w:val="00C45834"/>
    <w:rsid w:val="00C47799"/>
    <w:rsid w:val="00C51605"/>
    <w:rsid w:val="00C53194"/>
    <w:rsid w:val="00C545AC"/>
    <w:rsid w:val="00C5495F"/>
    <w:rsid w:val="00C56AC8"/>
    <w:rsid w:val="00C57971"/>
    <w:rsid w:val="00C57C86"/>
    <w:rsid w:val="00C617B1"/>
    <w:rsid w:val="00C666D7"/>
    <w:rsid w:val="00C67D9B"/>
    <w:rsid w:val="00C71973"/>
    <w:rsid w:val="00C722D9"/>
    <w:rsid w:val="00C72370"/>
    <w:rsid w:val="00C725CA"/>
    <w:rsid w:val="00C75153"/>
    <w:rsid w:val="00C76814"/>
    <w:rsid w:val="00C83DA5"/>
    <w:rsid w:val="00C846F9"/>
    <w:rsid w:val="00C856FF"/>
    <w:rsid w:val="00C87802"/>
    <w:rsid w:val="00C91345"/>
    <w:rsid w:val="00C92484"/>
    <w:rsid w:val="00C9596A"/>
    <w:rsid w:val="00C97096"/>
    <w:rsid w:val="00C97A37"/>
    <w:rsid w:val="00CA15C4"/>
    <w:rsid w:val="00CA29BC"/>
    <w:rsid w:val="00CA43BB"/>
    <w:rsid w:val="00CA485B"/>
    <w:rsid w:val="00CA620F"/>
    <w:rsid w:val="00CA67A7"/>
    <w:rsid w:val="00CA6895"/>
    <w:rsid w:val="00CA689D"/>
    <w:rsid w:val="00CA7619"/>
    <w:rsid w:val="00CB1D67"/>
    <w:rsid w:val="00CB1F9D"/>
    <w:rsid w:val="00CB20DA"/>
    <w:rsid w:val="00CB249C"/>
    <w:rsid w:val="00CB2AAA"/>
    <w:rsid w:val="00CB4FD1"/>
    <w:rsid w:val="00CB52BD"/>
    <w:rsid w:val="00CB6145"/>
    <w:rsid w:val="00CB633F"/>
    <w:rsid w:val="00CB67F8"/>
    <w:rsid w:val="00CB6FEE"/>
    <w:rsid w:val="00CC1645"/>
    <w:rsid w:val="00CC1825"/>
    <w:rsid w:val="00CC1F77"/>
    <w:rsid w:val="00CC2EE3"/>
    <w:rsid w:val="00CC32CA"/>
    <w:rsid w:val="00CC3A2A"/>
    <w:rsid w:val="00CC5509"/>
    <w:rsid w:val="00CC702A"/>
    <w:rsid w:val="00CD1794"/>
    <w:rsid w:val="00CD197B"/>
    <w:rsid w:val="00CD32F6"/>
    <w:rsid w:val="00CD52DC"/>
    <w:rsid w:val="00CD74D6"/>
    <w:rsid w:val="00CD7E24"/>
    <w:rsid w:val="00CE00E1"/>
    <w:rsid w:val="00CE0A2F"/>
    <w:rsid w:val="00CE1328"/>
    <w:rsid w:val="00CE1959"/>
    <w:rsid w:val="00CE1B6D"/>
    <w:rsid w:val="00CE1C3E"/>
    <w:rsid w:val="00CE29F9"/>
    <w:rsid w:val="00CE3516"/>
    <w:rsid w:val="00CE4BDA"/>
    <w:rsid w:val="00CE5823"/>
    <w:rsid w:val="00CF115D"/>
    <w:rsid w:val="00CF12B8"/>
    <w:rsid w:val="00CF1AA1"/>
    <w:rsid w:val="00CF3232"/>
    <w:rsid w:val="00CF3920"/>
    <w:rsid w:val="00CF3FAF"/>
    <w:rsid w:val="00CF459E"/>
    <w:rsid w:val="00CF4C8A"/>
    <w:rsid w:val="00CF5174"/>
    <w:rsid w:val="00CF5B4F"/>
    <w:rsid w:val="00CF6371"/>
    <w:rsid w:val="00CF640A"/>
    <w:rsid w:val="00CF6BF2"/>
    <w:rsid w:val="00CF7284"/>
    <w:rsid w:val="00CF7521"/>
    <w:rsid w:val="00CF79D9"/>
    <w:rsid w:val="00D002EB"/>
    <w:rsid w:val="00D00697"/>
    <w:rsid w:val="00D00C60"/>
    <w:rsid w:val="00D01EB0"/>
    <w:rsid w:val="00D030A7"/>
    <w:rsid w:val="00D038FF"/>
    <w:rsid w:val="00D03A19"/>
    <w:rsid w:val="00D061CB"/>
    <w:rsid w:val="00D06B9C"/>
    <w:rsid w:val="00D079C8"/>
    <w:rsid w:val="00D1047C"/>
    <w:rsid w:val="00D10AE6"/>
    <w:rsid w:val="00D10FDF"/>
    <w:rsid w:val="00D113B8"/>
    <w:rsid w:val="00D1357F"/>
    <w:rsid w:val="00D13ED2"/>
    <w:rsid w:val="00D14613"/>
    <w:rsid w:val="00D148EF"/>
    <w:rsid w:val="00D14FC8"/>
    <w:rsid w:val="00D155B2"/>
    <w:rsid w:val="00D1561F"/>
    <w:rsid w:val="00D15E7E"/>
    <w:rsid w:val="00D17076"/>
    <w:rsid w:val="00D17F8F"/>
    <w:rsid w:val="00D2273F"/>
    <w:rsid w:val="00D24C99"/>
    <w:rsid w:val="00D258B8"/>
    <w:rsid w:val="00D25C42"/>
    <w:rsid w:val="00D2756F"/>
    <w:rsid w:val="00D305C0"/>
    <w:rsid w:val="00D31C36"/>
    <w:rsid w:val="00D33D3F"/>
    <w:rsid w:val="00D34C38"/>
    <w:rsid w:val="00D34EB7"/>
    <w:rsid w:val="00D34FD4"/>
    <w:rsid w:val="00D35692"/>
    <w:rsid w:val="00D36AB0"/>
    <w:rsid w:val="00D36C1A"/>
    <w:rsid w:val="00D400FC"/>
    <w:rsid w:val="00D4166A"/>
    <w:rsid w:val="00D43422"/>
    <w:rsid w:val="00D43657"/>
    <w:rsid w:val="00D449DE"/>
    <w:rsid w:val="00D44F1E"/>
    <w:rsid w:val="00D45B1B"/>
    <w:rsid w:val="00D45B81"/>
    <w:rsid w:val="00D50527"/>
    <w:rsid w:val="00D53CD5"/>
    <w:rsid w:val="00D53F04"/>
    <w:rsid w:val="00D553BD"/>
    <w:rsid w:val="00D56B68"/>
    <w:rsid w:val="00D56E43"/>
    <w:rsid w:val="00D578B8"/>
    <w:rsid w:val="00D57F27"/>
    <w:rsid w:val="00D602B1"/>
    <w:rsid w:val="00D60B6E"/>
    <w:rsid w:val="00D62C7F"/>
    <w:rsid w:val="00D62CAB"/>
    <w:rsid w:val="00D62CC7"/>
    <w:rsid w:val="00D640F3"/>
    <w:rsid w:val="00D64487"/>
    <w:rsid w:val="00D650AD"/>
    <w:rsid w:val="00D65A11"/>
    <w:rsid w:val="00D65DC2"/>
    <w:rsid w:val="00D66389"/>
    <w:rsid w:val="00D71AD6"/>
    <w:rsid w:val="00D720C4"/>
    <w:rsid w:val="00D7280E"/>
    <w:rsid w:val="00D728F0"/>
    <w:rsid w:val="00D72ACF"/>
    <w:rsid w:val="00D73181"/>
    <w:rsid w:val="00D740D0"/>
    <w:rsid w:val="00D7454D"/>
    <w:rsid w:val="00D7467A"/>
    <w:rsid w:val="00D76306"/>
    <w:rsid w:val="00D766FA"/>
    <w:rsid w:val="00D7716F"/>
    <w:rsid w:val="00D772C9"/>
    <w:rsid w:val="00D81902"/>
    <w:rsid w:val="00D82D7E"/>
    <w:rsid w:val="00D82D85"/>
    <w:rsid w:val="00D82E9F"/>
    <w:rsid w:val="00D83CFB"/>
    <w:rsid w:val="00D84202"/>
    <w:rsid w:val="00D86229"/>
    <w:rsid w:val="00D878F0"/>
    <w:rsid w:val="00D87FCD"/>
    <w:rsid w:val="00D9065A"/>
    <w:rsid w:val="00D90EE2"/>
    <w:rsid w:val="00D92874"/>
    <w:rsid w:val="00D95494"/>
    <w:rsid w:val="00D958A6"/>
    <w:rsid w:val="00D95EEE"/>
    <w:rsid w:val="00D96A30"/>
    <w:rsid w:val="00D975A0"/>
    <w:rsid w:val="00DA1474"/>
    <w:rsid w:val="00DA22FE"/>
    <w:rsid w:val="00DA415B"/>
    <w:rsid w:val="00DA4481"/>
    <w:rsid w:val="00DA4D02"/>
    <w:rsid w:val="00DA767F"/>
    <w:rsid w:val="00DB0FBE"/>
    <w:rsid w:val="00DB1412"/>
    <w:rsid w:val="00DB1E55"/>
    <w:rsid w:val="00DB208F"/>
    <w:rsid w:val="00DB2182"/>
    <w:rsid w:val="00DB3824"/>
    <w:rsid w:val="00DB3CDE"/>
    <w:rsid w:val="00DB4862"/>
    <w:rsid w:val="00DB4E94"/>
    <w:rsid w:val="00DB5027"/>
    <w:rsid w:val="00DB5675"/>
    <w:rsid w:val="00DB5C31"/>
    <w:rsid w:val="00DB67AF"/>
    <w:rsid w:val="00DB6DE6"/>
    <w:rsid w:val="00DB7EA9"/>
    <w:rsid w:val="00DC08D7"/>
    <w:rsid w:val="00DC0B03"/>
    <w:rsid w:val="00DC14D3"/>
    <w:rsid w:val="00DC450C"/>
    <w:rsid w:val="00DC52A3"/>
    <w:rsid w:val="00DC5401"/>
    <w:rsid w:val="00DC5963"/>
    <w:rsid w:val="00DC6264"/>
    <w:rsid w:val="00DC69D8"/>
    <w:rsid w:val="00DC71DB"/>
    <w:rsid w:val="00DC7BE5"/>
    <w:rsid w:val="00DD1597"/>
    <w:rsid w:val="00DD16E8"/>
    <w:rsid w:val="00DD1FA7"/>
    <w:rsid w:val="00DD27A0"/>
    <w:rsid w:val="00DD36EE"/>
    <w:rsid w:val="00DD39E9"/>
    <w:rsid w:val="00DD43B1"/>
    <w:rsid w:val="00DD459D"/>
    <w:rsid w:val="00DD49B3"/>
    <w:rsid w:val="00DD4FE9"/>
    <w:rsid w:val="00DD653D"/>
    <w:rsid w:val="00DE0BA4"/>
    <w:rsid w:val="00DE39D7"/>
    <w:rsid w:val="00DE4FC1"/>
    <w:rsid w:val="00DF0FB5"/>
    <w:rsid w:val="00DF13AA"/>
    <w:rsid w:val="00DF2820"/>
    <w:rsid w:val="00DF2E13"/>
    <w:rsid w:val="00DF2E85"/>
    <w:rsid w:val="00DF3220"/>
    <w:rsid w:val="00DF5CBB"/>
    <w:rsid w:val="00DF651B"/>
    <w:rsid w:val="00E01F1F"/>
    <w:rsid w:val="00E021BF"/>
    <w:rsid w:val="00E024AF"/>
    <w:rsid w:val="00E03D43"/>
    <w:rsid w:val="00E04EFB"/>
    <w:rsid w:val="00E0534D"/>
    <w:rsid w:val="00E06A7D"/>
    <w:rsid w:val="00E07C96"/>
    <w:rsid w:val="00E13B89"/>
    <w:rsid w:val="00E15A5A"/>
    <w:rsid w:val="00E15FF3"/>
    <w:rsid w:val="00E1626C"/>
    <w:rsid w:val="00E17F6B"/>
    <w:rsid w:val="00E214D1"/>
    <w:rsid w:val="00E239A3"/>
    <w:rsid w:val="00E249EE"/>
    <w:rsid w:val="00E25522"/>
    <w:rsid w:val="00E25C48"/>
    <w:rsid w:val="00E301E3"/>
    <w:rsid w:val="00E30FAF"/>
    <w:rsid w:val="00E31401"/>
    <w:rsid w:val="00E31A6B"/>
    <w:rsid w:val="00E3251B"/>
    <w:rsid w:val="00E325DD"/>
    <w:rsid w:val="00E32819"/>
    <w:rsid w:val="00E32F98"/>
    <w:rsid w:val="00E343DA"/>
    <w:rsid w:val="00E35DA1"/>
    <w:rsid w:val="00E35E21"/>
    <w:rsid w:val="00E37635"/>
    <w:rsid w:val="00E40DA1"/>
    <w:rsid w:val="00E40F69"/>
    <w:rsid w:val="00E41380"/>
    <w:rsid w:val="00E415DC"/>
    <w:rsid w:val="00E423C4"/>
    <w:rsid w:val="00E4282C"/>
    <w:rsid w:val="00E42B73"/>
    <w:rsid w:val="00E443EE"/>
    <w:rsid w:val="00E44408"/>
    <w:rsid w:val="00E46EFB"/>
    <w:rsid w:val="00E50755"/>
    <w:rsid w:val="00E51B9F"/>
    <w:rsid w:val="00E52658"/>
    <w:rsid w:val="00E53598"/>
    <w:rsid w:val="00E54278"/>
    <w:rsid w:val="00E543A5"/>
    <w:rsid w:val="00E54CC9"/>
    <w:rsid w:val="00E56E08"/>
    <w:rsid w:val="00E62046"/>
    <w:rsid w:val="00E6271B"/>
    <w:rsid w:val="00E63CDB"/>
    <w:rsid w:val="00E71709"/>
    <w:rsid w:val="00E72148"/>
    <w:rsid w:val="00E72669"/>
    <w:rsid w:val="00E73D5E"/>
    <w:rsid w:val="00E753FC"/>
    <w:rsid w:val="00E75C71"/>
    <w:rsid w:val="00E772E9"/>
    <w:rsid w:val="00E77410"/>
    <w:rsid w:val="00E77D91"/>
    <w:rsid w:val="00E77E1F"/>
    <w:rsid w:val="00E806FB"/>
    <w:rsid w:val="00E817AC"/>
    <w:rsid w:val="00E81C59"/>
    <w:rsid w:val="00E831F9"/>
    <w:rsid w:val="00E833FC"/>
    <w:rsid w:val="00E834C2"/>
    <w:rsid w:val="00E8401D"/>
    <w:rsid w:val="00E84F68"/>
    <w:rsid w:val="00E8676D"/>
    <w:rsid w:val="00E9166B"/>
    <w:rsid w:val="00E92893"/>
    <w:rsid w:val="00E93D13"/>
    <w:rsid w:val="00E94526"/>
    <w:rsid w:val="00E94A42"/>
    <w:rsid w:val="00E961D7"/>
    <w:rsid w:val="00E96C9B"/>
    <w:rsid w:val="00E97B89"/>
    <w:rsid w:val="00EA149E"/>
    <w:rsid w:val="00EA24B9"/>
    <w:rsid w:val="00EA42AA"/>
    <w:rsid w:val="00EA6930"/>
    <w:rsid w:val="00EB022F"/>
    <w:rsid w:val="00EB0EEB"/>
    <w:rsid w:val="00EB2D9E"/>
    <w:rsid w:val="00EB3B05"/>
    <w:rsid w:val="00EB4291"/>
    <w:rsid w:val="00EB460C"/>
    <w:rsid w:val="00EB6AA2"/>
    <w:rsid w:val="00EB7775"/>
    <w:rsid w:val="00EB78DA"/>
    <w:rsid w:val="00EB7BD8"/>
    <w:rsid w:val="00EC033A"/>
    <w:rsid w:val="00EC0B70"/>
    <w:rsid w:val="00EC0FBD"/>
    <w:rsid w:val="00EC1FE5"/>
    <w:rsid w:val="00EC217F"/>
    <w:rsid w:val="00EC243B"/>
    <w:rsid w:val="00EC29D3"/>
    <w:rsid w:val="00EC36DA"/>
    <w:rsid w:val="00EC4245"/>
    <w:rsid w:val="00EC4906"/>
    <w:rsid w:val="00EC4E79"/>
    <w:rsid w:val="00EC64D1"/>
    <w:rsid w:val="00EC6811"/>
    <w:rsid w:val="00EC7F32"/>
    <w:rsid w:val="00ED296F"/>
    <w:rsid w:val="00ED3677"/>
    <w:rsid w:val="00ED384B"/>
    <w:rsid w:val="00ED4743"/>
    <w:rsid w:val="00ED78CE"/>
    <w:rsid w:val="00EE029E"/>
    <w:rsid w:val="00EE04C6"/>
    <w:rsid w:val="00EE09D9"/>
    <w:rsid w:val="00EE0D06"/>
    <w:rsid w:val="00EE2DC7"/>
    <w:rsid w:val="00EE3997"/>
    <w:rsid w:val="00EE3BBD"/>
    <w:rsid w:val="00EE43A6"/>
    <w:rsid w:val="00EE4894"/>
    <w:rsid w:val="00EE61A6"/>
    <w:rsid w:val="00EE62D4"/>
    <w:rsid w:val="00EE645C"/>
    <w:rsid w:val="00EF13D8"/>
    <w:rsid w:val="00EF1F7A"/>
    <w:rsid w:val="00EF2830"/>
    <w:rsid w:val="00EF3F96"/>
    <w:rsid w:val="00EF45D1"/>
    <w:rsid w:val="00EF4B0F"/>
    <w:rsid w:val="00EF5AFF"/>
    <w:rsid w:val="00EF6F37"/>
    <w:rsid w:val="00F00209"/>
    <w:rsid w:val="00F013A6"/>
    <w:rsid w:val="00F03D26"/>
    <w:rsid w:val="00F03DD7"/>
    <w:rsid w:val="00F048D9"/>
    <w:rsid w:val="00F049E5"/>
    <w:rsid w:val="00F05C37"/>
    <w:rsid w:val="00F06453"/>
    <w:rsid w:val="00F06C3E"/>
    <w:rsid w:val="00F0742B"/>
    <w:rsid w:val="00F07511"/>
    <w:rsid w:val="00F10854"/>
    <w:rsid w:val="00F11B6C"/>
    <w:rsid w:val="00F13888"/>
    <w:rsid w:val="00F142D5"/>
    <w:rsid w:val="00F15211"/>
    <w:rsid w:val="00F159CF"/>
    <w:rsid w:val="00F15A7A"/>
    <w:rsid w:val="00F214F2"/>
    <w:rsid w:val="00F235AD"/>
    <w:rsid w:val="00F23852"/>
    <w:rsid w:val="00F23ED6"/>
    <w:rsid w:val="00F25DF0"/>
    <w:rsid w:val="00F269B5"/>
    <w:rsid w:val="00F2796E"/>
    <w:rsid w:val="00F3159A"/>
    <w:rsid w:val="00F318FF"/>
    <w:rsid w:val="00F32189"/>
    <w:rsid w:val="00F3233A"/>
    <w:rsid w:val="00F32946"/>
    <w:rsid w:val="00F346D0"/>
    <w:rsid w:val="00F349A6"/>
    <w:rsid w:val="00F368B6"/>
    <w:rsid w:val="00F369C2"/>
    <w:rsid w:val="00F37B9A"/>
    <w:rsid w:val="00F408BB"/>
    <w:rsid w:val="00F42469"/>
    <w:rsid w:val="00F44C97"/>
    <w:rsid w:val="00F46B04"/>
    <w:rsid w:val="00F46F7A"/>
    <w:rsid w:val="00F50F52"/>
    <w:rsid w:val="00F52FC5"/>
    <w:rsid w:val="00F5380C"/>
    <w:rsid w:val="00F55045"/>
    <w:rsid w:val="00F56789"/>
    <w:rsid w:val="00F56AB8"/>
    <w:rsid w:val="00F56AD4"/>
    <w:rsid w:val="00F57C42"/>
    <w:rsid w:val="00F60701"/>
    <w:rsid w:val="00F61278"/>
    <w:rsid w:val="00F62348"/>
    <w:rsid w:val="00F6421C"/>
    <w:rsid w:val="00F64661"/>
    <w:rsid w:val="00F65AFB"/>
    <w:rsid w:val="00F733C6"/>
    <w:rsid w:val="00F73450"/>
    <w:rsid w:val="00F73664"/>
    <w:rsid w:val="00F73CEF"/>
    <w:rsid w:val="00F73DC3"/>
    <w:rsid w:val="00F74AA2"/>
    <w:rsid w:val="00F74E54"/>
    <w:rsid w:val="00F759E7"/>
    <w:rsid w:val="00F77A2E"/>
    <w:rsid w:val="00F81E98"/>
    <w:rsid w:val="00F82142"/>
    <w:rsid w:val="00F82E54"/>
    <w:rsid w:val="00F82FEA"/>
    <w:rsid w:val="00F835A5"/>
    <w:rsid w:val="00F84EA2"/>
    <w:rsid w:val="00F85CB2"/>
    <w:rsid w:val="00F85F7A"/>
    <w:rsid w:val="00F87E3C"/>
    <w:rsid w:val="00F94AA8"/>
    <w:rsid w:val="00F951E4"/>
    <w:rsid w:val="00F955BB"/>
    <w:rsid w:val="00F95872"/>
    <w:rsid w:val="00FA00A1"/>
    <w:rsid w:val="00FA1F20"/>
    <w:rsid w:val="00FA2307"/>
    <w:rsid w:val="00FA3484"/>
    <w:rsid w:val="00FA3D51"/>
    <w:rsid w:val="00FA4484"/>
    <w:rsid w:val="00FA4D96"/>
    <w:rsid w:val="00FA540F"/>
    <w:rsid w:val="00FA69C7"/>
    <w:rsid w:val="00FA77A1"/>
    <w:rsid w:val="00FB0ADA"/>
    <w:rsid w:val="00FB2792"/>
    <w:rsid w:val="00FB4207"/>
    <w:rsid w:val="00FB70F1"/>
    <w:rsid w:val="00FB790D"/>
    <w:rsid w:val="00FC037F"/>
    <w:rsid w:val="00FC11C1"/>
    <w:rsid w:val="00FC2B97"/>
    <w:rsid w:val="00FC300B"/>
    <w:rsid w:val="00FC3AC2"/>
    <w:rsid w:val="00FC3FF3"/>
    <w:rsid w:val="00FC5B66"/>
    <w:rsid w:val="00FC6888"/>
    <w:rsid w:val="00FC72EA"/>
    <w:rsid w:val="00FD01E6"/>
    <w:rsid w:val="00FD0DBA"/>
    <w:rsid w:val="00FD0EDF"/>
    <w:rsid w:val="00FD1381"/>
    <w:rsid w:val="00FD1576"/>
    <w:rsid w:val="00FD1963"/>
    <w:rsid w:val="00FD2B92"/>
    <w:rsid w:val="00FD314D"/>
    <w:rsid w:val="00FD347F"/>
    <w:rsid w:val="00FD357B"/>
    <w:rsid w:val="00FD399D"/>
    <w:rsid w:val="00FD40C0"/>
    <w:rsid w:val="00FD53C1"/>
    <w:rsid w:val="00FD5F5B"/>
    <w:rsid w:val="00FE0CD5"/>
    <w:rsid w:val="00FE0EA2"/>
    <w:rsid w:val="00FE39A8"/>
    <w:rsid w:val="00FE41C4"/>
    <w:rsid w:val="00FE7458"/>
    <w:rsid w:val="00FE7668"/>
    <w:rsid w:val="00FF20B3"/>
    <w:rsid w:val="00FF228F"/>
    <w:rsid w:val="00FF2309"/>
    <w:rsid w:val="00FF2604"/>
    <w:rsid w:val="00FF2F4C"/>
    <w:rsid w:val="00FF36FC"/>
    <w:rsid w:val="00FF4A97"/>
    <w:rsid w:val="00FF59DF"/>
    <w:rsid w:val="00FF6D54"/>
  </w:rsids>
  <m:mathPr>
    <m:mathFont m:val="Cambria Math"/>
    <m:brkBin m:val="before"/>
    <m:brkBinSub m:val="--"/>
    <m:smallFrac m:val="off"/>
    <m:dispDef/>
    <m:lMargin m:val="0"/>
    <m:rMargin m:val="0"/>
    <m:defJc m:val="centerGroup"/>
    <m:wrapIndent m:val="1440"/>
    <m:intLim m:val="subSup"/>
    <m:naryLim m:val="undOvr"/>
  </m:mathPr>
  <w:uiCompat97To2003/>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2"/>
        <w:szCs w:val="22"/>
        <w:lang w:val="bg-BG" w:eastAsia="bg-BG"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D95EEE"/>
    <w:pPr>
      <w:spacing w:before="120"/>
      <w:jc w:val="both"/>
    </w:pPr>
    <w:rPr>
      <w:rFonts w:ascii="Verdana" w:hAnsi="Verdana"/>
      <w:sz w:val="20"/>
      <w:szCs w:val="24"/>
    </w:rPr>
  </w:style>
  <w:style w:type="paragraph" w:styleId="Heading1">
    <w:name w:val="heading 1"/>
    <w:basedOn w:val="Normal"/>
    <w:next w:val="Normal"/>
    <w:link w:val="Heading1Char"/>
    <w:uiPriority w:val="99"/>
    <w:qFormat/>
    <w:rsid w:val="00280BF8"/>
    <w:pPr>
      <w:keepNext/>
      <w:spacing w:before="480" w:after="360"/>
      <w:jc w:val="left"/>
      <w:outlineLvl w:val="0"/>
    </w:pPr>
    <w:rPr>
      <w:b/>
      <w:kern w:val="32"/>
      <w:sz w:val="48"/>
      <w:szCs w:val="20"/>
    </w:rPr>
  </w:style>
  <w:style w:type="paragraph" w:styleId="Heading2">
    <w:name w:val="heading 2"/>
    <w:basedOn w:val="Heading1"/>
    <w:next w:val="Normal"/>
    <w:link w:val="Heading2Char"/>
    <w:uiPriority w:val="99"/>
    <w:qFormat/>
    <w:rsid w:val="006B0528"/>
    <w:pPr>
      <w:spacing w:before="240" w:after="240"/>
      <w:outlineLvl w:val="1"/>
    </w:pPr>
    <w:rPr>
      <w:sz w:val="32"/>
    </w:rPr>
  </w:style>
  <w:style w:type="paragraph" w:styleId="Heading3">
    <w:name w:val="heading 3"/>
    <w:basedOn w:val="Normal"/>
    <w:next w:val="Normal"/>
    <w:link w:val="Heading3Char"/>
    <w:uiPriority w:val="99"/>
    <w:qFormat/>
    <w:rsid w:val="00D62CAB"/>
    <w:pPr>
      <w:keepNext/>
      <w:spacing w:before="240" w:after="60"/>
      <w:jc w:val="left"/>
      <w:outlineLvl w:val="2"/>
    </w:pPr>
    <w:rPr>
      <w:b/>
      <w:sz w:val="26"/>
      <w:szCs w:val="20"/>
    </w:rPr>
  </w:style>
  <w:style w:type="paragraph" w:styleId="Heading4">
    <w:name w:val="heading 4"/>
    <w:basedOn w:val="Normal"/>
    <w:next w:val="Normal"/>
    <w:link w:val="Heading4Char"/>
    <w:uiPriority w:val="99"/>
    <w:qFormat/>
    <w:rsid w:val="00D62CAB"/>
    <w:pPr>
      <w:keepNext/>
      <w:spacing w:before="180" w:after="60"/>
      <w:jc w:val="left"/>
      <w:outlineLvl w:val="3"/>
    </w:pPr>
    <w:rPr>
      <w:b/>
      <w:sz w:val="28"/>
      <w:szCs w:val="20"/>
    </w:rPr>
  </w:style>
  <w:style w:type="paragraph" w:styleId="Heading5">
    <w:name w:val="heading 5"/>
    <w:basedOn w:val="Normal"/>
    <w:next w:val="Normal"/>
    <w:link w:val="Heading5Char"/>
    <w:uiPriority w:val="99"/>
    <w:qFormat/>
    <w:rsid w:val="008D26CF"/>
    <w:pPr>
      <w:keepNext/>
      <w:keepLines/>
      <w:spacing w:before="200"/>
      <w:outlineLvl w:val="4"/>
    </w:pPr>
    <w:rPr>
      <w:rFonts w:ascii="Cambria" w:hAnsi="Cambria"/>
      <w:color w:val="243F60"/>
      <w:sz w:val="24"/>
      <w:szCs w:val="20"/>
    </w:rPr>
  </w:style>
  <w:style w:type="paragraph" w:styleId="Heading6">
    <w:name w:val="heading 6"/>
    <w:basedOn w:val="Normal"/>
    <w:next w:val="Normal"/>
    <w:link w:val="Heading6Char"/>
    <w:uiPriority w:val="99"/>
    <w:qFormat/>
    <w:rsid w:val="008D26CF"/>
    <w:pPr>
      <w:keepNext/>
      <w:keepLines/>
      <w:spacing w:before="200"/>
      <w:outlineLvl w:val="5"/>
    </w:pPr>
    <w:rPr>
      <w:rFonts w:ascii="Cambria" w:hAnsi="Cambria"/>
      <w:i/>
      <w:color w:val="243F60"/>
      <w:sz w:val="24"/>
      <w:szCs w:val="20"/>
    </w:rPr>
  </w:style>
  <w:style w:type="paragraph" w:styleId="Heading7">
    <w:name w:val="heading 7"/>
    <w:basedOn w:val="Normal"/>
    <w:next w:val="Normal"/>
    <w:link w:val="Heading7Char"/>
    <w:uiPriority w:val="99"/>
    <w:qFormat/>
    <w:rsid w:val="008D26CF"/>
    <w:pPr>
      <w:keepNext/>
      <w:keepLines/>
      <w:spacing w:before="200"/>
      <w:outlineLvl w:val="6"/>
    </w:pPr>
    <w:rPr>
      <w:rFonts w:ascii="Cambria" w:hAnsi="Cambria"/>
      <w:i/>
      <w:color w:val="404040"/>
      <w:sz w:val="24"/>
      <w:szCs w:val="20"/>
    </w:rPr>
  </w:style>
  <w:style w:type="paragraph" w:styleId="Heading8">
    <w:name w:val="heading 8"/>
    <w:basedOn w:val="Normal"/>
    <w:next w:val="Normal"/>
    <w:link w:val="Heading8Char"/>
    <w:uiPriority w:val="99"/>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uiPriority w:val="99"/>
    <w:qFormat/>
    <w:rsid w:val="008D26CF"/>
    <w:pPr>
      <w:keepNext/>
      <w:keepLines/>
      <w:spacing w:before="200"/>
      <w:outlineLvl w:val="8"/>
    </w:pPr>
    <w:rPr>
      <w:rFonts w:ascii="Cambria" w:hAnsi="Cambria"/>
      <w:i/>
      <w:color w:val="40404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80BF8"/>
    <w:rPr>
      <w:rFonts w:ascii="Verdana" w:hAnsi="Verdana" w:cs="Times New Roman"/>
      <w:b/>
      <w:kern w:val="32"/>
      <w:sz w:val="48"/>
      <w:lang w:val="bg-BG" w:eastAsia="bg-BG"/>
    </w:rPr>
  </w:style>
  <w:style w:type="character" w:customStyle="1" w:styleId="Heading2Char">
    <w:name w:val="Heading 2 Char"/>
    <w:basedOn w:val="DefaultParagraphFont"/>
    <w:link w:val="Heading2"/>
    <w:uiPriority w:val="99"/>
    <w:locked/>
    <w:rsid w:val="006B0528"/>
    <w:rPr>
      <w:rFonts w:ascii="Verdana" w:hAnsi="Verdana" w:cs="Times New Roman"/>
      <w:b/>
      <w:kern w:val="32"/>
      <w:sz w:val="32"/>
      <w:lang w:val="bg-BG" w:eastAsia="bg-BG"/>
    </w:rPr>
  </w:style>
  <w:style w:type="character" w:customStyle="1" w:styleId="Heading3Char">
    <w:name w:val="Heading 3 Char"/>
    <w:basedOn w:val="DefaultParagraphFont"/>
    <w:link w:val="Heading3"/>
    <w:uiPriority w:val="99"/>
    <w:locked/>
    <w:rsid w:val="00A66BA5"/>
    <w:rPr>
      <w:rFonts w:ascii="Verdana" w:hAnsi="Verdana" w:cs="Times New Roman"/>
      <w:b/>
      <w:sz w:val="26"/>
      <w:lang w:val="bg-BG" w:eastAsia="bg-BG"/>
    </w:rPr>
  </w:style>
  <w:style w:type="character" w:customStyle="1" w:styleId="Heading4Char">
    <w:name w:val="Heading 4 Char"/>
    <w:basedOn w:val="DefaultParagraphFont"/>
    <w:link w:val="Heading4"/>
    <w:uiPriority w:val="99"/>
    <w:locked/>
    <w:rsid w:val="00A66BA5"/>
    <w:rPr>
      <w:rFonts w:ascii="Verdana" w:hAnsi="Verdana" w:cs="Times New Roman"/>
      <w:b/>
      <w:sz w:val="28"/>
      <w:lang w:val="bg-BG" w:eastAsia="bg-BG"/>
    </w:rPr>
  </w:style>
  <w:style w:type="character" w:customStyle="1" w:styleId="Heading5Char">
    <w:name w:val="Heading 5 Char"/>
    <w:basedOn w:val="DefaultParagraphFont"/>
    <w:link w:val="Heading5"/>
    <w:uiPriority w:val="99"/>
    <w:locked/>
    <w:rsid w:val="008D26CF"/>
    <w:rPr>
      <w:rFonts w:ascii="Cambria" w:hAnsi="Cambria" w:cs="Times New Roman"/>
      <w:color w:val="243F60"/>
      <w:sz w:val="24"/>
      <w:lang w:val="bg-BG" w:eastAsia="bg-BG"/>
    </w:rPr>
  </w:style>
  <w:style w:type="character" w:customStyle="1" w:styleId="Heading6Char">
    <w:name w:val="Heading 6 Char"/>
    <w:basedOn w:val="DefaultParagraphFont"/>
    <w:link w:val="Heading6"/>
    <w:uiPriority w:val="99"/>
    <w:locked/>
    <w:rsid w:val="008D26CF"/>
    <w:rPr>
      <w:rFonts w:ascii="Cambria" w:hAnsi="Cambria" w:cs="Times New Roman"/>
      <w:i/>
      <w:color w:val="243F60"/>
      <w:sz w:val="24"/>
      <w:lang w:val="bg-BG" w:eastAsia="bg-BG"/>
    </w:rPr>
  </w:style>
  <w:style w:type="character" w:customStyle="1" w:styleId="Heading7Char">
    <w:name w:val="Heading 7 Char"/>
    <w:basedOn w:val="DefaultParagraphFont"/>
    <w:link w:val="Heading7"/>
    <w:uiPriority w:val="99"/>
    <w:locked/>
    <w:rsid w:val="008D26CF"/>
    <w:rPr>
      <w:rFonts w:ascii="Cambria" w:hAnsi="Cambria" w:cs="Times New Roman"/>
      <w:i/>
      <w:color w:val="404040"/>
      <w:sz w:val="24"/>
      <w:lang w:val="bg-BG" w:eastAsia="bg-BG"/>
    </w:rPr>
  </w:style>
  <w:style w:type="character" w:customStyle="1" w:styleId="Heading8Char">
    <w:name w:val="Heading 8 Char"/>
    <w:basedOn w:val="DefaultParagraphFont"/>
    <w:link w:val="Heading8"/>
    <w:uiPriority w:val="99"/>
    <w:locked/>
    <w:rsid w:val="008D26CF"/>
    <w:rPr>
      <w:rFonts w:ascii="Cambria" w:hAnsi="Cambria" w:cs="Times New Roman"/>
      <w:color w:val="404040"/>
      <w:lang w:val="bg-BG" w:eastAsia="bg-BG"/>
    </w:rPr>
  </w:style>
  <w:style w:type="character" w:customStyle="1" w:styleId="Heading9Char">
    <w:name w:val="Heading 9 Char"/>
    <w:basedOn w:val="DefaultParagraphFont"/>
    <w:link w:val="Heading9"/>
    <w:uiPriority w:val="99"/>
    <w:locked/>
    <w:rsid w:val="008D26CF"/>
    <w:rPr>
      <w:rFonts w:ascii="Cambria" w:hAnsi="Cambria" w:cs="Times New Roman"/>
      <w:i/>
      <w:color w:val="404040"/>
      <w:lang w:val="bg-BG" w:eastAsia="bg-BG"/>
    </w:rPr>
  </w:style>
  <w:style w:type="paragraph" w:styleId="DocumentMap">
    <w:name w:val="Document Map"/>
    <w:basedOn w:val="Normal"/>
    <w:link w:val="DocumentMapChar"/>
    <w:uiPriority w:val="99"/>
    <w:semiHidden/>
    <w:rsid w:val="00C47799"/>
    <w:pPr>
      <w:shd w:val="clear" w:color="auto" w:fill="000080"/>
    </w:pPr>
    <w:rPr>
      <w:rFonts w:ascii="Tahoma" w:hAnsi="Tahoma"/>
      <w:szCs w:val="20"/>
    </w:rPr>
  </w:style>
  <w:style w:type="character" w:customStyle="1" w:styleId="DocumentMapChar">
    <w:name w:val="Document Map Char"/>
    <w:basedOn w:val="DefaultParagraphFont"/>
    <w:link w:val="DocumentMap"/>
    <w:uiPriority w:val="99"/>
    <w:semiHidden/>
    <w:locked/>
    <w:rsid w:val="006A0658"/>
    <w:rPr>
      <w:rFonts w:ascii="Tahoma" w:hAnsi="Tahoma" w:cs="Times New Roman"/>
      <w:shd w:val="clear" w:color="auto" w:fill="000080"/>
      <w:lang w:val="bg-BG" w:eastAsia="bg-BG"/>
    </w:rPr>
  </w:style>
  <w:style w:type="character" w:customStyle="1" w:styleId="Code">
    <w:name w:val="Code"/>
    <w:uiPriority w:val="99"/>
    <w:rsid w:val="0065573E"/>
    <w:rPr>
      <w:rFonts w:ascii="Courier New" w:hAnsi="Courier New"/>
      <w:b/>
      <w:noProof/>
      <w:kern w:val="32"/>
      <w:lang w:val="en-US"/>
    </w:rPr>
  </w:style>
  <w:style w:type="character" w:customStyle="1" w:styleId="CharChar">
    <w:name w:val="Char Char"/>
    <w:uiPriority w:val="99"/>
    <w:semiHidden/>
    <w:rsid w:val="0023267B"/>
    <w:rPr>
      <w:rFonts w:ascii="Verdana" w:hAnsi="Verdana"/>
      <w:b/>
      <w:sz w:val="26"/>
      <w:lang w:eastAsia="bg-BG"/>
    </w:rPr>
  </w:style>
  <w:style w:type="character" w:styleId="Hyperlink">
    <w:name w:val="Hyperlink"/>
    <w:basedOn w:val="DefaultParagraphFont"/>
    <w:uiPriority w:val="99"/>
    <w:rsid w:val="006115D0"/>
    <w:rPr>
      <w:rFonts w:cs="Times New Roman"/>
      <w:color w:val="0000FF"/>
      <w:u w:val="single"/>
    </w:rPr>
  </w:style>
  <w:style w:type="paragraph" w:styleId="Footer">
    <w:name w:val="footer"/>
    <w:basedOn w:val="Normal"/>
    <w:link w:val="FooterChar"/>
    <w:uiPriority w:val="99"/>
    <w:rsid w:val="00075604"/>
    <w:pPr>
      <w:tabs>
        <w:tab w:val="center" w:pos="4536"/>
        <w:tab w:val="right" w:pos="9072"/>
      </w:tabs>
    </w:pPr>
    <w:rPr>
      <w:sz w:val="24"/>
      <w:szCs w:val="20"/>
    </w:rPr>
  </w:style>
  <w:style w:type="character" w:customStyle="1" w:styleId="FooterChar">
    <w:name w:val="Footer Char"/>
    <w:basedOn w:val="DefaultParagraphFont"/>
    <w:link w:val="Footer"/>
    <w:uiPriority w:val="99"/>
    <w:locked/>
    <w:rsid w:val="006A0658"/>
    <w:rPr>
      <w:rFonts w:ascii="Verdana" w:hAnsi="Verdana" w:cs="Times New Roman"/>
      <w:sz w:val="24"/>
      <w:lang w:val="bg-BG" w:eastAsia="bg-BG"/>
    </w:rPr>
  </w:style>
  <w:style w:type="table" w:styleId="TableGrid">
    <w:name w:val="Table Grid"/>
    <w:basedOn w:val="TableNormal"/>
    <w:uiPriority w:val="99"/>
    <w:rsid w:val="008C0EF2"/>
    <w:pPr>
      <w:spacing w:before="120"/>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75604"/>
    <w:pPr>
      <w:tabs>
        <w:tab w:val="center" w:pos="4536"/>
        <w:tab w:val="right" w:pos="9072"/>
      </w:tabs>
    </w:pPr>
    <w:rPr>
      <w:sz w:val="24"/>
      <w:szCs w:val="20"/>
    </w:rPr>
  </w:style>
  <w:style w:type="character" w:customStyle="1" w:styleId="HeaderChar">
    <w:name w:val="Header Char"/>
    <w:basedOn w:val="DefaultParagraphFont"/>
    <w:link w:val="Header"/>
    <w:uiPriority w:val="99"/>
    <w:locked/>
    <w:rsid w:val="006A0658"/>
    <w:rPr>
      <w:rFonts w:ascii="Verdana" w:hAnsi="Verdana" w:cs="Times New Roman"/>
      <w:sz w:val="24"/>
      <w:lang w:val="bg-BG" w:eastAsia="bg-BG"/>
    </w:rPr>
  </w:style>
  <w:style w:type="paragraph" w:styleId="BalloonText">
    <w:name w:val="Balloon Text"/>
    <w:basedOn w:val="Normal"/>
    <w:link w:val="BalloonTextChar"/>
    <w:uiPriority w:val="99"/>
    <w:semiHidden/>
    <w:rsid w:val="00734ED6"/>
    <w:rPr>
      <w:rFonts w:ascii="Tahoma" w:hAnsi="Tahoma"/>
      <w:sz w:val="16"/>
      <w:szCs w:val="20"/>
    </w:rPr>
  </w:style>
  <w:style w:type="character" w:customStyle="1" w:styleId="BalloonTextChar">
    <w:name w:val="Balloon Text Char"/>
    <w:basedOn w:val="DefaultParagraphFont"/>
    <w:link w:val="BalloonText"/>
    <w:uiPriority w:val="99"/>
    <w:semiHidden/>
    <w:locked/>
    <w:rsid w:val="006A0658"/>
    <w:rPr>
      <w:rFonts w:ascii="Tahoma" w:hAnsi="Tahoma" w:cs="Times New Roman"/>
      <w:sz w:val="16"/>
      <w:lang w:val="bg-BG" w:eastAsia="bg-BG"/>
    </w:rPr>
  </w:style>
  <w:style w:type="paragraph" w:customStyle="1" w:styleId="WarningMessage">
    <w:name w:val="Warning Message"/>
    <w:basedOn w:val="Normal"/>
    <w:uiPriority w:val="99"/>
    <w:rsid w:val="00137164"/>
    <w:pPr>
      <w:spacing w:before="0"/>
    </w:pPr>
    <w:rPr>
      <w:b/>
    </w:rPr>
  </w:style>
  <w:style w:type="character" w:styleId="FollowedHyperlink">
    <w:name w:val="FollowedHyperlink"/>
    <w:basedOn w:val="DefaultParagraphFont"/>
    <w:uiPriority w:val="99"/>
    <w:rsid w:val="00CC5509"/>
    <w:rPr>
      <w:rFonts w:cs="Times New Roman"/>
      <w:color w:val="800080"/>
      <w:u w:val="single"/>
    </w:rPr>
  </w:style>
  <w:style w:type="character" w:styleId="CommentReference">
    <w:name w:val="annotation reference"/>
    <w:basedOn w:val="DefaultParagraphFont"/>
    <w:uiPriority w:val="99"/>
    <w:semiHidden/>
    <w:rsid w:val="00B20AD6"/>
    <w:rPr>
      <w:rFonts w:cs="Times New Roman"/>
      <w:sz w:val="16"/>
    </w:rPr>
  </w:style>
  <w:style w:type="paragraph" w:styleId="CommentText">
    <w:name w:val="annotation text"/>
    <w:basedOn w:val="Normal"/>
    <w:link w:val="CommentTextChar"/>
    <w:uiPriority w:val="99"/>
    <w:semiHidden/>
    <w:rsid w:val="00B20AD6"/>
    <w:rPr>
      <w:szCs w:val="20"/>
    </w:rPr>
  </w:style>
  <w:style w:type="character" w:customStyle="1" w:styleId="CommentTextChar">
    <w:name w:val="Comment Text Char"/>
    <w:basedOn w:val="DefaultParagraphFont"/>
    <w:link w:val="CommentText"/>
    <w:uiPriority w:val="99"/>
    <w:semiHidden/>
    <w:locked/>
    <w:rsid w:val="008D26CF"/>
    <w:rPr>
      <w:rFonts w:ascii="Verdana" w:hAnsi="Verdana" w:cs="Times New Roman"/>
      <w:lang w:val="bg-BG" w:eastAsia="bg-BG"/>
    </w:rPr>
  </w:style>
  <w:style w:type="paragraph" w:styleId="TOC1">
    <w:name w:val="toc 1"/>
    <w:basedOn w:val="Normal"/>
    <w:next w:val="Normal"/>
    <w:uiPriority w:val="99"/>
    <w:rsid w:val="008D26CF"/>
    <w:pPr>
      <w:spacing w:before="60" w:after="60"/>
      <w:jc w:val="left"/>
    </w:pPr>
    <w:rPr>
      <w:b/>
      <w:bCs/>
      <w:szCs w:val="20"/>
    </w:rPr>
  </w:style>
  <w:style w:type="paragraph" w:customStyle="1" w:styleId="ProblemTitle">
    <w:name w:val="Problem Title"/>
    <w:basedOn w:val="Normal"/>
    <w:link w:val="ProblemTitleChar"/>
    <w:uiPriority w:val="99"/>
    <w:rsid w:val="00F55045"/>
    <w:pPr>
      <w:spacing w:after="120"/>
      <w:jc w:val="left"/>
    </w:pPr>
    <w:rPr>
      <w:b/>
      <w:sz w:val="24"/>
      <w:szCs w:val="20"/>
    </w:rPr>
  </w:style>
  <w:style w:type="paragraph" w:styleId="TOCHeading">
    <w:name w:val="TOC Heading"/>
    <w:basedOn w:val="Heading1"/>
    <w:next w:val="Normal"/>
    <w:uiPriority w:val="99"/>
    <w:qFormat/>
    <w:rsid w:val="008D26CF"/>
    <w:pPr>
      <w:keepLines/>
      <w:spacing w:after="0" w:line="276" w:lineRule="auto"/>
      <w:outlineLvl w:val="9"/>
    </w:pPr>
    <w:rPr>
      <w:rFonts w:ascii="Cambria" w:hAnsi="Cambria"/>
      <w:color w:val="365F91"/>
      <w:kern w:val="0"/>
      <w:sz w:val="28"/>
      <w:szCs w:val="28"/>
      <w:lang w:val="en-US" w:eastAsia="en-US"/>
    </w:rPr>
  </w:style>
  <w:style w:type="paragraph" w:styleId="HTMLPreformatted">
    <w:name w:val="HTML Preformatted"/>
    <w:basedOn w:val="Normal"/>
    <w:link w:val="HTMLPreformattedChar"/>
    <w:uiPriority w:val="99"/>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szCs w:val="20"/>
    </w:rPr>
  </w:style>
  <w:style w:type="character" w:customStyle="1" w:styleId="HTMLPreformattedChar">
    <w:name w:val="HTML Preformatted Char"/>
    <w:basedOn w:val="DefaultParagraphFont"/>
    <w:link w:val="HTMLPreformatted"/>
    <w:uiPriority w:val="99"/>
    <w:locked/>
    <w:rsid w:val="008D26CF"/>
    <w:rPr>
      <w:rFonts w:ascii="Courier New" w:hAnsi="Courier New" w:cs="Times New Roman"/>
      <w:lang w:val="bg-BG" w:eastAsia="bg-BG"/>
    </w:rPr>
  </w:style>
  <w:style w:type="paragraph" w:styleId="Revision">
    <w:name w:val="Revision"/>
    <w:hidden/>
    <w:uiPriority w:val="99"/>
    <w:semiHidden/>
    <w:rsid w:val="008D26CF"/>
    <w:rPr>
      <w:rFonts w:ascii="Verdana" w:hAnsi="Verdana"/>
      <w:sz w:val="20"/>
      <w:szCs w:val="24"/>
    </w:rPr>
  </w:style>
  <w:style w:type="paragraph" w:styleId="FootnoteText">
    <w:name w:val="footnote text"/>
    <w:basedOn w:val="Normal"/>
    <w:link w:val="FootnoteTextChar"/>
    <w:uiPriority w:val="99"/>
    <w:rsid w:val="008D26CF"/>
    <w:pPr>
      <w:suppressLineNumbers/>
      <w:suppressAutoHyphens/>
      <w:ind w:left="283" w:hanging="283"/>
    </w:pPr>
    <w:rPr>
      <w:szCs w:val="20"/>
      <w:lang w:eastAsia="ar-SA"/>
    </w:rPr>
  </w:style>
  <w:style w:type="character" w:customStyle="1" w:styleId="FootnoteTextChar">
    <w:name w:val="Footnote Text Char"/>
    <w:basedOn w:val="DefaultParagraphFont"/>
    <w:link w:val="FootnoteText"/>
    <w:uiPriority w:val="99"/>
    <w:locked/>
    <w:rsid w:val="008D26CF"/>
    <w:rPr>
      <w:rFonts w:ascii="Verdana" w:hAnsi="Verdana" w:cs="Times New Roman"/>
      <w:lang w:val="bg-BG" w:eastAsia="ar-SA" w:bidi="ar-SA"/>
    </w:rPr>
  </w:style>
  <w:style w:type="paragraph" w:customStyle="1" w:styleId="WarningMessageAfter6pt">
    <w:name w:val="Warning Message + After:  6 pt"/>
    <w:basedOn w:val="WarningMessage"/>
    <w:next w:val="WarningMessage"/>
    <w:uiPriority w:val="99"/>
    <w:rsid w:val="008D26CF"/>
    <w:pPr>
      <w:spacing w:after="120"/>
    </w:pPr>
    <w:rPr>
      <w:bCs/>
      <w:szCs w:val="20"/>
    </w:rPr>
  </w:style>
  <w:style w:type="paragraph" w:styleId="TOC2">
    <w:name w:val="toc 2"/>
    <w:basedOn w:val="Normal"/>
    <w:next w:val="Normal"/>
    <w:autoRedefine/>
    <w:uiPriority w:val="99"/>
    <w:rsid w:val="008D26CF"/>
    <w:pPr>
      <w:spacing w:before="60" w:after="60"/>
      <w:ind w:left="198"/>
    </w:pPr>
    <w:rPr>
      <w:sz w:val="18"/>
    </w:rPr>
  </w:style>
  <w:style w:type="paragraph" w:styleId="TOC3">
    <w:name w:val="toc 3"/>
    <w:basedOn w:val="Normal"/>
    <w:next w:val="Normal"/>
    <w:autoRedefine/>
    <w:uiPriority w:val="99"/>
    <w:rsid w:val="008D26CF"/>
    <w:pPr>
      <w:spacing w:before="0"/>
      <w:ind w:left="403"/>
    </w:pPr>
    <w:rPr>
      <w:sz w:val="16"/>
    </w:rPr>
  </w:style>
  <w:style w:type="paragraph" w:styleId="TOC4">
    <w:name w:val="toc 4"/>
    <w:basedOn w:val="Normal"/>
    <w:next w:val="Normal"/>
    <w:autoRedefine/>
    <w:uiPriority w:val="99"/>
    <w:rsid w:val="008D26CF"/>
    <w:pPr>
      <w:spacing w:before="0"/>
      <w:ind w:left="601"/>
    </w:pPr>
    <w:rPr>
      <w:sz w:val="16"/>
    </w:rPr>
  </w:style>
  <w:style w:type="paragraph" w:styleId="NormalWeb">
    <w:name w:val="Normal (Web)"/>
    <w:basedOn w:val="Normal"/>
    <w:uiPriority w:val="99"/>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uiPriority w:val="99"/>
    <w:semiHidden/>
    <w:rsid w:val="008D26CF"/>
    <w:rPr>
      <w:rFonts w:ascii="Arial" w:hAnsi="Arial"/>
      <w:color w:val="000000"/>
      <w:sz w:val="24"/>
      <w:u w:val="none"/>
    </w:rPr>
  </w:style>
  <w:style w:type="table" w:customStyle="1" w:styleId="TableGrid1">
    <w:name w:val="Table Grid1"/>
    <w:uiPriority w:val="99"/>
    <w:rsid w:val="008D26C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uiPriority w:val="99"/>
    <w:rsid w:val="008D26C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8D26CF"/>
    <w:pPr>
      <w:ind w:left="708"/>
    </w:pPr>
  </w:style>
  <w:style w:type="paragraph" w:styleId="TOC5">
    <w:name w:val="toc 5"/>
    <w:basedOn w:val="Normal"/>
    <w:next w:val="Normal"/>
    <w:autoRedefine/>
    <w:uiPriority w:val="99"/>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99"/>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99"/>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99"/>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99"/>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99"/>
    <w:qFormat/>
    <w:rsid w:val="002A6372"/>
    <w:pPr>
      <w:jc w:val="both"/>
    </w:pPr>
    <w:rPr>
      <w:rFonts w:ascii="Verdana" w:hAnsi="Verdana"/>
      <w:sz w:val="20"/>
      <w:szCs w:val="24"/>
    </w:rPr>
  </w:style>
  <w:style w:type="character" w:styleId="HTMLCode">
    <w:name w:val="HTML Code"/>
    <w:basedOn w:val="DefaultParagraphFont"/>
    <w:uiPriority w:val="99"/>
    <w:rsid w:val="0072453D"/>
    <w:rPr>
      <w:rFonts w:ascii="Courier New" w:hAnsi="Courier New" w:cs="Times New Roman"/>
      <w:sz w:val="20"/>
    </w:rPr>
  </w:style>
  <w:style w:type="paragraph" w:styleId="ListBullet">
    <w:name w:val="List Bullet"/>
    <w:basedOn w:val="Normal"/>
    <w:uiPriority w:val="99"/>
    <w:rsid w:val="006A0658"/>
    <w:pPr>
      <w:tabs>
        <w:tab w:val="num" w:pos="360"/>
      </w:tabs>
      <w:ind w:left="360" w:hanging="360"/>
      <w:contextualSpacing/>
    </w:pPr>
    <w:rPr>
      <w:noProof/>
      <w:lang w:val="en-US"/>
    </w:rPr>
  </w:style>
  <w:style w:type="character" w:styleId="PlaceholderText">
    <w:name w:val="Placeholder Text"/>
    <w:basedOn w:val="DefaultParagraphFont"/>
    <w:uiPriority w:val="99"/>
    <w:semiHidden/>
    <w:rsid w:val="006A0658"/>
    <w:rPr>
      <w:rFonts w:cs="Times New Roman"/>
      <w:color w:val="808080"/>
    </w:rPr>
  </w:style>
  <w:style w:type="paragraph" w:styleId="EndnoteText">
    <w:name w:val="endnote text"/>
    <w:basedOn w:val="Normal"/>
    <w:link w:val="EndnoteTextChar"/>
    <w:uiPriority w:val="99"/>
    <w:rsid w:val="006A0658"/>
    <w:rPr>
      <w:szCs w:val="20"/>
    </w:rPr>
  </w:style>
  <w:style w:type="character" w:customStyle="1" w:styleId="EndnoteTextChar">
    <w:name w:val="Endnote Text Char"/>
    <w:basedOn w:val="DefaultParagraphFont"/>
    <w:link w:val="EndnoteText"/>
    <w:uiPriority w:val="99"/>
    <w:locked/>
    <w:rsid w:val="006A0658"/>
    <w:rPr>
      <w:rFonts w:ascii="Verdana" w:hAnsi="Verdana" w:cs="Times New Roman"/>
      <w:lang w:val="bg-BG" w:eastAsia="bg-BG"/>
    </w:rPr>
  </w:style>
  <w:style w:type="character" w:styleId="EndnoteReference">
    <w:name w:val="endnote reference"/>
    <w:basedOn w:val="DefaultParagraphFont"/>
    <w:uiPriority w:val="99"/>
    <w:rsid w:val="006A0658"/>
    <w:rPr>
      <w:rFonts w:cs="Times New Roman"/>
      <w:vertAlign w:val="superscript"/>
    </w:rPr>
  </w:style>
  <w:style w:type="character" w:customStyle="1" w:styleId="label">
    <w:name w:val="label"/>
    <w:uiPriority w:val="99"/>
    <w:rsid w:val="006A0658"/>
  </w:style>
  <w:style w:type="character" w:customStyle="1" w:styleId="input">
    <w:name w:val="input"/>
    <w:uiPriority w:val="99"/>
    <w:rsid w:val="006A0658"/>
  </w:style>
  <w:style w:type="character" w:customStyle="1" w:styleId="parameter1">
    <w:name w:val="parameter1"/>
    <w:uiPriority w:val="99"/>
    <w:rsid w:val="006A0658"/>
    <w:rPr>
      <w:rFonts w:ascii="Segoe UI" w:hAnsi="Segoe UI"/>
      <w:i/>
      <w:sz w:val="24"/>
    </w:rPr>
  </w:style>
  <w:style w:type="character" w:customStyle="1" w:styleId="StyleCourierNew95pt">
    <w:name w:val="Style Courier New 9.5 pt"/>
    <w:uiPriority w:val="99"/>
    <w:rsid w:val="006A0658"/>
    <w:rPr>
      <w:rFonts w:ascii="Courier New" w:hAnsi="Courier New"/>
      <w:sz w:val="20"/>
    </w:rPr>
  </w:style>
  <w:style w:type="character" w:customStyle="1" w:styleId="StyleConsolas95ptBlue">
    <w:name w:val="Style Consolas 9.5 pt Blue"/>
    <w:uiPriority w:val="99"/>
    <w:rsid w:val="006A0658"/>
    <w:rPr>
      <w:rFonts w:ascii="Consolas" w:hAnsi="Consolas"/>
      <w:color w:val="0000FF"/>
      <w:sz w:val="20"/>
    </w:rPr>
  </w:style>
  <w:style w:type="character" w:customStyle="1" w:styleId="StyleCourierNew95ptBlue">
    <w:name w:val="Style Courier New 9.5 pt Blue"/>
    <w:uiPriority w:val="99"/>
    <w:rsid w:val="006A0658"/>
    <w:rPr>
      <w:rFonts w:ascii="Courier New" w:hAnsi="Courier New"/>
      <w:color w:val="0000FF"/>
      <w:sz w:val="20"/>
    </w:rPr>
  </w:style>
  <w:style w:type="character" w:styleId="FootnoteReference">
    <w:name w:val="footnote reference"/>
    <w:basedOn w:val="DefaultParagraphFont"/>
    <w:uiPriority w:val="99"/>
    <w:rsid w:val="006A0658"/>
    <w:rPr>
      <w:rFonts w:ascii="Verdana" w:hAnsi="Verdana" w:cs="Times New Roman"/>
      <w:vertAlign w:val="superscript"/>
    </w:rPr>
  </w:style>
  <w:style w:type="character" w:styleId="Strong">
    <w:name w:val="Strong"/>
    <w:basedOn w:val="DefaultParagraphFont"/>
    <w:uiPriority w:val="99"/>
    <w:qFormat/>
    <w:rsid w:val="006A0658"/>
    <w:rPr>
      <w:rFonts w:cs="Times New Roman"/>
      <w:b/>
    </w:rPr>
  </w:style>
  <w:style w:type="character" w:customStyle="1" w:styleId="EmailStyle55">
    <w:name w:val="EmailStyle55"/>
    <w:uiPriority w:val="99"/>
    <w:semiHidden/>
    <w:rsid w:val="002F1EAF"/>
    <w:rPr>
      <w:rFonts w:ascii="Arial" w:hAnsi="Arial"/>
      <w:color w:val="000000"/>
      <w:sz w:val="24"/>
      <w:u w:val="none"/>
    </w:rPr>
  </w:style>
  <w:style w:type="character" w:customStyle="1" w:styleId="ProblemTitleChar">
    <w:name w:val="Problem Title Char"/>
    <w:link w:val="ProblemTitle"/>
    <w:uiPriority w:val="99"/>
    <w:locked/>
    <w:rsid w:val="00F55045"/>
    <w:rPr>
      <w:rFonts w:ascii="Verdana" w:hAnsi="Verdana"/>
      <w:b/>
      <w:sz w:val="24"/>
      <w:lang w:val="bg-BG" w:eastAsia="bg-BG"/>
    </w:rPr>
  </w:style>
  <w:style w:type="character" w:customStyle="1" w:styleId="hps">
    <w:name w:val="hps"/>
    <w:uiPriority w:val="99"/>
    <w:rsid w:val="00854A1B"/>
  </w:style>
  <w:style w:type="numbering" w:customStyle="1" w:styleId="StyleNumberedLeft05cmHanging05cm">
    <w:name w:val="Style Numbered Left:  0.5 cm Hanging:  0.5 cm"/>
    <w:rsid w:val="00747694"/>
    <w:pPr>
      <w:numPr>
        <w:numId w:val="12"/>
      </w:numPr>
    </w:pPr>
  </w:style>
</w:styles>
</file>

<file path=word/webSettings.xml><?xml version="1.0" encoding="utf-8"?>
<w:webSettings xmlns:r="http://schemas.openxmlformats.org/officeDocument/2006/relationships" xmlns:w="http://schemas.openxmlformats.org/wordprocessingml/2006/main">
  <w:divs>
    <w:div w:id="1357729849">
      <w:marLeft w:val="0"/>
      <w:marRight w:val="0"/>
      <w:marTop w:val="0"/>
      <w:marBottom w:val="0"/>
      <w:divBdr>
        <w:top w:val="none" w:sz="0" w:space="0" w:color="auto"/>
        <w:left w:val="none" w:sz="0" w:space="0" w:color="auto"/>
        <w:bottom w:val="none" w:sz="0" w:space="0" w:color="auto"/>
        <w:right w:val="none" w:sz="0" w:space="0" w:color="auto"/>
      </w:divBdr>
    </w:div>
    <w:div w:id="1357729851">
      <w:marLeft w:val="0"/>
      <w:marRight w:val="0"/>
      <w:marTop w:val="0"/>
      <w:marBottom w:val="0"/>
      <w:divBdr>
        <w:top w:val="none" w:sz="0" w:space="0" w:color="auto"/>
        <w:left w:val="none" w:sz="0" w:space="0" w:color="auto"/>
        <w:bottom w:val="none" w:sz="0" w:space="0" w:color="auto"/>
        <w:right w:val="none" w:sz="0" w:space="0" w:color="auto"/>
      </w:divBdr>
    </w:div>
    <w:div w:id="1357729852">
      <w:marLeft w:val="0"/>
      <w:marRight w:val="0"/>
      <w:marTop w:val="0"/>
      <w:marBottom w:val="0"/>
      <w:divBdr>
        <w:top w:val="none" w:sz="0" w:space="0" w:color="auto"/>
        <w:left w:val="none" w:sz="0" w:space="0" w:color="auto"/>
        <w:bottom w:val="none" w:sz="0" w:space="0" w:color="auto"/>
        <w:right w:val="none" w:sz="0" w:space="0" w:color="auto"/>
      </w:divBdr>
    </w:div>
    <w:div w:id="1357729855">
      <w:marLeft w:val="0"/>
      <w:marRight w:val="0"/>
      <w:marTop w:val="0"/>
      <w:marBottom w:val="0"/>
      <w:divBdr>
        <w:top w:val="none" w:sz="0" w:space="0" w:color="auto"/>
        <w:left w:val="none" w:sz="0" w:space="0" w:color="auto"/>
        <w:bottom w:val="none" w:sz="0" w:space="0" w:color="auto"/>
        <w:right w:val="none" w:sz="0" w:space="0" w:color="auto"/>
      </w:divBdr>
    </w:div>
    <w:div w:id="1357729856">
      <w:marLeft w:val="0"/>
      <w:marRight w:val="0"/>
      <w:marTop w:val="0"/>
      <w:marBottom w:val="0"/>
      <w:divBdr>
        <w:top w:val="none" w:sz="0" w:space="0" w:color="auto"/>
        <w:left w:val="none" w:sz="0" w:space="0" w:color="auto"/>
        <w:bottom w:val="none" w:sz="0" w:space="0" w:color="auto"/>
        <w:right w:val="none" w:sz="0" w:space="0" w:color="auto"/>
      </w:divBdr>
    </w:div>
    <w:div w:id="1357729857">
      <w:marLeft w:val="0"/>
      <w:marRight w:val="0"/>
      <w:marTop w:val="0"/>
      <w:marBottom w:val="0"/>
      <w:divBdr>
        <w:top w:val="none" w:sz="0" w:space="0" w:color="auto"/>
        <w:left w:val="none" w:sz="0" w:space="0" w:color="auto"/>
        <w:bottom w:val="none" w:sz="0" w:space="0" w:color="auto"/>
        <w:right w:val="none" w:sz="0" w:space="0" w:color="auto"/>
      </w:divBdr>
    </w:div>
    <w:div w:id="1357729859">
      <w:marLeft w:val="0"/>
      <w:marRight w:val="0"/>
      <w:marTop w:val="0"/>
      <w:marBottom w:val="0"/>
      <w:divBdr>
        <w:top w:val="none" w:sz="0" w:space="0" w:color="auto"/>
        <w:left w:val="none" w:sz="0" w:space="0" w:color="auto"/>
        <w:bottom w:val="none" w:sz="0" w:space="0" w:color="auto"/>
        <w:right w:val="none" w:sz="0" w:space="0" w:color="auto"/>
      </w:divBdr>
    </w:div>
    <w:div w:id="1357729861">
      <w:marLeft w:val="0"/>
      <w:marRight w:val="0"/>
      <w:marTop w:val="0"/>
      <w:marBottom w:val="0"/>
      <w:divBdr>
        <w:top w:val="none" w:sz="0" w:space="0" w:color="auto"/>
        <w:left w:val="none" w:sz="0" w:space="0" w:color="auto"/>
        <w:bottom w:val="none" w:sz="0" w:space="0" w:color="auto"/>
        <w:right w:val="none" w:sz="0" w:space="0" w:color="auto"/>
      </w:divBdr>
    </w:div>
    <w:div w:id="1357729867">
      <w:marLeft w:val="0"/>
      <w:marRight w:val="0"/>
      <w:marTop w:val="0"/>
      <w:marBottom w:val="0"/>
      <w:divBdr>
        <w:top w:val="none" w:sz="0" w:space="0" w:color="auto"/>
        <w:left w:val="none" w:sz="0" w:space="0" w:color="auto"/>
        <w:bottom w:val="none" w:sz="0" w:space="0" w:color="auto"/>
        <w:right w:val="none" w:sz="0" w:space="0" w:color="auto"/>
      </w:divBdr>
      <w:divsChild>
        <w:div w:id="1357729966">
          <w:marLeft w:val="0"/>
          <w:marRight w:val="0"/>
          <w:marTop w:val="0"/>
          <w:marBottom w:val="0"/>
          <w:divBdr>
            <w:top w:val="none" w:sz="0" w:space="0" w:color="auto"/>
            <w:left w:val="none" w:sz="0" w:space="0" w:color="auto"/>
            <w:bottom w:val="none" w:sz="0" w:space="0" w:color="auto"/>
            <w:right w:val="none" w:sz="0" w:space="0" w:color="auto"/>
          </w:divBdr>
          <w:divsChild>
            <w:div w:id="1357729920">
              <w:marLeft w:val="0"/>
              <w:marRight w:val="0"/>
              <w:marTop w:val="0"/>
              <w:marBottom w:val="0"/>
              <w:divBdr>
                <w:top w:val="none" w:sz="0" w:space="0" w:color="auto"/>
                <w:left w:val="none" w:sz="0" w:space="0" w:color="auto"/>
                <w:bottom w:val="none" w:sz="0" w:space="0" w:color="auto"/>
                <w:right w:val="none" w:sz="0" w:space="0" w:color="auto"/>
              </w:divBdr>
            </w:div>
            <w:div w:id="1357730063">
              <w:marLeft w:val="0"/>
              <w:marRight w:val="0"/>
              <w:marTop w:val="0"/>
              <w:marBottom w:val="0"/>
              <w:divBdr>
                <w:top w:val="none" w:sz="0" w:space="0" w:color="auto"/>
                <w:left w:val="none" w:sz="0" w:space="0" w:color="auto"/>
                <w:bottom w:val="none" w:sz="0" w:space="0" w:color="auto"/>
                <w:right w:val="none" w:sz="0" w:space="0" w:color="auto"/>
              </w:divBdr>
            </w:div>
            <w:div w:id="13577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868">
      <w:marLeft w:val="0"/>
      <w:marRight w:val="0"/>
      <w:marTop w:val="0"/>
      <w:marBottom w:val="0"/>
      <w:divBdr>
        <w:top w:val="none" w:sz="0" w:space="0" w:color="auto"/>
        <w:left w:val="none" w:sz="0" w:space="0" w:color="auto"/>
        <w:bottom w:val="none" w:sz="0" w:space="0" w:color="auto"/>
        <w:right w:val="none" w:sz="0" w:space="0" w:color="auto"/>
      </w:divBdr>
    </w:div>
    <w:div w:id="1357729869">
      <w:marLeft w:val="0"/>
      <w:marRight w:val="0"/>
      <w:marTop w:val="0"/>
      <w:marBottom w:val="0"/>
      <w:divBdr>
        <w:top w:val="none" w:sz="0" w:space="0" w:color="auto"/>
        <w:left w:val="none" w:sz="0" w:space="0" w:color="auto"/>
        <w:bottom w:val="none" w:sz="0" w:space="0" w:color="auto"/>
        <w:right w:val="none" w:sz="0" w:space="0" w:color="auto"/>
      </w:divBdr>
    </w:div>
    <w:div w:id="1357729870">
      <w:marLeft w:val="0"/>
      <w:marRight w:val="0"/>
      <w:marTop w:val="0"/>
      <w:marBottom w:val="0"/>
      <w:divBdr>
        <w:top w:val="none" w:sz="0" w:space="0" w:color="auto"/>
        <w:left w:val="none" w:sz="0" w:space="0" w:color="auto"/>
        <w:bottom w:val="none" w:sz="0" w:space="0" w:color="auto"/>
        <w:right w:val="none" w:sz="0" w:space="0" w:color="auto"/>
      </w:divBdr>
    </w:div>
    <w:div w:id="1357729872">
      <w:marLeft w:val="0"/>
      <w:marRight w:val="0"/>
      <w:marTop w:val="0"/>
      <w:marBottom w:val="0"/>
      <w:divBdr>
        <w:top w:val="none" w:sz="0" w:space="0" w:color="auto"/>
        <w:left w:val="none" w:sz="0" w:space="0" w:color="auto"/>
        <w:bottom w:val="none" w:sz="0" w:space="0" w:color="auto"/>
        <w:right w:val="none" w:sz="0" w:space="0" w:color="auto"/>
      </w:divBdr>
    </w:div>
    <w:div w:id="1357729875">
      <w:marLeft w:val="0"/>
      <w:marRight w:val="0"/>
      <w:marTop w:val="0"/>
      <w:marBottom w:val="0"/>
      <w:divBdr>
        <w:top w:val="none" w:sz="0" w:space="0" w:color="auto"/>
        <w:left w:val="none" w:sz="0" w:space="0" w:color="auto"/>
        <w:bottom w:val="none" w:sz="0" w:space="0" w:color="auto"/>
        <w:right w:val="none" w:sz="0" w:space="0" w:color="auto"/>
      </w:divBdr>
    </w:div>
    <w:div w:id="1357729876">
      <w:marLeft w:val="0"/>
      <w:marRight w:val="0"/>
      <w:marTop w:val="0"/>
      <w:marBottom w:val="0"/>
      <w:divBdr>
        <w:top w:val="none" w:sz="0" w:space="0" w:color="auto"/>
        <w:left w:val="none" w:sz="0" w:space="0" w:color="auto"/>
        <w:bottom w:val="none" w:sz="0" w:space="0" w:color="auto"/>
        <w:right w:val="none" w:sz="0" w:space="0" w:color="auto"/>
      </w:divBdr>
    </w:div>
    <w:div w:id="1357729878">
      <w:marLeft w:val="0"/>
      <w:marRight w:val="0"/>
      <w:marTop w:val="0"/>
      <w:marBottom w:val="0"/>
      <w:divBdr>
        <w:top w:val="none" w:sz="0" w:space="0" w:color="auto"/>
        <w:left w:val="none" w:sz="0" w:space="0" w:color="auto"/>
        <w:bottom w:val="none" w:sz="0" w:space="0" w:color="auto"/>
        <w:right w:val="none" w:sz="0" w:space="0" w:color="auto"/>
      </w:divBdr>
    </w:div>
    <w:div w:id="1357729879">
      <w:marLeft w:val="0"/>
      <w:marRight w:val="0"/>
      <w:marTop w:val="0"/>
      <w:marBottom w:val="0"/>
      <w:divBdr>
        <w:top w:val="none" w:sz="0" w:space="0" w:color="auto"/>
        <w:left w:val="none" w:sz="0" w:space="0" w:color="auto"/>
        <w:bottom w:val="none" w:sz="0" w:space="0" w:color="auto"/>
        <w:right w:val="none" w:sz="0" w:space="0" w:color="auto"/>
      </w:divBdr>
      <w:divsChild>
        <w:div w:id="1357730064">
          <w:marLeft w:val="0"/>
          <w:marRight w:val="0"/>
          <w:marTop w:val="0"/>
          <w:marBottom w:val="0"/>
          <w:divBdr>
            <w:top w:val="none" w:sz="0" w:space="0" w:color="auto"/>
            <w:left w:val="none" w:sz="0" w:space="0" w:color="auto"/>
            <w:bottom w:val="none" w:sz="0" w:space="0" w:color="auto"/>
            <w:right w:val="none" w:sz="0" w:space="0" w:color="auto"/>
          </w:divBdr>
          <w:divsChild>
            <w:div w:id="1357729862">
              <w:marLeft w:val="0"/>
              <w:marRight w:val="0"/>
              <w:marTop w:val="0"/>
              <w:marBottom w:val="0"/>
              <w:divBdr>
                <w:top w:val="none" w:sz="0" w:space="0" w:color="auto"/>
                <w:left w:val="none" w:sz="0" w:space="0" w:color="auto"/>
                <w:bottom w:val="none" w:sz="0" w:space="0" w:color="auto"/>
                <w:right w:val="none" w:sz="0" w:space="0" w:color="auto"/>
              </w:divBdr>
            </w:div>
            <w:div w:id="1357730009">
              <w:marLeft w:val="0"/>
              <w:marRight w:val="0"/>
              <w:marTop w:val="0"/>
              <w:marBottom w:val="0"/>
              <w:divBdr>
                <w:top w:val="none" w:sz="0" w:space="0" w:color="auto"/>
                <w:left w:val="none" w:sz="0" w:space="0" w:color="auto"/>
                <w:bottom w:val="none" w:sz="0" w:space="0" w:color="auto"/>
                <w:right w:val="none" w:sz="0" w:space="0" w:color="auto"/>
              </w:divBdr>
            </w:div>
            <w:div w:id="1357730045">
              <w:marLeft w:val="0"/>
              <w:marRight w:val="0"/>
              <w:marTop w:val="0"/>
              <w:marBottom w:val="0"/>
              <w:divBdr>
                <w:top w:val="none" w:sz="0" w:space="0" w:color="auto"/>
                <w:left w:val="none" w:sz="0" w:space="0" w:color="auto"/>
                <w:bottom w:val="none" w:sz="0" w:space="0" w:color="auto"/>
                <w:right w:val="none" w:sz="0" w:space="0" w:color="auto"/>
              </w:divBdr>
            </w:div>
            <w:div w:id="13577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880">
      <w:marLeft w:val="0"/>
      <w:marRight w:val="0"/>
      <w:marTop w:val="0"/>
      <w:marBottom w:val="0"/>
      <w:divBdr>
        <w:top w:val="none" w:sz="0" w:space="0" w:color="auto"/>
        <w:left w:val="none" w:sz="0" w:space="0" w:color="auto"/>
        <w:bottom w:val="none" w:sz="0" w:space="0" w:color="auto"/>
        <w:right w:val="none" w:sz="0" w:space="0" w:color="auto"/>
      </w:divBdr>
    </w:div>
    <w:div w:id="1357729881">
      <w:marLeft w:val="0"/>
      <w:marRight w:val="0"/>
      <w:marTop w:val="0"/>
      <w:marBottom w:val="0"/>
      <w:divBdr>
        <w:top w:val="none" w:sz="0" w:space="0" w:color="auto"/>
        <w:left w:val="none" w:sz="0" w:space="0" w:color="auto"/>
        <w:bottom w:val="none" w:sz="0" w:space="0" w:color="auto"/>
        <w:right w:val="none" w:sz="0" w:space="0" w:color="auto"/>
      </w:divBdr>
    </w:div>
    <w:div w:id="1357729883">
      <w:marLeft w:val="0"/>
      <w:marRight w:val="0"/>
      <w:marTop w:val="0"/>
      <w:marBottom w:val="0"/>
      <w:divBdr>
        <w:top w:val="none" w:sz="0" w:space="0" w:color="auto"/>
        <w:left w:val="none" w:sz="0" w:space="0" w:color="auto"/>
        <w:bottom w:val="none" w:sz="0" w:space="0" w:color="auto"/>
        <w:right w:val="none" w:sz="0" w:space="0" w:color="auto"/>
      </w:divBdr>
    </w:div>
    <w:div w:id="1357729884">
      <w:marLeft w:val="0"/>
      <w:marRight w:val="0"/>
      <w:marTop w:val="0"/>
      <w:marBottom w:val="0"/>
      <w:divBdr>
        <w:top w:val="none" w:sz="0" w:space="0" w:color="auto"/>
        <w:left w:val="none" w:sz="0" w:space="0" w:color="auto"/>
        <w:bottom w:val="none" w:sz="0" w:space="0" w:color="auto"/>
        <w:right w:val="none" w:sz="0" w:space="0" w:color="auto"/>
      </w:divBdr>
      <w:divsChild>
        <w:div w:id="1357729950">
          <w:marLeft w:val="0"/>
          <w:marRight w:val="0"/>
          <w:marTop w:val="0"/>
          <w:marBottom w:val="0"/>
          <w:divBdr>
            <w:top w:val="none" w:sz="0" w:space="0" w:color="auto"/>
            <w:left w:val="none" w:sz="0" w:space="0" w:color="auto"/>
            <w:bottom w:val="none" w:sz="0" w:space="0" w:color="auto"/>
            <w:right w:val="none" w:sz="0" w:space="0" w:color="auto"/>
          </w:divBdr>
        </w:div>
        <w:div w:id="1357730060">
          <w:marLeft w:val="0"/>
          <w:marRight w:val="0"/>
          <w:marTop w:val="0"/>
          <w:marBottom w:val="0"/>
          <w:divBdr>
            <w:top w:val="none" w:sz="0" w:space="0" w:color="auto"/>
            <w:left w:val="none" w:sz="0" w:space="0" w:color="auto"/>
            <w:bottom w:val="none" w:sz="0" w:space="0" w:color="auto"/>
            <w:right w:val="none" w:sz="0" w:space="0" w:color="auto"/>
          </w:divBdr>
        </w:div>
        <w:div w:id="1357730098">
          <w:marLeft w:val="0"/>
          <w:marRight w:val="0"/>
          <w:marTop w:val="0"/>
          <w:marBottom w:val="0"/>
          <w:divBdr>
            <w:top w:val="none" w:sz="0" w:space="0" w:color="auto"/>
            <w:left w:val="none" w:sz="0" w:space="0" w:color="auto"/>
            <w:bottom w:val="none" w:sz="0" w:space="0" w:color="auto"/>
            <w:right w:val="none" w:sz="0" w:space="0" w:color="auto"/>
          </w:divBdr>
        </w:div>
        <w:div w:id="1357730181">
          <w:marLeft w:val="0"/>
          <w:marRight w:val="0"/>
          <w:marTop w:val="0"/>
          <w:marBottom w:val="0"/>
          <w:divBdr>
            <w:top w:val="none" w:sz="0" w:space="0" w:color="auto"/>
            <w:left w:val="none" w:sz="0" w:space="0" w:color="auto"/>
            <w:bottom w:val="none" w:sz="0" w:space="0" w:color="auto"/>
            <w:right w:val="none" w:sz="0" w:space="0" w:color="auto"/>
          </w:divBdr>
        </w:div>
      </w:divsChild>
    </w:div>
    <w:div w:id="1357729885">
      <w:marLeft w:val="0"/>
      <w:marRight w:val="0"/>
      <w:marTop w:val="0"/>
      <w:marBottom w:val="0"/>
      <w:divBdr>
        <w:top w:val="none" w:sz="0" w:space="0" w:color="auto"/>
        <w:left w:val="none" w:sz="0" w:space="0" w:color="auto"/>
        <w:bottom w:val="none" w:sz="0" w:space="0" w:color="auto"/>
        <w:right w:val="none" w:sz="0" w:space="0" w:color="auto"/>
      </w:divBdr>
    </w:div>
    <w:div w:id="1357729886">
      <w:marLeft w:val="0"/>
      <w:marRight w:val="0"/>
      <w:marTop w:val="0"/>
      <w:marBottom w:val="0"/>
      <w:divBdr>
        <w:top w:val="none" w:sz="0" w:space="0" w:color="auto"/>
        <w:left w:val="none" w:sz="0" w:space="0" w:color="auto"/>
        <w:bottom w:val="none" w:sz="0" w:space="0" w:color="auto"/>
        <w:right w:val="none" w:sz="0" w:space="0" w:color="auto"/>
      </w:divBdr>
      <w:divsChild>
        <w:div w:id="1357730017">
          <w:marLeft w:val="0"/>
          <w:marRight w:val="0"/>
          <w:marTop w:val="0"/>
          <w:marBottom w:val="0"/>
          <w:divBdr>
            <w:top w:val="none" w:sz="0" w:space="0" w:color="auto"/>
            <w:left w:val="none" w:sz="0" w:space="0" w:color="auto"/>
            <w:bottom w:val="none" w:sz="0" w:space="0" w:color="auto"/>
            <w:right w:val="none" w:sz="0" w:space="0" w:color="auto"/>
          </w:divBdr>
          <w:divsChild>
            <w:div w:id="13577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888">
      <w:marLeft w:val="0"/>
      <w:marRight w:val="0"/>
      <w:marTop w:val="0"/>
      <w:marBottom w:val="0"/>
      <w:divBdr>
        <w:top w:val="none" w:sz="0" w:space="0" w:color="auto"/>
        <w:left w:val="none" w:sz="0" w:space="0" w:color="auto"/>
        <w:bottom w:val="none" w:sz="0" w:space="0" w:color="auto"/>
        <w:right w:val="none" w:sz="0" w:space="0" w:color="auto"/>
      </w:divBdr>
    </w:div>
    <w:div w:id="1357729890">
      <w:marLeft w:val="0"/>
      <w:marRight w:val="0"/>
      <w:marTop w:val="0"/>
      <w:marBottom w:val="0"/>
      <w:divBdr>
        <w:top w:val="none" w:sz="0" w:space="0" w:color="auto"/>
        <w:left w:val="none" w:sz="0" w:space="0" w:color="auto"/>
        <w:bottom w:val="none" w:sz="0" w:space="0" w:color="auto"/>
        <w:right w:val="none" w:sz="0" w:space="0" w:color="auto"/>
      </w:divBdr>
    </w:div>
    <w:div w:id="1357729891">
      <w:marLeft w:val="0"/>
      <w:marRight w:val="0"/>
      <w:marTop w:val="0"/>
      <w:marBottom w:val="0"/>
      <w:divBdr>
        <w:top w:val="none" w:sz="0" w:space="0" w:color="auto"/>
        <w:left w:val="none" w:sz="0" w:space="0" w:color="auto"/>
        <w:bottom w:val="none" w:sz="0" w:space="0" w:color="auto"/>
        <w:right w:val="none" w:sz="0" w:space="0" w:color="auto"/>
      </w:divBdr>
    </w:div>
    <w:div w:id="1357729894">
      <w:marLeft w:val="0"/>
      <w:marRight w:val="0"/>
      <w:marTop w:val="0"/>
      <w:marBottom w:val="0"/>
      <w:divBdr>
        <w:top w:val="none" w:sz="0" w:space="0" w:color="auto"/>
        <w:left w:val="none" w:sz="0" w:space="0" w:color="auto"/>
        <w:bottom w:val="none" w:sz="0" w:space="0" w:color="auto"/>
        <w:right w:val="none" w:sz="0" w:space="0" w:color="auto"/>
      </w:divBdr>
    </w:div>
    <w:div w:id="1357729896">
      <w:marLeft w:val="0"/>
      <w:marRight w:val="0"/>
      <w:marTop w:val="0"/>
      <w:marBottom w:val="0"/>
      <w:divBdr>
        <w:top w:val="none" w:sz="0" w:space="0" w:color="auto"/>
        <w:left w:val="none" w:sz="0" w:space="0" w:color="auto"/>
        <w:bottom w:val="none" w:sz="0" w:space="0" w:color="auto"/>
        <w:right w:val="none" w:sz="0" w:space="0" w:color="auto"/>
      </w:divBdr>
    </w:div>
    <w:div w:id="1357729898">
      <w:marLeft w:val="0"/>
      <w:marRight w:val="0"/>
      <w:marTop w:val="0"/>
      <w:marBottom w:val="0"/>
      <w:divBdr>
        <w:top w:val="none" w:sz="0" w:space="0" w:color="auto"/>
        <w:left w:val="none" w:sz="0" w:space="0" w:color="auto"/>
        <w:bottom w:val="none" w:sz="0" w:space="0" w:color="auto"/>
        <w:right w:val="none" w:sz="0" w:space="0" w:color="auto"/>
      </w:divBdr>
    </w:div>
    <w:div w:id="1357729900">
      <w:marLeft w:val="0"/>
      <w:marRight w:val="0"/>
      <w:marTop w:val="0"/>
      <w:marBottom w:val="0"/>
      <w:divBdr>
        <w:top w:val="none" w:sz="0" w:space="0" w:color="auto"/>
        <w:left w:val="none" w:sz="0" w:space="0" w:color="auto"/>
        <w:bottom w:val="none" w:sz="0" w:space="0" w:color="auto"/>
        <w:right w:val="none" w:sz="0" w:space="0" w:color="auto"/>
      </w:divBdr>
    </w:div>
    <w:div w:id="1357729904">
      <w:marLeft w:val="0"/>
      <w:marRight w:val="0"/>
      <w:marTop w:val="0"/>
      <w:marBottom w:val="0"/>
      <w:divBdr>
        <w:top w:val="none" w:sz="0" w:space="0" w:color="auto"/>
        <w:left w:val="none" w:sz="0" w:space="0" w:color="auto"/>
        <w:bottom w:val="none" w:sz="0" w:space="0" w:color="auto"/>
        <w:right w:val="none" w:sz="0" w:space="0" w:color="auto"/>
      </w:divBdr>
    </w:div>
    <w:div w:id="1357729908">
      <w:marLeft w:val="0"/>
      <w:marRight w:val="0"/>
      <w:marTop w:val="0"/>
      <w:marBottom w:val="0"/>
      <w:divBdr>
        <w:top w:val="none" w:sz="0" w:space="0" w:color="auto"/>
        <w:left w:val="none" w:sz="0" w:space="0" w:color="auto"/>
        <w:bottom w:val="none" w:sz="0" w:space="0" w:color="auto"/>
        <w:right w:val="none" w:sz="0" w:space="0" w:color="auto"/>
      </w:divBdr>
    </w:div>
    <w:div w:id="1357729909">
      <w:marLeft w:val="0"/>
      <w:marRight w:val="0"/>
      <w:marTop w:val="0"/>
      <w:marBottom w:val="0"/>
      <w:divBdr>
        <w:top w:val="none" w:sz="0" w:space="0" w:color="auto"/>
        <w:left w:val="none" w:sz="0" w:space="0" w:color="auto"/>
        <w:bottom w:val="none" w:sz="0" w:space="0" w:color="auto"/>
        <w:right w:val="none" w:sz="0" w:space="0" w:color="auto"/>
      </w:divBdr>
    </w:div>
    <w:div w:id="1357729910">
      <w:marLeft w:val="0"/>
      <w:marRight w:val="0"/>
      <w:marTop w:val="0"/>
      <w:marBottom w:val="0"/>
      <w:divBdr>
        <w:top w:val="none" w:sz="0" w:space="0" w:color="auto"/>
        <w:left w:val="none" w:sz="0" w:space="0" w:color="auto"/>
        <w:bottom w:val="none" w:sz="0" w:space="0" w:color="auto"/>
        <w:right w:val="none" w:sz="0" w:space="0" w:color="auto"/>
      </w:divBdr>
    </w:div>
    <w:div w:id="1357729911">
      <w:marLeft w:val="0"/>
      <w:marRight w:val="0"/>
      <w:marTop w:val="0"/>
      <w:marBottom w:val="0"/>
      <w:divBdr>
        <w:top w:val="none" w:sz="0" w:space="0" w:color="auto"/>
        <w:left w:val="none" w:sz="0" w:space="0" w:color="auto"/>
        <w:bottom w:val="none" w:sz="0" w:space="0" w:color="auto"/>
        <w:right w:val="none" w:sz="0" w:space="0" w:color="auto"/>
      </w:divBdr>
    </w:div>
    <w:div w:id="1357729913">
      <w:marLeft w:val="0"/>
      <w:marRight w:val="0"/>
      <w:marTop w:val="0"/>
      <w:marBottom w:val="0"/>
      <w:divBdr>
        <w:top w:val="none" w:sz="0" w:space="0" w:color="auto"/>
        <w:left w:val="none" w:sz="0" w:space="0" w:color="auto"/>
        <w:bottom w:val="none" w:sz="0" w:space="0" w:color="auto"/>
        <w:right w:val="none" w:sz="0" w:space="0" w:color="auto"/>
      </w:divBdr>
    </w:div>
    <w:div w:id="1357729914">
      <w:marLeft w:val="0"/>
      <w:marRight w:val="0"/>
      <w:marTop w:val="0"/>
      <w:marBottom w:val="0"/>
      <w:divBdr>
        <w:top w:val="none" w:sz="0" w:space="0" w:color="auto"/>
        <w:left w:val="none" w:sz="0" w:space="0" w:color="auto"/>
        <w:bottom w:val="none" w:sz="0" w:space="0" w:color="auto"/>
        <w:right w:val="none" w:sz="0" w:space="0" w:color="auto"/>
      </w:divBdr>
      <w:divsChild>
        <w:div w:id="1357730042">
          <w:marLeft w:val="0"/>
          <w:marRight w:val="0"/>
          <w:marTop w:val="0"/>
          <w:marBottom w:val="0"/>
          <w:divBdr>
            <w:top w:val="none" w:sz="0" w:space="0" w:color="auto"/>
            <w:left w:val="none" w:sz="0" w:space="0" w:color="auto"/>
            <w:bottom w:val="none" w:sz="0" w:space="0" w:color="auto"/>
            <w:right w:val="none" w:sz="0" w:space="0" w:color="auto"/>
          </w:divBdr>
          <w:divsChild>
            <w:div w:id="1357729860">
              <w:marLeft w:val="0"/>
              <w:marRight w:val="0"/>
              <w:marTop w:val="0"/>
              <w:marBottom w:val="0"/>
              <w:divBdr>
                <w:top w:val="none" w:sz="0" w:space="0" w:color="auto"/>
                <w:left w:val="none" w:sz="0" w:space="0" w:color="auto"/>
                <w:bottom w:val="none" w:sz="0" w:space="0" w:color="auto"/>
                <w:right w:val="none" w:sz="0" w:space="0" w:color="auto"/>
              </w:divBdr>
            </w:div>
            <w:div w:id="1357729960">
              <w:marLeft w:val="0"/>
              <w:marRight w:val="0"/>
              <w:marTop w:val="0"/>
              <w:marBottom w:val="0"/>
              <w:divBdr>
                <w:top w:val="none" w:sz="0" w:space="0" w:color="auto"/>
                <w:left w:val="none" w:sz="0" w:space="0" w:color="auto"/>
                <w:bottom w:val="none" w:sz="0" w:space="0" w:color="auto"/>
                <w:right w:val="none" w:sz="0" w:space="0" w:color="auto"/>
              </w:divBdr>
            </w:div>
            <w:div w:id="1357729961">
              <w:marLeft w:val="0"/>
              <w:marRight w:val="0"/>
              <w:marTop w:val="0"/>
              <w:marBottom w:val="0"/>
              <w:divBdr>
                <w:top w:val="none" w:sz="0" w:space="0" w:color="auto"/>
                <w:left w:val="none" w:sz="0" w:space="0" w:color="auto"/>
                <w:bottom w:val="none" w:sz="0" w:space="0" w:color="auto"/>
                <w:right w:val="none" w:sz="0" w:space="0" w:color="auto"/>
              </w:divBdr>
            </w:div>
            <w:div w:id="1357729963">
              <w:marLeft w:val="0"/>
              <w:marRight w:val="0"/>
              <w:marTop w:val="0"/>
              <w:marBottom w:val="0"/>
              <w:divBdr>
                <w:top w:val="none" w:sz="0" w:space="0" w:color="auto"/>
                <w:left w:val="none" w:sz="0" w:space="0" w:color="auto"/>
                <w:bottom w:val="none" w:sz="0" w:space="0" w:color="auto"/>
                <w:right w:val="none" w:sz="0" w:space="0" w:color="auto"/>
              </w:divBdr>
            </w:div>
            <w:div w:id="1357729994">
              <w:marLeft w:val="0"/>
              <w:marRight w:val="0"/>
              <w:marTop w:val="0"/>
              <w:marBottom w:val="0"/>
              <w:divBdr>
                <w:top w:val="none" w:sz="0" w:space="0" w:color="auto"/>
                <w:left w:val="none" w:sz="0" w:space="0" w:color="auto"/>
                <w:bottom w:val="none" w:sz="0" w:space="0" w:color="auto"/>
                <w:right w:val="none" w:sz="0" w:space="0" w:color="auto"/>
              </w:divBdr>
            </w:div>
            <w:div w:id="1357730073">
              <w:marLeft w:val="0"/>
              <w:marRight w:val="0"/>
              <w:marTop w:val="0"/>
              <w:marBottom w:val="0"/>
              <w:divBdr>
                <w:top w:val="none" w:sz="0" w:space="0" w:color="auto"/>
                <w:left w:val="none" w:sz="0" w:space="0" w:color="auto"/>
                <w:bottom w:val="none" w:sz="0" w:space="0" w:color="auto"/>
                <w:right w:val="none" w:sz="0" w:space="0" w:color="auto"/>
              </w:divBdr>
            </w:div>
            <w:div w:id="1357730150">
              <w:marLeft w:val="0"/>
              <w:marRight w:val="0"/>
              <w:marTop w:val="0"/>
              <w:marBottom w:val="0"/>
              <w:divBdr>
                <w:top w:val="none" w:sz="0" w:space="0" w:color="auto"/>
                <w:left w:val="none" w:sz="0" w:space="0" w:color="auto"/>
                <w:bottom w:val="none" w:sz="0" w:space="0" w:color="auto"/>
                <w:right w:val="none" w:sz="0" w:space="0" w:color="auto"/>
              </w:divBdr>
            </w:div>
            <w:div w:id="13577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915">
      <w:marLeft w:val="0"/>
      <w:marRight w:val="0"/>
      <w:marTop w:val="0"/>
      <w:marBottom w:val="0"/>
      <w:divBdr>
        <w:top w:val="none" w:sz="0" w:space="0" w:color="auto"/>
        <w:left w:val="none" w:sz="0" w:space="0" w:color="auto"/>
        <w:bottom w:val="none" w:sz="0" w:space="0" w:color="auto"/>
        <w:right w:val="none" w:sz="0" w:space="0" w:color="auto"/>
      </w:divBdr>
    </w:div>
    <w:div w:id="1357729921">
      <w:marLeft w:val="0"/>
      <w:marRight w:val="0"/>
      <w:marTop w:val="0"/>
      <w:marBottom w:val="0"/>
      <w:divBdr>
        <w:top w:val="none" w:sz="0" w:space="0" w:color="auto"/>
        <w:left w:val="none" w:sz="0" w:space="0" w:color="auto"/>
        <w:bottom w:val="none" w:sz="0" w:space="0" w:color="auto"/>
        <w:right w:val="none" w:sz="0" w:space="0" w:color="auto"/>
      </w:divBdr>
    </w:div>
    <w:div w:id="1357729923">
      <w:marLeft w:val="0"/>
      <w:marRight w:val="0"/>
      <w:marTop w:val="0"/>
      <w:marBottom w:val="0"/>
      <w:divBdr>
        <w:top w:val="none" w:sz="0" w:space="0" w:color="auto"/>
        <w:left w:val="none" w:sz="0" w:space="0" w:color="auto"/>
        <w:bottom w:val="none" w:sz="0" w:space="0" w:color="auto"/>
        <w:right w:val="none" w:sz="0" w:space="0" w:color="auto"/>
      </w:divBdr>
    </w:div>
    <w:div w:id="1357729924">
      <w:marLeft w:val="0"/>
      <w:marRight w:val="0"/>
      <w:marTop w:val="0"/>
      <w:marBottom w:val="0"/>
      <w:divBdr>
        <w:top w:val="none" w:sz="0" w:space="0" w:color="auto"/>
        <w:left w:val="none" w:sz="0" w:space="0" w:color="auto"/>
        <w:bottom w:val="none" w:sz="0" w:space="0" w:color="auto"/>
        <w:right w:val="none" w:sz="0" w:space="0" w:color="auto"/>
      </w:divBdr>
      <w:divsChild>
        <w:div w:id="1357729895">
          <w:marLeft w:val="0"/>
          <w:marRight w:val="0"/>
          <w:marTop w:val="0"/>
          <w:marBottom w:val="0"/>
          <w:divBdr>
            <w:top w:val="none" w:sz="0" w:space="0" w:color="auto"/>
            <w:left w:val="none" w:sz="0" w:space="0" w:color="auto"/>
            <w:bottom w:val="none" w:sz="0" w:space="0" w:color="auto"/>
            <w:right w:val="none" w:sz="0" w:space="0" w:color="auto"/>
          </w:divBdr>
          <w:divsChild>
            <w:div w:id="1357729854">
              <w:marLeft w:val="0"/>
              <w:marRight w:val="0"/>
              <w:marTop w:val="0"/>
              <w:marBottom w:val="0"/>
              <w:divBdr>
                <w:top w:val="none" w:sz="0" w:space="0" w:color="auto"/>
                <w:left w:val="none" w:sz="0" w:space="0" w:color="auto"/>
                <w:bottom w:val="none" w:sz="0" w:space="0" w:color="auto"/>
                <w:right w:val="none" w:sz="0" w:space="0" w:color="auto"/>
              </w:divBdr>
            </w:div>
            <w:div w:id="13577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926">
      <w:marLeft w:val="0"/>
      <w:marRight w:val="0"/>
      <w:marTop w:val="0"/>
      <w:marBottom w:val="0"/>
      <w:divBdr>
        <w:top w:val="none" w:sz="0" w:space="0" w:color="auto"/>
        <w:left w:val="none" w:sz="0" w:space="0" w:color="auto"/>
        <w:bottom w:val="none" w:sz="0" w:space="0" w:color="auto"/>
        <w:right w:val="none" w:sz="0" w:space="0" w:color="auto"/>
      </w:divBdr>
    </w:div>
    <w:div w:id="1357729931">
      <w:marLeft w:val="0"/>
      <w:marRight w:val="0"/>
      <w:marTop w:val="0"/>
      <w:marBottom w:val="0"/>
      <w:divBdr>
        <w:top w:val="none" w:sz="0" w:space="0" w:color="auto"/>
        <w:left w:val="none" w:sz="0" w:space="0" w:color="auto"/>
        <w:bottom w:val="none" w:sz="0" w:space="0" w:color="auto"/>
        <w:right w:val="none" w:sz="0" w:space="0" w:color="auto"/>
      </w:divBdr>
    </w:div>
    <w:div w:id="1357729936">
      <w:marLeft w:val="0"/>
      <w:marRight w:val="0"/>
      <w:marTop w:val="0"/>
      <w:marBottom w:val="0"/>
      <w:divBdr>
        <w:top w:val="none" w:sz="0" w:space="0" w:color="auto"/>
        <w:left w:val="none" w:sz="0" w:space="0" w:color="auto"/>
        <w:bottom w:val="none" w:sz="0" w:space="0" w:color="auto"/>
        <w:right w:val="none" w:sz="0" w:space="0" w:color="auto"/>
      </w:divBdr>
    </w:div>
    <w:div w:id="1357729938">
      <w:marLeft w:val="0"/>
      <w:marRight w:val="0"/>
      <w:marTop w:val="0"/>
      <w:marBottom w:val="0"/>
      <w:divBdr>
        <w:top w:val="none" w:sz="0" w:space="0" w:color="auto"/>
        <w:left w:val="none" w:sz="0" w:space="0" w:color="auto"/>
        <w:bottom w:val="none" w:sz="0" w:space="0" w:color="auto"/>
        <w:right w:val="none" w:sz="0" w:space="0" w:color="auto"/>
      </w:divBdr>
    </w:div>
    <w:div w:id="1357729939">
      <w:marLeft w:val="0"/>
      <w:marRight w:val="0"/>
      <w:marTop w:val="0"/>
      <w:marBottom w:val="0"/>
      <w:divBdr>
        <w:top w:val="none" w:sz="0" w:space="0" w:color="auto"/>
        <w:left w:val="none" w:sz="0" w:space="0" w:color="auto"/>
        <w:bottom w:val="none" w:sz="0" w:space="0" w:color="auto"/>
        <w:right w:val="none" w:sz="0" w:space="0" w:color="auto"/>
      </w:divBdr>
    </w:div>
    <w:div w:id="1357729941">
      <w:marLeft w:val="0"/>
      <w:marRight w:val="0"/>
      <w:marTop w:val="0"/>
      <w:marBottom w:val="0"/>
      <w:divBdr>
        <w:top w:val="none" w:sz="0" w:space="0" w:color="auto"/>
        <w:left w:val="none" w:sz="0" w:space="0" w:color="auto"/>
        <w:bottom w:val="none" w:sz="0" w:space="0" w:color="auto"/>
        <w:right w:val="none" w:sz="0" w:space="0" w:color="auto"/>
      </w:divBdr>
    </w:div>
    <w:div w:id="1357729945">
      <w:marLeft w:val="0"/>
      <w:marRight w:val="0"/>
      <w:marTop w:val="0"/>
      <w:marBottom w:val="0"/>
      <w:divBdr>
        <w:top w:val="none" w:sz="0" w:space="0" w:color="auto"/>
        <w:left w:val="none" w:sz="0" w:space="0" w:color="auto"/>
        <w:bottom w:val="none" w:sz="0" w:space="0" w:color="auto"/>
        <w:right w:val="none" w:sz="0" w:space="0" w:color="auto"/>
      </w:divBdr>
    </w:div>
    <w:div w:id="1357729948">
      <w:marLeft w:val="0"/>
      <w:marRight w:val="0"/>
      <w:marTop w:val="0"/>
      <w:marBottom w:val="0"/>
      <w:divBdr>
        <w:top w:val="none" w:sz="0" w:space="0" w:color="auto"/>
        <w:left w:val="none" w:sz="0" w:space="0" w:color="auto"/>
        <w:bottom w:val="none" w:sz="0" w:space="0" w:color="auto"/>
        <w:right w:val="none" w:sz="0" w:space="0" w:color="auto"/>
      </w:divBdr>
    </w:div>
    <w:div w:id="1357729949">
      <w:marLeft w:val="0"/>
      <w:marRight w:val="0"/>
      <w:marTop w:val="0"/>
      <w:marBottom w:val="0"/>
      <w:divBdr>
        <w:top w:val="none" w:sz="0" w:space="0" w:color="auto"/>
        <w:left w:val="none" w:sz="0" w:space="0" w:color="auto"/>
        <w:bottom w:val="none" w:sz="0" w:space="0" w:color="auto"/>
        <w:right w:val="none" w:sz="0" w:space="0" w:color="auto"/>
      </w:divBdr>
    </w:div>
    <w:div w:id="1357729951">
      <w:marLeft w:val="0"/>
      <w:marRight w:val="0"/>
      <w:marTop w:val="0"/>
      <w:marBottom w:val="0"/>
      <w:divBdr>
        <w:top w:val="none" w:sz="0" w:space="0" w:color="auto"/>
        <w:left w:val="none" w:sz="0" w:space="0" w:color="auto"/>
        <w:bottom w:val="none" w:sz="0" w:space="0" w:color="auto"/>
        <w:right w:val="none" w:sz="0" w:space="0" w:color="auto"/>
      </w:divBdr>
    </w:div>
    <w:div w:id="1357729952">
      <w:marLeft w:val="0"/>
      <w:marRight w:val="0"/>
      <w:marTop w:val="0"/>
      <w:marBottom w:val="0"/>
      <w:divBdr>
        <w:top w:val="none" w:sz="0" w:space="0" w:color="auto"/>
        <w:left w:val="none" w:sz="0" w:space="0" w:color="auto"/>
        <w:bottom w:val="none" w:sz="0" w:space="0" w:color="auto"/>
        <w:right w:val="none" w:sz="0" w:space="0" w:color="auto"/>
      </w:divBdr>
    </w:div>
    <w:div w:id="1357729953">
      <w:marLeft w:val="0"/>
      <w:marRight w:val="0"/>
      <w:marTop w:val="0"/>
      <w:marBottom w:val="0"/>
      <w:divBdr>
        <w:top w:val="none" w:sz="0" w:space="0" w:color="auto"/>
        <w:left w:val="none" w:sz="0" w:space="0" w:color="auto"/>
        <w:bottom w:val="none" w:sz="0" w:space="0" w:color="auto"/>
        <w:right w:val="none" w:sz="0" w:space="0" w:color="auto"/>
      </w:divBdr>
    </w:div>
    <w:div w:id="1357729955">
      <w:marLeft w:val="0"/>
      <w:marRight w:val="0"/>
      <w:marTop w:val="0"/>
      <w:marBottom w:val="0"/>
      <w:divBdr>
        <w:top w:val="none" w:sz="0" w:space="0" w:color="auto"/>
        <w:left w:val="none" w:sz="0" w:space="0" w:color="auto"/>
        <w:bottom w:val="none" w:sz="0" w:space="0" w:color="auto"/>
        <w:right w:val="none" w:sz="0" w:space="0" w:color="auto"/>
      </w:divBdr>
    </w:div>
    <w:div w:id="1357729956">
      <w:marLeft w:val="0"/>
      <w:marRight w:val="0"/>
      <w:marTop w:val="0"/>
      <w:marBottom w:val="0"/>
      <w:divBdr>
        <w:top w:val="none" w:sz="0" w:space="0" w:color="auto"/>
        <w:left w:val="none" w:sz="0" w:space="0" w:color="auto"/>
        <w:bottom w:val="none" w:sz="0" w:space="0" w:color="auto"/>
        <w:right w:val="none" w:sz="0" w:space="0" w:color="auto"/>
      </w:divBdr>
    </w:div>
    <w:div w:id="1357729957">
      <w:marLeft w:val="0"/>
      <w:marRight w:val="0"/>
      <w:marTop w:val="0"/>
      <w:marBottom w:val="0"/>
      <w:divBdr>
        <w:top w:val="none" w:sz="0" w:space="0" w:color="auto"/>
        <w:left w:val="none" w:sz="0" w:space="0" w:color="auto"/>
        <w:bottom w:val="none" w:sz="0" w:space="0" w:color="auto"/>
        <w:right w:val="none" w:sz="0" w:space="0" w:color="auto"/>
      </w:divBdr>
    </w:div>
    <w:div w:id="1357729958">
      <w:marLeft w:val="0"/>
      <w:marRight w:val="0"/>
      <w:marTop w:val="0"/>
      <w:marBottom w:val="0"/>
      <w:divBdr>
        <w:top w:val="none" w:sz="0" w:space="0" w:color="auto"/>
        <w:left w:val="none" w:sz="0" w:space="0" w:color="auto"/>
        <w:bottom w:val="none" w:sz="0" w:space="0" w:color="auto"/>
        <w:right w:val="none" w:sz="0" w:space="0" w:color="auto"/>
      </w:divBdr>
    </w:div>
    <w:div w:id="1357729959">
      <w:marLeft w:val="0"/>
      <w:marRight w:val="0"/>
      <w:marTop w:val="0"/>
      <w:marBottom w:val="0"/>
      <w:divBdr>
        <w:top w:val="none" w:sz="0" w:space="0" w:color="auto"/>
        <w:left w:val="none" w:sz="0" w:space="0" w:color="auto"/>
        <w:bottom w:val="none" w:sz="0" w:space="0" w:color="auto"/>
        <w:right w:val="none" w:sz="0" w:space="0" w:color="auto"/>
      </w:divBdr>
    </w:div>
    <w:div w:id="1357729962">
      <w:marLeft w:val="0"/>
      <w:marRight w:val="0"/>
      <w:marTop w:val="0"/>
      <w:marBottom w:val="0"/>
      <w:divBdr>
        <w:top w:val="none" w:sz="0" w:space="0" w:color="auto"/>
        <w:left w:val="none" w:sz="0" w:space="0" w:color="auto"/>
        <w:bottom w:val="none" w:sz="0" w:space="0" w:color="auto"/>
        <w:right w:val="none" w:sz="0" w:space="0" w:color="auto"/>
      </w:divBdr>
    </w:div>
    <w:div w:id="1357729965">
      <w:marLeft w:val="0"/>
      <w:marRight w:val="0"/>
      <w:marTop w:val="0"/>
      <w:marBottom w:val="0"/>
      <w:divBdr>
        <w:top w:val="none" w:sz="0" w:space="0" w:color="auto"/>
        <w:left w:val="none" w:sz="0" w:space="0" w:color="auto"/>
        <w:bottom w:val="none" w:sz="0" w:space="0" w:color="auto"/>
        <w:right w:val="none" w:sz="0" w:space="0" w:color="auto"/>
      </w:divBdr>
    </w:div>
    <w:div w:id="1357729967">
      <w:marLeft w:val="0"/>
      <w:marRight w:val="0"/>
      <w:marTop w:val="0"/>
      <w:marBottom w:val="0"/>
      <w:divBdr>
        <w:top w:val="none" w:sz="0" w:space="0" w:color="auto"/>
        <w:left w:val="none" w:sz="0" w:space="0" w:color="auto"/>
        <w:bottom w:val="none" w:sz="0" w:space="0" w:color="auto"/>
        <w:right w:val="none" w:sz="0" w:space="0" w:color="auto"/>
      </w:divBdr>
      <w:divsChild>
        <w:div w:id="1357730024">
          <w:marLeft w:val="0"/>
          <w:marRight w:val="0"/>
          <w:marTop w:val="0"/>
          <w:marBottom w:val="0"/>
          <w:divBdr>
            <w:top w:val="none" w:sz="0" w:space="0" w:color="auto"/>
            <w:left w:val="none" w:sz="0" w:space="0" w:color="auto"/>
            <w:bottom w:val="none" w:sz="0" w:space="0" w:color="auto"/>
            <w:right w:val="none" w:sz="0" w:space="0" w:color="auto"/>
          </w:divBdr>
          <w:divsChild>
            <w:div w:id="1357729873">
              <w:marLeft w:val="0"/>
              <w:marRight w:val="0"/>
              <w:marTop w:val="0"/>
              <w:marBottom w:val="0"/>
              <w:divBdr>
                <w:top w:val="none" w:sz="0" w:space="0" w:color="auto"/>
                <w:left w:val="none" w:sz="0" w:space="0" w:color="auto"/>
                <w:bottom w:val="none" w:sz="0" w:space="0" w:color="auto"/>
                <w:right w:val="none" w:sz="0" w:space="0" w:color="auto"/>
              </w:divBdr>
            </w:div>
            <w:div w:id="1357729892">
              <w:marLeft w:val="0"/>
              <w:marRight w:val="0"/>
              <w:marTop w:val="0"/>
              <w:marBottom w:val="0"/>
              <w:divBdr>
                <w:top w:val="none" w:sz="0" w:space="0" w:color="auto"/>
                <w:left w:val="none" w:sz="0" w:space="0" w:color="auto"/>
                <w:bottom w:val="none" w:sz="0" w:space="0" w:color="auto"/>
                <w:right w:val="none" w:sz="0" w:space="0" w:color="auto"/>
              </w:divBdr>
            </w:div>
            <w:div w:id="1357729897">
              <w:marLeft w:val="0"/>
              <w:marRight w:val="0"/>
              <w:marTop w:val="0"/>
              <w:marBottom w:val="0"/>
              <w:divBdr>
                <w:top w:val="none" w:sz="0" w:space="0" w:color="auto"/>
                <w:left w:val="none" w:sz="0" w:space="0" w:color="auto"/>
                <w:bottom w:val="none" w:sz="0" w:space="0" w:color="auto"/>
                <w:right w:val="none" w:sz="0" w:space="0" w:color="auto"/>
              </w:divBdr>
            </w:div>
            <w:div w:id="1357729925">
              <w:marLeft w:val="0"/>
              <w:marRight w:val="0"/>
              <w:marTop w:val="0"/>
              <w:marBottom w:val="0"/>
              <w:divBdr>
                <w:top w:val="none" w:sz="0" w:space="0" w:color="auto"/>
                <w:left w:val="none" w:sz="0" w:space="0" w:color="auto"/>
                <w:bottom w:val="none" w:sz="0" w:space="0" w:color="auto"/>
                <w:right w:val="none" w:sz="0" w:space="0" w:color="auto"/>
              </w:divBdr>
            </w:div>
            <w:div w:id="1357729930">
              <w:marLeft w:val="0"/>
              <w:marRight w:val="0"/>
              <w:marTop w:val="0"/>
              <w:marBottom w:val="0"/>
              <w:divBdr>
                <w:top w:val="none" w:sz="0" w:space="0" w:color="auto"/>
                <w:left w:val="none" w:sz="0" w:space="0" w:color="auto"/>
                <w:bottom w:val="none" w:sz="0" w:space="0" w:color="auto"/>
                <w:right w:val="none" w:sz="0" w:space="0" w:color="auto"/>
              </w:divBdr>
            </w:div>
            <w:div w:id="1357729972">
              <w:marLeft w:val="0"/>
              <w:marRight w:val="0"/>
              <w:marTop w:val="0"/>
              <w:marBottom w:val="0"/>
              <w:divBdr>
                <w:top w:val="none" w:sz="0" w:space="0" w:color="auto"/>
                <w:left w:val="none" w:sz="0" w:space="0" w:color="auto"/>
                <w:bottom w:val="none" w:sz="0" w:space="0" w:color="auto"/>
                <w:right w:val="none" w:sz="0" w:space="0" w:color="auto"/>
              </w:divBdr>
            </w:div>
            <w:div w:id="1357730027">
              <w:marLeft w:val="0"/>
              <w:marRight w:val="0"/>
              <w:marTop w:val="0"/>
              <w:marBottom w:val="0"/>
              <w:divBdr>
                <w:top w:val="none" w:sz="0" w:space="0" w:color="auto"/>
                <w:left w:val="none" w:sz="0" w:space="0" w:color="auto"/>
                <w:bottom w:val="none" w:sz="0" w:space="0" w:color="auto"/>
                <w:right w:val="none" w:sz="0" w:space="0" w:color="auto"/>
              </w:divBdr>
            </w:div>
            <w:div w:id="1357730041">
              <w:marLeft w:val="0"/>
              <w:marRight w:val="0"/>
              <w:marTop w:val="0"/>
              <w:marBottom w:val="0"/>
              <w:divBdr>
                <w:top w:val="none" w:sz="0" w:space="0" w:color="auto"/>
                <w:left w:val="none" w:sz="0" w:space="0" w:color="auto"/>
                <w:bottom w:val="none" w:sz="0" w:space="0" w:color="auto"/>
                <w:right w:val="none" w:sz="0" w:space="0" w:color="auto"/>
              </w:divBdr>
            </w:div>
            <w:div w:id="1357730059">
              <w:marLeft w:val="0"/>
              <w:marRight w:val="0"/>
              <w:marTop w:val="0"/>
              <w:marBottom w:val="0"/>
              <w:divBdr>
                <w:top w:val="none" w:sz="0" w:space="0" w:color="auto"/>
                <w:left w:val="none" w:sz="0" w:space="0" w:color="auto"/>
                <w:bottom w:val="none" w:sz="0" w:space="0" w:color="auto"/>
                <w:right w:val="none" w:sz="0" w:space="0" w:color="auto"/>
              </w:divBdr>
            </w:div>
            <w:div w:id="1357730067">
              <w:marLeft w:val="0"/>
              <w:marRight w:val="0"/>
              <w:marTop w:val="0"/>
              <w:marBottom w:val="0"/>
              <w:divBdr>
                <w:top w:val="none" w:sz="0" w:space="0" w:color="auto"/>
                <w:left w:val="none" w:sz="0" w:space="0" w:color="auto"/>
                <w:bottom w:val="none" w:sz="0" w:space="0" w:color="auto"/>
                <w:right w:val="none" w:sz="0" w:space="0" w:color="auto"/>
              </w:divBdr>
            </w:div>
            <w:div w:id="1357730110">
              <w:marLeft w:val="0"/>
              <w:marRight w:val="0"/>
              <w:marTop w:val="0"/>
              <w:marBottom w:val="0"/>
              <w:divBdr>
                <w:top w:val="none" w:sz="0" w:space="0" w:color="auto"/>
                <w:left w:val="none" w:sz="0" w:space="0" w:color="auto"/>
                <w:bottom w:val="none" w:sz="0" w:space="0" w:color="auto"/>
                <w:right w:val="none" w:sz="0" w:space="0" w:color="auto"/>
              </w:divBdr>
            </w:div>
            <w:div w:id="1357730119">
              <w:marLeft w:val="0"/>
              <w:marRight w:val="0"/>
              <w:marTop w:val="0"/>
              <w:marBottom w:val="0"/>
              <w:divBdr>
                <w:top w:val="none" w:sz="0" w:space="0" w:color="auto"/>
                <w:left w:val="none" w:sz="0" w:space="0" w:color="auto"/>
                <w:bottom w:val="none" w:sz="0" w:space="0" w:color="auto"/>
                <w:right w:val="none" w:sz="0" w:space="0" w:color="auto"/>
              </w:divBdr>
            </w:div>
            <w:div w:id="1357730120">
              <w:marLeft w:val="0"/>
              <w:marRight w:val="0"/>
              <w:marTop w:val="0"/>
              <w:marBottom w:val="0"/>
              <w:divBdr>
                <w:top w:val="none" w:sz="0" w:space="0" w:color="auto"/>
                <w:left w:val="none" w:sz="0" w:space="0" w:color="auto"/>
                <w:bottom w:val="none" w:sz="0" w:space="0" w:color="auto"/>
                <w:right w:val="none" w:sz="0" w:space="0" w:color="auto"/>
              </w:divBdr>
            </w:div>
            <w:div w:id="1357730132">
              <w:marLeft w:val="0"/>
              <w:marRight w:val="0"/>
              <w:marTop w:val="0"/>
              <w:marBottom w:val="0"/>
              <w:divBdr>
                <w:top w:val="none" w:sz="0" w:space="0" w:color="auto"/>
                <w:left w:val="none" w:sz="0" w:space="0" w:color="auto"/>
                <w:bottom w:val="none" w:sz="0" w:space="0" w:color="auto"/>
                <w:right w:val="none" w:sz="0" w:space="0" w:color="auto"/>
              </w:divBdr>
            </w:div>
            <w:div w:id="1357730154">
              <w:marLeft w:val="0"/>
              <w:marRight w:val="0"/>
              <w:marTop w:val="0"/>
              <w:marBottom w:val="0"/>
              <w:divBdr>
                <w:top w:val="none" w:sz="0" w:space="0" w:color="auto"/>
                <w:left w:val="none" w:sz="0" w:space="0" w:color="auto"/>
                <w:bottom w:val="none" w:sz="0" w:space="0" w:color="auto"/>
                <w:right w:val="none" w:sz="0" w:space="0" w:color="auto"/>
              </w:divBdr>
            </w:div>
            <w:div w:id="1357730169">
              <w:marLeft w:val="0"/>
              <w:marRight w:val="0"/>
              <w:marTop w:val="0"/>
              <w:marBottom w:val="0"/>
              <w:divBdr>
                <w:top w:val="none" w:sz="0" w:space="0" w:color="auto"/>
                <w:left w:val="none" w:sz="0" w:space="0" w:color="auto"/>
                <w:bottom w:val="none" w:sz="0" w:space="0" w:color="auto"/>
                <w:right w:val="none" w:sz="0" w:space="0" w:color="auto"/>
              </w:divBdr>
            </w:div>
            <w:div w:id="1357730187">
              <w:marLeft w:val="0"/>
              <w:marRight w:val="0"/>
              <w:marTop w:val="0"/>
              <w:marBottom w:val="0"/>
              <w:divBdr>
                <w:top w:val="none" w:sz="0" w:space="0" w:color="auto"/>
                <w:left w:val="none" w:sz="0" w:space="0" w:color="auto"/>
                <w:bottom w:val="none" w:sz="0" w:space="0" w:color="auto"/>
                <w:right w:val="none" w:sz="0" w:space="0" w:color="auto"/>
              </w:divBdr>
            </w:div>
            <w:div w:id="1357730204">
              <w:marLeft w:val="0"/>
              <w:marRight w:val="0"/>
              <w:marTop w:val="0"/>
              <w:marBottom w:val="0"/>
              <w:divBdr>
                <w:top w:val="none" w:sz="0" w:space="0" w:color="auto"/>
                <w:left w:val="none" w:sz="0" w:space="0" w:color="auto"/>
                <w:bottom w:val="none" w:sz="0" w:space="0" w:color="auto"/>
                <w:right w:val="none" w:sz="0" w:space="0" w:color="auto"/>
              </w:divBdr>
            </w:div>
            <w:div w:id="13577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969">
      <w:marLeft w:val="0"/>
      <w:marRight w:val="0"/>
      <w:marTop w:val="0"/>
      <w:marBottom w:val="0"/>
      <w:divBdr>
        <w:top w:val="none" w:sz="0" w:space="0" w:color="auto"/>
        <w:left w:val="none" w:sz="0" w:space="0" w:color="auto"/>
        <w:bottom w:val="none" w:sz="0" w:space="0" w:color="auto"/>
        <w:right w:val="none" w:sz="0" w:space="0" w:color="auto"/>
      </w:divBdr>
    </w:div>
    <w:div w:id="1357729970">
      <w:marLeft w:val="0"/>
      <w:marRight w:val="0"/>
      <w:marTop w:val="0"/>
      <w:marBottom w:val="0"/>
      <w:divBdr>
        <w:top w:val="none" w:sz="0" w:space="0" w:color="auto"/>
        <w:left w:val="none" w:sz="0" w:space="0" w:color="auto"/>
        <w:bottom w:val="none" w:sz="0" w:space="0" w:color="auto"/>
        <w:right w:val="none" w:sz="0" w:space="0" w:color="auto"/>
      </w:divBdr>
    </w:div>
    <w:div w:id="1357729971">
      <w:marLeft w:val="0"/>
      <w:marRight w:val="0"/>
      <w:marTop w:val="0"/>
      <w:marBottom w:val="0"/>
      <w:divBdr>
        <w:top w:val="none" w:sz="0" w:space="0" w:color="auto"/>
        <w:left w:val="none" w:sz="0" w:space="0" w:color="auto"/>
        <w:bottom w:val="none" w:sz="0" w:space="0" w:color="auto"/>
        <w:right w:val="none" w:sz="0" w:space="0" w:color="auto"/>
      </w:divBdr>
    </w:div>
    <w:div w:id="1357729974">
      <w:marLeft w:val="0"/>
      <w:marRight w:val="0"/>
      <w:marTop w:val="0"/>
      <w:marBottom w:val="0"/>
      <w:divBdr>
        <w:top w:val="none" w:sz="0" w:space="0" w:color="auto"/>
        <w:left w:val="none" w:sz="0" w:space="0" w:color="auto"/>
        <w:bottom w:val="none" w:sz="0" w:space="0" w:color="auto"/>
        <w:right w:val="none" w:sz="0" w:space="0" w:color="auto"/>
      </w:divBdr>
    </w:div>
    <w:div w:id="1357729975">
      <w:marLeft w:val="0"/>
      <w:marRight w:val="0"/>
      <w:marTop w:val="0"/>
      <w:marBottom w:val="0"/>
      <w:divBdr>
        <w:top w:val="none" w:sz="0" w:space="0" w:color="auto"/>
        <w:left w:val="none" w:sz="0" w:space="0" w:color="auto"/>
        <w:bottom w:val="none" w:sz="0" w:space="0" w:color="auto"/>
        <w:right w:val="none" w:sz="0" w:space="0" w:color="auto"/>
      </w:divBdr>
      <w:divsChild>
        <w:div w:id="1357729902">
          <w:marLeft w:val="0"/>
          <w:marRight w:val="0"/>
          <w:marTop w:val="0"/>
          <w:marBottom w:val="0"/>
          <w:divBdr>
            <w:top w:val="none" w:sz="0" w:space="0" w:color="auto"/>
            <w:left w:val="none" w:sz="0" w:space="0" w:color="auto"/>
            <w:bottom w:val="none" w:sz="0" w:space="0" w:color="auto"/>
            <w:right w:val="none" w:sz="0" w:space="0" w:color="auto"/>
          </w:divBdr>
        </w:div>
        <w:div w:id="1357729932">
          <w:marLeft w:val="0"/>
          <w:marRight w:val="0"/>
          <w:marTop w:val="0"/>
          <w:marBottom w:val="0"/>
          <w:divBdr>
            <w:top w:val="none" w:sz="0" w:space="0" w:color="auto"/>
            <w:left w:val="none" w:sz="0" w:space="0" w:color="auto"/>
            <w:bottom w:val="none" w:sz="0" w:space="0" w:color="auto"/>
            <w:right w:val="none" w:sz="0" w:space="0" w:color="auto"/>
          </w:divBdr>
        </w:div>
        <w:div w:id="1357729984">
          <w:marLeft w:val="0"/>
          <w:marRight w:val="0"/>
          <w:marTop w:val="0"/>
          <w:marBottom w:val="0"/>
          <w:divBdr>
            <w:top w:val="none" w:sz="0" w:space="0" w:color="auto"/>
            <w:left w:val="none" w:sz="0" w:space="0" w:color="auto"/>
            <w:bottom w:val="none" w:sz="0" w:space="0" w:color="auto"/>
            <w:right w:val="none" w:sz="0" w:space="0" w:color="auto"/>
          </w:divBdr>
        </w:div>
        <w:div w:id="1357730048">
          <w:marLeft w:val="0"/>
          <w:marRight w:val="0"/>
          <w:marTop w:val="0"/>
          <w:marBottom w:val="0"/>
          <w:divBdr>
            <w:top w:val="none" w:sz="0" w:space="0" w:color="auto"/>
            <w:left w:val="none" w:sz="0" w:space="0" w:color="auto"/>
            <w:bottom w:val="none" w:sz="0" w:space="0" w:color="auto"/>
            <w:right w:val="none" w:sz="0" w:space="0" w:color="auto"/>
          </w:divBdr>
        </w:div>
      </w:divsChild>
    </w:div>
    <w:div w:id="1357729976">
      <w:marLeft w:val="0"/>
      <w:marRight w:val="0"/>
      <w:marTop w:val="0"/>
      <w:marBottom w:val="0"/>
      <w:divBdr>
        <w:top w:val="none" w:sz="0" w:space="0" w:color="auto"/>
        <w:left w:val="none" w:sz="0" w:space="0" w:color="auto"/>
        <w:bottom w:val="none" w:sz="0" w:space="0" w:color="auto"/>
        <w:right w:val="none" w:sz="0" w:space="0" w:color="auto"/>
      </w:divBdr>
      <w:divsChild>
        <w:div w:id="1357730066">
          <w:marLeft w:val="0"/>
          <w:marRight w:val="0"/>
          <w:marTop w:val="0"/>
          <w:marBottom w:val="0"/>
          <w:divBdr>
            <w:top w:val="none" w:sz="0" w:space="0" w:color="auto"/>
            <w:left w:val="none" w:sz="0" w:space="0" w:color="auto"/>
            <w:bottom w:val="none" w:sz="0" w:space="0" w:color="auto"/>
            <w:right w:val="none" w:sz="0" w:space="0" w:color="auto"/>
          </w:divBdr>
          <w:divsChild>
            <w:div w:id="13577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978">
      <w:marLeft w:val="0"/>
      <w:marRight w:val="0"/>
      <w:marTop w:val="0"/>
      <w:marBottom w:val="0"/>
      <w:divBdr>
        <w:top w:val="none" w:sz="0" w:space="0" w:color="auto"/>
        <w:left w:val="none" w:sz="0" w:space="0" w:color="auto"/>
        <w:bottom w:val="none" w:sz="0" w:space="0" w:color="auto"/>
        <w:right w:val="none" w:sz="0" w:space="0" w:color="auto"/>
      </w:divBdr>
    </w:div>
    <w:div w:id="1357729979">
      <w:marLeft w:val="0"/>
      <w:marRight w:val="0"/>
      <w:marTop w:val="0"/>
      <w:marBottom w:val="0"/>
      <w:divBdr>
        <w:top w:val="none" w:sz="0" w:space="0" w:color="auto"/>
        <w:left w:val="none" w:sz="0" w:space="0" w:color="auto"/>
        <w:bottom w:val="none" w:sz="0" w:space="0" w:color="auto"/>
        <w:right w:val="none" w:sz="0" w:space="0" w:color="auto"/>
      </w:divBdr>
      <w:divsChild>
        <w:div w:id="1357730198">
          <w:marLeft w:val="0"/>
          <w:marRight w:val="0"/>
          <w:marTop w:val="0"/>
          <w:marBottom w:val="0"/>
          <w:divBdr>
            <w:top w:val="none" w:sz="0" w:space="0" w:color="auto"/>
            <w:left w:val="none" w:sz="0" w:space="0" w:color="auto"/>
            <w:bottom w:val="none" w:sz="0" w:space="0" w:color="auto"/>
            <w:right w:val="none" w:sz="0" w:space="0" w:color="auto"/>
          </w:divBdr>
          <w:divsChild>
            <w:div w:id="1357729946">
              <w:marLeft w:val="0"/>
              <w:marRight w:val="0"/>
              <w:marTop w:val="0"/>
              <w:marBottom w:val="0"/>
              <w:divBdr>
                <w:top w:val="none" w:sz="0" w:space="0" w:color="auto"/>
                <w:left w:val="none" w:sz="0" w:space="0" w:color="auto"/>
                <w:bottom w:val="none" w:sz="0" w:space="0" w:color="auto"/>
                <w:right w:val="none" w:sz="0" w:space="0" w:color="auto"/>
              </w:divBdr>
            </w:div>
            <w:div w:id="1357729982">
              <w:marLeft w:val="0"/>
              <w:marRight w:val="0"/>
              <w:marTop w:val="0"/>
              <w:marBottom w:val="0"/>
              <w:divBdr>
                <w:top w:val="none" w:sz="0" w:space="0" w:color="auto"/>
                <w:left w:val="none" w:sz="0" w:space="0" w:color="auto"/>
                <w:bottom w:val="none" w:sz="0" w:space="0" w:color="auto"/>
                <w:right w:val="none" w:sz="0" w:space="0" w:color="auto"/>
              </w:divBdr>
            </w:div>
            <w:div w:id="1357729986">
              <w:marLeft w:val="0"/>
              <w:marRight w:val="0"/>
              <w:marTop w:val="0"/>
              <w:marBottom w:val="0"/>
              <w:divBdr>
                <w:top w:val="none" w:sz="0" w:space="0" w:color="auto"/>
                <w:left w:val="none" w:sz="0" w:space="0" w:color="auto"/>
                <w:bottom w:val="none" w:sz="0" w:space="0" w:color="auto"/>
                <w:right w:val="none" w:sz="0" w:space="0" w:color="auto"/>
              </w:divBdr>
            </w:div>
            <w:div w:id="13577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981">
      <w:marLeft w:val="0"/>
      <w:marRight w:val="0"/>
      <w:marTop w:val="0"/>
      <w:marBottom w:val="0"/>
      <w:divBdr>
        <w:top w:val="none" w:sz="0" w:space="0" w:color="auto"/>
        <w:left w:val="none" w:sz="0" w:space="0" w:color="auto"/>
        <w:bottom w:val="none" w:sz="0" w:space="0" w:color="auto"/>
        <w:right w:val="none" w:sz="0" w:space="0" w:color="auto"/>
      </w:divBdr>
    </w:div>
    <w:div w:id="1357729983">
      <w:marLeft w:val="0"/>
      <w:marRight w:val="0"/>
      <w:marTop w:val="0"/>
      <w:marBottom w:val="0"/>
      <w:divBdr>
        <w:top w:val="none" w:sz="0" w:space="0" w:color="auto"/>
        <w:left w:val="none" w:sz="0" w:space="0" w:color="auto"/>
        <w:bottom w:val="none" w:sz="0" w:space="0" w:color="auto"/>
        <w:right w:val="none" w:sz="0" w:space="0" w:color="auto"/>
      </w:divBdr>
    </w:div>
    <w:div w:id="1357729985">
      <w:marLeft w:val="0"/>
      <w:marRight w:val="0"/>
      <w:marTop w:val="0"/>
      <w:marBottom w:val="0"/>
      <w:divBdr>
        <w:top w:val="none" w:sz="0" w:space="0" w:color="auto"/>
        <w:left w:val="none" w:sz="0" w:space="0" w:color="auto"/>
        <w:bottom w:val="none" w:sz="0" w:space="0" w:color="auto"/>
        <w:right w:val="none" w:sz="0" w:space="0" w:color="auto"/>
      </w:divBdr>
    </w:div>
    <w:div w:id="1357729987">
      <w:marLeft w:val="0"/>
      <w:marRight w:val="0"/>
      <w:marTop w:val="0"/>
      <w:marBottom w:val="0"/>
      <w:divBdr>
        <w:top w:val="none" w:sz="0" w:space="0" w:color="auto"/>
        <w:left w:val="none" w:sz="0" w:space="0" w:color="auto"/>
        <w:bottom w:val="none" w:sz="0" w:space="0" w:color="auto"/>
        <w:right w:val="none" w:sz="0" w:space="0" w:color="auto"/>
      </w:divBdr>
    </w:div>
    <w:div w:id="1357729988">
      <w:marLeft w:val="0"/>
      <w:marRight w:val="0"/>
      <w:marTop w:val="0"/>
      <w:marBottom w:val="0"/>
      <w:divBdr>
        <w:top w:val="none" w:sz="0" w:space="0" w:color="auto"/>
        <w:left w:val="none" w:sz="0" w:space="0" w:color="auto"/>
        <w:bottom w:val="none" w:sz="0" w:space="0" w:color="auto"/>
        <w:right w:val="none" w:sz="0" w:space="0" w:color="auto"/>
      </w:divBdr>
    </w:div>
    <w:div w:id="1357729990">
      <w:marLeft w:val="0"/>
      <w:marRight w:val="0"/>
      <w:marTop w:val="0"/>
      <w:marBottom w:val="0"/>
      <w:divBdr>
        <w:top w:val="none" w:sz="0" w:space="0" w:color="auto"/>
        <w:left w:val="none" w:sz="0" w:space="0" w:color="auto"/>
        <w:bottom w:val="none" w:sz="0" w:space="0" w:color="auto"/>
        <w:right w:val="none" w:sz="0" w:space="0" w:color="auto"/>
      </w:divBdr>
    </w:div>
    <w:div w:id="1357729992">
      <w:marLeft w:val="0"/>
      <w:marRight w:val="0"/>
      <w:marTop w:val="0"/>
      <w:marBottom w:val="0"/>
      <w:divBdr>
        <w:top w:val="none" w:sz="0" w:space="0" w:color="auto"/>
        <w:left w:val="none" w:sz="0" w:space="0" w:color="auto"/>
        <w:bottom w:val="none" w:sz="0" w:space="0" w:color="auto"/>
        <w:right w:val="none" w:sz="0" w:space="0" w:color="auto"/>
      </w:divBdr>
    </w:div>
    <w:div w:id="1357729996">
      <w:marLeft w:val="0"/>
      <w:marRight w:val="0"/>
      <w:marTop w:val="0"/>
      <w:marBottom w:val="0"/>
      <w:divBdr>
        <w:top w:val="none" w:sz="0" w:space="0" w:color="auto"/>
        <w:left w:val="none" w:sz="0" w:space="0" w:color="auto"/>
        <w:bottom w:val="none" w:sz="0" w:space="0" w:color="auto"/>
        <w:right w:val="none" w:sz="0" w:space="0" w:color="auto"/>
      </w:divBdr>
    </w:div>
    <w:div w:id="1357729997">
      <w:marLeft w:val="0"/>
      <w:marRight w:val="0"/>
      <w:marTop w:val="0"/>
      <w:marBottom w:val="0"/>
      <w:divBdr>
        <w:top w:val="none" w:sz="0" w:space="0" w:color="auto"/>
        <w:left w:val="none" w:sz="0" w:space="0" w:color="auto"/>
        <w:bottom w:val="none" w:sz="0" w:space="0" w:color="auto"/>
        <w:right w:val="none" w:sz="0" w:space="0" w:color="auto"/>
      </w:divBdr>
    </w:div>
    <w:div w:id="1357729998">
      <w:marLeft w:val="0"/>
      <w:marRight w:val="0"/>
      <w:marTop w:val="0"/>
      <w:marBottom w:val="0"/>
      <w:divBdr>
        <w:top w:val="none" w:sz="0" w:space="0" w:color="auto"/>
        <w:left w:val="none" w:sz="0" w:space="0" w:color="auto"/>
        <w:bottom w:val="none" w:sz="0" w:space="0" w:color="auto"/>
        <w:right w:val="none" w:sz="0" w:space="0" w:color="auto"/>
      </w:divBdr>
    </w:div>
    <w:div w:id="1357729999">
      <w:marLeft w:val="0"/>
      <w:marRight w:val="0"/>
      <w:marTop w:val="0"/>
      <w:marBottom w:val="0"/>
      <w:divBdr>
        <w:top w:val="none" w:sz="0" w:space="0" w:color="auto"/>
        <w:left w:val="none" w:sz="0" w:space="0" w:color="auto"/>
        <w:bottom w:val="none" w:sz="0" w:space="0" w:color="auto"/>
        <w:right w:val="none" w:sz="0" w:space="0" w:color="auto"/>
      </w:divBdr>
    </w:div>
    <w:div w:id="1357730000">
      <w:marLeft w:val="0"/>
      <w:marRight w:val="0"/>
      <w:marTop w:val="0"/>
      <w:marBottom w:val="0"/>
      <w:divBdr>
        <w:top w:val="none" w:sz="0" w:space="0" w:color="auto"/>
        <w:left w:val="none" w:sz="0" w:space="0" w:color="auto"/>
        <w:bottom w:val="none" w:sz="0" w:space="0" w:color="auto"/>
        <w:right w:val="none" w:sz="0" w:space="0" w:color="auto"/>
      </w:divBdr>
    </w:div>
    <w:div w:id="1357730003">
      <w:marLeft w:val="0"/>
      <w:marRight w:val="0"/>
      <w:marTop w:val="0"/>
      <w:marBottom w:val="0"/>
      <w:divBdr>
        <w:top w:val="none" w:sz="0" w:space="0" w:color="auto"/>
        <w:left w:val="none" w:sz="0" w:space="0" w:color="auto"/>
        <w:bottom w:val="none" w:sz="0" w:space="0" w:color="auto"/>
        <w:right w:val="none" w:sz="0" w:space="0" w:color="auto"/>
      </w:divBdr>
    </w:div>
    <w:div w:id="1357730004">
      <w:marLeft w:val="0"/>
      <w:marRight w:val="0"/>
      <w:marTop w:val="0"/>
      <w:marBottom w:val="0"/>
      <w:divBdr>
        <w:top w:val="none" w:sz="0" w:space="0" w:color="auto"/>
        <w:left w:val="none" w:sz="0" w:space="0" w:color="auto"/>
        <w:bottom w:val="none" w:sz="0" w:space="0" w:color="auto"/>
        <w:right w:val="none" w:sz="0" w:space="0" w:color="auto"/>
      </w:divBdr>
    </w:div>
    <w:div w:id="1357730005">
      <w:marLeft w:val="0"/>
      <w:marRight w:val="0"/>
      <w:marTop w:val="0"/>
      <w:marBottom w:val="0"/>
      <w:divBdr>
        <w:top w:val="none" w:sz="0" w:space="0" w:color="auto"/>
        <w:left w:val="none" w:sz="0" w:space="0" w:color="auto"/>
        <w:bottom w:val="none" w:sz="0" w:space="0" w:color="auto"/>
        <w:right w:val="none" w:sz="0" w:space="0" w:color="auto"/>
      </w:divBdr>
    </w:div>
    <w:div w:id="1357730006">
      <w:marLeft w:val="0"/>
      <w:marRight w:val="0"/>
      <w:marTop w:val="0"/>
      <w:marBottom w:val="0"/>
      <w:divBdr>
        <w:top w:val="none" w:sz="0" w:space="0" w:color="auto"/>
        <w:left w:val="none" w:sz="0" w:space="0" w:color="auto"/>
        <w:bottom w:val="none" w:sz="0" w:space="0" w:color="auto"/>
        <w:right w:val="none" w:sz="0" w:space="0" w:color="auto"/>
      </w:divBdr>
    </w:div>
    <w:div w:id="1357730007">
      <w:marLeft w:val="0"/>
      <w:marRight w:val="0"/>
      <w:marTop w:val="0"/>
      <w:marBottom w:val="0"/>
      <w:divBdr>
        <w:top w:val="none" w:sz="0" w:space="0" w:color="auto"/>
        <w:left w:val="none" w:sz="0" w:space="0" w:color="auto"/>
        <w:bottom w:val="none" w:sz="0" w:space="0" w:color="auto"/>
        <w:right w:val="none" w:sz="0" w:space="0" w:color="auto"/>
      </w:divBdr>
    </w:div>
    <w:div w:id="1357730008">
      <w:marLeft w:val="0"/>
      <w:marRight w:val="0"/>
      <w:marTop w:val="0"/>
      <w:marBottom w:val="0"/>
      <w:divBdr>
        <w:top w:val="none" w:sz="0" w:space="0" w:color="auto"/>
        <w:left w:val="none" w:sz="0" w:space="0" w:color="auto"/>
        <w:bottom w:val="none" w:sz="0" w:space="0" w:color="auto"/>
        <w:right w:val="none" w:sz="0" w:space="0" w:color="auto"/>
      </w:divBdr>
      <w:divsChild>
        <w:div w:id="1357730002">
          <w:marLeft w:val="0"/>
          <w:marRight w:val="0"/>
          <w:marTop w:val="0"/>
          <w:marBottom w:val="0"/>
          <w:divBdr>
            <w:top w:val="none" w:sz="0" w:space="0" w:color="auto"/>
            <w:left w:val="none" w:sz="0" w:space="0" w:color="auto"/>
            <w:bottom w:val="none" w:sz="0" w:space="0" w:color="auto"/>
            <w:right w:val="none" w:sz="0" w:space="0" w:color="auto"/>
          </w:divBdr>
          <w:divsChild>
            <w:div w:id="1357729846">
              <w:marLeft w:val="0"/>
              <w:marRight w:val="0"/>
              <w:marTop w:val="0"/>
              <w:marBottom w:val="0"/>
              <w:divBdr>
                <w:top w:val="none" w:sz="0" w:space="0" w:color="auto"/>
                <w:left w:val="none" w:sz="0" w:space="0" w:color="auto"/>
                <w:bottom w:val="none" w:sz="0" w:space="0" w:color="auto"/>
                <w:right w:val="none" w:sz="0" w:space="0" w:color="auto"/>
              </w:divBdr>
            </w:div>
            <w:div w:id="1357729850">
              <w:marLeft w:val="0"/>
              <w:marRight w:val="0"/>
              <w:marTop w:val="0"/>
              <w:marBottom w:val="0"/>
              <w:divBdr>
                <w:top w:val="none" w:sz="0" w:space="0" w:color="auto"/>
                <w:left w:val="none" w:sz="0" w:space="0" w:color="auto"/>
                <w:bottom w:val="none" w:sz="0" w:space="0" w:color="auto"/>
                <w:right w:val="none" w:sz="0" w:space="0" w:color="auto"/>
              </w:divBdr>
            </w:div>
            <w:div w:id="1357729905">
              <w:marLeft w:val="0"/>
              <w:marRight w:val="0"/>
              <w:marTop w:val="0"/>
              <w:marBottom w:val="0"/>
              <w:divBdr>
                <w:top w:val="none" w:sz="0" w:space="0" w:color="auto"/>
                <w:left w:val="none" w:sz="0" w:space="0" w:color="auto"/>
                <w:bottom w:val="none" w:sz="0" w:space="0" w:color="auto"/>
                <w:right w:val="none" w:sz="0" w:space="0" w:color="auto"/>
              </w:divBdr>
            </w:div>
            <w:div w:id="1357729954">
              <w:marLeft w:val="0"/>
              <w:marRight w:val="0"/>
              <w:marTop w:val="0"/>
              <w:marBottom w:val="0"/>
              <w:divBdr>
                <w:top w:val="none" w:sz="0" w:space="0" w:color="auto"/>
                <w:left w:val="none" w:sz="0" w:space="0" w:color="auto"/>
                <w:bottom w:val="none" w:sz="0" w:space="0" w:color="auto"/>
                <w:right w:val="none" w:sz="0" w:space="0" w:color="auto"/>
              </w:divBdr>
            </w:div>
            <w:div w:id="1357730057">
              <w:marLeft w:val="0"/>
              <w:marRight w:val="0"/>
              <w:marTop w:val="0"/>
              <w:marBottom w:val="0"/>
              <w:divBdr>
                <w:top w:val="none" w:sz="0" w:space="0" w:color="auto"/>
                <w:left w:val="none" w:sz="0" w:space="0" w:color="auto"/>
                <w:bottom w:val="none" w:sz="0" w:space="0" w:color="auto"/>
                <w:right w:val="none" w:sz="0" w:space="0" w:color="auto"/>
              </w:divBdr>
            </w:div>
            <w:div w:id="1357730125">
              <w:marLeft w:val="0"/>
              <w:marRight w:val="0"/>
              <w:marTop w:val="0"/>
              <w:marBottom w:val="0"/>
              <w:divBdr>
                <w:top w:val="none" w:sz="0" w:space="0" w:color="auto"/>
                <w:left w:val="none" w:sz="0" w:space="0" w:color="auto"/>
                <w:bottom w:val="none" w:sz="0" w:space="0" w:color="auto"/>
                <w:right w:val="none" w:sz="0" w:space="0" w:color="auto"/>
              </w:divBdr>
            </w:div>
            <w:div w:id="1357730153">
              <w:marLeft w:val="0"/>
              <w:marRight w:val="0"/>
              <w:marTop w:val="0"/>
              <w:marBottom w:val="0"/>
              <w:divBdr>
                <w:top w:val="none" w:sz="0" w:space="0" w:color="auto"/>
                <w:left w:val="none" w:sz="0" w:space="0" w:color="auto"/>
                <w:bottom w:val="none" w:sz="0" w:space="0" w:color="auto"/>
                <w:right w:val="none" w:sz="0" w:space="0" w:color="auto"/>
              </w:divBdr>
            </w:div>
            <w:div w:id="1357730160">
              <w:marLeft w:val="0"/>
              <w:marRight w:val="0"/>
              <w:marTop w:val="0"/>
              <w:marBottom w:val="0"/>
              <w:divBdr>
                <w:top w:val="none" w:sz="0" w:space="0" w:color="auto"/>
                <w:left w:val="none" w:sz="0" w:space="0" w:color="auto"/>
                <w:bottom w:val="none" w:sz="0" w:space="0" w:color="auto"/>
                <w:right w:val="none" w:sz="0" w:space="0" w:color="auto"/>
              </w:divBdr>
            </w:div>
            <w:div w:id="1357730166">
              <w:marLeft w:val="0"/>
              <w:marRight w:val="0"/>
              <w:marTop w:val="0"/>
              <w:marBottom w:val="0"/>
              <w:divBdr>
                <w:top w:val="none" w:sz="0" w:space="0" w:color="auto"/>
                <w:left w:val="none" w:sz="0" w:space="0" w:color="auto"/>
                <w:bottom w:val="none" w:sz="0" w:space="0" w:color="auto"/>
                <w:right w:val="none" w:sz="0" w:space="0" w:color="auto"/>
              </w:divBdr>
            </w:div>
            <w:div w:id="1357730184">
              <w:marLeft w:val="0"/>
              <w:marRight w:val="0"/>
              <w:marTop w:val="0"/>
              <w:marBottom w:val="0"/>
              <w:divBdr>
                <w:top w:val="none" w:sz="0" w:space="0" w:color="auto"/>
                <w:left w:val="none" w:sz="0" w:space="0" w:color="auto"/>
                <w:bottom w:val="none" w:sz="0" w:space="0" w:color="auto"/>
                <w:right w:val="none" w:sz="0" w:space="0" w:color="auto"/>
              </w:divBdr>
            </w:div>
            <w:div w:id="13577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0010">
      <w:marLeft w:val="0"/>
      <w:marRight w:val="0"/>
      <w:marTop w:val="0"/>
      <w:marBottom w:val="0"/>
      <w:divBdr>
        <w:top w:val="none" w:sz="0" w:space="0" w:color="auto"/>
        <w:left w:val="none" w:sz="0" w:space="0" w:color="auto"/>
        <w:bottom w:val="none" w:sz="0" w:space="0" w:color="auto"/>
        <w:right w:val="none" w:sz="0" w:space="0" w:color="auto"/>
      </w:divBdr>
    </w:div>
    <w:div w:id="1357730012">
      <w:marLeft w:val="0"/>
      <w:marRight w:val="0"/>
      <w:marTop w:val="0"/>
      <w:marBottom w:val="0"/>
      <w:divBdr>
        <w:top w:val="none" w:sz="0" w:space="0" w:color="auto"/>
        <w:left w:val="none" w:sz="0" w:space="0" w:color="auto"/>
        <w:bottom w:val="none" w:sz="0" w:space="0" w:color="auto"/>
        <w:right w:val="none" w:sz="0" w:space="0" w:color="auto"/>
      </w:divBdr>
      <w:divsChild>
        <w:div w:id="1357729871">
          <w:marLeft w:val="0"/>
          <w:marRight w:val="0"/>
          <w:marTop w:val="0"/>
          <w:marBottom w:val="0"/>
          <w:divBdr>
            <w:top w:val="none" w:sz="0" w:space="0" w:color="auto"/>
            <w:left w:val="none" w:sz="0" w:space="0" w:color="auto"/>
            <w:bottom w:val="none" w:sz="0" w:space="0" w:color="auto"/>
            <w:right w:val="none" w:sz="0" w:space="0" w:color="auto"/>
          </w:divBdr>
          <w:divsChild>
            <w:div w:id="1357729980">
              <w:marLeft w:val="0"/>
              <w:marRight w:val="0"/>
              <w:marTop w:val="0"/>
              <w:marBottom w:val="0"/>
              <w:divBdr>
                <w:top w:val="none" w:sz="0" w:space="0" w:color="auto"/>
                <w:left w:val="none" w:sz="0" w:space="0" w:color="auto"/>
                <w:bottom w:val="none" w:sz="0" w:space="0" w:color="auto"/>
                <w:right w:val="none" w:sz="0" w:space="0" w:color="auto"/>
              </w:divBdr>
            </w:div>
            <w:div w:id="13577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0014">
      <w:marLeft w:val="0"/>
      <w:marRight w:val="0"/>
      <w:marTop w:val="0"/>
      <w:marBottom w:val="0"/>
      <w:divBdr>
        <w:top w:val="none" w:sz="0" w:space="0" w:color="auto"/>
        <w:left w:val="none" w:sz="0" w:space="0" w:color="auto"/>
        <w:bottom w:val="none" w:sz="0" w:space="0" w:color="auto"/>
        <w:right w:val="none" w:sz="0" w:space="0" w:color="auto"/>
      </w:divBdr>
    </w:div>
    <w:div w:id="1357730015">
      <w:marLeft w:val="0"/>
      <w:marRight w:val="0"/>
      <w:marTop w:val="0"/>
      <w:marBottom w:val="0"/>
      <w:divBdr>
        <w:top w:val="none" w:sz="0" w:space="0" w:color="auto"/>
        <w:left w:val="none" w:sz="0" w:space="0" w:color="auto"/>
        <w:bottom w:val="none" w:sz="0" w:space="0" w:color="auto"/>
        <w:right w:val="none" w:sz="0" w:space="0" w:color="auto"/>
      </w:divBdr>
    </w:div>
    <w:div w:id="1357730016">
      <w:marLeft w:val="0"/>
      <w:marRight w:val="0"/>
      <w:marTop w:val="0"/>
      <w:marBottom w:val="0"/>
      <w:divBdr>
        <w:top w:val="none" w:sz="0" w:space="0" w:color="auto"/>
        <w:left w:val="none" w:sz="0" w:space="0" w:color="auto"/>
        <w:bottom w:val="none" w:sz="0" w:space="0" w:color="auto"/>
        <w:right w:val="none" w:sz="0" w:space="0" w:color="auto"/>
      </w:divBdr>
    </w:div>
    <w:div w:id="1357730019">
      <w:marLeft w:val="0"/>
      <w:marRight w:val="0"/>
      <w:marTop w:val="0"/>
      <w:marBottom w:val="0"/>
      <w:divBdr>
        <w:top w:val="none" w:sz="0" w:space="0" w:color="auto"/>
        <w:left w:val="none" w:sz="0" w:space="0" w:color="auto"/>
        <w:bottom w:val="none" w:sz="0" w:space="0" w:color="auto"/>
        <w:right w:val="none" w:sz="0" w:space="0" w:color="auto"/>
      </w:divBdr>
    </w:div>
    <w:div w:id="1357730020">
      <w:marLeft w:val="0"/>
      <w:marRight w:val="0"/>
      <w:marTop w:val="0"/>
      <w:marBottom w:val="0"/>
      <w:divBdr>
        <w:top w:val="none" w:sz="0" w:space="0" w:color="auto"/>
        <w:left w:val="none" w:sz="0" w:space="0" w:color="auto"/>
        <w:bottom w:val="none" w:sz="0" w:space="0" w:color="auto"/>
        <w:right w:val="none" w:sz="0" w:space="0" w:color="auto"/>
      </w:divBdr>
    </w:div>
    <w:div w:id="1357730021">
      <w:marLeft w:val="0"/>
      <w:marRight w:val="0"/>
      <w:marTop w:val="0"/>
      <w:marBottom w:val="0"/>
      <w:divBdr>
        <w:top w:val="none" w:sz="0" w:space="0" w:color="auto"/>
        <w:left w:val="none" w:sz="0" w:space="0" w:color="auto"/>
        <w:bottom w:val="none" w:sz="0" w:space="0" w:color="auto"/>
        <w:right w:val="none" w:sz="0" w:space="0" w:color="auto"/>
      </w:divBdr>
      <w:divsChild>
        <w:div w:id="1357730088">
          <w:marLeft w:val="0"/>
          <w:marRight w:val="0"/>
          <w:marTop w:val="0"/>
          <w:marBottom w:val="0"/>
          <w:divBdr>
            <w:top w:val="none" w:sz="0" w:space="0" w:color="auto"/>
            <w:left w:val="none" w:sz="0" w:space="0" w:color="auto"/>
            <w:bottom w:val="none" w:sz="0" w:space="0" w:color="auto"/>
            <w:right w:val="none" w:sz="0" w:space="0" w:color="auto"/>
          </w:divBdr>
          <w:divsChild>
            <w:div w:id="1357730183">
              <w:marLeft w:val="0"/>
              <w:marRight w:val="0"/>
              <w:marTop w:val="0"/>
              <w:marBottom w:val="0"/>
              <w:divBdr>
                <w:top w:val="none" w:sz="0" w:space="0" w:color="auto"/>
                <w:left w:val="none" w:sz="0" w:space="0" w:color="auto"/>
                <w:bottom w:val="none" w:sz="0" w:space="0" w:color="auto"/>
                <w:right w:val="none" w:sz="0" w:space="0" w:color="auto"/>
              </w:divBdr>
              <w:divsChild>
                <w:div w:id="1357729917">
                  <w:marLeft w:val="0"/>
                  <w:marRight w:val="0"/>
                  <w:marTop w:val="0"/>
                  <w:marBottom w:val="0"/>
                  <w:divBdr>
                    <w:top w:val="none" w:sz="0" w:space="0" w:color="auto"/>
                    <w:left w:val="none" w:sz="0" w:space="0" w:color="auto"/>
                    <w:bottom w:val="none" w:sz="0" w:space="0" w:color="auto"/>
                    <w:right w:val="none" w:sz="0" w:space="0" w:color="auto"/>
                  </w:divBdr>
                  <w:divsChild>
                    <w:div w:id="13577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730022">
      <w:marLeft w:val="0"/>
      <w:marRight w:val="0"/>
      <w:marTop w:val="0"/>
      <w:marBottom w:val="0"/>
      <w:divBdr>
        <w:top w:val="none" w:sz="0" w:space="0" w:color="auto"/>
        <w:left w:val="none" w:sz="0" w:space="0" w:color="auto"/>
        <w:bottom w:val="none" w:sz="0" w:space="0" w:color="auto"/>
        <w:right w:val="none" w:sz="0" w:space="0" w:color="auto"/>
      </w:divBdr>
    </w:div>
    <w:div w:id="1357730023">
      <w:marLeft w:val="0"/>
      <w:marRight w:val="0"/>
      <w:marTop w:val="0"/>
      <w:marBottom w:val="0"/>
      <w:divBdr>
        <w:top w:val="none" w:sz="0" w:space="0" w:color="auto"/>
        <w:left w:val="none" w:sz="0" w:space="0" w:color="auto"/>
        <w:bottom w:val="none" w:sz="0" w:space="0" w:color="auto"/>
        <w:right w:val="none" w:sz="0" w:space="0" w:color="auto"/>
      </w:divBdr>
    </w:div>
    <w:div w:id="1357730028">
      <w:marLeft w:val="0"/>
      <w:marRight w:val="0"/>
      <w:marTop w:val="0"/>
      <w:marBottom w:val="0"/>
      <w:divBdr>
        <w:top w:val="none" w:sz="0" w:space="0" w:color="auto"/>
        <w:left w:val="none" w:sz="0" w:space="0" w:color="auto"/>
        <w:bottom w:val="none" w:sz="0" w:space="0" w:color="auto"/>
        <w:right w:val="none" w:sz="0" w:space="0" w:color="auto"/>
      </w:divBdr>
    </w:div>
    <w:div w:id="1357730029">
      <w:marLeft w:val="0"/>
      <w:marRight w:val="0"/>
      <w:marTop w:val="0"/>
      <w:marBottom w:val="0"/>
      <w:divBdr>
        <w:top w:val="none" w:sz="0" w:space="0" w:color="auto"/>
        <w:left w:val="none" w:sz="0" w:space="0" w:color="auto"/>
        <w:bottom w:val="none" w:sz="0" w:space="0" w:color="auto"/>
        <w:right w:val="none" w:sz="0" w:space="0" w:color="auto"/>
      </w:divBdr>
    </w:div>
    <w:div w:id="1357730030">
      <w:marLeft w:val="0"/>
      <w:marRight w:val="0"/>
      <w:marTop w:val="0"/>
      <w:marBottom w:val="0"/>
      <w:divBdr>
        <w:top w:val="none" w:sz="0" w:space="0" w:color="auto"/>
        <w:left w:val="none" w:sz="0" w:space="0" w:color="auto"/>
        <w:bottom w:val="none" w:sz="0" w:space="0" w:color="auto"/>
        <w:right w:val="none" w:sz="0" w:space="0" w:color="auto"/>
      </w:divBdr>
    </w:div>
    <w:div w:id="1357730031">
      <w:marLeft w:val="0"/>
      <w:marRight w:val="0"/>
      <w:marTop w:val="0"/>
      <w:marBottom w:val="0"/>
      <w:divBdr>
        <w:top w:val="none" w:sz="0" w:space="0" w:color="auto"/>
        <w:left w:val="none" w:sz="0" w:space="0" w:color="auto"/>
        <w:bottom w:val="none" w:sz="0" w:space="0" w:color="auto"/>
        <w:right w:val="none" w:sz="0" w:space="0" w:color="auto"/>
      </w:divBdr>
    </w:div>
    <w:div w:id="1357730032">
      <w:marLeft w:val="0"/>
      <w:marRight w:val="0"/>
      <w:marTop w:val="0"/>
      <w:marBottom w:val="0"/>
      <w:divBdr>
        <w:top w:val="none" w:sz="0" w:space="0" w:color="auto"/>
        <w:left w:val="none" w:sz="0" w:space="0" w:color="auto"/>
        <w:bottom w:val="none" w:sz="0" w:space="0" w:color="auto"/>
        <w:right w:val="none" w:sz="0" w:space="0" w:color="auto"/>
      </w:divBdr>
    </w:div>
    <w:div w:id="1357730033">
      <w:marLeft w:val="0"/>
      <w:marRight w:val="0"/>
      <w:marTop w:val="0"/>
      <w:marBottom w:val="0"/>
      <w:divBdr>
        <w:top w:val="none" w:sz="0" w:space="0" w:color="auto"/>
        <w:left w:val="none" w:sz="0" w:space="0" w:color="auto"/>
        <w:bottom w:val="none" w:sz="0" w:space="0" w:color="auto"/>
        <w:right w:val="none" w:sz="0" w:space="0" w:color="auto"/>
      </w:divBdr>
    </w:div>
    <w:div w:id="1357730034">
      <w:marLeft w:val="0"/>
      <w:marRight w:val="0"/>
      <w:marTop w:val="0"/>
      <w:marBottom w:val="0"/>
      <w:divBdr>
        <w:top w:val="none" w:sz="0" w:space="0" w:color="auto"/>
        <w:left w:val="none" w:sz="0" w:space="0" w:color="auto"/>
        <w:bottom w:val="none" w:sz="0" w:space="0" w:color="auto"/>
        <w:right w:val="none" w:sz="0" w:space="0" w:color="auto"/>
      </w:divBdr>
    </w:div>
    <w:div w:id="1357730035">
      <w:marLeft w:val="0"/>
      <w:marRight w:val="0"/>
      <w:marTop w:val="0"/>
      <w:marBottom w:val="0"/>
      <w:divBdr>
        <w:top w:val="none" w:sz="0" w:space="0" w:color="auto"/>
        <w:left w:val="none" w:sz="0" w:space="0" w:color="auto"/>
        <w:bottom w:val="none" w:sz="0" w:space="0" w:color="auto"/>
        <w:right w:val="none" w:sz="0" w:space="0" w:color="auto"/>
      </w:divBdr>
    </w:div>
    <w:div w:id="1357730037">
      <w:marLeft w:val="0"/>
      <w:marRight w:val="0"/>
      <w:marTop w:val="0"/>
      <w:marBottom w:val="0"/>
      <w:divBdr>
        <w:top w:val="none" w:sz="0" w:space="0" w:color="auto"/>
        <w:left w:val="none" w:sz="0" w:space="0" w:color="auto"/>
        <w:bottom w:val="none" w:sz="0" w:space="0" w:color="auto"/>
        <w:right w:val="none" w:sz="0" w:space="0" w:color="auto"/>
      </w:divBdr>
    </w:div>
    <w:div w:id="1357730038">
      <w:marLeft w:val="0"/>
      <w:marRight w:val="0"/>
      <w:marTop w:val="0"/>
      <w:marBottom w:val="0"/>
      <w:divBdr>
        <w:top w:val="none" w:sz="0" w:space="0" w:color="auto"/>
        <w:left w:val="none" w:sz="0" w:space="0" w:color="auto"/>
        <w:bottom w:val="none" w:sz="0" w:space="0" w:color="auto"/>
        <w:right w:val="none" w:sz="0" w:space="0" w:color="auto"/>
      </w:divBdr>
    </w:div>
    <w:div w:id="1357730039">
      <w:marLeft w:val="0"/>
      <w:marRight w:val="0"/>
      <w:marTop w:val="0"/>
      <w:marBottom w:val="0"/>
      <w:divBdr>
        <w:top w:val="none" w:sz="0" w:space="0" w:color="auto"/>
        <w:left w:val="none" w:sz="0" w:space="0" w:color="auto"/>
        <w:bottom w:val="none" w:sz="0" w:space="0" w:color="auto"/>
        <w:right w:val="none" w:sz="0" w:space="0" w:color="auto"/>
      </w:divBdr>
    </w:div>
    <w:div w:id="1357730040">
      <w:marLeft w:val="0"/>
      <w:marRight w:val="0"/>
      <w:marTop w:val="0"/>
      <w:marBottom w:val="0"/>
      <w:divBdr>
        <w:top w:val="none" w:sz="0" w:space="0" w:color="auto"/>
        <w:left w:val="none" w:sz="0" w:space="0" w:color="auto"/>
        <w:bottom w:val="none" w:sz="0" w:space="0" w:color="auto"/>
        <w:right w:val="none" w:sz="0" w:space="0" w:color="auto"/>
      </w:divBdr>
    </w:div>
    <w:div w:id="1357730043">
      <w:marLeft w:val="0"/>
      <w:marRight w:val="0"/>
      <w:marTop w:val="0"/>
      <w:marBottom w:val="0"/>
      <w:divBdr>
        <w:top w:val="none" w:sz="0" w:space="0" w:color="auto"/>
        <w:left w:val="none" w:sz="0" w:space="0" w:color="auto"/>
        <w:bottom w:val="none" w:sz="0" w:space="0" w:color="auto"/>
        <w:right w:val="none" w:sz="0" w:space="0" w:color="auto"/>
      </w:divBdr>
    </w:div>
    <w:div w:id="1357730044">
      <w:marLeft w:val="0"/>
      <w:marRight w:val="0"/>
      <w:marTop w:val="0"/>
      <w:marBottom w:val="0"/>
      <w:divBdr>
        <w:top w:val="none" w:sz="0" w:space="0" w:color="auto"/>
        <w:left w:val="none" w:sz="0" w:space="0" w:color="auto"/>
        <w:bottom w:val="none" w:sz="0" w:space="0" w:color="auto"/>
        <w:right w:val="none" w:sz="0" w:space="0" w:color="auto"/>
      </w:divBdr>
    </w:div>
    <w:div w:id="1357730046">
      <w:marLeft w:val="0"/>
      <w:marRight w:val="0"/>
      <w:marTop w:val="0"/>
      <w:marBottom w:val="0"/>
      <w:divBdr>
        <w:top w:val="none" w:sz="0" w:space="0" w:color="auto"/>
        <w:left w:val="none" w:sz="0" w:space="0" w:color="auto"/>
        <w:bottom w:val="none" w:sz="0" w:space="0" w:color="auto"/>
        <w:right w:val="none" w:sz="0" w:space="0" w:color="auto"/>
      </w:divBdr>
      <w:divsChild>
        <w:div w:id="1357729995">
          <w:marLeft w:val="0"/>
          <w:marRight w:val="0"/>
          <w:marTop w:val="0"/>
          <w:marBottom w:val="0"/>
          <w:divBdr>
            <w:top w:val="none" w:sz="0" w:space="0" w:color="auto"/>
            <w:left w:val="none" w:sz="0" w:space="0" w:color="auto"/>
            <w:bottom w:val="none" w:sz="0" w:space="0" w:color="auto"/>
            <w:right w:val="none" w:sz="0" w:space="0" w:color="auto"/>
          </w:divBdr>
          <w:divsChild>
            <w:div w:id="1357729877">
              <w:marLeft w:val="0"/>
              <w:marRight w:val="0"/>
              <w:marTop w:val="0"/>
              <w:marBottom w:val="0"/>
              <w:divBdr>
                <w:top w:val="none" w:sz="0" w:space="0" w:color="auto"/>
                <w:left w:val="none" w:sz="0" w:space="0" w:color="auto"/>
                <w:bottom w:val="none" w:sz="0" w:space="0" w:color="auto"/>
                <w:right w:val="none" w:sz="0" w:space="0" w:color="auto"/>
              </w:divBdr>
            </w:div>
            <w:div w:id="1357730026">
              <w:marLeft w:val="0"/>
              <w:marRight w:val="0"/>
              <w:marTop w:val="0"/>
              <w:marBottom w:val="0"/>
              <w:divBdr>
                <w:top w:val="none" w:sz="0" w:space="0" w:color="auto"/>
                <w:left w:val="none" w:sz="0" w:space="0" w:color="auto"/>
                <w:bottom w:val="none" w:sz="0" w:space="0" w:color="auto"/>
                <w:right w:val="none" w:sz="0" w:space="0" w:color="auto"/>
              </w:divBdr>
            </w:div>
            <w:div w:id="13577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0047">
      <w:marLeft w:val="0"/>
      <w:marRight w:val="0"/>
      <w:marTop w:val="0"/>
      <w:marBottom w:val="0"/>
      <w:divBdr>
        <w:top w:val="none" w:sz="0" w:space="0" w:color="auto"/>
        <w:left w:val="none" w:sz="0" w:space="0" w:color="auto"/>
        <w:bottom w:val="none" w:sz="0" w:space="0" w:color="auto"/>
        <w:right w:val="none" w:sz="0" w:space="0" w:color="auto"/>
      </w:divBdr>
    </w:div>
    <w:div w:id="1357730049">
      <w:marLeft w:val="0"/>
      <w:marRight w:val="0"/>
      <w:marTop w:val="0"/>
      <w:marBottom w:val="0"/>
      <w:divBdr>
        <w:top w:val="none" w:sz="0" w:space="0" w:color="auto"/>
        <w:left w:val="none" w:sz="0" w:space="0" w:color="auto"/>
        <w:bottom w:val="none" w:sz="0" w:space="0" w:color="auto"/>
        <w:right w:val="none" w:sz="0" w:space="0" w:color="auto"/>
      </w:divBdr>
      <w:divsChild>
        <w:div w:id="1357730173">
          <w:marLeft w:val="0"/>
          <w:marRight w:val="0"/>
          <w:marTop w:val="0"/>
          <w:marBottom w:val="0"/>
          <w:divBdr>
            <w:top w:val="none" w:sz="0" w:space="0" w:color="auto"/>
            <w:left w:val="none" w:sz="0" w:space="0" w:color="auto"/>
            <w:bottom w:val="none" w:sz="0" w:space="0" w:color="auto"/>
            <w:right w:val="none" w:sz="0" w:space="0" w:color="auto"/>
          </w:divBdr>
          <w:divsChild>
            <w:div w:id="13577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0050">
      <w:marLeft w:val="0"/>
      <w:marRight w:val="0"/>
      <w:marTop w:val="0"/>
      <w:marBottom w:val="0"/>
      <w:divBdr>
        <w:top w:val="none" w:sz="0" w:space="0" w:color="auto"/>
        <w:left w:val="none" w:sz="0" w:space="0" w:color="auto"/>
        <w:bottom w:val="none" w:sz="0" w:space="0" w:color="auto"/>
        <w:right w:val="none" w:sz="0" w:space="0" w:color="auto"/>
      </w:divBdr>
      <w:divsChild>
        <w:div w:id="1357730001">
          <w:marLeft w:val="0"/>
          <w:marRight w:val="0"/>
          <w:marTop w:val="0"/>
          <w:marBottom w:val="0"/>
          <w:divBdr>
            <w:top w:val="none" w:sz="0" w:space="0" w:color="auto"/>
            <w:left w:val="none" w:sz="0" w:space="0" w:color="auto"/>
            <w:bottom w:val="none" w:sz="0" w:space="0" w:color="auto"/>
            <w:right w:val="none" w:sz="0" w:space="0" w:color="auto"/>
          </w:divBdr>
          <w:divsChild>
            <w:div w:id="1357729899">
              <w:marLeft w:val="0"/>
              <w:marRight w:val="0"/>
              <w:marTop w:val="0"/>
              <w:marBottom w:val="0"/>
              <w:divBdr>
                <w:top w:val="none" w:sz="0" w:space="0" w:color="auto"/>
                <w:left w:val="none" w:sz="0" w:space="0" w:color="auto"/>
                <w:bottom w:val="none" w:sz="0" w:space="0" w:color="auto"/>
                <w:right w:val="none" w:sz="0" w:space="0" w:color="auto"/>
              </w:divBdr>
            </w:div>
            <w:div w:id="1357729903">
              <w:marLeft w:val="0"/>
              <w:marRight w:val="0"/>
              <w:marTop w:val="0"/>
              <w:marBottom w:val="0"/>
              <w:divBdr>
                <w:top w:val="none" w:sz="0" w:space="0" w:color="auto"/>
                <w:left w:val="none" w:sz="0" w:space="0" w:color="auto"/>
                <w:bottom w:val="none" w:sz="0" w:space="0" w:color="auto"/>
                <w:right w:val="none" w:sz="0" w:space="0" w:color="auto"/>
              </w:divBdr>
            </w:div>
            <w:div w:id="1357729916">
              <w:marLeft w:val="0"/>
              <w:marRight w:val="0"/>
              <w:marTop w:val="0"/>
              <w:marBottom w:val="0"/>
              <w:divBdr>
                <w:top w:val="none" w:sz="0" w:space="0" w:color="auto"/>
                <w:left w:val="none" w:sz="0" w:space="0" w:color="auto"/>
                <w:bottom w:val="none" w:sz="0" w:space="0" w:color="auto"/>
                <w:right w:val="none" w:sz="0" w:space="0" w:color="auto"/>
              </w:divBdr>
            </w:div>
            <w:div w:id="1357730011">
              <w:marLeft w:val="0"/>
              <w:marRight w:val="0"/>
              <w:marTop w:val="0"/>
              <w:marBottom w:val="0"/>
              <w:divBdr>
                <w:top w:val="none" w:sz="0" w:space="0" w:color="auto"/>
                <w:left w:val="none" w:sz="0" w:space="0" w:color="auto"/>
                <w:bottom w:val="none" w:sz="0" w:space="0" w:color="auto"/>
                <w:right w:val="none" w:sz="0" w:space="0" w:color="auto"/>
              </w:divBdr>
            </w:div>
            <w:div w:id="13577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0052">
      <w:marLeft w:val="0"/>
      <w:marRight w:val="0"/>
      <w:marTop w:val="0"/>
      <w:marBottom w:val="0"/>
      <w:divBdr>
        <w:top w:val="none" w:sz="0" w:space="0" w:color="auto"/>
        <w:left w:val="none" w:sz="0" w:space="0" w:color="auto"/>
        <w:bottom w:val="none" w:sz="0" w:space="0" w:color="auto"/>
        <w:right w:val="none" w:sz="0" w:space="0" w:color="auto"/>
      </w:divBdr>
    </w:div>
    <w:div w:id="1357730053">
      <w:marLeft w:val="0"/>
      <w:marRight w:val="0"/>
      <w:marTop w:val="0"/>
      <w:marBottom w:val="0"/>
      <w:divBdr>
        <w:top w:val="none" w:sz="0" w:space="0" w:color="auto"/>
        <w:left w:val="none" w:sz="0" w:space="0" w:color="auto"/>
        <w:bottom w:val="none" w:sz="0" w:space="0" w:color="auto"/>
        <w:right w:val="none" w:sz="0" w:space="0" w:color="auto"/>
      </w:divBdr>
    </w:div>
    <w:div w:id="1357730054">
      <w:marLeft w:val="0"/>
      <w:marRight w:val="0"/>
      <w:marTop w:val="0"/>
      <w:marBottom w:val="0"/>
      <w:divBdr>
        <w:top w:val="none" w:sz="0" w:space="0" w:color="auto"/>
        <w:left w:val="none" w:sz="0" w:space="0" w:color="auto"/>
        <w:bottom w:val="none" w:sz="0" w:space="0" w:color="auto"/>
        <w:right w:val="none" w:sz="0" w:space="0" w:color="auto"/>
      </w:divBdr>
      <w:divsChild>
        <w:div w:id="1357730196">
          <w:marLeft w:val="0"/>
          <w:marRight w:val="0"/>
          <w:marTop w:val="0"/>
          <w:marBottom w:val="0"/>
          <w:divBdr>
            <w:top w:val="none" w:sz="0" w:space="0" w:color="auto"/>
            <w:left w:val="none" w:sz="0" w:space="0" w:color="auto"/>
            <w:bottom w:val="none" w:sz="0" w:space="0" w:color="auto"/>
            <w:right w:val="none" w:sz="0" w:space="0" w:color="auto"/>
          </w:divBdr>
          <w:divsChild>
            <w:div w:id="1357729940">
              <w:marLeft w:val="0"/>
              <w:marRight w:val="0"/>
              <w:marTop w:val="0"/>
              <w:marBottom w:val="0"/>
              <w:divBdr>
                <w:top w:val="none" w:sz="0" w:space="0" w:color="auto"/>
                <w:left w:val="none" w:sz="0" w:space="0" w:color="auto"/>
                <w:bottom w:val="none" w:sz="0" w:space="0" w:color="auto"/>
                <w:right w:val="none" w:sz="0" w:space="0" w:color="auto"/>
              </w:divBdr>
            </w:div>
            <w:div w:id="1357729942">
              <w:marLeft w:val="0"/>
              <w:marRight w:val="0"/>
              <w:marTop w:val="0"/>
              <w:marBottom w:val="0"/>
              <w:divBdr>
                <w:top w:val="none" w:sz="0" w:space="0" w:color="auto"/>
                <w:left w:val="none" w:sz="0" w:space="0" w:color="auto"/>
                <w:bottom w:val="none" w:sz="0" w:space="0" w:color="auto"/>
                <w:right w:val="none" w:sz="0" w:space="0" w:color="auto"/>
              </w:divBdr>
            </w:div>
            <w:div w:id="1357730147">
              <w:marLeft w:val="0"/>
              <w:marRight w:val="0"/>
              <w:marTop w:val="0"/>
              <w:marBottom w:val="0"/>
              <w:divBdr>
                <w:top w:val="none" w:sz="0" w:space="0" w:color="auto"/>
                <w:left w:val="none" w:sz="0" w:space="0" w:color="auto"/>
                <w:bottom w:val="none" w:sz="0" w:space="0" w:color="auto"/>
                <w:right w:val="none" w:sz="0" w:space="0" w:color="auto"/>
              </w:divBdr>
            </w:div>
            <w:div w:id="13577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0055">
      <w:marLeft w:val="0"/>
      <w:marRight w:val="0"/>
      <w:marTop w:val="0"/>
      <w:marBottom w:val="0"/>
      <w:divBdr>
        <w:top w:val="none" w:sz="0" w:space="0" w:color="auto"/>
        <w:left w:val="none" w:sz="0" w:space="0" w:color="auto"/>
        <w:bottom w:val="none" w:sz="0" w:space="0" w:color="auto"/>
        <w:right w:val="none" w:sz="0" w:space="0" w:color="auto"/>
      </w:divBdr>
    </w:div>
    <w:div w:id="1357730056">
      <w:marLeft w:val="0"/>
      <w:marRight w:val="0"/>
      <w:marTop w:val="0"/>
      <w:marBottom w:val="0"/>
      <w:divBdr>
        <w:top w:val="none" w:sz="0" w:space="0" w:color="auto"/>
        <w:left w:val="none" w:sz="0" w:space="0" w:color="auto"/>
        <w:bottom w:val="none" w:sz="0" w:space="0" w:color="auto"/>
        <w:right w:val="none" w:sz="0" w:space="0" w:color="auto"/>
      </w:divBdr>
    </w:div>
    <w:div w:id="1357730058">
      <w:marLeft w:val="0"/>
      <w:marRight w:val="0"/>
      <w:marTop w:val="0"/>
      <w:marBottom w:val="0"/>
      <w:divBdr>
        <w:top w:val="none" w:sz="0" w:space="0" w:color="auto"/>
        <w:left w:val="none" w:sz="0" w:space="0" w:color="auto"/>
        <w:bottom w:val="none" w:sz="0" w:space="0" w:color="auto"/>
        <w:right w:val="none" w:sz="0" w:space="0" w:color="auto"/>
      </w:divBdr>
    </w:div>
    <w:div w:id="1357730062">
      <w:marLeft w:val="0"/>
      <w:marRight w:val="0"/>
      <w:marTop w:val="0"/>
      <w:marBottom w:val="0"/>
      <w:divBdr>
        <w:top w:val="none" w:sz="0" w:space="0" w:color="auto"/>
        <w:left w:val="none" w:sz="0" w:space="0" w:color="auto"/>
        <w:bottom w:val="none" w:sz="0" w:space="0" w:color="auto"/>
        <w:right w:val="none" w:sz="0" w:space="0" w:color="auto"/>
      </w:divBdr>
    </w:div>
    <w:div w:id="1357730065">
      <w:marLeft w:val="0"/>
      <w:marRight w:val="0"/>
      <w:marTop w:val="0"/>
      <w:marBottom w:val="0"/>
      <w:divBdr>
        <w:top w:val="none" w:sz="0" w:space="0" w:color="auto"/>
        <w:left w:val="none" w:sz="0" w:space="0" w:color="auto"/>
        <w:bottom w:val="none" w:sz="0" w:space="0" w:color="auto"/>
        <w:right w:val="none" w:sz="0" w:space="0" w:color="auto"/>
      </w:divBdr>
    </w:div>
    <w:div w:id="1357730068">
      <w:marLeft w:val="0"/>
      <w:marRight w:val="0"/>
      <w:marTop w:val="0"/>
      <w:marBottom w:val="0"/>
      <w:divBdr>
        <w:top w:val="none" w:sz="0" w:space="0" w:color="auto"/>
        <w:left w:val="none" w:sz="0" w:space="0" w:color="auto"/>
        <w:bottom w:val="none" w:sz="0" w:space="0" w:color="auto"/>
        <w:right w:val="none" w:sz="0" w:space="0" w:color="auto"/>
      </w:divBdr>
    </w:div>
    <w:div w:id="1357730069">
      <w:marLeft w:val="0"/>
      <w:marRight w:val="0"/>
      <w:marTop w:val="0"/>
      <w:marBottom w:val="0"/>
      <w:divBdr>
        <w:top w:val="none" w:sz="0" w:space="0" w:color="auto"/>
        <w:left w:val="none" w:sz="0" w:space="0" w:color="auto"/>
        <w:bottom w:val="none" w:sz="0" w:space="0" w:color="auto"/>
        <w:right w:val="none" w:sz="0" w:space="0" w:color="auto"/>
      </w:divBdr>
    </w:div>
    <w:div w:id="1357730070">
      <w:marLeft w:val="0"/>
      <w:marRight w:val="0"/>
      <w:marTop w:val="0"/>
      <w:marBottom w:val="0"/>
      <w:divBdr>
        <w:top w:val="none" w:sz="0" w:space="0" w:color="auto"/>
        <w:left w:val="none" w:sz="0" w:space="0" w:color="auto"/>
        <w:bottom w:val="none" w:sz="0" w:space="0" w:color="auto"/>
        <w:right w:val="none" w:sz="0" w:space="0" w:color="auto"/>
      </w:divBdr>
    </w:div>
    <w:div w:id="1357730071">
      <w:marLeft w:val="0"/>
      <w:marRight w:val="0"/>
      <w:marTop w:val="0"/>
      <w:marBottom w:val="0"/>
      <w:divBdr>
        <w:top w:val="none" w:sz="0" w:space="0" w:color="auto"/>
        <w:left w:val="none" w:sz="0" w:space="0" w:color="auto"/>
        <w:bottom w:val="none" w:sz="0" w:space="0" w:color="auto"/>
        <w:right w:val="none" w:sz="0" w:space="0" w:color="auto"/>
      </w:divBdr>
    </w:div>
    <w:div w:id="1357730072">
      <w:marLeft w:val="0"/>
      <w:marRight w:val="0"/>
      <w:marTop w:val="0"/>
      <w:marBottom w:val="0"/>
      <w:divBdr>
        <w:top w:val="none" w:sz="0" w:space="0" w:color="auto"/>
        <w:left w:val="none" w:sz="0" w:space="0" w:color="auto"/>
        <w:bottom w:val="none" w:sz="0" w:space="0" w:color="auto"/>
        <w:right w:val="none" w:sz="0" w:space="0" w:color="auto"/>
      </w:divBdr>
    </w:div>
    <w:div w:id="1357730075">
      <w:marLeft w:val="0"/>
      <w:marRight w:val="0"/>
      <w:marTop w:val="0"/>
      <w:marBottom w:val="0"/>
      <w:divBdr>
        <w:top w:val="none" w:sz="0" w:space="0" w:color="auto"/>
        <w:left w:val="none" w:sz="0" w:space="0" w:color="auto"/>
        <w:bottom w:val="none" w:sz="0" w:space="0" w:color="auto"/>
        <w:right w:val="none" w:sz="0" w:space="0" w:color="auto"/>
      </w:divBdr>
    </w:div>
    <w:div w:id="1357730076">
      <w:marLeft w:val="0"/>
      <w:marRight w:val="0"/>
      <w:marTop w:val="0"/>
      <w:marBottom w:val="0"/>
      <w:divBdr>
        <w:top w:val="none" w:sz="0" w:space="0" w:color="auto"/>
        <w:left w:val="none" w:sz="0" w:space="0" w:color="auto"/>
        <w:bottom w:val="none" w:sz="0" w:space="0" w:color="auto"/>
        <w:right w:val="none" w:sz="0" w:space="0" w:color="auto"/>
      </w:divBdr>
    </w:div>
    <w:div w:id="1357730078">
      <w:marLeft w:val="0"/>
      <w:marRight w:val="0"/>
      <w:marTop w:val="0"/>
      <w:marBottom w:val="0"/>
      <w:divBdr>
        <w:top w:val="none" w:sz="0" w:space="0" w:color="auto"/>
        <w:left w:val="none" w:sz="0" w:space="0" w:color="auto"/>
        <w:bottom w:val="none" w:sz="0" w:space="0" w:color="auto"/>
        <w:right w:val="none" w:sz="0" w:space="0" w:color="auto"/>
      </w:divBdr>
      <w:divsChild>
        <w:div w:id="1357730113">
          <w:marLeft w:val="0"/>
          <w:marRight w:val="0"/>
          <w:marTop w:val="0"/>
          <w:marBottom w:val="0"/>
          <w:divBdr>
            <w:top w:val="none" w:sz="0" w:space="0" w:color="auto"/>
            <w:left w:val="none" w:sz="0" w:space="0" w:color="auto"/>
            <w:bottom w:val="none" w:sz="0" w:space="0" w:color="auto"/>
            <w:right w:val="none" w:sz="0" w:space="0" w:color="auto"/>
          </w:divBdr>
          <w:divsChild>
            <w:div w:id="13577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0079">
      <w:marLeft w:val="0"/>
      <w:marRight w:val="0"/>
      <w:marTop w:val="0"/>
      <w:marBottom w:val="0"/>
      <w:divBdr>
        <w:top w:val="none" w:sz="0" w:space="0" w:color="auto"/>
        <w:left w:val="none" w:sz="0" w:space="0" w:color="auto"/>
        <w:bottom w:val="none" w:sz="0" w:space="0" w:color="auto"/>
        <w:right w:val="none" w:sz="0" w:space="0" w:color="auto"/>
      </w:divBdr>
    </w:div>
    <w:div w:id="1357730084">
      <w:marLeft w:val="0"/>
      <w:marRight w:val="0"/>
      <w:marTop w:val="0"/>
      <w:marBottom w:val="0"/>
      <w:divBdr>
        <w:top w:val="none" w:sz="0" w:space="0" w:color="auto"/>
        <w:left w:val="none" w:sz="0" w:space="0" w:color="auto"/>
        <w:bottom w:val="none" w:sz="0" w:space="0" w:color="auto"/>
        <w:right w:val="none" w:sz="0" w:space="0" w:color="auto"/>
      </w:divBdr>
    </w:div>
    <w:div w:id="1357730087">
      <w:marLeft w:val="0"/>
      <w:marRight w:val="0"/>
      <w:marTop w:val="0"/>
      <w:marBottom w:val="0"/>
      <w:divBdr>
        <w:top w:val="none" w:sz="0" w:space="0" w:color="auto"/>
        <w:left w:val="none" w:sz="0" w:space="0" w:color="auto"/>
        <w:bottom w:val="none" w:sz="0" w:space="0" w:color="auto"/>
        <w:right w:val="none" w:sz="0" w:space="0" w:color="auto"/>
      </w:divBdr>
    </w:div>
    <w:div w:id="1357730089">
      <w:marLeft w:val="0"/>
      <w:marRight w:val="0"/>
      <w:marTop w:val="0"/>
      <w:marBottom w:val="0"/>
      <w:divBdr>
        <w:top w:val="none" w:sz="0" w:space="0" w:color="auto"/>
        <w:left w:val="none" w:sz="0" w:space="0" w:color="auto"/>
        <w:bottom w:val="none" w:sz="0" w:space="0" w:color="auto"/>
        <w:right w:val="none" w:sz="0" w:space="0" w:color="auto"/>
      </w:divBdr>
    </w:div>
    <w:div w:id="1357730090">
      <w:marLeft w:val="0"/>
      <w:marRight w:val="0"/>
      <w:marTop w:val="0"/>
      <w:marBottom w:val="0"/>
      <w:divBdr>
        <w:top w:val="none" w:sz="0" w:space="0" w:color="auto"/>
        <w:left w:val="none" w:sz="0" w:space="0" w:color="auto"/>
        <w:bottom w:val="none" w:sz="0" w:space="0" w:color="auto"/>
        <w:right w:val="none" w:sz="0" w:space="0" w:color="auto"/>
      </w:divBdr>
    </w:div>
    <w:div w:id="1357730091">
      <w:marLeft w:val="0"/>
      <w:marRight w:val="0"/>
      <w:marTop w:val="0"/>
      <w:marBottom w:val="0"/>
      <w:divBdr>
        <w:top w:val="none" w:sz="0" w:space="0" w:color="auto"/>
        <w:left w:val="none" w:sz="0" w:space="0" w:color="auto"/>
        <w:bottom w:val="none" w:sz="0" w:space="0" w:color="auto"/>
        <w:right w:val="none" w:sz="0" w:space="0" w:color="auto"/>
      </w:divBdr>
    </w:div>
    <w:div w:id="1357730094">
      <w:marLeft w:val="0"/>
      <w:marRight w:val="0"/>
      <w:marTop w:val="0"/>
      <w:marBottom w:val="0"/>
      <w:divBdr>
        <w:top w:val="none" w:sz="0" w:space="0" w:color="auto"/>
        <w:left w:val="none" w:sz="0" w:space="0" w:color="auto"/>
        <w:bottom w:val="none" w:sz="0" w:space="0" w:color="auto"/>
        <w:right w:val="none" w:sz="0" w:space="0" w:color="auto"/>
      </w:divBdr>
    </w:div>
    <w:div w:id="1357730095">
      <w:marLeft w:val="0"/>
      <w:marRight w:val="0"/>
      <w:marTop w:val="0"/>
      <w:marBottom w:val="0"/>
      <w:divBdr>
        <w:top w:val="none" w:sz="0" w:space="0" w:color="auto"/>
        <w:left w:val="none" w:sz="0" w:space="0" w:color="auto"/>
        <w:bottom w:val="none" w:sz="0" w:space="0" w:color="auto"/>
        <w:right w:val="none" w:sz="0" w:space="0" w:color="auto"/>
      </w:divBdr>
    </w:div>
    <w:div w:id="1357730096">
      <w:marLeft w:val="0"/>
      <w:marRight w:val="0"/>
      <w:marTop w:val="0"/>
      <w:marBottom w:val="0"/>
      <w:divBdr>
        <w:top w:val="none" w:sz="0" w:space="0" w:color="auto"/>
        <w:left w:val="none" w:sz="0" w:space="0" w:color="auto"/>
        <w:bottom w:val="none" w:sz="0" w:space="0" w:color="auto"/>
        <w:right w:val="none" w:sz="0" w:space="0" w:color="auto"/>
      </w:divBdr>
    </w:div>
    <w:div w:id="1357730097">
      <w:marLeft w:val="0"/>
      <w:marRight w:val="0"/>
      <w:marTop w:val="0"/>
      <w:marBottom w:val="0"/>
      <w:divBdr>
        <w:top w:val="none" w:sz="0" w:space="0" w:color="auto"/>
        <w:left w:val="none" w:sz="0" w:space="0" w:color="auto"/>
        <w:bottom w:val="none" w:sz="0" w:space="0" w:color="auto"/>
        <w:right w:val="none" w:sz="0" w:space="0" w:color="auto"/>
      </w:divBdr>
    </w:div>
    <w:div w:id="1357730099">
      <w:marLeft w:val="0"/>
      <w:marRight w:val="0"/>
      <w:marTop w:val="0"/>
      <w:marBottom w:val="0"/>
      <w:divBdr>
        <w:top w:val="none" w:sz="0" w:space="0" w:color="auto"/>
        <w:left w:val="none" w:sz="0" w:space="0" w:color="auto"/>
        <w:bottom w:val="none" w:sz="0" w:space="0" w:color="auto"/>
        <w:right w:val="none" w:sz="0" w:space="0" w:color="auto"/>
      </w:divBdr>
    </w:div>
    <w:div w:id="1357730100">
      <w:marLeft w:val="0"/>
      <w:marRight w:val="0"/>
      <w:marTop w:val="0"/>
      <w:marBottom w:val="0"/>
      <w:divBdr>
        <w:top w:val="none" w:sz="0" w:space="0" w:color="auto"/>
        <w:left w:val="none" w:sz="0" w:space="0" w:color="auto"/>
        <w:bottom w:val="none" w:sz="0" w:space="0" w:color="auto"/>
        <w:right w:val="none" w:sz="0" w:space="0" w:color="auto"/>
      </w:divBdr>
    </w:div>
    <w:div w:id="1357730101">
      <w:marLeft w:val="0"/>
      <w:marRight w:val="0"/>
      <w:marTop w:val="0"/>
      <w:marBottom w:val="0"/>
      <w:divBdr>
        <w:top w:val="none" w:sz="0" w:space="0" w:color="auto"/>
        <w:left w:val="none" w:sz="0" w:space="0" w:color="auto"/>
        <w:bottom w:val="none" w:sz="0" w:space="0" w:color="auto"/>
        <w:right w:val="none" w:sz="0" w:space="0" w:color="auto"/>
      </w:divBdr>
    </w:div>
    <w:div w:id="1357730103">
      <w:marLeft w:val="0"/>
      <w:marRight w:val="0"/>
      <w:marTop w:val="0"/>
      <w:marBottom w:val="0"/>
      <w:divBdr>
        <w:top w:val="none" w:sz="0" w:space="0" w:color="auto"/>
        <w:left w:val="none" w:sz="0" w:space="0" w:color="auto"/>
        <w:bottom w:val="none" w:sz="0" w:space="0" w:color="auto"/>
        <w:right w:val="none" w:sz="0" w:space="0" w:color="auto"/>
      </w:divBdr>
    </w:div>
    <w:div w:id="1357730104">
      <w:marLeft w:val="0"/>
      <w:marRight w:val="0"/>
      <w:marTop w:val="0"/>
      <w:marBottom w:val="0"/>
      <w:divBdr>
        <w:top w:val="none" w:sz="0" w:space="0" w:color="auto"/>
        <w:left w:val="none" w:sz="0" w:space="0" w:color="auto"/>
        <w:bottom w:val="none" w:sz="0" w:space="0" w:color="auto"/>
        <w:right w:val="none" w:sz="0" w:space="0" w:color="auto"/>
      </w:divBdr>
      <w:divsChild>
        <w:div w:id="1357729993">
          <w:marLeft w:val="0"/>
          <w:marRight w:val="0"/>
          <w:marTop w:val="0"/>
          <w:marBottom w:val="0"/>
          <w:divBdr>
            <w:top w:val="none" w:sz="0" w:space="0" w:color="auto"/>
            <w:left w:val="none" w:sz="0" w:space="0" w:color="auto"/>
            <w:bottom w:val="none" w:sz="0" w:space="0" w:color="auto"/>
            <w:right w:val="none" w:sz="0" w:space="0" w:color="auto"/>
          </w:divBdr>
          <w:divsChild>
            <w:div w:id="13577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0106">
      <w:marLeft w:val="0"/>
      <w:marRight w:val="0"/>
      <w:marTop w:val="0"/>
      <w:marBottom w:val="0"/>
      <w:divBdr>
        <w:top w:val="none" w:sz="0" w:space="0" w:color="auto"/>
        <w:left w:val="none" w:sz="0" w:space="0" w:color="auto"/>
        <w:bottom w:val="none" w:sz="0" w:space="0" w:color="auto"/>
        <w:right w:val="none" w:sz="0" w:space="0" w:color="auto"/>
      </w:divBdr>
    </w:div>
    <w:div w:id="1357730107">
      <w:marLeft w:val="0"/>
      <w:marRight w:val="0"/>
      <w:marTop w:val="0"/>
      <w:marBottom w:val="0"/>
      <w:divBdr>
        <w:top w:val="none" w:sz="0" w:space="0" w:color="auto"/>
        <w:left w:val="none" w:sz="0" w:space="0" w:color="auto"/>
        <w:bottom w:val="none" w:sz="0" w:space="0" w:color="auto"/>
        <w:right w:val="none" w:sz="0" w:space="0" w:color="auto"/>
      </w:divBdr>
    </w:div>
    <w:div w:id="1357730108">
      <w:marLeft w:val="0"/>
      <w:marRight w:val="0"/>
      <w:marTop w:val="0"/>
      <w:marBottom w:val="0"/>
      <w:divBdr>
        <w:top w:val="none" w:sz="0" w:space="0" w:color="auto"/>
        <w:left w:val="none" w:sz="0" w:space="0" w:color="auto"/>
        <w:bottom w:val="none" w:sz="0" w:space="0" w:color="auto"/>
        <w:right w:val="none" w:sz="0" w:space="0" w:color="auto"/>
      </w:divBdr>
    </w:div>
    <w:div w:id="1357730109">
      <w:marLeft w:val="0"/>
      <w:marRight w:val="0"/>
      <w:marTop w:val="0"/>
      <w:marBottom w:val="0"/>
      <w:divBdr>
        <w:top w:val="none" w:sz="0" w:space="0" w:color="auto"/>
        <w:left w:val="none" w:sz="0" w:space="0" w:color="auto"/>
        <w:bottom w:val="none" w:sz="0" w:space="0" w:color="auto"/>
        <w:right w:val="none" w:sz="0" w:space="0" w:color="auto"/>
      </w:divBdr>
      <w:divsChild>
        <w:div w:id="1357730219">
          <w:marLeft w:val="0"/>
          <w:marRight w:val="0"/>
          <w:marTop w:val="0"/>
          <w:marBottom w:val="0"/>
          <w:divBdr>
            <w:top w:val="none" w:sz="0" w:space="0" w:color="auto"/>
            <w:left w:val="none" w:sz="0" w:space="0" w:color="auto"/>
            <w:bottom w:val="none" w:sz="0" w:space="0" w:color="auto"/>
            <w:right w:val="none" w:sz="0" w:space="0" w:color="auto"/>
          </w:divBdr>
          <w:divsChild>
            <w:div w:id="1357729943">
              <w:marLeft w:val="0"/>
              <w:marRight w:val="0"/>
              <w:marTop w:val="0"/>
              <w:marBottom w:val="0"/>
              <w:divBdr>
                <w:top w:val="none" w:sz="0" w:space="0" w:color="auto"/>
                <w:left w:val="none" w:sz="0" w:space="0" w:color="auto"/>
                <w:bottom w:val="none" w:sz="0" w:space="0" w:color="auto"/>
                <w:right w:val="none" w:sz="0" w:space="0" w:color="auto"/>
              </w:divBdr>
            </w:div>
            <w:div w:id="1357730165">
              <w:marLeft w:val="0"/>
              <w:marRight w:val="0"/>
              <w:marTop w:val="0"/>
              <w:marBottom w:val="0"/>
              <w:divBdr>
                <w:top w:val="none" w:sz="0" w:space="0" w:color="auto"/>
                <w:left w:val="none" w:sz="0" w:space="0" w:color="auto"/>
                <w:bottom w:val="none" w:sz="0" w:space="0" w:color="auto"/>
                <w:right w:val="none" w:sz="0" w:space="0" w:color="auto"/>
              </w:divBdr>
            </w:div>
            <w:div w:id="13577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0111">
      <w:marLeft w:val="0"/>
      <w:marRight w:val="0"/>
      <w:marTop w:val="0"/>
      <w:marBottom w:val="0"/>
      <w:divBdr>
        <w:top w:val="none" w:sz="0" w:space="0" w:color="auto"/>
        <w:left w:val="none" w:sz="0" w:space="0" w:color="auto"/>
        <w:bottom w:val="none" w:sz="0" w:space="0" w:color="auto"/>
        <w:right w:val="none" w:sz="0" w:space="0" w:color="auto"/>
      </w:divBdr>
      <w:divsChild>
        <w:div w:id="1357730105">
          <w:marLeft w:val="0"/>
          <w:marRight w:val="0"/>
          <w:marTop w:val="0"/>
          <w:marBottom w:val="0"/>
          <w:divBdr>
            <w:top w:val="none" w:sz="0" w:space="0" w:color="auto"/>
            <w:left w:val="none" w:sz="0" w:space="0" w:color="auto"/>
            <w:bottom w:val="none" w:sz="0" w:space="0" w:color="auto"/>
            <w:right w:val="none" w:sz="0" w:space="0" w:color="auto"/>
          </w:divBdr>
          <w:divsChild>
            <w:div w:id="1357729864">
              <w:marLeft w:val="0"/>
              <w:marRight w:val="0"/>
              <w:marTop w:val="0"/>
              <w:marBottom w:val="0"/>
              <w:divBdr>
                <w:top w:val="none" w:sz="0" w:space="0" w:color="auto"/>
                <w:left w:val="none" w:sz="0" w:space="0" w:color="auto"/>
                <w:bottom w:val="none" w:sz="0" w:space="0" w:color="auto"/>
                <w:right w:val="none" w:sz="0" w:space="0" w:color="auto"/>
              </w:divBdr>
            </w:div>
            <w:div w:id="1357729893">
              <w:marLeft w:val="0"/>
              <w:marRight w:val="0"/>
              <w:marTop w:val="0"/>
              <w:marBottom w:val="0"/>
              <w:divBdr>
                <w:top w:val="none" w:sz="0" w:space="0" w:color="auto"/>
                <w:left w:val="none" w:sz="0" w:space="0" w:color="auto"/>
                <w:bottom w:val="none" w:sz="0" w:space="0" w:color="auto"/>
                <w:right w:val="none" w:sz="0" w:space="0" w:color="auto"/>
              </w:divBdr>
            </w:div>
            <w:div w:id="1357729937">
              <w:marLeft w:val="0"/>
              <w:marRight w:val="0"/>
              <w:marTop w:val="0"/>
              <w:marBottom w:val="0"/>
              <w:divBdr>
                <w:top w:val="none" w:sz="0" w:space="0" w:color="auto"/>
                <w:left w:val="none" w:sz="0" w:space="0" w:color="auto"/>
                <w:bottom w:val="none" w:sz="0" w:space="0" w:color="auto"/>
                <w:right w:val="none" w:sz="0" w:space="0" w:color="auto"/>
              </w:divBdr>
            </w:div>
            <w:div w:id="13577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0112">
      <w:marLeft w:val="0"/>
      <w:marRight w:val="0"/>
      <w:marTop w:val="0"/>
      <w:marBottom w:val="0"/>
      <w:divBdr>
        <w:top w:val="none" w:sz="0" w:space="0" w:color="auto"/>
        <w:left w:val="none" w:sz="0" w:space="0" w:color="auto"/>
        <w:bottom w:val="none" w:sz="0" w:space="0" w:color="auto"/>
        <w:right w:val="none" w:sz="0" w:space="0" w:color="auto"/>
      </w:divBdr>
      <w:divsChild>
        <w:div w:id="1357729858">
          <w:marLeft w:val="0"/>
          <w:marRight w:val="0"/>
          <w:marTop w:val="0"/>
          <w:marBottom w:val="0"/>
          <w:divBdr>
            <w:top w:val="none" w:sz="0" w:space="0" w:color="auto"/>
            <w:left w:val="none" w:sz="0" w:space="0" w:color="auto"/>
            <w:bottom w:val="none" w:sz="0" w:space="0" w:color="auto"/>
            <w:right w:val="none" w:sz="0" w:space="0" w:color="auto"/>
          </w:divBdr>
          <w:divsChild>
            <w:div w:id="1357729848">
              <w:marLeft w:val="0"/>
              <w:marRight w:val="0"/>
              <w:marTop w:val="0"/>
              <w:marBottom w:val="0"/>
              <w:divBdr>
                <w:top w:val="none" w:sz="0" w:space="0" w:color="auto"/>
                <w:left w:val="none" w:sz="0" w:space="0" w:color="auto"/>
                <w:bottom w:val="none" w:sz="0" w:space="0" w:color="auto"/>
                <w:right w:val="none" w:sz="0" w:space="0" w:color="auto"/>
              </w:divBdr>
            </w:div>
            <w:div w:id="1357729901">
              <w:marLeft w:val="0"/>
              <w:marRight w:val="0"/>
              <w:marTop w:val="0"/>
              <w:marBottom w:val="0"/>
              <w:divBdr>
                <w:top w:val="none" w:sz="0" w:space="0" w:color="auto"/>
                <w:left w:val="none" w:sz="0" w:space="0" w:color="auto"/>
                <w:bottom w:val="none" w:sz="0" w:space="0" w:color="auto"/>
                <w:right w:val="none" w:sz="0" w:space="0" w:color="auto"/>
              </w:divBdr>
            </w:div>
            <w:div w:id="1357729907">
              <w:marLeft w:val="0"/>
              <w:marRight w:val="0"/>
              <w:marTop w:val="0"/>
              <w:marBottom w:val="0"/>
              <w:divBdr>
                <w:top w:val="none" w:sz="0" w:space="0" w:color="auto"/>
                <w:left w:val="none" w:sz="0" w:space="0" w:color="auto"/>
                <w:bottom w:val="none" w:sz="0" w:space="0" w:color="auto"/>
                <w:right w:val="none" w:sz="0" w:space="0" w:color="auto"/>
              </w:divBdr>
            </w:div>
            <w:div w:id="1357729964">
              <w:marLeft w:val="0"/>
              <w:marRight w:val="0"/>
              <w:marTop w:val="0"/>
              <w:marBottom w:val="0"/>
              <w:divBdr>
                <w:top w:val="none" w:sz="0" w:space="0" w:color="auto"/>
                <w:left w:val="none" w:sz="0" w:space="0" w:color="auto"/>
                <w:bottom w:val="none" w:sz="0" w:space="0" w:color="auto"/>
                <w:right w:val="none" w:sz="0" w:space="0" w:color="auto"/>
              </w:divBdr>
            </w:div>
            <w:div w:id="1357730080">
              <w:marLeft w:val="0"/>
              <w:marRight w:val="0"/>
              <w:marTop w:val="0"/>
              <w:marBottom w:val="0"/>
              <w:divBdr>
                <w:top w:val="none" w:sz="0" w:space="0" w:color="auto"/>
                <w:left w:val="none" w:sz="0" w:space="0" w:color="auto"/>
                <w:bottom w:val="none" w:sz="0" w:space="0" w:color="auto"/>
                <w:right w:val="none" w:sz="0" w:space="0" w:color="auto"/>
              </w:divBdr>
            </w:div>
            <w:div w:id="1357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0117">
      <w:marLeft w:val="0"/>
      <w:marRight w:val="0"/>
      <w:marTop w:val="0"/>
      <w:marBottom w:val="0"/>
      <w:divBdr>
        <w:top w:val="none" w:sz="0" w:space="0" w:color="auto"/>
        <w:left w:val="none" w:sz="0" w:space="0" w:color="auto"/>
        <w:bottom w:val="none" w:sz="0" w:space="0" w:color="auto"/>
        <w:right w:val="none" w:sz="0" w:space="0" w:color="auto"/>
      </w:divBdr>
    </w:div>
    <w:div w:id="1357730118">
      <w:marLeft w:val="0"/>
      <w:marRight w:val="0"/>
      <w:marTop w:val="0"/>
      <w:marBottom w:val="0"/>
      <w:divBdr>
        <w:top w:val="none" w:sz="0" w:space="0" w:color="auto"/>
        <w:left w:val="none" w:sz="0" w:space="0" w:color="auto"/>
        <w:bottom w:val="none" w:sz="0" w:space="0" w:color="auto"/>
        <w:right w:val="none" w:sz="0" w:space="0" w:color="auto"/>
      </w:divBdr>
    </w:div>
    <w:div w:id="1357730123">
      <w:marLeft w:val="0"/>
      <w:marRight w:val="0"/>
      <w:marTop w:val="0"/>
      <w:marBottom w:val="0"/>
      <w:divBdr>
        <w:top w:val="none" w:sz="0" w:space="0" w:color="auto"/>
        <w:left w:val="none" w:sz="0" w:space="0" w:color="auto"/>
        <w:bottom w:val="none" w:sz="0" w:space="0" w:color="auto"/>
        <w:right w:val="none" w:sz="0" w:space="0" w:color="auto"/>
      </w:divBdr>
    </w:div>
    <w:div w:id="1357730124">
      <w:marLeft w:val="0"/>
      <w:marRight w:val="0"/>
      <w:marTop w:val="0"/>
      <w:marBottom w:val="0"/>
      <w:divBdr>
        <w:top w:val="none" w:sz="0" w:space="0" w:color="auto"/>
        <w:left w:val="none" w:sz="0" w:space="0" w:color="auto"/>
        <w:bottom w:val="none" w:sz="0" w:space="0" w:color="auto"/>
        <w:right w:val="none" w:sz="0" w:space="0" w:color="auto"/>
      </w:divBdr>
    </w:div>
    <w:div w:id="1357730126">
      <w:marLeft w:val="0"/>
      <w:marRight w:val="0"/>
      <w:marTop w:val="0"/>
      <w:marBottom w:val="0"/>
      <w:divBdr>
        <w:top w:val="none" w:sz="0" w:space="0" w:color="auto"/>
        <w:left w:val="none" w:sz="0" w:space="0" w:color="auto"/>
        <w:bottom w:val="none" w:sz="0" w:space="0" w:color="auto"/>
        <w:right w:val="none" w:sz="0" w:space="0" w:color="auto"/>
      </w:divBdr>
    </w:div>
    <w:div w:id="1357730127">
      <w:marLeft w:val="0"/>
      <w:marRight w:val="0"/>
      <w:marTop w:val="0"/>
      <w:marBottom w:val="0"/>
      <w:divBdr>
        <w:top w:val="none" w:sz="0" w:space="0" w:color="auto"/>
        <w:left w:val="none" w:sz="0" w:space="0" w:color="auto"/>
        <w:bottom w:val="none" w:sz="0" w:space="0" w:color="auto"/>
        <w:right w:val="none" w:sz="0" w:space="0" w:color="auto"/>
      </w:divBdr>
    </w:div>
    <w:div w:id="1357730128">
      <w:marLeft w:val="0"/>
      <w:marRight w:val="0"/>
      <w:marTop w:val="0"/>
      <w:marBottom w:val="0"/>
      <w:divBdr>
        <w:top w:val="none" w:sz="0" w:space="0" w:color="auto"/>
        <w:left w:val="none" w:sz="0" w:space="0" w:color="auto"/>
        <w:bottom w:val="none" w:sz="0" w:space="0" w:color="auto"/>
        <w:right w:val="none" w:sz="0" w:space="0" w:color="auto"/>
      </w:divBdr>
    </w:div>
    <w:div w:id="1357730130">
      <w:marLeft w:val="0"/>
      <w:marRight w:val="0"/>
      <w:marTop w:val="0"/>
      <w:marBottom w:val="0"/>
      <w:divBdr>
        <w:top w:val="none" w:sz="0" w:space="0" w:color="auto"/>
        <w:left w:val="none" w:sz="0" w:space="0" w:color="auto"/>
        <w:bottom w:val="none" w:sz="0" w:space="0" w:color="auto"/>
        <w:right w:val="none" w:sz="0" w:space="0" w:color="auto"/>
      </w:divBdr>
    </w:div>
    <w:div w:id="1357730133">
      <w:marLeft w:val="0"/>
      <w:marRight w:val="0"/>
      <w:marTop w:val="0"/>
      <w:marBottom w:val="0"/>
      <w:divBdr>
        <w:top w:val="none" w:sz="0" w:space="0" w:color="auto"/>
        <w:left w:val="none" w:sz="0" w:space="0" w:color="auto"/>
        <w:bottom w:val="none" w:sz="0" w:space="0" w:color="auto"/>
        <w:right w:val="none" w:sz="0" w:space="0" w:color="auto"/>
      </w:divBdr>
    </w:div>
    <w:div w:id="1357730134">
      <w:marLeft w:val="0"/>
      <w:marRight w:val="0"/>
      <w:marTop w:val="0"/>
      <w:marBottom w:val="0"/>
      <w:divBdr>
        <w:top w:val="none" w:sz="0" w:space="0" w:color="auto"/>
        <w:left w:val="none" w:sz="0" w:space="0" w:color="auto"/>
        <w:bottom w:val="none" w:sz="0" w:space="0" w:color="auto"/>
        <w:right w:val="none" w:sz="0" w:space="0" w:color="auto"/>
      </w:divBdr>
    </w:div>
    <w:div w:id="1357730135">
      <w:marLeft w:val="0"/>
      <w:marRight w:val="0"/>
      <w:marTop w:val="0"/>
      <w:marBottom w:val="0"/>
      <w:divBdr>
        <w:top w:val="none" w:sz="0" w:space="0" w:color="auto"/>
        <w:left w:val="none" w:sz="0" w:space="0" w:color="auto"/>
        <w:bottom w:val="none" w:sz="0" w:space="0" w:color="auto"/>
        <w:right w:val="none" w:sz="0" w:space="0" w:color="auto"/>
      </w:divBdr>
    </w:div>
    <w:div w:id="1357730136">
      <w:marLeft w:val="30"/>
      <w:marRight w:val="30"/>
      <w:marTop w:val="0"/>
      <w:marBottom w:val="0"/>
      <w:divBdr>
        <w:top w:val="none" w:sz="0" w:space="0" w:color="auto"/>
        <w:left w:val="none" w:sz="0" w:space="0" w:color="auto"/>
        <w:bottom w:val="none" w:sz="0" w:space="0" w:color="auto"/>
        <w:right w:val="none" w:sz="0" w:space="0" w:color="auto"/>
      </w:divBdr>
      <w:divsChild>
        <w:div w:id="1357729912">
          <w:marLeft w:val="0"/>
          <w:marRight w:val="0"/>
          <w:marTop w:val="0"/>
          <w:marBottom w:val="0"/>
          <w:divBdr>
            <w:top w:val="none" w:sz="0" w:space="0" w:color="auto"/>
            <w:left w:val="none" w:sz="0" w:space="0" w:color="auto"/>
            <w:bottom w:val="none" w:sz="0" w:space="0" w:color="auto"/>
            <w:right w:val="none" w:sz="0" w:space="0" w:color="auto"/>
          </w:divBdr>
          <w:divsChild>
            <w:div w:id="1357729887">
              <w:marLeft w:val="0"/>
              <w:marRight w:val="0"/>
              <w:marTop w:val="0"/>
              <w:marBottom w:val="0"/>
              <w:divBdr>
                <w:top w:val="none" w:sz="0" w:space="0" w:color="auto"/>
                <w:left w:val="none" w:sz="0" w:space="0" w:color="auto"/>
                <w:bottom w:val="none" w:sz="0" w:space="0" w:color="auto"/>
                <w:right w:val="none" w:sz="0" w:space="0" w:color="auto"/>
              </w:divBdr>
              <w:divsChild>
                <w:div w:id="1357730081">
                  <w:marLeft w:val="180"/>
                  <w:marRight w:val="0"/>
                  <w:marTop w:val="0"/>
                  <w:marBottom w:val="0"/>
                  <w:divBdr>
                    <w:top w:val="none" w:sz="0" w:space="0" w:color="auto"/>
                    <w:left w:val="none" w:sz="0" w:space="0" w:color="auto"/>
                    <w:bottom w:val="none" w:sz="0" w:space="0" w:color="auto"/>
                    <w:right w:val="none" w:sz="0" w:space="0" w:color="auto"/>
                  </w:divBdr>
                  <w:divsChild>
                    <w:div w:id="13577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0188">
              <w:marLeft w:val="0"/>
              <w:marRight w:val="0"/>
              <w:marTop w:val="0"/>
              <w:marBottom w:val="0"/>
              <w:divBdr>
                <w:top w:val="none" w:sz="0" w:space="0" w:color="auto"/>
                <w:left w:val="none" w:sz="0" w:space="0" w:color="auto"/>
                <w:bottom w:val="none" w:sz="0" w:space="0" w:color="auto"/>
                <w:right w:val="none" w:sz="0" w:space="0" w:color="auto"/>
              </w:divBdr>
            </w:div>
          </w:divsChild>
        </w:div>
        <w:div w:id="1357729928">
          <w:marLeft w:val="0"/>
          <w:marRight w:val="0"/>
          <w:marTop w:val="0"/>
          <w:marBottom w:val="0"/>
          <w:divBdr>
            <w:top w:val="none" w:sz="0" w:space="0" w:color="auto"/>
            <w:left w:val="none" w:sz="0" w:space="0" w:color="auto"/>
            <w:bottom w:val="none" w:sz="0" w:space="0" w:color="auto"/>
            <w:right w:val="none" w:sz="0" w:space="0" w:color="auto"/>
          </w:divBdr>
          <w:divsChild>
            <w:div w:id="1357729919">
              <w:marLeft w:val="0"/>
              <w:marRight w:val="0"/>
              <w:marTop w:val="0"/>
              <w:marBottom w:val="0"/>
              <w:divBdr>
                <w:top w:val="none" w:sz="0" w:space="0" w:color="auto"/>
                <w:left w:val="none" w:sz="0" w:space="0" w:color="auto"/>
                <w:bottom w:val="none" w:sz="0" w:space="0" w:color="auto"/>
                <w:right w:val="none" w:sz="0" w:space="0" w:color="auto"/>
              </w:divBdr>
              <w:divsChild>
                <w:div w:id="1357730170">
                  <w:marLeft w:val="180"/>
                  <w:marRight w:val="0"/>
                  <w:marTop w:val="0"/>
                  <w:marBottom w:val="0"/>
                  <w:divBdr>
                    <w:top w:val="none" w:sz="0" w:space="0" w:color="auto"/>
                    <w:left w:val="none" w:sz="0" w:space="0" w:color="auto"/>
                    <w:bottom w:val="none" w:sz="0" w:space="0" w:color="auto"/>
                    <w:right w:val="none" w:sz="0" w:space="0" w:color="auto"/>
                  </w:divBdr>
                  <w:divsChild>
                    <w:div w:id="13577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29935">
          <w:marLeft w:val="0"/>
          <w:marRight w:val="0"/>
          <w:marTop w:val="0"/>
          <w:marBottom w:val="0"/>
          <w:divBdr>
            <w:top w:val="none" w:sz="0" w:space="0" w:color="auto"/>
            <w:left w:val="none" w:sz="0" w:space="0" w:color="auto"/>
            <w:bottom w:val="none" w:sz="0" w:space="0" w:color="auto"/>
            <w:right w:val="none" w:sz="0" w:space="0" w:color="auto"/>
          </w:divBdr>
          <w:divsChild>
            <w:div w:id="1357730209">
              <w:marLeft w:val="0"/>
              <w:marRight w:val="0"/>
              <w:marTop w:val="0"/>
              <w:marBottom w:val="0"/>
              <w:divBdr>
                <w:top w:val="none" w:sz="0" w:space="0" w:color="auto"/>
                <w:left w:val="none" w:sz="0" w:space="0" w:color="auto"/>
                <w:bottom w:val="none" w:sz="0" w:space="0" w:color="auto"/>
                <w:right w:val="none" w:sz="0" w:space="0" w:color="auto"/>
              </w:divBdr>
              <w:divsChild>
                <w:div w:id="1357729934">
                  <w:marLeft w:val="180"/>
                  <w:marRight w:val="0"/>
                  <w:marTop w:val="0"/>
                  <w:marBottom w:val="0"/>
                  <w:divBdr>
                    <w:top w:val="none" w:sz="0" w:space="0" w:color="auto"/>
                    <w:left w:val="none" w:sz="0" w:space="0" w:color="auto"/>
                    <w:bottom w:val="none" w:sz="0" w:space="0" w:color="auto"/>
                    <w:right w:val="none" w:sz="0" w:space="0" w:color="auto"/>
                  </w:divBdr>
                  <w:divsChild>
                    <w:div w:id="13577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0013">
          <w:marLeft w:val="0"/>
          <w:marRight w:val="0"/>
          <w:marTop w:val="0"/>
          <w:marBottom w:val="0"/>
          <w:divBdr>
            <w:top w:val="none" w:sz="0" w:space="0" w:color="auto"/>
            <w:left w:val="none" w:sz="0" w:space="0" w:color="auto"/>
            <w:bottom w:val="none" w:sz="0" w:space="0" w:color="auto"/>
            <w:right w:val="none" w:sz="0" w:space="0" w:color="auto"/>
          </w:divBdr>
          <w:divsChild>
            <w:div w:id="1357729874">
              <w:marLeft w:val="0"/>
              <w:marRight w:val="0"/>
              <w:marTop w:val="0"/>
              <w:marBottom w:val="0"/>
              <w:divBdr>
                <w:top w:val="none" w:sz="0" w:space="0" w:color="auto"/>
                <w:left w:val="none" w:sz="0" w:space="0" w:color="auto"/>
                <w:bottom w:val="none" w:sz="0" w:space="0" w:color="auto"/>
                <w:right w:val="none" w:sz="0" w:space="0" w:color="auto"/>
              </w:divBdr>
            </w:div>
            <w:div w:id="1357730195">
              <w:marLeft w:val="0"/>
              <w:marRight w:val="0"/>
              <w:marTop w:val="0"/>
              <w:marBottom w:val="0"/>
              <w:divBdr>
                <w:top w:val="none" w:sz="0" w:space="0" w:color="auto"/>
                <w:left w:val="none" w:sz="0" w:space="0" w:color="auto"/>
                <w:bottom w:val="none" w:sz="0" w:space="0" w:color="auto"/>
                <w:right w:val="none" w:sz="0" w:space="0" w:color="auto"/>
              </w:divBdr>
              <w:divsChild>
                <w:div w:id="1357730061">
                  <w:marLeft w:val="180"/>
                  <w:marRight w:val="0"/>
                  <w:marTop w:val="0"/>
                  <w:marBottom w:val="0"/>
                  <w:divBdr>
                    <w:top w:val="none" w:sz="0" w:space="0" w:color="auto"/>
                    <w:left w:val="none" w:sz="0" w:space="0" w:color="auto"/>
                    <w:bottom w:val="none" w:sz="0" w:space="0" w:color="auto"/>
                    <w:right w:val="none" w:sz="0" w:space="0" w:color="auto"/>
                  </w:divBdr>
                  <w:divsChild>
                    <w:div w:id="13577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0074">
          <w:marLeft w:val="0"/>
          <w:marRight w:val="0"/>
          <w:marTop w:val="0"/>
          <w:marBottom w:val="0"/>
          <w:divBdr>
            <w:top w:val="none" w:sz="0" w:space="0" w:color="auto"/>
            <w:left w:val="none" w:sz="0" w:space="0" w:color="auto"/>
            <w:bottom w:val="none" w:sz="0" w:space="0" w:color="auto"/>
            <w:right w:val="none" w:sz="0" w:space="0" w:color="auto"/>
          </w:divBdr>
          <w:divsChild>
            <w:div w:id="1357730025">
              <w:marLeft w:val="0"/>
              <w:marRight w:val="0"/>
              <w:marTop w:val="0"/>
              <w:marBottom w:val="0"/>
              <w:divBdr>
                <w:top w:val="none" w:sz="0" w:space="0" w:color="auto"/>
                <w:left w:val="none" w:sz="0" w:space="0" w:color="auto"/>
                <w:bottom w:val="none" w:sz="0" w:space="0" w:color="auto"/>
                <w:right w:val="none" w:sz="0" w:space="0" w:color="auto"/>
              </w:divBdr>
              <w:divsChild>
                <w:div w:id="1357729977">
                  <w:marLeft w:val="180"/>
                  <w:marRight w:val="0"/>
                  <w:marTop w:val="0"/>
                  <w:marBottom w:val="0"/>
                  <w:divBdr>
                    <w:top w:val="none" w:sz="0" w:space="0" w:color="auto"/>
                    <w:left w:val="none" w:sz="0" w:space="0" w:color="auto"/>
                    <w:bottom w:val="none" w:sz="0" w:space="0" w:color="auto"/>
                    <w:right w:val="none" w:sz="0" w:space="0" w:color="auto"/>
                  </w:divBdr>
                  <w:divsChild>
                    <w:div w:id="13577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0159">
              <w:marLeft w:val="0"/>
              <w:marRight w:val="0"/>
              <w:marTop w:val="0"/>
              <w:marBottom w:val="0"/>
              <w:divBdr>
                <w:top w:val="none" w:sz="0" w:space="0" w:color="auto"/>
                <w:left w:val="none" w:sz="0" w:space="0" w:color="auto"/>
                <w:bottom w:val="none" w:sz="0" w:space="0" w:color="auto"/>
                <w:right w:val="none" w:sz="0" w:space="0" w:color="auto"/>
              </w:divBdr>
            </w:div>
          </w:divsChild>
        </w:div>
        <w:div w:id="1357730083">
          <w:marLeft w:val="0"/>
          <w:marRight w:val="0"/>
          <w:marTop w:val="0"/>
          <w:marBottom w:val="0"/>
          <w:divBdr>
            <w:top w:val="none" w:sz="0" w:space="0" w:color="auto"/>
            <w:left w:val="none" w:sz="0" w:space="0" w:color="auto"/>
            <w:bottom w:val="none" w:sz="0" w:space="0" w:color="auto"/>
            <w:right w:val="none" w:sz="0" w:space="0" w:color="auto"/>
          </w:divBdr>
          <w:divsChild>
            <w:div w:id="1357729865">
              <w:marLeft w:val="0"/>
              <w:marRight w:val="0"/>
              <w:marTop w:val="0"/>
              <w:marBottom w:val="0"/>
              <w:divBdr>
                <w:top w:val="none" w:sz="0" w:space="0" w:color="auto"/>
                <w:left w:val="none" w:sz="0" w:space="0" w:color="auto"/>
                <w:bottom w:val="none" w:sz="0" w:space="0" w:color="auto"/>
                <w:right w:val="none" w:sz="0" w:space="0" w:color="auto"/>
              </w:divBdr>
            </w:div>
            <w:div w:id="1357729866">
              <w:marLeft w:val="0"/>
              <w:marRight w:val="0"/>
              <w:marTop w:val="0"/>
              <w:marBottom w:val="0"/>
              <w:divBdr>
                <w:top w:val="none" w:sz="0" w:space="0" w:color="auto"/>
                <w:left w:val="none" w:sz="0" w:space="0" w:color="auto"/>
                <w:bottom w:val="none" w:sz="0" w:space="0" w:color="auto"/>
                <w:right w:val="none" w:sz="0" w:space="0" w:color="auto"/>
              </w:divBdr>
              <w:divsChild>
                <w:div w:id="1357729882">
                  <w:marLeft w:val="180"/>
                  <w:marRight w:val="0"/>
                  <w:marTop w:val="0"/>
                  <w:marBottom w:val="0"/>
                  <w:divBdr>
                    <w:top w:val="none" w:sz="0" w:space="0" w:color="auto"/>
                    <w:left w:val="none" w:sz="0" w:space="0" w:color="auto"/>
                    <w:bottom w:val="none" w:sz="0" w:space="0" w:color="auto"/>
                    <w:right w:val="none" w:sz="0" w:space="0" w:color="auto"/>
                  </w:divBdr>
                  <w:divsChild>
                    <w:div w:id="13577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0137">
          <w:marLeft w:val="0"/>
          <w:marRight w:val="0"/>
          <w:marTop w:val="0"/>
          <w:marBottom w:val="0"/>
          <w:divBdr>
            <w:top w:val="none" w:sz="0" w:space="0" w:color="auto"/>
            <w:left w:val="none" w:sz="0" w:space="0" w:color="auto"/>
            <w:bottom w:val="none" w:sz="0" w:space="0" w:color="auto"/>
            <w:right w:val="none" w:sz="0" w:space="0" w:color="auto"/>
          </w:divBdr>
          <w:divsChild>
            <w:div w:id="1357729853">
              <w:marLeft w:val="0"/>
              <w:marRight w:val="0"/>
              <w:marTop w:val="0"/>
              <w:marBottom w:val="0"/>
              <w:divBdr>
                <w:top w:val="none" w:sz="0" w:space="0" w:color="auto"/>
                <w:left w:val="none" w:sz="0" w:space="0" w:color="auto"/>
                <w:bottom w:val="none" w:sz="0" w:space="0" w:color="auto"/>
                <w:right w:val="none" w:sz="0" w:space="0" w:color="auto"/>
              </w:divBdr>
              <w:divsChild>
                <w:div w:id="1357730129">
                  <w:marLeft w:val="180"/>
                  <w:marRight w:val="0"/>
                  <w:marTop w:val="0"/>
                  <w:marBottom w:val="0"/>
                  <w:divBdr>
                    <w:top w:val="none" w:sz="0" w:space="0" w:color="auto"/>
                    <w:left w:val="none" w:sz="0" w:space="0" w:color="auto"/>
                    <w:bottom w:val="none" w:sz="0" w:space="0" w:color="auto"/>
                    <w:right w:val="none" w:sz="0" w:space="0" w:color="auto"/>
                  </w:divBdr>
                  <w:divsChild>
                    <w:div w:id="135773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0138">
      <w:marLeft w:val="0"/>
      <w:marRight w:val="0"/>
      <w:marTop w:val="0"/>
      <w:marBottom w:val="0"/>
      <w:divBdr>
        <w:top w:val="none" w:sz="0" w:space="0" w:color="auto"/>
        <w:left w:val="none" w:sz="0" w:space="0" w:color="auto"/>
        <w:bottom w:val="none" w:sz="0" w:space="0" w:color="auto"/>
        <w:right w:val="none" w:sz="0" w:space="0" w:color="auto"/>
      </w:divBdr>
    </w:div>
    <w:div w:id="1357730139">
      <w:marLeft w:val="0"/>
      <w:marRight w:val="0"/>
      <w:marTop w:val="0"/>
      <w:marBottom w:val="0"/>
      <w:divBdr>
        <w:top w:val="none" w:sz="0" w:space="0" w:color="auto"/>
        <w:left w:val="none" w:sz="0" w:space="0" w:color="auto"/>
        <w:bottom w:val="none" w:sz="0" w:space="0" w:color="auto"/>
        <w:right w:val="none" w:sz="0" w:space="0" w:color="auto"/>
      </w:divBdr>
    </w:div>
    <w:div w:id="1357730141">
      <w:marLeft w:val="0"/>
      <w:marRight w:val="0"/>
      <w:marTop w:val="0"/>
      <w:marBottom w:val="0"/>
      <w:divBdr>
        <w:top w:val="none" w:sz="0" w:space="0" w:color="auto"/>
        <w:left w:val="none" w:sz="0" w:space="0" w:color="auto"/>
        <w:bottom w:val="none" w:sz="0" w:space="0" w:color="auto"/>
        <w:right w:val="none" w:sz="0" w:space="0" w:color="auto"/>
      </w:divBdr>
    </w:div>
    <w:div w:id="1357730143">
      <w:marLeft w:val="0"/>
      <w:marRight w:val="0"/>
      <w:marTop w:val="0"/>
      <w:marBottom w:val="0"/>
      <w:divBdr>
        <w:top w:val="none" w:sz="0" w:space="0" w:color="auto"/>
        <w:left w:val="none" w:sz="0" w:space="0" w:color="auto"/>
        <w:bottom w:val="none" w:sz="0" w:space="0" w:color="auto"/>
        <w:right w:val="none" w:sz="0" w:space="0" w:color="auto"/>
      </w:divBdr>
    </w:div>
    <w:div w:id="1357730144">
      <w:marLeft w:val="0"/>
      <w:marRight w:val="0"/>
      <w:marTop w:val="0"/>
      <w:marBottom w:val="0"/>
      <w:divBdr>
        <w:top w:val="none" w:sz="0" w:space="0" w:color="auto"/>
        <w:left w:val="none" w:sz="0" w:space="0" w:color="auto"/>
        <w:bottom w:val="none" w:sz="0" w:space="0" w:color="auto"/>
        <w:right w:val="none" w:sz="0" w:space="0" w:color="auto"/>
      </w:divBdr>
    </w:div>
    <w:div w:id="1357730145">
      <w:marLeft w:val="0"/>
      <w:marRight w:val="0"/>
      <w:marTop w:val="0"/>
      <w:marBottom w:val="0"/>
      <w:divBdr>
        <w:top w:val="none" w:sz="0" w:space="0" w:color="auto"/>
        <w:left w:val="none" w:sz="0" w:space="0" w:color="auto"/>
        <w:bottom w:val="none" w:sz="0" w:space="0" w:color="auto"/>
        <w:right w:val="none" w:sz="0" w:space="0" w:color="auto"/>
      </w:divBdr>
      <w:divsChild>
        <w:div w:id="1357729973">
          <w:marLeft w:val="0"/>
          <w:marRight w:val="0"/>
          <w:marTop w:val="0"/>
          <w:marBottom w:val="0"/>
          <w:divBdr>
            <w:top w:val="none" w:sz="0" w:space="0" w:color="auto"/>
            <w:left w:val="none" w:sz="0" w:space="0" w:color="auto"/>
            <w:bottom w:val="none" w:sz="0" w:space="0" w:color="auto"/>
            <w:right w:val="none" w:sz="0" w:space="0" w:color="auto"/>
          </w:divBdr>
          <w:divsChild>
            <w:div w:id="1357729863">
              <w:marLeft w:val="0"/>
              <w:marRight w:val="0"/>
              <w:marTop w:val="0"/>
              <w:marBottom w:val="0"/>
              <w:divBdr>
                <w:top w:val="none" w:sz="0" w:space="0" w:color="auto"/>
                <w:left w:val="none" w:sz="0" w:space="0" w:color="auto"/>
                <w:bottom w:val="none" w:sz="0" w:space="0" w:color="auto"/>
                <w:right w:val="none" w:sz="0" w:space="0" w:color="auto"/>
              </w:divBdr>
            </w:div>
            <w:div w:id="13577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0148">
      <w:marLeft w:val="0"/>
      <w:marRight w:val="0"/>
      <w:marTop w:val="0"/>
      <w:marBottom w:val="0"/>
      <w:divBdr>
        <w:top w:val="none" w:sz="0" w:space="0" w:color="auto"/>
        <w:left w:val="none" w:sz="0" w:space="0" w:color="auto"/>
        <w:bottom w:val="none" w:sz="0" w:space="0" w:color="auto"/>
        <w:right w:val="none" w:sz="0" w:space="0" w:color="auto"/>
      </w:divBdr>
    </w:div>
    <w:div w:id="1357730149">
      <w:marLeft w:val="0"/>
      <w:marRight w:val="0"/>
      <w:marTop w:val="0"/>
      <w:marBottom w:val="0"/>
      <w:divBdr>
        <w:top w:val="none" w:sz="0" w:space="0" w:color="auto"/>
        <w:left w:val="none" w:sz="0" w:space="0" w:color="auto"/>
        <w:bottom w:val="none" w:sz="0" w:space="0" w:color="auto"/>
        <w:right w:val="none" w:sz="0" w:space="0" w:color="auto"/>
      </w:divBdr>
    </w:div>
    <w:div w:id="1357730151">
      <w:marLeft w:val="0"/>
      <w:marRight w:val="0"/>
      <w:marTop w:val="0"/>
      <w:marBottom w:val="0"/>
      <w:divBdr>
        <w:top w:val="none" w:sz="0" w:space="0" w:color="auto"/>
        <w:left w:val="none" w:sz="0" w:space="0" w:color="auto"/>
        <w:bottom w:val="none" w:sz="0" w:space="0" w:color="auto"/>
        <w:right w:val="none" w:sz="0" w:space="0" w:color="auto"/>
      </w:divBdr>
    </w:div>
    <w:div w:id="1357730155">
      <w:marLeft w:val="0"/>
      <w:marRight w:val="0"/>
      <w:marTop w:val="0"/>
      <w:marBottom w:val="0"/>
      <w:divBdr>
        <w:top w:val="none" w:sz="0" w:space="0" w:color="auto"/>
        <w:left w:val="none" w:sz="0" w:space="0" w:color="auto"/>
        <w:bottom w:val="none" w:sz="0" w:space="0" w:color="auto"/>
        <w:right w:val="none" w:sz="0" w:space="0" w:color="auto"/>
      </w:divBdr>
    </w:div>
    <w:div w:id="1357730156">
      <w:marLeft w:val="0"/>
      <w:marRight w:val="0"/>
      <w:marTop w:val="0"/>
      <w:marBottom w:val="0"/>
      <w:divBdr>
        <w:top w:val="none" w:sz="0" w:space="0" w:color="auto"/>
        <w:left w:val="none" w:sz="0" w:space="0" w:color="auto"/>
        <w:bottom w:val="none" w:sz="0" w:space="0" w:color="auto"/>
        <w:right w:val="none" w:sz="0" w:space="0" w:color="auto"/>
      </w:divBdr>
    </w:div>
    <w:div w:id="1357730158">
      <w:marLeft w:val="0"/>
      <w:marRight w:val="0"/>
      <w:marTop w:val="0"/>
      <w:marBottom w:val="0"/>
      <w:divBdr>
        <w:top w:val="none" w:sz="0" w:space="0" w:color="auto"/>
        <w:left w:val="none" w:sz="0" w:space="0" w:color="auto"/>
        <w:bottom w:val="none" w:sz="0" w:space="0" w:color="auto"/>
        <w:right w:val="none" w:sz="0" w:space="0" w:color="auto"/>
      </w:divBdr>
    </w:div>
    <w:div w:id="1357730161">
      <w:marLeft w:val="0"/>
      <w:marRight w:val="0"/>
      <w:marTop w:val="0"/>
      <w:marBottom w:val="0"/>
      <w:divBdr>
        <w:top w:val="none" w:sz="0" w:space="0" w:color="auto"/>
        <w:left w:val="none" w:sz="0" w:space="0" w:color="auto"/>
        <w:bottom w:val="none" w:sz="0" w:space="0" w:color="auto"/>
        <w:right w:val="none" w:sz="0" w:space="0" w:color="auto"/>
      </w:divBdr>
      <w:divsChild>
        <w:div w:id="1357729947">
          <w:marLeft w:val="0"/>
          <w:marRight w:val="0"/>
          <w:marTop w:val="0"/>
          <w:marBottom w:val="0"/>
          <w:divBdr>
            <w:top w:val="none" w:sz="0" w:space="0" w:color="auto"/>
            <w:left w:val="none" w:sz="0" w:space="0" w:color="auto"/>
            <w:bottom w:val="none" w:sz="0" w:space="0" w:color="auto"/>
            <w:right w:val="none" w:sz="0" w:space="0" w:color="auto"/>
          </w:divBdr>
          <w:divsChild>
            <w:div w:id="13577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0162">
      <w:marLeft w:val="0"/>
      <w:marRight w:val="0"/>
      <w:marTop w:val="0"/>
      <w:marBottom w:val="0"/>
      <w:divBdr>
        <w:top w:val="none" w:sz="0" w:space="0" w:color="auto"/>
        <w:left w:val="none" w:sz="0" w:space="0" w:color="auto"/>
        <w:bottom w:val="none" w:sz="0" w:space="0" w:color="auto"/>
        <w:right w:val="none" w:sz="0" w:space="0" w:color="auto"/>
      </w:divBdr>
    </w:div>
    <w:div w:id="1357730163">
      <w:marLeft w:val="0"/>
      <w:marRight w:val="0"/>
      <w:marTop w:val="0"/>
      <w:marBottom w:val="0"/>
      <w:divBdr>
        <w:top w:val="none" w:sz="0" w:space="0" w:color="auto"/>
        <w:left w:val="none" w:sz="0" w:space="0" w:color="auto"/>
        <w:bottom w:val="none" w:sz="0" w:space="0" w:color="auto"/>
        <w:right w:val="none" w:sz="0" w:space="0" w:color="auto"/>
      </w:divBdr>
    </w:div>
    <w:div w:id="1357730164">
      <w:marLeft w:val="0"/>
      <w:marRight w:val="0"/>
      <w:marTop w:val="0"/>
      <w:marBottom w:val="0"/>
      <w:divBdr>
        <w:top w:val="none" w:sz="0" w:space="0" w:color="auto"/>
        <w:left w:val="none" w:sz="0" w:space="0" w:color="auto"/>
        <w:bottom w:val="none" w:sz="0" w:space="0" w:color="auto"/>
        <w:right w:val="none" w:sz="0" w:space="0" w:color="auto"/>
      </w:divBdr>
      <w:divsChild>
        <w:div w:id="1357729933">
          <w:marLeft w:val="0"/>
          <w:marRight w:val="0"/>
          <w:marTop w:val="0"/>
          <w:marBottom w:val="0"/>
          <w:divBdr>
            <w:top w:val="none" w:sz="0" w:space="0" w:color="auto"/>
            <w:left w:val="none" w:sz="0" w:space="0" w:color="auto"/>
            <w:bottom w:val="none" w:sz="0" w:space="0" w:color="auto"/>
            <w:right w:val="none" w:sz="0" w:space="0" w:color="auto"/>
          </w:divBdr>
          <w:divsChild>
            <w:div w:id="1357729918">
              <w:marLeft w:val="0"/>
              <w:marRight w:val="0"/>
              <w:marTop w:val="0"/>
              <w:marBottom w:val="0"/>
              <w:divBdr>
                <w:top w:val="none" w:sz="0" w:space="0" w:color="auto"/>
                <w:left w:val="none" w:sz="0" w:space="0" w:color="auto"/>
                <w:bottom w:val="none" w:sz="0" w:space="0" w:color="auto"/>
                <w:right w:val="none" w:sz="0" w:space="0" w:color="auto"/>
              </w:divBdr>
            </w:div>
            <w:div w:id="13577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0167">
      <w:marLeft w:val="0"/>
      <w:marRight w:val="0"/>
      <w:marTop w:val="0"/>
      <w:marBottom w:val="0"/>
      <w:divBdr>
        <w:top w:val="none" w:sz="0" w:space="0" w:color="auto"/>
        <w:left w:val="none" w:sz="0" w:space="0" w:color="auto"/>
        <w:bottom w:val="none" w:sz="0" w:space="0" w:color="auto"/>
        <w:right w:val="none" w:sz="0" w:space="0" w:color="auto"/>
      </w:divBdr>
      <w:divsChild>
        <w:div w:id="1357729968">
          <w:marLeft w:val="0"/>
          <w:marRight w:val="0"/>
          <w:marTop w:val="0"/>
          <w:marBottom w:val="0"/>
          <w:divBdr>
            <w:top w:val="none" w:sz="0" w:space="0" w:color="auto"/>
            <w:left w:val="none" w:sz="0" w:space="0" w:color="auto"/>
            <w:bottom w:val="none" w:sz="0" w:space="0" w:color="auto"/>
            <w:right w:val="none" w:sz="0" w:space="0" w:color="auto"/>
          </w:divBdr>
          <w:divsChild>
            <w:div w:id="1357729906">
              <w:marLeft w:val="0"/>
              <w:marRight w:val="0"/>
              <w:marTop w:val="0"/>
              <w:marBottom w:val="0"/>
              <w:divBdr>
                <w:top w:val="none" w:sz="0" w:space="0" w:color="auto"/>
                <w:left w:val="none" w:sz="0" w:space="0" w:color="auto"/>
                <w:bottom w:val="none" w:sz="0" w:space="0" w:color="auto"/>
                <w:right w:val="none" w:sz="0" w:space="0" w:color="auto"/>
              </w:divBdr>
            </w:div>
            <w:div w:id="1357730018">
              <w:marLeft w:val="0"/>
              <w:marRight w:val="0"/>
              <w:marTop w:val="0"/>
              <w:marBottom w:val="0"/>
              <w:divBdr>
                <w:top w:val="none" w:sz="0" w:space="0" w:color="auto"/>
                <w:left w:val="none" w:sz="0" w:space="0" w:color="auto"/>
                <w:bottom w:val="none" w:sz="0" w:space="0" w:color="auto"/>
                <w:right w:val="none" w:sz="0" w:space="0" w:color="auto"/>
              </w:divBdr>
            </w:div>
            <w:div w:id="1357730036">
              <w:marLeft w:val="0"/>
              <w:marRight w:val="0"/>
              <w:marTop w:val="0"/>
              <w:marBottom w:val="0"/>
              <w:divBdr>
                <w:top w:val="none" w:sz="0" w:space="0" w:color="auto"/>
                <w:left w:val="none" w:sz="0" w:space="0" w:color="auto"/>
                <w:bottom w:val="none" w:sz="0" w:space="0" w:color="auto"/>
                <w:right w:val="none" w:sz="0" w:space="0" w:color="auto"/>
              </w:divBdr>
            </w:div>
            <w:div w:id="1357730114">
              <w:marLeft w:val="0"/>
              <w:marRight w:val="0"/>
              <w:marTop w:val="0"/>
              <w:marBottom w:val="0"/>
              <w:divBdr>
                <w:top w:val="none" w:sz="0" w:space="0" w:color="auto"/>
                <w:left w:val="none" w:sz="0" w:space="0" w:color="auto"/>
                <w:bottom w:val="none" w:sz="0" w:space="0" w:color="auto"/>
                <w:right w:val="none" w:sz="0" w:space="0" w:color="auto"/>
              </w:divBdr>
            </w:div>
            <w:div w:id="13577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0168">
      <w:marLeft w:val="0"/>
      <w:marRight w:val="0"/>
      <w:marTop w:val="0"/>
      <w:marBottom w:val="0"/>
      <w:divBdr>
        <w:top w:val="none" w:sz="0" w:space="0" w:color="auto"/>
        <w:left w:val="none" w:sz="0" w:space="0" w:color="auto"/>
        <w:bottom w:val="none" w:sz="0" w:space="0" w:color="auto"/>
        <w:right w:val="none" w:sz="0" w:space="0" w:color="auto"/>
      </w:divBdr>
    </w:div>
    <w:div w:id="1357730171">
      <w:marLeft w:val="0"/>
      <w:marRight w:val="0"/>
      <w:marTop w:val="0"/>
      <w:marBottom w:val="0"/>
      <w:divBdr>
        <w:top w:val="none" w:sz="0" w:space="0" w:color="auto"/>
        <w:left w:val="none" w:sz="0" w:space="0" w:color="auto"/>
        <w:bottom w:val="none" w:sz="0" w:space="0" w:color="auto"/>
        <w:right w:val="none" w:sz="0" w:space="0" w:color="auto"/>
      </w:divBdr>
    </w:div>
    <w:div w:id="1357730172">
      <w:marLeft w:val="0"/>
      <w:marRight w:val="0"/>
      <w:marTop w:val="0"/>
      <w:marBottom w:val="0"/>
      <w:divBdr>
        <w:top w:val="none" w:sz="0" w:space="0" w:color="auto"/>
        <w:left w:val="none" w:sz="0" w:space="0" w:color="auto"/>
        <w:bottom w:val="none" w:sz="0" w:space="0" w:color="auto"/>
        <w:right w:val="none" w:sz="0" w:space="0" w:color="auto"/>
      </w:divBdr>
    </w:div>
    <w:div w:id="1357730174">
      <w:marLeft w:val="0"/>
      <w:marRight w:val="0"/>
      <w:marTop w:val="0"/>
      <w:marBottom w:val="0"/>
      <w:divBdr>
        <w:top w:val="none" w:sz="0" w:space="0" w:color="auto"/>
        <w:left w:val="none" w:sz="0" w:space="0" w:color="auto"/>
        <w:bottom w:val="none" w:sz="0" w:space="0" w:color="auto"/>
        <w:right w:val="none" w:sz="0" w:space="0" w:color="auto"/>
      </w:divBdr>
    </w:div>
    <w:div w:id="1357730175">
      <w:marLeft w:val="0"/>
      <w:marRight w:val="0"/>
      <w:marTop w:val="0"/>
      <w:marBottom w:val="0"/>
      <w:divBdr>
        <w:top w:val="none" w:sz="0" w:space="0" w:color="auto"/>
        <w:left w:val="none" w:sz="0" w:space="0" w:color="auto"/>
        <w:bottom w:val="none" w:sz="0" w:space="0" w:color="auto"/>
        <w:right w:val="none" w:sz="0" w:space="0" w:color="auto"/>
      </w:divBdr>
    </w:div>
    <w:div w:id="1357730176">
      <w:marLeft w:val="0"/>
      <w:marRight w:val="0"/>
      <w:marTop w:val="0"/>
      <w:marBottom w:val="0"/>
      <w:divBdr>
        <w:top w:val="none" w:sz="0" w:space="0" w:color="auto"/>
        <w:left w:val="none" w:sz="0" w:space="0" w:color="auto"/>
        <w:bottom w:val="none" w:sz="0" w:space="0" w:color="auto"/>
        <w:right w:val="none" w:sz="0" w:space="0" w:color="auto"/>
      </w:divBdr>
    </w:div>
    <w:div w:id="1357730177">
      <w:marLeft w:val="0"/>
      <w:marRight w:val="0"/>
      <w:marTop w:val="0"/>
      <w:marBottom w:val="0"/>
      <w:divBdr>
        <w:top w:val="none" w:sz="0" w:space="0" w:color="auto"/>
        <w:left w:val="none" w:sz="0" w:space="0" w:color="auto"/>
        <w:bottom w:val="none" w:sz="0" w:space="0" w:color="auto"/>
        <w:right w:val="none" w:sz="0" w:space="0" w:color="auto"/>
      </w:divBdr>
    </w:div>
    <w:div w:id="1357730179">
      <w:marLeft w:val="0"/>
      <w:marRight w:val="0"/>
      <w:marTop w:val="0"/>
      <w:marBottom w:val="0"/>
      <w:divBdr>
        <w:top w:val="none" w:sz="0" w:space="0" w:color="auto"/>
        <w:left w:val="none" w:sz="0" w:space="0" w:color="auto"/>
        <w:bottom w:val="none" w:sz="0" w:space="0" w:color="auto"/>
        <w:right w:val="none" w:sz="0" w:space="0" w:color="auto"/>
      </w:divBdr>
    </w:div>
    <w:div w:id="1357730185">
      <w:marLeft w:val="0"/>
      <w:marRight w:val="0"/>
      <w:marTop w:val="0"/>
      <w:marBottom w:val="0"/>
      <w:divBdr>
        <w:top w:val="none" w:sz="0" w:space="0" w:color="auto"/>
        <w:left w:val="none" w:sz="0" w:space="0" w:color="auto"/>
        <w:bottom w:val="none" w:sz="0" w:space="0" w:color="auto"/>
        <w:right w:val="none" w:sz="0" w:space="0" w:color="auto"/>
      </w:divBdr>
    </w:div>
    <w:div w:id="1357730186">
      <w:marLeft w:val="0"/>
      <w:marRight w:val="0"/>
      <w:marTop w:val="0"/>
      <w:marBottom w:val="0"/>
      <w:divBdr>
        <w:top w:val="none" w:sz="0" w:space="0" w:color="auto"/>
        <w:left w:val="none" w:sz="0" w:space="0" w:color="auto"/>
        <w:bottom w:val="none" w:sz="0" w:space="0" w:color="auto"/>
        <w:right w:val="none" w:sz="0" w:space="0" w:color="auto"/>
      </w:divBdr>
    </w:div>
    <w:div w:id="1357730189">
      <w:marLeft w:val="0"/>
      <w:marRight w:val="0"/>
      <w:marTop w:val="0"/>
      <w:marBottom w:val="0"/>
      <w:divBdr>
        <w:top w:val="none" w:sz="0" w:space="0" w:color="auto"/>
        <w:left w:val="none" w:sz="0" w:space="0" w:color="auto"/>
        <w:bottom w:val="none" w:sz="0" w:space="0" w:color="auto"/>
        <w:right w:val="none" w:sz="0" w:space="0" w:color="auto"/>
      </w:divBdr>
    </w:div>
    <w:div w:id="1357730190">
      <w:marLeft w:val="0"/>
      <w:marRight w:val="0"/>
      <w:marTop w:val="0"/>
      <w:marBottom w:val="0"/>
      <w:divBdr>
        <w:top w:val="none" w:sz="0" w:space="0" w:color="auto"/>
        <w:left w:val="none" w:sz="0" w:space="0" w:color="auto"/>
        <w:bottom w:val="none" w:sz="0" w:space="0" w:color="auto"/>
        <w:right w:val="none" w:sz="0" w:space="0" w:color="auto"/>
      </w:divBdr>
    </w:div>
    <w:div w:id="1357730191">
      <w:marLeft w:val="0"/>
      <w:marRight w:val="0"/>
      <w:marTop w:val="0"/>
      <w:marBottom w:val="0"/>
      <w:divBdr>
        <w:top w:val="none" w:sz="0" w:space="0" w:color="auto"/>
        <w:left w:val="none" w:sz="0" w:space="0" w:color="auto"/>
        <w:bottom w:val="none" w:sz="0" w:space="0" w:color="auto"/>
        <w:right w:val="none" w:sz="0" w:space="0" w:color="auto"/>
      </w:divBdr>
    </w:div>
    <w:div w:id="1357730193">
      <w:marLeft w:val="0"/>
      <w:marRight w:val="0"/>
      <w:marTop w:val="0"/>
      <w:marBottom w:val="0"/>
      <w:divBdr>
        <w:top w:val="none" w:sz="0" w:space="0" w:color="auto"/>
        <w:left w:val="none" w:sz="0" w:space="0" w:color="auto"/>
        <w:bottom w:val="none" w:sz="0" w:space="0" w:color="auto"/>
        <w:right w:val="none" w:sz="0" w:space="0" w:color="auto"/>
      </w:divBdr>
    </w:div>
    <w:div w:id="1357730194">
      <w:marLeft w:val="0"/>
      <w:marRight w:val="0"/>
      <w:marTop w:val="0"/>
      <w:marBottom w:val="0"/>
      <w:divBdr>
        <w:top w:val="none" w:sz="0" w:space="0" w:color="auto"/>
        <w:left w:val="none" w:sz="0" w:space="0" w:color="auto"/>
        <w:bottom w:val="none" w:sz="0" w:space="0" w:color="auto"/>
        <w:right w:val="none" w:sz="0" w:space="0" w:color="auto"/>
      </w:divBdr>
    </w:div>
    <w:div w:id="1357730197">
      <w:marLeft w:val="0"/>
      <w:marRight w:val="0"/>
      <w:marTop w:val="0"/>
      <w:marBottom w:val="0"/>
      <w:divBdr>
        <w:top w:val="none" w:sz="0" w:space="0" w:color="auto"/>
        <w:left w:val="none" w:sz="0" w:space="0" w:color="auto"/>
        <w:bottom w:val="none" w:sz="0" w:space="0" w:color="auto"/>
        <w:right w:val="none" w:sz="0" w:space="0" w:color="auto"/>
      </w:divBdr>
    </w:div>
    <w:div w:id="1357730199">
      <w:marLeft w:val="0"/>
      <w:marRight w:val="0"/>
      <w:marTop w:val="0"/>
      <w:marBottom w:val="0"/>
      <w:divBdr>
        <w:top w:val="none" w:sz="0" w:space="0" w:color="auto"/>
        <w:left w:val="none" w:sz="0" w:space="0" w:color="auto"/>
        <w:bottom w:val="none" w:sz="0" w:space="0" w:color="auto"/>
        <w:right w:val="none" w:sz="0" w:space="0" w:color="auto"/>
      </w:divBdr>
      <w:divsChild>
        <w:div w:id="1357730086">
          <w:marLeft w:val="0"/>
          <w:marRight w:val="0"/>
          <w:marTop w:val="0"/>
          <w:marBottom w:val="0"/>
          <w:divBdr>
            <w:top w:val="none" w:sz="0" w:space="0" w:color="auto"/>
            <w:left w:val="none" w:sz="0" w:space="0" w:color="auto"/>
            <w:bottom w:val="none" w:sz="0" w:space="0" w:color="auto"/>
            <w:right w:val="none" w:sz="0" w:space="0" w:color="auto"/>
          </w:divBdr>
          <w:divsChild>
            <w:div w:id="13577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0201">
      <w:marLeft w:val="0"/>
      <w:marRight w:val="0"/>
      <w:marTop w:val="0"/>
      <w:marBottom w:val="0"/>
      <w:divBdr>
        <w:top w:val="none" w:sz="0" w:space="0" w:color="auto"/>
        <w:left w:val="none" w:sz="0" w:space="0" w:color="auto"/>
        <w:bottom w:val="none" w:sz="0" w:space="0" w:color="auto"/>
        <w:right w:val="none" w:sz="0" w:space="0" w:color="auto"/>
      </w:divBdr>
    </w:div>
    <w:div w:id="1357730202">
      <w:marLeft w:val="0"/>
      <w:marRight w:val="0"/>
      <w:marTop w:val="0"/>
      <w:marBottom w:val="0"/>
      <w:divBdr>
        <w:top w:val="none" w:sz="0" w:space="0" w:color="auto"/>
        <w:left w:val="none" w:sz="0" w:space="0" w:color="auto"/>
        <w:bottom w:val="none" w:sz="0" w:space="0" w:color="auto"/>
        <w:right w:val="none" w:sz="0" w:space="0" w:color="auto"/>
      </w:divBdr>
    </w:div>
    <w:div w:id="1357730203">
      <w:marLeft w:val="0"/>
      <w:marRight w:val="0"/>
      <w:marTop w:val="0"/>
      <w:marBottom w:val="0"/>
      <w:divBdr>
        <w:top w:val="none" w:sz="0" w:space="0" w:color="auto"/>
        <w:left w:val="none" w:sz="0" w:space="0" w:color="auto"/>
        <w:bottom w:val="none" w:sz="0" w:space="0" w:color="auto"/>
        <w:right w:val="none" w:sz="0" w:space="0" w:color="auto"/>
      </w:divBdr>
    </w:div>
    <w:div w:id="1357730205">
      <w:marLeft w:val="0"/>
      <w:marRight w:val="0"/>
      <w:marTop w:val="0"/>
      <w:marBottom w:val="0"/>
      <w:divBdr>
        <w:top w:val="none" w:sz="0" w:space="0" w:color="auto"/>
        <w:left w:val="none" w:sz="0" w:space="0" w:color="auto"/>
        <w:bottom w:val="none" w:sz="0" w:space="0" w:color="auto"/>
        <w:right w:val="none" w:sz="0" w:space="0" w:color="auto"/>
      </w:divBdr>
    </w:div>
    <w:div w:id="1357730207">
      <w:marLeft w:val="0"/>
      <w:marRight w:val="0"/>
      <w:marTop w:val="0"/>
      <w:marBottom w:val="0"/>
      <w:divBdr>
        <w:top w:val="none" w:sz="0" w:space="0" w:color="auto"/>
        <w:left w:val="none" w:sz="0" w:space="0" w:color="auto"/>
        <w:bottom w:val="none" w:sz="0" w:space="0" w:color="auto"/>
        <w:right w:val="none" w:sz="0" w:space="0" w:color="auto"/>
      </w:divBdr>
    </w:div>
    <w:div w:id="1357730208">
      <w:marLeft w:val="0"/>
      <w:marRight w:val="0"/>
      <w:marTop w:val="0"/>
      <w:marBottom w:val="0"/>
      <w:divBdr>
        <w:top w:val="none" w:sz="0" w:space="0" w:color="auto"/>
        <w:left w:val="none" w:sz="0" w:space="0" w:color="auto"/>
        <w:bottom w:val="none" w:sz="0" w:space="0" w:color="auto"/>
        <w:right w:val="none" w:sz="0" w:space="0" w:color="auto"/>
      </w:divBdr>
    </w:div>
    <w:div w:id="1357730211">
      <w:marLeft w:val="0"/>
      <w:marRight w:val="0"/>
      <w:marTop w:val="0"/>
      <w:marBottom w:val="0"/>
      <w:divBdr>
        <w:top w:val="none" w:sz="0" w:space="0" w:color="auto"/>
        <w:left w:val="none" w:sz="0" w:space="0" w:color="auto"/>
        <w:bottom w:val="none" w:sz="0" w:space="0" w:color="auto"/>
        <w:right w:val="none" w:sz="0" w:space="0" w:color="auto"/>
      </w:divBdr>
      <w:divsChild>
        <w:div w:id="1357729847">
          <w:marLeft w:val="0"/>
          <w:marRight w:val="0"/>
          <w:marTop w:val="0"/>
          <w:marBottom w:val="0"/>
          <w:divBdr>
            <w:top w:val="none" w:sz="0" w:space="0" w:color="auto"/>
            <w:left w:val="none" w:sz="0" w:space="0" w:color="auto"/>
            <w:bottom w:val="none" w:sz="0" w:space="0" w:color="auto"/>
            <w:right w:val="none" w:sz="0" w:space="0" w:color="auto"/>
          </w:divBdr>
        </w:div>
      </w:divsChild>
    </w:div>
    <w:div w:id="1357730213">
      <w:marLeft w:val="0"/>
      <w:marRight w:val="0"/>
      <w:marTop w:val="0"/>
      <w:marBottom w:val="0"/>
      <w:divBdr>
        <w:top w:val="none" w:sz="0" w:space="0" w:color="auto"/>
        <w:left w:val="none" w:sz="0" w:space="0" w:color="auto"/>
        <w:bottom w:val="none" w:sz="0" w:space="0" w:color="auto"/>
        <w:right w:val="none" w:sz="0" w:space="0" w:color="auto"/>
      </w:divBdr>
    </w:div>
    <w:div w:id="1357730214">
      <w:marLeft w:val="0"/>
      <w:marRight w:val="0"/>
      <w:marTop w:val="0"/>
      <w:marBottom w:val="0"/>
      <w:divBdr>
        <w:top w:val="none" w:sz="0" w:space="0" w:color="auto"/>
        <w:left w:val="none" w:sz="0" w:space="0" w:color="auto"/>
        <w:bottom w:val="none" w:sz="0" w:space="0" w:color="auto"/>
        <w:right w:val="none" w:sz="0" w:space="0" w:color="auto"/>
      </w:divBdr>
    </w:div>
    <w:div w:id="1357730215">
      <w:marLeft w:val="0"/>
      <w:marRight w:val="0"/>
      <w:marTop w:val="0"/>
      <w:marBottom w:val="0"/>
      <w:divBdr>
        <w:top w:val="none" w:sz="0" w:space="0" w:color="auto"/>
        <w:left w:val="none" w:sz="0" w:space="0" w:color="auto"/>
        <w:bottom w:val="none" w:sz="0" w:space="0" w:color="auto"/>
        <w:right w:val="none" w:sz="0" w:space="0" w:color="auto"/>
      </w:divBdr>
    </w:div>
    <w:div w:id="1357730217">
      <w:marLeft w:val="0"/>
      <w:marRight w:val="0"/>
      <w:marTop w:val="0"/>
      <w:marBottom w:val="0"/>
      <w:divBdr>
        <w:top w:val="none" w:sz="0" w:space="0" w:color="auto"/>
        <w:left w:val="none" w:sz="0" w:space="0" w:color="auto"/>
        <w:bottom w:val="none" w:sz="0" w:space="0" w:color="auto"/>
        <w:right w:val="none" w:sz="0" w:space="0" w:color="auto"/>
      </w:divBdr>
    </w:div>
    <w:div w:id="1357730218">
      <w:marLeft w:val="0"/>
      <w:marRight w:val="0"/>
      <w:marTop w:val="0"/>
      <w:marBottom w:val="0"/>
      <w:divBdr>
        <w:top w:val="none" w:sz="0" w:space="0" w:color="auto"/>
        <w:left w:val="none" w:sz="0" w:space="0" w:color="auto"/>
        <w:bottom w:val="none" w:sz="0" w:space="0" w:color="auto"/>
        <w:right w:val="none" w:sz="0" w:space="0" w:color="auto"/>
      </w:divBdr>
    </w:div>
    <w:div w:id="13577302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ristian.dimitrov.sz@gmail.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introprogramming.info"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Reverse_Polish_nota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z_branzov@abv.bg" TargetMode="External"/><Relationship Id="rId4" Type="http://schemas.openxmlformats.org/officeDocument/2006/relationships/webSettings" Target="webSettings.xml"/><Relationship Id="rId9" Type="http://schemas.openxmlformats.org/officeDocument/2006/relationships/hyperlink" Target="mailto:sass_waz@abv.b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102</TotalTime>
  <Pages>31</Pages>
  <Words>6412</Words>
  <Characters>-32766</Characters>
  <Application>Microsoft Office Outlook</Application>
  <DocSecurity>0</DocSecurity>
  <Lines>0</Lines>
  <Paragraphs>0</Paragraphs>
  <ScaleCrop>false</ScaleCrop>
  <Manager>svetlin@nakov.com</Manager>
  <Company>Telerik Corp.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книга - задачи и решения</dc:title>
  <dc:subject>Book "Introduction to Programming with C#"</dc:subject>
  <dc:creator>F3n1x</dc:creator>
  <cp:keywords>C# книга; упражнения; задачи; решения</cp:keywords>
  <dc:description>Книгата "Въведение в програмирането със C#"	се разпространява със свободен лиценз и има за цел да предостави на начинаещите програмисти стабилна основа от фундаментални знания без значение от езика за програмиране. Тази книга обхваща фундаменталните основ</dc:description>
  <cp:lastModifiedBy>ma3x</cp:lastModifiedBy>
  <cp:revision>9</cp:revision>
  <cp:lastPrinted>2011-07-28T13:02:00Z</cp:lastPrinted>
  <dcterms:created xsi:type="dcterms:W3CDTF">2012-03-29T13:27:00Z</dcterms:created>
  <dcterms:modified xsi:type="dcterms:W3CDTF">2012-03-29T17:46:00Z</dcterms:modified>
</cp:coreProperties>
</file>