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C7" w:rsidRDefault="00EE2DC7" w:rsidP="00EE2DC7">
      <w:pPr>
        <w:pStyle w:val="Heading1"/>
      </w:pPr>
      <w:bookmarkStart w:id="0" w:name="_Toc243587012"/>
      <w:bookmarkStart w:id="1" w:name="_Toc299460801"/>
      <w:bookmarkStart w:id="2" w:name="_Toc299628522"/>
      <w:bookmarkStart w:id="3" w:name="_Toc299628798"/>
      <w:r w:rsidRPr="00EE2DC7">
        <w:t>Решения на задачите от книгата "Въведение в програмирането със C#"</w:t>
      </w:r>
    </w:p>
    <w:p w:rsidR="00EE2DC7" w:rsidRPr="00EE2DC7" w:rsidRDefault="00EE2DC7" w:rsidP="00EE2DC7">
      <w:r>
        <w:t xml:space="preserve">Предлагаме ви решения на задачите от </w:t>
      </w:r>
      <w:hyperlink r:id="rId9"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hyperlink>
      <w:r>
        <w:rPr>
          <w:lang w:val="en-US"/>
        </w:rPr>
        <w:t xml:space="preserve">, </w:t>
      </w:r>
      <w:r>
        <w:t>заедно с анализ на задачата, описание на използва</w:t>
      </w:r>
      <w:r>
        <w:softHyphen/>
        <w:t>ните идеи, алгоритми,</w:t>
      </w:r>
      <w:r w:rsidR="00132B3E">
        <w:rPr>
          <w:lang w:val="en-US"/>
        </w:rPr>
        <w:t xml:space="preserve"> </w:t>
      </w:r>
      <w:r>
        <w:t>подходи за решаване и тестове.</w:t>
      </w:r>
    </w:p>
    <w:p w:rsidR="00EE2DC7" w:rsidRDefault="00EE2DC7" w:rsidP="006B0528">
      <w:pPr>
        <w:pStyle w:val="Heading2"/>
      </w:pPr>
      <w:r>
        <w:t>Автор</w:t>
      </w:r>
      <w:r w:rsidR="004F1F1C">
        <w:t>ски колектив</w:t>
      </w:r>
    </w:p>
    <w:p w:rsidR="004F1F1C" w:rsidRPr="00EE2DC7" w:rsidRDefault="004F1F1C" w:rsidP="004F1F1C">
      <w:pPr>
        <w:pStyle w:val="ListParagraph"/>
        <w:spacing w:before="240"/>
        <w:ind w:left="284"/>
        <w:rPr>
          <w:b/>
          <w:highlight w:val="yellow"/>
        </w:rPr>
      </w:pPr>
      <w:r w:rsidRPr="00EE2DC7">
        <w:rPr>
          <w:b/>
          <w:highlight w:val="yellow"/>
        </w:rPr>
        <w:t>Име Презиме Фамилия</w:t>
      </w:r>
    </w:p>
    <w:p w:rsidR="004F1F1C" w:rsidRPr="00EE2DC7" w:rsidRDefault="004F1F1C" w:rsidP="004F1F1C">
      <w:pPr>
        <w:pStyle w:val="ListParagraph"/>
        <w:spacing w:before="60"/>
        <w:ind w:left="284"/>
      </w:pPr>
      <w:r w:rsidRPr="00EE2DC7">
        <w:rPr>
          <w:highlight w:val="yellow"/>
        </w:rPr>
        <w:t xml:space="preserve">Контакти: (по желание може да се остави уеб сайт, мейл, </w:t>
      </w:r>
      <w:r w:rsidR="007C5B7B">
        <w:rPr>
          <w:highlight w:val="yellow"/>
          <w:lang w:val="en-US"/>
        </w:rPr>
        <w:t>F</w:t>
      </w:r>
      <w:r w:rsidRPr="00EE2DC7">
        <w:rPr>
          <w:highlight w:val="yellow"/>
          <w:lang w:val="en-US"/>
        </w:rPr>
        <w:t xml:space="preserve">acebook, LinkedIn, Twitter </w:t>
      </w:r>
      <w:r w:rsidRPr="00EE2DC7">
        <w:rPr>
          <w:highlight w:val="yellow"/>
        </w:rPr>
        <w:t>профил</w:t>
      </w:r>
      <w:r>
        <w:rPr>
          <w:highlight w:val="yellow"/>
        </w:rPr>
        <w:t>, …</w:t>
      </w:r>
      <w:r w:rsidRPr="00EE2DC7">
        <w:rPr>
          <w:highlight w:val="yellow"/>
        </w:rPr>
        <w:t>)</w:t>
      </w:r>
    </w:p>
    <w:p w:rsidR="004F1F1C" w:rsidRPr="00EE2DC7" w:rsidRDefault="004F1F1C" w:rsidP="004F1F1C">
      <w:pPr>
        <w:pStyle w:val="ListParagraph"/>
        <w:spacing w:before="240"/>
        <w:ind w:left="284"/>
        <w:rPr>
          <w:b/>
          <w:highlight w:val="yellow"/>
        </w:rPr>
      </w:pPr>
      <w:r w:rsidRPr="00EE2DC7">
        <w:rPr>
          <w:b/>
          <w:highlight w:val="yellow"/>
        </w:rPr>
        <w:t>Име Презиме Фамилия</w:t>
      </w:r>
    </w:p>
    <w:p w:rsidR="004F1F1C" w:rsidRPr="00EE2DC7" w:rsidRDefault="004F1F1C" w:rsidP="004F1F1C">
      <w:pPr>
        <w:pStyle w:val="ListParagraph"/>
        <w:spacing w:before="60"/>
        <w:ind w:left="284"/>
      </w:pPr>
      <w:r w:rsidRPr="00EE2DC7">
        <w:rPr>
          <w:highlight w:val="yellow"/>
        </w:rPr>
        <w:t xml:space="preserve">Контакти: (по желание може да се остави уеб сайт, мейл, </w:t>
      </w:r>
      <w:r w:rsidR="007C5B7B">
        <w:rPr>
          <w:highlight w:val="yellow"/>
          <w:lang w:val="en-US"/>
        </w:rPr>
        <w:t>F</w:t>
      </w:r>
      <w:r w:rsidRPr="00EE2DC7">
        <w:rPr>
          <w:highlight w:val="yellow"/>
          <w:lang w:val="en-US"/>
        </w:rPr>
        <w:t xml:space="preserve">acebook, LinkedIn, Twitter </w:t>
      </w:r>
      <w:r w:rsidRPr="00EE2DC7">
        <w:rPr>
          <w:highlight w:val="yellow"/>
        </w:rPr>
        <w:t>профил</w:t>
      </w:r>
      <w:r>
        <w:rPr>
          <w:highlight w:val="yellow"/>
        </w:rPr>
        <w:t>, …</w:t>
      </w:r>
      <w:r w:rsidRPr="00EE2DC7">
        <w:rPr>
          <w:highlight w:val="yellow"/>
        </w:rPr>
        <w:t>)</w:t>
      </w:r>
    </w:p>
    <w:p w:rsidR="004F1F1C" w:rsidRPr="00EE2DC7" w:rsidRDefault="004F1F1C" w:rsidP="004F1F1C">
      <w:pPr>
        <w:pStyle w:val="ListParagraph"/>
        <w:spacing w:before="240"/>
        <w:ind w:left="284"/>
        <w:rPr>
          <w:b/>
          <w:highlight w:val="yellow"/>
        </w:rPr>
      </w:pPr>
      <w:r w:rsidRPr="00EE2DC7">
        <w:rPr>
          <w:b/>
          <w:highlight w:val="yellow"/>
        </w:rPr>
        <w:t>Име Презиме Фамилия</w:t>
      </w:r>
    </w:p>
    <w:p w:rsidR="004F1F1C" w:rsidRPr="00EE2DC7" w:rsidRDefault="004F1F1C" w:rsidP="004F1F1C">
      <w:pPr>
        <w:pStyle w:val="ListParagraph"/>
        <w:spacing w:before="60"/>
        <w:ind w:left="284"/>
      </w:pPr>
      <w:r w:rsidRPr="00EE2DC7">
        <w:rPr>
          <w:highlight w:val="yellow"/>
        </w:rPr>
        <w:t xml:space="preserve">Контакти: (по желание може да се остави уеб сайт, мейл, </w:t>
      </w:r>
      <w:r w:rsidR="007C5B7B">
        <w:rPr>
          <w:highlight w:val="yellow"/>
          <w:lang w:val="en-US"/>
        </w:rPr>
        <w:t>F</w:t>
      </w:r>
      <w:r w:rsidRPr="00EE2DC7">
        <w:rPr>
          <w:highlight w:val="yellow"/>
          <w:lang w:val="en-US"/>
        </w:rPr>
        <w:t xml:space="preserve">acebook, LinkedIn, Twitter </w:t>
      </w:r>
      <w:r w:rsidRPr="00EE2DC7">
        <w:rPr>
          <w:highlight w:val="yellow"/>
        </w:rPr>
        <w:t>профил</w:t>
      </w:r>
      <w:r>
        <w:rPr>
          <w:highlight w:val="yellow"/>
        </w:rPr>
        <w:t>, …</w:t>
      </w:r>
      <w:r w:rsidRPr="00EE2DC7">
        <w:rPr>
          <w:highlight w:val="yellow"/>
        </w:rPr>
        <w:t>)</w:t>
      </w:r>
    </w:p>
    <w:p w:rsidR="004E6C36" w:rsidRDefault="004E6C36" w:rsidP="004E6C36">
      <w:pPr>
        <w:pStyle w:val="Heading1"/>
      </w:pPr>
      <w:r>
        <w:t>Шаблон за описание на задачите</w:t>
      </w:r>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473AA8" w:rsidRDefault="00473AA8" w:rsidP="00F55045">
            <w:pPr>
              <w:pStyle w:val="ProblemTitle"/>
              <w:rPr>
                <w:lang w:val="en-US"/>
              </w:rPr>
            </w:pPr>
            <w:r w:rsidRPr="00473AA8">
              <w:rPr>
                <w:highlight w:val="yellow"/>
              </w:rPr>
              <w:t xml:space="preserve">Задача </w:t>
            </w:r>
            <w:r w:rsidRPr="00473AA8">
              <w:rPr>
                <w:highlight w:val="yellow"/>
                <w:lang w:val="en-US"/>
              </w:rPr>
              <w:t>X</w:t>
            </w:r>
            <w:r>
              <w:rPr>
                <w:highlight w:val="yellow"/>
                <w:lang w:val="en-US"/>
              </w:rPr>
              <w:t>X</w:t>
            </w:r>
            <w:r w:rsidRPr="00473AA8">
              <w:rPr>
                <w:highlight w:val="yellow"/>
              </w:rPr>
              <w:t>.</w:t>
            </w:r>
            <w:r w:rsidRPr="00473AA8">
              <w:rPr>
                <w:highlight w:val="yellow"/>
                <w:lang w:val="en-US"/>
              </w:rPr>
              <w:t xml:space="preserve"> (</w:t>
            </w:r>
            <w:r w:rsidR="0047236A">
              <w:rPr>
                <w:highlight w:val="yellow"/>
              </w:rPr>
              <w:t xml:space="preserve">използвайте номерацията от съответната глава на книгата и </w:t>
            </w:r>
            <w:r w:rsidRPr="00473AA8">
              <w:rPr>
                <w:highlight w:val="yellow"/>
              </w:rPr>
              <w:t xml:space="preserve">измислете подходящо име </w:t>
            </w:r>
            <w:r w:rsidR="0047236A">
              <w:rPr>
                <w:highlight w:val="yellow"/>
              </w:rPr>
              <w:t xml:space="preserve">на задачата </w:t>
            </w:r>
            <w:r w:rsidRPr="00473AA8">
              <w:rPr>
                <w:highlight w:val="yellow"/>
              </w:rPr>
              <w:t>на български или на английски</w:t>
            </w:r>
            <w:r w:rsidR="002B5D4C">
              <w:rPr>
                <w:highlight w:val="yellow"/>
              </w:rPr>
              <w:t xml:space="preserve"> език</w:t>
            </w:r>
            <w:r w:rsidRPr="00473AA8">
              <w:rPr>
                <w:highlight w:val="yellow"/>
                <w:lang w:val="en-US"/>
              </w:rPr>
              <w:t>)</w:t>
            </w:r>
          </w:p>
        </w:tc>
      </w:tr>
      <w:tr w:rsidR="00473AA8" w:rsidTr="003C55ED">
        <w:tc>
          <w:tcPr>
            <w:tcW w:w="10773" w:type="dxa"/>
            <w:gridSpan w:val="2"/>
            <w:vAlign w:val="center"/>
          </w:tcPr>
          <w:p w:rsidR="00473AA8" w:rsidRDefault="002B5D4C" w:rsidP="003C55ED">
            <w:pPr>
              <w:spacing w:after="120"/>
              <w:jc w:val="left"/>
              <w:rPr>
                <w:b/>
              </w:rPr>
            </w:pPr>
            <w:r>
              <w:rPr>
                <w:b/>
              </w:rPr>
              <w:t>Условие</w:t>
            </w:r>
          </w:p>
          <w:p w:rsidR="00473AA8" w:rsidRPr="006B0528" w:rsidRDefault="00473AA8" w:rsidP="00C856FF">
            <w:pPr>
              <w:spacing w:after="120"/>
            </w:pPr>
            <w:r w:rsidRPr="00686631">
              <w:rPr>
                <w:highlight w:val="yellow"/>
              </w:rPr>
              <w:t xml:space="preserve">(копирайте условието на задачата както е </w:t>
            </w:r>
            <w:r>
              <w:rPr>
                <w:highlight w:val="yellow"/>
              </w:rPr>
              <w:t>дадено в</w:t>
            </w:r>
            <w:r w:rsidRPr="00686631">
              <w:rPr>
                <w:highlight w:val="yellow"/>
              </w:rPr>
              <w:t xml:space="preserve"> книгата</w:t>
            </w:r>
            <w:r w:rsidR="00C856FF">
              <w:rPr>
                <w:highlight w:val="yellow"/>
              </w:rPr>
              <w:t>, на български език; ако има нещо неясно, може да го уточните, да дадете примери и да допълните описанието с ваши думи</w:t>
            </w:r>
            <w:r w:rsidRPr="00686631">
              <w:rPr>
                <w:highlight w:val="yellow"/>
              </w:rPr>
              <w:t>)</w:t>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6B0528" w:rsidRDefault="0049078A" w:rsidP="00154D0F">
            <w:pPr>
              <w:spacing w:after="120"/>
            </w:pPr>
            <w:r w:rsidRPr="00686631">
              <w:rPr>
                <w:highlight w:val="yellow"/>
              </w:rPr>
              <w:t>(</w:t>
            </w:r>
            <w:r>
              <w:rPr>
                <w:highlight w:val="yellow"/>
              </w:rPr>
              <w:t>опишете формата на входните данни</w:t>
            </w:r>
            <w:r w:rsidR="00C856FF">
              <w:rPr>
                <w:highlight w:val="yellow"/>
              </w:rPr>
              <w:t>;</w:t>
            </w:r>
            <w:r w:rsidR="00132B3E">
              <w:rPr>
                <w:highlight w:val="yellow"/>
                <w:lang w:val="en-US"/>
              </w:rPr>
              <w:t xml:space="preserve"> </w:t>
            </w:r>
            <w:r w:rsidR="00132B3E">
              <w:rPr>
                <w:highlight w:val="yellow"/>
              </w:rPr>
              <w:t>форматът на данните трябва да е фиксиран и еднозначно описан</w:t>
            </w:r>
            <w:r w:rsidR="00154D0F">
              <w:rPr>
                <w:highlight w:val="yellow"/>
                <w:lang w:val="en-US"/>
              </w:rPr>
              <w:t xml:space="preserve">, </w:t>
            </w:r>
            <w:r w:rsidR="00154D0F">
              <w:rPr>
                <w:highlight w:val="yellow"/>
              </w:rPr>
              <w:t xml:space="preserve">така че да може да се ползва в състезателната система </w:t>
            </w:r>
            <w:hyperlink r:id="rId10" w:history="1">
              <w:r w:rsidR="00154D0F" w:rsidRPr="00154D0F">
                <w:rPr>
                  <w:rStyle w:val="Hyperlink"/>
                  <w:highlight w:val="yellow"/>
                  <w:lang w:val="en-US"/>
                </w:rPr>
                <w:t>BG Coder</w:t>
              </w:r>
            </w:hyperlink>
            <w:r w:rsidRPr="00686631">
              <w:rPr>
                <w:highlight w:val="yellow"/>
              </w:rPr>
              <w:t>)</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6B0528" w:rsidRDefault="0049078A" w:rsidP="00154D0F">
            <w:pPr>
              <w:spacing w:after="120"/>
            </w:pPr>
            <w:r w:rsidRPr="00686631">
              <w:rPr>
                <w:highlight w:val="yellow"/>
              </w:rPr>
              <w:t>(</w:t>
            </w:r>
            <w:r>
              <w:rPr>
                <w:highlight w:val="yellow"/>
              </w:rPr>
              <w:t>опишете формата на изходните данни по еднозначен начин</w:t>
            </w:r>
            <w:r w:rsidR="00132B3E">
              <w:rPr>
                <w:highlight w:val="yellow"/>
              </w:rPr>
              <w:t>; помислете ако има няколко решения, кое от тях трябва да се отпечата, така че да се позволи автоматична проверка чрез сравнение на изхода от програмата с очаквания резултат</w:t>
            </w:r>
            <w:r w:rsidR="00C856FF">
              <w:rPr>
                <w:highlight w:val="yellow"/>
              </w:rPr>
              <w:t xml:space="preserve"> байт по байт</w:t>
            </w:r>
            <w:r w:rsidR="00154D0F">
              <w:rPr>
                <w:highlight w:val="yellow"/>
              </w:rPr>
              <w:t xml:space="preserve">, както обикновено се прави в </w:t>
            </w:r>
            <w:hyperlink r:id="rId11" w:history="1">
              <w:r w:rsidR="00154D0F" w:rsidRPr="00154D0F">
                <w:rPr>
                  <w:rStyle w:val="Hyperlink"/>
                  <w:highlight w:val="yellow"/>
                  <w:lang w:val="en-US"/>
                </w:rPr>
                <w:t>BG Coder</w:t>
              </w:r>
            </w:hyperlink>
            <w:r w:rsidRPr="00686631">
              <w:rPr>
                <w:highlight w:val="yellow"/>
              </w:rPr>
              <w:t>)</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4C5FD8" w:rsidRDefault="00473AA8" w:rsidP="008E39B1">
            <w:pPr>
              <w:spacing w:after="120"/>
              <w:rPr>
                <w:lang w:val="en-US"/>
              </w:rPr>
            </w:pPr>
            <w:r w:rsidRPr="00686631">
              <w:rPr>
                <w:highlight w:val="yellow"/>
              </w:rPr>
              <w:t>(опишете идеята си за решаване на задачата</w:t>
            </w:r>
            <w:r w:rsidR="00C856FF">
              <w:rPr>
                <w:highlight w:val="yellow"/>
              </w:rPr>
              <w:t xml:space="preserve"> в свободен текст</w:t>
            </w:r>
            <w:r w:rsidR="008E39B1">
              <w:rPr>
                <w:highlight w:val="yellow"/>
              </w:rPr>
              <w:t>; описанието трябва да е толкова подробно, че да бъде разбираемо; трябва да се акцентира на идеята, не толкова на детайлите</w:t>
            </w:r>
            <w:r w:rsidRPr="00686631">
              <w:rPr>
                <w:highlight w:val="yellow"/>
              </w:rPr>
              <w:t>)</w:t>
            </w:r>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473AA8" w:rsidRPr="00473AA8" w:rsidRDefault="00473AA8" w:rsidP="003C55ED">
            <w:pPr>
              <w:autoSpaceDE w:val="0"/>
              <w:autoSpaceDN w:val="0"/>
              <w:adjustRightInd w:val="0"/>
              <w:spacing w:before="0"/>
              <w:jc w:val="left"/>
              <w:rPr>
                <w:rFonts w:ascii="Consolas" w:hAnsi="Consolas" w:cs="Consolas"/>
                <w:noProof/>
                <w:szCs w:val="20"/>
              </w:rPr>
            </w:pPr>
            <w:r w:rsidRPr="00473AA8">
              <w:rPr>
                <w:rFonts w:ascii="Consolas" w:hAnsi="Consolas" w:cs="Consolas"/>
                <w:noProof/>
                <w:szCs w:val="20"/>
                <w:highlight w:val="yellow"/>
                <w:lang w:eastAsia="en-US"/>
              </w:rPr>
              <w:t xml:space="preserve">(копирайте форматиран и оцветен сорс код от </w:t>
            </w:r>
            <w:r w:rsidRPr="00473AA8">
              <w:rPr>
                <w:rFonts w:ascii="Consolas" w:hAnsi="Consolas" w:cs="Consolas"/>
                <w:noProof/>
                <w:szCs w:val="20"/>
                <w:highlight w:val="yellow"/>
                <w:lang w:val="en-US" w:eastAsia="en-US"/>
              </w:rPr>
              <w:t>Visual Studio</w:t>
            </w:r>
            <w:r w:rsidRPr="00473AA8">
              <w:rPr>
                <w:rFonts w:ascii="Consolas" w:hAnsi="Consolas" w:cs="Consolas"/>
                <w:noProof/>
                <w:szCs w:val="20"/>
                <w:highlight w:val="yellow"/>
                <w:lang w:eastAsia="en-US"/>
              </w:rPr>
              <w:t xml:space="preserve">, шрифт </w:t>
            </w:r>
            <w:r w:rsidRPr="00473AA8">
              <w:rPr>
                <w:rFonts w:ascii="Consolas" w:hAnsi="Consolas" w:cs="Consolas"/>
                <w:noProof/>
                <w:szCs w:val="20"/>
                <w:highlight w:val="yellow"/>
                <w:lang w:val="en-US" w:eastAsia="en-US"/>
              </w:rPr>
              <w:t xml:space="preserve">Consolas, </w:t>
            </w:r>
            <w:r w:rsidRPr="00473AA8">
              <w:rPr>
                <w:rFonts w:ascii="Consolas" w:hAnsi="Consolas" w:cs="Consolas"/>
                <w:noProof/>
                <w:szCs w:val="20"/>
                <w:highlight w:val="yellow"/>
                <w:lang w:eastAsia="en-US"/>
              </w:rPr>
              <w:t>размер</w:t>
            </w:r>
            <w:r w:rsidRPr="00473AA8">
              <w:rPr>
                <w:rFonts w:ascii="Consolas" w:hAnsi="Consolas" w:cs="Consolas"/>
                <w:noProof/>
                <w:szCs w:val="20"/>
                <w:highlight w:val="yellow"/>
                <w:lang w:val="en-US" w:eastAsia="en-US"/>
              </w:rPr>
              <w:t xml:space="preserve"> 10pt; </w:t>
            </w:r>
            <w:r w:rsidRPr="00473AA8">
              <w:rPr>
                <w:rFonts w:ascii="Consolas" w:hAnsi="Consolas" w:cs="Consolas"/>
                <w:noProof/>
                <w:szCs w:val="20"/>
                <w:highlight w:val="yellow"/>
                <w:lang w:eastAsia="en-US"/>
              </w:rPr>
              <w:t>ако имате няколко класа, ги сложете един след друг с 2 празни реда между тях)</w:t>
            </w:r>
          </w:p>
        </w:tc>
      </w:tr>
      <w:tr w:rsidR="00473AA8" w:rsidTr="003C55ED">
        <w:tc>
          <w:tcPr>
            <w:tcW w:w="10773" w:type="dxa"/>
            <w:gridSpan w:val="2"/>
            <w:vAlign w:val="center"/>
          </w:tcPr>
          <w:p w:rsidR="00473AA8" w:rsidRPr="004E6C36" w:rsidRDefault="002B5D4C" w:rsidP="00473AA8">
            <w:pPr>
              <w:spacing w:after="120"/>
              <w:jc w:val="left"/>
              <w:rPr>
                <w:b/>
              </w:rPr>
            </w:pPr>
            <w:r>
              <w:rPr>
                <w:b/>
              </w:rPr>
              <w:t>Тестове</w:t>
            </w:r>
          </w:p>
          <w:p w:rsidR="00473AA8" w:rsidRPr="004E6C36" w:rsidRDefault="00473AA8" w:rsidP="003D73E8">
            <w:pPr>
              <w:spacing w:after="120"/>
              <w:jc w:val="left"/>
              <w:rPr>
                <w:b/>
              </w:rPr>
            </w:pPr>
            <w:r w:rsidRPr="00473AA8">
              <w:rPr>
                <w:highlight w:val="yellow"/>
              </w:rPr>
              <w:t xml:space="preserve">(опишете как </w:t>
            </w:r>
            <w:r w:rsidR="0047236A">
              <w:rPr>
                <w:highlight w:val="yellow"/>
              </w:rPr>
              <w:t>сте</w:t>
            </w:r>
            <w:r w:rsidRPr="00473AA8">
              <w:rPr>
                <w:highlight w:val="yellow"/>
              </w:rPr>
              <w:t xml:space="preserve"> тества</w:t>
            </w:r>
            <w:r w:rsidR="0047236A">
              <w:rPr>
                <w:highlight w:val="yellow"/>
              </w:rPr>
              <w:t>ли</w:t>
            </w:r>
            <w:r w:rsidRPr="00473AA8">
              <w:rPr>
                <w:highlight w:val="yellow"/>
              </w:rPr>
              <w:t xml:space="preserve"> решението си</w:t>
            </w:r>
            <w:r>
              <w:rPr>
                <w:highlight w:val="yellow"/>
              </w:rPr>
              <w:t>;</w:t>
            </w:r>
            <w:r w:rsidRPr="00473AA8">
              <w:rPr>
                <w:highlight w:val="yellow"/>
              </w:rPr>
              <w:t xml:space="preserve"> </w:t>
            </w:r>
            <w:r w:rsidR="00EB7BD8">
              <w:rPr>
                <w:highlight w:val="yellow"/>
              </w:rPr>
              <w:t xml:space="preserve">започнете </w:t>
            </w:r>
            <w:r w:rsidR="0047236A">
              <w:rPr>
                <w:highlight w:val="yellow"/>
              </w:rPr>
              <w:t>с</w:t>
            </w:r>
            <w:r w:rsidR="00EB7BD8">
              <w:rPr>
                <w:highlight w:val="yellow"/>
              </w:rPr>
              <w:t xml:space="preserve"> номинален случай и </w:t>
            </w:r>
            <w:r w:rsidRPr="00473AA8">
              <w:rPr>
                <w:highlight w:val="yellow"/>
              </w:rPr>
              <w:t>дайте списък с интересните гранични случаи</w:t>
            </w:r>
            <w:r w:rsidR="00EB7BD8">
              <w:rPr>
                <w:highlight w:val="yellow"/>
              </w:rPr>
              <w:t>,</w:t>
            </w:r>
            <w:r w:rsidRPr="00473AA8">
              <w:rPr>
                <w:highlight w:val="yellow"/>
              </w:rPr>
              <w:t xml:space="preserve"> тест за бързодействие</w:t>
            </w:r>
            <w:r>
              <w:rPr>
                <w:highlight w:val="yellow"/>
              </w:rPr>
              <w:t xml:space="preserve"> </w:t>
            </w:r>
            <w:r w:rsidRPr="00473AA8">
              <w:rPr>
                <w:highlight w:val="yellow"/>
              </w:rPr>
              <w:t xml:space="preserve">и всички </w:t>
            </w:r>
            <w:r w:rsidR="00EB7BD8">
              <w:rPr>
                <w:highlight w:val="yellow"/>
              </w:rPr>
              <w:t xml:space="preserve">други </w:t>
            </w:r>
            <w:r w:rsidRPr="00473AA8">
              <w:rPr>
                <w:highlight w:val="yellow"/>
              </w:rPr>
              <w:t>интересни случаи, които сте разгледали</w:t>
            </w:r>
            <w:r w:rsidR="00EB7BD8">
              <w:rPr>
                <w:highlight w:val="yellow"/>
              </w:rPr>
              <w:t xml:space="preserve"> и вашето решение покрива</w:t>
            </w:r>
            <w:r w:rsidR="003D73E8">
              <w:rPr>
                <w:highlight w:val="yellow"/>
              </w:rPr>
              <w:t xml:space="preserve">; тестовете трябва да са изчерпателни и да покриват всички частни и специални случаи, т.е. ако някое решение на задачата работи вярно на всички тестове, то трябва да се счита за вярно; при някои задачи е удобно да си напишете тестов генератор; ако </w:t>
            </w:r>
            <w:bookmarkStart w:id="4" w:name="_GoBack"/>
            <w:bookmarkEnd w:id="4"/>
            <w:r w:rsidR="003D73E8">
              <w:rPr>
                <w:highlight w:val="yellow"/>
              </w:rPr>
              <w:t>даден тест е прекалено обемен, можете да го изкарате във външен текстов файл и да качите линк към файла в настоящия документ</w:t>
            </w:r>
            <w:r w:rsidR="00B613F3">
              <w:rPr>
                <w:highlight w:val="yellow"/>
                <w:lang w:val="en-US"/>
              </w:rPr>
              <w:t xml:space="preserve">; </w:t>
            </w:r>
            <w:r w:rsidR="00B613F3">
              <w:rPr>
                <w:highlight w:val="yellow"/>
              </w:rPr>
              <w:t>минимален брой тестове: 5</w:t>
            </w:r>
            <w:r w:rsidRPr="00473AA8">
              <w:rPr>
                <w:highlight w:val="yellow"/>
              </w:rPr>
              <w:t>)</w:t>
            </w:r>
          </w:p>
        </w:tc>
      </w:tr>
      <w:tr w:rsidR="00E833FC" w:rsidTr="003C55ED">
        <w:tc>
          <w:tcPr>
            <w:tcW w:w="5387" w:type="dxa"/>
            <w:vAlign w:val="center"/>
          </w:tcPr>
          <w:p w:rsidR="00473AA8" w:rsidRPr="004E6C36" w:rsidRDefault="00473AA8" w:rsidP="003C55ED">
            <w:pPr>
              <w:spacing w:after="120"/>
              <w:jc w:val="left"/>
              <w:rPr>
                <w:b/>
              </w:rPr>
            </w:pPr>
            <w:r>
              <w:rPr>
                <w:b/>
              </w:rPr>
              <w:lastRenderedPageBreak/>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Pr="00EB7BD8" w:rsidRDefault="00473AA8" w:rsidP="00EB7BD8">
            <w:pPr>
              <w:spacing w:after="120"/>
              <w:jc w:val="left"/>
              <w:rPr>
                <w:rFonts w:ascii="Consolas" w:hAnsi="Consolas" w:cs="Consolas"/>
                <w:noProof/>
                <w:highlight w:val="yellow"/>
              </w:rPr>
            </w:pPr>
            <w:r w:rsidRPr="00EB7BD8">
              <w:rPr>
                <w:rFonts w:ascii="Consolas" w:hAnsi="Consolas" w:cs="Consolas"/>
                <w:noProof/>
                <w:highlight w:val="yellow"/>
              </w:rPr>
              <w:t>(дайте примерен вход според тестове</w:t>
            </w:r>
            <w:r w:rsidR="00EB7BD8">
              <w:rPr>
                <w:rFonts w:ascii="Consolas" w:hAnsi="Consolas" w:cs="Consolas"/>
                <w:noProof/>
                <w:highlight w:val="yellow"/>
              </w:rPr>
              <w:t>те, които сте описали в предната точка</w:t>
            </w:r>
            <w:r w:rsidRPr="00EB7BD8">
              <w:rPr>
                <w:rFonts w:ascii="Consolas" w:hAnsi="Consolas" w:cs="Consolas"/>
                <w:noProof/>
                <w:highlight w:val="yellow"/>
              </w:rPr>
              <w:t>)</w:t>
            </w:r>
          </w:p>
        </w:tc>
        <w:tc>
          <w:tcPr>
            <w:tcW w:w="5386" w:type="dxa"/>
          </w:tcPr>
          <w:p w:rsidR="00473AA8" w:rsidRPr="00F73CEF" w:rsidRDefault="00473AA8" w:rsidP="00EB7BD8">
            <w:pPr>
              <w:spacing w:after="120"/>
              <w:jc w:val="left"/>
              <w:rPr>
                <w:rFonts w:ascii="Consolas" w:hAnsi="Consolas" w:cs="Consolas"/>
                <w:noProof/>
              </w:rPr>
            </w:pPr>
            <w:r w:rsidRPr="00EB7BD8">
              <w:rPr>
                <w:rFonts w:ascii="Consolas" w:hAnsi="Consolas" w:cs="Consolas"/>
                <w:noProof/>
                <w:highlight w:val="yellow"/>
              </w:rPr>
              <w:t xml:space="preserve">(дайте </w:t>
            </w:r>
            <w:r w:rsidR="00EB7BD8" w:rsidRPr="00EB7BD8">
              <w:rPr>
                <w:rFonts w:ascii="Consolas" w:hAnsi="Consolas" w:cs="Consolas"/>
                <w:noProof/>
                <w:highlight w:val="yellow"/>
              </w:rPr>
              <w:t>коректни</w:t>
            </w:r>
            <w:r w:rsidR="00EB7BD8">
              <w:rPr>
                <w:rFonts w:ascii="Consolas" w:hAnsi="Consolas" w:cs="Consolas"/>
                <w:noProof/>
                <w:highlight w:val="yellow"/>
              </w:rPr>
              <w:t xml:space="preserve">я </w:t>
            </w:r>
            <w:r w:rsidR="00EB7BD8" w:rsidRPr="00EB7BD8">
              <w:rPr>
                <w:rFonts w:ascii="Consolas" w:hAnsi="Consolas" w:cs="Consolas"/>
                <w:noProof/>
                <w:highlight w:val="yellow"/>
              </w:rPr>
              <w:t>отговор</w:t>
            </w:r>
            <w:r w:rsidR="00EB7BD8">
              <w:rPr>
                <w:rFonts w:ascii="Consolas" w:hAnsi="Consolas" w:cs="Consolas"/>
                <w:noProof/>
                <w:highlight w:val="yellow"/>
              </w:rPr>
              <w:t xml:space="preserve"> на примерния вход;</w:t>
            </w:r>
            <w:r w:rsidR="00EB7BD8">
              <w:rPr>
                <w:rFonts w:ascii="Consolas" w:hAnsi="Consolas" w:cs="Consolas"/>
                <w:noProof/>
                <w:highlight w:val="yellow"/>
              </w:rPr>
              <w:br/>
              <w:t>ако е много дълъг, изпишете го съкратено използвайки …</w:t>
            </w:r>
            <w:r w:rsidRPr="00EB7BD8">
              <w:rPr>
                <w:rFonts w:ascii="Consolas" w:hAnsi="Consolas" w:cs="Consolas"/>
                <w:noProof/>
                <w:highlight w:val="yellow"/>
              </w:rPr>
              <w:t>)</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EB7BD8" w:rsidRPr="00EB7BD8" w:rsidRDefault="00EB7BD8" w:rsidP="003C55ED">
            <w:pPr>
              <w:spacing w:after="120"/>
              <w:jc w:val="left"/>
              <w:rPr>
                <w:rFonts w:ascii="Consolas" w:hAnsi="Consolas" w:cs="Consolas"/>
                <w:noProof/>
                <w:highlight w:val="yellow"/>
              </w:rPr>
            </w:pPr>
            <w:r w:rsidRPr="00EB7BD8">
              <w:rPr>
                <w:rFonts w:ascii="Consolas" w:hAnsi="Consolas" w:cs="Consolas"/>
                <w:noProof/>
                <w:highlight w:val="yellow"/>
              </w:rPr>
              <w:t>(дайте примерен вход според тестове</w:t>
            </w:r>
            <w:r>
              <w:rPr>
                <w:rFonts w:ascii="Consolas" w:hAnsi="Consolas" w:cs="Consolas"/>
                <w:noProof/>
                <w:highlight w:val="yellow"/>
              </w:rPr>
              <w:t>те, които сте описали в предната точка</w:t>
            </w:r>
            <w:r w:rsidRPr="00EB7BD8">
              <w:rPr>
                <w:rFonts w:ascii="Consolas" w:hAnsi="Consolas" w:cs="Consolas"/>
                <w:noProof/>
                <w:highlight w:val="yellow"/>
              </w:rPr>
              <w:t>)</w:t>
            </w:r>
          </w:p>
        </w:tc>
        <w:tc>
          <w:tcPr>
            <w:tcW w:w="5386" w:type="dxa"/>
          </w:tcPr>
          <w:p w:rsidR="00EB7BD8" w:rsidRPr="00F73CEF" w:rsidRDefault="00EB7BD8" w:rsidP="003C55ED">
            <w:pPr>
              <w:spacing w:after="120"/>
              <w:jc w:val="left"/>
              <w:rPr>
                <w:rFonts w:ascii="Consolas" w:hAnsi="Consolas" w:cs="Consolas"/>
                <w:noProof/>
              </w:rPr>
            </w:pPr>
            <w:r w:rsidRPr="00EB7BD8">
              <w:rPr>
                <w:rFonts w:ascii="Consolas" w:hAnsi="Consolas" w:cs="Consolas"/>
                <w:noProof/>
                <w:highlight w:val="yellow"/>
              </w:rPr>
              <w:t>(дайте коректни</w:t>
            </w:r>
            <w:r>
              <w:rPr>
                <w:rFonts w:ascii="Consolas" w:hAnsi="Consolas" w:cs="Consolas"/>
                <w:noProof/>
                <w:highlight w:val="yellow"/>
              </w:rPr>
              <w:t xml:space="preserve">я </w:t>
            </w:r>
            <w:r w:rsidRPr="00EB7BD8">
              <w:rPr>
                <w:rFonts w:ascii="Consolas" w:hAnsi="Consolas" w:cs="Consolas"/>
                <w:noProof/>
                <w:highlight w:val="yellow"/>
              </w:rPr>
              <w:t>отговор</w:t>
            </w:r>
            <w:r>
              <w:rPr>
                <w:rFonts w:ascii="Consolas" w:hAnsi="Consolas" w:cs="Consolas"/>
                <w:noProof/>
                <w:highlight w:val="yellow"/>
              </w:rPr>
              <w:t xml:space="preserve"> на примерния вход;</w:t>
            </w:r>
            <w:r>
              <w:rPr>
                <w:rFonts w:ascii="Consolas" w:hAnsi="Consolas" w:cs="Consolas"/>
                <w:noProof/>
                <w:highlight w:val="yellow"/>
              </w:rPr>
              <w:br/>
              <w:t>ако е много дълъг, изпишете го съкратено използвайки …</w:t>
            </w:r>
            <w:r w:rsidRPr="00EB7BD8">
              <w:rPr>
                <w:rFonts w:ascii="Consolas" w:hAnsi="Consolas" w:cs="Consolas"/>
                <w:noProof/>
                <w:highlight w:val="yellow"/>
              </w:rPr>
              <w:t>)</w:t>
            </w:r>
          </w:p>
        </w:tc>
      </w:tr>
    </w:tbl>
    <w:p w:rsidR="00B416B3" w:rsidRDefault="00B416B3" w:rsidP="00B416B3">
      <w:pPr>
        <w:pStyle w:val="Heading1"/>
      </w:pPr>
      <w:r>
        <w:t>Примерно решение и описание на задача</w:t>
      </w:r>
    </w:p>
    <w:tbl>
      <w:tblPr>
        <w:tblStyle w:val="TableGrid"/>
        <w:tblW w:w="0" w:type="auto"/>
        <w:tblInd w:w="108" w:type="dxa"/>
        <w:tblLook w:val="04A0" w:firstRow="1" w:lastRow="0" w:firstColumn="1" w:lastColumn="0" w:noHBand="0" w:noVBand="1"/>
      </w:tblPr>
      <w:tblGrid>
        <w:gridCol w:w="5387"/>
        <w:gridCol w:w="5386"/>
      </w:tblGrid>
      <w:tr w:rsidR="00B416B3" w:rsidRPr="006B0528" w:rsidTr="003C55ED">
        <w:tc>
          <w:tcPr>
            <w:tcW w:w="10773" w:type="dxa"/>
            <w:gridSpan w:val="2"/>
            <w:vAlign w:val="center"/>
          </w:tcPr>
          <w:p w:rsidR="00B416B3" w:rsidRPr="00C21B10" w:rsidRDefault="00B416B3" w:rsidP="00F55045">
            <w:pPr>
              <w:pStyle w:val="ProblemTitle"/>
            </w:pPr>
            <w:r w:rsidRPr="00C21B10">
              <w:t xml:space="preserve">Задача </w:t>
            </w:r>
            <w:r w:rsidR="00C21B10" w:rsidRPr="00C21B10">
              <w:t>5</w:t>
            </w:r>
            <w:r w:rsidRPr="00C21B10">
              <w:t>.</w:t>
            </w:r>
            <w:r w:rsidRPr="00C21B10">
              <w:rPr>
                <w:lang w:val="en-US"/>
              </w:rPr>
              <w:t xml:space="preserve"> </w:t>
            </w:r>
            <w:r w:rsidR="00C21B10" w:rsidRPr="00C21B10">
              <w:t>Нарастваща редица последователни елементи</w:t>
            </w:r>
          </w:p>
        </w:tc>
      </w:tr>
      <w:tr w:rsidR="00B416B3" w:rsidTr="003C55ED">
        <w:tc>
          <w:tcPr>
            <w:tcW w:w="10773" w:type="dxa"/>
            <w:gridSpan w:val="2"/>
            <w:vAlign w:val="center"/>
          </w:tcPr>
          <w:p w:rsidR="00B416B3" w:rsidRDefault="002B5D4C" w:rsidP="00C21B10">
            <w:pPr>
              <w:spacing w:after="120"/>
              <w:jc w:val="left"/>
              <w:rPr>
                <w:b/>
              </w:rPr>
            </w:pPr>
            <w:r>
              <w:rPr>
                <w:b/>
              </w:rPr>
              <w:t>Условие</w:t>
            </w:r>
          </w:p>
          <w:p w:rsidR="00B416B3" w:rsidRPr="006B0528" w:rsidRDefault="00C21B10" w:rsidP="00C21B10">
            <w:pPr>
              <w:spacing w:after="120"/>
            </w:pPr>
            <w:r w:rsidRPr="00852EC0">
              <w:t xml:space="preserve">Напишете програма, </w:t>
            </w:r>
            <w:r>
              <w:t xml:space="preserve">която </w:t>
            </w:r>
            <w:r w:rsidRPr="00852EC0">
              <w:t xml:space="preserve">намира максималната редица от </w:t>
            </w:r>
            <w:r>
              <w:t>последова</w:t>
            </w:r>
            <w:r>
              <w:softHyphen/>
              <w:t xml:space="preserve">телни </w:t>
            </w:r>
            <w:r w:rsidRPr="00852EC0">
              <w:t>нараст</w:t>
            </w:r>
            <w:r>
              <w:softHyphen/>
            </w:r>
            <w:r w:rsidRPr="00852EC0">
              <w:t xml:space="preserve">ващи елементи в масив. </w:t>
            </w:r>
            <w:r w:rsidRPr="00737401">
              <w:t xml:space="preserve">Пример: </w:t>
            </w:r>
            <w:r w:rsidRPr="00737401">
              <w:rPr>
                <w:bCs/>
              </w:rPr>
              <w:t>{</w:t>
            </w:r>
            <w:r w:rsidRPr="00737401">
              <w:rPr>
                <w:bCs/>
                <w:noProof/>
              </w:rPr>
              <w:t xml:space="preserve">3, </w:t>
            </w:r>
            <w:r w:rsidRPr="00737401">
              <w:rPr>
                <w:b/>
                <w:bCs/>
                <w:noProof/>
              </w:rPr>
              <w:t>2, 3, 4</w:t>
            </w:r>
            <w:r w:rsidRPr="00737401">
              <w:rPr>
                <w:bCs/>
                <w:noProof/>
              </w:rPr>
              <w:t>, 2, 2, 4</w:t>
            </w:r>
            <w:r w:rsidRPr="00737401">
              <w:rPr>
                <w:bCs/>
              </w:rPr>
              <w:t xml:space="preserve">} </w:t>
            </w:r>
            <w:r w:rsidRPr="00737401">
              <w:rPr>
                <w:bCs/>
              </w:rPr>
              <w:sym w:font="Wingdings" w:char="00E0"/>
            </w:r>
            <w:r w:rsidRPr="00737401">
              <w:rPr>
                <w:bCs/>
              </w:rPr>
              <w:t xml:space="preserve"> {2, 3, 4}</w:t>
            </w:r>
            <w:r w:rsidRPr="00737401">
              <w:t>.</w:t>
            </w:r>
          </w:p>
        </w:tc>
      </w:tr>
      <w:tr w:rsidR="003C55ED" w:rsidTr="003C55ED">
        <w:tc>
          <w:tcPr>
            <w:tcW w:w="10773" w:type="dxa"/>
            <w:gridSpan w:val="2"/>
            <w:vAlign w:val="center"/>
          </w:tcPr>
          <w:p w:rsidR="003C55ED" w:rsidRDefault="003C55ED" w:rsidP="003C55ED">
            <w:pPr>
              <w:spacing w:after="120"/>
              <w:jc w:val="left"/>
              <w:rPr>
                <w:b/>
              </w:rPr>
            </w:pPr>
            <w:r>
              <w:rPr>
                <w:b/>
              </w:rPr>
              <w:t>Описание на входа</w:t>
            </w:r>
          </w:p>
          <w:p w:rsidR="003C55ED" w:rsidRPr="00F11B6C" w:rsidRDefault="00F11B6C" w:rsidP="00F11B6C">
            <w:pPr>
              <w:spacing w:after="120"/>
            </w:pPr>
            <w:r>
              <w:t xml:space="preserve">Входните данни се въвеждат като поредица </w:t>
            </w:r>
            <w:r w:rsidR="00430D84">
              <w:t xml:space="preserve">от </w:t>
            </w:r>
            <w:r>
              <w:t>числа</w:t>
            </w:r>
            <w:r w:rsidR="00430D84">
              <w:t>,</w:t>
            </w:r>
            <w:r>
              <w:t xml:space="preserve"> на един единствен ред, разделени едно от друго с единичен интервал.</w:t>
            </w:r>
          </w:p>
        </w:tc>
      </w:tr>
      <w:tr w:rsidR="003C55ED" w:rsidTr="003C55ED">
        <w:tc>
          <w:tcPr>
            <w:tcW w:w="10773" w:type="dxa"/>
            <w:gridSpan w:val="2"/>
            <w:vAlign w:val="center"/>
          </w:tcPr>
          <w:p w:rsidR="003C55ED" w:rsidRDefault="003C55ED" w:rsidP="003C55ED">
            <w:pPr>
              <w:spacing w:after="120"/>
              <w:jc w:val="left"/>
              <w:rPr>
                <w:b/>
              </w:rPr>
            </w:pPr>
            <w:r>
              <w:rPr>
                <w:b/>
              </w:rPr>
              <w:t>Описание на изхода</w:t>
            </w:r>
          </w:p>
          <w:p w:rsidR="003C55ED" w:rsidRPr="006B0528" w:rsidRDefault="00F11B6C" w:rsidP="00430D84">
            <w:pPr>
              <w:spacing w:after="120"/>
            </w:pPr>
            <w:r>
              <w:t xml:space="preserve">Изходът се извежда като поредица </w:t>
            </w:r>
            <w:r w:rsidR="00430D84">
              <w:t xml:space="preserve">от </w:t>
            </w:r>
            <w:r>
              <w:t xml:space="preserve">числа на един ред с интервали между </w:t>
            </w:r>
            <w:r w:rsidR="00430D84">
              <w:t>тях</w:t>
            </w:r>
            <w:r>
              <w:t>. Ако има повече от една най-дълга редица, трябва да се изведе тази най-дълга редица, която започва най-наляво.</w:t>
            </w:r>
          </w:p>
        </w:tc>
      </w:tr>
      <w:tr w:rsidR="00B416B3" w:rsidTr="003C55ED">
        <w:tc>
          <w:tcPr>
            <w:tcW w:w="10773" w:type="dxa"/>
            <w:gridSpan w:val="2"/>
            <w:vAlign w:val="center"/>
          </w:tcPr>
          <w:p w:rsidR="00B416B3" w:rsidRDefault="002B5D4C" w:rsidP="00C21B10">
            <w:pPr>
              <w:spacing w:after="120"/>
              <w:jc w:val="left"/>
              <w:rPr>
                <w:b/>
              </w:rPr>
            </w:pPr>
            <w:r>
              <w:rPr>
                <w:b/>
              </w:rPr>
              <w:t>Анализ на задачата</w:t>
            </w:r>
          </w:p>
          <w:p w:rsidR="00B416B3" w:rsidRDefault="00C21B10" w:rsidP="00C21B10">
            <w:pPr>
              <w:spacing w:after="120"/>
            </w:pPr>
            <w:r>
              <w:t>Сканираме с един цикъл</w:t>
            </w:r>
            <w:r w:rsidR="00E75C71">
              <w:rPr>
                <w:lang w:val="en-US"/>
              </w:rPr>
              <w:t xml:space="preserve"> (</w:t>
            </w:r>
            <w:r w:rsidR="00E75C71" w:rsidRPr="00E75C71">
              <w:rPr>
                <w:b/>
                <w:lang w:val="en-US"/>
              </w:rPr>
              <w:t>for</w:t>
            </w:r>
            <w:r w:rsidR="00E75C71" w:rsidRPr="00E75C71">
              <w:rPr>
                <w:b/>
              </w:rPr>
              <w:t xml:space="preserve"> </w:t>
            </w:r>
            <w:r w:rsidR="00E75C71" w:rsidRPr="00E75C71">
              <w:rPr>
                <w:b/>
                <w:lang w:val="en-US"/>
              </w:rPr>
              <w:t>i</w:t>
            </w:r>
            <w:r w:rsidR="00E75C71">
              <w:rPr>
                <w:lang w:val="en-US"/>
              </w:rPr>
              <w:t>)</w:t>
            </w:r>
            <w:r>
              <w:t xml:space="preserve"> елементите на масива от първия към последния и пазим </w:t>
            </w:r>
            <w:r w:rsidR="008D1FAD">
              <w:t xml:space="preserve">във всеки един момент </w:t>
            </w:r>
            <w:r>
              <w:t xml:space="preserve">в променливите </w:t>
            </w:r>
            <w:r w:rsidRPr="00C21B10">
              <w:rPr>
                <w:b/>
                <w:lang w:val="en-US"/>
              </w:rPr>
              <w:t>start</w:t>
            </w:r>
            <w:r>
              <w:rPr>
                <w:lang w:val="en-US"/>
              </w:rPr>
              <w:t xml:space="preserve"> </w:t>
            </w:r>
            <w:r>
              <w:t>и</w:t>
            </w:r>
            <w:r>
              <w:rPr>
                <w:lang w:val="en-US"/>
              </w:rPr>
              <w:t xml:space="preserve"> </w:t>
            </w:r>
            <w:r w:rsidRPr="00C21B10">
              <w:rPr>
                <w:b/>
                <w:lang w:val="en-US"/>
              </w:rPr>
              <w:t>len</w:t>
            </w:r>
            <w:r>
              <w:rPr>
                <w:lang w:val="en-US"/>
              </w:rPr>
              <w:t xml:space="preserve"> </w:t>
            </w:r>
            <w:r>
              <w:t xml:space="preserve">съответно началото и дължината на нарастващата редица, която </w:t>
            </w:r>
            <w:r w:rsidR="00E75C71">
              <w:t xml:space="preserve">е започнала на някоя предходна стъпка и </w:t>
            </w:r>
            <w:r>
              <w:t>завършва в текущия елемент на масива.</w:t>
            </w:r>
          </w:p>
          <w:p w:rsidR="00C21B10" w:rsidRDefault="00C21B10" w:rsidP="00C21B10">
            <w:pPr>
              <w:spacing w:after="120"/>
            </w:pPr>
            <w:r>
              <w:t>На всяка стъпка от алгоритъма, когато стигнем до дадено число</w:t>
            </w:r>
            <w:r w:rsidR="00E75C71">
              <w:t xml:space="preserve"> имаме две възможности:</w:t>
            </w:r>
          </w:p>
          <w:p w:rsidR="00E75C71" w:rsidRPr="00E75C71" w:rsidRDefault="00E75C71" w:rsidP="00B110E0">
            <w:pPr>
              <w:pStyle w:val="ListParagraph"/>
              <w:numPr>
                <w:ilvl w:val="0"/>
                <w:numId w:val="38"/>
              </w:numPr>
              <w:spacing w:after="120"/>
            </w:pPr>
            <w:r>
              <w:t xml:space="preserve">Текущото число е по-голямо от предходното (или няма предходно) </w:t>
            </w:r>
            <w:r>
              <w:sym w:font="Wingdings" w:char="F0E0"/>
            </w:r>
            <w:r>
              <w:t xml:space="preserve"> текущото число е продължение на текущо-започнатата редица и трябва да увеличим </w:t>
            </w:r>
            <w:r w:rsidRPr="00E75C71">
              <w:rPr>
                <w:b/>
                <w:lang w:val="en-US"/>
              </w:rPr>
              <w:t>len</w:t>
            </w:r>
            <w:r w:rsidRPr="00E75C71">
              <w:t>.</w:t>
            </w:r>
          </w:p>
          <w:p w:rsidR="00E75C71" w:rsidRPr="00E75C71" w:rsidRDefault="00E75C71" w:rsidP="00B110E0">
            <w:pPr>
              <w:pStyle w:val="ListParagraph"/>
              <w:numPr>
                <w:ilvl w:val="0"/>
                <w:numId w:val="38"/>
              </w:numPr>
              <w:spacing w:after="120"/>
            </w:pPr>
            <w:r>
              <w:t xml:space="preserve">Текущото число е по-малко или равно на предходното </w:t>
            </w:r>
            <w:r>
              <w:sym w:font="Wingdings" w:char="F0E0"/>
            </w:r>
            <w:r>
              <w:t xml:space="preserve"> текущата редица не може да продължи и трябва да започнем нова редица (</w:t>
            </w:r>
            <w:r w:rsidRPr="001F7520">
              <w:rPr>
                <w:b/>
                <w:lang w:val="en-US"/>
              </w:rPr>
              <w:t>start</w:t>
            </w:r>
            <w:r w:rsidRPr="001F7520">
              <w:rPr>
                <w:b/>
              </w:rPr>
              <w:t>=</w:t>
            </w:r>
            <w:r w:rsidRPr="001F7520">
              <w:rPr>
                <w:b/>
                <w:lang w:val="en-US"/>
              </w:rPr>
              <w:t>i</w:t>
            </w:r>
            <w:r>
              <w:t>;</w:t>
            </w:r>
            <w:r>
              <w:rPr>
                <w:lang w:val="en-US"/>
              </w:rPr>
              <w:t xml:space="preserve"> </w:t>
            </w:r>
            <w:r w:rsidRPr="001F7520">
              <w:rPr>
                <w:b/>
                <w:lang w:val="en-US"/>
              </w:rPr>
              <w:t>len=1</w:t>
            </w:r>
            <w:r>
              <w:t>)</w:t>
            </w:r>
            <w:r w:rsidR="00351D62">
              <w:t>.</w:t>
            </w:r>
          </w:p>
          <w:p w:rsidR="00E75C71" w:rsidRDefault="00E75C71" w:rsidP="00E75C71">
            <w:pPr>
              <w:spacing w:after="120"/>
              <w:rPr>
                <w:lang w:val="en-US"/>
              </w:rPr>
            </w:pPr>
            <w:r>
              <w:t xml:space="preserve">В края на всяка стъпка проверяваме дали текущата дължина </w:t>
            </w:r>
            <w:r w:rsidRPr="001F7520">
              <w:rPr>
                <w:b/>
                <w:lang w:val="en-US"/>
              </w:rPr>
              <w:t>len</w:t>
            </w:r>
            <w:r>
              <w:t xml:space="preserve"> е по-добра от най-добрата за момента </w:t>
            </w:r>
            <w:r w:rsidRPr="00E75C71">
              <w:rPr>
                <w:b/>
                <w:lang w:val="en-US"/>
              </w:rPr>
              <w:t>bestLen</w:t>
            </w:r>
            <w:r>
              <w:rPr>
                <w:lang w:val="en-US"/>
              </w:rPr>
              <w:t xml:space="preserve">. </w:t>
            </w:r>
            <w:r>
              <w:t>Ако е така запомняме</w:t>
            </w:r>
            <w:r w:rsidR="001F7520">
              <w:t xml:space="preserve"> текущата редица в</w:t>
            </w:r>
            <w:r>
              <w:t xml:space="preserve"> </w:t>
            </w:r>
            <w:r w:rsidRPr="00E75C71">
              <w:rPr>
                <w:b/>
                <w:lang w:val="en-US"/>
              </w:rPr>
              <w:t>bestLen</w:t>
            </w:r>
            <w:r>
              <w:rPr>
                <w:lang w:val="en-US"/>
              </w:rPr>
              <w:t xml:space="preserve"> </w:t>
            </w:r>
            <w:r>
              <w:t xml:space="preserve">и </w:t>
            </w:r>
            <w:r w:rsidRPr="00E75C71">
              <w:rPr>
                <w:b/>
                <w:lang w:val="en-US"/>
              </w:rPr>
              <w:t>bestStart</w:t>
            </w:r>
            <w:r>
              <w:rPr>
                <w:lang w:val="en-US"/>
              </w:rPr>
              <w:t>.</w:t>
            </w:r>
          </w:p>
          <w:p w:rsidR="00E75C71" w:rsidRDefault="00E75C71" w:rsidP="004C5FD8">
            <w:pPr>
              <w:spacing w:after="120"/>
              <w:rPr>
                <w:lang w:val="en-US"/>
              </w:rPr>
            </w:pPr>
            <w:r>
              <w:t>Първоначално</w:t>
            </w:r>
            <w:r w:rsidR="004C5FD8">
              <w:t xml:space="preserve"> установяваме </w:t>
            </w:r>
            <w:r w:rsidR="004C5FD8" w:rsidRPr="004C5FD8">
              <w:rPr>
                <w:b/>
                <w:lang w:val="en-US"/>
              </w:rPr>
              <w:t>bestLen=0</w:t>
            </w:r>
            <w:r w:rsidR="004C5FD8">
              <w:t>,</w:t>
            </w:r>
            <w:r w:rsidR="004C5FD8">
              <w:rPr>
                <w:lang w:val="en-US"/>
              </w:rPr>
              <w:t xml:space="preserve"> </w:t>
            </w:r>
            <w:r w:rsidR="004C5FD8" w:rsidRPr="004C5FD8">
              <w:rPr>
                <w:b/>
                <w:lang w:val="en-US"/>
              </w:rPr>
              <w:t>bestStart=0</w:t>
            </w:r>
            <w:r w:rsidR="004C5FD8">
              <w:t xml:space="preserve">, </w:t>
            </w:r>
            <w:r w:rsidR="004C5FD8" w:rsidRPr="004C5FD8">
              <w:rPr>
                <w:b/>
                <w:lang w:val="en-US"/>
              </w:rPr>
              <w:t>start=0</w:t>
            </w:r>
            <w:r w:rsidR="004C5FD8">
              <w:rPr>
                <w:lang w:val="en-US"/>
              </w:rPr>
              <w:t xml:space="preserve">, </w:t>
            </w:r>
            <w:r w:rsidR="004C5FD8" w:rsidRPr="004C5FD8">
              <w:rPr>
                <w:b/>
                <w:lang w:val="en-US"/>
              </w:rPr>
              <w:t>len=0</w:t>
            </w:r>
            <w:r w:rsidR="004C5FD8">
              <w:rPr>
                <w:lang w:val="en-US"/>
              </w:rPr>
              <w:t>.</w:t>
            </w:r>
          </w:p>
          <w:p w:rsidR="004C5FD8" w:rsidRPr="004C5FD8" w:rsidRDefault="004C5FD8" w:rsidP="004C5FD8">
            <w:pPr>
              <w:spacing w:after="120"/>
              <w:rPr>
                <w:lang w:val="en-US"/>
              </w:rPr>
            </w:pPr>
            <w:r>
              <w:t xml:space="preserve">Накрая отпечатваме редицата, започваща от </w:t>
            </w:r>
            <w:r w:rsidRPr="004C5FD8">
              <w:rPr>
                <w:b/>
                <w:lang w:val="en-US"/>
              </w:rPr>
              <w:t>bestStart</w:t>
            </w:r>
            <w:r>
              <w:rPr>
                <w:lang w:val="en-US"/>
              </w:rPr>
              <w:t xml:space="preserve"> </w:t>
            </w:r>
            <w:r>
              <w:t xml:space="preserve">с дължина </w:t>
            </w:r>
            <w:r w:rsidRPr="004C5FD8">
              <w:rPr>
                <w:b/>
                <w:lang w:val="en-US"/>
              </w:rPr>
              <w:t>bestLen</w:t>
            </w:r>
            <w:r>
              <w:rPr>
                <w:lang w:val="en-US"/>
              </w:rPr>
              <w:t>.</w:t>
            </w:r>
          </w:p>
        </w:tc>
      </w:tr>
      <w:tr w:rsidR="00B416B3" w:rsidTr="003C55ED">
        <w:tc>
          <w:tcPr>
            <w:tcW w:w="10773" w:type="dxa"/>
            <w:gridSpan w:val="2"/>
            <w:vAlign w:val="center"/>
          </w:tcPr>
          <w:p w:rsidR="00B416B3" w:rsidRPr="004E6C36" w:rsidRDefault="00B416B3" w:rsidP="00C21B10">
            <w:pPr>
              <w:spacing w:after="120"/>
              <w:jc w:val="left"/>
              <w:rPr>
                <w:b/>
              </w:rPr>
            </w:pPr>
            <w:r w:rsidRPr="004E6C36">
              <w:rPr>
                <w:b/>
              </w:rPr>
              <w:t>Решение (сорс код)</w:t>
            </w:r>
          </w:p>
        </w:tc>
      </w:tr>
      <w:tr w:rsidR="00B416B3" w:rsidRPr="00F11B6C" w:rsidTr="00473AA8">
        <w:tc>
          <w:tcPr>
            <w:tcW w:w="10773" w:type="dxa"/>
            <w:gridSpan w:val="2"/>
            <w:tcMar>
              <w:top w:w="113" w:type="dxa"/>
              <w:bottom w:w="113" w:type="dxa"/>
            </w:tcMar>
            <w:vAlign w:val="center"/>
          </w:tcPr>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color w:val="0000FF"/>
                <w:szCs w:val="20"/>
                <w:lang w:val="en-US" w:eastAsia="en-US"/>
              </w:rPr>
              <w:t>using</w:t>
            </w:r>
            <w:r w:rsidRPr="00F11B6C">
              <w:rPr>
                <w:rFonts w:ascii="Consolas" w:hAnsi="Consolas" w:cs="Consolas"/>
                <w:noProof/>
                <w:szCs w:val="20"/>
                <w:lang w:val="en-US" w:eastAsia="en-US"/>
              </w:rPr>
              <w:t xml:space="preserve"> System;</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color w:val="0000FF"/>
                <w:szCs w:val="20"/>
                <w:lang w:val="en-US" w:eastAsia="en-US"/>
              </w:rPr>
              <w:t>class</w:t>
            </w:r>
            <w:r w:rsidRPr="00F11B6C">
              <w:rPr>
                <w:rFonts w:ascii="Consolas" w:hAnsi="Consolas" w:cs="Consolas"/>
                <w:noProof/>
                <w:szCs w:val="20"/>
                <w:lang w:val="en-US" w:eastAsia="en-US"/>
              </w:rPr>
              <w:t xml:space="preserve"> </w:t>
            </w:r>
            <w:r w:rsidRPr="00F11B6C">
              <w:rPr>
                <w:rFonts w:ascii="Consolas" w:hAnsi="Consolas" w:cs="Consolas"/>
                <w:noProof/>
                <w:color w:val="2B91AF"/>
                <w:szCs w:val="20"/>
                <w:lang w:val="en-US" w:eastAsia="en-US"/>
              </w:rPr>
              <w:t>LongestIncreasingSequence</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static</w:t>
            </w:r>
            <w:r w:rsidRPr="00F11B6C">
              <w:rPr>
                <w:rFonts w:ascii="Consolas" w:hAnsi="Consolas" w:cs="Consolas"/>
                <w:noProof/>
                <w:szCs w:val="20"/>
                <w:lang w:val="en-US" w:eastAsia="en-US"/>
              </w:rPr>
              <w:t xml:space="preserve"> </w:t>
            </w:r>
            <w:r w:rsidRPr="00F11B6C">
              <w:rPr>
                <w:rFonts w:ascii="Consolas" w:hAnsi="Consolas" w:cs="Consolas"/>
                <w:noProof/>
                <w:color w:val="0000FF"/>
                <w:szCs w:val="20"/>
                <w:lang w:val="en-US" w:eastAsia="en-US"/>
              </w:rPr>
              <w:t>void</w:t>
            </w:r>
            <w:r w:rsidRPr="00F11B6C">
              <w:rPr>
                <w:rFonts w:ascii="Consolas" w:hAnsi="Consolas" w:cs="Consolas"/>
                <w:noProof/>
                <w:szCs w:val="20"/>
                <w:lang w:val="en-US" w:eastAsia="en-US"/>
              </w:rPr>
              <w:t xml:space="preserve"> Main()</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8000"/>
                <w:szCs w:val="20"/>
                <w:lang w:val="en-US" w:eastAsia="en-US"/>
              </w:rPr>
              <w:t>// Sample sequence (for quick testing)</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8000"/>
                <w:szCs w:val="20"/>
                <w:lang w:val="en-US" w:eastAsia="en-US"/>
              </w:rPr>
              <w:t>//int[] sequence = { 3, 2, 3, 4, 2, 2, 4 };</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8000"/>
                <w:szCs w:val="20"/>
                <w:lang w:val="en-US" w:eastAsia="en-US"/>
              </w:rPr>
              <w:t>// Read the input sequence</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lastRenderedPageBreak/>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string</w:t>
            </w:r>
            <w:r w:rsidRPr="00F11B6C">
              <w:rPr>
                <w:rFonts w:ascii="Consolas" w:hAnsi="Consolas" w:cs="Consolas"/>
                <w:noProof/>
                <w:szCs w:val="20"/>
                <w:lang w:val="en-US" w:eastAsia="en-US"/>
              </w:rPr>
              <w:t xml:space="preserve"> sequenceStr = </w:t>
            </w:r>
            <w:r w:rsidRPr="00F11B6C">
              <w:rPr>
                <w:rFonts w:ascii="Consolas" w:hAnsi="Consolas" w:cs="Consolas"/>
                <w:noProof/>
                <w:color w:val="2B91AF"/>
                <w:szCs w:val="20"/>
                <w:lang w:val="en-US" w:eastAsia="en-US"/>
              </w:rPr>
              <w:t>Console</w:t>
            </w:r>
            <w:r w:rsidRPr="00F11B6C">
              <w:rPr>
                <w:rFonts w:ascii="Consolas" w:hAnsi="Consolas" w:cs="Consolas"/>
                <w:noProof/>
                <w:szCs w:val="20"/>
                <w:lang w:val="en-US" w:eastAsia="en-US"/>
              </w:rPr>
              <w:t>.ReadLine();</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string</w:t>
            </w:r>
            <w:r w:rsidRPr="00F11B6C">
              <w:rPr>
                <w:rFonts w:ascii="Consolas" w:hAnsi="Consolas" w:cs="Consolas"/>
                <w:noProof/>
                <w:szCs w:val="20"/>
                <w:lang w:val="en-US" w:eastAsia="en-US"/>
              </w:rPr>
              <w:t>[] sequenceTokens = sequenceStr.Split(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new</w:t>
            </w:r>
            <w:r w:rsidRPr="00F11B6C">
              <w:rPr>
                <w:rFonts w:ascii="Consolas" w:hAnsi="Consolas" w:cs="Consolas"/>
                <w:noProof/>
                <w:szCs w:val="20"/>
                <w:lang w:val="en-US" w:eastAsia="en-US"/>
              </w:rPr>
              <w:t xml:space="preserve"> </w:t>
            </w:r>
            <w:r w:rsidRPr="00F11B6C">
              <w:rPr>
                <w:rFonts w:ascii="Consolas" w:hAnsi="Consolas" w:cs="Consolas"/>
                <w:noProof/>
                <w:color w:val="0000FF"/>
                <w:szCs w:val="20"/>
                <w:lang w:val="en-US" w:eastAsia="en-US"/>
              </w:rPr>
              <w:t>char</w:t>
            </w:r>
            <w:r w:rsidRPr="00F11B6C">
              <w:rPr>
                <w:rFonts w:ascii="Consolas" w:hAnsi="Consolas" w:cs="Consolas"/>
                <w:noProof/>
                <w:szCs w:val="20"/>
                <w:lang w:val="en-US" w:eastAsia="en-US"/>
              </w:rPr>
              <w:t>[] {</w:t>
            </w:r>
            <w:r w:rsidRPr="00F11B6C">
              <w:rPr>
                <w:rFonts w:ascii="Consolas" w:hAnsi="Consolas" w:cs="Consolas"/>
                <w:noProof/>
                <w:color w:val="A31515"/>
                <w:szCs w:val="20"/>
                <w:lang w:val="en-US" w:eastAsia="en-US"/>
              </w:rPr>
              <w:t>' '</w:t>
            </w:r>
            <w:r w:rsidRPr="00F11B6C">
              <w:rPr>
                <w:rFonts w:ascii="Consolas" w:hAnsi="Consolas" w:cs="Consolas"/>
                <w:noProof/>
                <w:szCs w:val="20"/>
                <w:lang w:val="en-US" w:eastAsia="en-US"/>
              </w:rPr>
              <w:t xml:space="preserve">}, </w:t>
            </w:r>
            <w:r w:rsidRPr="00F11B6C">
              <w:rPr>
                <w:rFonts w:ascii="Consolas" w:hAnsi="Consolas" w:cs="Consolas"/>
                <w:noProof/>
                <w:color w:val="2B91AF"/>
                <w:szCs w:val="20"/>
                <w:lang w:val="en-US" w:eastAsia="en-US"/>
              </w:rPr>
              <w:t>StringSplitOptions</w:t>
            </w:r>
            <w:r w:rsidRPr="00F11B6C">
              <w:rPr>
                <w:rFonts w:ascii="Consolas" w:hAnsi="Consolas" w:cs="Consolas"/>
                <w:noProof/>
                <w:szCs w:val="20"/>
                <w:lang w:val="en-US" w:eastAsia="en-US"/>
              </w:rPr>
              <w:t>.RemoveEmptyEntries);</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sequence = </w:t>
            </w:r>
            <w:r w:rsidRPr="00F11B6C">
              <w:rPr>
                <w:rFonts w:ascii="Consolas" w:hAnsi="Consolas" w:cs="Consolas"/>
                <w:noProof/>
                <w:color w:val="0000FF"/>
                <w:szCs w:val="20"/>
                <w:lang w:val="en-US" w:eastAsia="en-US"/>
              </w:rPr>
              <w:t>new</w:t>
            </w:r>
            <w:r w:rsidRPr="00F11B6C">
              <w:rPr>
                <w:rFonts w:ascii="Consolas" w:hAnsi="Consolas" w:cs="Consolas"/>
                <w:noProof/>
                <w:szCs w:val="20"/>
                <w:lang w:val="en-US" w:eastAsia="en-US"/>
              </w:rPr>
              <w:t xml:space="preserve"> </w:t>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[sequenceTokens.Length];</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for</w:t>
            </w:r>
            <w:r w:rsidRPr="00F11B6C">
              <w:rPr>
                <w:rFonts w:ascii="Consolas" w:hAnsi="Consolas" w:cs="Consolas"/>
                <w:noProof/>
                <w:szCs w:val="20"/>
                <w:lang w:val="en-US" w:eastAsia="en-US"/>
              </w:rPr>
              <w:t xml:space="preserve"> (</w:t>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i = 0; i &lt; sequenceTokens.Length; i++)</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 xml:space="preserve">sequence[i] = </w:t>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.Parse(sequenceTokens[i]);</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8000"/>
                <w:szCs w:val="20"/>
                <w:lang w:val="en-US" w:eastAsia="en-US"/>
              </w:rPr>
              <w:t>// Find the longest increasing sequence of numbers</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start = 0;</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len = 0;</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bestStart = 0;</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bestLen = 0;</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for</w:t>
            </w:r>
            <w:r w:rsidRPr="00F11B6C">
              <w:rPr>
                <w:rFonts w:ascii="Consolas" w:hAnsi="Consolas" w:cs="Consolas"/>
                <w:noProof/>
                <w:szCs w:val="20"/>
                <w:lang w:val="en-US" w:eastAsia="en-US"/>
              </w:rPr>
              <w:t xml:space="preserve"> (</w:t>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i = 0; i &lt; sequence.Length; i++)</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if</w:t>
            </w:r>
            <w:r w:rsidRPr="00F11B6C">
              <w:rPr>
                <w:rFonts w:ascii="Consolas" w:hAnsi="Consolas" w:cs="Consolas"/>
                <w:noProof/>
                <w:szCs w:val="20"/>
                <w:lang w:val="en-US" w:eastAsia="en-US"/>
              </w:rPr>
              <w:t xml:space="preserve"> (i == 0 || sequence[i] &gt; sequence[i - 1])</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len++;</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else</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start = i;</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len = 1;</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if</w:t>
            </w:r>
            <w:r w:rsidRPr="00F11B6C">
              <w:rPr>
                <w:rFonts w:ascii="Consolas" w:hAnsi="Consolas" w:cs="Consolas"/>
                <w:noProof/>
                <w:szCs w:val="20"/>
                <w:lang w:val="en-US" w:eastAsia="en-US"/>
              </w:rPr>
              <w:t xml:space="preserve"> (len &gt; bestLen)</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bestLen = len;</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bestStart = start;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8000"/>
                <w:szCs w:val="20"/>
                <w:lang w:val="en-US" w:eastAsia="en-US"/>
              </w:rPr>
              <w:t>// Print the maximal increasing sequence</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0000FF"/>
                <w:szCs w:val="20"/>
                <w:lang w:val="en-US" w:eastAsia="en-US"/>
              </w:rPr>
              <w:t>for</w:t>
            </w:r>
            <w:r w:rsidRPr="00F11B6C">
              <w:rPr>
                <w:rFonts w:ascii="Consolas" w:hAnsi="Consolas" w:cs="Consolas"/>
                <w:noProof/>
                <w:szCs w:val="20"/>
                <w:lang w:val="en-US" w:eastAsia="en-US"/>
              </w:rPr>
              <w:t xml:space="preserve"> (</w:t>
            </w:r>
            <w:r w:rsidRPr="00F11B6C">
              <w:rPr>
                <w:rFonts w:ascii="Consolas" w:hAnsi="Consolas" w:cs="Consolas"/>
                <w:noProof/>
                <w:color w:val="0000FF"/>
                <w:szCs w:val="20"/>
                <w:lang w:val="en-US" w:eastAsia="en-US"/>
              </w:rPr>
              <w:t>int</w:t>
            </w:r>
            <w:r w:rsidRPr="00F11B6C">
              <w:rPr>
                <w:rFonts w:ascii="Consolas" w:hAnsi="Consolas" w:cs="Consolas"/>
                <w:noProof/>
                <w:szCs w:val="20"/>
                <w:lang w:val="en-US" w:eastAsia="en-US"/>
              </w:rPr>
              <w:t xml:space="preserve"> i = 0; i &lt; bestLen; i++)</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2B91AF"/>
                <w:szCs w:val="20"/>
                <w:lang w:val="en-US" w:eastAsia="en-US"/>
              </w:rPr>
              <w:t>Console</w:t>
            </w:r>
            <w:r w:rsidRPr="00F11B6C">
              <w:rPr>
                <w:rFonts w:ascii="Consolas" w:hAnsi="Consolas" w:cs="Consolas"/>
                <w:noProof/>
                <w:szCs w:val="20"/>
                <w:lang w:val="en-US" w:eastAsia="en-US"/>
              </w:rPr>
              <w:t xml:space="preserve">.Write(sequence[i + bestStart] + </w:t>
            </w:r>
            <w:r w:rsidRPr="00F11B6C">
              <w:rPr>
                <w:rFonts w:ascii="Consolas" w:hAnsi="Consolas" w:cs="Consolas"/>
                <w:noProof/>
                <w:color w:val="A31515"/>
                <w:szCs w:val="20"/>
                <w:lang w:val="en-US" w:eastAsia="en-US"/>
              </w:rPr>
              <w:t>" "</w:t>
            </w:r>
            <w:r w:rsidRPr="00F11B6C">
              <w:rPr>
                <w:rFonts w:ascii="Consolas" w:hAnsi="Consolas" w:cs="Consolas"/>
                <w:noProof/>
                <w:szCs w:val="20"/>
                <w:lang w:val="en-US" w:eastAsia="en-US"/>
              </w:rPr>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t>}</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r>
            <w:r w:rsidRPr="00F11B6C">
              <w:rPr>
                <w:rFonts w:ascii="Consolas" w:hAnsi="Consolas" w:cs="Consolas"/>
                <w:noProof/>
                <w:szCs w:val="20"/>
                <w:lang w:val="en-US" w:eastAsia="en-US"/>
              </w:rPr>
              <w:tab/>
            </w:r>
            <w:r w:rsidRPr="00F11B6C">
              <w:rPr>
                <w:rFonts w:ascii="Consolas" w:hAnsi="Consolas" w:cs="Consolas"/>
                <w:noProof/>
                <w:color w:val="2B91AF"/>
                <w:szCs w:val="20"/>
                <w:lang w:val="en-US" w:eastAsia="en-US"/>
              </w:rPr>
              <w:t>Console</w:t>
            </w:r>
            <w:r w:rsidRPr="00F11B6C">
              <w:rPr>
                <w:rFonts w:ascii="Consolas" w:hAnsi="Consolas" w:cs="Consolas"/>
                <w:noProof/>
                <w:szCs w:val="20"/>
                <w:lang w:val="en-US" w:eastAsia="en-US"/>
              </w:rPr>
              <w:t>.WriteLine();</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szCs w:val="20"/>
                <w:lang w:val="en-US" w:eastAsia="en-US"/>
              </w:rPr>
              <w:tab/>
              <w:t>}</w:t>
            </w:r>
          </w:p>
          <w:p w:rsidR="00B416B3" w:rsidRPr="00F11B6C" w:rsidRDefault="00F11B6C" w:rsidP="00F11B6C">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eastAsia="en-US"/>
              </w:rPr>
              <w:t>}</w:t>
            </w:r>
          </w:p>
        </w:tc>
      </w:tr>
      <w:tr w:rsidR="00473AA8" w:rsidTr="003C55ED">
        <w:trPr>
          <w:trHeight w:val="3155"/>
        </w:trPr>
        <w:tc>
          <w:tcPr>
            <w:tcW w:w="10773" w:type="dxa"/>
            <w:gridSpan w:val="2"/>
            <w:vAlign w:val="center"/>
          </w:tcPr>
          <w:p w:rsidR="00473AA8" w:rsidRPr="004E6C36" w:rsidRDefault="002B5D4C" w:rsidP="003C55ED">
            <w:pPr>
              <w:spacing w:after="120"/>
              <w:jc w:val="left"/>
              <w:rPr>
                <w:b/>
              </w:rPr>
            </w:pPr>
            <w:r>
              <w:rPr>
                <w:b/>
              </w:rPr>
              <w:lastRenderedPageBreak/>
              <w:t>Тестове</w:t>
            </w:r>
          </w:p>
          <w:p w:rsidR="00473AA8" w:rsidRPr="00C21B10" w:rsidRDefault="00473AA8" w:rsidP="00C21B10">
            <w:pPr>
              <w:spacing w:after="120"/>
            </w:pPr>
            <w:r w:rsidRPr="00C21B10">
              <w:t>Интересните случаи за тестване са следните:</w:t>
            </w:r>
          </w:p>
          <w:p w:rsidR="00473AA8" w:rsidRPr="00C21B10" w:rsidRDefault="00473AA8" w:rsidP="00B110E0">
            <w:pPr>
              <w:pStyle w:val="ListParagraph"/>
              <w:numPr>
                <w:ilvl w:val="0"/>
                <w:numId w:val="37"/>
              </w:numPr>
              <w:spacing w:after="120"/>
              <w:rPr>
                <w:rFonts w:ascii="Consolas" w:hAnsi="Consolas" w:cs="Consola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473AA8" w:rsidRPr="008D1FAD" w:rsidRDefault="00473AA8" w:rsidP="00B110E0">
            <w:pPr>
              <w:pStyle w:val="ListParagraph"/>
              <w:numPr>
                <w:ilvl w:val="0"/>
                <w:numId w:val="37"/>
              </w:numPr>
              <w:spacing w:after="120"/>
              <w:rPr>
                <w:rFonts w:ascii="Consolas" w:hAnsi="Consolas" w:cs="Consolas"/>
              </w:rPr>
            </w:pPr>
            <w:r>
              <w:rPr>
                <w:rFonts w:cs="Consolas"/>
              </w:rPr>
              <w:t>Масив от намаляващи елементи – тогава нарастващата редица е първият елемент</w:t>
            </w:r>
          </w:p>
          <w:p w:rsidR="00473AA8" w:rsidRPr="00430D84" w:rsidRDefault="00473AA8" w:rsidP="00B110E0">
            <w:pPr>
              <w:pStyle w:val="ListParagraph"/>
              <w:numPr>
                <w:ilvl w:val="0"/>
                <w:numId w:val="37"/>
              </w:numPr>
              <w:spacing w:after="120"/>
              <w:rPr>
                <w:rFonts w:ascii="Consolas" w:hAnsi="Consolas" w:cs="Consolas"/>
              </w:rPr>
            </w:pPr>
            <w:r>
              <w:rPr>
                <w:rFonts w:cs="Consolas"/>
              </w:rPr>
              <w:t>Масив от нарастващи елементи – тогава целият масив е търсеният резултат</w:t>
            </w:r>
          </w:p>
          <w:p w:rsidR="00430D84" w:rsidRPr="004C5FD8" w:rsidRDefault="00430D84" w:rsidP="00B110E0">
            <w:pPr>
              <w:pStyle w:val="ListParagraph"/>
              <w:numPr>
                <w:ilvl w:val="0"/>
                <w:numId w:val="37"/>
              </w:numPr>
              <w:spacing w:after="120"/>
              <w:rPr>
                <w:rFonts w:ascii="Consolas" w:hAnsi="Consolas" w:cs="Consolas"/>
              </w:rPr>
            </w:pPr>
            <w:r>
              <w:rPr>
                <w:rFonts w:cs="Consolas"/>
              </w:rPr>
              <w:t>Масив с две еднакво-дълги нарастващи редици – трябва да се изведе първата от тях</w:t>
            </w:r>
          </w:p>
          <w:p w:rsidR="00473AA8" w:rsidRPr="00E75C71" w:rsidRDefault="00473AA8" w:rsidP="00B110E0">
            <w:pPr>
              <w:pStyle w:val="ListParagraph"/>
              <w:numPr>
                <w:ilvl w:val="0"/>
                <w:numId w:val="37"/>
              </w:numPr>
              <w:spacing w:after="120"/>
              <w:rPr>
                <w:rFonts w:ascii="Consolas" w:hAnsi="Consolas" w:cs="Consolas"/>
              </w:rPr>
            </w:pPr>
            <w:r>
              <w:rPr>
                <w:rFonts w:cs="Consolas"/>
              </w:rPr>
              <w:t>Масив от един елемент – тогава този елемент трябва да е търсеният резултат</w:t>
            </w:r>
          </w:p>
          <w:p w:rsidR="00473AA8" w:rsidRPr="0047236A" w:rsidRDefault="00473AA8" w:rsidP="00B110E0">
            <w:pPr>
              <w:pStyle w:val="ListParagraph"/>
              <w:numPr>
                <w:ilvl w:val="0"/>
                <w:numId w:val="37"/>
              </w:numPr>
              <w:spacing w:after="120"/>
              <w:rPr>
                <w:rFonts w:ascii="Consolas" w:hAnsi="Consolas" w:cs="Consolas"/>
              </w:rPr>
            </w:pPr>
            <w:r w:rsidRPr="004C5FD8">
              <w:rPr>
                <w:rFonts w:cs="Consolas"/>
              </w:rPr>
              <w:t>Празен масив (нула елемента)</w:t>
            </w:r>
            <w:r>
              <w:rPr>
                <w:rFonts w:cs="Consolas"/>
                <w:lang w:val="en-US"/>
              </w:rPr>
              <w:t xml:space="preserve"> – </w:t>
            </w:r>
            <w:r>
              <w:rPr>
                <w:rFonts w:cs="Consolas"/>
              </w:rPr>
              <w:t>резултатът е празна редица</w:t>
            </w:r>
          </w:p>
          <w:p w:rsidR="00473AA8" w:rsidRPr="0047236A" w:rsidRDefault="0047236A" w:rsidP="00B110E0">
            <w:pPr>
              <w:pStyle w:val="ListParagraph"/>
              <w:numPr>
                <w:ilvl w:val="0"/>
                <w:numId w:val="37"/>
              </w:numPr>
              <w:spacing w:after="120"/>
              <w:rPr>
                <w:rFonts w:ascii="Consolas" w:hAnsi="Consolas" w:cs="Consolas"/>
              </w:rPr>
            </w:pPr>
            <w:r>
              <w:rPr>
                <w:rFonts w:cs="Consolas"/>
              </w:rPr>
              <w:t>Масив от 100 000 елемента (тест за скорост)</w:t>
            </w:r>
          </w:p>
        </w:tc>
      </w:tr>
      <w:tr w:rsidR="00E833FC" w:rsidTr="003C55ED">
        <w:tc>
          <w:tcPr>
            <w:tcW w:w="5387" w:type="dxa"/>
            <w:vAlign w:val="center"/>
          </w:tcPr>
          <w:p w:rsidR="00B416B3" w:rsidRPr="004E6C36" w:rsidRDefault="00473AA8" w:rsidP="00C21B10">
            <w:pPr>
              <w:spacing w:after="120"/>
              <w:jc w:val="left"/>
              <w:rPr>
                <w:b/>
              </w:rPr>
            </w:pPr>
            <w:r>
              <w:rPr>
                <w:b/>
              </w:rPr>
              <w:t>Вход</w:t>
            </w:r>
          </w:p>
        </w:tc>
        <w:tc>
          <w:tcPr>
            <w:tcW w:w="5386" w:type="dxa"/>
            <w:vAlign w:val="center"/>
          </w:tcPr>
          <w:p w:rsidR="00B416B3" w:rsidRPr="004E6C36" w:rsidRDefault="00473AA8" w:rsidP="00C21B10">
            <w:pPr>
              <w:spacing w:after="120"/>
              <w:jc w:val="left"/>
              <w:rPr>
                <w:b/>
              </w:rPr>
            </w:pPr>
            <w:r>
              <w:rPr>
                <w:b/>
              </w:rPr>
              <w:t>Изход</w:t>
            </w:r>
          </w:p>
        </w:tc>
      </w:tr>
      <w:tr w:rsidR="00E833FC" w:rsidRPr="00F73CEF" w:rsidTr="00EB7BD8">
        <w:tc>
          <w:tcPr>
            <w:tcW w:w="5387" w:type="dxa"/>
          </w:tcPr>
          <w:p w:rsidR="00B416B3" w:rsidRPr="00F73CEF" w:rsidRDefault="001B165F" w:rsidP="00C21B10">
            <w:pPr>
              <w:spacing w:after="120"/>
              <w:jc w:val="left"/>
              <w:rPr>
                <w:rFonts w:ascii="Consolas" w:hAnsi="Consolas" w:cs="Consolas"/>
                <w:noProof/>
              </w:rPr>
            </w:pPr>
            <w:r>
              <w:rPr>
                <w:rFonts w:ascii="Consolas" w:hAnsi="Consolas" w:cs="Consolas"/>
                <w:noProof/>
              </w:rPr>
              <w:t>3 2 3 4 2 2 4</w:t>
            </w:r>
          </w:p>
        </w:tc>
        <w:tc>
          <w:tcPr>
            <w:tcW w:w="5386" w:type="dxa"/>
          </w:tcPr>
          <w:p w:rsidR="00B416B3" w:rsidRPr="00F73CEF" w:rsidRDefault="001B165F" w:rsidP="00C21B10">
            <w:pPr>
              <w:spacing w:after="120"/>
              <w:jc w:val="left"/>
              <w:rPr>
                <w:rFonts w:ascii="Consolas" w:hAnsi="Consolas" w:cs="Consolas"/>
                <w:noProof/>
              </w:rPr>
            </w:pPr>
            <w:r>
              <w:rPr>
                <w:rFonts w:ascii="Consolas" w:hAnsi="Consolas" w:cs="Consolas"/>
                <w:noProof/>
              </w:rPr>
              <w:t>2 3 4</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1B165F" w:rsidRPr="00F73CEF" w:rsidRDefault="001B165F" w:rsidP="003C55ED">
            <w:pPr>
              <w:spacing w:after="120"/>
              <w:jc w:val="left"/>
              <w:rPr>
                <w:rFonts w:ascii="Consolas" w:hAnsi="Consolas" w:cs="Consolas"/>
                <w:noProof/>
              </w:rPr>
            </w:pPr>
            <w:r>
              <w:rPr>
                <w:rFonts w:ascii="Consolas" w:hAnsi="Consolas" w:cs="Consolas"/>
                <w:noProof/>
              </w:rPr>
              <w:t>5 4 3 2 1</w:t>
            </w:r>
          </w:p>
        </w:tc>
        <w:tc>
          <w:tcPr>
            <w:tcW w:w="5386" w:type="dxa"/>
          </w:tcPr>
          <w:p w:rsidR="001B165F" w:rsidRPr="00F73CEF" w:rsidRDefault="001B165F" w:rsidP="003C55ED">
            <w:pPr>
              <w:spacing w:after="120"/>
              <w:jc w:val="left"/>
              <w:rPr>
                <w:rFonts w:ascii="Consolas" w:hAnsi="Consolas" w:cs="Consolas"/>
                <w:noProof/>
              </w:rPr>
            </w:pPr>
            <w:r>
              <w:rPr>
                <w:rFonts w:ascii="Consolas" w:hAnsi="Consolas" w:cs="Consolas"/>
                <w:noProof/>
              </w:rPr>
              <w:t>5</w:t>
            </w:r>
          </w:p>
        </w:tc>
      </w:tr>
      <w:tr w:rsidR="00E833FC" w:rsidTr="003C55ED">
        <w:tc>
          <w:tcPr>
            <w:tcW w:w="5387" w:type="dxa"/>
            <w:vAlign w:val="center"/>
          </w:tcPr>
          <w:p w:rsidR="00473AA8" w:rsidRPr="004E6C36" w:rsidRDefault="00473AA8" w:rsidP="003C55ED">
            <w:pPr>
              <w:spacing w:after="120"/>
              <w:jc w:val="left"/>
              <w:rPr>
                <w:b/>
              </w:rPr>
            </w:pPr>
            <w:r>
              <w:rPr>
                <w:b/>
              </w:rPr>
              <w:lastRenderedPageBreak/>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B416B3" w:rsidRPr="00F73CEF" w:rsidRDefault="001B165F" w:rsidP="00C21B10">
            <w:pPr>
              <w:spacing w:after="120"/>
              <w:jc w:val="left"/>
              <w:rPr>
                <w:rFonts w:ascii="Consolas" w:hAnsi="Consolas" w:cs="Consolas"/>
                <w:noProof/>
              </w:rPr>
            </w:pPr>
            <w:r>
              <w:rPr>
                <w:rFonts w:ascii="Consolas" w:hAnsi="Consolas" w:cs="Consolas"/>
                <w:noProof/>
              </w:rPr>
              <w:t>1 2 3 4</w:t>
            </w:r>
          </w:p>
        </w:tc>
        <w:tc>
          <w:tcPr>
            <w:tcW w:w="5386" w:type="dxa"/>
          </w:tcPr>
          <w:p w:rsidR="00B416B3" w:rsidRPr="00F73CEF" w:rsidRDefault="001B165F" w:rsidP="001B165F">
            <w:pPr>
              <w:spacing w:after="120"/>
              <w:jc w:val="left"/>
              <w:rPr>
                <w:rFonts w:ascii="Consolas" w:hAnsi="Consolas" w:cs="Consolas"/>
                <w:noProof/>
              </w:rPr>
            </w:pPr>
            <w:r>
              <w:rPr>
                <w:rFonts w:ascii="Consolas" w:hAnsi="Consolas" w:cs="Consolas"/>
                <w:noProof/>
              </w:rPr>
              <w:t>1 2 3 4</w:t>
            </w:r>
          </w:p>
        </w:tc>
      </w:tr>
      <w:tr w:rsidR="00430D84" w:rsidTr="008C012B">
        <w:tc>
          <w:tcPr>
            <w:tcW w:w="5387" w:type="dxa"/>
            <w:vAlign w:val="center"/>
          </w:tcPr>
          <w:p w:rsidR="00430D84" w:rsidRPr="004E6C36" w:rsidRDefault="00430D84" w:rsidP="008C012B">
            <w:pPr>
              <w:spacing w:after="120"/>
              <w:jc w:val="left"/>
              <w:rPr>
                <w:b/>
              </w:rPr>
            </w:pPr>
            <w:r>
              <w:rPr>
                <w:b/>
              </w:rPr>
              <w:t>Вход</w:t>
            </w:r>
          </w:p>
        </w:tc>
        <w:tc>
          <w:tcPr>
            <w:tcW w:w="5386" w:type="dxa"/>
            <w:vAlign w:val="center"/>
          </w:tcPr>
          <w:p w:rsidR="00430D84" w:rsidRPr="004E6C36" w:rsidRDefault="00430D84" w:rsidP="008C012B">
            <w:pPr>
              <w:spacing w:after="120"/>
              <w:jc w:val="left"/>
              <w:rPr>
                <w:b/>
              </w:rPr>
            </w:pPr>
            <w:r>
              <w:rPr>
                <w:b/>
              </w:rPr>
              <w:t>Изход</w:t>
            </w:r>
          </w:p>
        </w:tc>
      </w:tr>
      <w:tr w:rsidR="00430D84" w:rsidRPr="00F73CEF" w:rsidTr="008C012B">
        <w:tc>
          <w:tcPr>
            <w:tcW w:w="5387" w:type="dxa"/>
          </w:tcPr>
          <w:p w:rsidR="00430D84" w:rsidRPr="00E44408" w:rsidRDefault="00430D84" w:rsidP="008C012B">
            <w:pPr>
              <w:spacing w:after="120"/>
              <w:jc w:val="left"/>
              <w:rPr>
                <w:rFonts w:ascii="Consolas" w:hAnsi="Consolas" w:cs="Consolas"/>
                <w:noProof/>
                <w:lang w:val="en-US"/>
              </w:rPr>
            </w:pPr>
            <w:r>
              <w:rPr>
                <w:rFonts w:ascii="Consolas" w:hAnsi="Consolas" w:cs="Consolas"/>
                <w:noProof/>
                <w:lang w:val="en-US"/>
              </w:rPr>
              <w:t>1 2 3 0 1 2</w:t>
            </w:r>
          </w:p>
        </w:tc>
        <w:tc>
          <w:tcPr>
            <w:tcW w:w="5386" w:type="dxa"/>
          </w:tcPr>
          <w:p w:rsidR="00430D84" w:rsidRPr="00E44408" w:rsidRDefault="00430D84" w:rsidP="008C012B">
            <w:pPr>
              <w:spacing w:after="120"/>
              <w:jc w:val="left"/>
              <w:rPr>
                <w:rFonts w:ascii="Consolas" w:hAnsi="Consolas" w:cs="Consolas"/>
                <w:noProof/>
                <w:lang w:val="en-US"/>
              </w:rPr>
            </w:pPr>
            <w:r>
              <w:rPr>
                <w:rFonts w:ascii="Consolas" w:hAnsi="Consolas" w:cs="Consolas"/>
                <w:noProof/>
                <w:lang w:val="en-US"/>
              </w:rPr>
              <w:t>1 2 3</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1B165F" w:rsidRPr="00F73CEF" w:rsidRDefault="001B165F" w:rsidP="003C55ED">
            <w:pPr>
              <w:spacing w:after="120"/>
              <w:jc w:val="left"/>
              <w:rPr>
                <w:rFonts w:ascii="Consolas" w:hAnsi="Consolas" w:cs="Consolas"/>
                <w:noProof/>
              </w:rPr>
            </w:pPr>
            <w:r>
              <w:rPr>
                <w:rFonts w:ascii="Consolas" w:hAnsi="Consolas" w:cs="Consolas"/>
                <w:noProof/>
              </w:rPr>
              <w:t>1</w:t>
            </w:r>
          </w:p>
        </w:tc>
        <w:tc>
          <w:tcPr>
            <w:tcW w:w="5386" w:type="dxa"/>
          </w:tcPr>
          <w:p w:rsidR="001B165F" w:rsidRPr="00F73CEF" w:rsidRDefault="001B165F" w:rsidP="003C55ED">
            <w:pPr>
              <w:spacing w:after="120"/>
              <w:jc w:val="left"/>
              <w:rPr>
                <w:rFonts w:ascii="Consolas" w:hAnsi="Consolas" w:cs="Consolas"/>
                <w:noProof/>
              </w:rPr>
            </w:pPr>
            <w:r>
              <w:rPr>
                <w:rFonts w:ascii="Consolas" w:hAnsi="Consolas" w:cs="Consolas"/>
                <w:noProof/>
              </w:rPr>
              <w:t>1</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1B165F" w:rsidRPr="00F73CEF" w:rsidRDefault="001B165F" w:rsidP="003C55ED">
            <w:pPr>
              <w:spacing w:after="120"/>
              <w:jc w:val="left"/>
              <w:rPr>
                <w:rFonts w:ascii="Consolas" w:hAnsi="Consolas" w:cs="Consolas"/>
                <w:noProof/>
              </w:rPr>
            </w:pPr>
            <w:r>
              <w:rPr>
                <w:rFonts w:ascii="Consolas" w:hAnsi="Consolas" w:cs="Consolas"/>
                <w:noProof/>
              </w:rPr>
              <w:t>(празен масив)</w:t>
            </w:r>
          </w:p>
        </w:tc>
        <w:tc>
          <w:tcPr>
            <w:tcW w:w="5386" w:type="dxa"/>
          </w:tcPr>
          <w:p w:rsidR="001B165F" w:rsidRPr="00F73CEF" w:rsidRDefault="001B165F" w:rsidP="003C55ED">
            <w:pPr>
              <w:spacing w:after="120"/>
              <w:jc w:val="left"/>
              <w:rPr>
                <w:rFonts w:ascii="Consolas" w:hAnsi="Consolas" w:cs="Consolas"/>
                <w:noProof/>
              </w:rPr>
            </w:pPr>
            <w:r>
              <w:rPr>
                <w:rFonts w:ascii="Consolas" w:hAnsi="Consolas" w:cs="Consolas"/>
                <w:noProof/>
              </w:rPr>
              <w:t>(празен масив)</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1B165F" w:rsidRPr="00F73CEF" w:rsidTr="00EB7BD8">
        <w:tc>
          <w:tcPr>
            <w:tcW w:w="5387" w:type="dxa"/>
          </w:tcPr>
          <w:p w:rsidR="001B165F" w:rsidRPr="00F73CEF" w:rsidRDefault="00EB7BD8" w:rsidP="00EB7BD8">
            <w:pPr>
              <w:spacing w:after="120"/>
              <w:jc w:val="left"/>
              <w:rPr>
                <w:rFonts w:ascii="Consolas" w:hAnsi="Consolas" w:cs="Consolas"/>
                <w:noProof/>
              </w:rPr>
            </w:pPr>
            <w:r>
              <w:rPr>
                <w:rFonts w:ascii="Consolas" w:hAnsi="Consolas" w:cs="Consolas"/>
                <w:noProof/>
              </w:rPr>
              <w:t>1 2 3 … 100000</w:t>
            </w:r>
          </w:p>
        </w:tc>
        <w:tc>
          <w:tcPr>
            <w:tcW w:w="5386" w:type="dxa"/>
          </w:tcPr>
          <w:p w:rsidR="001B165F" w:rsidRPr="00F73CEF" w:rsidRDefault="00EB7BD8" w:rsidP="003C55ED">
            <w:pPr>
              <w:spacing w:after="120"/>
              <w:jc w:val="left"/>
              <w:rPr>
                <w:rFonts w:ascii="Consolas" w:hAnsi="Consolas" w:cs="Consolas"/>
                <w:noProof/>
              </w:rPr>
            </w:pPr>
            <w:r>
              <w:rPr>
                <w:rFonts w:ascii="Consolas" w:hAnsi="Consolas" w:cs="Consolas"/>
                <w:noProof/>
              </w:rPr>
              <w:t>1 2 3 … 100000</w:t>
            </w:r>
          </w:p>
        </w:tc>
      </w:tr>
    </w:tbl>
    <w:p w:rsidR="004E6C36" w:rsidRDefault="008D26CF" w:rsidP="004E6C36">
      <w:pPr>
        <w:pStyle w:val="Heading1"/>
      </w:pPr>
      <w:r w:rsidRPr="008E14ED">
        <w:t xml:space="preserve">Глава 1. </w:t>
      </w:r>
      <w:r w:rsidRPr="00EE2DC7">
        <w:t>Въведение</w:t>
      </w:r>
      <w:r w:rsidRPr="008E14ED">
        <w:t xml:space="preserve"> в програмирането</w:t>
      </w:r>
      <w:bookmarkEnd w:id="0"/>
      <w:bookmarkEnd w:id="1"/>
      <w:bookmarkEnd w:id="2"/>
      <w:bookmarkEnd w:id="3"/>
    </w:p>
    <w:p w:rsidR="008D26CF" w:rsidRPr="006576A5" w:rsidRDefault="008D26CF" w:rsidP="00B110E0">
      <w:pPr>
        <w:numPr>
          <w:ilvl w:val="0"/>
          <w:numId w:val="1"/>
        </w:numPr>
      </w:pPr>
      <w:r>
        <w:t xml:space="preserve">Запознайте се с </w:t>
      </w:r>
      <w:r>
        <w:rPr>
          <w:lang w:val="en-US"/>
        </w:rPr>
        <w:t xml:space="preserve">Microsoft Visual Studio, Microsoft Developer Network (MSDN) Library Documentation. </w:t>
      </w:r>
      <w:r>
        <w:t>Инсталирайте</w:t>
      </w:r>
      <w:r w:rsidR="006B0528">
        <w:t xml:space="preserve"> си </w:t>
      </w:r>
      <w:r w:rsidR="006B0528">
        <w:rPr>
          <w:lang w:val="en-US"/>
        </w:rPr>
        <w:t xml:space="preserve">Visual Studio </w:t>
      </w:r>
      <w:r w:rsidR="006B0528">
        <w:t>в къщи.</w:t>
      </w:r>
    </w:p>
    <w:p w:rsidR="008D26CF" w:rsidRPr="000B71F1" w:rsidRDefault="008D26CF" w:rsidP="00B110E0">
      <w:pPr>
        <w:numPr>
          <w:ilvl w:val="0"/>
          <w:numId w:val="1"/>
        </w:numPr>
      </w:pPr>
      <w:r w:rsidRPr="000B71F1">
        <w:t xml:space="preserve">Да се намери описанието на класа </w:t>
      </w:r>
      <w:r w:rsidRPr="00791C57">
        <w:rPr>
          <w:rStyle w:val="Code"/>
        </w:rPr>
        <w:t>System</w:t>
      </w:r>
      <w:r w:rsidRPr="004D2E45">
        <w:rPr>
          <w:rStyle w:val="Code"/>
        </w:rPr>
        <w:t>.</w:t>
      </w:r>
      <w:r w:rsidRPr="00791C57">
        <w:rPr>
          <w:rStyle w:val="Code"/>
        </w:rPr>
        <w:t>Console</w:t>
      </w:r>
      <w:r w:rsidRPr="000B71F1">
        <w:t xml:space="preserve"> в стандартната .NET API документация</w:t>
      </w:r>
      <w:r w:rsidRPr="004D2E45">
        <w:t xml:space="preserve"> (</w:t>
      </w:r>
      <w:r>
        <w:rPr>
          <w:lang w:val="en-US"/>
        </w:rPr>
        <w:t>MSDN</w:t>
      </w:r>
      <w:r w:rsidRPr="004D2E45">
        <w:t xml:space="preserve"> </w:t>
      </w:r>
      <w:r>
        <w:rPr>
          <w:lang w:val="en-US"/>
        </w:rPr>
        <w:t>Library</w:t>
      </w:r>
      <w:r w:rsidRPr="004D2E45">
        <w:t>)</w:t>
      </w:r>
      <w:r w:rsidRPr="000B71F1">
        <w:t>.</w:t>
      </w:r>
    </w:p>
    <w:p w:rsidR="008D26CF" w:rsidRPr="000B71F1" w:rsidRDefault="008D26CF" w:rsidP="00B110E0">
      <w:pPr>
        <w:numPr>
          <w:ilvl w:val="0"/>
          <w:numId w:val="1"/>
        </w:numPr>
      </w:pPr>
      <w:r w:rsidRPr="000B71F1">
        <w:t xml:space="preserve">Да се намери описанието на метода </w:t>
      </w:r>
      <w:r w:rsidRPr="000B71F1">
        <w:rPr>
          <w:rStyle w:val="Code"/>
        </w:rPr>
        <w:t>System</w:t>
      </w:r>
      <w:r w:rsidRPr="004D2E45">
        <w:rPr>
          <w:rStyle w:val="Code"/>
        </w:rPr>
        <w:t>.</w:t>
      </w:r>
      <w:r w:rsidRPr="000B71F1">
        <w:rPr>
          <w:rStyle w:val="Code"/>
        </w:rPr>
        <w:t>Console</w:t>
      </w:r>
      <w:r w:rsidRPr="004D2E45">
        <w:rPr>
          <w:rStyle w:val="Code"/>
        </w:rPr>
        <w:t>.</w:t>
      </w:r>
      <w:r w:rsidRPr="000B71F1">
        <w:rPr>
          <w:rStyle w:val="Code"/>
        </w:rPr>
        <w:t>WriteLine</w:t>
      </w:r>
      <w:r w:rsidRPr="004D2E45">
        <w:rPr>
          <w:rStyle w:val="Code"/>
        </w:rPr>
        <w:t>()</w:t>
      </w:r>
      <w:r w:rsidRPr="000B71F1">
        <w:t xml:space="preserve"> с различ</w:t>
      </w:r>
      <w:r w:rsidRPr="000B71F1">
        <w:softHyphen/>
        <w:t xml:space="preserve">ните негови </w:t>
      </w:r>
      <w:r>
        <w:t xml:space="preserve">възможни </w:t>
      </w:r>
      <w:r w:rsidRPr="000B71F1">
        <w:t>параметри в</w:t>
      </w:r>
      <w:r w:rsidRPr="004D2E45">
        <w:t xml:space="preserve"> </w:t>
      </w:r>
      <w:r w:rsidRPr="00BE3646">
        <w:rPr>
          <w:noProof/>
          <w:lang w:val="en-US"/>
        </w:rPr>
        <w:t>MSDN Library</w:t>
      </w:r>
      <w:r w:rsidRPr="000B71F1">
        <w:t>.</w:t>
      </w:r>
    </w:p>
    <w:p w:rsidR="008D26CF" w:rsidRPr="000B71F1" w:rsidRDefault="008D26CF" w:rsidP="00B110E0">
      <w:pPr>
        <w:numPr>
          <w:ilvl w:val="0"/>
          <w:numId w:val="1"/>
        </w:numPr>
      </w:pPr>
      <w:r w:rsidRPr="000B71F1">
        <w:t xml:space="preserve">Да се компилира и изпълни примерната програма от </w:t>
      </w:r>
      <w:r>
        <w:t xml:space="preserve">примерите в </w:t>
      </w:r>
      <w:r w:rsidRPr="000B71F1">
        <w:t xml:space="preserve">тази глава през командния ред (конзолата) и с помощта на </w:t>
      </w:r>
      <w:r w:rsidRPr="00BE3646">
        <w:rPr>
          <w:noProof/>
          <w:lang w:val="en-US"/>
        </w:rPr>
        <w:t>Visual Studio</w:t>
      </w:r>
      <w:r w:rsidRPr="000B71F1">
        <w:t>.</w:t>
      </w:r>
    </w:p>
    <w:p w:rsidR="008D26CF" w:rsidRPr="00191937" w:rsidRDefault="008D26CF" w:rsidP="00B110E0">
      <w:pPr>
        <w:numPr>
          <w:ilvl w:val="0"/>
          <w:numId w:val="1"/>
        </w:numPr>
      </w:pPr>
      <w:r w:rsidRPr="000B71F1">
        <w:t>Да се модифицира примерната програма, така че да изписва различно поздравление, например "Добър ден!".</w:t>
      </w:r>
      <w:r w:rsidRPr="00BA105D">
        <w:t xml:space="preserve"> </w:t>
      </w:r>
    </w:p>
    <w:p w:rsidR="008D26CF" w:rsidRDefault="008D26CF" w:rsidP="00B110E0">
      <w:pPr>
        <w:numPr>
          <w:ilvl w:val="0"/>
          <w:numId w:val="1"/>
        </w:numPr>
      </w:pPr>
      <w:r>
        <w:t>Напишете програма, която изписва вашето име и фамилия на конзолата.</w:t>
      </w:r>
    </w:p>
    <w:p w:rsidR="008D26CF" w:rsidRPr="00EB0EEB" w:rsidRDefault="008D26CF" w:rsidP="00B110E0">
      <w:pPr>
        <w:numPr>
          <w:ilvl w:val="0"/>
          <w:numId w:val="1"/>
        </w:numPr>
      </w:pPr>
      <w:r>
        <w:t>Напишете програма, която извежда на конзолата числата 1, 101, 1001 на нов ред.</w:t>
      </w:r>
    </w:p>
    <w:p w:rsidR="008D26CF" w:rsidRPr="00BA6F14" w:rsidRDefault="008D26CF" w:rsidP="00B110E0">
      <w:pPr>
        <w:numPr>
          <w:ilvl w:val="0"/>
          <w:numId w:val="1"/>
        </w:numPr>
      </w:pPr>
      <w:r>
        <w:t>Напишете програма, която извежда на конзолата текущата дата и час.</w:t>
      </w:r>
    </w:p>
    <w:p w:rsidR="008D26CF" w:rsidRPr="00943BC2" w:rsidRDefault="008D26CF" w:rsidP="00B110E0">
      <w:pPr>
        <w:numPr>
          <w:ilvl w:val="0"/>
          <w:numId w:val="1"/>
        </w:numPr>
      </w:pPr>
      <w:r>
        <w:t>Напишете програма, която извежда корен квадратен от числото 12345.</w:t>
      </w:r>
    </w:p>
    <w:p w:rsidR="008D26CF" w:rsidRPr="00CB633F" w:rsidRDefault="008D26CF" w:rsidP="00B110E0">
      <w:pPr>
        <w:numPr>
          <w:ilvl w:val="0"/>
          <w:numId w:val="1"/>
        </w:numPr>
      </w:pPr>
      <w:r>
        <w:t xml:space="preserve">Напишете програма, която извежда първите 100 члена на редицата </w:t>
      </w:r>
      <w:r w:rsidRPr="003C4005">
        <w:t>2,  -3, 4, -5, 6, -7</w:t>
      </w:r>
      <w:r w:rsidRPr="004D2E45">
        <w:t>, 8</w:t>
      </w:r>
      <w:r w:rsidRPr="003C4005">
        <w:t>.</w:t>
      </w:r>
      <w:r w:rsidRPr="004808BD">
        <w:t xml:space="preserve"> </w:t>
      </w:r>
    </w:p>
    <w:p w:rsidR="008D26CF" w:rsidRPr="004D6465" w:rsidRDefault="008D26CF" w:rsidP="00B110E0">
      <w:pPr>
        <w:numPr>
          <w:ilvl w:val="0"/>
          <w:numId w:val="1"/>
        </w:numPr>
      </w:pPr>
      <w:r>
        <w:t>Направете програма, която прочита от конзолата вашата възраст и изписва (също на конзолата) каква ще бъде вашата възраст след 10 години.</w:t>
      </w:r>
    </w:p>
    <w:p w:rsidR="008D26CF" w:rsidRPr="009F2F9C" w:rsidRDefault="008D26CF" w:rsidP="00B110E0">
      <w:pPr>
        <w:numPr>
          <w:ilvl w:val="0"/>
          <w:numId w:val="1"/>
        </w:numPr>
      </w:pPr>
      <w:r w:rsidRPr="004808BD">
        <w:t xml:space="preserve">Опишете разликите между </w:t>
      </w:r>
      <w:r w:rsidRPr="004808BD">
        <w:rPr>
          <w:lang w:val="en-US"/>
        </w:rPr>
        <w:t>C</w:t>
      </w:r>
      <w:r w:rsidRPr="004D2E45">
        <w:t xml:space="preserve"># </w:t>
      </w:r>
      <w:r w:rsidRPr="004808BD">
        <w:t xml:space="preserve">и </w:t>
      </w:r>
      <w:r w:rsidRPr="004D2E45">
        <w:t>.</w:t>
      </w:r>
      <w:r w:rsidRPr="004808BD">
        <w:rPr>
          <w:lang w:val="en-US"/>
        </w:rPr>
        <w:t>NET</w:t>
      </w:r>
      <w:r w:rsidRPr="004D2E45">
        <w:t xml:space="preserve"> </w:t>
      </w:r>
      <w:r w:rsidRPr="004808BD">
        <w:rPr>
          <w:lang w:val="en-US"/>
        </w:rPr>
        <w:t>Framework</w:t>
      </w:r>
      <w:r w:rsidRPr="004D2E45">
        <w:t>.</w:t>
      </w:r>
    </w:p>
    <w:p w:rsidR="008D26CF" w:rsidRPr="009F2F9C" w:rsidRDefault="008D26CF" w:rsidP="00B110E0">
      <w:pPr>
        <w:numPr>
          <w:ilvl w:val="0"/>
          <w:numId w:val="1"/>
        </w:numPr>
      </w:pPr>
      <w:r>
        <w:t xml:space="preserve">Направете списък с най популярните програмни езици. С какво те се различават от </w:t>
      </w:r>
      <w:r>
        <w:rPr>
          <w:lang w:val="en-US"/>
        </w:rPr>
        <w:t>C</w:t>
      </w:r>
      <w:r w:rsidRPr="004D2E45">
        <w:t>#?</w:t>
      </w:r>
    </w:p>
    <w:p w:rsidR="008D26CF" w:rsidRPr="00B32516" w:rsidRDefault="008D26CF" w:rsidP="00B110E0">
      <w:pPr>
        <w:numPr>
          <w:ilvl w:val="0"/>
          <w:numId w:val="1"/>
        </w:numPr>
      </w:pPr>
      <w:r w:rsidRPr="009F2F9C">
        <w:t>Да се декомпилира примерната програма от задача</w:t>
      </w:r>
      <w:r w:rsidRPr="004D2E45">
        <w:t xml:space="preserve"> 5</w:t>
      </w:r>
      <w:r w:rsidRPr="009F2F9C">
        <w:t>.</w:t>
      </w:r>
    </w:p>
    <w:p w:rsidR="0072453D" w:rsidRPr="008E14ED" w:rsidRDefault="0072453D" w:rsidP="00EE2DC7">
      <w:pPr>
        <w:pStyle w:val="Heading1"/>
      </w:pPr>
      <w:bookmarkStart w:id="5" w:name="_Глава_2._Примитивни"/>
      <w:bookmarkStart w:id="6" w:name="_Toc243587013"/>
      <w:bookmarkStart w:id="7" w:name="_Toc243587182"/>
      <w:bookmarkStart w:id="8" w:name="_Toc299460845"/>
      <w:bookmarkStart w:id="9" w:name="_Toc299628534"/>
      <w:bookmarkStart w:id="10" w:name="_Toc299628799"/>
      <w:bookmarkEnd w:id="5"/>
      <w:r w:rsidRPr="008E14ED">
        <w:t>Глава 2. Примитивни типове и променливи</w:t>
      </w:r>
      <w:bookmarkEnd w:id="6"/>
      <w:bookmarkEnd w:id="7"/>
      <w:bookmarkEnd w:id="8"/>
      <w:bookmarkEnd w:id="9"/>
      <w:bookmarkEnd w:id="10"/>
    </w:p>
    <w:p w:rsidR="0072453D" w:rsidRPr="00D772C9" w:rsidRDefault="0072453D" w:rsidP="00B110E0">
      <w:pPr>
        <w:numPr>
          <w:ilvl w:val="0"/>
          <w:numId w:val="3"/>
        </w:numPr>
        <w:rPr>
          <w:noProof/>
        </w:rPr>
      </w:pPr>
      <w:r w:rsidRPr="00D772C9">
        <w:t xml:space="preserve">Декларирайте няколко променливи, като изберете за всяка една най-подходящия от типовете </w:t>
      </w:r>
      <w:r w:rsidRPr="00D553BD">
        <w:rPr>
          <w:rStyle w:val="Code"/>
        </w:rPr>
        <w:t>sbyte</w:t>
      </w:r>
      <w:r w:rsidRPr="00D772C9">
        <w:t xml:space="preserve">, </w:t>
      </w:r>
      <w:r w:rsidRPr="00D553BD">
        <w:rPr>
          <w:rStyle w:val="Code"/>
        </w:rPr>
        <w:t>byte</w:t>
      </w:r>
      <w:r w:rsidRPr="00D772C9">
        <w:t xml:space="preserve">, </w:t>
      </w:r>
      <w:r w:rsidRPr="00D553BD">
        <w:rPr>
          <w:rStyle w:val="Code"/>
        </w:rPr>
        <w:t>short</w:t>
      </w:r>
      <w:r w:rsidRPr="00D772C9">
        <w:t xml:space="preserve">, </w:t>
      </w:r>
      <w:r w:rsidRPr="00D553BD">
        <w:rPr>
          <w:rStyle w:val="Code"/>
        </w:rPr>
        <w:t>ushort</w:t>
      </w:r>
      <w:r w:rsidRPr="00D772C9">
        <w:t xml:space="preserve">, </w:t>
      </w:r>
      <w:r w:rsidRPr="00D553BD">
        <w:rPr>
          <w:rStyle w:val="Code"/>
        </w:rPr>
        <w:t>int</w:t>
      </w:r>
      <w:r w:rsidRPr="00D772C9">
        <w:t xml:space="preserve">, </w:t>
      </w:r>
      <w:r w:rsidRPr="00D553BD">
        <w:rPr>
          <w:rStyle w:val="Code"/>
        </w:rPr>
        <w:t>uint</w:t>
      </w:r>
      <w:r w:rsidRPr="00D772C9">
        <w:t xml:space="preserve">, </w:t>
      </w:r>
      <w:r w:rsidRPr="00D553BD">
        <w:rPr>
          <w:rStyle w:val="Code"/>
        </w:rPr>
        <w:t>long</w:t>
      </w:r>
      <w:r w:rsidRPr="00D772C9">
        <w:t xml:space="preserve"> и </w:t>
      </w:r>
      <w:r w:rsidRPr="00D553BD">
        <w:rPr>
          <w:rStyle w:val="Code"/>
        </w:rPr>
        <w:t>ulong</w:t>
      </w:r>
      <w:r w:rsidRPr="00D772C9">
        <w:t xml:space="preserve">, за да </w:t>
      </w:r>
      <w:r>
        <w:t xml:space="preserve">им </w:t>
      </w:r>
      <w:r w:rsidRPr="00D772C9">
        <w:t>присвоите следните стойно</w:t>
      </w:r>
      <w:r w:rsidRPr="00C141D9">
        <w:t>сти:</w:t>
      </w:r>
      <w:r w:rsidRPr="00C141D9">
        <w:rPr>
          <w:noProof/>
        </w:rPr>
        <w:t xml:space="preserve"> </w:t>
      </w:r>
      <w:r w:rsidRPr="00C141D9">
        <w:rPr>
          <w:bCs/>
          <w:noProof/>
        </w:rPr>
        <w:t>52130, -115, 4825932, 97, -100</w:t>
      </w:r>
      <w:r w:rsidRPr="00450717">
        <w:rPr>
          <w:bCs/>
          <w:noProof/>
        </w:rPr>
        <w:t xml:space="preserve">00, </w:t>
      </w:r>
      <w:r w:rsidRPr="00D772C9">
        <w:rPr>
          <w:noProof/>
        </w:rPr>
        <w:t>20000;</w:t>
      </w:r>
      <w:r w:rsidRPr="00450717">
        <w:rPr>
          <w:noProof/>
        </w:rPr>
        <w:t xml:space="preserve"> </w:t>
      </w:r>
      <w:r w:rsidRPr="00D772C9">
        <w:rPr>
          <w:noProof/>
        </w:rPr>
        <w:t>224;</w:t>
      </w:r>
      <w:r w:rsidRPr="00450717">
        <w:rPr>
          <w:noProof/>
        </w:rPr>
        <w:t xml:space="preserve"> </w:t>
      </w:r>
      <w:r w:rsidRPr="00D772C9">
        <w:rPr>
          <w:noProof/>
        </w:rPr>
        <w:t>970700000;</w:t>
      </w:r>
      <w:r w:rsidRPr="00450717">
        <w:rPr>
          <w:noProof/>
        </w:rPr>
        <w:t xml:space="preserve"> 112; -44;</w:t>
      </w:r>
      <w:r w:rsidRPr="00D772C9">
        <w:rPr>
          <w:noProof/>
        </w:rPr>
        <w:t xml:space="preserve"> -1000000</w:t>
      </w:r>
      <w:r w:rsidRPr="00450717">
        <w:rPr>
          <w:noProof/>
        </w:rPr>
        <w:t>; 1990; 123456789123456789</w:t>
      </w:r>
      <w:r w:rsidRPr="00D772C9">
        <w:rPr>
          <w:noProof/>
        </w:rPr>
        <w:t>.</w:t>
      </w:r>
    </w:p>
    <w:p w:rsidR="0072453D" w:rsidRPr="0009690F" w:rsidRDefault="0072453D" w:rsidP="00B110E0">
      <w:pPr>
        <w:numPr>
          <w:ilvl w:val="0"/>
          <w:numId w:val="3"/>
        </w:numPr>
        <w:rPr>
          <w:noProof/>
        </w:rPr>
      </w:pPr>
      <w:r w:rsidRPr="00D772C9">
        <w:t xml:space="preserve">Кои от следните стойности може да се присвоят на променливи от тип </w:t>
      </w:r>
      <w:r w:rsidRPr="00D553BD">
        <w:rPr>
          <w:rStyle w:val="Code"/>
        </w:rPr>
        <w:t>float</w:t>
      </w:r>
      <w:r w:rsidRPr="00BC4973">
        <w:t>,</w:t>
      </w:r>
      <w:r w:rsidRPr="00D772C9">
        <w:t xml:space="preserve"> </w:t>
      </w:r>
      <w:r w:rsidRPr="00D553BD">
        <w:rPr>
          <w:rStyle w:val="Code"/>
        </w:rPr>
        <w:t>double</w:t>
      </w:r>
      <w:r w:rsidRPr="00D772C9">
        <w:t xml:space="preserve"> и </w:t>
      </w:r>
      <w:r w:rsidRPr="00D553BD">
        <w:rPr>
          <w:rStyle w:val="Code"/>
        </w:rPr>
        <w:t>decimal</w:t>
      </w:r>
      <w:r w:rsidRPr="00D772C9">
        <w:t>:</w:t>
      </w:r>
      <w:r w:rsidRPr="00D772C9">
        <w:rPr>
          <w:noProof/>
        </w:rPr>
        <w:t xml:space="preserve"> 34.567839023; 12.345; 8923.1234857; 3456.091124875956542151256683467?</w:t>
      </w:r>
    </w:p>
    <w:p w:rsidR="0072453D" w:rsidRPr="00D772C9" w:rsidRDefault="0072453D" w:rsidP="00B110E0">
      <w:pPr>
        <w:numPr>
          <w:ilvl w:val="0"/>
          <w:numId w:val="3"/>
        </w:numPr>
        <w:rPr>
          <w:noProof/>
        </w:rPr>
      </w:pPr>
      <w:r>
        <w:rPr>
          <w:noProof/>
        </w:rPr>
        <w:lastRenderedPageBreak/>
        <w:t>Напишете програма, която изчислява вярно променливи с плаваща запетая с точност до 0.000001.</w:t>
      </w:r>
    </w:p>
    <w:p w:rsidR="0072453D" w:rsidRDefault="0072453D" w:rsidP="00B110E0">
      <w:pPr>
        <w:numPr>
          <w:ilvl w:val="0"/>
          <w:numId w:val="3"/>
        </w:numPr>
      </w:pPr>
      <w:r w:rsidRPr="00D772C9">
        <w:t xml:space="preserve">Инициализирайте променлива от тип </w:t>
      </w:r>
      <w:r w:rsidRPr="00D553BD">
        <w:rPr>
          <w:rStyle w:val="Code"/>
        </w:rPr>
        <w:t>int</w:t>
      </w:r>
      <w:r w:rsidRPr="00D772C9">
        <w:t xml:space="preserve"> със стойност 256 в шестна</w:t>
      </w:r>
      <w:r w:rsidRPr="00D772C9">
        <w:softHyphen/>
        <w:t xml:space="preserve">десетичен формат (256 е 100 в бройна система с </w:t>
      </w:r>
      <w:r>
        <w:t>основа</w:t>
      </w:r>
      <w:r w:rsidRPr="00D772C9">
        <w:t xml:space="preserve"> 16).</w:t>
      </w:r>
    </w:p>
    <w:p w:rsidR="0072453D" w:rsidRPr="00D772C9" w:rsidRDefault="0072453D" w:rsidP="00B110E0">
      <w:pPr>
        <w:numPr>
          <w:ilvl w:val="0"/>
          <w:numId w:val="3"/>
        </w:numPr>
      </w:pPr>
      <w:r>
        <w:t xml:space="preserve">Декларирайте променлива от тип </w:t>
      </w:r>
      <w:r w:rsidRPr="00D90EE2">
        <w:rPr>
          <w:rStyle w:val="Code"/>
        </w:rPr>
        <w:t>char</w:t>
      </w:r>
      <w:r>
        <w:t xml:space="preserve"> и присвоете като стойност символа който има </w:t>
      </w:r>
      <w:r>
        <w:rPr>
          <w:lang w:val="en-US"/>
        </w:rPr>
        <w:t>Unicode</w:t>
      </w:r>
      <w:r w:rsidRPr="00450717">
        <w:t xml:space="preserve"> </w:t>
      </w:r>
      <w:r>
        <w:t xml:space="preserve">код 72 (използвайте калкулатора на </w:t>
      </w:r>
      <w:r>
        <w:rPr>
          <w:lang w:val="en-US"/>
        </w:rPr>
        <w:t>Windows</w:t>
      </w:r>
      <w:r w:rsidRPr="00450717">
        <w:t xml:space="preserve"> </w:t>
      </w:r>
      <w:r>
        <w:t>за да намерите шестнайсетичното представяне на 72).</w:t>
      </w:r>
    </w:p>
    <w:p w:rsidR="0072453D" w:rsidRPr="00D772C9" w:rsidRDefault="0072453D" w:rsidP="00B110E0">
      <w:pPr>
        <w:numPr>
          <w:ilvl w:val="0"/>
          <w:numId w:val="3"/>
        </w:numPr>
      </w:pPr>
      <w:r w:rsidRPr="00D772C9">
        <w:t xml:space="preserve">Декларирайте променлива </w:t>
      </w:r>
      <w:r w:rsidRPr="00D553BD">
        <w:rPr>
          <w:rStyle w:val="Code"/>
        </w:rPr>
        <w:t>isMale</w:t>
      </w:r>
      <w:r w:rsidRPr="00D772C9">
        <w:t xml:space="preserve"> от тип </w:t>
      </w:r>
      <w:r w:rsidRPr="00D553BD">
        <w:rPr>
          <w:rStyle w:val="Code"/>
        </w:rPr>
        <w:t>bool</w:t>
      </w:r>
      <w:r w:rsidRPr="00D772C9">
        <w:rPr>
          <w:b/>
        </w:rPr>
        <w:t xml:space="preserve"> </w:t>
      </w:r>
      <w:r w:rsidRPr="00D772C9">
        <w:t>и присвоете стойност на последната в зависимост от вашия пол.</w:t>
      </w:r>
    </w:p>
    <w:p w:rsidR="0072453D" w:rsidRPr="00D772C9" w:rsidRDefault="0072453D" w:rsidP="00B110E0">
      <w:pPr>
        <w:numPr>
          <w:ilvl w:val="0"/>
          <w:numId w:val="3"/>
        </w:numPr>
      </w:pPr>
      <w:r w:rsidRPr="00D772C9">
        <w:t xml:space="preserve">Декларирайте две променливи от тип </w:t>
      </w:r>
      <w:r w:rsidRPr="00D553BD">
        <w:rPr>
          <w:rStyle w:val="Code"/>
        </w:rPr>
        <w:t>string</w:t>
      </w:r>
      <w:r w:rsidRPr="00D772C9">
        <w:t xml:space="preserve"> със стойности </w:t>
      </w:r>
      <w:r w:rsidRPr="00450717">
        <w:rPr>
          <w:noProof/>
        </w:rPr>
        <w:t>"</w:t>
      </w:r>
      <w:r w:rsidRPr="00662904">
        <w:rPr>
          <w:noProof/>
          <w:lang w:val="en-US"/>
        </w:rPr>
        <w:t>Hello</w:t>
      </w:r>
      <w:r w:rsidRPr="00450717">
        <w:rPr>
          <w:noProof/>
        </w:rPr>
        <w:t>"</w:t>
      </w:r>
      <w:r w:rsidRPr="00D772C9">
        <w:t xml:space="preserve"> и "World". Декларирайте променлива от тип </w:t>
      </w:r>
      <w:r w:rsidRPr="00D553BD">
        <w:rPr>
          <w:rStyle w:val="Code"/>
        </w:rPr>
        <w:t>object</w:t>
      </w:r>
      <w:r w:rsidRPr="00D772C9">
        <w:t>. Присвоете на тази променлива стойността, която се получава от конкатенацията на двете стрингови променливи (добавете интервал, ако е необходимо). Отпе</w:t>
      </w:r>
      <w:r w:rsidRPr="00D772C9">
        <w:softHyphen/>
        <w:t xml:space="preserve">чатайте променливата от тип </w:t>
      </w:r>
      <w:r w:rsidRPr="00D553BD">
        <w:rPr>
          <w:rStyle w:val="Code"/>
        </w:rPr>
        <w:t>object</w:t>
      </w:r>
      <w:r w:rsidRPr="00D772C9">
        <w:t>.</w:t>
      </w:r>
    </w:p>
    <w:p w:rsidR="0072453D" w:rsidRDefault="0072453D" w:rsidP="00B110E0">
      <w:pPr>
        <w:numPr>
          <w:ilvl w:val="0"/>
          <w:numId w:val="3"/>
        </w:numPr>
      </w:pPr>
      <w:r>
        <w:t xml:space="preserve">Декларирайте две променливи от тип </w:t>
      </w:r>
      <w:r w:rsidRPr="00D90EE2">
        <w:rPr>
          <w:rStyle w:val="Code"/>
        </w:rPr>
        <w:t>string</w:t>
      </w:r>
      <w:r>
        <w:t xml:space="preserve"> и им присвоете стойности "</w:t>
      </w:r>
      <w:r>
        <w:rPr>
          <w:lang w:val="en-US"/>
        </w:rPr>
        <w:t>Hello</w:t>
      </w:r>
      <w:r>
        <w:t>"</w:t>
      </w:r>
      <w:r w:rsidRPr="00450717">
        <w:t xml:space="preserve"> </w:t>
      </w:r>
      <w:r>
        <w:t>и "</w:t>
      </w:r>
      <w:r>
        <w:rPr>
          <w:lang w:val="en-US"/>
        </w:rPr>
        <w:t>World</w:t>
      </w:r>
      <w:r>
        <w:t>"</w:t>
      </w:r>
      <w:r w:rsidRPr="00450717">
        <w:t xml:space="preserve">. </w:t>
      </w:r>
      <w:r>
        <w:t xml:space="preserve">Декларирайте променлива от тип </w:t>
      </w:r>
      <w:r w:rsidRPr="00D90EE2">
        <w:rPr>
          <w:rStyle w:val="Code"/>
        </w:rPr>
        <w:t>object</w:t>
      </w:r>
      <w:r>
        <w:t xml:space="preserve"> и и присвоете стойността на конкатенацията на двете променливи от тип </w:t>
      </w:r>
      <w:r w:rsidRPr="000C57B1">
        <w:rPr>
          <w:rStyle w:val="Code"/>
        </w:rPr>
        <w:t>string</w:t>
      </w:r>
      <w:r>
        <w:t xml:space="preserve"> (не изпускайте интервала по средата).</w:t>
      </w:r>
      <w:r w:rsidRPr="00450717">
        <w:t xml:space="preserve"> </w:t>
      </w:r>
      <w:r>
        <w:t xml:space="preserve">Декларирайте трета променлива от тип </w:t>
      </w:r>
      <w:r w:rsidRPr="00D90EE2">
        <w:rPr>
          <w:rStyle w:val="Code"/>
        </w:rPr>
        <w:t>string</w:t>
      </w:r>
      <w:r>
        <w:t xml:space="preserve"> и я инициализирайте със стойността на променливата от тип </w:t>
      </w:r>
      <w:r w:rsidRPr="00D90EE2">
        <w:rPr>
          <w:rStyle w:val="Code"/>
        </w:rPr>
        <w:t>object</w:t>
      </w:r>
      <w:r>
        <w:t xml:space="preserve"> ( трябва да използвате </w:t>
      </w:r>
      <w:r>
        <w:rPr>
          <w:lang w:val="en-US"/>
        </w:rPr>
        <w:t>type</w:t>
      </w:r>
      <w:r w:rsidRPr="00450717">
        <w:t xml:space="preserve"> </w:t>
      </w:r>
      <w:r>
        <w:rPr>
          <w:lang w:val="en-US"/>
        </w:rPr>
        <w:t>casting</w:t>
      </w:r>
      <w:r w:rsidRPr="00450717">
        <w:t>)</w:t>
      </w:r>
      <w:r>
        <w:t>.</w:t>
      </w:r>
    </w:p>
    <w:p w:rsidR="0072453D" w:rsidRPr="00D772C9" w:rsidRDefault="0072453D" w:rsidP="00B110E0">
      <w:pPr>
        <w:numPr>
          <w:ilvl w:val="0"/>
          <w:numId w:val="3"/>
        </w:numPr>
      </w:pPr>
      <w:r>
        <w:t>Декларирайте две</w:t>
      </w:r>
      <w:r w:rsidRPr="00D772C9">
        <w:t xml:space="preserve"> променлив</w:t>
      </w:r>
      <w:r>
        <w:t>и</w:t>
      </w:r>
      <w:r w:rsidRPr="00D772C9">
        <w:t xml:space="preserve"> от тип </w:t>
      </w:r>
      <w:r w:rsidRPr="00D553BD">
        <w:rPr>
          <w:rStyle w:val="Code"/>
        </w:rPr>
        <w:t>string</w:t>
      </w:r>
      <w:r>
        <w:t xml:space="preserve"> и им присвоете стойност</w:t>
      </w:r>
      <w:r w:rsidRPr="00D772C9">
        <w:t xml:space="preserve"> </w:t>
      </w:r>
      <w:r w:rsidRPr="00450717">
        <w:rPr>
          <w:noProof/>
        </w:rPr>
        <w:t>"</w:t>
      </w:r>
      <w:r w:rsidRPr="00662904">
        <w:rPr>
          <w:noProof/>
          <w:lang w:val="en-US"/>
        </w:rPr>
        <w:t>The</w:t>
      </w:r>
      <w:r w:rsidRPr="00450717">
        <w:rPr>
          <w:noProof/>
        </w:rPr>
        <w:t xml:space="preserve"> "</w:t>
      </w:r>
      <w:r w:rsidRPr="00662904">
        <w:rPr>
          <w:noProof/>
          <w:lang w:val="en-US"/>
        </w:rPr>
        <w:t>use</w:t>
      </w:r>
      <w:r w:rsidRPr="00450717">
        <w:rPr>
          <w:noProof/>
        </w:rPr>
        <w:t xml:space="preserve">" </w:t>
      </w:r>
      <w:r w:rsidRPr="00662904">
        <w:rPr>
          <w:noProof/>
          <w:lang w:val="en-US"/>
        </w:rPr>
        <w:t>of</w:t>
      </w:r>
      <w:r w:rsidRPr="00450717">
        <w:rPr>
          <w:noProof/>
        </w:rPr>
        <w:t xml:space="preserve"> </w:t>
      </w:r>
      <w:r w:rsidRPr="00662904">
        <w:rPr>
          <w:noProof/>
          <w:lang w:val="en-US"/>
        </w:rPr>
        <w:t>quotations</w:t>
      </w:r>
      <w:r w:rsidRPr="00450717">
        <w:rPr>
          <w:noProof/>
        </w:rPr>
        <w:t xml:space="preserve"> </w:t>
      </w:r>
      <w:r w:rsidRPr="00662904">
        <w:rPr>
          <w:noProof/>
          <w:lang w:val="en-US"/>
        </w:rPr>
        <w:t>causes</w:t>
      </w:r>
      <w:r w:rsidRPr="00450717">
        <w:rPr>
          <w:noProof/>
        </w:rPr>
        <w:t xml:space="preserve"> </w:t>
      </w:r>
      <w:r w:rsidRPr="00662904">
        <w:rPr>
          <w:noProof/>
          <w:lang w:val="en-US"/>
        </w:rPr>
        <w:t>difficulties</w:t>
      </w:r>
      <w:r w:rsidRPr="00450717">
        <w:rPr>
          <w:noProof/>
        </w:rPr>
        <w:t>."</w:t>
      </w:r>
      <w:r w:rsidRPr="00D772C9">
        <w:t xml:space="preserve"> (без първите и последни кавички).</w:t>
      </w:r>
      <w:r>
        <w:t xml:space="preserve"> В едната променлива използвайте </w:t>
      </w:r>
      <w:r>
        <w:rPr>
          <w:lang w:val="en-US"/>
        </w:rPr>
        <w:t>quoted</w:t>
      </w:r>
      <w:r w:rsidRPr="00450717">
        <w:t xml:space="preserve"> </w:t>
      </w:r>
      <w:r>
        <w:rPr>
          <w:lang w:val="en-US"/>
        </w:rPr>
        <w:t>string</w:t>
      </w:r>
      <w:r>
        <w:t>, а в другата не го използвайте.</w:t>
      </w:r>
      <w:r w:rsidRPr="00052BFB">
        <w:t xml:space="preserve"> </w:t>
      </w:r>
    </w:p>
    <w:p w:rsidR="0072453D" w:rsidRPr="00D772C9" w:rsidRDefault="0072453D" w:rsidP="00B110E0">
      <w:pPr>
        <w:numPr>
          <w:ilvl w:val="0"/>
          <w:numId w:val="3"/>
        </w:numPr>
      </w:pPr>
      <w:r w:rsidRPr="00D772C9">
        <w:t>Напишете програма, която принтира фигура във формата на сърце със знака "o".</w:t>
      </w:r>
    </w:p>
    <w:p w:rsidR="0072453D" w:rsidRPr="00D772C9" w:rsidRDefault="0072453D" w:rsidP="00B110E0">
      <w:pPr>
        <w:numPr>
          <w:ilvl w:val="0"/>
          <w:numId w:val="3"/>
        </w:numPr>
      </w:pPr>
      <w:r w:rsidRPr="00D772C9">
        <w:t>Напишете програма, която принтира на конзолата равнобедрен триъгълник, като страните му са очертани от символа звездичка "</w:t>
      </w:r>
      <w:r w:rsidRPr="000C57B1">
        <w:rPr>
          <w:bCs/>
        </w:rPr>
        <w:t>©</w:t>
      </w:r>
      <w:r w:rsidRPr="00D772C9">
        <w:t>".</w:t>
      </w:r>
    </w:p>
    <w:p w:rsidR="0072453D" w:rsidRPr="00D772C9" w:rsidRDefault="0072453D" w:rsidP="00B110E0">
      <w:pPr>
        <w:numPr>
          <w:ilvl w:val="0"/>
          <w:numId w:val="3"/>
        </w:numPr>
      </w:pPr>
      <w:r w:rsidRPr="00D772C9">
        <w:t>Фирма, занимаваща се с маркетинг, иска да пази запис с данни на нейните служители. Всеки запис трябва да има следната характе</w:t>
      </w:r>
      <w:r w:rsidRPr="00D772C9">
        <w:softHyphen/>
        <w:t xml:space="preserve">ристика – първо име, фамилия, възраст, пол </w:t>
      </w:r>
      <w:r w:rsidRPr="00D772C9">
        <w:rPr>
          <w:noProof/>
        </w:rPr>
        <w:t>(</w:t>
      </w:r>
      <w:r>
        <w:rPr>
          <w:noProof/>
        </w:rPr>
        <w:t>‘</w:t>
      </w:r>
      <w:r w:rsidRPr="00D772C9">
        <w:rPr>
          <w:noProof/>
        </w:rPr>
        <w:t>м</w:t>
      </w:r>
      <w:r>
        <w:rPr>
          <w:noProof/>
        </w:rPr>
        <w:t>’</w:t>
      </w:r>
      <w:r w:rsidRPr="00D772C9">
        <w:t xml:space="preserve"> или</w:t>
      </w:r>
      <w:r w:rsidRPr="00D772C9">
        <w:rPr>
          <w:noProof/>
        </w:rPr>
        <w:t xml:space="preserve"> </w:t>
      </w:r>
      <w:r>
        <w:rPr>
          <w:noProof/>
        </w:rPr>
        <w:t>‘</w:t>
      </w:r>
      <w:r w:rsidRPr="00D772C9">
        <w:rPr>
          <w:noProof/>
        </w:rPr>
        <w:t>ж</w:t>
      </w:r>
      <w:r>
        <w:rPr>
          <w:noProof/>
        </w:rPr>
        <w:t>’</w:t>
      </w:r>
      <w:r w:rsidRPr="00D772C9">
        <w:rPr>
          <w:noProof/>
        </w:rPr>
        <w:t>)</w:t>
      </w:r>
      <w:r w:rsidRPr="00D772C9">
        <w:t xml:space="preserve"> и уникален номер на служителя (27560000 до 27569999). Декларирайте необходи</w:t>
      </w:r>
      <w:r>
        <w:softHyphen/>
      </w:r>
      <w:r w:rsidRPr="00D772C9">
        <w:t>мите променливи, нужни за да се запази информацията за един служи</w:t>
      </w:r>
      <w:r>
        <w:softHyphen/>
      </w:r>
      <w:r w:rsidRPr="00D772C9">
        <w:t>тел, като използвате подходящи типове данни и описателни имена.</w:t>
      </w:r>
    </w:p>
    <w:p w:rsidR="00B32516" w:rsidRPr="00D772C9" w:rsidRDefault="0072453D" w:rsidP="00B110E0">
      <w:pPr>
        <w:numPr>
          <w:ilvl w:val="0"/>
          <w:numId w:val="3"/>
        </w:numPr>
      </w:pPr>
      <w:r w:rsidRPr="00D772C9">
        <w:t xml:space="preserve">Декларирайте две променливи от тип </w:t>
      </w:r>
      <w:r w:rsidRPr="00D553BD">
        <w:rPr>
          <w:rStyle w:val="Code"/>
        </w:rPr>
        <w:t>int</w:t>
      </w:r>
      <w:r w:rsidRPr="00D772C9">
        <w:t>. Задайте им стойности съответно 5 и 10. Разменете стойностите им и ги отпечатайте.</w:t>
      </w:r>
    </w:p>
    <w:p w:rsidR="0072453D" w:rsidRPr="008E14ED" w:rsidRDefault="0072453D" w:rsidP="00EE2DC7">
      <w:pPr>
        <w:pStyle w:val="Heading1"/>
      </w:pPr>
      <w:bookmarkStart w:id="11" w:name="_Глава_3._Оператори"/>
      <w:bookmarkStart w:id="12" w:name="_Toc243587014"/>
      <w:bookmarkStart w:id="13" w:name="_Toc243587212"/>
      <w:bookmarkStart w:id="14" w:name="_Toc299460876"/>
      <w:bookmarkStart w:id="15" w:name="_Toc299628543"/>
      <w:bookmarkStart w:id="16" w:name="_Toc299628800"/>
      <w:bookmarkEnd w:id="11"/>
      <w:r w:rsidRPr="008E14ED">
        <w:t>Глава 3. Оператори и изрази</w:t>
      </w:r>
      <w:bookmarkEnd w:id="12"/>
      <w:bookmarkEnd w:id="13"/>
      <w:bookmarkEnd w:id="14"/>
      <w:bookmarkEnd w:id="15"/>
      <w:bookmarkEnd w:id="16"/>
    </w:p>
    <w:p w:rsidR="0072453D" w:rsidRPr="00FD399D" w:rsidRDefault="0072453D" w:rsidP="00B110E0">
      <w:pPr>
        <w:numPr>
          <w:ilvl w:val="0"/>
          <w:numId w:val="4"/>
        </w:numPr>
      </w:pPr>
      <w:r w:rsidRPr="00FD399D">
        <w:t>Напишете израз, който да проверява дали дадено цяло число е четно или нечетно.</w:t>
      </w:r>
    </w:p>
    <w:p w:rsidR="0072453D" w:rsidRPr="00093CAD" w:rsidRDefault="0072453D" w:rsidP="00B110E0">
      <w:pPr>
        <w:numPr>
          <w:ilvl w:val="0"/>
          <w:numId w:val="4"/>
        </w:numPr>
      </w:pPr>
      <w:r w:rsidRPr="00FD399D">
        <w:t>Напишете булев израз, който да проверява дали дадено цяло число се дели на 5 и на 7 без остатък.</w:t>
      </w:r>
    </w:p>
    <w:p w:rsidR="0072453D" w:rsidRPr="00FD399D" w:rsidRDefault="0072453D" w:rsidP="00B110E0">
      <w:pPr>
        <w:numPr>
          <w:ilvl w:val="0"/>
          <w:numId w:val="4"/>
        </w:numPr>
      </w:pPr>
      <w:r w:rsidRPr="00FD399D">
        <w:t>Напишете израз, който да проверява дали</w:t>
      </w:r>
      <w:r>
        <w:t xml:space="preserve"> третата цифра </w:t>
      </w:r>
      <w:r w:rsidRPr="00FD399D">
        <w:t>(отдясно на ляво)</w:t>
      </w:r>
      <w:r>
        <w:t xml:space="preserve"> на</w:t>
      </w:r>
      <w:r w:rsidRPr="00FD399D">
        <w:t xml:space="preserve"> дадено цяло число </w:t>
      </w:r>
      <w:r>
        <w:t xml:space="preserve">е </w:t>
      </w:r>
      <w:r w:rsidRPr="00FD399D">
        <w:t>7.</w:t>
      </w:r>
    </w:p>
    <w:p w:rsidR="0072453D" w:rsidRPr="00093CAD" w:rsidRDefault="0072453D" w:rsidP="00B110E0">
      <w:pPr>
        <w:numPr>
          <w:ilvl w:val="0"/>
          <w:numId w:val="4"/>
        </w:numPr>
      </w:pPr>
      <w:r w:rsidRPr="00FD399D">
        <w:t>Напишете израз, който да проверява дали третия бит на дадено число е 1 или 0.</w:t>
      </w:r>
      <w:r>
        <w:t xml:space="preserve"> </w:t>
      </w:r>
    </w:p>
    <w:p w:rsidR="0072453D" w:rsidRPr="00FD399D" w:rsidRDefault="0072453D" w:rsidP="00B110E0">
      <w:pPr>
        <w:numPr>
          <w:ilvl w:val="0"/>
          <w:numId w:val="4"/>
        </w:numPr>
      </w:pPr>
      <w:r w:rsidRPr="00FD399D">
        <w:t>Напишете израз, който изчислява площта на трапец по дадени a, b и h.</w:t>
      </w:r>
    </w:p>
    <w:p w:rsidR="0072453D" w:rsidRPr="00FD399D" w:rsidRDefault="0072453D" w:rsidP="00B110E0">
      <w:pPr>
        <w:numPr>
          <w:ilvl w:val="0"/>
          <w:numId w:val="4"/>
        </w:numPr>
      </w:pPr>
      <w:r w:rsidRPr="00FD399D">
        <w:t xml:space="preserve">Напишете програма, която за подадени </w:t>
      </w:r>
      <w:r>
        <w:t xml:space="preserve">от потребителя </w:t>
      </w:r>
      <w:r w:rsidRPr="00FD399D">
        <w:t>дължина и височина на право</w:t>
      </w:r>
      <w:r>
        <w:softHyphen/>
      </w:r>
      <w:r w:rsidRPr="00FD399D">
        <w:t xml:space="preserve">ъгълник, </w:t>
      </w:r>
      <w:r>
        <w:t>пресмята и отпечатва</w:t>
      </w:r>
      <w:r w:rsidRPr="00FD399D">
        <w:t xml:space="preserve"> на конзолата неговия периметър и лице.</w:t>
      </w:r>
    </w:p>
    <w:p w:rsidR="0072453D" w:rsidRPr="00FD399D" w:rsidRDefault="0072453D" w:rsidP="00B110E0">
      <w:pPr>
        <w:numPr>
          <w:ilvl w:val="0"/>
          <w:numId w:val="4"/>
        </w:numPr>
      </w:pPr>
      <w:r w:rsidRPr="00FD399D">
        <w:t xml:space="preserve">Силата на гравитационното поле на </w:t>
      </w:r>
      <w:r>
        <w:t>Л</w:t>
      </w:r>
      <w:r w:rsidRPr="00FD399D">
        <w:t xml:space="preserve">уната е приблизително 17% от това на </w:t>
      </w:r>
      <w:r>
        <w:t>З</w:t>
      </w:r>
      <w:r w:rsidRPr="00FD399D">
        <w:t xml:space="preserve">емята. Напишете програма, която да изчислява тежестта на човек на </w:t>
      </w:r>
      <w:r>
        <w:t>Л</w:t>
      </w:r>
      <w:r w:rsidRPr="00FD399D">
        <w:t xml:space="preserve">уната, по дадената тежест на </w:t>
      </w:r>
      <w:r>
        <w:t>З</w:t>
      </w:r>
      <w:r w:rsidRPr="00FD399D">
        <w:t>емята.</w:t>
      </w:r>
    </w:p>
    <w:p w:rsidR="0072453D" w:rsidRPr="00FD399D" w:rsidRDefault="0072453D" w:rsidP="00B110E0">
      <w:pPr>
        <w:numPr>
          <w:ilvl w:val="0"/>
          <w:numId w:val="4"/>
        </w:numPr>
      </w:pPr>
      <w:r w:rsidRPr="00FD399D">
        <w:t xml:space="preserve">Напишете програма, която проверява дали дадена точка О (x, y) е вътре в окръжността </w:t>
      </w:r>
      <w:r w:rsidRPr="00FD399D">
        <w:rPr>
          <w:noProof/>
        </w:rPr>
        <w:t>К ((0,0), 5)</w:t>
      </w:r>
      <w:r>
        <w:rPr>
          <w:noProof/>
        </w:rPr>
        <w:t>. Пояснение: точката (0,0) е център на окръжността, а радиусът й е 5</w:t>
      </w:r>
      <w:r w:rsidRPr="00FD399D">
        <w:rPr>
          <w:noProof/>
        </w:rPr>
        <w:t>.</w:t>
      </w:r>
    </w:p>
    <w:p w:rsidR="0072453D" w:rsidRPr="00FD399D" w:rsidRDefault="0072453D" w:rsidP="00B110E0">
      <w:pPr>
        <w:numPr>
          <w:ilvl w:val="0"/>
          <w:numId w:val="4"/>
        </w:numPr>
      </w:pPr>
      <w:r w:rsidRPr="00FD399D">
        <w:t xml:space="preserve">Напишете програма, която проверява дали дадена точка О (x, y) е вътре в окръжността </w:t>
      </w:r>
      <w:r w:rsidRPr="00FD399D">
        <w:rPr>
          <w:noProof/>
        </w:rPr>
        <w:t>К ((0,0), 5)</w:t>
      </w:r>
      <w:r w:rsidRPr="00FD399D">
        <w:t xml:space="preserve"> и </w:t>
      </w:r>
      <w:r>
        <w:t>едновременно с това</w:t>
      </w:r>
      <w:r w:rsidRPr="00FD399D">
        <w:t xml:space="preserve"> извън </w:t>
      </w:r>
      <w:r w:rsidRPr="00FD399D">
        <w:rPr>
          <w:noProof/>
        </w:rPr>
        <w:t>право</w:t>
      </w:r>
      <w:r>
        <w:rPr>
          <w:noProof/>
        </w:rPr>
        <w:softHyphen/>
      </w:r>
      <w:r w:rsidRPr="00FD399D">
        <w:rPr>
          <w:noProof/>
        </w:rPr>
        <w:t>ъгълника ((-1, 1), (5, 5).</w:t>
      </w:r>
      <w:r>
        <w:rPr>
          <w:noProof/>
        </w:rPr>
        <w:t xml:space="preserve"> Пояснение: правоъгълникът е зададен чрез координатите на горния си ляв и долния си десен ъгъл.</w:t>
      </w:r>
    </w:p>
    <w:p w:rsidR="0072453D" w:rsidRPr="00FD399D" w:rsidRDefault="0072453D" w:rsidP="00B110E0">
      <w:pPr>
        <w:numPr>
          <w:ilvl w:val="0"/>
          <w:numId w:val="4"/>
        </w:numPr>
      </w:pPr>
      <w:r w:rsidRPr="00FD399D">
        <w:t xml:space="preserve">Напишете програма, която приема за вход </w:t>
      </w:r>
      <w:proofErr w:type="spellStart"/>
      <w:r w:rsidRPr="00FD399D">
        <w:t>четирицифрено</w:t>
      </w:r>
      <w:proofErr w:type="spellEnd"/>
      <w:r w:rsidRPr="00FD399D">
        <w:t xml:space="preserve"> число във формат </w:t>
      </w:r>
      <w:r w:rsidRPr="00FD399D">
        <w:rPr>
          <w:i/>
          <w:iCs/>
          <w:noProof/>
        </w:rPr>
        <w:t>abcd</w:t>
      </w:r>
      <w:r w:rsidRPr="00FD399D">
        <w:t xml:space="preserve"> </w:t>
      </w:r>
      <w:r>
        <w:t xml:space="preserve"> (например числото 2011) </w:t>
      </w:r>
      <w:r w:rsidRPr="00FD399D">
        <w:t>и след това извършва следните действия върху него:</w:t>
      </w:r>
    </w:p>
    <w:p w:rsidR="0072453D" w:rsidRPr="00FD399D" w:rsidRDefault="0072453D" w:rsidP="00B110E0">
      <w:pPr>
        <w:numPr>
          <w:ilvl w:val="1"/>
          <w:numId w:val="31"/>
        </w:numPr>
        <w:tabs>
          <w:tab w:val="clear" w:pos="1080"/>
        </w:tabs>
        <w:ind w:left="851" w:hanging="284"/>
      </w:pPr>
      <w:r w:rsidRPr="00FD399D">
        <w:lastRenderedPageBreak/>
        <w:t>Пресмята сбора от цифрите на числото</w:t>
      </w:r>
      <w:r>
        <w:t xml:space="preserve"> (за нашия пример 2+0+1+1 = 4)</w:t>
      </w:r>
      <w:r w:rsidRPr="00FD399D">
        <w:t>.</w:t>
      </w:r>
    </w:p>
    <w:p w:rsidR="0072453D" w:rsidRPr="00FD399D" w:rsidRDefault="0072453D" w:rsidP="00B110E0">
      <w:pPr>
        <w:numPr>
          <w:ilvl w:val="1"/>
          <w:numId w:val="31"/>
        </w:numPr>
        <w:tabs>
          <w:tab w:val="clear" w:pos="1080"/>
        </w:tabs>
        <w:ind w:left="851" w:hanging="284"/>
      </w:pPr>
      <w:r w:rsidRPr="00FD399D">
        <w:t xml:space="preserve">Разпечатва на конзолата цифрите в обратен ред: </w:t>
      </w:r>
      <w:r w:rsidRPr="00FD399D">
        <w:rPr>
          <w:i/>
          <w:iCs/>
          <w:noProof/>
        </w:rPr>
        <w:t>dcba</w:t>
      </w:r>
      <w:r w:rsidRPr="00DA1474">
        <w:t xml:space="preserve"> </w:t>
      </w:r>
      <w:r>
        <w:t>(за нашия пример резултатът е 1102).</w:t>
      </w:r>
    </w:p>
    <w:p w:rsidR="0072453D" w:rsidRPr="00FD399D" w:rsidRDefault="0072453D" w:rsidP="00B110E0">
      <w:pPr>
        <w:numPr>
          <w:ilvl w:val="1"/>
          <w:numId w:val="31"/>
        </w:numPr>
        <w:tabs>
          <w:tab w:val="clear" w:pos="1080"/>
        </w:tabs>
        <w:ind w:left="851" w:hanging="284"/>
      </w:pPr>
      <w:r w:rsidRPr="00FD399D">
        <w:t xml:space="preserve">Поставя последната цифра, на първо място: </w:t>
      </w:r>
      <w:r w:rsidRPr="00FD399D">
        <w:rPr>
          <w:i/>
          <w:iCs/>
          <w:noProof/>
        </w:rPr>
        <w:t>dabc</w:t>
      </w:r>
      <w:r w:rsidRPr="00DA1474">
        <w:t xml:space="preserve"> </w:t>
      </w:r>
      <w:r>
        <w:t>(за нашия пример резултатът е 1201).</w:t>
      </w:r>
    </w:p>
    <w:p w:rsidR="0072453D" w:rsidRPr="00093CAD" w:rsidRDefault="0072453D" w:rsidP="00B110E0">
      <w:pPr>
        <w:numPr>
          <w:ilvl w:val="1"/>
          <w:numId w:val="31"/>
        </w:numPr>
        <w:tabs>
          <w:tab w:val="clear" w:pos="1080"/>
        </w:tabs>
        <w:ind w:left="851" w:hanging="284"/>
      </w:pPr>
      <w:r w:rsidRPr="00FD399D">
        <w:t xml:space="preserve">Разменя мястото на втората и третата цифра: </w:t>
      </w:r>
      <w:r w:rsidRPr="00FD399D">
        <w:rPr>
          <w:i/>
          <w:iCs/>
          <w:noProof/>
        </w:rPr>
        <w:t>acbd</w:t>
      </w:r>
      <w:r w:rsidRPr="00DA1474">
        <w:t xml:space="preserve"> </w:t>
      </w:r>
      <w:r>
        <w:t>(за нашия пример резултатът е 2101).</w:t>
      </w:r>
    </w:p>
    <w:p w:rsidR="0072453D" w:rsidRPr="00FD399D" w:rsidRDefault="0072453D" w:rsidP="00B110E0">
      <w:pPr>
        <w:numPr>
          <w:ilvl w:val="0"/>
          <w:numId w:val="4"/>
        </w:numPr>
      </w:pPr>
      <w:r w:rsidRPr="00FD399D">
        <w:t xml:space="preserve">Дадено е число </w:t>
      </w:r>
      <w:r w:rsidRPr="00DF5CBB">
        <w:rPr>
          <w:rStyle w:val="Code"/>
        </w:rPr>
        <w:t>n</w:t>
      </w:r>
      <w:r w:rsidRPr="00FD399D">
        <w:t xml:space="preserve"> и позиция </w:t>
      </w:r>
      <w:r w:rsidRPr="00DF5CBB">
        <w:rPr>
          <w:rStyle w:val="Code"/>
        </w:rPr>
        <w:t>p</w:t>
      </w:r>
      <w:r w:rsidRPr="00FD399D">
        <w:t xml:space="preserve">. Напишете поредица от операции, които да отпечатат стойността на бита на позиция </w:t>
      </w:r>
      <w:r w:rsidRPr="00DF5CBB">
        <w:rPr>
          <w:rStyle w:val="Code"/>
        </w:rPr>
        <w:t>p</w:t>
      </w:r>
      <w:r w:rsidRPr="00FD399D">
        <w:t xml:space="preserve"> от числото </w:t>
      </w:r>
      <w:r w:rsidRPr="00DF5CBB">
        <w:rPr>
          <w:rStyle w:val="Code"/>
        </w:rPr>
        <w:t>n</w:t>
      </w:r>
      <w:r w:rsidRPr="00FD399D">
        <w:t xml:space="preserve"> (0 или 1). Пример: n=35, p=5 -&gt; 1. Още един пример: n=35, p=6 -&gt; 0.</w:t>
      </w:r>
    </w:p>
    <w:p w:rsidR="0072453D" w:rsidRPr="00FD399D" w:rsidRDefault="0072453D" w:rsidP="00B110E0">
      <w:pPr>
        <w:numPr>
          <w:ilvl w:val="0"/>
          <w:numId w:val="4"/>
        </w:numPr>
      </w:pPr>
      <w:r>
        <w:t xml:space="preserve">Напишете булев израз, който проверява дали битът на позиция </w:t>
      </w:r>
      <w:r w:rsidRPr="00DF5CBB">
        <w:rPr>
          <w:rStyle w:val="Code"/>
        </w:rPr>
        <w:t>p</w:t>
      </w:r>
      <w:r>
        <w:t xml:space="preserve"> на цялото число </w:t>
      </w:r>
      <w:r w:rsidRPr="00DF5CBB">
        <w:rPr>
          <w:rStyle w:val="Code"/>
        </w:rPr>
        <w:t>v</w:t>
      </w:r>
      <w:r>
        <w:t xml:space="preserve"> има стойност 1. Пример v=5, p=1 -&gt; </w:t>
      </w:r>
      <w:r w:rsidRPr="00EC7F32">
        <w:rPr>
          <w:lang w:val="en-US"/>
        </w:rPr>
        <w:t>false</w:t>
      </w:r>
      <w:r>
        <w:t>.</w:t>
      </w:r>
    </w:p>
    <w:p w:rsidR="0072453D" w:rsidRPr="00FD399D" w:rsidRDefault="0072453D" w:rsidP="00B110E0">
      <w:pPr>
        <w:numPr>
          <w:ilvl w:val="0"/>
          <w:numId w:val="4"/>
        </w:numPr>
      </w:pPr>
      <w:r w:rsidRPr="00FD399D">
        <w:t xml:space="preserve">Дадено е число n, стойност </w:t>
      </w:r>
      <w:r w:rsidRPr="00DF5CBB">
        <w:rPr>
          <w:rStyle w:val="Code"/>
        </w:rPr>
        <w:t>v</w:t>
      </w:r>
      <w:r w:rsidRPr="00FD399D">
        <w:t xml:space="preserve"> (</w:t>
      </w:r>
      <w:r w:rsidRPr="00DF5CBB">
        <w:rPr>
          <w:rStyle w:val="Code"/>
        </w:rPr>
        <w:t>v</w:t>
      </w:r>
      <w:r w:rsidRPr="00FD399D">
        <w:t xml:space="preserve"> = 0 или 1) и позиция </w:t>
      </w:r>
      <w:r w:rsidRPr="00DF5CBB">
        <w:rPr>
          <w:rStyle w:val="Code"/>
        </w:rPr>
        <w:t>p</w:t>
      </w:r>
      <w:r w:rsidRPr="00FD399D">
        <w:t>. Напишете поредица от операции, които да променят стойността на n, така че битът на позиция p да има стойност v. Пример n=35, p=5, v=0 -&gt; n=3. Още един пример: n=35, p=2, v=1 -&gt; n=39.</w:t>
      </w:r>
    </w:p>
    <w:p w:rsidR="0072453D" w:rsidRDefault="0072453D" w:rsidP="00B110E0">
      <w:pPr>
        <w:numPr>
          <w:ilvl w:val="0"/>
          <w:numId w:val="4"/>
        </w:numPr>
      </w:pPr>
      <w:r w:rsidRPr="00FD399D">
        <w:t xml:space="preserve">Напишете програма, която проверява дали дадено число </w:t>
      </w:r>
      <w:r w:rsidRPr="00DF5CBB">
        <w:rPr>
          <w:rStyle w:val="Code"/>
        </w:rPr>
        <w:t>n</w:t>
      </w:r>
      <w:r w:rsidRPr="00FD399D">
        <w:t xml:space="preserve"> (</w:t>
      </w:r>
      <w:r w:rsidRPr="00DF5CBB">
        <w:rPr>
          <w:rStyle w:val="Code"/>
        </w:rPr>
        <w:t>1 &lt; n &lt; 100</w:t>
      </w:r>
      <w:r w:rsidRPr="00FD399D">
        <w:t>) е просто</w:t>
      </w:r>
      <w:r>
        <w:t xml:space="preserve"> (т.е. се дели без остатък само на себе си и на единица)</w:t>
      </w:r>
      <w:r w:rsidRPr="00FD399D">
        <w:t>.</w:t>
      </w:r>
    </w:p>
    <w:p w:rsidR="0072453D" w:rsidRPr="00093CAD" w:rsidRDefault="00EC7F32" w:rsidP="00B110E0">
      <w:pPr>
        <w:numPr>
          <w:ilvl w:val="0"/>
          <w:numId w:val="4"/>
        </w:numPr>
      </w:pPr>
      <w:r>
        <w:t>*</w:t>
      </w:r>
      <w:r>
        <w:rPr>
          <w:lang w:val="en-US"/>
        </w:rPr>
        <w:t xml:space="preserve"> </w:t>
      </w:r>
      <w:r w:rsidR="0072453D" w:rsidRPr="00093CAD">
        <w:t>Напишете програма, която разменя стойностите на</w:t>
      </w:r>
      <w:r w:rsidR="0072453D">
        <w:t xml:space="preserve"> битовете на позиции 3, 4 и 5 с</w:t>
      </w:r>
      <w:r w:rsidR="0072453D" w:rsidRPr="00093CAD">
        <w:t xml:space="preserve"> битовете на позиции 24,</w:t>
      </w:r>
      <w:r w:rsidR="0072453D">
        <w:t xml:space="preserve"> </w:t>
      </w:r>
      <w:r w:rsidR="0072453D" w:rsidRPr="00093CAD">
        <w:t>25 и 26 на дадено цяло положително число.</w:t>
      </w:r>
    </w:p>
    <w:p w:rsidR="0072453D" w:rsidRPr="00775BDB" w:rsidRDefault="0072453D" w:rsidP="00B110E0">
      <w:pPr>
        <w:numPr>
          <w:ilvl w:val="0"/>
          <w:numId w:val="4"/>
        </w:numPr>
      </w:pPr>
      <w:r>
        <w:t xml:space="preserve">* Напишете програма, която разменя битовете на позиции </w:t>
      </w:r>
      <w:r w:rsidRPr="00CF7284">
        <w:t>{p, p+1, …, p+k-1)</w:t>
      </w:r>
      <w:r>
        <w:t xml:space="preserve"> с битовете на позиции {q, q+1, …, q+k-1} на дадено цяло положително число.</w:t>
      </w:r>
    </w:p>
    <w:p w:rsidR="0072453D" w:rsidRPr="008E14ED" w:rsidRDefault="0072453D" w:rsidP="00EE2DC7">
      <w:pPr>
        <w:pStyle w:val="Heading1"/>
      </w:pPr>
      <w:bookmarkStart w:id="17" w:name="_Глава_4._Вход"/>
      <w:bookmarkStart w:id="18" w:name="_Toc243587015"/>
      <w:bookmarkStart w:id="19" w:name="_Toc243587234"/>
      <w:bookmarkStart w:id="20" w:name="_Toc299460897"/>
      <w:bookmarkStart w:id="21" w:name="_Toc299628550"/>
      <w:bookmarkStart w:id="22" w:name="_Toc299628801"/>
      <w:bookmarkEnd w:id="17"/>
      <w:r w:rsidRPr="008E14ED">
        <w:t>Глава 4. Вход и изход от конзолата</w:t>
      </w:r>
      <w:bookmarkEnd w:id="18"/>
      <w:bookmarkEnd w:id="19"/>
      <w:bookmarkEnd w:id="20"/>
      <w:bookmarkEnd w:id="21"/>
      <w:bookmarkEnd w:id="22"/>
    </w:p>
    <w:p w:rsidR="0072453D" w:rsidRPr="00701E86" w:rsidRDefault="0072453D" w:rsidP="00B110E0">
      <w:pPr>
        <w:numPr>
          <w:ilvl w:val="0"/>
          <w:numId w:val="5"/>
        </w:numPr>
        <w:tabs>
          <w:tab w:val="clear" w:pos="454"/>
          <w:tab w:val="left" w:pos="426"/>
        </w:tabs>
        <w:ind w:left="426" w:hanging="426"/>
      </w:pPr>
      <w:r w:rsidRPr="00701E86">
        <w:t xml:space="preserve">Напишете програма, която чете от конзолата три числа </w:t>
      </w:r>
      <w:r>
        <w:t xml:space="preserve">от тип </w:t>
      </w:r>
      <w:r w:rsidRPr="00701E86">
        <w:rPr>
          <w:rStyle w:val="Code"/>
        </w:rPr>
        <w:t>int</w:t>
      </w:r>
      <w:r w:rsidRPr="00701E86">
        <w:t xml:space="preserve"> и отпечатва тяхната сума.</w:t>
      </w:r>
    </w:p>
    <w:p w:rsidR="0072453D" w:rsidRPr="00701E86" w:rsidRDefault="0072453D" w:rsidP="00B110E0">
      <w:pPr>
        <w:numPr>
          <w:ilvl w:val="0"/>
          <w:numId w:val="5"/>
        </w:numPr>
        <w:tabs>
          <w:tab w:val="clear" w:pos="454"/>
          <w:tab w:val="left" w:pos="426"/>
        </w:tabs>
        <w:ind w:left="426" w:hanging="426"/>
      </w:pPr>
      <w:r w:rsidRPr="00701E86">
        <w:t xml:space="preserve">Напишете програма, която чете от конзолата радиуса </w:t>
      </w:r>
      <w:r>
        <w:t>"</w:t>
      </w:r>
      <w:r w:rsidRPr="00701E86">
        <w:rPr>
          <w:rStyle w:val="Code"/>
        </w:rPr>
        <w:t>r</w:t>
      </w:r>
      <w:r>
        <w:t>"</w:t>
      </w:r>
      <w:r w:rsidRPr="00701E86">
        <w:t xml:space="preserve"> на кръг и отпечатва неговия периметър и обиколка.</w:t>
      </w:r>
    </w:p>
    <w:p w:rsidR="0072453D" w:rsidRDefault="0072453D" w:rsidP="00B110E0">
      <w:pPr>
        <w:numPr>
          <w:ilvl w:val="0"/>
          <w:numId w:val="5"/>
        </w:numPr>
        <w:tabs>
          <w:tab w:val="clear" w:pos="454"/>
          <w:tab w:val="left" w:pos="426"/>
        </w:tabs>
        <w:ind w:left="426" w:hanging="426"/>
      </w:pPr>
      <w:r w:rsidRPr="00701E86">
        <w:t xml:space="preserve">Дадена фирма има име, адрес, телефонен номер, факс номер, уеб сайт и мениджър. Мениджърът има име, фамилия и телефонен номер. Напишете програма, която чете информацията за </w:t>
      </w:r>
      <w:r>
        <w:t>фирмата</w:t>
      </w:r>
      <w:r w:rsidRPr="00701E86">
        <w:t xml:space="preserve"> и нейния мениджър и я отпечатва след това на конзолата.</w:t>
      </w:r>
    </w:p>
    <w:p w:rsidR="0072453D" w:rsidRPr="00701E86" w:rsidRDefault="0072453D" w:rsidP="00B110E0">
      <w:pPr>
        <w:numPr>
          <w:ilvl w:val="0"/>
          <w:numId w:val="5"/>
        </w:numPr>
        <w:tabs>
          <w:tab w:val="clear" w:pos="454"/>
          <w:tab w:val="left" w:pos="426"/>
        </w:tabs>
        <w:ind w:left="426" w:hanging="426"/>
      </w:pPr>
      <w:r>
        <w:t>Напишете програма, която отпечатва три числа в три виртуални колони на конзолата. Всяка колона трябва да е с широчина 10 символа, а числата трябва да са ляво подравнени. Първото число трябва да е цяло число в шестнадесетична бройна система, второто да е дробно положи</w:t>
      </w:r>
      <w:r>
        <w:softHyphen/>
        <w:t>телно, а третото – да е дробно отрицателно. Последните две числа да се закръглят до втория знак след десетичната запетая.</w:t>
      </w:r>
    </w:p>
    <w:p w:rsidR="0072453D" w:rsidRPr="00A05D2C" w:rsidRDefault="0072453D" w:rsidP="00B110E0">
      <w:pPr>
        <w:numPr>
          <w:ilvl w:val="0"/>
          <w:numId w:val="5"/>
        </w:numPr>
        <w:tabs>
          <w:tab w:val="clear" w:pos="454"/>
          <w:tab w:val="left" w:pos="426"/>
        </w:tabs>
        <w:ind w:left="426" w:hanging="426"/>
      </w:pPr>
      <w:r w:rsidRPr="00701E86">
        <w:t>Напишете програма, която чете от конзолата две цели числа (</w:t>
      </w:r>
      <w:r w:rsidRPr="00701E86">
        <w:rPr>
          <w:rStyle w:val="Code"/>
        </w:rPr>
        <w:t>int</w:t>
      </w:r>
      <w:r w:rsidRPr="00701E86">
        <w:t>) и отпечатва, колко числа има между тях, такива, че остатъкът им от деленето на 5 да е 0.</w:t>
      </w:r>
      <w:r w:rsidRPr="001E24B2">
        <w:t xml:space="preserve"> </w:t>
      </w:r>
      <w:r>
        <w:t>Пример: в интервала (17, 25) има 2 такива числа.</w:t>
      </w:r>
    </w:p>
    <w:p w:rsidR="0072453D" w:rsidRPr="00701E86" w:rsidRDefault="0072453D" w:rsidP="00B110E0">
      <w:pPr>
        <w:numPr>
          <w:ilvl w:val="0"/>
          <w:numId w:val="5"/>
        </w:numPr>
        <w:tabs>
          <w:tab w:val="clear" w:pos="454"/>
          <w:tab w:val="left" w:pos="426"/>
        </w:tabs>
        <w:ind w:left="426" w:hanging="426"/>
      </w:pPr>
      <w:r>
        <w:t>Напишете програма, която чете две числа от конзолата и отпечатва по-голямото от тях. Решете задачата без да използвате условни конструкции.</w:t>
      </w:r>
    </w:p>
    <w:p w:rsidR="0072453D" w:rsidRPr="00701E86" w:rsidRDefault="0072453D" w:rsidP="00B110E0">
      <w:pPr>
        <w:numPr>
          <w:ilvl w:val="0"/>
          <w:numId w:val="5"/>
        </w:numPr>
        <w:tabs>
          <w:tab w:val="clear" w:pos="454"/>
          <w:tab w:val="left" w:pos="426"/>
        </w:tabs>
        <w:ind w:left="426" w:hanging="426"/>
      </w:pPr>
      <w:r w:rsidRPr="00701E86">
        <w:t>Напишете програма, която чете пет числа и отпечатва тяхната сума.</w:t>
      </w:r>
      <w:r>
        <w:t xml:space="preserve"> При невалидно въведено число да се подкани потребителя да въведе друго число.</w:t>
      </w:r>
    </w:p>
    <w:p w:rsidR="0072453D" w:rsidRDefault="0072453D" w:rsidP="00B110E0">
      <w:pPr>
        <w:numPr>
          <w:ilvl w:val="0"/>
          <w:numId w:val="5"/>
        </w:numPr>
        <w:tabs>
          <w:tab w:val="clear" w:pos="454"/>
          <w:tab w:val="left" w:pos="426"/>
        </w:tabs>
        <w:ind w:left="426" w:hanging="426"/>
      </w:pPr>
      <w:r w:rsidRPr="00701E86">
        <w:t>Напишете програма, която чете пет числа</w:t>
      </w:r>
      <w:r>
        <w:t xml:space="preserve"> от конзолата</w:t>
      </w:r>
      <w:r w:rsidRPr="00701E86">
        <w:t xml:space="preserve"> и</w:t>
      </w:r>
      <w:r>
        <w:t xml:space="preserve"> отпечатва най-голямото от тях.</w:t>
      </w:r>
    </w:p>
    <w:p w:rsidR="0072453D" w:rsidRDefault="0072453D" w:rsidP="00B110E0">
      <w:pPr>
        <w:numPr>
          <w:ilvl w:val="0"/>
          <w:numId w:val="5"/>
        </w:numPr>
        <w:tabs>
          <w:tab w:val="clear" w:pos="454"/>
          <w:tab w:val="left" w:pos="426"/>
        </w:tabs>
        <w:ind w:left="426" w:hanging="426"/>
      </w:pPr>
      <w:r>
        <w:t xml:space="preserve">Напишете програма, която чете коефициентите </w:t>
      </w:r>
      <w:r w:rsidRPr="00481B02">
        <w:rPr>
          <w:rStyle w:val="Code"/>
        </w:rPr>
        <w:t>a</w:t>
      </w:r>
      <w:r w:rsidRPr="008E6578">
        <w:t xml:space="preserve">, </w:t>
      </w:r>
      <w:r w:rsidRPr="00481B02">
        <w:rPr>
          <w:rStyle w:val="Code"/>
        </w:rPr>
        <w:t>b</w:t>
      </w:r>
      <w:r w:rsidRPr="008E6578">
        <w:t xml:space="preserve"> </w:t>
      </w:r>
      <w:r>
        <w:t xml:space="preserve">и </w:t>
      </w:r>
      <w:r w:rsidRPr="00481B02">
        <w:rPr>
          <w:rStyle w:val="Code"/>
        </w:rPr>
        <w:t>c</w:t>
      </w:r>
      <w:r>
        <w:t xml:space="preserve"> от конзолата</w:t>
      </w:r>
      <w:r w:rsidRPr="008E6578">
        <w:t xml:space="preserve"> </w:t>
      </w:r>
      <w:r>
        <w:t xml:space="preserve">и решава уравнението: </w:t>
      </w:r>
      <w:r w:rsidRPr="00EC0FBD">
        <w:rPr>
          <w:rStyle w:val="Code"/>
        </w:rPr>
        <w:t>ax</w:t>
      </w:r>
      <w:r w:rsidRPr="001E24B2">
        <w:rPr>
          <w:rStyle w:val="Code"/>
          <w:vertAlign w:val="superscript"/>
        </w:rPr>
        <w:t>2</w:t>
      </w:r>
      <w:r w:rsidRPr="001E24B2">
        <w:rPr>
          <w:rStyle w:val="Code"/>
        </w:rPr>
        <w:t>+</w:t>
      </w:r>
      <w:r w:rsidRPr="00EC0FBD">
        <w:rPr>
          <w:rStyle w:val="Code"/>
        </w:rPr>
        <w:t>bx</w:t>
      </w:r>
      <w:r w:rsidRPr="001E24B2">
        <w:rPr>
          <w:rStyle w:val="Code"/>
        </w:rPr>
        <w:t>+</w:t>
      </w:r>
      <w:r w:rsidRPr="00EC0FBD">
        <w:rPr>
          <w:rStyle w:val="Code"/>
        </w:rPr>
        <w:t>c</w:t>
      </w:r>
      <w:r w:rsidRPr="001E24B2">
        <w:rPr>
          <w:rStyle w:val="Code"/>
        </w:rPr>
        <w:t>=0</w:t>
      </w:r>
      <w:r w:rsidRPr="008E6578">
        <w:t xml:space="preserve">. </w:t>
      </w:r>
      <w:r>
        <w:t>Програмата трябва да принтира реалните решения на уравнението на конзолата.</w:t>
      </w:r>
      <w:r w:rsidRPr="008E6578">
        <w:t xml:space="preserve"> </w:t>
      </w:r>
    </w:p>
    <w:p w:rsidR="0072453D" w:rsidRDefault="0072453D" w:rsidP="00B110E0">
      <w:pPr>
        <w:numPr>
          <w:ilvl w:val="0"/>
          <w:numId w:val="5"/>
        </w:numPr>
        <w:tabs>
          <w:tab w:val="clear" w:pos="454"/>
          <w:tab w:val="left" w:pos="426"/>
        </w:tabs>
        <w:ind w:left="426" w:hanging="426"/>
      </w:pPr>
      <w:r>
        <w:t xml:space="preserve">Напишете програма, която прочита едно цяло число </w:t>
      </w:r>
      <w:r w:rsidRPr="00690584">
        <w:rPr>
          <w:rStyle w:val="Code"/>
        </w:rPr>
        <w:t>n</w:t>
      </w:r>
      <w:r>
        <w:t xml:space="preserve"> от конзолата. След това прочита още </w:t>
      </w:r>
      <w:r w:rsidRPr="00690584">
        <w:rPr>
          <w:rStyle w:val="Code"/>
        </w:rPr>
        <w:t>n</w:t>
      </w:r>
      <w:r w:rsidRPr="008E6578">
        <w:t xml:space="preserve"> </w:t>
      </w:r>
      <w:r>
        <w:t>на брой числа от конзолата и отпечатва тяхната сума.</w:t>
      </w:r>
    </w:p>
    <w:p w:rsidR="0072453D" w:rsidRDefault="0072453D" w:rsidP="00B110E0">
      <w:pPr>
        <w:numPr>
          <w:ilvl w:val="0"/>
          <w:numId w:val="5"/>
        </w:numPr>
        <w:tabs>
          <w:tab w:val="clear" w:pos="454"/>
          <w:tab w:val="left" w:pos="426"/>
        </w:tabs>
        <w:ind w:left="426" w:hanging="426"/>
      </w:pPr>
      <w:r>
        <w:t xml:space="preserve">Напишете програма, която прочита цяло число </w:t>
      </w:r>
      <w:r w:rsidRPr="000E7B3E">
        <w:rPr>
          <w:rStyle w:val="Code"/>
        </w:rPr>
        <w:t>n</w:t>
      </w:r>
      <w:r>
        <w:t xml:space="preserve"> от конзолата и отпечатва на конзолата всички числа в интервала </w:t>
      </w:r>
      <w:r w:rsidRPr="001E24B2">
        <w:rPr>
          <w:rStyle w:val="Code"/>
        </w:rPr>
        <w:t>[1…</w:t>
      </w:r>
      <w:r w:rsidRPr="000E7B3E">
        <w:rPr>
          <w:rStyle w:val="Code"/>
        </w:rPr>
        <w:t>n</w:t>
      </w:r>
      <w:r w:rsidRPr="001E24B2">
        <w:rPr>
          <w:rStyle w:val="Code"/>
        </w:rPr>
        <w:t>]</w:t>
      </w:r>
      <w:r w:rsidRPr="001E24B2">
        <w:t>,</w:t>
      </w:r>
      <w:r>
        <w:t xml:space="preserve"> </w:t>
      </w:r>
      <w:r w:rsidRPr="00A860E4">
        <w:t>всяко на отделен ред.</w:t>
      </w:r>
    </w:p>
    <w:p w:rsidR="0072453D" w:rsidRDefault="0072453D" w:rsidP="00B110E0">
      <w:pPr>
        <w:numPr>
          <w:ilvl w:val="0"/>
          <w:numId w:val="5"/>
        </w:numPr>
        <w:tabs>
          <w:tab w:val="clear" w:pos="454"/>
          <w:tab w:val="left" w:pos="426"/>
        </w:tabs>
        <w:ind w:left="426" w:hanging="426"/>
      </w:pPr>
      <w:r>
        <w:t xml:space="preserve">Напишете програма, която отпечатва на конзолата първите 100 числа от редицата на Фибоначи: </w:t>
      </w:r>
      <w:r>
        <w:rPr>
          <w:noProof/>
        </w:rPr>
        <w:t>0, 1, 1, 2, 3, 5, 8, 13, 21, 34, 55, 89, 144, 233, 377, ...</w:t>
      </w:r>
    </w:p>
    <w:p w:rsidR="00775BDB" w:rsidRPr="00775BDB" w:rsidRDefault="0072453D" w:rsidP="00B110E0">
      <w:pPr>
        <w:numPr>
          <w:ilvl w:val="0"/>
          <w:numId w:val="5"/>
        </w:numPr>
        <w:tabs>
          <w:tab w:val="clear" w:pos="454"/>
          <w:tab w:val="left" w:pos="426"/>
        </w:tabs>
        <w:ind w:left="426" w:hanging="426"/>
      </w:pPr>
      <w:r>
        <w:t>Напишете програма, която пресмята сумата (с точност до 0.001):   1+ 1/2 + 1/3 + 1/4 + 1/5 + ...</w:t>
      </w:r>
    </w:p>
    <w:p w:rsidR="0072453D" w:rsidRPr="008E14ED" w:rsidRDefault="0072453D" w:rsidP="00EE2DC7">
      <w:pPr>
        <w:pStyle w:val="Heading1"/>
      </w:pPr>
      <w:bookmarkStart w:id="23" w:name="_Глава_6._Цикли"/>
      <w:bookmarkStart w:id="24" w:name="_Глава_5._Условни"/>
      <w:bookmarkStart w:id="25" w:name="_Toc243587016"/>
      <w:bookmarkStart w:id="26" w:name="_Toc243587262"/>
      <w:bookmarkStart w:id="27" w:name="_Toc299460923"/>
      <w:bookmarkStart w:id="28" w:name="_Toc299628559"/>
      <w:bookmarkStart w:id="29" w:name="_Toc299628802"/>
      <w:bookmarkEnd w:id="23"/>
      <w:bookmarkEnd w:id="24"/>
      <w:r w:rsidRPr="008E14ED">
        <w:lastRenderedPageBreak/>
        <w:t>Глава 5. Условни конструкции</w:t>
      </w:r>
      <w:bookmarkEnd w:id="25"/>
      <w:bookmarkEnd w:id="26"/>
      <w:bookmarkEnd w:id="27"/>
      <w:bookmarkEnd w:id="28"/>
      <w:bookmarkEnd w:id="29"/>
    </w:p>
    <w:p w:rsidR="0072453D" w:rsidRPr="00DD1597" w:rsidRDefault="0072453D" w:rsidP="00B110E0">
      <w:pPr>
        <w:numPr>
          <w:ilvl w:val="0"/>
          <w:numId w:val="9"/>
        </w:numPr>
      </w:pPr>
      <w:r w:rsidRPr="00DD1597">
        <w:t xml:space="preserve">Да се напише </w:t>
      </w:r>
      <w:r w:rsidRPr="00EB2D9E">
        <w:rPr>
          <w:rStyle w:val="Code"/>
        </w:rPr>
        <w:t>if</w:t>
      </w:r>
      <w:r w:rsidRPr="00DD1597">
        <w:t xml:space="preserve">-конструкция, която </w:t>
      </w:r>
      <w:r>
        <w:t>проверява</w:t>
      </w:r>
      <w:r w:rsidRPr="00DD1597">
        <w:t xml:space="preserve"> стойността на две целочислени променливи и </w:t>
      </w:r>
      <w:r>
        <w:t>раз</w:t>
      </w:r>
      <w:r w:rsidRPr="00DD1597">
        <w:t>меня техните стойности, ако стойността на първата променлива е по-голяма от втората.</w:t>
      </w:r>
    </w:p>
    <w:p w:rsidR="0072453D" w:rsidRPr="00DD1597" w:rsidRDefault="0072453D" w:rsidP="00B110E0">
      <w:pPr>
        <w:numPr>
          <w:ilvl w:val="0"/>
          <w:numId w:val="9"/>
        </w:numPr>
      </w:pPr>
      <w:r w:rsidRPr="00DD1597">
        <w:t>Напишете програма, която показва знака (</w:t>
      </w:r>
      <w:r w:rsidRPr="00EB2D9E">
        <w:rPr>
          <w:rStyle w:val="Code"/>
        </w:rPr>
        <w:t>+</w:t>
      </w:r>
      <w:r w:rsidRPr="00DD1597">
        <w:t xml:space="preserve"> или </w:t>
      </w:r>
      <w:r w:rsidRPr="00EB2D9E">
        <w:rPr>
          <w:rStyle w:val="Code"/>
        </w:rPr>
        <w:t>-</w:t>
      </w:r>
      <w:r w:rsidRPr="00DD1597">
        <w:t xml:space="preserve">) от </w:t>
      </w:r>
      <w:r>
        <w:t xml:space="preserve">произведението на три </w:t>
      </w:r>
      <w:r w:rsidRPr="00DD1597">
        <w:t>реални числа, без да г</w:t>
      </w:r>
      <w:r>
        <w:t>о</w:t>
      </w:r>
      <w:r w:rsidRPr="00DD1597">
        <w:t xml:space="preserve"> пресмята.</w:t>
      </w:r>
      <w:r>
        <w:t xml:space="preserve"> Използвайте последователност от </w:t>
      </w:r>
      <w:r w:rsidRPr="00F07511">
        <w:rPr>
          <w:rStyle w:val="Code"/>
        </w:rPr>
        <w:t>if</w:t>
      </w:r>
      <w:r>
        <w:t xml:space="preserve"> оператори.</w:t>
      </w:r>
    </w:p>
    <w:p w:rsidR="0072453D" w:rsidRDefault="0072453D" w:rsidP="00B110E0">
      <w:pPr>
        <w:numPr>
          <w:ilvl w:val="0"/>
          <w:numId w:val="9"/>
        </w:numPr>
      </w:pPr>
      <w:r w:rsidRPr="00DD1597">
        <w:t>Напишете програма, която намира най-голямото по стойност число, измежду три дадени числа.</w:t>
      </w:r>
    </w:p>
    <w:p w:rsidR="0072453D" w:rsidRPr="00DD1597" w:rsidRDefault="0072453D" w:rsidP="00B110E0">
      <w:pPr>
        <w:numPr>
          <w:ilvl w:val="0"/>
          <w:numId w:val="9"/>
        </w:numPr>
      </w:pPr>
      <w:r>
        <w:t xml:space="preserve">Сортирайте 3 реални числа в намаляващ ред. Използвайте вложени </w:t>
      </w:r>
      <w:r w:rsidRPr="00136246">
        <w:rPr>
          <w:rStyle w:val="Code"/>
        </w:rPr>
        <w:t>if</w:t>
      </w:r>
      <w:r>
        <w:rPr>
          <w:lang w:val="en-US"/>
        </w:rPr>
        <w:t xml:space="preserve"> </w:t>
      </w:r>
      <w:r>
        <w:t>оператори.</w:t>
      </w:r>
    </w:p>
    <w:p w:rsidR="0072453D" w:rsidRPr="00DD1597" w:rsidRDefault="0072453D" w:rsidP="00B110E0">
      <w:pPr>
        <w:numPr>
          <w:ilvl w:val="0"/>
          <w:numId w:val="9"/>
        </w:numPr>
      </w:pPr>
      <w:r w:rsidRPr="00DD1597">
        <w:t>Напишете програма, която за дадена цифра (0-9), зададена като</w:t>
      </w:r>
      <w:r>
        <w:t xml:space="preserve"> </w:t>
      </w:r>
      <w:r w:rsidRPr="00DD1597">
        <w:t>вход, извежда името на цифрата на български език.</w:t>
      </w:r>
    </w:p>
    <w:p w:rsidR="0072453D" w:rsidRPr="00DD1597" w:rsidRDefault="0072453D" w:rsidP="00B110E0">
      <w:pPr>
        <w:numPr>
          <w:ilvl w:val="0"/>
          <w:numId w:val="9"/>
        </w:numPr>
      </w:pPr>
      <w:r w:rsidRPr="00DD1597">
        <w:t xml:space="preserve">Напишете програма, която при въвеждане на коефициентите </w:t>
      </w:r>
      <w:r>
        <w:t>(</w:t>
      </w:r>
      <w:r w:rsidRPr="00EB2D9E">
        <w:rPr>
          <w:rStyle w:val="Code"/>
        </w:rPr>
        <w:t>a</w:t>
      </w:r>
      <w:r w:rsidRPr="00E15FF3">
        <w:rPr>
          <w:lang w:val="ru-RU"/>
        </w:rPr>
        <w:t xml:space="preserve">, </w:t>
      </w:r>
      <w:r w:rsidRPr="00EB2D9E">
        <w:rPr>
          <w:rStyle w:val="Code"/>
        </w:rPr>
        <w:t>b</w:t>
      </w:r>
      <w:r w:rsidRPr="00E15FF3">
        <w:rPr>
          <w:lang w:val="ru-RU"/>
        </w:rPr>
        <w:t xml:space="preserve"> и </w:t>
      </w:r>
      <w:r w:rsidRPr="00EB2D9E">
        <w:rPr>
          <w:rStyle w:val="Code"/>
        </w:rPr>
        <w:t>c</w:t>
      </w:r>
      <w:r w:rsidRPr="00E15FF3">
        <w:rPr>
          <w:lang w:val="ru-RU"/>
        </w:rPr>
        <w:t xml:space="preserve">) </w:t>
      </w:r>
      <w:r w:rsidRPr="00DD1597">
        <w:t>на квадратно уравнение:</w:t>
      </w:r>
      <w:r>
        <w:t xml:space="preserve"> </w:t>
      </w:r>
      <w:r w:rsidRPr="00136246">
        <w:rPr>
          <w:rStyle w:val="Code"/>
        </w:rPr>
        <w:t>ax</w:t>
      </w:r>
      <w:r w:rsidRPr="00136246">
        <w:rPr>
          <w:rStyle w:val="Code"/>
          <w:vertAlign w:val="superscript"/>
        </w:rPr>
        <w:t>2</w:t>
      </w:r>
      <w:r w:rsidRPr="00136246">
        <w:rPr>
          <w:rStyle w:val="Code"/>
        </w:rPr>
        <w:t>+bx+c</w:t>
      </w:r>
      <w:r w:rsidRPr="00DD1597">
        <w:t>, изчислява и извежда неговите реални корени</w:t>
      </w:r>
      <w:r>
        <w:t xml:space="preserve"> (ако има такива)</w:t>
      </w:r>
      <w:r w:rsidRPr="00DD1597">
        <w:t>.</w:t>
      </w:r>
      <w:r>
        <w:t xml:space="preserve"> Квадратните уравнения могат да имат 0, 1 или 2 реални корена.</w:t>
      </w:r>
    </w:p>
    <w:p w:rsidR="0072453D" w:rsidRPr="00EB4291" w:rsidRDefault="0072453D" w:rsidP="00B110E0">
      <w:pPr>
        <w:numPr>
          <w:ilvl w:val="0"/>
          <w:numId w:val="9"/>
        </w:numPr>
      </w:pPr>
      <w:r w:rsidRPr="00DD1597">
        <w:t xml:space="preserve">Напишете програма, която намира най-голямото по стойност число </w:t>
      </w:r>
      <w:r>
        <w:t>измежду</w:t>
      </w:r>
      <w:r w:rsidRPr="00DD1597">
        <w:t xml:space="preserve"> дадени </w:t>
      </w:r>
      <w:r>
        <w:t xml:space="preserve">5 </w:t>
      </w:r>
      <w:r w:rsidRPr="00DD1597">
        <w:t>числа.</w:t>
      </w:r>
    </w:p>
    <w:p w:rsidR="0072453D" w:rsidRPr="00DD1597" w:rsidRDefault="0072453D" w:rsidP="00B110E0">
      <w:pPr>
        <w:numPr>
          <w:ilvl w:val="0"/>
          <w:numId w:val="9"/>
        </w:numPr>
      </w:pPr>
      <w:r>
        <w:t xml:space="preserve">Напишете програма, която по избор на потребителя прочита от конзолата променлива от тип </w:t>
      </w:r>
      <w:r w:rsidRPr="00EB4291">
        <w:rPr>
          <w:rStyle w:val="Code"/>
        </w:rPr>
        <w:t>int</w:t>
      </w:r>
      <w:r w:rsidRPr="00F07511">
        <w:t xml:space="preserve">, </w:t>
      </w:r>
      <w:r w:rsidRPr="00EB4291">
        <w:rPr>
          <w:rStyle w:val="Code"/>
        </w:rPr>
        <w:t>double</w:t>
      </w:r>
      <w:r>
        <w:t xml:space="preserve"> или</w:t>
      </w:r>
      <w:r w:rsidRPr="00F07511">
        <w:t xml:space="preserve"> </w:t>
      </w:r>
      <w:r w:rsidRPr="00EB4291">
        <w:rPr>
          <w:rStyle w:val="Code"/>
        </w:rPr>
        <w:t>string</w:t>
      </w:r>
      <w:r>
        <w:t xml:space="preserve">. Ако променливата е </w:t>
      </w:r>
      <w:r w:rsidRPr="00EB4291">
        <w:rPr>
          <w:rStyle w:val="Code"/>
        </w:rPr>
        <w:t>int</w:t>
      </w:r>
      <w:r w:rsidRPr="00F07511">
        <w:t xml:space="preserve"> </w:t>
      </w:r>
      <w:r>
        <w:t>или</w:t>
      </w:r>
      <w:r w:rsidRPr="00F07511">
        <w:t xml:space="preserve"> </w:t>
      </w:r>
      <w:r w:rsidRPr="00EB4291">
        <w:rPr>
          <w:rStyle w:val="Code"/>
        </w:rPr>
        <w:t>double</w:t>
      </w:r>
      <w:r w:rsidRPr="00F07511">
        <w:t xml:space="preserve">, трябва да се увеличи с 1. Ако </w:t>
      </w:r>
      <w:r>
        <w:t xml:space="preserve">променливата е </w:t>
      </w:r>
      <w:r w:rsidRPr="00EB4291">
        <w:rPr>
          <w:rStyle w:val="Code"/>
        </w:rPr>
        <w:t>string</w:t>
      </w:r>
      <w:r>
        <w:rPr>
          <w:rStyle w:val="Code"/>
        </w:rPr>
        <w:t xml:space="preserve">, </w:t>
      </w:r>
      <w:r>
        <w:t xml:space="preserve">трябва да се прибави накрая символа "*". Отпечатайте </w:t>
      </w:r>
      <w:r w:rsidR="00473D90">
        <w:t>получения</w:t>
      </w:r>
      <w:r>
        <w:t xml:space="preserve"> резултат на конзолата. Използвайте </w:t>
      </w:r>
      <w:r w:rsidRPr="00621C17">
        <w:rPr>
          <w:rStyle w:val="Code"/>
        </w:rPr>
        <w:t>switch</w:t>
      </w:r>
      <w:r>
        <w:t xml:space="preserve"> конструкция.</w:t>
      </w:r>
    </w:p>
    <w:p w:rsidR="0072453D" w:rsidRDefault="0072453D" w:rsidP="00B110E0">
      <w:pPr>
        <w:numPr>
          <w:ilvl w:val="0"/>
          <w:numId w:val="9"/>
        </w:numPr>
      </w:pPr>
      <w:r w:rsidRPr="00DD1597">
        <w:t xml:space="preserve">Дадени са </w:t>
      </w:r>
      <w:r>
        <w:t>пет</w:t>
      </w:r>
      <w:r w:rsidRPr="00DD1597">
        <w:t xml:space="preserve"> цели числа. Напишете програма, която </w:t>
      </w:r>
      <w:r>
        <w:t>намира</w:t>
      </w:r>
      <w:r w:rsidRPr="00DD1597">
        <w:t xml:space="preserve"> онези подмножества от тях, ко</w:t>
      </w:r>
      <w:r>
        <w:t>ито имат сума 0</w:t>
      </w:r>
      <w:r w:rsidRPr="00DD1597">
        <w:t>. Примери:</w:t>
      </w:r>
    </w:p>
    <w:p w:rsidR="0072453D" w:rsidRDefault="0072453D" w:rsidP="00B110E0">
      <w:pPr>
        <w:numPr>
          <w:ilvl w:val="0"/>
          <w:numId w:val="7"/>
        </w:numPr>
        <w:tabs>
          <w:tab w:val="clear" w:pos="644"/>
        </w:tabs>
        <w:spacing w:before="60"/>
        <w:ind w:left="568" w:hanging="1"/>
      </w:pPr>
      <w:r>
        <w:t>А</w:t>
      </w:r>
      <w:r w:rsidRPr="00DD1597">
        <w:t xml:space="preserve">ко са дадени </w:t>
      </w:r>
      <w:r>
        <w:t>числата {</w:t>
      </w:r>
      <w:r>
        <w:rPr>
          <w:noProof/>
        </w:rPr>
        <w:t xml:space="preserve">3, -2, </w:t>
      </w:r>
      <w:r w:rsidRPr="00DD1597">
        <w:rPr>
          <w:noProof/>
        </w:rPr>
        <w:t xml:space="preserve">1, </w:t>
      </w:r>
      <w:r>
        <w:rPr>
          <w:noProof/>
        </w:rPr>
        <w:t>1, 8</w:t>
      </w:r>
      <w:r w:rsidRPr="00E15FF3">
        <w:rPr>
          <w:lang w:val="ru-RU"/>
        </w:rPr>
        <w:t>}</w:t>
      </w:r>
      <w:r>
        <w:t xml:space="preserve">, сумата на -2, </w:t>
      </w:r>
      <w:r w:rsidRPr="00DD1597">
        <w:t>1 и 1 е 0</w:t>
      </w:r>
      <w:r>
        <w:t>.</w:t>
      </w:r>
    </w:p>
    <w:p w:rsidR="0072453D" w:rsidRPr="00DD1597" w:rsidRDefault="0072453D" w:rsidP="00B110E0">
      <w:pPr>
        <w:numPr>
          <w:ilvl w:val="0"/>
          <w:numId w:val="7"/>
        </w:numPr>
        <w:tabs>
          <w:tab w:val="clear" w:pos="644"/>
        </w:tabs>
        <w:spacing w:before="60"/>
        <w:ind w:left="568" w:hanging="1"/>
      </w:pPr>
      <w:r>
        <w:t>Ако</w:t>
      </w:r>
      <w:r w:rsidRPr="00DD1597">
        <w:t xml:space="preserve"> са дадени </w:t>
      </w:r>
      <w:r>
        <w:t xml:space="preserve">числата </w:t>
      </w:r>
      <w:r w:rsidRPr="009E795A">
        <w:rPr>
          <w:noProof/>
        </w:rPr>
        <w:t>{3, 1, -7</w:t>
      </w:r>
      <w:r>
        <w:rPr>
          <w:noProof/>
        </w:rPr>
        <w:t>, 35, 22</w:t>
      </w:r>
      <w:r w:rsidRPr="009E795A">
        <w:rPr>
          <w:noProof/>
        </w:rPr>
        <w:t>},</w:t>
      </w:r>
      <w:r w:rsidRPr="00DD1597">
        <w:t xml:space="preserve"> няма подмножества</w:t>
      </w:r>
      <w:r>
        <w:t xml:space="preserve"> със </w:t>
      </w:r>
      <w:r w:rsidRPr="00DD1597">
        <w:t>сума 0</w:t>
      </w:r>
      <w:r w:rsidRPr="00E15FF3">
        <w:rPr>
          <w:lang w:val="ru-RU"/>
        </w:rPr>
        <w:t>.</w:t>
      </w:r>
    </w:p>
    <w:p w:rsidR="0072453D" w:rsidRDefault="0072453D" w:rsidP="00B110E0">
      <w:pPr>
        <w:numPr>
          <w:ilvl w:val="0"/>
          <w:numId w:val="9"/>
        </w:numPr>
      </w:pPr>
      <w:r w:rsidRPr="00DD1597">
        <w:t xml:space="preserve">Напишете програма, която прилага бонус точки към дадени точки в интервала </w:t>
      </w:r>
      <w:r w:rsidRPr="00DD1597">
        <w:rPr>
          <w:noProof/>
        </w:rPr>
        <w:t>[1..9] чрез</w:t>
      </w:r>
      <w:r w:rsidRPr="00DD1597">
        <w:t xml:space="preserve"> прилагане на следните правила:</w:t>
      </w:r>
    </w:p>
    <w:p w:rsidR="0072453D" w:rsidRDefault="0072453D" w:rsidP="00B110E0">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между 1 и 3, програмата </w:t>
      </w:r>
      <w:r>
        <w:t>ги</w:t>
      </w:r>
      <w:r w:rsidRPr="00DD1597">
        <w:t xml:space="preserve"> умножава по 10</w:t>
      </w:r>
      <w:r>
        <w:t>.</w:t>
      </w:r>
    </w:p>
    <w:p w:rsidR="0072453D" w:rsidRDefault="0072453D" w:rsidP="00B110E0">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между 4 и 6, </w:t>
      </w:r>
      <w:r>
        <w:t>ги</w:t>
      </w:r>
      <w:r w:rsidRPr="00DD1597">
        <w:t xml:space="preserve"> умножава по 100</w:t>
      </w:r>
      <w:r>
        <w:t>.</w:t>
      </w:r>
    </w:p>
    <w:p w:rsidR="0072453D" w:rsidRDefault="0072453D" w:rsidP="00B110E0">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между 7 и 9, </w:t>
      </w:r>
      <w:r>
        <w:t>ги</w:t>
      </w:r>
      <w:r w:rsidRPr="00DD1597">
        <w:t xml:space="preserve"> умножава по 1000</w:t>
      </w:r>
      <w:r>
        <w:t>.</w:t>
      </w:r>
    </w:p>
    <w:p w:rsidR="0072453D" w:rsidRPr="00DD1597" w:rsidRDefault="0072453D" w:rsidP="00B110E0">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0 или по</w:t>
      </w:r>
      <w:r>
        <w:t>вече</w:t>
      </w:r>
      <w:r w:rsidRPr="00DD1597">
        <w:t xml:space="preserve"> от 9, се </w:t>
      </w:r>
      <w:r>
        <w:t>отпечатва съобщение за грешка</w:t>
      </w:r>
      <w:r w:rsidRPr="00DD1597">
        <w:t>.</w:t>
      </w:r>
    </w:p>
    <w:p w:rsidR="0072453D" w:rsidRDefault="0072453D" w:rsidP="00B110E0">
      <w:pPr>
        <w:numPr>
          <w:ilvl w:val="0"/>
          <w:numId w:val="9"/>
        </w:numPr>
      </w:pPr>
      <w:r>
        <w:t xml:space="preserve">* </w:t>
      </w:r>
      <w:r w:rsidRPr="00DD1597">
        <w:t xml:space="preserve">Напишете програма, която преобразува дадено число в интервала </w:t>
      </w:r>
      <w:r w:rsidRPr="00DD1597">
        <w:rPr>
          <w:noProof/>
        </w:rPr>
        <w:t>[0..999]</w:t>
      </w:r>
      <w:r w:rsidRPr="00DD1597">
        <w:t xml:space="preserve"> в текст, съответстващ на българското произношение</w:t>
      </w:r>
      <w:r w:rsidRPr="00F07511">
        <w:t xml:space="preserve"> </w:t>
      </w:r>
      <w:r>
        <w:t>на числото</w:t>
      </w:r>
      <w:r w:rsidRPr="00DD1597">
        <w:t>. Примери:</w:t>
      </w:r>
    </w:p>
    <w:p w:rsidR="0072453D" w:rsidRPr="008E14ED" w:rsidRDefault="0072453D" w:rsidP="00B110E0">
      <w:pPr>
        <w:numPr>
          <w:ilvl w:val="0"/>
          <w:numId w:val="8"/>
        </w:numPr>
        <w:tabs>
          <w:tab w:val="clear" w:pos="644"/>
        </w:tabs>
        <w:spacing w:before="60"/>
        <w:ind w:left="568" w:hanging="1"/>
      </w:pPr>
      <w:r w:rsidRPr="008E14ED">
        <w:t>0 → "Нула"</w:t>
      </w:r>
    </w:p>
    <w:p w:rsidR="0072453D" w:rsidRPr="008E14ED" w:rsidRDefault="0072453D" w:rsidP="00B110E0">
      <w:pPr>
        <w:numPr>
          <w:ilvl w:val="0"/>
          <w:numId w:val="8"/>
        </w:numPr>
        <w:tabs>
          <w:tab w:val="clear" w:pos="644"/>
        </w:tabs>
        <w:spacing w:before="60"/>
        <w:ind w:left="568" w:hanging="1"/>
      </w:pPr>
      <w:r w:rsidRPr="008E14ED">
        <w:t>12 → "Дванадесет"</w:t>
      </w:r>
    </w:p>
    <w:p w:rsidR="0072453D" w:rsidRPr="008E14ED" w:rsidRDefault="0072453D" w:rsidP="00B110E0">
      <w:pPr>
        <w:numPr>
          <w:ilvl w:val="0"/>
          <w:numId w:val="8"/>
        </w:numPr>
        <w:tabs>
          <w:tab w:val="clear" w:pos="644"/>
        </w:tabs>
        <w:spacing w:before="60"/>
        <w:ind w:left="568" w:hanging="1"/>
      </w:pPr>
      <w:r w:rsidRPr="008E14ED">
        <w:t>98 → "Деветдесет и осем"</w:t>
      </w:r>
    </w:p>
    <w:p w:rsidR="0072453D" w:rsidRPr="008E14ED" w:rsidRDefault="0072453D" w:rsidP="00B110E0">
      <w:pPr>
        <w:numPr>
          <w:ilvl w:val="0"/>
          <w:numId w:val="8"/>
        </w:numPr>
        <w:tabs>
          <w:tab w:val="clear" w:pos="644"/>
        </w:tabs>
        <w:spacing w:before="60"/>
        <w:ind w:left="568" w:hanging="1"/>
      </w:pPr>
      <w:r w:rsidRPr="008E14ED">
        <w:t>273 → "Двеста седемдесет и три"</w:t>
      </w:r>
    </w:p>
    <w:p w:rsidR="0072453D" w:rsidRPr="008E14ED" w:rsidRDefault="0072453D" w:rsidP="00B110E0">
      <w:pPr>
        <w:numPr>
          <w:ilvl w:val="0"/>
          <w:numId w:val="8"/>
        </w:numPr>
        <w:tabs>
          <w:tab w:val="clear" w:pos="644"/>
        </w:tabs>
        <w:spacing w:before="60"/>
        <w:ind w:left="568" w:hanging="1"/>
      </w:pPr>
      <w:r w:rsidRPr="008E14ED">
        <w:t>400 → "Четиристотин"</w:t>
      </w:r>
    </w:p>
    <w:p w:rsidR="0072453D" w:rsidRPr="008E14ED" w:rsidRDefault="0072453D" w:rsidP="00B110E0">
      <w:pPr>
        <w:numPr>
          <w:ilvl w:val="0"/>
          <w:numId w:val="8"/>
        </w:numPr>
        <w:tabs>
          <w:tab w:val="clear" w:pos="644"/>
        </w:tabs>
        <w:spacing w:before="60"/>
        <w:ind w:left="568" w:hanging="1"/>
      </w:pPr>
      <w:r w:rsidRPr="008E14ED">
        <w:t>501 → "Петстотин и едно"</w:t>
      </w:r>
    </w:p>
    <w:p w:rsidR="00AA4FE5" w:rsidRPr="00AA4FE5" w:rsidRDefault="0072453D" w:rsidP="00B110E0">
      <w:pPr>
        <w:numPr>
          <w:ilvl w:val="0"/>
          <w:numId w:val="8"/>
        </w:numPr>
        <w:tabs>
          <w:tab w:val="clear" w:pos="644"/>
        </w:tabs>
        <w:spacing w:before="60"/>
        <w:ind w:left="568" w:hanging="1"/>
      </w:pPr>
      <w:r w:rsidRPr="008E14ED">
        <w:t>711 → "Седемстотин и единадесет"</w:t>
      </w:r>
    </w:p>
    <w:p w:rsidR="0072453D" w:rsidRPr="008E14ED" w:rsidRDefault="0072453D" w:rsidP="00EE2DC7">
      <w:pPr>
        <w:pStyle w:val="Heading1"/>
      </w:pPr>
      <w:bookmarkStart w:id="30" w:name="_Глава_6._Цикли_1"/>
      <w:bookmarkStart w:id="31" w:name="_Toc243587017"/>
      <w:bookmarkStart w:id="32" w:name="_Toc243587282"/>
      <w:bookmarkStart w:id="33" w:name="_Toc299460943"/>
      <w:bookmarkStart w:id="34" w:name="_Toc299628566"/>
      <w:bookmarkStart w:id="35" w:name="_Toc299628803"/>
      <w:bookmarkEnd w:id="30"/>
      <w:r w:rsidRPr="008E14ED">
        <w:t>Глава 6. Цикли</w:t>
      </w:r>
      <w:bookmarkEnd w:id="31"/>
      <w:bookmarkEnd w:id="32"/>
      <w:bookmarkEnd w:id="33"/>
      <w:bookmarkEnd w:id="34"/>
      <w:bookmarkEnd w:id="35"/>
    </w:p>
    <w:p w:rsidR="0072453D" w:rsidRPr="006624FD" w:rsidRDefault="0072453D" w:rsidP="00B110E0">
      <w:pPr>
        <w:numPr>
          <w:ilvl w:val="0"/>
          <w:numId w:val="10"/>
        </w:numPr>
      </w:pPr>
      <w:r w:rsidRPr="006624FD">
        <w:t xml:space="preserve">Напишете програма, която отпечатва на конзолата числата от 1 до N. Числото N </w:t>
      </w:r>
      <w:r>
        <w:t xml:space="preserve">трябва да </w:t>
      </w:r>
      <w:r w:rsidRPr="006624FD">
        <w:t>се чете от стандартния вход.</w:t>
      </w:r>
    </w:p>
    <w:p w:rsidR="0072453D" w:rsidRPr="006624FD" w:rsidRDefault="0072453D" w:rsidP="00B110E0">
      <w:pPr>
        <w:numPr>
          <w:ilvl w:val="0"/>
          <w:numId w:val="10"/>
        </w:numPr>
      </w:pPr>
      <w:r w:rsidRPr="006624FD">
        <w:t xml:space="preserve">Напишете програма, която отпечатва на конзолата числата от 1 до N, които не се делят </w:t>
      </w:r>
      <w:r>
        <w:t>едновременно</w:t>
      </w:r>
      <w:r w:rsidRPr="006624FD">
        <w:t xml:space="preserve"> на 3 и 7. Числото N </w:t>
      </w:r>
      <w:r>
        <w:t xml:space="preserve">да </w:t>
      </w:r>
      <w:r w:rsidRPr="006624FD">
        <w:t>се чете от стандартния вход.</w:t>
      </w:r>
    </w:p>
    <w:p w:rsidR="0072453D" w:rsidRPr="006624FD" w:rsidRDefault="0072453D" w:rsidP="00B110E0">
      <w:pPr>
        <w:numPr>
          <w:ilvl w:val="0"/>
          <w:numId w:val="10"/>
        </w:numPr>
      </w:pPr>
      <w:r w:rsidRPr="006624FD">
        <w:t>Напишете програма, която чете от конзолата поредица от цели числа и отпечатва най-малкото и най-голямото от тях.</w:t>
      </w:r>
    </w:p>
    <w:p w:rsidR="0072453D" w:rsidRPr="006624FD" w:rsidRDefault="0072453D" w:rsidP="00B110E0">
      <w:pPr>
        <w:numPr>
          <w:ilvl w:val="0"/>
          <w:numId w:val="10"/>
        </w:numPr>
      </w:pPr>
      <w:r w:rsidRPr="006624FD">
        <w:t>Напишете програма, която отпечатва всички възможни карти от стан</w:t>
      </w:r>
      <w:r>
        <w:softHyphen/>
      </w:r>
      <w:r w:rsidRPr="006624FD">
        <w:t xml:space="preserve">дартно тесте </w:t>
      </w:r>
      <w:r>
        <w:t xml:space="preserve">карти </w:t>
      </w:r>
      <w:r w:rsidRPr="006624FD">
        <w:t>без джокери (имаме 52 карти: 4 бои по 13 карти).</w:t>
      </w:r>
    </w:p>
    <w:p w:rsidR="0072453D" w:rsidRPr="006624FD" w:rsidRDefault="0072453D" w:rsidP="00B110E0">
      <w:pPr>
        <w:numPr>
          <w:ilvl w:val="0"/>
          <w:numId w:val="10"/>
        </w:numPr>
      </w:pPr>
      <w:r w:rsidRPr="006624FD">
        <w:lastRenderedPageBreak/>
        <w:t xml:space="preserve">Напишете програма, която чете от конзолата числото N и отпечатва сумата на първите N члена от редицата на Фибоначи: </w:t>
      </w:r>
      <w:r w:rsidRPr="006624FD">
        <w:rPr>
          <w:noProof/>
        </w:rPr>
        <w:t>0, 1, 1, 2, 3, 5, 8, 13, 21, 34, 55, 89, 144, 233, 377, ...</w:t>
      </w:r>
    </w:p>
    <w:p w:rsidR="0072453D" w:rsidRPr="006624FD" w:rsidRDefault="0072453D" w:rsidP="00B110E0">
      <w:pPr>
        <w:numPr>
          <w:ilvl w:val="0"/>
          <w:numId w:val="10"/>
        </w:numPr>
      </w:pPr>
      <w:r w:rsidRPr="006624FD">
        <w:t xml:space="preserve">Напишете програма, която пресмята </w:t>
      </w:r>
      <w:r w:rsidRPr="006624FD">
        <w:rPr>
          <w:noProof/>
        </w:rPr>
        <w:t>N!/K!</w:t>
      </w:r>
      <w:r w:rsidRPr="006624FD">
        <w:t xml:space="preserve"> за дадени N и K (1&lt;K&lt;N).</w:t>
      </w:r>
    </w:p>
    <w:p w:rsidR="0072453D" w:rsidRPr="006624FD" w:rsidRDefault="0072453D" w:rsidP="00B110E0">
      <w:pPr>
        <w:numPr>
          <w:ilvl w:val="0"/>
          <w:numId w:val="10"/>
        </w:numPr>
      </w:pPr>
      <w:r w:rsidRPr="006624FD">
        <w:t xml:space="preserve">Напишете програма, която пресмята </w:t>
      </w:r>
      <w:r w:rsidRPr="006624FD">
        <w:rPr>
          <w:noProof/>
        </w:rPr>
        <w:t>N!*K!/(N-K)!</w:t>
      </w:r>
      <w:r w:rsidRPr="006624FD">
        <w:t xml:space="preserve"> за дадени N и K</w:t>
      </w:r>
      <w:r>
        <w:t xml:space="preserve"> (1&lt;K&lt;N)</w:t>
      </w:r>
      <w:r w:rsidRPr="006624FD">
        <w:t>.</w:t>
      </w:r>
    </w:p>
    <w:p w:rsidR="0072453D" w:rsidRPr="006624FD" w:rsidRDefault="0072453D" w:rsidP="00B110E0">
      <w:pPr>
        <w:numPr>
          <w:ilvl w:val="0"/>
          <w:numId w:val="10"/>
        </w:numPr>
      </w:pPr>
      <w:r w:rsidRPr="006624FD">
        <w:t xml:space="preserve">В комбинаториката числата на </w:t>
      </w:r>
      <w:proofErr w:type="spellStart"/>
      <w:r w:rsidRPr="006624FD">
        <w:t>Каталан</w:t>
      </w:r>
      <w:proofErr w:type="spellEnd"/>
      <w:r w:rsidRPr="006624FD">
        <w:t xml:space="preserve"> (</w:t>
      </w:r>
      <w:r w:rsidRPr="002D5045">
        <w:rPr>
          <w:lang w:val="en-US"/>
        </w:rPr>
        <w:t>Catalan</w:t>
      </w:r>
      <w:r w:rsidRPr="003F1755">
        <w:t>’</w:t>
      </w:r>
      <w:r w:rsidRPr="002D5045">
        <w:rPr>
          <w:lang w:val="en-US"/>
        </w:rPr>
        <w:t>s</w:t>
      </w:r>
      <w:r w:rsidRPr="003F1755">
        <w:t xml:space="preserve"> </w:t>
      </w:r>
      <w:r w:rsidRPr="002D5045">
        <w:rPr>
          <w:lang w:val="en-US"/>
        </w:rPr>
        <w:t>numbers</w:t>
      </w:r>
      <w:r w:rsidRPr="006624FD">
        <w:t>) се изчис</w:t>
      </w:r>
      <w:r>
        <w:softHyphen/>
      </w:r>
      <w:r w:rsidRPr="006624FD">
        <w:t xml:space="preserve">ляват по следната формула: </w:t>
      </w:r>
      <w:r w:rsidRPr="006624FD">
        <w:rPr>
          <w:position w:val="-30"/>
        </w:rPr>
        <w:object w:dxaOrig="27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6pt" o:ole="">
            <v:imagedata r:id="rId12" o:title=""/>
          </v:shape>
          <o:OLEObject Type="Embed" ProgID="Equation.3" ShapeID="_x0000_i1025" DrawAspect="Content" ObjectID="_1390315674" r:id="rId13"/>
        </w:object>
      </w:r>
      <w:r w:rsidRPr="006624FD">
        <w:t>, за n ≥ 0. Напи</w:t>
      </w:r>
      <w:r>
        <w:softHyphen/>
      </w:r>
      <w:r w:rsidRPr="006624FD">
        <w:t xml:space="preserve">шете програма, която изчислява </w:t>
      </w:r>
      <w:r>
        <w:rPr>
          <w:lang w:val="en-US"/>
        </w:rPr>
        <w:t>n</w:t>
      </w:r>
      <w:r w:rsidRPr="006624FD">
        <w:t xml:space="preserve">-тото число на </w:t>
      </w:r>
      <w:proofErr w:type="spellStart"/>
      <w:r w:rsidRPr="006624FD">
        <w:t>Каталан</w:t>
      </w:r>
      <w:proofErr w:type="spellEnd"/>
      <w:r w:rsidRPr="006624FD">
        <w:t xml:space="preserve"> за дадено </w:t>
      </w:r>
      <w:r>
        <w:rPr>
          <w:lang w:val="en-US"/>
        </w:rPr>
        <w:t>n</w:t>
      </w:r>
      <w:r w:rsidRPr="006624FD">
        <w:t>.</w:t>
      </w:r>
    </w:p>
    <w:p w:rsidR="0072453D" w:rsidRPr="006624FD" w:rsidRDefault="0072453D" w:rsidP="00B110E0">
      <w:pPr>
        <w:numPr>
          <w:ilvl w:val="0"/>
          <w:numId w:val="10"/>
        </w:numPr>
      </w:pPr>
      <w:r w:rsidRPr="006624FD">
        <w:t xml:space="preserve">Напишете програма, която за дадено цяло число </w:t>
      </w:r>
      <w:r>
        <w:rPr>
          <w:lang w:val="en-US"/>
        </w:rPr>
        <w:t>n</w:t>
      </w:r>
      <w:r w:rsidRPr="006624FD">
        <w:t xml:space="preserve">, пресмята сумата: </w:t>
      </w:r>
      <w:r w:rsidRPr="006624FD">
        <w:rPr>
          <w:position w:val="-20"/>
        </w:rPr>
        <w:object w:dxaOrig="2780" w:dyaOrig="499">
          <v:shape id="_x0000_i1026" type="#_x0000_t75" style="width:138.75pt;height:24.75pt" o:ole="">
            <v:imagedata r:id="rId14" o:title=""/>
          </v:shape>
          <o:OLEObject Type="Embed" ProgID="Equation.3" ShapeID="_x0000_i1026" DrawAspect="Content" ObjectID="_1390315675" r:id="rId15"/>
        </w:object>
      </w:r>
    </w:p>
    <w:p w:rsidR="0072453D" w:rsidRPr="006624FD" w:rsidRDefault="0072453D" w:rsidP="00B110E0">
      <w:pPr>
        <w:numPr>
          <w:ilvl w:val="0"/>
          <w:numId w:val="10"/>
        </w:numPr>
      </w:pPr>
      <w:r w:rsidRPr="006624FD">
        <w:t xml:space="preserve">Напишете програма, която чете от конзолата положително цяло число </w:t>
      </w:r>
      <w:r w:rsidRPr="00AE16D9">
        <w:rPr>
          <w:noProof/>
        </w:rPr>
        <w:t>N (N &lt; 20)</w:t>
      </w:r>
      <w:r w:rsidRPr="00AE16D9">
        <w:t xml:space="preserve"> и отпечатва матрица с числа като на фигурата</w:t>
      </w:r>
      <w:r w:rsidRPr="006624FD">
        <w:t xml:space="preserve"> по-долу:</w:t>
      </w:r>
    </w:p>
    <w:p w:rsidR="0072453D" w:rsidRPr="006624FD" w:rsidRDefault="0072453D" w:rsidP="0072453D">
      <w:pPr>
        <w:spacing w:after="120"/>
        <w:rPr>
          <w:noProof/>
        </w:rPr>
      </w:pPr>
      <w:r w:rsidRPr="006624FD">
        <w:t xml:space="preserve"> </w:t>
      </w:r>
      <w:r w:rsidRPr="006624FD">
        <w:tab/>
      </w:r>
      <w:r w:rsidRPr="006624FD">
        <w:tab/>
      </w:r>
      <w:r w:rsidRPr="006624FD">
        <w:tab/>
      </w:r>
      <w:r w:rsidRPr="006624FD">
        <w:tab/>
      </w:r>
      <w:r w:rsidRPr="006624FD">
        <w:tab/>
      </w:r>
      <w:r w:rsidRPr="006624FD">
        <w:tab/>
      </w:r>
      <w:r w:rsidRPr="006624FD">
        <w:rPr>
          <w:noProof/>
        </w:rPr>
        <w:tab/>
      </w:r>
      <w:r>
        <w:rPr>
          <w:noProof/>
        </w:rPr>
        <w:tab/>
      </w:r>
      <w:r w:rsidRPr="006624FD">
        <w:rPr>
          <w:b/>
          <w:noProof/>
        </w:rPr>
        <w:t>N = 3</w:t>
      </w:r>
      <w:r w:rsidRPr="006624FD">
        <w:rPr>
          <w:b/>
          <w:noProof/>
        </w:rPr>
        <w:tab/>
      </w:r>
      <w:r w:rsidRPr="006624FD">
        <w:rPr>
          <w:noProof/>
        </w:rPr>
        <w:tab/>
      </w:r>
      <w:r w:rsidRPr="006624FD">
        <w:rPr>
          <w:noProof/>
        </w:rPr>
        <w:tab/>
      </w:r>
      <w:r w:rsidRPr="006624FD">
        <w:rPr>
          <w:noProof/>
        </w:rPr>
        <w:tab/>
      </w:r>
      <w:r w:rsidRPr="006624FD">
        <w:rPr>
          <w:noProof/>
        </w:rPr>
        <w:tab/>
      </w:r>
      <w:r w:rsidRPr="006624FD">
        <w:rPr>
          <w:b/>
          <w:noProof/>
        </w:rPr>
        <w:t>N = 4</w:t>
      </w:r>
    </w:p>
    <w:tbl>
      <w:tblPr>
        <w:tblW w:w="4140" w:type="dxa"/>
        <w:tblInd w:w="2088" w:type="dxa"/>
        <w:tblLook w:val="01E0" w:firstRow="1" w:lastRow="1" w:firstColumn="1" w:lastColumn="1" w:noHBand="0" w:noVBand="0"/>
      </w:tblPr>
      <w:tblGrid>
        <w:gridCol w:w="1800"/>
        <w:gridCol w:w="2340"/>
      </w:tblGrid>
      <w:tr w:rsidR="0072453D" w:rsidRPr="006624FD" w:rsidTr="0072453D">
        <w:trPr>
          <w:trHeight w:val="1491"/>
        </w:trPr>
        <w:tc>
          <w:tcPr>
            <w:tcW w:w="1800" w:type="dxa"/>
          </w:tcPr>
          <w:tbl>
            <w:tblPr>
              <w:tblpPr w:leftFromText="141" w:rightFromText="141" w:vertAnchor="text" w:horzAnchor="margin"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
              <w:gridCol w:w="344"/>
              <w:gridCol w:w="344"/>
            </w:tblGrid>
            <w:tr w:rsidR="0072453D" w:rsidRPr="006624FD" w:rsidTr="0072453D">
              <w:trPr>
                <w:trHeight w:val="284"/>
              </w:trPr>
              <w:tc>
                <w:tcPr>
                  <w:tcW w:w="284" w:type="dxa"/>
                </w:tcPr>
                <w:p w:rsidR="0072453D" w:rsidRPr="006624FD" w:rsidRDefault="0072453D" w:rsidP="0072453D">
                  <w:pPr>
                    <w:spacing w:before="40" w:after="40"/>
                    <w:jc w:val="center"/>
                  </w:pPr>
                  <w:r w:rsidRPr="006624FD">
                    <w:t>1</w:t>
                  </w:r>
                </w:p>
              </w:tc>
              <w:tc>
                <w:tcPr>
                  <w:tcW w:w="284" w:type="dxa"/>
                </w:tcPr>
                <w:p w:rsidR="0072453D" w:rsidRPr="006624FD" w:rsidRDefault="0072453D" w:rsidP="0072453D">
                  <w:pPr>
                    <w:spacing w:before="40" w:after="40"/>
                    <w:jc w:val="center"/>
                  </w:pPr>
                  <w:r w:rsidRPr="006624FD">
                    <w:t>2</w:t>
                  </w:r>
                </w:p>
              </w:tc>
              <w:tc>
                <w:tcPr>
                  <w:tcW w:w="284" w:type="dxa"/>
                </w:tcPr>
                <w:p w:rsidR="0072453D" w:rsidRPr="006624FD" w:rsidRDefault="0072453D" w:rsidP="0072453D">
                  <w:pPr>
                    <w:spacing w:before="40" w:after="40"/>
                    <w:jc w:val="center"/>
                  </w:pPr>
                  <w:r w:rsidRPr="006624FD">
                    <w:t>3</w:t>
                  </w:r>
                </w:p>
              </w:tc>
            </w:tr>
            <w:tr w:rsidR="0072453D" w:rsidRPr="006624FD" w:rsidTr="0072453D">
              <w:trPr>
                <w:trHeight w:val="284"/>
              </w:trPr>
              <w:tc>
                <w:tcPr>
                  <w:tcW w:w="284" w:type="dxa"/>
                </w:tcPr>
                <w:p w:rsidR="0072453D" w:rsidRPr="006624FD" w:rsidRDefault="0072453D" w:rsidP="0072453D">
                  <w:pPr>
                    <w:spacing w:before="40" w:after="40"/>
                    <w:jc w:val="center"/>
                  </w:pPr>
                  <w:r w:rsidRPr="006624FD">
                    <w:t>2</w:t>
                  </w:r>
                </w:p>
              </w:tc>
              <w:tc>
                <w:tcPr>
                  <w:tcW w:w="284" w:type="dxa"/>
                </w:tcPr>
                <w:p w:rsidR="0072453D" w:rsidRPr="006624FD" w:rsidRDefault="0072453D" w:rsidP="0072453D">
                  <w:pPr>
                    <w:spacing w:before="40" w:after="40"/>
                    <w:jc w:val="center"/>
                  </w:pPr>
                  <w:r w:rsidRPr="006624FD">
                    <w:t>3</w:t>
                  </w:r>
                </w:p>
              </w:tc>
              <w:tc>
                <w:tcPr>
                  <w:tcW w:w="284" w:type="dxa"/>
                </w:tcPr>
                <w:p w:rsidR="0072453D" w:rsidRPr="006624FD" w:rsidRDefault="0072453D" w:rsidP="0072453D">
                  <w:pPr>
                    <w:spacing w:before="40" w:after="40"/>
                    <w:jc w:val="center"/>
                  </w:pPr>
                  <w:r w:rsidRPr="006624FD">
                    <w:t>4</w:t>
                  </w:r>
                </w:p>
              </w:tc>
            </w:tr>
            <w:tr w:rsidR="0072453D" w:rsidRPr="006624FD" w:rsidTr="0072453D">
              <w:trPr>
                <w:trHeight w:val="284"/>
              </w:trPr>
              <w:tc>
                <w:tcPr>
                  <w:tcW w:w="284" w:type="dxa"/>
                </w:tcPr>
                <w:p w:rsidR="0072453D" w:rsidRPr="006624FD" w:rsidRDefault="0072453D" w:rsidP="0072453D">
                  <w:pPr>
                    <w:spacing w:before="40" w:after="40"/>
                    <w:jc w:val="center"/>
                  </w:pPr>
                  <w:r w:rsidRPr="006624FD">
                    <w:t>3</w:t>
                  </w:r>
                </w:p>
              </w:tc>
              <w:tc>
                <w:tcPr>
                  <w:tcW w:w="284" w:type="dxa"/>
                </w:tcPr>
                <w:p w:rsidR="0072453D" w:rsidRPr="006624FD" w:rsidRDefault="0072453D" w:rsidP="0072453D">
                  <w:pPr>
                    <w:spacing w:before="40" w:after="40"/>
                    <w:jc w:val="center"/>
                  </w:pPr>
                  <w:r w:rsidRPr="006624FD">
                    <w:t>4</w:t>
                  </w:r>
                </w:p>
              </w:tc>
              <w:tc>
                <w:tcPr>
                  <w:tcW w:w="284" w:type="dxa"/>
                </w:tcPr>
                <w:p w:rsidR="0072453D" w:rsidRPr="006624FD" w:rsidRDefault="0072453D" w:rsidP="0072453D">
                  <w:pPr>
                    <w:spacing w:before="40" w:after="40"/>
                    <w:jc w:val="center"/>
                  </w:pPr>
                  <w:r w:rsidRPr="006624FD">
                    <w:t>5</w:t>
                  </w:r>
                </w:p>
              </w:tc>
            </w:tr>
          </w:tbl>
          <w:p w:rsidR="0072453D" w:rsidRPr="006624FD" w:rsidRDefault="0072453D" w:rsidP="0072453D">
            <w:pPr>
              <w:spacing w:after="120"/>
            </w:pPr>
          </w:p>
        </w:tc>
        <w:tc>
          <w:tcPr>
            <w:tcW w:w="2340" w:type="dxa"/>
          </w:tcPr>
          <w:tbl>
            <w:tblPr>
              <w:tblpPr w:leftFromText="141" w:rightFromText="141"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
              <w:gridCol w:w="344"/>
              <w:gridCol w:w="344"/>
              <w:gridCol w:w="344"/>
            </w:tblGrid>
            <w:tr w:rsidR="0072453D" w:rsidRPr="006624FD" w:rsidTr="0072453D">
              <w:trPr>
                <w:trHeight w:val="284"/>
              </w:trPr>
              <w:tc>
                <w:tcPr>
                  <w:tcW w:w="344" w:type="dxa"/>
                </w:tcPr>
                <w:p w:rsidR="0072453D" w:rsidRPr="006624FD" w:rsidRDefault="0072453D" w:rsidP="0072453D">
                  <w:pPr>
                    <w:spacing w:before="40" w:after="40"/>
                    <w:jc w:val="center"/>
                  </w:pPr>
                  <w:r w:rsidRPr="006624FD">
                    <w:t>1</w:t>
                  </w:r>
                </w:p>
              </w:tc>
              <w:tc>
                <w:tcPr>
                  <w:tcW w:w="344" w:type="dxa"/>
                </w:tcPr>
                <w:p w:rsidR="0072453D" w:rsidRPr="006624FD" w:rsidRDefault="0072453D" w:rsidP="0072453D">
                  <w:pPr>
                    <w:spacing w:before="40" w:after="40"/>
                    <w:jc w:val="center"/>
                  </w:pPr>
                  <w:r w:rsidRPr="006624FD">
                    <w:t>2</w:t>
                  </w:r>
                </w:p>
              </w:tc>
              <w:tc>
                <w:tcPr>
                  <w:tcW w:w="344" w:type="dxa"/>
                </w:tcPr>
                <w:p w:rsidR="0072453D" w:rsidRPr="006624FD" w:rsidRDefault="0072453D" w:rsidP="0072453D">
                  <w:pPr>
                    <w:spacing w:before="40" w:after="40"/>
                    <w:jc w:val="center"/>
                  </w:pPr>
                  <w:r w:rsidRPr="006624FD">
                    <w:t>3</w:t>
                  </w:r>
                </w:p>
              </w:tc>
              <w:tc>
                <w:tcPr>
                  <w:tcW w:w="344" w:type="dxa"/>
                </w:tcPr>
                <w:p w:rsidR="0072453D" w:rsidRPr="006624FD" w:rsidRDefault="0072453D" w:rsidP="0072453D">
                  <w:pPr>
                    <w:spacing w:before="40" w:after="40"/>
                    <w:jc w:val="center"/>
                  </w:pPr>
                  <w:r w:rsidRPr="006624FD">
                    <w:t>4</w:t>
                  </w:r>
                </w:p>
              </w:tc>
            </w:tr>
            <w:tr w:rsidR="0072453D" w:rsidRPr="006624FD" w:rsidTr="0072453D">
              <w:trPr>
                <w:trHeight w:val="284"/>
              </w:trPr>
              <w:tc>
                <w:tcPr>
                  <w:tcW w:w="344" w:type="dxa"/>
                </w:tcPr>
                <w:p w:rsidR="0072453D" w:rsidRPr="006624FD" w:rsidRDefault="0072453D" w:rsidP="0072453D">
                  <w:pPr>
                    <w:spacing w:before="40" w:after="40"/>
                    <w:jc w:val="center"/>
                  </w:pPr>
                  <w:r w:rsidRPr="006624FD">
                    <w:t>2</w:t>
                  </w:r>
                </w:p>
              </w:tc>
              <w:tc>
                <w:tcPr>
                  <w:tcW w:w="344" w:type="dxa"/>
                </w:tcPr>
                <w:p w:rsidR="0072453D" w:rsidRPr="006624FD" w:rsidRDefault="0072453D" w:rsidP="0072453D">
                  <w:pPr>
                    <w:spacing w:before="40" w:after="40"/>
                    <w:jc w:val="center"/>
                  </w:pPr>
                  <w:r w:rsidRPr="006624FD">
                    <w:t>3</w:t>
                  </w:r>
                </w:p>
              </w:tc>
              <w:tc>
                <w:tcPr>
                  <w:tcW w:w="344" w:type="dxa"/>
                </w:tcPr>
                <w:p w:rsidR="0072453D" w:rsidRPr="006624FD" w:rsidRDefault="0072453D" w:rsidP="0072453D">
                  <w:pPr>
                    <w:spacing w:before="40" w:after="40"/>
                    <w:jc w:val="center"/>
                  </w:pPr>
                  <w:r w:rsidRPr="006624FD">
                    <w:t>4</w:t>
                  </w:r>
                </w:p>
              </w:tc>
              <w:tc>
                <w:tcPr>
                  <w:tcW w:w="344" w:type="dxa"/>
                </w:tcPr>
                <w:p w:rsidR="0072453D" w:rsidRPr="006624FD" w:rsidRDefault="0072453D" w:rsidP="0072453D">
                  <w:pPr>
                    <w:spacing w:before="40" w:after="40"/>
                    <w:jc w:val="center"/>
                  </w:pPr>
                  <w:r w:rsidRPr="006624FD">
                    <w:t>5</w:t>
                  </w:r>
                </w:p>
              </w:tc>
            </w:tr>
            <w:tr w:rsidR="0072453D" w:rsidRPr="006624FD" w:rsidTr="0072453D">
              <w:trPr>
                <w:trHeight w:val="284"/>
              </w:trPr>
              <w:tc>
                <w:tcPr>
                  <w:tcW w:w="344" w:type="dxa"/>
                </w:tcPr>
                <w:p w:rsidR="0072453D" w:rsidRPr="006624FD" w:rsidRDefault="0072453D" w:rsidP="0072453D">
                  <w:pPr>
                    <w:spacing w:before="40" w:after="40"/>
                    <w:jc w:val="center"/>
                  </w:pPr>
                  <w:r w:rsidRPr="006624FD">
                    <w:t>3</w:t>
                  </w:r>
                </w:p>
              </w:tc>
              <w:tc>
                <w:tcPr>
                  <w:tcW w:w="344" w:type="dxa"/>
                </w:tcPr>
                <w:p w:rsidR="0072453D" w:rsidRPr="006624FD" w:rsidRDefault="0072453D" w:rsidP="0072453D">
                  <w:pPr>
                    <w:spacing w:before="40" w:after="40"/>
                    <w:jc w:val="center"/>
                  </w:pPr>
                  <w:r w:rsidRPr="006624FD">
                    <w:t>4</w:t>
                  </w:r>
                </w:p>
              </w:tc>
              <w:tc>
                <w:tcPr>
                  <w:tcW w:w="344" w:type="dxa"/>
                </w:tcPr>
                <w:p w:rsidR="0072453D" w:rsidRPr="006624FD" w:rsidRDefault="0072453D" w:rsidP="0072453D">
                  <w:pPr>
                    <w:spacing w:before="40" w:after="40"/>
                    <w:jc w:val="center"/>
                  </w:pPr>
                  <w:r w:rsidRPr="006624FD">
                    <w:t>5</w:t>
                  </w:r>
                </w:p>
              </w:tc>
              <w:tc>
                <w:tcPr>
                  <w:tcW w:w="344" w:type="dxa"/>
                </w:tcPr>
                <w:p w:rsidR="0072453D" w:rsidRPr="006624FD" w:rsidRDefault="0072453D" w:rsidP="0072453D">
                  <w:pPr>
                    <w:spacing w:before="40" w:after="40"/>
                    <w:jc w:val="center"/>
                  </w:pPr>
                  <w:r w:rsidRPr="006624FD">
                    <w:t>6</w:t>
                  </w:r>
                </w:p>
              </w:tc>
            </w:tr>
            <w:tr w:rsidR="0072453D" w:rsidRPr="006624FD" w:rsidTr="0072453D">
              <w:trPr>
                <w:trHeight w:val="284"/>
              </w:trPr>
              <w:tc>
                <w:tcPr>
                  <w:tcW w:w="344" w:type="dxa"/>
                </w:tcPr>
                <w:p w:rsidR="0072453D" w:rsidRPr="006624FD" w:rsidRDefault="0072453D" w:rsidP="0072453D">
                  <w:pPr>
                    <w:spacing w:before="40" w:after="40"/>
                    <w:jc w:val="center"/>
                  </w:pPr>
                  <w:r w:rsidRPr="006624FD">
                    <w:t>4</w:t>
                  </w:r>
                </w:p>
              </w:tc>
              <w:tc>
                <w:tcPr>
                  <w:tcW w:w="344" w:type="dxa"/>
                </w:tcPr>
                <w:p w:rsidR="0072453D" w:rsidRPr="006624FD" w:rsidRDefault="0072453D" w:rsidP="0072453D">
                  <w:pPr>
                    <w:spacing w:before="40" w:after="40"/>
                    <w:jc w:val="center"/>
                  </w:pPr>
                  <w:r w:rsidRPr="006624FD">
                    <w:t>5</w:t>
                  </w:r>
                </w:p>
              </w:tc>
              <w:tc>
                <w:tcPr>
                  <w:tcW w:w="344" w:type="dxa"/>
                </w:tcPr>
                <w:p w:rsidR="0072453D" w:rsidRPr="006624FD" w:rsidRDefault="0072453D" w:rsidP="0072453D">
                  <w:pPr>
                    <w:spacing w:before="40" w:after="40"/>
                    <w:jc w:val="center"/>
                  </w:pPr>
                  <w:r w:rsidRPr="006624FD">
                    <w:t>6</w:t>
                  </w:r>
                </w:p>
              </w:tc>
              <w:tc>
                <w:tcPr>
                  <w:tcW w:w="344" w:type="dxa"/>
                </w:tcPr>
                <w:p w:rsidR="0072453D" w:rsidRPr="006624FD" w:rsidRDefault="0072453D" w:rsidP="0072453D">
                  <w:pPr>
                    <w:spacing w:before="40" w:after="40"/>
                    <w:jc w:val="center"/>
                  </w:pPr>
                  <w:r w:rsidRPr="006624FD">
                    <w:t>7</w:t>
                  </w:r>
                </w:p>
              </w:tc>
            </w:tr>
          </w:tbl>
          <w:p w:rsidR="0072453D" w:rsidRPr="006624FD" w:rsidRDefault="0072453D" w:rsidP="0072453D">
            <w:pPr>
              <w:spacing w:after="120"/>
            </w:pPr>
          </w:p>
        </w:tc>
      </w:tr>
    </w:tbl>
    <w:p w:rsidR="0072453D" w:rsidRPr="006624FD" w:rsidRDefault="0072453D" w:rsidP="00B110E0">
      <w:pPr>
        <w:numPr>
          <w:ilvl w:val="0"/>
          <w:numId w:val="10"/>
        </w:numPr>
      </w:pPr>
      <w:r w:rsidRPr="006624FD">
        <w:t xml:space="preserve">Напишете програма, която </w:t>
      </w:r>
      <w:r>
        <w:t>пресмята</w:t>
      </w:r>
      <w:r w:rsidRPr="006624FD">
        <w:t xml:space="preserve"> </w:t>
      </w:r>
      <w:r>
        <w:t xml:space="preserve">с </w:t>
      </w:r>
      <w:r w:rsidRPr="006624FD">
        <w:t xml:space="preserve">колко нули завършва </w:t>
      </w:r>
      <w:r w:rsidR="00473D90">
        <w:t>факториелът</w:t>
      </w:r>
      <w:r w:rsidRPr="006624FD">
        <w:t xml:space="preserve"> на дадено число. Примери:</w:t>
      </w:r>
    </w:p>
    <w:p w:rsidR="0072453D" w:rsidRPr="006624FD" w:rsidRDefault="0072453D" w:rsidP="0072453D">
      <w:r w:rsidRPr="006624FD">
        <w:t xml:space="preserve"> </w:t>
      </w:r>
      <w:r w:rsidRPr="006624FD">
        <w:tab/>
      </w:r>
      <w:r w:rsidRPr="006624FD">
        <w:tab/>
        <w:t>N = 10 -&gt; N! = 36288</w:t>
      </w:r>
      <w:r w:rsidRPr="006624FD">
        <w:rPr>
          <w:b/>
        </w:rPr>
        <w:t>00</w:t>
      </w:r>
      <w:r w:rsidRPr="006624FD">
        <w:t xml:space="preserve"> -&gt; 2</w:t>
      </w:r>
    </w:p>
    <w:p w:rsidR="0072453D" w:rsidRPr="006624FD" w:rsidRDefault="0072453D" w:rsidP="0072453D">
      <w:r w:rsidRPr="006624FD">
        <w:tab/>
      </w:r>
      <w:r w:rsidRPr="006624FD">
        <w:tab/>
        <w:t xml:space="preserve">N = </w:t>
      </w:r>
      <w:r w:rsidRPr="006624FD">
        <w:rPr>
          <w:noProof/>
        </w:rPr>
        <w:t>20 -&gt; N!</w:t>
      </w:r>
      <w:r w:rsidRPr="006624FD">
        <w:t xml:space="preserve"> = 243290200817664</w:t>
      </w:r>
      <w:r w:rsidRPr="006624FD">
        <w:rPr>
          <w:b/>
        </w:rPr>
        <w:t>0000</w:t>
      </w:r>
      <w:r w:rsidRPr="006624FD">
        <w:t xml:space="preserve"> -&gt; 4</w:t>
      </w:r>
    </w:p>
    <w:p w:rsidR="0072453D" w:rsidRPr="006624FD" w:rsidRDefault="0072453D" w:rsidP="00B110E0">
      <w:pPr>
        <w:numPr>
          <w:ilvl w:val="0"/>
          <w:numId w:val="10"/>
        </w:numPr>
      </w:pPr>
      <w:r w:rsidRPr="006624FD">
        <w:t>Напишете програма, която преобразува дадено число от десетична в двоична бройна система.</w:t>
      </w:r>
    </w:p>
    <w:p w:rsidR="0072453D" w:rsidRPr="006624FD" w:rsidRDefault="0072453D" w:rsidP="00B110E0">
      <w:pPr>
        <w:numPr>
          <w:ilvl w:val="0"/>
          <w:numId w:val="10"/>
        </w:numPr>
      </w:pPr>
      <w:r w:rsidRPr="006624FD">
        <w:t>Напишете програма, която преобразува дадено число от двоична в десетична бройна система.</w:t>
      </w:r>
    </w:p>
    <w:p w:rsidR="0072453D" w:rsidRPr="006624FD" w:rsidRDefault="0072453D" w:rsidP="00B110E0">
      <w:pPr>
        <w:numPr>
          <w:ilvl w:val="0"/>
          <w:numId w:val="10"/>
        </w:numPr>
      </w:pPr>
      <w:r w:rsidRPr="006624FD">
        <w:t>Напишете програма, която преобразува дадено число от десетична в шестнайсетична бройна система.</w:t>
      </w:r>
    </w:p>
    <w:p w:rsidR="0072453D" w:rsidRDefault="0072453D" w:rsidP="00B110E0">
      <w:pPr>
        <w:numPr>
          <w:ilvl w:val="0"/>
          <w:numId w:val="10"/>
        </w:numPr>
      </w:pPr>
      <w:r w:rsidRPr="006624FD">
        <w:t>Напишете програма, която преобразува дадено число от шестнайсе</w:t>
      </w:r>
      <w:r w:rsidRPr="006624FD">
        <w:softHyphen/>
        <w:t>тична в десетична бройна система.</w:t>
      </w:r>
    </w:p>
    <w:p w:rsidR="0072453D" w:rsidRPr="00B46942" w:rsidRDefault="0072453D" w:rsidP="00B110E0">
      <w:pPr>
        <w:numPr>
          <w:ilvl w:val="0"/>
          <w:numId w:val="10"/>
        </w:numPr>
      </w:pPr>
      <w:r>
        <w:t>Напишете програма, която по дадено число N отпечатва числата от 1 до N, разбъркани в случаен ред.</w:t>
      </w:r>
    </w:p>
    <w:p w:rsidR="0072453D" w:rsidRDefault="0072453D" w:rsidP="00B110E0">
      <w:pPr>
        <w:numPr>
          <w:ilvl w:val="0"/>
          <w:numId w:val="10"/>
        </w:numPr>
      </w:pPr>
      <w:r>
        <w:t>Напишете програма, която за дадени две числа, намира най-големия им общ делител.</w:t>
      </w:r>
    </w:p>
    <w:p w:rsidR="0072453D" w:rsidRDefault="0072453D" w:rsidP="00B110E0">
      <w:pPr>
        <w:numPr>
          <w:ilvl w:val="0"/>
          <w:numId w:val="10"/>
        </w:numPr>
      </w:pPr>
      <w:r>
        <w:t xml:space="preserve">Напишете програма, която по дадено число </w:t>
      </w:r>
      <w:r>
        <w:rPr>
          <w:lang w:val="en-US"/>
        </w:rPr>
        <w:t>n</w:t>
      </w:r>
      <w:r>
        <w:t>, извежда матрица във формата на спирала:</w:t>
      </w:r>
    </w:p>
    <w:tbl>
      <w:tblPr>
        <w:tblpPr w:leftFromText="141" w:rightFromText="141"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
        <w:gridCol w:w="500"/>
        <w:gridCol w:w="471"/>
        <w:gridCol w:w="344"/>
      </w:tblGrid>
      <w:tr w:rsidR="0072453D" w:rsidRPr="006624FD" w:rsidTr="0072453D">
        <w:trPr>
          <w:trHeight w:val="284"/>
        </w:trPr>
        <w:tc>
          <w:tcPr>
            <w:tcW w:w="236" w:type="dxa"/>
          </w:tcPr>
          <w:p w:rsidR="0072453D" w:rsidRPr="006624FD" w:rsidRDefault="0072453D" w:rsidP="0072453D">
            <w:pPr>
              <w:spacing w:before="40" w:after="40"/>
              <w:jc w:val="center"/>
            </w:pPr>
            <w:r>
              <w:t>1</w:t>
            </w:r>
          </w:p>
        </w:tc>
        <w:tc>
          <w:tcPr>
            <w:tcW w:w="500" w:type="dxa"/>
          </w:tcPr>
          <w:p w:rsidR="0072453D" w:rsidRPr="006624FD" w:rsidRDefault="0072453D" w:rsidP="0072453D">
            <w:pPr>
              <w:spacing w:before="40" w:after="40"/>
              <w:jc w:val="center"/>
            </w:pPr>
            <w:r w:rsidRPr="006624FD">
              <w:t>2</w:t>
            </w:r>
          </w:p>
        </w:tc>
        <w:tc>
          <w:tcPr>
            <w:tcW w:w="471" w:type="dxa"/>
          </w:tcPr>
          <w:p w:rsidR="0072453D" w:rsidRPr="006624FD" w:rsidRDefault="0072453D" w:rsidP="0072453D">
            <w:pPr>
              <w:spacing w:before="40" w:after="40"/>
              <w:jc w:val="center"/>
            </w:pPr>
            <w:r w:rsidRPr="006624FD">
              <w:t>3</w:t>
            </w:r>
          </w:p>
        </w:tc>
        <w:tc>
          <w:tcPr>
            <w:tcW w:w="344" w:type="dxa"/>
          </w:tcPr>
          <w:p w:rsidR="0072453D" w:rsidRPr="006624FD" w:rsidRDefault="0072453D" w:rsidP="0072453D">
            <w:pPr>
              <w:spacing w:before="40" w:after="40"/>
              <w:jc w:val="center"/>
            </w:pPr>
            <w:r>
              <w:t>4</w:t>
            </w:r>
          </w:p>
        </w:tc>
      </w:tr>
      <w:tr w:rsidR="0072453D" w:rsidRPr="006624FD" w:rsidTr="0072453D">
        <w:trPr>
          <w:trHeight w:val="284"/>
        </w:trPr>
        <w:tc>
          <w:tcPr>
            <w:tcW w:w="236" w:type="dxa"/>
          </w:tcPr>
          <w:p w:rsidR="0072453D" w:rsidRPr="006624FD" w:rsidRDefault="0072453D" w:rsidP="0072453D">
            <w:pPr>
              <w:spacing w:before="40" w:after="40"/>
              <w:jc w:val="center"/>
            </w:pPr>
            <w:r>
              <w:t>12</w:t>
            </w:r>
          </w:p>
        </w:tc>
        <w:tc>
          <w:tcPr>
            <w:tcW w:w="500" w:type="dxa"/>
          </w:tcPr>
          <w:p w:rsidR="0072453D" w:rsidRPr="006624FD" w:rsidRDefault="0072453D" w:rsidP="0072453D">
            <w:pPr>
              <w:spacing w:before="40" w:after="40"/>
              <w:jc w:val="center"/>
            </w:pPr>
            <w:r>
              <w:t>13</w:t>
            </w:r>
          </w:p>
        </w:tc>
        <w:tc>
          <w:tcPr>
            <w:tcW w:w="471" w:type="dxa"/>
          </w:tcPr>
          <w:p w:rsidR="0072453D" w:rsidRPr="006624FD" w:rsidRDefault="0072453D" w:rsidP="0072453D">
            <w:pPr>
              <w:spacing w:before="40" w:after="40"/>
              <w:jc w:val="center"/>
            </w:pPr>
            <w:r>
              <w:t>1</w:t>
            </w:r>
            <w:r w:rsidRPr="006624FD">
              <w:t>4</w:t>
            </w:r>
          </w:p>
        </w:tc>
        <w:tc>
          <w:tcPr>
            <w:tcW w:w="344" w:type="dxa"/>
          </w:tcPr>
          <w:p w:rsidR="0072453D" w:rsidRPr="006624FD" w:rsidRDefault="0072453D" w:rsidP="0072453D">
            <w:pPr>
              <w:spacing w:before="40" w:after="40"/>
              <w:jc w:val="center"/>
            </w:pPr>
            <w:r>
              <w:t>5</w:t>
            </w:r>
          </w:p>
        </w:tc>
      </w:tr>
      <w:tr w:rsidR="0072453D" w:rsidRPr="006624FD" w:rsidTr="0072453D">
        <w:trPr>
          <w:trHeight w:val="284"/>
        </w:trPr>
        <w:tc>
          <w:tcPr>
            <w:tcW w:w="236" w:type="dxa"/>
          </w:tcPr>
          <w:p w:rsidR="0072453D" w:rsidRPr="006624FD" w:rsidRDefault="0072453D" w:rsidP="0072453D">
            <w:pPr>
              <w:spacing w:before="40" w:after="40"/>
              <w:jc w:val="center"/>
            </w:pPr>
            <w:r>
              <w:t>11</w:t>
            </w:r>
          </w:p>
        </w:tc>
        <w:tc>
          <w:tcPr>
            <w:tcW w:w="500" w:type="dxa"/>
          </w:tcPr>
          <w:p w:rsidR="0072453D" w:rsidRPr="006624FD" w:rsidRDefault="0072453D" w:rsidP="0072453D">
            <w:pPr>
              <w:spacing w:before="40" w:after="40"/>
              <w:jc w:val="center"/>
            </w:pPr>
            <w:r>
              <w:t>16</w:t>
            </w:r>
          </w:p>
        </w:tc>
        <w:tc>
          <w:tcPr>
            <w:tcW w:w="471" w:type="dxa"/>
          </w:tcPr>
          <w:p w:rsidR="0072453D" w:rsidRPr="006624FD" w:rsidRDefault="0072453D" w:rsidP="0072453D">
            <w:pPr>
              <w:spacing w:before="40" w:after="40"/>
              <w:jc w:val="center"/>
            </w:pPr>
            <w:r>
              <w:t>1</w:t>
            </w:r>
            <w:r w:rsidRPr="006624FD">
              <w:t>5</w:t>
            </w:r>
          </w:p>
        </w:tc>
        <w:tc>
          <w:tcPr>
            <w:tcW w:w="344" w:type="dxa"/>
          </w:tcPr>
          <w:p w:rsidR="0072453D" w:rsidRPr="006624FD" w:rsidRDefault="0072453D" w:rsidP="0072453D">
            <w:pPr>
              <w:spacing w:before="40" w:after="40"/>
              <w:jc w:val="center"/>
            </w:pPr>
            <w:r>
              <w:t>6</w:t>
            </w:r>
          </w:p>
        </w:tc>
      </w:tr>
      <w:tr w:rsidR="0072453D" w:rsidRPr="006624FD" w:rsidTr="0072453D">
        <w:trPr>
          <w:trHeight w:val="284"/>
        </w:trPr>
        <w:tc>
          <w:tcPr>
            <w:tcW w:w="236" w:type="dxa"/>
          </w:tcPr>
          <w:p w:rsidR="0072453D" w:rsidRDefault="0072453D" w:rsidP="0072453D">
            <w:pPr>
              <w:spacing w:before="40" w:after="40"/>
              <w:jc w:val="center"/>
            </w:pPr>
            <w:r>
              <w:t>10</w:t>
            </w:r>
          </w:p>
        </w:tc>
        <w:tc>
          <w:tcPr>
            <w:tcW w:w="500" w:type="dxa"/>
          </w:tcPr>
          <w:p w:rsidR="0072453D" w:rsidRDefault="0072453D" w:rsidP="0072453D">
            <w:pPr>
              <w:spacing w:before="40" w:after="40"/>
              <w:jc w:val="center"/>
            </w:pPr>
            <w:r>
              <w:t>9</w:t>
            </w:r>
          </w:p>
        </w:tc>
        <w:tc>
          <w:tcPr>
            <w:tcW w:w="471" w:type="dxa"/>
          </w:tcPr>
          <w:p w:rsidR="0072453D" w:rsidRPr="006624FD" w:rsidRDefault="0072453D" w:rsidP="0072453D">
            <w:pPr>
              <w:spacing w:before="40" w:after="40"/>
              <w:jc w:val="center"/>
            </w:pPr>
            <w:r>
              <w:t>8</w:t>
            </w:r>
          </w:p>
        </w:tc>
        <w:tc>
          <w:tcPr>
            <w:tcW w:w="344" w:type="dxa"/>
          </w:tcPr>
          <w:p w:rsidR="0072453D" w:rsidRPr="006624FD" w:rsidRDefault="0072453D" w:rsidP="0072453D">
            <w:pPr>
              <w:spacing w:before="40" w:after="40"/>
              <w:jc w:val="center"/>
            </w:pPr>
            <w:r>
              <w:t>7</w:t>
            </w:r>
          </w:p>
        </w:tc>
      </w:tr>
    </w:tbl>
    <w:p w:rsidR="0072453D" w:rsidRDefault="0072453D" w:rsidP="0072453D">
      <w:pPr>
        <w:ind w:left="360"/>
      </w:pPr>
    </w:p>
    <w:p w:rsidR="0072453D" w:rsidRPr="00A26864" w:rsidRDefault="00E834C2" w:rsidP="00E834C2">
      <w:pPr>
        <w:ind w:left="284" w:firstLine="164"/>
        <w:rPr>
          <w:lang w:val="en-US"/>
        </w:rPr>
      </w:pPr>
      <w:r>
        <w:t>П</w:t>
      </w:r>
      <w:r w:rsidR="0072453D">
        <w:t>ример</w:t>
      </w:r>
      <w:r w:rsidR="0072453D">
        <w:rPr>
          <w:lang w:val="en-US"/>
        </w:rPr>
        <w:t xml:space="preserve"> </w:t>
      </w:r>
      <w:r w:rsidR="0072453D">
        <w:t>при</w:t>
      </w:r>
      <w:r w:rsidR="0072453D">
        <w:rPr>
          <w:lang w:val="en-US"/>
        </w:rPr>
        <w:t xml:space="preserve"> n=4</w:t>
      </w:r>
    </w:p>
    <w:p w:rsidR="00FB4207" w:rsidRDefault="00FB4207" w:rsidP="0072453D">
      <w:pPr>
        <w:ind w:left="360"/>
        <w:rPr>
          <w:lang w:val="en-US"/>
        </w:rPr>
      </w:pPr>
    </w:p>
    <w:p w:rsidR="0072453D" w:rsidRPr="008E14ED" w:rsidRDefault="0072453D" w:rsidP="00EE2DC7">
      <w:pPr>
        <w:pStyle w:val="Heading1"/>
      </w:pPr>
      <w:bookmarkStart w:id="36" w:name="_Глава_7._Масиви"/>
      <w:bookmarkStart w:id="37" w:name="_Toc243587018"/>
      <w:bookmarkStart w:id="38" w:name="_Toc243587311"/>
      <w:bookmarkStart w:id="39" w:name="_Toc299460974"/>
      <w:bookmarkStart w:id="40" w:name="_Toc299628576"/>
      <w:bookmarkStart w:id="41" w:name="_Toc299628804"/>
      <w:bookmarkEnd w:id="36"/>
      <w:r w:rsidRPr="008E14ED">
        <w:t>Глава 7. Масиви</w:t>
      </w:r>
      <w:bookmarkEnd w:id="37"/>
      <w:bookmarkEnd w:id="38"/>
      <w:bookmarkEnd w:id="39"/>
      <w:bookmarkEnd w:id="40"/>
      <w:bookmarkEnd w:id="41"/>
    </w:p>
    <w:p w:rsidR="0072453D" w:rsidRPr="00852EC0" w:rsidRDefault="0072453D" w:rsidP="00B110E0">
      <w:pPr>
        <w:numPr>
          <w:ilvl w:val="0"/>
          <w:numId w:val="11"/>
        </w:numPr>
      </w:pPr>
      <w:r w:rsidRPr="00852EC0">
        <w:t>Да се напише програма, която създава масив с 20 елемента от целочислен тип и инициализира всеки от елементите със стойност равна на индекса на елемента умножен по 5. Елементите на масива да се изведат на конзолата.</w:t>
      </w:r>
    </w:p>
    <w:p w:rsidR="0072453D" w:rsidRPr="00852EC0" w:rsidRDefault="0072453D" w:rsidP="00B110E0">
      <w:pPr>
        <w:numPr>
          <w:ilvl w:val="0"/>
          <w:numId w:val="11"/>
        </w:numPr>
      </w:pPr>
      <w:r w:rsidRPr="00852EC0">
        <w:t xml:space="preserve">Да се напише програма, която чете два масива от конзолата и </w:t>
      </w:r>
      <w:r w:rsidRPr="00737401">
        <w:t>прове</w:t>
      </w:r>
      <w:r w:rsidRPr="00737401">
        <w:softHyphen/>
        <w:t>рява</w:t>
      </w:r>
      <w:r w:rsidRPr="00852EC0">
        <w:t xml:space="preserve"> дали са еднакви.</w:t>
      </w:r>
    </w:p>
    <w:p w:rsidR="0072453D" w:rsidRPr="00852EC0" w:rsidRDefault="0072453D" w:rsidP="00B110E0">
      <w:pPr>
        <w:numPr>
          <w:ilvl w:val="0"/>
          <w:numId w:val="11"/>
        </w:numPr>
      </w:pPr>
      <w:r w:rsidRPr="00852EC0">
        <w:t xml:space="preserve">Да се напише програма, която сравнява два масива от тип </w:t>
      </w:r>
      <w:r w:rsidRPr="00974FDA">
        <w:rPr>
          <w:rStyle w:val="Code"/>
        </w:rPr>
        <w:t>char</w:t>
      </w:r>
      <w:r w:rsidRPr="00852EC0">
        <w:t xml:space="preserve"> лексикограф</w:t>
      </w:r>
      <w:r>
        <w:t>ски</w:t>
      </w:r>
      <w:r w:rsidRPr="00852EC0">
        <w:t xml:space="preserve"> (буква по буква)</w:t>
      </w:r>
      <w:r>
        <w:t xml:space="preserve"> и проверява кой от двата е по-рано в лексикографската подредба</w:t>
      </w:r>
      <w:r w:rsidRPr="00852EC0">
        <w:t>.</w:t>
      </w:r>
    </w:p>
    <w:p w:rsidR="0072453D" w:rsidRPr="00737401" w:rsidRDefault="0072453D" w:rsidP="00B110E0">
      <w:pPr>
        <w:numPr>
          <w:ilvl w:val="0"/>
          <w:numId w:val="11"/>
        </w:numPr>
      </w:pPr>
      <w:r w:rsidRPr="00737401">
        <w:t>Напишете про</w:t>
      </w:r>
      <w:r>
        <w:t>грама, която намира максимална</w:t>
      </w:r>
      <w:r w:rsidRPr="00737401">
        <w:t xml:space="preserve"> редица от </w:t>
      </w:r>
      <w:r>
        <w:t>последова</w:t>
      </w:r>
      <w:r>
        <w:softHyphen/>
        <w:t xml:space="preserve">телни </w:t>
      </w:r>
      <w:r w:rsidRPr="00737401">
        <w:t xml:space="preserve">еднакви елементи в масив. Пример: </w:t>
      </w:r>
      <w:r w:rsidRPr="00737401">
        <w:rPr>
          <w:bCs/>
          <w:noProof/>
        </w:rPr>
        <w:t xml:space="preserve">{2, 1, 1, 2, 3, 3, </w:t>
      </w:r>
      <w:r w:rsidRPr="00737401">
        <w:rPr>
          <w:b/>
          <w:bCs/>
          <w:noProof/>
        </w:rPr>
        <w:t>2, 2, 2</w:t>
      </w:r>
      <w:r w:rsidRPr="00737401">
        <w:rPr>
          <w:bCs/>
          <w:noProof/>
        </w:rPr>
        <w:t xml:space="preserve">, 1} </w:t>
      </w:r>
      <w:r w:rsidRPr="00737401">
        <w:rPr>
          <w:bCs/>
          <w:noProof/>
        </w:rPr>
        <w:sym w:font="Wingdings" w:char="00E0"/>
      </w:r>
      <w:r w:rsidRPr="00737401">
        <w:rPr>
          <w:bCs/>
          <w:noProof/>
        </w:rPr>
        <w:t xml:space="preserve"> {2, 2, 2}</w:t>
      </w:r>
      <w:r w:rsidRPr="00737401">
        <w:rPr>
          <w:noProof/>
        </w:rPr>
        <w:t>.</w:t>
      </w:r>
    </w:p>
    <w:p w:rsidR="0072453D" w:rsidRPr="00852EC0" w:rsidRDefault="0072453D" w:rsidP="00B110E0">
      <w:pPr>
        <w:numPr>
          <w:ilvl w:val="0"/>
          <w:numId w:val="11"/>
        </w:numPr>
      </w:pPr>
      <w:r w:rsidRPr="00852EC0">
        <w:lastRenderedPageBreak/>
        <w:t xml:space="preserve">Напишете програма, </w:t>
      </w:r>
      <w:r>
        <w:t xml:space="preserve">която </w:t>
      </w:r>
      <w:r w:rsidRPr="00852EC0">
        <w:t xml:space="preserve">намира максималната редица от </w:t>
      </w:r>
      <w:r>
        <w:t>последова</w:t>
      </w:r>
      <w:r>
        <w:softHyphen/>
        <w:t xml:space="preserve">телни </w:t>
      </w:r>
      <w:r w:rsidRPr="00852EC0">
        <w:t>нараст</w:t>
      </w:r>
      <w:r>
        <w:softHyphen/>
      </w:r>
      <w:r w:rsidRPr="00852EC0">
        <w:t xml:space="preserve">ващи елементи в масив. </w:t>
      </w:r>
      <w:r w:rsidRPr="00737401">
        <w:t xml:space="preserve">Пример: </w:t>
      </w:r>
      <w:r w:rsidRPr="00737401">
        <w:rPr>
          <w:bCs/>
        </w:rPr>
        <w:t>{</w:t>
      </w:r>
      <w:r w:rsidRPr="00737401">
        <w:rPr>
          <w:bCs/>
          <w:noProof/>
        </w:rPr>
        <w:t xml:space="preserve">3, </w:t>
      </w:r>
      <w:r w:rsidRPr="00737401">
        <w:rPr>
          <w:b/>
          <w:bCs/>
          <w:noProof/>
        </w:rPr>
        <w:t>2, 3, 4</w:t>
      </w:r>
      <w:r w:rsidRPr="00737401">
        <w:rPr>
          <w:bCs/>
          <w:noProof/>
        </w:rPr>
        <w:t>, 2, 2, 4</w:t>
      </w:r>
      <w:r w:rsidRPr="00737401">
        <w:rPr>
          <w:bCs/>
        </w:rPr>
        <w:t xml:space="preserve">} </w:t>
      </w:r>
      <w:r w:rsidRPr="00737401">
        <w:rPr>
          <w:bCs/>
        </w:rPr>
        <w:sym w:font="Wingdings" w:char="00E0"/>
      </w:r>
      <w:r w:rsidRPr="00737401">
        <w:rPr>
          <w:bCs/>
        </w:rPr>
        <w:t xml:space="preserve"> {2, 3, 4}</w:t>
      </w:r>
      <w:r w:rsidRPr="00737401">
        <w:t>.</w:t>
      </w:r>
    </w:p>
    <w:p w:rsidR="0072453D" w:rsidRPr="00852EC0" w:rsidRDefault="0072453D" w:rsidP="00B110E0">
      <w:pPr>
        <w:numPr>
          <w:ilvl w:val="0"/>
          <w:numId w:val="11"/>
        </w:numPr>
      </w:pPr>
      <w:r w:rsidRPr="00852EC0">
        <w:t xml:space="preserve">Напишете програма, </w:t>
      </w:r>
      <w:r>
        <w:t xml:space="preserve">която </w:t>
      </w:r>
      <w:r w:rsidRPr="00852EC0">
        <w:t xml:space="preserve">намира максималната </w:t>
      </w:r>
      <w:r>
        <w:t>под</w:t>
      </w:r>
      <w:r w:rsidRPr="00852EC0">
        <w:t>редица от</w:t>
      </w:r>
      <w:r>
        <w:t xml:space="preserve"> </w:t>
      </w:r>
      <w:r w:rsidRPr="00852EC0">
        <w:t>нараст</w:t>
      </w:r>
      <w:r>
        <w:softHyphen/>
      </w:r>
      <w:r w:rsidRPr="00852EC0">
        <w:t>ващи елементи в масив</w:t>
      </w:r>
      <w:r w:rsidRPr="009145BE">
        <w:t xml:space="preserve"> </w:t>
      </w:r>
      <w:r w:rsidRPr="000F1F16">
        <w:rPr>
          <w:rStyle w:val="Code"/>
        </w:rPr>
        <w:t>arr</w:t>
      </w:r>
      <w:r w:rsidRPr="009145BE">
        <w:rPr>
          <w:rStyle w:val="Code"/>
        </w:rPr>
        <w:t>[</w:t>
      </w:r>
      <w:r w:rsidRPr="000F1F16">
        <w:rPr>
          <w:rStyle w:val="Code"/>
        </w:rPr>
        <w:t>n</w:t>
      </w:r>
      <w:r w:rsidRPr="009145BE">
        <w:rPr>
          <w:rStyle w:val="Code"/>
        </w:rPr>
        <w:t>]</w:t>
      </w:r>
      <w:r w:rsidRPr="00852EC0">
        <w:t xml:space="preserve">. </w:t>
      </w:r>
      <w:r>
        <w:t>Елементите може и да не са последо</w:t>
      </w:r>
      <w:r>
        <w:softHyphen/>
        <w:t xml:space="preserve">вателни. </w:t>
      </w:r>
      <w:r w:rsidRPr="00737401">
        <w:t xml:space="preserve">Пример: </w:t>
      </w:r>
      <w:r w:rsidRPr="000F1F16">
        <w:rPr>
          <w:bCs/>
        </w:rPr>
        <w:t>{</w:t>
      </w:r>
      <w:r>
        <w:rPr>
          <w:bCs/>
        </w:rPr>
        <w:t>9, 6</w:t>
      </w:r>
      <w:r w:rsidRPr="000F1F16">
        <w:rPr>
          <w:bCs/>
        </w:rPr>
        <w:t xml:space="preserve">, </w:t>
      </w:r>
      <w:r w:rsidRPr="000F1F16">
        <w:rPr>
          <w:b/>
          <w:bCs/>
        </w:rPr>
        <w:t>2</w:t>
      </w:r>
      <w:r w:rsidRPr="000F1F16">
        <w:rPr>
          <w:bCs/>
        </w:rPr>
        <w:t xml:space="preserve">, </w:t>
      </w:r>
      <w:r>
        <w:rPr>
          <w:bCs/>
        </w:rPr>
        <w:t>7</w:t>
      </w:r>
      <w:r w:rsidRPr="000F1F16">
        <w:rPr>
          <w:bCs/>
        </w:rPr>
        <w:t xml:space="preserve">, </w:t>
      </w:r>
      <w:r w:rsidRPr="000F1F16">
        <w:rPr>
          <w:b/>
          <w:bCs/>
        </w:rPr>
        <w:t>4</w:t>
      </w:r>
      <w:r w:rsidRPr="000F1F16">
        <w:rPr>
          <w:bCs/>
        </w:rPr>
        <w:t xml:space="preserve">, </w:t>
      </w:r>
      <w:r>
        <w:rPr>
          <w:bCs/>
        </w:rPr>
        <w:t>7</w:t>
      </w:r>
      <w:r w:rsidRPr="000F1F16">
        <w:rPr>
          <w:bCs/>
        </w:rPr>
        <w:t xml:space="preserve">, </w:t>
      </w:r>
      <w:r w:rsidRPr="000F1F16">
        <w:rPr>
          <w:b/>
          <w:bCs/>
        </w:rPr>
        <w:t>6</w:t>
      </w:r>
      <w:r w:rsidRPr="000F1F16">
        <w:rPr>
          <w:bCs/>
        </w:rPr>
        <w:t xml:space="preserve">, </w:t>
      </w:r>
      <w:r>
        <w:rPr>
          <w:bCs/>
        </w:rPr>
        <w:t xml:space="preserve">5, </w:t>
      </w:r>
      <w:r w:rsidRPr="000F1F16">
        <w:rPr>
          <w:b/>
          <w:bCs/>
        </w:rPr>
        <w:t>8</w:t>
      </w:r>
      <w:r>
        <w:rPr>
          <w:bCs/>
        </w:rPr>
        <w:t>, 4</w:t>
      </w:r>
      <w:r w:rsidRPr="000F1F16">
        <w:rPr>
          <w:bCs/>
        </w:rPr>
        <w:t xml:space="preserve">} </w:t>
      </w:r>
      <w:r w:rsidRPr="000F1F16">
        <w:rPr>
          <w:bCs/>
        </w:rPr>
        <w:sym w:font="Wingdings" w:char="00E0"/>
      </w:r>
      <w:r w:rsidRPr="000F1F16">
        <w:rPr>
          <w:bCs/>
        </w:rPr>
        <w:t xml:space="preserve"> {2, </w:t>
      </w:r>
      <w:r>
        <w:rPr>
          <w:bCs/>
        </w:rPr>
        <w:t>4</w:t>
      </w:r>
      <w:r w:rsidRPr="000F1F16">
        <w:rPr>
          <w:bCs/>
        </w:rPr>
        <w:t xml:space="preserve">, </w:t>
      </w:r>
      <w:r>
        <w:rPr>
          <w:bCs/>
        </w:rPr>
        <w:t>6, 8</w:t>
      </w:r>
      <w:r w:rsidRPr="000F1F16">
        <w:rPr>
          <w:bCs/>
        </w:rPr>
        <w:t>}</w:t>
      </w:r>
      <w:r w:rsidRPr="000F1F16">
        <w:t>.</w:t>
      </w:r>
    </w:p>
    <w:p w:rsidR="0072453D" w:rsidRPr="00852EC0" w:rsidRDefault="0072453D" w:rsidP="00B110E0">
      <w:pPr>
        <w:numPr>
          <w:ilvl w:val="0"/>
          <w:numId w:val="11"/>
        </w:numPr>
      </w:pPr>
      <w:r w:rsidRPr="00852EC0">
        <w:t>Да се напише програма, която чете от конзолата две цели числа N и K</w:t>
      </w:r>
      <w:r w:rsidRPr="009145BE">
        <w:t xml:space="preserve"> </w:t>
      </w:r>
      <w:r>
        <w:t>(</w:t>
      </w:r>
      <w:r>
        <w:rPr>
          <w:lang w:val="en-US"/>
        </w:rPr>
        <w:t>K</w:t>
      </w:r>
      <w:r w:rsidRPr="009145BE">
        <w:t>&lt;</w:t>
      </w:r>
      <w:r>
        <w:rPr>
          <w:lang w:val="en-US"/>
        </w:rPr>
        <w:t>N</w:t>
      </w:r>
      <w:r>
        <w:t>)</w:t>
      </w:r>
      <w:r w:rsidRPr="00852EC0">
        <w:t xml:space="preserve">, и масив от N елемента. Да се намерят тези K </w:t>
      </w:r>
      <w:r>
        <w:t xml:space="preserve">поредни </w:t>
      </w:r>
      <w:r w:rsidRPr="00852EC0">
        <w:t>елемента, които имат максимална сума.</w:t>
      </w:r>
    </w:p>
    <w:p w:rsidR="0072453D" w:rsidRPr="00852EC0" w:rsidRDefault="0072453D" w:rsidP="00B110E0">
      <w:pPr>
        <w:numPr>
          <w:ilvl w:val="0"/>
          <w:numId w:val="11"/>
        </w:numPr>
      </w:pPr>
      <w:r w:rsidRPr="00852EC0">
        <w:t xml:space="preserve">Сортиране на масив означава да подредим елементите му в нарастващ (намаляващ) ред. Напишете програма, която сортира масив. Да се използва алгоритъма </w:t>
      </w:r>
      <w:r>
        <w:t>"</w:t>
      </w:r>
      <w:r w:rsidRPr="00852EC0">
        <w:rPr>
          <w:rStyle w:val="Code"/>
        </w:rPr>
        <w:t>Selection</w:t>
      </w:r>
      <w:r w:rsidRPr="009145BE">
        <w:rPr>
          <w:rStyle w:val="Code"/>
        </w:rPr>
        <w:t xml:space="preserve"> </w:t>
      </w:r>
      <w:r w:rsidRPr="00852EC0">
        <w:rPr>
          <w:rStyle w:val="Code"/>
        </w:rPr>
        <w:t>sort</w:t>
      </w:r>
      <w:r>
        <w:t>"</w:t>
      </w:r>
      <w:r w:rsidRPr="00852EC0">
        <w:t>.</w:t>
      </w:r>
    </w:p>
    <w:p w:rsidR="0072453D" w:rsidRPr="009153D3" w:rsidRDefault="0072453D" w:rsidP="00B110E0">
      <w:pPr>
        <w:numPr>
          <w:ilvl w:val="0"/>
          <w:numId w:val="11"/>
        </w:numPr>
        <w:rPr>
          <w:bCs/>
        </w:rPr>
      </w:pPr>
      <w:r>
        <w:t xml:space="preserve">Напишете програма, която намира последователност от числа, чиито сума е максимална. Пример: </w:t>
      </w:r>
      <w:r w:rsidRPr="009153D3">
        <w:rPr>
          <w:bCs/>
        </w:rPr>
        <w:t>{</w:t>
      </w:r>
      <w:r w:rsidRPr="009153D3">
        <w:rPr>
          <w:bCs/>
          <w:noProof/>
        </w:rPr>
        <w:t xml:space="preserve">2, 3, -6, -1, </w:t>
      </w:r>
      <w:r w:rsidRPr="009153D3">
        <w:rPr>
          <w:b/>
          <w:bCs/>
          <w:noProof/>
        </w:rPr>
        <w:t>2, -1, 6, 4</w:t>
      </w:r>
      <w:r w:rsidRPr="009153D3">
        <w:rPr>
          <w:bCs/>
          <w:noProof/>
        </w:rPr>
        <w:t>, -8, 8</w:t>
      </w:r>
      <w:r w:rsidRPr="009153D3">
        <w:rPr>
          <w:bCs/>
        </w:rPr>
        <w:t xml:space="preserve">} </w:t>
      </w:r>
      <w:r w:rsidRPr="009153D3">
        <w:rPr>
          <w:bCs/>
        </w:rPr>
        <w:sym w:font="Wingdings" w:char="F0E0"/>
      </w:r>
      <w:r w:rsidRPr="009153D3">
        <w:rPr>
          <w:bCs/>
        </w:rPr>
        <w:t xml:space="preserve"> </w:t>
      </w:r>
      <w:r w:rsidRPr="009B59CB">
        <w:rPr>
          <w:b/>
          <w:bCs/>
        </w:rPr>
        <w:t>11</w:t>
      </w:r>
    </w:p>
    <w:p w:rsidR="0072453D" w:rsidRPr="00737401" w:rsidRDefault="0072453D" w:rsidP="00B110E0">
      <w:pPr>
        <w:numPr>
          <w:ilvl w:val="0"/>
          <w:numId w:val="11"/>
        </w:numPr>
        <w:rPr>
          <w:b/>
          <w:bCs/>
        </w:rPr>
      </w:pPr>
      <w:r w:rsidRPr="00737401">
        <w:t xml:space="preserve">Напишете програма, която намира най-често срещания елемент в масив. Пример: </w:t>
      </w:r>
      <w:r w:rsidRPr="00737401">
        <w:rPr>
          <w:bCs/>
        </w:rPr>
        <w:t>{</w:t>
      </w:r>
      <w:r w:rsidRPr="00737401">
        <w:rPr>
          <w:b/>
          <w:bCs/>
          <w:noProof/>
        </w:rPr>
        <w:t>4</w:t>
      </w:r>
      <w:r w:rsidRPr="00737401">
        <w:rPr>
          <w:bCs/>
          <w:noProof/>
        </w:rPr>
        <w:t xml:space="preserve">, 1, 1, </w:t>
      </w:r>
      <w:r w:rsidRPr="00737401">
        <w:rPr>
          <w:b/>
          <w:bCs/>
          <w:noProof/>
        </w:rPr>
        <w:t>4</w:t>
      </w:r>
      <w:r w:rsidRPr="00737401">
        <w:rPr>
          <w:bCs/>
          <w:noProof/>
        </w:rPr>
        <w:t xml:space="preserve">, 2, 3, </w:t>
      </w:r>
      <w:r w:rsidRPr="00737401">
        <w:rPr>
          <w:b/>
          <w:bCs/>
          <w:noProof/>
        </w:rPr>
        <w:t>4</w:t>
      </w:r>
      <w:r w:rsidRPr="00737401">
        <w:rPr>
          <w:bCs/>
          <w:noProof/>
        </w:rPr>
        <w:t xml:space="preserve">, </w:t>
      </w:r>
      <w:r w:rsidRPr="00737401">
        <w:rPr>
          <w:b/>
          <w:bCs/>
          <w:noProof/>
        </w:rPr>
        <w:t>4</w:t>
      </w:r>
      <w:r w:rsidRPr="00737401">
        <w:rPr>
          <w:bCs/>
          <w:noProof/>
        </w:rPr>
        <w:t xml:space="preserve">, 1, 2, </w:t>
      </w:r>
      <w:r w:rsidRPr="00737401">
        <w:rPr>
          <w:b/>
          <w:bCs/>
          <w:noProof/>
        </w:rPr>
        <w:t>4</w:t>
      </w:r>
      <w:r w:rsidRPr="00737401">
        <w:rPr>
          <w:bCs/>
          <w:noProof/>
        </w:rPr>
        <w:t>, 9, 3</w:t>
      </w:r>
      <w:r w:rsidRPr="00737401">
        <w:rPr>
          <w:bCs/>
        </w:rPr>
        <w:t xml:space="preserve">} </w:t>
      </w:r>
      <w:r w:rsidRPr="00737401">
        <w:rPr>
          <w:bCs/>
        </w:rPr>
        <w:sym w:font="Wingdings" w:char="00E0"/>
      </w:r>
      <w:r w:rsidRPr="00737401">
        <w:rPr>
          <w:bCs/>
        </w:rPr>
        <w:t xml:space="preserve"> 4 (</w:t>
      </w:r>
      <w:r>
        <w:rPr>
          <w:bCs/>
        </w:rPr>
        <w:t xml:space="preserve">среща се </w:t>
      </w:r>
      <w:r w:rsidRPr="00737401">
        <w:rPr>
          <w:bCs/>
        </w:rPr>
        <w:t xml:space="preserve">5 </w:t>
      </w:r>
      <w:r>
        <w:rPr>
          <w:bCs/>
        </w:rPr>
        <w:t>пъти</w:t>
      </w:r>
      <w:r w:rsidRPr="00737401">
        <w:rPr>
          <w:bCs/>
        </w:rPr>
        <w:t>)</w:t>
      </w:r>
      <w:r>
        <w:rPr>
          <w:bCs/>
        </w:rPr>
        <w:t>.</w:t>
      </w:r>
    </w:p>
    <w:p w:rsidR="0072453D" w:rsidRPr="00737401" w:rsidRDefault="0072453D" w:rsidP="00B110E0">
      <w:pPr>
        <w:numPr>
          <w:ilvl w:val="0"/>
          <w:numId w:val="11"/>
        </w:numPr>
      </w:pPr>
      <w:r w:rsidRPr="00737401">
        <w:t>Да се напише програма, която намира последователност от числа в масив, които имат сума равна на число</w:t>
      </w:r>
      <w:r>
        <w:t>,</w:t>
      </w:r>
      <w:r w:rsidRPr="00737401">
        <w:t xml:space="preserve"> въведено от конзолата (ако има такава). Пример: </w:t>
      </w:r>
      <w:r w:rsidRPr="00737401">
        <w:rPr>
          <w:bCs/>
        </w:rPr>
        <w:t xml:space="preserve">{4, 3, 1, </w:t>
      </w:r>
      <w:r w:rsidRPr="00737401">
        <w:rPr>
          <w:b/>
          <w:bCs/>
        </w:rPr>
        <w:t>4, 2, 5</w:t>
      </w:r>
      <w:r w:rsidRPr="00737401">
        <w:rPr>
          <w:bCs/>
        </w:rPr>
        <w:t xml:space="preserve">, 8}, S=11 </w:t>
      </w:r>
      <w:r w:rsidRPr="00737401">
        <w:rPr>
          <w:bCs/>
        </w:rPr>
        <w:sym w:font="Wingdings" w:char="00E0"/>
      </w:r>
      <w:r w:rsidRPr="00737401">
        <w:rPr>
          <w:bCs/>
        </w:rPr>
        <w:t xml:space="preserve"> {4, 2, </w:t>
      </w:r>
      <w:r>
        <w:rPr>
          <w:bCs/>
        </w:rPr>
        <w:t>5</w:t>
      </w:r>
      <w:r w:rsidRPr="00737401">
        <w:rPr>
          <w:bCs/>
        </w:rPr>
        <w:t>}</w:t>
      </w:r>
      <w:r>
        <w:rPr>
          <w:bCs/>
        </w:rPr>
        <w:t>.</w:t>
      </w:r>
    </w:p>
    <w:p w:rsidR="0072453D" w:rsidRDefault="0072453D" w:rsidP="00B110E0">
      <w:pPr>
        <w:numPr>
          <w:ilvl w:val="0"/>
          <w:numId w:val="11"/>
        </w:numPr>
        <w:spacing w:after="120"/>
      </w:pPr>
      <w:r w:rsidRPr="00852EC0">
        <w:t xml:space="preserve">Напишете програма, която създава следните квадратни матрици и ги извежда на конзолата във форматиран вид. Размерът на матриците се въвежда от конзолата. Пример за </w:t>
      </w:r>
      <w:r w:rsidRPr="00852EC0">
        <w:rPr>
          <w:rStyle w:val="Code"/>
        </w:rPr>
        <w:t>(4,4)</w:t>
      </w:r>
      <w:r w:rsidRPr="00852EC0">
        <w:t>:</w:t>
      </w:r>
    </w:p>
    <w:p w:rsidR="0072453D" w:rsidRPr="00852EC0" w:rsidRDefault="00356E8D" w:rsidP="0072453D">
      <w:pPr>
        <w:spacing w:after="120"/>
        <w:jc w:val="center"/>
      </w:pPr>
      <w:r>
        <w:rPr>
          <w:noProof/>
          <w:lang w:val="en-US" w:eastAsia="en-US"/>
        </w:rPr>
        <w:drawing>
          <wp:inline distT="0" distB="0" distL="0" distR="0" wp14:anchorId="03D027E9" wp14:editId="6397CD64">
            <wp:extent cx="2695575" cy="1571625"/>
            <wp:effectExtent l="0" t="0" r="9525" b="9525"/>
            <wp:docPr id="45" name="Picture 45" descr="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tric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575" cy="1571625"/>
                    </a:xfrm>
                    <a:prstGeom prst="rect">
                      <a:avLst/>
                    </a:prstGeom>
                    <a:noFill/>
                    <a:ln>
                      <a:noFill/>
                    </a:ln>
                  </pic:spPr>
                </pic:pic>
              </a:graphicData>
            </a:graphic>
          </wp:inline>
        </w:drawing>
      </w:r>
    </w:p>
    <w:p w:rsidR="0072453D" w:rsidRDefault="0072453D" w:rsidP="00B110E0">
      <w:pPr>
        <w:numPr>
          <w:ilvl w:val="0"/>
          <w:numId w:val="11"/>
        </w:numPr>
        <w:spacing w:after="120"/>
      </w:pPr>
      <w:r w:rsidRPr="00852EC0">
        <w:t xml:space="preserve">Да се напише програма, която създава правоъгълна матрица с размер </w:t>
      </w:r>
      <w:r w:rsidRPr="00852EC0">
        <w:rPr>
          <w:rStyle w:val="Code"/>
        </w:rPr>
        <w:t>n</w:t>
      </w:r>
      <w:r w:rsidRPr="00852EC0">
        <w:t xml:space="preserve"> </w:t>
      </w:r>
      <w:r>
        <w:t xml:space="preserve">на </w:t>
      </w:r>
      <w:r w:rsidRPr="00852EC0">
        <w:rPr>
          <w:rStyle w:val="Code"/>
        </w:rPr>
        <w:t>m</w:t>
      </w:r>
      <w:r w:rsidRPr="00852EC0">
        <w:t>. Размерността и елементите на матрицата да се четат от</w:t>
      </w:r>
      <w:r>
        <w:t xml:space="preserve"> </w:t>
      </w:r>
      <w:r w:rsidRPr="00852EC0">
        <w:t xml:space="preserve">конзолата. Да се намери подматрицата с размер </w:t>
      </w:r>
      <w:r w:rsidRPr="009145BE">
        <w:rPr>
          <w:rStyle w:val="Code"/>
        </w:rPr>
        <w:t>(3,3)</w:t>
      </w:r>
      <w:r w:rsidRPr="00852EC0">
        <w:t>, която има максимална сума.</w:t>
      </w:r>
    </w:p>
    <w:p w:rsidR="00E834C2" w:rsidRPr="00E833FC" w:rsidRDefault="0072453D" w:rsidP="00B110E0">
      <w:pPr>
        <w:numPr>
          <w:ilvl w:val="0"/>
          <w:numId w:val="11"/>
        </w:numPr>
        <w:spacing w:after="120"/>
        <w:rPr>
          <w:b/>
        </w:rPr>
      </w:pPr>
      <w:r>
        <w:t xml:space="preserve">Да се напише програма, която намира най-дългата последователност от еднакви </w:t>
      </w:r>
      <w:r w:rsidRPr="00D24C99">
        <w:rPr>
          <w:rStyle w:val="Code"/>
        </w:rPr>
        <w:t>string</w:t>
      </w:r>
      <w:r w:rsidRPr="009145BE">
        <w:t xml:space="preserve"> </w:t>
      </w:r>
      <w:r>
        <w:t>елементи в матрица. Последователност в матрица дефинираме като елементите са на съседни и са на същия ред,колона или диагонал.</w:t>
      </w:r>
    </w:p>
    <w:tbl>
      <w:tblPr>
        <w:tblW w:w="0" w:type="auto"/>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567"/>
        <w:gridCol w:w="493"/>
        <w:gridCol w:w="499"/>
        <w:gridCol w:w="1843"/>
        <w:gridCol w:w="1607"/>
      </w:tblGrid>
      <w:tr w:rsidR="00E833FC" w:rsidTr="00E834C2">
        <w:tc>
          <w:tcPr>
            <w:tcW w:w="623" w:type="dxa"/>
            <w:shd w:val="clear" w:color="auto" w:fill="auto"/>
          </w:tcPr>
          <w:p w:rsidR="00E833FC" w:rsidRPr="00E834C2" w:rsidRDefault="00E833FC" w:rsidP="00E834C2">
            <w:pPr>
              <w:spacing w:before="60" w:after="60"/>
              <w:rPr>
                <w:b/>
                <w:noProof/>
                <w:lang w:val="en-US"/>
              </w:rPr>
            </w:pPr>
            <w:r w:rsidRPr="00E834C2">
              <w:rPr>
                <w:b/>
                <w:noProof/>
                <w:lang w:val="en-US"/>
              </w:rPr>
              <w:t>ha</w:t>
            </w:r>
          </w:p>
        </w:tc>
        <w:tc>
          <w:tcPr>
            <w:tcW w:w="567" w:type="dxa"/>
            <w:shd w:val="clear" w:color="auto" w:fill="auto"/>
          </w:tcPr>
          <w:p w:rsidR="00E833FC" w:rsidRPr="007956E2" w:rsidRDefault="00E833FC" w:rsidP="00E834C2">
            <w:pPr>
              <w:spacing w:before="60" w:after="60"/>
              <w:rPr>
                <w:noProof/>
                <w:lang w:val="en-US"/>
              </w:rPr>
            </w:pPr>
            <w:r w:rsidRPr="007956E2">
              <w:rPr>
                <w:noProof/>
                <w:lang w:val="en-US"/>
              </w:rPr>
              <w:t>fifi</w:t>
            </w:r>
          </w:p>
        </w:tc>
        <w:tc>
          <w:tcPr>
            <w:tcW w:w="493" w:type="dxa"/>
            <w:shd w:val="clear" w:color="auto" w:fill="auto"/>
          </w:tcPr>
          <w:p w:rsidR="00E833FC" w:rsidRPr="007956E2" w:rsidRDefault="00E833FC" w:rsidP="00E834C2">
            <w:pPr>
              <w:spacing w:before="60" w:after="60"/>
              <w:rPr>
                <w:noProof/>
                <w:lang w:val="en-US"/>
              </w:rPr>
            </w:pPr>
            <w:r w:rsidRPr="007956E2">
              <w:rPr>
                <w:noProof/>
                <w:lang w:val="en-US"/>
              </w:rPr>
              <w:t>ho</w:t>
            </w:r>
          </w:p>
        </w:tc>
        <w:tc>
          <w:tcPr>
            <w:tcW w:w="499" w:type="dxa"/>
            <w:tcBorders>
              <w:right w:val="single" w:sz="4" w:space="0" w:color="auto"/>
            </w:tcBorders>
            <w:shd w:val="clear" w:color="auto" w:fill="auto"/>
          </w:tcPr>
          <w:p w:rsidR="00E833FC" w:rsidRPr="007956E2" w:rsidRDefault="00E833FC" w:rsidP="00E834C2">
            <w:pPr>
              <w:spacing w:before="60" w:after="60"/>
              <w:rPr>
                <w:noProof/>
                <w:lang w:val="en-US"/>
              </w:rPr>
            </w:pPr>
            <w:r w:rsidRPr="007956E2">
              <w:rPr>
                <w:noProof/>
                <w:lang w:val="en-US"/>
              </w:rPr>
              <w:t>hi</w:t>
            </w:r>
          </w:p>
        </w:tc>
        <w:tc>
          <w:tcPr>
            <w:tcW w:w="1843" w:type="dxa"/>
            <w:tcBorders>
              <w:top w:val="nil"/>
              <w:left w:val="single" w:sz="4" w:space="0" w:color="auto"/>
              <w:bottom w:val="nil"/>
              <w:right w:val="nil"/>
            </w:tcBorders>
          </w:tcPr>
          <w:p w:rsidR="00E833FC" w:rsidRPr="007956E2" w:rsidRDefault="00E833FC" w:rsidP="00E834C2">
            <w:pPr>
              <w:spacing w:before="60" w:after="60"/>
              <w:rPr>
                <w:noProof/>
                <w:lang w:val="en-US"/>
              </w:rPr>
            </w:pPr>
          </w:p>
        </w:tc>
        <w:tc>
          <w:tcPr>
            <w:tcW w:w="1607" w:type="dxa"/>
            <w:tcBorders>
              <w:top w:val="nil"/>
              <w:left w:val="nil"/>
              <w:bottom w:val="nil"/>
              <w:right w:val="nil"/>
            </w:tcBorders>
          </w:tcPr>
          <w:p w:rsidR="00E833FC" w:rsidRPr="007956E2" w:rsidRDefault="00E833FC" w:rsidP="00E834C2">
            <w:pPr>
              <w:spacing w:before="60" w:after="60"/>
              <w:rPr>
                <w:noProof/>
                <w:lang w:val="en-US"/>
              </w:rPr>
            </w:pPr>
          </w:p>
        </w:tc>
      </w:tr>
      <w:tr w:rsidR="00E833FC" w:rsidTr="00E834C2">
        <w:tc>
          <w:tcPr>
            <w:tcW w:w="623" w:type="dxa"/>
            <w:shd w:val="clear" w:color="auto" w:fill="auto"/>
          </w:tcPr>
          <w:p w:rsidR="00E833FC" w:rsidRPr="007956E2" w:rsidRDefault="00E833FC" w:rsidP="00E834C2">
            <w:pPr>
              <w:spacing w:before="60" w:after="60"/>
              <w:rPr>
                <w:noProof/>
                <w:lang w:val="en-US"/>
              </w:rPr>
            </w:pPr>
            <w:r w:rsidRPr="007956E2">
              <w:rPr>
                <w:noProof/>
                <w:lang w:val="en-US"/>
              </w:rPr>
              <w:t>fo</w:t>
            </w:r>
          </w:p>
        </w:tc>
        <w:tc>
          <w:tcPr>
            <w:tcW w:w="567" w:type="dxa"/>
            <w:shd w:val="clear" w:color="auto" w:fill="auto"/>
          </w:tcPr>
          <w:p w:rsidR="00E833FC" w:rsidRPr="007956E2" w:rsidRDefault="00E833FC" w:rsidP="00E834C2">
            <w:pPr>
              <w:spacing w:before="60" w:after="60"/>
              <w:rPr>
                <w:b/>
                <w:noProof/>
                <w:lang w:val="en-US"/>
              </w:rPr>
            </w:pPr>
            <w:r w:rsidRPr="007956E2">
              <w:rPr>
                <w:b/>
                <w:noProof/>
                <w:lang w:val="en-US"/>
              </w:rPr>
              <w:t>ha</w:t>
            </w:r>
          </w:p>
        </w:tc>
        <w:tc>
          <w:tcPr>
            <w:tcW w:w="493" w:type="dxa"/>
            <w:shd w:val="clear" w:color="auto" w:fill="auto"/>
          </w:tcPr>
          <w:p w:rsidR="00E833FC" w:rsidRPr="007956E2" w:rsidRDefault="00E833FC" w:rsidP="00E834C2">
            <w:pPr>
              <w:spacing w:before="60" w:after="60"/>
              <w:rPr>
                <w:noProof/>
                <w:lang w:val="en-US"/>
              </w:rPr>
            </w:pPr>
            <w:r w:rsidRPr="007956E2">
              <w:rPr>
                <w:noProof/>
                <w:lang w:val="en-US"/>
              </w:rPr>
              <w:t>hi</w:t>
            </w:r>
          </w:p>
        </w:tc>
        <w:tc>
          <w:tcPr>
            <w:tcW w:w="499" w:type="dxa"/>
            <w:tcBorders>
              <w:right w:val="single" w:sz="4" w:space="0" w:color="auto"/>
            </w:tcBorders>
            <w:shd w:val="clear" w:color="auto" w:fill="auto"/>
          </w:tcPr>
          <w:p w:rsidR="00E833FC" w:rsidRPr="007956E2" w:rsidRDefault="00E833FC" w:rsidP="00E834C2">
            <w:pPr>
              <w:spacing w:before="60" w:after="60"/>
              <w:rPr>
                <w:noProof/>
                <w:lang w:val="en-US"/>
              </w:rPr>
            </w:pPr>
            <w:r w:rsidRPr="007956E2">
              <w:rPr>
                <w:noProof/>
                <w:lang w:val="en-US"/>
              </w:rPr>
              <w:t>xx</w:t>
            </w:r>
          </w:p>
        </w:tc>
        <w:tc>
          <w:tcPr>
            <w:tcW w:w="1843" w:type="dxa"/>
            <w:tcBorders>
              <w:top w:val="nil"/>
              <w:left w:val="single" w:sz="4" w:space="0" w:color="auto"/>
              <w:bottom w:val="nil"/>
              <w:right w:val="nil"/>
            </w:tcBorders>
          </w:tcPr>
          <w:p w:rsidR="00E833FC" w:rsidRDefault="00E833FC" w:rsidP="00E834C2">
            <w:pPr>
              <w:spacing w:before="60" w:after="60"/>
              <w:rPr>
                <w:noProof/>
                <w:lang w:val="en-US" w:eastAsia="en-US"/>
              </w:rPr>
            </w:pPr>
            <w:r>
              <w:rPr>
                <w:noProof/>
                <w:lang w:val="en-US" w:eastAsia="en-US"/>
              </w:rPr>
              <mc:AlternateContent>
                <mc:Choice Requires="wps">
                  <w:drawing>
                    <wp:anchor distT="0" distB="0" distL="114300" distR="114300" simplePos="0" relativeHeight="251663360" behindDoc="0" locked="0" layoutInCell="1" allowOverlap="1" wp14:anchorId="51AF5490" wp14:editId="4E4BECFB">
                      <wp:simplePos x="0" y="0"/>
                      <wp:positionH relativeFrom="column">
                        <wp:posOffset>-39370</wp:posOffset>
                      </wp:positionH>
                      <wp:positionV relativeFrom="paragraph">
                        <wp:posOffset>100330</wp:posOffset>
                      </wp:positionV>
                      <wp:extent cx="1058545" cy="0"/>
                      <wp:effectExtent l="0" t="76200" r="27305" b="95250"/>
                      <wp:wrapNone/>
                      <wp:docPr id="36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8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2" o:spid="_x0000_s1026" type="#_x0000_t32" style="position:absolute;margin-left:-3.1pt;margin-top:7.9pt;width:83.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PTNgIAAGA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">
                      <v:stroke endarrow="block"/>
                    </v:shape>
                  </w:pict>
                </mc:Fallback>
              </mc:AlternateContent>
            </w:r>
          </w:p>
        </w:tc>
        <w:tc>
          <w:tcPr>
            <w:tcW w:w="1607" w:type="dxa"/>
            <w:tcBorders>
              <w:top w:val="nil"/>
              <w:left w:val="nil"/>
              <w:bottom w:val="nil"/>
              <w:right w:val="nil"/>
            </w:tcBorders>
          </w:tcPr>
          <w:p w:rsidR="00E833FC" w:rsidRDefault="00E833FC" w:rsidP="00E834C2">
            <w:pPr>
              <w:spacing w:before="60" w:after="60"/>
              <w:rPr>
                <w:noProof/>
                <w:lang w:val="en-US" w:eastAsia="en-US"/>
              </w:rPr>
            </w:pPr>
            <w:r>
              <w:rPr>
                <w:noProof/>
                <w:lang w:val="en-US"/>
              </w:rPr>
              <w:t>ha, ha, ha</w:t>
            </w:r>
          </w:p>
        </w:tc>
      </w:tr>
      <w:tr w:rsidR="00E833FC" w:rsidTr="00E834C2">
        <w:tc>
          <w:tcPr>
            <w:tcW w:w="623" w:type="dxa"/>
            <w:shd w:val="clear" w:color="auto" w:fill="auto"/>
          </w:tcPr>
          <w:p w:rsidR="00E833FC" w:rsidRPr="007956E2" w:rsidRDefault="00E833FC" w:rsidP="00E834C2">
            <w:pPr>
              <w:spacing w:before="60" w:after="60"/>
              <w:rPr>
                <w:noProof/>
                <w:lang w:val="en-US"/>
              </w:rPr>
            </w:pPr>
            <w:r w:rsidRPr="007956E2">
              <w:rPr>
                <w:noProof/>
                <w:lang w:val="en-US"/>
              </w:rPr>
              <w:t>xxx</w:t>
            </w:r>
          </w:p>
        </w:tc>
        <w:tc>
          <w:tcPr>
            <w:tcW w:w="567" w:type="dxa"/>
            <w:shd w:val="clear" w:color="auto" w:fill="auto"/>
          </w:tcPr>
          <w:p w:rsidR="00E833FC" w:rsidRPr="007956E2" w:rsidRDefault="00E833FC" w:rsidP="00E834C2">
            <w:pPr>
              <w:spacing w:before="60" w:after="60"/>
              <w:rPr>
                <w:noProof/>
                <w:lang w:val="en-US"/>
              </w:rPr>
            </w:pPr>
            <w:r w:rsidRPr="007956E2">
              <w:rPr>
                <w:noProof/>
                <w:lang w:val="en-US"/>
              </w:rPr>
              <w:t>ho</w:t>
            </w:r>
          </w:p>
        </w:tc>
        <w:tc>
          <w:tcPr>
            <w:tcW w:w="493" w:type="dxa"/>
            <w:shd w:val="clear" w:color="auto" w:fill="auto"/>
          </w:tcPr>
          <w:p w:rsidR="00E833FC" w:rsidRPr="007956E2" w:rsidRDefault="00E833FC" w:rsidP="00E834C2">
            <w:pPr>
              <w:spacing w:before="60" w:after="60"/>
              <w:rPr>
                <w:b/>
                <w:noProof/>
                <w:lang w:val="en-US"/>
              </w:rPr>
            </w:pPr>
            <w:r w:rsidRPr="007956E2">
              <w:rPr>
                <w:b/>
                <w:noProof/>
                <w:lang w:val="en-US"/>
              </w:rPr>
              <w:t>ha</w:t>
            </w:r>
          </w:p>
        </w:tc>
        <w:tc>
          <w:tcPr>
            <w:tcW w:w="499" w:type="dxa"/>
            <w:tcBorders>
              <w:right w:val="single" w:sz="4" w:space="0" w:color="auto"/>
            </w:tcBorders>
            <w:shd w:val="clear" w:color="auto" w:fill="auto"/>
          </w:tcPr>
          <w:p w:rsidR="00E833FC" w:rsidRPr="007956E2" w:rsidRDefault="00E833FC" w:rsidP="00E834C2">
            <w:pPr>
              <w:spacing w:before="60" w:after="60"/>
              <w:rPr>
                <w:noProof/>
                <w:lang w:val="en-US"/>
              </w:rPr>
            </w:pPr>
            <w:r w:rsidRPr="007956E2">
              <w:rPr>
                <w:noProof/>
                <w:lang w:val="en-US"/>
              </w:rPr>
              <w:t>xx</w:t>
            </w:r>
          </w:p>
        </w:tc>
        <w:tc>
          <w:tcPr>
            <w:tcW w:w="1843" w:type="dxa"/>
            <w:tcBorders>
              <w:top w:val="nil"/>
              <w:left w:val="single" w:sz="4" w:space="0" w:color="auto"/>
              <w:bottom w:val="nil"/>
              <w:right w:val="nil"/>
            </w:tcBorders>
          </w:tcPr>
          <w:p w:rsidR="00E833FC" w:rsidRPr="007956E2" w:rsidRDefault="00E833FC" w:rsidP="00E834C2">
            <w:pPr>
              <w:spacing w:before="60" w:after="60"/>
              <w:rPr>
                <w:noProof/>
                <w:lang w:val="en-US"/>
              </w:rPr>
            </w:pPr>
          </w:p>
        </w:tc>
        <w:tc>
          <w:tcPr>
            <w:tcW w:w="1607" w:type="dxa"/>
            <w:tcBorders>
              <w:top w:val="nil"/>
              <w:left w:val="nil"/>
              <w:bottom w:val="nil"/>
              <w:right w:val="nil"/>
            </w:tcBorders>
          </w:tcPr>
          <w:p w:rsidR="00E833FC" w:rsidRPr="007956E2" w:rsidRDefault="00E833FC" w:rsidP="00E834C2">
            <w:pPr>
              <w:spacing w:before="60" w:after="60"/>
              <w:rPr>
                <w:noProof/>
                <w:lang w:val="en-US"/>
              </w:rPr>
            </w:pPr>
          </w:p>
        </w:tc>
      </w:tr>
    </w:tbl>
    <w:p w:rsidR="00E834C2" w:rsidRPr="00852EC0" w:rsidRDefault="00E834C2" w:rsidP="00B110E0">
      <w:pPr>
        <w:numPr>
          <w:ilvl w:val="0"/>
          <w:numId w:val="11"/>
        </w:numPr>
      </w:pPr>
      <w:r w:rsidRPr="00852EC0">
        <w:t>Да се напише програма, която създава масив с всички букви от латинската азбука. Да се даде възможност на потребител да въвежда дума от конзолата и в резултат да се извеждат индексите на буквите от думата.</w:t>
      </w:r>
    </w:p>
    <w:p w:rsidR="00E834C2" w:rsidRPr="00852EC0" w:rsidRDefault="00E834C2" w:rsidP="00B110E0">
      <w:pPr>
        <w:numPr>
          <w:ilvl w:val="0"/>
          <w:numId w:val="11"/>
        </w:numPr>
      </w:pPr>
      <w:r w:rsidRPr="00852EC0">
        <w:t>Да се реализира двоично</w:t>
      </w:r>
      <w:r>
        <w:t xml:space="preserve"> </w:t>
      </w:r>
      <w:r w:rsidRPr="00852EC0">
        <w:t xml:space="preserve">търсене </w:t>
      </w:r>
      <w:r w:rsidRPr="009145BE">
        <w:rPr>
          <w:rStyle w:val="Code"/>
        </w:rPr>
        <w:t>(</w:t>
      </w:r>
      <w:r w:rsidRPr="00852EC0">
        <w:rPr>
          <w:rStyle w:val="Code"/>
        </w:rPr>
        <w:t>binary</w:t>
      </w:r>
      <w:r w:rsidRPr="009145BE">
        <w:rPr>
          <w:rStyle w:val="Code"/>
        </w:rPr>
        <w:t xml:space="preserve"> </w:t>
      </w:r>
      <w:r w:rsidRPr="00852EC0">
        <w:rPr>
          <w:rStyle w:val="Code"/>
        </w:rPr>
        <w:t>search</w:t>
      </w:r>
      <w:r w:rsidRPr="009145BE">
        <w:rPr>
          <w:rStyle w:val="Code"/>
        </w:rPr>
        <w:t>)</w:t>
      </w:r>
      <w:r w:rsidRPr="00852EC0">
        <w:t xml:space="preserve"> в </w:t>
      </w:r>
      <w:r w:rsidRPr="00852EC0">
        <w:rPr>
          <w:b/>
        </w:rPr>
        <w:t xml:space="preserve">сортиран </w:t>
      </w:r>
      <w:r w:rsidRPr="00852EC0">
        <w:t>целочислен масив.</w:t>
      </w:r>
    </w:p>
    <w:p w:rsidR="00E834C2" w:rsidRPr="00852EC0" w:rsidRDefault="00E834C2" w:rsidP="00B110E0">
      <w:pPr>
        <w:numPr>
          <w:ilvl w:val="0"/>
          <w:numId w:val="11"/>
        </w:numPr>
      </w:pPr>
      <w:r w:rsidRPr="00852EC0">
        <w:t xml:space="preserve">Напишете програма, която сортира целочислен масив по алгоритъма </w:t>
      </w:r>
      <w:r w:rsidRPr="009145BE">
        <w:rPr>
          <w:rStyle w:val="Code"/>
        </w:rPr>
        <w:t>"</w:t>
      </w:r>
      <w:r w:rsidRPr="00852EC0">
        <w:rPr>
          <w:rStyle w:val="Code"/>
        </w:rPr>
        <w:t>merge</w:t>
      </w:r>
      <w:r w:rsidRPr="009145BE">
        <w:rPr>
          <w:rStyle w:val="Code"/>
        </w:rPr>
        <w:t xml:space="preserve"> </w:t>
      </w:r>
      <w:r w:rsidRPr="00852EC0">
        <w:rPr>
          <w:rStyle w:val="Code"/>
        </w:rPr>
        <w:t>sort</w:t>
      </w:r>
      <w:r w:rsidRPr="009145BE">
        <w:rPr>
          <w:rStyle w:val="Code"/>
        </w:rPr>
        <w:t>"</w:t>
      </w:r>
      <w:r w:rsidRPr="00852EC0">
        <w:t>.</w:t>
      </w:r>
    </w:p>
    <w:p w:rsidR="00E834C2" w:rsidRPr="00852EC0" w:rsidRDefault="00E834C2" w:rsidP="00B110E0">
      <w:pPr>
        <w:numPr>
          <w:ilvl w:val="0"/>
          <w:numId w:val="11"/>
        </w:numPr>
      </w:pPr>
      <w:r w:rsidRPr="00852EC0">
        <w:t xml:space="preserve">Напишете програма, която сортира целочислен масив по алгоритъма </w:t>
      </w:r>
      <w:r w:rsidRPr="009145BE">
        <w:rPr>
          <w:rStyle w:val="Code"/>
        </w:rPr>
        <w:t>"</w:t>
      </w:r>
      <w:r w:rsidRPr="00852EC0">
        <w:rPr>
          <w:rStyle w:val="Code"/>
        </w:rPr>
        <w:t>quick</w:t>
      </w:r>
      <w:r w:rsidRPr="009145BE">
        <w:rPr>
          <w:rStyle w:val="Code"/>
        </w:rPr>
        <w:t xml:space="preserve"> </w:t>
      </w:r>
      <w:r w:rsidRPr="00852EC0">
        <w:rPr>
          <w:rStyle w:val="Code"/>
        </w:rPr>
        <w:t>sort</w:t>
      </w:r>
      <w:r w:rsidRPr="009145BE">
        <w:rPr>
          <w:rStyle w:val="Code"/>
        </w:rPr>
        <w:t>"</w:t>
      </w:r>
      <w:r w:rsidRPr="00852EC0">
        <w:t>.</w:t>
      </w:r>
    </w:p>
    <w:p w:rsidR="00E834C2" w:rsidRDefault="00E834C2" w:rsidP="00B110E0">
      <w:pPr>
        <w:numPr>
          <w:ilvl w:val="0"/>
          <w:numId w:val="11"/>
        </w:numPr>
      </w:pPr>
      <w:r w:rsidRPr="00852EC0">
        <w:t xml:space="preserve">Напишете програма, която намира всички прости числа в диапазона </w:t>
      </w:r>
      <w:r w:rsidRPr="00852EC0">
        <w:rPr>
          <w:noProof/>
        </w:rPr>
        <w:t>[1</w:t>
      </w:r>
      <w:r>
        <w:rPr>
          <w:noProof/>
        </w:rPr>
        <w:t>…</w:t>
      </w:r>
      <w:r w:rsidRPr="00852EC0">
        <w:rPr>
          <w:noProof/>
        </w:rPr>
        <w:t>10 000 000].</w:t>
      </w:r>
    </w:p>
    <w:p w:rsidR="00E834C2" w:rsidRPr="00357297" w:rsidRDefault="00E834C2" w:rsidP="00B110E0">
      <w:pPr>
        <w:numPr>
          <w:ilvl w:val="0"/>
          <w:numId w:val="11"/>
        </w:numPr>
      </w:pPr>
      <w:r>
        <w:rPr>
          <w:noProof/>
        </w:rPr>
        <w:t xml:space="preserve">Напишете програма, която по дадени </w:t>
      </w:r>
      <w:r w:rsidRPr="002E61C0">
        <w:rPr>
          <w:rStyle w:val="Code"/>
        </w:rPr>
        <w:t>N</w:t>
      </w:r>
      <w:r>
        <w:rPr>
          <w:noProof/>
        </w:rPr>
        <w:t xml:space="preserve"> числа и</w:t>
      </w:r>
      <w:r w:rsidRPr="009145BE">
        <w:rPr>
          <w:noProof/>
        </w:rPr>
        <w:t xml:space="preserve"> </w:t>
      </w:r>
      <w:r>
        <w:rPr>
          <w:noProof/>
        </w:rPr>
        <w:t xml:space="preserve">число </w:t>
      </w:r>
      <w:r w:rsidRPr="002E61C0">
        <w:rPr>
          <w:rStyle w:val="Code"/>
        </w:rPr>
        <w:t>S</w:t>
      </w:r>
      <w:r w:rsidRPr="009145BE">
        <w:rPr>
          <w:noProof/>
        </w:rPr>
        <w:t xml:space="preserve">, </w:t>
      </w:r>
      <w:r>
        <w:rPr>
          <w:noProof/>
        </w:rPr>
        <w:t xml:space="preserve">проверявадали може да се получи сума равна на </w:t>
      </w:r>
      <w:r w:rsidRPr="002E61C0">
        <w:rPr>
          <w:rStyle w:val="Code"/>
        </w:rPr>
        <w:t>S</w:t>
      </w:r>
      <w:r>
        <w:rPr>
          <w:noProof/>
        </w:rPr>
        <w:t xml:space="preserve"> с използване на подмасив от </w:t>
      </w:r>
      <w:r w:rsidRPr="002E61C0">
        <w:rPr>
          <w:rStyle w:val="Code"/>
        </w:rPr>
        <w:t>N</w:t>
      </w:r>
      <w:r w:rsidRPr="002E61C0">
        <w:rPr>
          <w:noProof/>
        </w:rPr>
        <w:t>-</w:t>
      </w:r>
      <w:r>
        <w:rPr>
          <w:noProof/>
        </w:rPr>
        <w:t>те числа (не непременно последователни).</w:t>
      </w:r>
    </w:p>
    <w:p w:rsidR="00E834C2" w:rsidRPr="00552D62" w:rsidRDefault="00E834C2" w:rsidP="00E834C2">
      <w:pPr>
        <w:ind w:left="360" w:firstLine="94"/>
        <w:rPr>
          <w:lang w:val="en-US"/>
        </w:rPr>
      </w:pPr>
      <w:r>
        <w:rPr>
          <w:noProof/>
        </w:rPr>
        <w:t>Пример:</w:t>
      </w:r>
      <w:r>
        <w:rPr>
          <w:noProof/>
          <w:lang w:val="en-US"/>
        </w:rPr>
        <w:t xml:space="preserve"> {2, </w:t>
      </w:r>
      <w:r w:rsidRPr="00357297">
        <w:rPr>
          <w:b/>
          <w:noProof/>
          <w:lang w:val="en-US"/>
        </w:rPr>
        <w:t>1, 2</w:t>
      </w:r>
      <w:r>
        <w:rPr>
          <w:noProof/>
          <w:lang w:val="en-US"/>
        </w:rPr>
        <w:t xml:space="preserve">, 4, 3, </w:t>
      </w:r>
      <w:r w:rsidRPr="00357297">
        <w:rPr>
          <w:b/>
          <w:noProof/>
          <w:lang w:val="en-US"/>
        </w:rPr>
        <w:t>5</w:t>
      </w:r>
      <w:r>
        <w:rPr>
          <w:noProof/>
          <w:lang w:val="en-US"/>
        </w:rPr>
        <w:t xml:space="preserve">, 2, </w:t>
      </w:r>
      <w:r w:rsidRPr="00357297">
        <w:rPr>
          <w:b/>
          <w:noProof/>
          <w:lang w:val="en-US"/>
        </w:rPr>
        <w:t>6</w:t>
      </w:r>
      <w:r>
        <w:rPr>
          <w:noProof/>
          <w:lang w:val="en-US"/>
        </w:rPr>
        <w:t xml:space="preserve">}, S = 14 </w:t>
      </w:r>
      <w:r w:rsidRPr="001D2A90">
        <w:sym w:font="Wingdings" w:char="F0E0"/>
      </w:r>
      <w:r>
        <w:rPr>
          <w:lang w:val="en-US"/>
        </w:rPr>
        <w:t xml:space="preserve"> yes (1 + 2 + 5 + 6 = 14)</w:t>
      </w:r>
    </w:p>
    <w:p w:rsidR="00E834C2" w:rsidRDefault="00E834C2" w:rsidP="00B110E0">
      <w:pPr>
        <w:numPr>
          <w:ilvl w:val="0"/>
          <w:numId w:val="11"/>
        </w:numPr>
      </w:pPr>
      <w:r>
        <w:rPr>
          <w:noProof/>
        </w:rPr>
        <w:t xml:space="preserve">Напишете програма, която по дадени </w:t>
      </w:r>
      <w:r w:rsidRPr="00DB7EA9">
        <w:rPr>
          <w:rStyle w:val="Code"/>
        </w:rPr>
        <w:t>N</w:t>
      </w:r>
      <w:r w:rsidRPr="009145BE">
        <w:rPr>
          <w:noProof/>
        </w:rPr>
        <w:t>,</w:t>
      </w:r>
      <w:r>
        <w:rPr>
          <w:noProof/>
        </w:rPr>
        <w:t xml:space="preserve"> </w:t>
      </w:r>
      <w:r w:rsidRPr="00DB7EA9">
        <w:rPr>
          <w:rStyle w:val="Code"/>
        </w:rPr>
        <w:t>K</w:t>
      </w:r>
      <w:r w:rsidRPr="009145BE">
        <w:rPr>
          <w:noProof/>
        </w:rPr>
        <w:t xml:space="preserve"> </w:t>
      </w:r>
      <w:r>
        <w:rPr>
          <w:noProof/>
        </w:rPr>
        <w:t>и</w:t>
      </w:r>
      <w:r w:rsidRPr="009145BE">
        <w:rPr>
          <w:noProof/>
        </w:rPr>
        <w:t xml:space="preserve"> </w:t>
      </w:r>
      <w:r w:rsidRPr="00DB7EA9">
        <w:rPr>
          <w:rStyle w:val="Code"/>
        </w:rPr>
        <w:t>S</w:t>
      </w:r>
      <w:r w:rsidRPr="009145BE">
        <w:rPr>
          <w:noProof/>
        </w:rPr>
        <w:t xml:space="preserve">, </w:t>
      </w:r>
      <w:r>
        <w:rPr>
          <w:noProof/>
        </w:rPr>
        <w:t xml:space="preserve">намира </w:t>
      </w:r>
      <w:r w:rsidRPr="00DB7EA9">
        <w:rPr>
          <w:rStyle w:val="Code"/>
        </w:rPr>
        <w:t>К</w:t>
      </w:r>
      <w:r>
        <w:rPr>
          <w:noProof/>
        </w:rPr>
        <w:t xml:space="preserve"> на брой елементи измежду </w:t>
      </w:r>
      <w:r w:rsidRPr="00DB7EA9">
        <w:rPr>
          <w:rStyle w:val="Code"/>
        </w:rPr>
        <w:t>N</w:t>
      </w:r>
      <w:r>
        <w:rPr>
          <w:noProof/>
        </w:rPr>
        <w:t xml:space="preserve">-те числа, чиито сума е точно </w:t>
      </w:r>
      <w:r w:rsidRPr="00DB7EA9">
        <w:rPr>
          <w:rStyle w:val="Code"/>
        </w:rPr>
        <w:t>S</w:t>
      </w:r>
      <w:r>
        <w:rPr>
          <w:noProof/>
        </w:rPr>
        <w:t xml:space="preserve"> или показва, че това е невъзможно.</w:t>
      </w:r>
    </w:p>
    <w:p w:rsidR="00E834C2" w:rsidRPr="001D2A90" w:rsidRDefault="00E834C2" w:rsidP="00B110E0">
      <w:pPr>
        <w:numPr>
          <w:ilvl w:val="0"/>
          <w:numId w:val="11"/>
        </w:numPr>
        <w:tabs>
          <w:tab w:val="num" w:pos="720"/>
        </w:tabs>
        <w:rPr>
          <w:lang w:val="en-US"/>
        </w:rPr>
      </w:pPr>
      <w:r>
        <w:lastRenderedPageBreak/>
        <w:t>Напишете програма, която прочита от конзолата масив от цели числа и премахва минимален на брой числа, така че останали числа да са сортирани в нарастващ ред. Отпечатайте резултата.</w:t>
      </w:r>
    </w:p>
    <w:p w:rsidR="00E834C2" w:rsidRPr="001D2A90" w:rsidRDefault="00E834C2" w:rsidP="00E834C2">
      <w:pPr>
        <w:tabs>
          <w:tab w:val="num" w:pos="720"/>
        </w:tabs>
        <w:ind w:left="360" w:firstLine="94"/>
      </w:pPr>
      <w:r>
        <w:t xml:space="preserve">Пример: </w:t>
      </w:r>
      <w:r w:rsidRPr="001D2A90">
        <w:t xml:space="preserve">{6, </w:t>
      </w:r>
      <w:r w:rsidRPr="001D2A90">
        <w:rPr>
          <w:b/>
        </w:rPr>
        <w:t>1,</w:t>
      </w:r>
      <w:r w:rsidRPr="001D2A90">
        <w:t xml:space="preserve"> 4, </w:t>
      </w:r>
      <w:r w:rsidRPr="001D2A90">
        <w:rPr>
          <w:b/>
        </w:rPr>
        <w:t>3</w:t>
      </w:r>
      <w:r w:rsidRPr="001D2A90">
        <w:t xml:space="preserve">, 0, </w:t>
      </w:r>
      <w:r w:rsidRPr="001D2A90">
        <w:rPr>
          <w:b/>
        </w:rPr>
        <w:t>3</w:t>
      </w:r>
      <w:r w:rsidRPr="001D2A90">
        <w:t xml:space="preserve">, 6, </w:t>
      </w:r>
      <w:r w:rsidRPr="001D2A90">
        <w:rPr>
          <w:b/>
        </w:rPr>
        <w:t>4</w:t>
      </w:r>
      <w:r w:rsidRPr="001D2A90">
        <w:t>,</w:t>
      </w:r>
      <w:r w:rsidRPr="001D2A90">
        <w:rPr>
          <w:b/>
        </w:rPr>
        <w:t xml:space="preserve"> 5</w:t>
      </w:r>
      <w:r w:rsidRPr="001D2A90">
        <w:t xml:space="preserve">} </w:t>
      </w:r>
      <w:r w:rsidRPr="001D2A90">
        <w:sym w:font="Wingdings" w:char="F0E0"/>
      </w:r>
      <w:r w:rsidRPr="001D2A90">
        <w:t xml:space="preserve"> {</w:t>
      </w:r>
      <w:r w:rsidRPr="001D2A90">
        <w:rPr>
          <w:noProof/>
        </w:rPr>
        <w:t>1, 3, 3, 4, 5</w:t>
      </w:r>
      <w:r w:rsidRPr="001D2A90">
        <w:t>}</w:t>
      </w:r>
    </w:p>
    <w:p w:rsidR="00E834C2" w:rsidRPr="006A27FA" w:rsidRDefault="00E834C2" w:rsidP="00B110E0">
      <w:pPr>
        <w:numPr>
          <w:ilvl w:val="0"/>
          <w:numId w:val="11"/>
        </w:numPr>
        <w:tabs>
          <w:tab w:val="num" w:pos="720"/>
        </w:tabs>
      </w:pPr>
      <w:r w:rsidRPr="006A27FA">
        <w:t>Напишете програма, която прочита</w:t>
      </w:r>
      <w:r w:rsidRPr="009145BE">
        <w:t xml:space="preserve"> </w:t>
      </w:r>
      <w:r>
        <w:t>цяло число</w:t>
      </w:r>
      <w:r w:rsidRPr="006A27FA">
        <w:t xml:space="preserve"> </w:t>
      </w:r>
      <w:r w:rsidRPr="00981A49">
        <w:rPr>
          <w:rStyle w:val="Code"/>
        </w:rPr>
        <w:t>N</w:t>
      </w:r>
      <w:r w:rsidRPr="006A27FA">
        <w:t xml:space="preserve"> </w:t>
      </w:r>
      <w:r>
        <w:t>от</w:t>
      </w:r>
      <w:r w:rsidRPr="00981A49">
        <w:t xml:space="preserve"> </w:t>
      </w:r>
      <w:r w:rsidRPr="006A27FA">
        <w:t>к</w:t>
      </w:r>
      <w:r>
        <w:t>онзолата и отпечатва всички</w:t>
      </w:r>
      <w:r w:rsidRPr="006A27FA">
        <w:t xml:space="preserve"> пермутации</w:t>
      </w:r>
      <w:r>
        <w:t xml:space="preserve"> на числата </w:t>
      </w:r>
      <w:r w:rsidRPr="00981A49">
        <w:rPr>
          <w:rStyle w:val="Code"/>
        </w:rPr>
        <w:t>[1…N]</w:t>
      </w:r>
      <w:r w:rsidRPr="006A27FA">
        <w:t>.</w:t>
      </w:r>
    </w:p>
    <w:p w:rsidR="00E834C2" w:rsidRPr="00981A49" w:rsidRDefault="00E834C2" w:rsidP="00E834C2">
      <w:pPr>
        <w:ind w:left="454"/>
      </w:pPr>
      <w:r w:rsidRPr="006A27FA">
        <w:t>Пример:</w:t>
      </w:r>
      <w:r>
        <w:tab/>
      </w:r>
      <w:r w:rsidRPr="00F733C6">
        <w:rPr>
          <w:noProof/>
        </w:rPr>
        <w:t xml:space="preserve">N = 3 </w:t>
      </w:r>
      <w:r w:rsidRPr="00F733C6">
        <w:rPr>
          <w:noProof/>
        </w:rPr>
        <w:sym w:font="Wingdings" w:char="F0E0"/>
      </w:r>
      <w:r w:rsidRPr="00F733C6">
        <w:rPr>
          <w:noProof/>
        </w:rPr>
        <w:t xml:space="preserve"> {1, 2, 3}, {1, 3, 2}, {2, 1, 3}, {2, 3, 1}, {3, 1, 2}, {3, 2, 1}</w:t>
      </w:r>
    </w:p>
    <w:p w:rsidR="00E834C2" w:rsidRPr="006A27FA" w:rsidRDefault="00E834C2" w:rsidP="00B110E0">
      <w:pPr>
        <w:numPr>
          <w:ilvl w:val="0"/>
          <w:numId w:val="11"/>
        </w:numPr>
        <w:tabs>
          <w:tab w:val="num" w:pos="720"/>
        </w:tabs>
      </w:pPr>
      <w:r w:rsidRPr="006A27FA">
        <w:t>Напишете програма, която прочита</w:t>
      </w:r>
      <w:r w:rsidRPr="00981A49">
        <w:t xml:space="preserve"> </w:t>
      </w:r>
      <w:r>
        <w:t>цели числа</w:t>
      </w:r>
      <w:r w:rsidRPr="006A27FA">
        <w:t xml:space="preserve"> </w:t>
      </w:r>
      <w:r w:rsidRPr="005B4471">
        <w:rPr>
          <w:rStyle w:val="Code"/>
        </w:rPr>
        <w:t>N</w:t>
      </w:r>
      <w:r>
        <w:t xml:space="preserve"> и </w:t>
      </w:r>
      <w:r w:rsidRPr="005B4471">
        <w:rPr>
          <w:rStyle w:val="Code"/>
        </w:rPr>
        <w:t>K</w:t>
      </w:r>
      <w:r w:rsidRPr="006A27FA">
        <w:t xml:space="preserve"> </w:t>
      </w:r>
      <w:r>
        <w:t>от</w:t>
      </w:r>
      <w:r w:rsidRPr="00981A49">
        <w:t xml:space="preserve"> </w:t>
      </w:r>
      <w:r w:rsidRPr="006A27FA">
        <w:t>к</w:t>
      </w:r>
      <w:r>
        <w:t>онзолата и отпечатва всички</w:t>
      </w:r>
      <w:r w:rsidRPr="006A27FA">
        <w:t xml:space="preserve"> </w:t>
      </w:r>
      <w:r>
        <w:t xml:space="preserve">вариации от </w:t>
      </w:r>
      <w:r w:rsidRPr="00981A49">
        <w:rPr>
          <w:rStyle w:val="Code"/>
        </w:rPr>
        <w:t>К</w:t>
      </w:r>
      <w:r>
        <w:t xml:space="preserve"> елемента на числата </w:t>
      </w:r>
      <w:r w:rsidRPr="00981A49">
        <w:rPr>
          <w:rStyle w:val="Code"/>
        </w:rPr>
        <w:t>[1…</w:t>
      </w:r>
      <w:r w:rsidRPr="005B4471">
        <w:rPr>
          <w:rStyle w:val="Code"/>
        </w:rPr>
        <w:t>N</w:t>
      </w:r>
      <w:r w:rsidRPr="00981A49">
        <w:rPr>
          <w:rStyle w:val="Code"/>
        </w:rPr>
        <w:t>]</w:t>
      </w:r>
      <w:r w:rsidRPr="006A27FA">
        <w:t>.</w:t>
      </w:r>
    </w:p>
    <w:p w:rsidR="00E834C2" w:rsidRPr="00AA5134" w:rsidRDefault="00E834C2" w:rsidP="00E834C2">
      <w:pPr>
        <w:ind w:left="454"/>
        <w:rPr>
          <w:lang w:val="en-US"/>
        </w:rPr>
      </w:pPr>
      <w:r>
        <w:t>Пример:</w:t>
      </w:r>
      <w:r>
        <w:tab/>
      </w:r>
      <w:r w:rsidRPr="00F733C6">
        <w:rPr>
          <w:noProof/>
        </w:rPr>
        <w:t xml:space="preserve">N = 3, K = 2 </w:t>
      </w:r>
      <w:r w:rsidRPr="00F733C6">
        <w:rPr>
          <w:noProof/>
        </w:rPr>
        <w:sym w:font="Wingdings" w:char="F0E0"/>
      </w:r>
      <w:r w:rsidRPr="00F733C6">
        <w:rPr>
          <w:noProof/>
        </w:rPr>
        <w:t xml:space="preserve"> {1, 1}, {1, 2}, {1, 3}, {2, 1}, {2, 2}, {2, 3},    {3, 1}, {3, 2}, {3, 3}</w:t>
      </w:r>
    </w:p>
    <w:p w:rsidR="00E834C2" w:rsidRDefault="00E834C2" w:rsidP="00B110E0">
      <w:pPr>
        <w:numPr>
          <w:ilvl w:val="0"/>
          <w:numId w:val="11"/>
        </w:numPr>
        <w:tabs>
          <w:tab w:val="num" w:pos="720"/>
        </w:tabs>
      </w:pPr>
      <w:r w:rsidRPr="006A27FA">
        <w:t>Напишете програма, която прочита</w:t>
      </w:r>
      <w:r w:rsidRPr="00886001">
        <w:t xml:space="preserve"> </w:t>
      </w:r>
      <w:r>
        <w:t>цяло число</w:t>
      </w:r>
      <w:r w:rsidRPr="006A27FA">
        <w:t xml:space="preserve"> </w:t>
      </w:r>
      <w:r w:rsidRPr="0027046C">
        <w:rPr>
          <w:rStyle w:val="Code"/>
        </w:rPr>
        <w:t>N</w:t>
      </w:r>
      <w:r w:rsidRPr="006A27FA">
        <w:t xml:space="preserve"> </w:t>
      </w:r>
      <w:r>
        <w:t>от</w:t>
      </w:r>
      <w:r>
        <w:rPr>
          <w:lang w:val="en-US"/>
        </w:rPr>
        <w:t xml:space="preserve"> </w:t>
      </w:r>
      <w:r w:rsidRPr="006A27FA">
        <w:t>к</w:t>
      </w:r>
      <w:r>
        <w:t>онзолата и отпечатва всички</w:t>
      </w:r>
      <w:r w:rsidRPr="006A27FA">
        <w:t xml:space="preserve"> </w:t>
      </w:r>
      <w:r>
        <w:t xml:space="preserve">комбинации от К елемента на числата </w:t>
      </w:r>
      <w:r w:rsidRPr="0027046C">
        <w:rPr>
          <w:rStyle w:val="Code"/>
        </w:rPr>
        <w:t>[1…N]</w:t>
      </w:r>
      <w:r w:rsidRPr="006A27FA">
        <w:t>.</w:t>
      </w:r>
    </w:p>
    <w:p w:rsidR="00E834C2" w:rsidRPr="00E834C2" w:rsidRDefault="00E834C2" w:rsidP="00E834C2">
      <w:pPr>
        <w:spacing w:after="120"/>
        <w:ind w:left="454"/>
        <w:rPr>
          <w:b/>
        </w:rPr>
      </w:pPr>
      <w:r>
        <w:t>Пример:</w:t>
      </w:r>
      <w:r>
        <w:tab/>
      </w:r>
      <w:r>
        <w:rPr>
          <w:lang w:val="en-US"/>
        </w:rPr>
        <w:t>N</w:t>
      </w:r>
      <w:r w:rsidRPr="006A27FA">
        <w:t xml:space="preserve"> = </w:t>
      </w:r>
      <w:r>
        <w:t>5,</w:t>
      </w:r>
      <w:r w:rsidRPr="00003D28">
        <w:t xml:space="preserve"> </w:t>
      </w:r>
      <w:r>
        <w:rPr>
          <w:lang w:val="en-US"/>
        </w:rPr>
        <w:t xml:space="preserve">K </w:t>
      </w:r>
      <w:r>
        <w:t>=</w:t>
      </w:r>
      <w:r>
        <w:rPr>
          <w:lang w:val="en-US"/>
        </w:rPr>
        <w:t xml:space="preserve"> </w:t>
      </w:r>
      <w:r>
        <w:t>2</w:t>
      </w:r>
      <w:r w:rsidRPr="006A27FA">
        <w:t xml:space="preserve"> </w:t>
      </w:r>
      <w:r w:rsidRPr="006A27FA">
        <w:sym w:font="Wingdings" w:char="F0E0"/>
      </w:r>
      <w:r w:rsidRPr="006A27FA">
        <w:t xml:space="preserve"> {1, 2}, {1, 3}</w:t>
      </w:r>
      <w:r>
        <w:t xml:space="preserve">, </w:t>
      </w:r>
      <w:r w:rsidRPr="006A27FA">
        <w:t>{1,</w:t>
      </w:r>
      <w:r>
        <w:t xml:space="preserve"> 4</w:t>
      </w:r>
      <w:r w:rsidRPr="006A27FA">
        <w:t xml:space="preserve">}, {1, </w:t>
      </w:r>
      <w:r>
        <w:t>5</w:t>
      </w:r>
      <w:r w:rsidRPr="006A27FA">
        <w:t>}, {2</w:t>
      </w:r>
      <w:r>
        <w:t>, 1},</w:t>
      </w:r>
      <w:r w:rsidRPr="006A27FA">
        <w:t xml:space="preserve"> {</w:t>
      </w:r>
      <w:r>
        <w:t>2, 3</w:t>
      </w:r>
      <w:r w:rsidRPr="006A27FA">
        <w:t>}</w:t>
      </w:r>
      <w:r>
        <w:t xml:space="preserve">,  </w:t>
      </w:r>
      <w:r w:rsidRPr="006A27FA">
        <w:t>{</w:t>
      </w:r>
      <w:r>
        <w:t>2, 4</w:t>
      </w:r>
      <w:r w:rsidRPr="006A27FA">
        <w:t>}</w:t>
      </w:r>
      <w:r>
        <w:t xml:space="preserve">, </w:t>
      </w:r>
      <w:r w:rsidRPr="006A27FA">
        <w:t>{</w:t>
      </w:r>
      <w:r>
        <w:t>2, 5</w:t>
      </w:r>
      <w:r w:rsidRPr="006A27FA">
        <w:t>}</w:t>
      </w:r>
      <w:r>
        <w:t>,</w:t>
      </w:r>
      <w:r w:rsidRPr="00003D28">
        <w:t xml:space="preserve"> {3, 1}, {3, </w:t>
      </w:r>
      <w:r>
        <w:t>4</w:t>
      </w:r>
      <w:r w:rsidRPr="00003D28">
        <w:t xml:space="preserve">}, {3, </w:t>
      </w:r>
      <w:r>
        <w:t>5</w:t>
      </w:r>
      <w:r w:rsidRPr="00003D28">
        <w:t>}</w:t>
      </w:r>
      <w:r>
        <w:t xml:space="preserve">, </w:t>
      </w:r>
      <w:r w:rsidRPr="00003D28">
        <w:t>{4, 5}</w:t>
      </w:r>
    </w:p>
    <w:p w:rsidR="00E834C2" w:rsidRDefault="00E834C2" w:rsidP="00B110E0">
      <w:pPr>
        <w:numPr>
          <w:ilvl w:val="0"/>
          <w:numId w:val="11"/>
        </w:numPr>
        <w:tabs>
          <w:tab w:val="num" w:pos="720"/>
        </w:tabs>
      </w:pPr>
      <w:r>
        <w:t>Напишете програма, която обхожда матрица (</w:t>
      </w:r>
      <w:r w:rsidRPr="00F23ED6">
        <w:rPr>
          <w:rStyle w:val="Code"/>
        </w:rPr>
        <w:t>NxN</w:t>
      </w:r>
      <w:r w:rsidRPr="00003D28">
        <w:t xml:space="preserve">) </w:t>
      </w:r>
      <w:r>
        <w:t>по следния начин:</w:t>
      </w:r>
    </w:p>
    <w:p w:rsidR="00E834C2" w:rsidRDefault="00E834C2" w:rsidP="00E834C2">
      <w:pPr>
        <w:tabs>
          <w:tab w:val="num" w:pos="720"/>
        </w:tabs>
        <w:spacing w:after="120"/>
        <w:ind w:left="357" w:firstLine="96"/>
      </w:pPr>
      <w:r>
        <w:t xml:space="preserve">Пример за </w:t>
      </w:r>
      <w:r>
        <w:rPr>
          <w:lang w:val="en-US"/>
        </w:rPr>
        <w:t>N</w:t>
      </w:r>
      <w:r w:rsidRPr="00003D28">
        <w:t>=4</w:t>
      </w:r>
      <w:r>
        <w:t>:</w:t>
      </w:r>
    </w:p>
    <w:tbl>
      <w:tblPr>
        <w:tblW w:w="4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471"/>
        <w:gridCol w:w="471"/>
        <w:gridCol w:w="471"/>
        <w:gridCol w:w="471"/>
        <w:gridCol w:w="471"/>
        <w:gridCol w:w="471"/>
        <w:gridCol w:w="471"/>
        <w:gridCol w:w="471"/>
      </w:tblGrid>
      <w:tr w:rsidR="00E834C2" w:rsidTr="003C55ED">
        <w:trPr>
          <w:jc w:val="center"/>
        </w:trPr>
        <w:tc>
          <w:tcPr>
            <w:tcW w:w="471" w:type="dxa"/>
            <w:shd w:val="clear" w:color="auto" w:fill="auto"/>
          </w:tcPr>
          <w:p w:rsidR="00E834C2" w:rsidRPr="00003D28" w:rsidRDefault="00E834C2" w:rsidP="003C55ED">
            <w:pPr>
              <w:tabs>
                <w:tab w:val="num" w:pos="720"/>
              </w:tabs>
              <w:jc w:val="center"/>
            </w:pPr>
            <w:r w:rsidRPr="00003D28">
              <w:t>16</w:t>
            </w:r>
          </w:p>
        </w:tc>
        <w:tc>
          <w:tcPr>
            <w:tcW w:w="471" w:type="dxa"/>
            <w:shd w:val="clear" w:color="auto" w:fill="auto"/>
          </w:tcPr>
          <w:p w:rsidR="00E834C2" w:rsidRPr="00003D28" w:rsidRDefault="00E834C2" w:rsidP="003C55ED">
            <w:pPr>
              <w:tabs>
                <w:tab w:val="num" w:pos="720"/>
              </w:tabs>
              <w:jc w:val="center"/>
            </w:pPr>
            <w:r w:rsidRPr="00003D28">
              <w:t>15</w:t>
            </w:r>
          </w:p>
        </w:tc>
        <w:tc>
          <w:tcPr>
            <w:tcW w:w="471" w:type="dxa"/>
            <w:shd w:val="clear" w:color="auto" w:fill="auto"/>
          </w:tcPr>
          <w:p w:rsidR="00E834C2" w:rsidRPr="00003D28" w:rsidRDefault="00E834C2" w:rsidP="003C55ED">
            <w:pPr>
              <w:tabs>
                <w:tab w:val="num" w:pos="720"/>
              </w:tabs>
              <w:jc w:val="center"/>
            </w:pPr>
            <w:r w:rsidRPr="00003D28">
              <w:t>13</w:t>
            </w:r>
          </w:p>
        </w:tc>
        <w:tc>
          <w:tcPr>
            <w:tcW w:w="471" w:type="dxa"/>
            <w:tcBorders>
              <w:right w:val="single" w:sz="4" w:space="0" w:color="auto"/>
            </w:tcBorders>
            <w:shd w:val="clear" w:color="auto" w:fill="auto"/>
          </w:tcPr>
          <w:p w:rsidR="00E834C2" w:rsidRPr="00003D28" w:rsidRDefault="00E834C2" w:rsidP="003C55ED">
            <w:pPr>
              <w:tabs>
                <w:tab w:val="num" w:pos="720"/>
              </w:tabs>
              <w:jc w:val="center"/>
            </w:pPr>
            <w:r w:rsidRPr="00003D28">
              <w:t>10</w:t>
            </w:r>
          </w:p>
        </w:tc>
        <w:tc>
          <w:tcPr>
            <w:tcW w:w="471" w:type="dxa"/>
            <w:vMerge w:val="restart"/>
            <w:tcBorders>
              <w:top w:val="nil"/>
              <w:left w:val="single" w:sz="4" w:space="0" w:color="auto"/>
              <w:right w:val="single" w:sz="4" w:space="0" w:color="auto"/>
            </w:tcBorders>
          </w:tcPr>
          <w:p w:rsidR="00E834C2" w:rsidRPr="00003D28" w:rsidRDefault="00E834C2" w:rsidP="003C55ED">
            <w:pPr>
              <w:tabs>
                <w:tab w:val="num" w:pos="720"/>
              </w:tabs>
              <w:jc w:val="center"/>
            </w:pPr>
          </w:p>
        </w:tc>
        <w:tc>
          <w:tcPr>
            <w:tcW w:w="471" w:type="dxa"/>
            <w:tcBorders>
              <w:left w:val="single" w:sz="4" w:space="0" w:color="auto"/>
            </w:tcBorders>
          </w:tcPr>
          <w:p w:rsidR="00E834C2" w:rsidRPr="00003D28" w:rsidRDefault="00E834C2" w:rsidP="003C55ED">
            <w:pPr>
              <w:tabs>
                <w:tab w:val="num" w:pos="720"/>
              </w:tabs>
              <w:jc w:val="center"/>
            </w:pPr>
            <w:r w:rsidRPr="00003D28">
              <w:t>7</w:t>
            </w:r>
          </w:p>
        </w:tc>
        <w:tc>
          <w:tcPr>
            <w:tcW w:w="471" w:type="dxa"/>
          </w:tcPr>
          <w:p w:rsidR="00E834C2" w:rsidRPr="00003D28" w:rsidRDefault="00E834C2" w:rsidP="003C55ED">
            <w:pPr>
              <w:tabs>
                <w:tab w:val="num" w:pos="720"/>
              </w:tabs>
              <w:jc w:val="center"/>
            </w:pPr>
            <w:r w:rsidRPr="00003D28">
              <w:t>11</w:t>
            </w:r>
          </w:p>
        </w:tc>
        <w:tc>
          <w:tcPr>
            <w:tcW w:w="471" w:type="dxa"/>
          </w:tcPr>
          <w:p w:rsidR="00E834C2" w:rsidRPr="007956E2" w:rsidRDefault="00E834C2" w:rsidP="003C55ED">
            <w:pPr>
              <w:tabs>
                <w:tab w:val="num" w:pos="720"/>
              </w:tabs>
              <w:jc w:val="center"/>
              <w:rPr>
                <w:lang w:val="en-US"/>
              </w:rPr>
            </w:pPr>
            <w:r w:rsidRPr="007956E2">
              <w:rPr>
                <w:lang w:val="en-US"/>
              </w:rPr>
              <w:t>14</w:t>
            </w:r>
          </w:p>
        </w:tc>
        <w:tc>
          <w:tcPr>
            <w:tcW w:w="471" w:type="dxa"/>
          </w:tcPr>
          <w:p w:rsidR="00E834C2" w:rsidRPr="007956E2" w:rsidRDefault="00E834C2" w:rsidP="003C55ED">
            <w:pPr>
              <w:tabs>
                <w:tab w:val="num" w:pos="720"/>
              </w:tabs>
              <w:jc w:val="center"/>
              <w:rPr>
                <w:lang w:val="en-US"/>
              </w:rPr>
            </w:pPr>
            <w:r w:rsidRPr="007956E2">
              <w:rPr>
                <w:lang w:val="en-US"/>
              </w:rPr>
              <w:t>16</w:t>
            </w:r>
          </w:p>
        </w:tc>
      </w:tr>
      <w:tr w:rsidR="00E834C2" w:rsidTr="003C55ED">
        <w:trPr>
          <w:jc w:val="center"/>
        </w:trPr>
        <w:tc>
          <w:tcPr>
            <w:tcW w:w="471" w:type="dxa"/>
            <w:shd w:val="clear" w:color="auto" w:fill="auto"/>
          </w:tcPr>
          <w:p w:rsidR="00E834C2" w:rsidRPr="00003D28" w:rsidRDefault="00E834C2" w:rsidP="003C55ED">
            <w:pPr>
              <w:tabs>
                <w:tab w:val="num" w:pos="720"/>
              </w:tabs>
              <w:jc w:val="center"/>
            </w:pPr>
            <w:r w:rsidRPr="00003D28">
              <w:t>14</w:t>
            </w:r>
          </w:p>
        </w:tc>
        <w:tc>
          <w:tcPr>
            <w:tcW w:w="471" w:type="dxa"/>
            <w:shd w:val="clear" w:color="auto" w:fill="auto"/>
          </w:tcPr>
          <w:p w:rsidR="00E834C2" w:rsidRPr="00003D28" w:rsidRDefault="00E834C2" w:rsidP="003C55ED">
            <w:pPr>
              <w:tabs>
                <w:tab w:val="num" w:pos="720"/>
              </w:tabs>
              <w:jc w:val="center"/>
            </w:pPr>
            <w:r w:rsidRPr="00003D28">
              <w:t>12</w:t>
            </w:r>
          </w:p>
        </w:tc>
        <w:tc>
          <w:tcPr>
            <w:tcW w:w="471" w:type="dxa"/>
            <w:shd w:val="clear" w:color="auto" w:fill="auto"/>
          </w:tcPr>
          <w:p w:rsidR="00E834C2" w:rsidRPr="00003D28" w:rsidRDefault="00E834C2" w:rsidP="003C55ED">
            <w:pPr>
              <w:tabs>
                <w:tab w:val="num" w:pos="720"/>
              </w:tabs>
              <w:jc w:val="center"/>
            </w:pPr>
            <w:r w:rsidRPr="00003D28">
              <w:t>9</w:t>
            </w:r>
          </w:p>
        </w:tc>
        <w:tc>
          <w:tcPr>
            <w:tcW w:w="471" w:type="dxa"/>
            <w:tcBorders>
              <w:right w:val="single" w:sz="4" w:space="0" w:color="auto"/>
            </w:tcBorders>
            <w:shd w:val="clear" w:color="auto" w:fill="auto"/>
          </w:tcPr>
          <w:p w:rsidR="00E834C2" w:rsidRPr="00003D28" w:rsidRDefault="00E834C2" w:rsidP="003C55ED">
            <w:pPr>
              <w:tabs>
                <w:tab w:val="num" w:pos="720"/>
              </w:tabs>
              <w:jc w:val="center"/>
            </w:pPr>
            <w:r w:rsidRPr="00003D28">
              <w:t>6</w:t>
            </w:r>
          </w:p>
        </w:tc>
        <w:tc>
          <w:tcPr>
            <w:tcW w:w="471" w:type="dxa"/>
            <w:vMerge/>
            <w:tcBorders>
              <w:left w:val="single" w:sz="4" w:space="0" w:color="auto"/>
              <w:right w:val="single" w:sz="4" w:space="0" w:color="auto"/>
            </w:tcBorders>
          </w:tcPr>
          <w:p w:rsidR="00E834C2" w:rsidRPr="00003D28" w:rsidRDefault="00E834C2" w:rsidP="003C55ED">
            <w:pPr>
              <w:tabs>
                <w:tab w:val="num" w:pos="720"/>
              </w:tabs>
              <w:jc w:val="center"/>
            </w:pPr>
          </w:p>
        </w:tc>
        <w:tc>
          <w:tcPr>
            <w:tcW w:w="471" w:type="dxa"/>
            <w:tcBorders>
              <w:left w:val="single" w:sz="4" w:space="0" w:color="auto"/>
            </w:tcBorders>
          </w:tcPr>
          <w:p w:rsidR="00E834C2" w:rsidRPr="007956E2" w:rsidRDefault="00E834C2" w:rsidP="003C55ED">
            <w:pPr>
              <w:tabs>
                <w:tab w:val="num" w:pos="720"/>
              </w:tabs>
              <w:jc w:val="center"/>
              <w:rPr>
                <w:lang w:val="en-US"/>
              </w:rPr>
            </w:pPr>
            <w:r w:rsidRPr="007956E2">
              <w:rPr>
                <w:lang w:val="en-US"/>
              </w:rPr>
              <w:t>4</w:t>
            </w:r>
          </w:p>
        </w:tc>
        <w:tc>
          <w:tcPr>
            <w:tcW w:w="471" w:type="dxa"/>
          </w:tcPr>
          <w:p w:rsidR="00E834C2" w:rsidRPr="007956E2" w:rsidRDefault="00E834C2" w:rsidP="003C55ED">
            <w:pPr>
              <w:tabs>
                <w:tab w:val="num" w:pos="720"/>
              </w:tabs>
              <w:jc w:val="center"/>
              <w:rPr>
                <w:lang w:val="en-US"/>
              </w:rPr>
            </w:pPr>
            <w:r w:rsidRPr="007956E2">
              <w:rPr>
                <w:lang w:val="en-US"/>
              </w:rPr>
              <w:t>8</w:t>
            </w:r>
          </w:p>
        </w:tc>
        <w:tc>
          <w:tcPr>
            <w:tcW w:w="471" w:type="dxa"/>
          </w:tcPr>
          <w:p w:rsidR="00E834C2" w:rsidRPr="007956E2" w:rsidRDefault="00E834C2" w:rsidP="003C55ED">
            <w:pPr>
              <w:tabs>
                <w:tab w:val="num" w:pos="720"/>
              </w:tabs>
              <w:jc w:val="center"/>
              <w:rPr>
                <w:lang w:val="en-US"/>
              </w:rPr>
            </w:pPr>
            <w:r w:rsidRPr="007956E2">
              <w:rPr>
                <w:lang w:val="en-US"/>
              </w:rPr>
              <w:t>12</w:t>
            </w:r>
          </w:p>
        </w:tc>
        <w:tc>
          <w:tcPr>
            <w:tcW w:w="471" w:type="dxa"/>
          </w:tcPr>
          <w:p w:rsidR="00E834C2" w:rsidRPr="007956E2" w:rsidRDefault="00E834C2" w:rsidP="003C55ED">
            <w:pPr>
              <w:tabs>
                <w:tab w:val="num" w:pos="720"/>
              </w:tabs>
              <w:jc w:val="center"/>
              <w:rPr>
                <w:lang w:val="en-US"/>
              </w:rPr>
            </w:pPr>
            <w:r w:rsidRPr="007956E2">
              <w:rPr>
                <w:lang w:val="en-US"/>
              </w:rPr>
              <w:t>15</w:t>
            </w:r>
          </w:p>
        </w:tc>
      </w:tr>
      <w:tr w:rsidR="00E834C2" w:rsidTr="003C55ED">
        <w:trPr>
          <w:jc w:val="center"/>
        </w:trPr>
        <w:tc>
          <w:tcPr>
            <w:tcW w:w="471" w:type="dxa"/>
            <w:shd w:val="clear" w:color="auto" w:fill="auto"/>
          </w:tcPr>
          <w:p w:rsidR="00E834C2" w:rsidRPr="00003D28" w:rsidRDefault="00E834C2" w:rsidP="003C55ED">
            <w:pPr>
              <w:tabs>
                <w:tab w:val="num" w:pos="720"/>
              </w:tabs>
              <w:jc w:val="center"/>
            </w:pPr>
            <w:r w:rsidRPr="00003D28">
              <w:t>11</w:t>
            </w:r>
          </w:p>
        </w:tc>
        <w:tc>
          <w:tcPr>
            <w:tcW w:w="471" w:type="dxa"/>
            <w:shd w:val="clear" w:color="auto" w:fill="auto"/>
          </w:tcPr>
          <w:p w:rsidR="00E834C2" w:rsidRPr="00003D28" w:rsidRDefault="00E834C2" w:rsidP="003C55ED">
            <w:pPr>
              <w:tabs>
                <w:tab w:val="num" w:pos="720"/>
              </w:tabs>
              <w:jc w:val="center"/>
            </w:pPr>
            <w:r w:rsidRPr="00003D28">
              <w:t>8</w:t>
            </w:r>
          </w:p>
        </w:tc>
        <w:tc>
          <w:tcPr>
            <w:tcW w:w="471" w:type="dxa"/>
            <w:shd w:val="clear" w:color="auto" w:fill="auto"/>
          </w:tcPr>
          <w:p w:rsidR="00E834C2" w:rsidRPr="00003D28" w:rsidRDefault="00E834C2" w:rsidP="003C55ED">
            <w:pPr>
              <w:tabs>
                <w:tab w:val="num" w:pos="720"/>
              </w:tabs>
              <w:jc w:val="center"/>
            </w:pPr>
            <w:r w:rsidRPr="00003D28">
              <w:t>5</w:t>
            </w:r>
          </w:p>
        </w:tc>
        <w:tc>
          <w:tcPr>
            <w:tcW w:w="471" w:type="dxa"/>
            <w:tcBorders>
              <w:right w:val="single" w:sz="4" w:space="0" w:color="auto"/>
            </w:tcBorders>
            <w:shd w:val="clear" w:color="auto" w:fill="auto"/>
          </w:tcPr>
          <w:p w:rsidR="00E834C2" w:rsidRPr="00003D28" w:rsidRDefault="00E834C2" w:rsidP="003C55ED">
            <w:pPr>
              <w:tabs>
                <w:tab w:val="num" w:pos="720"/>
              </w:tabs>
              <w:jc w:val="center"/>
            </w:pPr>
            <w:r w:rsidRPr="00003D28">
              <w:t>3</w:t>
            </w:r>
          </w:p>
        </w:tc>
        <w:tc>
          <w:tcPr>
            <w:tcW w:w="471" w:type="dxa"/>
            <w:vMerge/>
            <w:tcBorders>
              <w:left w:val="single" w:sz="4" w:space="0" w:color="auto"/>
              <w:right w:val="single" w:sz="4" w:space="0" w:color="auto"/>
            </w:tcBorders>
          </w:tcPr>
          <w:p w:rsidR="00E834C2" w:rsidRPr="00003D28" w:rsidRDefault="00E834C2" w:rsidP="003C55ED">
            <w:pPr>
              <w:tabs>
                <w:tab w:val="num" w:pos="720"/>
              </w:tabs>
              <w:jc w:val="center"/>
            </w:pPr>
          </w:p>
        </w:tc>
        <w:tc>
          <w:tcPr>
            <w:tcW w:w="471" w:type="dxa"/>
            <w:tcBorders>
              <w:left w:val="single" w:sz="4" w:space="0" w:color="auto"/>
            </w:tcBorders>
          </w:tcPr>
          <w:p w:rsidR="00E834C2" w:rsidRPr="007956E2" w:rsidRDefault="00E834C2" w:rsidP="003C55ED">
            <w:pPr>
              <w:tabs>
                <w:tab w:val="num" w:pos="720"/>
              </w:tabs>
              <w:jc w:val="center"/>
              <w:rPr>
                <w:lang w:val="en-US"/>
              </w:rPr>
            </w:pPr>
            <w:r w:rsidRPr="007956E2">
              <w:rPr>
                <w:lang w:val="en-US"/>
              </w:rPr>
              <w:t>2</w:t>
            </w:r>
          </w:p>
        </w:tc>
        <w:tc>
          <w:tcPr>
            <w:tcW w:w="471" w:type="dxa"/>
          </w:tcPr>
          <w:p w:rsidR="00E834C2" w:rsidRPr="007956E2" w:rsidRDefault="00E834C2" w:rsidP="003C55ED">
            <w:pPr>
              <w:tabs>
                <w:tab w:val="num" w:pos="720"/>
              </w:tabs>
              <w:jc w:val="center"/>
              <w:rPr>
                <w:lang w:val="en-US"/>
              </w:rPr>
            </w:pPr>
            <w:r w:rsidRPr="007956E2">
              <w:rPr>
                <w:lang w:val="en-US"/>
              </w:rPr>
              <w:t>5</w:t>
            </w:r>
          </w:p>
        </w:tc>
        <w:tc>
          <w:tcPr>
            <w:tcW w:w="471" w:type="dxa"/>
          </w:tcPr>
          <w:p w:rsidR="00E834C2" w:rsidRPr="007956E2" w:rsidRDefault="00E834C2" w:rsidP="003C55ED">
            <w:pPr>
              <w:tabs>
                <w:tab w:val="num" w:pos="720"/>
              </w:tabs>
              <w:jc w:val="center"/>
              <w:rPr>
                <w:lang w:val="en-US"/>
              </w:rPr>
            </w:pPr>
            <w:r w:rsidRPr="007956E2">
              <w:rPr>
                <w:lang w:val="en-US"/>
              </w:rPr>
              <w:t>9</w:t>
            </w:r>
          </w:p>
        </w:tc>
        <w:tc>
          <w:tcPr>
            <w:tcW w:w="471" w:type="dxa"/>
          </w:tcPr>
          <w:p w:rsidR="00E834C2" w:rsidRPr="007956E2" w:rsidRDefault="00E834C2" w:rsidP="003C55ED">
            <w:pPr>
              <w:tabs>
                <w:tab w:val="num" w:pos="720"/>
              </w:tabs>
              <w:jc w:val="center"/>
              <w:rPr>
                <w:lang w:val="en-US"/>
              </w:rPr>
            </w:pPr>
            <w:r w:rsidRPr="007956E2">
              <w:rPr>
                <w:lang w:val="en-US"/>
              </w:rPr>
              <w:t>13</w:t>
            </w:r>
          </w:p>
        </w:tc>
      </w:tr>
      <w:tr w:rsidR="00E834C2" w:rsidTr="003C55ED">
        <w:trPr>
          <w:jc w:val="center"/>
        </w:trPr>
        <w:tc>
          <w:tcPr>
            <w:tcW w:w="471" w:type="dxa"/>
            <w:shd w:val="clear" w:color="auto" w:fill="auto"/>
          </w:tcPr>
          <w:p w:rsidR="00E834C2" w:rsidRPr="00003D28" w:rsidRDefault="00E834C2" w:rsidP="003C55ED">
            <w:pPr>
              <w:tabs>
                <w:tab w:val="num" w:pos="720"/>
              </w:tabs>
              <w:jc w:val="center"/>
            </w:pPr>
            <w:r w:rsidRPr="00003D28">
              <w:t>7</w:t>
            </w:r>
          </w:p>
        </w:tc>
        <w:tc>
          <w:tcPr>
            <w:tcW w:w="471" w:type="dxa"/>
            <w:shd w:val="clear" w:color="auto" w:fill="auto"/>
          </w:tcPr>
          <w:p w:rsidR="00E834C2" w:rsidRPr="00003D28" w:rsidRDefault="00E834C2" w:rsidP="003C55ED">
            <w:pPr>
              <w:tabs>
                <w:tab w:val="num" w:pos="720"/>
              </w:tabs>
              <w:jc w:val="center"/>
            </w:pPr>
            <w:r w:rsidRPr="00003D28">
              <w:t>4</w:t>
            </w:r>
          </w:p>
        </w:tc>
        <w:tc>
          <w:tcPr>
            <w:tcW w:w="471" w:type="dxa"/>
            <w:shd w:val="clear" w:color="auto" w:fill="auto"/>
          </w:tcPr>
          <w:p w:rsidR="00E834C2" w:rsidRPr="00003D28" w:rsidRDefault="00E834C2" w:rsidP="003C55ED">
            <w:pPr>
              <w:tabs>
                <w:tab w:val="num" w:pos="720"/>
              </w:tabs>
              <w:jc w:val="center"/>
            </w:pPr>
            <w:r w:rsidRPr="00003D28">
              <w:t>2</w:t>
            </w:r>
          </w:p>
        </w:tc>
        <w:tc>
          <w:tcPr>
            <w:tcW w:w="471" w:type="dxa"/>
            <w:tcBorders>
              <w:right w:val="single" w:sz="4" w:space="0" w:color="auto"/>
            </w:tcBorders>
            <w:shd w:val="clear" w:color="auto" w:fill="auto"/>
          </w:tcPr>
          <w:p w:rsidR="00E834C2" w:rsidRPr="00003D28" w:rsidRDefault="00E834C2" w:rsidP="003C55ED">
            <w:pPr>
              <w:tabs>
                <w:tab w:val="num" w:pos="720"/>
              </w:tabs>
              <w:jc w:val="center"/>
            </w:pPr>
            <w:r w:rsidRPr="00003D28">
              <w:t>1</w:t>
            </w:r>
          </w:p>
        </w:tc>
        <w:tc>
          <w:tcPr>
            <w:tcW w:w="471" w:type="dxa"/>
            <w:vMerge/>
            <w:tcBorders>
              <w:left w:val="single" w:sz="4" w:space="0" w:color="auto"/>
              <w:bottom w:val="nil"/>
              <w:right w:val="single" w:sz="4" w:space="0" w:color="auto"/>
            </w:tcBorders>
          </w:tcPr>
          <w:p w:rsidR="00E834C2" w:rsidRPr="00003D28" w:rsidRDefault="00E834C2" w:rsidP="003C55ED">
            <w:pPr>
              <w:tabs>
                <w:tab w:val="num" w:pos="720"/>
              </w:tabs>
              <w:jc w:val="center"/>
            </w:pPr>
          </w:p>
        </w:tc>
        <w:tc>
          <w:tcPr>
            <w:tcW w:w="471" w:type="dxa"/>
            <w:tcBorders>
              <w:left w:val="single" w:sz="4" w:space="0" w:color="auto"/>
            </w:tcBorders>
          </w:tcPr>
          <w:p w:rsidR="00E834C2" w:rsidRPr="007956E2" w:rsidRDefault="00E834C2" w:rsidP="003C55ED">
            <w:pPr>
              <w:tabs>
                <w:tab w:val="num" w:pos="720"/>
              </w:tabs>
              <w:jc w:val="center"/>
              <w:rPr>
                <w:lang w:val="en-US"/>
              </w:rPr>
            </w:pPr>
            <w:r w:rsidRPr="007956E2">
              <w:rPr>
                <w:lang w:val="en-US"/>
              </w:rPr>
              <w:t>1</w:t>
            </w:r>
          </w:p>
        </w:tc>
        <w:tc>
          <w:tcPr>
            <w:tcW w:w="471" w:type="dxa"/>
          </w:tcPr>
          <w:p w:rsidR="00E834C2" w:rsidRPr="007956E2" w:rsidRDefault="00E834C2" w:rsidP="003C55ED">
            <w:pPr>
              <w:tabs>
                <w:tab w:val="num" w:pos="720"/>
              </w:tabs>
              <w:jc w:val="center"/>
              <w:rPr>
                <w:lang w:val="en-US"/>
              </w:rPr>
            </w:pPr>
            <w:r w:rsidRPr="007956E2">
              <w:rPr>
                <w:lang w:val="en-US"/>
              </w:rPr>
              <w:t>3</w:t>
            </w:r>
          </w:p>
        </w:tc>
        <w:tc>
          <w:tcPr>
            <w:tcW w:w="471" w:type="dxa"/>
          </w:tcPr>
          <w:p w:rsidR="00E834C2" w:rsidRPr="007956E2" w:rsidRDefault="00E834C2" w:rsidP="003C55ED">
            <w:pPr>
              <w:tabs>
                <w:tab w:val="num" w:pos="720"/>
              </w:tabs>
              <w:jc w:val="center"/>
              <w:rPr>
                <w:lang w:val="en-US"/>
              </w:rPr>
            </w:pPr>
            <w:r w:rsidRPr="007956E2">
              <w:rPr>
                <w:lang w:val="en-US"/>
              </w:rPr>
              <w:t>6</w:t>
            </w:r>
          </w:p>
        </w:tc>
        <w:tc>
          <w:tcPr>
            <w:tcW w:w="471" w:type="dxa"/>
          </w:tcPr>
          <w:p w:rsidR="00E834C2" w:rsidRPr="007956E2" w:rsidRDefault="00E834C2" w:rsidP="003C55ED">
            <w:pPr>
              <w:tabs>
                <w:tab w:val="num" w:pos="720"/>
              </w:tabs>
              <w:jc w:val="center"/>
              <w:rPr>
                <w:lang w:val="en-US"/>
              </w:rPr>
            </w:pPr>
            <w:r w:rsidRPr="007956E2">
              <w:rPr>
                <w:lang w:val="en-US"/>
              </w:rPr>
              <w:t>10</w:t>
            </w:r>
          </w:p>
        </w:tc>
      </w:tr>
    </w:tbl>
    <w:p w:rsidR="00E834C2" w:rsidRDefault="00E834C2" w:rsidP="00B110E0">
      <w:pPr>
        <w:numPr>
          <w:ilvl w:val="0"/>
          <w:numId w:val="11"/>
        </w:numPr>
        <w:tabs>
          <w:tab w:val="num" w:pos="720"/>
        </w:tabs>
      </w:pPr>
      <w:r w:rsidRPr="009145BE">
        <w:t>*</w:t>
      </w:r>
      <w:r>
        <w:rPr>
          <w:lang w:val="en-US"/>
        </w:rPr>
        <w:t xml:space="preserve"> </w:t>
      </w:r>
      <w:r w:rsidRPr="00852EC0">
        <w:t>Напишете програма, която по подадена матрица намира най-голя</w:t>
      </w:r>
      <w:r>
        <w:softHyphen/>
      </w:r>
      <w:r w:rsidRPr="00852EC0">
        <w:t>мата област от еднакви числа. Под област разбираме съвкупност от съседни (по ред и колона) елементи.</w:t>
      </w:r>
      <w:r w:rsidRPr="009145BE">
        <w:t xml:space="preserve"> </w:t>
      </w:r>
      <w:r>
        <w:t>Ето един пример, в който имаме област, съставена от 13 на брой еднакви елементи със стойност 3:</w:t>
      </w:r>
    </w:p>
    <w:p w:rsidR="00E834C2" w:rsidRDefault="00E834C2" w:rsidP="00E834C2">
      <w:pPr>
        <w:jc w:val="center"/>
        <w:rPr>
          <w:lang w:val="en-US"/>
        </w:rPr>
      </w:pPr>
      <w:r>
        <w:rPr>
          <w:noProof/>
          <w:lang w:val="en-US" w:eastAsia="en-US"/>
        </w:rPr>
        <w:drawing>
          <wp:inline distT="0" distB="0" distL="0" distR="0" wp14:anchorId="51CF3CC3" wp14:editId="165AEE0B">
            <wp:extent cx="2152650" cy="1019175"/>
            <wp:effectExtent l="0" t="0" r="0" b="9525"/>
            <wp:docPr id="46" name="Picture 46" descr="same-number-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ame-number-are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2650" cy="1019175"/>
                    </a:xfrm>
                    <a:prstGeom prst="rect">
                      <a:avLst/>
                    </a:prstGeom>
                    <a:noFill/>
                    <a:ln>
                      <a:noFill/>
                    </a:ln>
                  </pic:spPr>
                </pic:pic>
              </a:graphicData>
            </a:graphic>
          </wp:inline>
        </w:drawing>
      </w:r>
    </w:p>
    <w:p w:rsidR="00E834C2" w:rsidRPr="008E14ED" w:rsidRDefault="00E834C2" w:rsidP="00E834C2">
      <w:pPr>
        <w:pStyle w:val="Heading1"/>
      </w:pPr>
      <w:bookmarkStart w:id="42" w:name="_Toc243587019"/>
      <w:bookmarkStart w:id="43" w:name="_Toc243587341"/>
      <w:bookmarkStart w:id="44" w:name="_Toc299461008"/>
      <w:bookmarkStart w:id="45" w:name="_Toc299628588"/>
      <w:bookmarkStart w:id="46" w:name="_Toc299628805"/>
      <w:r w:rsidRPr="008E14ED">
        <w:t>Глава 8. Бройни системи</w:t>
      </w:r>
      <w:bookmarkEnd w:id="42"/>
      <w:bookmarkEnd w:id="43"/>
      <w:bookmarkEnd w:id="44"/>
      <w:bookmarkEnd w:id="45"/>
      <w:bookmarkEnd w:id="46"/>
    </w:p>
    <w:p w:rsidR="00E834C2" w:rsidRPr="00E831F9" w:rsidRDefault="00E834C2" w:rsidP="00B110E0">
      <w:pPr>
        <w:numPr>
          <w:ilvl w:val="0"/>
          <w:numId w:val="12"/>
        </w:numPr>
      </w:pPr>
      <w:r w:rsidRPr="00E831F9">
        <w:t xml:space="preserve">Превърнете числата </w:t>
      </w:r>
      <w:r w:rsidRPr="00E831F9">
        <w:rPr>
          <w:noProof/>
        </w:rPr>
        <w:t>151, 35, 43, 251 и -0,41</w:t>
      </w:r>
      <w:r w:rsidRPr="00E831F9">
        <w:t xml:space="preserve"> в двоична бройна система.</w:t>
      </w:r>
    </w:p>
    <w:p w:rsidR="00E834C2" w:rsidRPr="00E831F9" w:rsidRDefault="00E834C2" w:rsidP="00B110E0">
      <w:pPr>
        <w:numPr>
          <w:ilvl w:val="0"/>
          <w:numId w:val="12"/>
        </w:numPr>
      </w:pPr>
      <w:r w:rsidRPr="00E831F9">
        <w:t xml:space="preserve">Превърнете числото </w:t>
      </w:r>
      <w:r w:rsidRPr="003017CC">
        <w:rPr>
          <w:rStyle w:val="Code"/>
        </w:rPr>
        <w:t>1111010110011110</w:t>
      </w:r>
      <w:r w:rsidRPr="00E831F9">
        <w:rPr>
          <w:b/>
          <w:bCs/>
          <w:noProof/>
          <w:szCs w:val="20"/>
          <w:vertAlign w:val="subscript"/>
        </w:rPr>
        <w:t>(2)</w:t>
      </w:r>
      <w:r w:rsidRPr="00E831F9">
        <w:rPr>
          <w:vertAlign w:val="subscript"/>
        </w:rPr>
        <w:t xml:space="preserve"> </w:t>
      </w:r>
      <w:r w:rsidRPr="00E831F9">
        <w:t xml:space="preserve">в шестнадесетична и </w:t>
      </w:r>
      <w:r>
        <w:t>в</w:t>
      </w:r>
      <w:r w:rsidRPr="003017CC">
        <w:t xml:space="preserve"> </w:t>
      </w:r>
      <w:r w:rsidRPr="00E831F9">
        <w:t>десе</w:t>
      </w:r>
      <w:r w:rsidRPr="00E831F9">
        <w:softHyphen/>
        <w:t>тична бройна система.</w:t>
      </w:r>
    </w:p>
    <w:p w:rsidR="00E834C2" w:rsidRPr="00E831F9" w:rsidRDefault="00E834C2" w:rsidP="00B110E0">
      <w:pPr>
        <w:numPr>
          <w:ilvl w:val="0"/>
          <w:numId w:val="12"/>
        </w:numPr>
      </w:pPr>
      <w:r w:rsidRPr="00E831F9">
        <w:t xml:space="preserve">Превърнете шестнайсетичните числа 2A3E, FA, FFFF, 5A0E9 в </w:t>
      </w:r>
      <w:r>
        <w:t>двоична</w:t>
      </w:r>
      <w:r w:rsidRPr="00E831F9">
        <w:t xml:space="preserve"> и десетична бройна система.</w:t>
      </w:r>
    </w:p>
    <w:p w:rsidR="00E834C2" w:rsidRPr="00E831F9" w:rsidRDefault="00E834C2" w:rsidP="00B110E0">
      <w:pPr>
        <w:numPr>
          <w:ilvl w:val="0"/>
          <w:numId w:val="12"/>
        </w:numPr>
      </w:pPr>
      <w:r w:rsidRPr="00E831F9">
        <w:t>Да се напише програма, която преобразува десетично число в дво</w:t>
      </w:r>
      <w:r>
        <w:softHyphen/>
      </w:r>
      <w:r w:rsidRPr="00E831F9">
        <w:t>ично.</w:t>
      </w:r>
    </w:p>
    <w:p w:rsidR="00E834C2" w:rsidRPr="00E831F9" w:rsidRDefault="00E834C2" w:rsidP="00B110E0">
      <w:pPr>
        <w:numPr>
          <w:ilvl w:val="0"/>
          <w:numId w:val="12"/>
        </w:numPr>
      </w:pPr>
      <w:r w:rsidRPr="00E831F9">
        <w:t>Да се напише програма, която преобразува двоично число в десе</w:t>
      </w:r>
      <w:r>
        <w:softHyphen/>
      </w:r>
      <w:r w:rsidRPr="00E831F9">
        <w:t>тично.</w:t>
      </w:r>
    </w:p>
    <w:p w:rsidR="00E834C2" w:rsidRPr="00E831F9" w:rsidRDefault="00E834C2" w:rsidP="00B110E0">
      <w:pPr>
        <w:numPr>
          <w:ilvl w:val="0"/>
          <w:numId w:val="12"/>
        </w:numPr>
      </w:pPr>
      <w:r w:rsidRPr="00E831F9">
        <w:t>Да се напише програма, която преобразува десетично число в шестнадесетично.</w:t>
      </w:r>
    </w:p>
    <w:p w:rsidR="00E834C2" w:rsidRPr="00E831F9" w:rsidRDefault="00E834C2" w:rsidP="00B110E0">
      <w:pPr>
        <w:numPr>
          <w:ilvl w:val="0"/>
          <w:numId w:val="12"/>
        </w:numPr>
      </w:pPr>
      <w:r w:rsidRPr="00E831F9">
        <w:t>Да се напише програма, която преобразува шестнадесетично число в десетично.</w:t>
      </w:r>
    </w:p>
    <w:p w:rsidR="00E834C2" w:rsidRPr="00E831F9" w:rsidRDefault="00E834C2" w:rsidP="00B110E0">
      <w:pPr>
        <w:numPr>
          <w:ilvl w:val="0"/>
          <w:numId w:val="12"/>
        </w:numPr>
      </w:pPr>
      <w:r w:rsidRPr="00E831F9">
        <w:t>Да се напише програма, която преобразува шестнадесетично число в двоично.</w:t>
      </w:r>
    </w:p>
    <w:p w:rsidR="00E834C2" w:rsidRPr="00E831F9" w:rsidRDefault="00E834C2" w:rsidP="00B110E0">
      <w:pPr>
        <w:numPr>
          <w:ilvl w:val="0"/>
          <w:numId w:val="12"/>
        </w:numPr>
      </w:pPr>
      <w:r w:rsidRPr="00E831F9">
        <w:t>Да се напише програма, която преобразува двоично число в шестна</w:t>
      </w:r>
      <w:r>
        <w:softHyphen/>
      </w:r>
      <w:r w:rsidRPr="00E831F9">
        <w:t>десетично.</w:t>
      </w:r>
    </w:p>
    <w:p w:rsidR="00E834C2" w:rsidRPr="00E831F9" w:rsidRDefault="00E834C2" w:rsidP="00B110E0">
      <w:pPr>
        <w:numPr>
          <w:ilvl w:val="0"/>
          <w:numId w:val="12"/>
        </w:numPr>
      </w:pPr>
      <w:r w:rsidRPr="00E831F9">
        <w:t>Да се напише програма, която преобразува двоично число в десетично по схемата на Хорнер.</w:t>
      </w:r>
    </w:p>
    <w:p w:rsidR="00E834C2" w:rsidRPr="00E831F9" w:rsidRDefault="00E834C2" w:rsidP="00B110E0">
      <w:pPr>
        <w:numPr>
          <w:ilvl w:val="0"/>
          <w:numId w:val="12"/>
        </w:numPr>
      </w:pPr>
      <w:r w:rsidRPr="00E831F9">
        <w:t>Да се напише програма, която преобразува римските числа в арабски.</w:t>
      </w:r>
    </w:p>
    <w:p w:rsidR="00E834C2" w:rsidRPr="003017CC" w:rsidRDefault="00E834C2" w:rsidP="00B110E0">
      <w:pPr>
        <w:numPr>
          <w:ilvl w:val="0"/>
          <w:numId w:val="12"/>
        </w:numPr>
      </w:pPr>
      <w:r w:rsidRPr="00E831F9">
        <w:t>Да се напише програма, която преобразува арабските числа в римски.</w:t>
      </w:r>
    </w:p>
    <w:p w:rsidR="00E834C2" w:rsidRPr="00182101" w:rsidRDefault="00E834C2" w:rsidP="00B110E0">
      <w:pPr>
        <w:numPr>
          <w:ilvl w:val="0"/>
          <w:numId w:val="12"/>
        </w:numPr>
      </w:pPr>
      <w:r>
        <w:lastRenderedPageBreak/>
        <w:t xml:space="preserve">Да се напише програма, която по зададени </w:t>
      </w:r>
      <w:r w:rsidRPr="003017CC">
        <w:rPr>
          <w:rStyle w:val="Code"/>
        </w:rPr>
        <w:t>N</w:t>
      </w:r>
      <w:r w:rsidRPr="003017CC">
        <w:t xml:space="preserve">, </w:t>
      </w:r>
      <w:r w:rsidRPr="003017CC">
        <w:rPr>
          <w:rStyle w:val="Code"/>
        </w:rPr>
        <w:t>S</w:t>
      </w:r>
      <w:r w:rsidRPr="003017CC">
        <w:t xml:space="preserve">, </w:t>
      </w:r>
      <w:r w:rsidRPr="003017CC">
        <w:rPr>
          <w:rStyle w:val="Code"/>
        </w:rPr>
        <w:t>D</w:t>
      </w:r>
      <w:r w:rsidRPr="003017CC">
        <w:t xml:space="preserve"> (</w:t>
      </w:r>
      <w:r w:rsidRPr="003017CC">
        <w:rPr>
          <w:rStyle w:val="Code"/>
        </w:rPr>
        <w:t>2 ≤ S, D ≥ 16</w:t>
      </w:r>
      <w:r>
        <w:t xml:space="preserve">) преобразува числото </w:t>
      </w:r>
      <w:r w:rsidRPr="003017CC">
        <w:rPr>
          <w:rStyle w:val="Code"/>
        </w:rPr>
        <w:t>N</w:t>
      </w:r>
      <w:r w:rsidRPr="003017CC">
        <w:t xml:space="preserve"> </w:t>
      </w:r>
      <w:r>
        <w:t xml:space="preserve">от бройна система с основа </w:t>
      </w:r>
      <w:r w:rsidRPr="003017CC">
        <w:rPr>
          <w:rStyle w:val="Code"/>
        </w:rPr>
        <w:t>S</w:t>
      </w:r>
      <w:r>
        <w:t xml:space="preserve"> към бройна система с основа </w:t>
      </w:r>
      <w:r w:rsidRPr="003017CC">
        <w:rPr>
          <w:rStyle w:val="Code"/>
        </w:rPr>
        <w:t>D</w:t>
      </w:r>
      <w:r w:rsidRPr="003017CC">
        <w:t>.</w:t>
      </w:r>
      <w:r w:rsidRPr="003A40EB">
        <w:t xml:space="preserve"> </w:t>
      </w:r>
    </w:p>
    <w:p w:rsidR="00E834C2" w:rsidRPr="003017CC" w:rsidRDefault="00E834C2" w:rsidP="00B110E0">
      <w:pPr>
        <w:numPr>
          <w:ilvl w:val="0"/>
          <w:numId w:val="12"/>
        </w:numPr>
      </w:pPr>
      <w:r>
        <w:t>Да се напише програма, която по дадено цяло число извежда на конзолата двоичното представяне на числото.</w:t>
      </w:r>
    </w:p>
    <w:p w:rsidR="00E834C2" w:rsidRPr="00E831F9" w:rsidRDefault="00E834C2" w:rsidP="00B110E0">
      <w:pPr>
        <w:numPr>
          <w:ilvl w:val="0"/>
          <w:numId w:val="12"/>
        </w:numPr>
      </w:pPr>
      <w:r>
        <w:t xml:space="preserve">Опитайте да сумирате </w:t>
      </w:r>
      <w:r>
        <w:rPr>
          <w:noProof/>
        </w:rPr>
        <w:t>50 000 000</w:t>
      </w:r>
      <w:r>
        <w:t xml:space="preserve"> пъти числото 0.000001. Използвайте цикъл и събиране (не директно умножение). Опитайте с типовете </w:t>
      </w:r>
      <w:r w:rsidRPr="00BF3C84">
        <w:rPr>
          <w:rStyle w:val="Code"/>
        </w:rPr>
        <w:t>float</w:t>
      </w:r>
      <w:r>
        <w:t xml:space="preserve"> и </w:t>
      </w:r>
      <w:r w:rsidRPr="00BF3C84">
        <w:rPr>
          <w:rStyle w:val="Code"/>
        </w:rPr>
        <w:t>double</w:t>
      </w:r>
      <w:r>
        <w:t xml:space="preserve"> и след това с </w:t>
      </w:r>
      <w:r w:rsidRPr="00BF3C84">
        <w:rPr>
          <w:rStyle w:val="Code"/>
        </w:rPr>
        <w:t>decimal</w:t>
      </w:r>
      <w:r>
        <w:t>. Забелязвате ли разликата в резултатите и в скоростта?</w:t>
      </w:r>
    </w:p>
    <w:p w:rsidR="00E834C2" w:rsidRPr="00E831F9" w:rsidRDefault="00E834C2" w:rsidP="00B110E0">
      <w:pPr>
        <w:numPr>
          <w:ilvl w:val="0"/>
          <w:numId w:val="12"/>
        </w:numPr>
      </w:pPr>
      <w:r>
        <w:t xml:space="preserve">* </w:t>
      </w:r>
      <w:r w:rsidRPr="00E831F9">
        <w:t>Да се напише програма, която отпечатва стойността на мантисата, знака на мантисата и стойността на експонента</w:t>
      </w:r>
      <w:r>
        <w:t>та</w:t>
      </w:r>
      <w:r w:rsidRPr="00E831F9">
        <w:t xml:space="preserve"> за числа тип </w:t>
      </w:r>
      <w:r>
        <w:rPr>
          <w:rStyle w:val="Code"/>
        </w:rPr>
        <w:t>float</w:t>
      </w:r>
      <w:r>
        <w:t xml:space="preserve"> (32-битови числа с плаваща запетая съгласно стандарта IEEE 754).</w:t>
      </w:r>
      <w:r w:rsidRPr="001F16C8">
        <w:t xml:space="preserve"> </w:t>
      </w:r>
      <w:r>
        <w:t>Пример</w:t>
      </w:r>
      <w:r w:rsidRPr="001F16C8">
        <w:t>:</w:t>
      </w:r>
      <w:r>
        <w:t xml:space="preserve"> за числото </w:t>
      </w:r>
      <w:r w:rsidRPr="001F16C8">
        <w:t xml:space="preserve">-27,25 </w:t>
      </w:r>
      <w:r>
        <w:t>да се отпечата:</w:t>
      </w:r>
      <w:r w:rsidRPr="001F16C8">
        <w:rPr>
          <w:rFonts w:cs="Verdana"/>
        </w:rPr>
        <w:t xml:space="preserve"> </w:t>
      </w:r>
      <w:r>
        <w:rPr>
          <w:rFonts w:cs="Verdana"/>
        </w:rPr>
        <w:t>знак</w:t>
      </w:r>
      <w:r w:rsidRPr="001F16C8">
        <w:rPr>
          <w:rFonts w:cs="Verdana"/>
        </w:rPr>
        <w:t xml:space="preserve"> = 1, </w:t>
      </w:r>
      <w:r>
        <w:rPr>
          <w:rFonts w:cs="Verdana"/>
        </w:rPr>
        <w:t>експонента</w:t>
      </w:r>
      <w:r w:rsidRPr="001F16C8">
        <w:rPr>
          <w:rFonts w:cs="Verdana"/>
        </w:rPr>
        <w:t xml:space="preserve"> = 10000011, </w:t>
      </w:r>
      <w:r>
        <w:rPr>
          <w:rFonts w:cs="Verdana"/>
        </w:rPr>
        <w:t>мантиса</w:t>
      </w:r>
      <w:r w:rsidRPr="001F16C8">
        <w:rPr>
          <w:rFonts w:cs="Verdana"/>
        </w:rPr>
        <w:t xml:space="preserve"> = 10110100000000000000000</w:t>
      </w:r>
      <w:r w:rsidRPr="001F16C8">
        <w:t>.</w:t>
      </w:r>
    </w:p>
    <w:p w:rsidR="00E834C2" w:rsidRPr="008E14ED" w:rsidRDefault="00E834C2" w:rsidP="00E834C2">
      <w:pPr>
        <w:pStyle w:val="Heading1"/>
      </w:pPr>
      <w:bookmarkStart w:id="47" w:name="_Глава_9._Методи"/>
      <w:bookmarkStart w:id="48" w:name="_Toc243587020"/>
      <w:bookmarkStart w:id="49" w:name="_Toc243587371"/>
      <w:bookmarkStart w:id="50" w:name="_Toc299461040"/>
      <w:bookmarkStart w:id="51" w:name="_Toc299628595"/>
      <w:bookmarkStart w:id="52" w:name="_Toc299628806"/>
      <w:bookmarkEnd w:id="47"/>
      <w:r w:rsidRPr="008E14ED">
        <w:t>Глава 9. Методи</w:t>
      </w:r>
      <w:bookmarkEnd w:id="48"/>
      <w:bookmarkEnd w:id="49"/>
      <w:bookmarkEnd w:id="50"/>
      <w:bookmarkEnd w:id="51"/>
      <w:bookmarkEnd w:id="52"/>
    </w:p>
    <w:p w:rsidR="00E834C2" w:rsidRPr="0036552D" w:rsidRDefault="00E834C2" w:rsidP="00B110E0">
      <w:pPr>
        <w:numPr>
          <w:ilvl w:val="0"/>
          <w:numId w:val="13"/>
        </w:numPr>
      </w:pPr>
      <w:r w:rsidRPr="0036552D">
        <w:t>Напишете метод, който при подадено име отпечатва в конзолата "</w:t>
      </w:r>
      <w:r w:rsidRPr="00311650">
        <w:rPr>
          <w:rStyle w:val="Code"/>
        </w:rPr>
        <w:t>Hello</w:t>
      </w:r>
      <w:r w:rsidRPr="00B25206">
        <w:rPr>
          <w:rStyle w:val="Code"/>
        </w:rPr>
        <w:t>, &lt;</w:t>
      </w:r>
      <w:r w:rsidRPr="00311650">
        <w:rPr>
          <w:rStyle w:val="Code"/>
        </w:rPr>
        <w:t>name</w:t>
      </w:r>
      <w:r w:rsidRPr="00B25206">
        <w:rPr>
          <w:rStyle w:val="Code"/>
        </w:rPr>
        <w:t>&gt;!"</w:t>
      </w:r>
      <w:r w:rsidRPr="0036552D">
        <w:t xml:space="preserve"> (например "</w:t>
      </w:r>
      <w:r w:rsidRPr="00311650">
        <w:rPr>
          <w:rStyle w:val="Code"/>
        </w:rPr>
        <w:t>Hello</w:t>
      </w:r>
      <w:r w:rsidRPr="00B25206">
        <w:rPr>
          <w:rStyle w:val="Code"/>
        </w:rPr>
        <w:t xml:space="preserve">, </w:t>
      </w:r>
      <w:r w:rsidRPr="00311650">
        <w:rPr>
          <w:rStyle w:val="Code"/>
        </w:rPr>
        <w:t>Peter</w:t>
      </w:r>
      <w:r w:rsidRPr="00B25206">
        <w:rPr>
          <w:rStyle w:val="Code"/>
        </w:rPr>
        <w:t>!</w:t>
      </w:r>
      <w:r w:rsidRPr="0036552D">
        <w:t>"). Напишете програма, която тества този метод</w:t>
      </w:r>
      <w:r>
        <w:t xml:space="preserve"> дали работи правилно</w:t>
      </w:r>
      <w:r w:rsidRPr="0036552D">
        <w:t>.</w:t>
      </w:r>
    </w:p>
    <w:p w:rsidR="00E834C2" w:rsidRPr="0036552D" w:rsidRDefault="00E834C2" w:rsidP="00B110E0">
      <w:pPr>
        <w:numPr>
          <w:ilvl w:val="0"/>
          <w:numId w:val="13"/>
        </w:numPr>
      </w:pPr>
      <w:r w:rsidRPr="0036552D">
        <w:t xml:space="preserve">Създайте метод </w:t>
      </w:r>
      <w:r w:rsidRPr="00311650">
        <w:rPr>
          <w:rStyle w:val="Code"/>
        </w:rPr>
        <w:t>GetMax</w:t>
      </w:r>
      <w:r w:rsidRPr="00B25206">
        <w:rPr>
          <w:rStyle w:val="Code"/>
        </w:rPr>
        <w:t>()</w:t>
      </w:r>
      <w:r w:rsidRPr="0036552D">
        <w:t xml:space="preserve"> с два целочислени (</w:t>
      </w:r>
      <w:r w:rsidRPr="00311650">
        <w:rPr>
          <w:rStyle w:val="Code"/>
        </w:rPr>
        <w:t>int</w:t>
      </w:r>
      <w:r w:rsidRPr="0036552D">
        <w:t>) параметъра, който връща по-голямото от двете числа. Напишете програма, която прочита три цели числа от конзолата и отпечатва най-голямото от тях, изпол</w:t>
      </w:r>
      <w:r w:rsidRPr="0036552D">
        <w:softHyphen/>
        <w:t xml:space="preserve">звайки метода </w:t>
      </w:r>
      <w:r w:rsidRPr="00311650">
        <w:rPr>
          <w:rStyle w:val="Code"/>
        </w:rPr>
        <w:t>GetMax</w:t>
      </w:r>
      <w:r w:rsidRPr="00B25206">
        <w:rPr>
          <w:rStyle w:val="Code"/>
        </w:rPr>
        <w:t>()</w:t>
      </w:r>
      <w:r w:rsidRPr="0036552D">
        <w:t>.</w:t>
      </w:r>
    </w:p>
    <w:p w:rsidR="00E834C2" w:rsidRPr="0036552D" w:rsidRDefault="00E834C2" w:rsidP="00B110E0">
      <w:pPr>
        <w:numPr>
          <w:ilvl w:val="0"/>
          <w:numId w:val="13"/>
        </w:numPr>
      </w:pPr>
      <w:r w:rsidRPr="0036552D">
        <w:t>Напишете метод, който връща английското наименование на послед</w:t>
      </w:r>
      <w:r w:rsidRPr="0036552D">
        <w:softHyphen/>
        <w:t xml:space="preserve">ната цифра от дадено число. Примери: за числото </w:t>
      </w:r>
      <w:r w:rsidRPr="00311650">
        <w:rPr>
          <w:rStyle w:val="Code"/>
        </w:rPr>
        <w:t>512</w:t>
      </w:r>
      <w:r w:rsidRPr="0036552D">
        <w:t xml:space="preserve"> отпечатва "</w:t>
      </w:r>
      <w:r w:rsidRPr="00311650">
        <w:rPr>
          <w:rStyle w:val="Code"/>
        </w:rPr>
        <w:t>two</w:t>
      </w:r>
      <w:r w:rsidRPr="0036552D">
        <w:t xml:space="preserve">"; за числото </w:t>
      </w:r>
      <w:r w:rsidRPr="00311650">
        <w:rPr>
          <w:rStyle w:val="Code"/>
        </w:rPr>
        <w:t>1024</w:t>
      </w:r>
      <w:r w:rsidRPr="0036552D">
        <w:t xml:space="preserve"> – "</w:t>
      </w:r>
      <w:r w:rsidRPr="00311650">
        <w:rPr>
          <w:rStyle w:val="Code"/>
        </w:rPr>
        <w:t>four</w:t>
      </w:r>
      <w:r w:rsidRPr="0036552D">
        <w:t>".</w:t>
      </w:r>
    </w:p>
    <w:p w:rsidR="00E834C2" w:rsidRPr="0036552D" w:rsidRDefault="00E834C2" w:rsidP="00B110E0">
      <w:pPr>
        <w:numPr>
          <w:ilvl w:val="0"/>
          <w:numId w:val="13"/>
        </w:numPr>
      </w:pPr>
      <w:r w:rsidRPr="0036552D">
        <w:t>Напишете метод, който намира колко пъти дадено число се среща в даден масив. Напишете програма, която проверява дали този метод работи правилно.</w:t>
      </w:r>
    </w:p>
    <w:p w:rsidR="00E834C2" w:rsidRPr="0036552D" w:rsidRDefault="00E834C2" w:rsidP="00B110E0">
      <w:pPr>
        <w:numPr>
          <w:ilvl w:val="0"/>
          <w:numId w:val="13"/>
        </w:numPr>
      </w:pPr>
      <w:r w:rsidRPr="0036552D">
        <w:t>Напишете метод, който проверява дали елемент, намиращ се на дадена позиция от масив, е по-голям, или съответно по-малък от двата му съседа.</w:t>
      </w:r>
      <w:r>
        <w:t xml:space="preserve"> Тествайте метода дали работи коректно.</w:t>
      </w:r>
    </w:p>
    <w:p w:rsidR="00E834C2" w:rsidRPr="0036552D" w:rsidRDefault="00E834C2" w:rsidP="00B110E0">
      <w:pPr>
        <w:numPr>
          <w:ilvl w:val="0"/>
          <w:numId w:val="13"/>
        </w:numPr>
      </w:pPr>
      <w:r w:rsidRPr="0036552D">
        <w:t xml:space="preserve">Напишете метод, който връща позицията на първия елемент на масив, който е по-голям от двата свои съседи едновременно, или </w:t>
      </w:r>
      <w:r w:rsidRPr="00B25206">
        <w:rPr>
          <w:rStyle w:val="Code"/>
        </w:rPr>
        <w:t>-1</w:t>
      </w:r>
      <w:r w:rsidRPr="0036552D">
        <w:t>, ако няма такъв елемент.</w:t>
      </w:r>
    </w:p>
    <w:p w:rsidR="00E834C2" w:rsidRDefault="00E834C2" w:rsidP="00B110E0">
      <w:pPr>
        <w:numPr>
          <w:ilvl w:val="0"/>
          <w:numId w:val="13"/>
        </w:numPr>
      </w:pPr>
      <w:r w:rsidRPr="0036552D">
        <w:t xml:space="preserve">Напишете метод, който отпечатва цифрите на дадено десетично число в обратен ред. Например </w:t>
      </w:r>
      <w:r w:rsidRPr="00311650">
        <w:rPr>
          <w:rStyle w:val="Code"/>
        </w:rPr>
        <w:t>256</w:t>
      </w:r>
      <w:r w:rsidRPr="0036552D">
        <w:t xml:space="preserve">, трябва да бъде отпечатано като </w:t>
      </w:r>
      <w:r w:rsidRPr="00311650">
        <w:rPr>
          <w:rStyle w:val="Code"/>
        </w:rPr>
        <w:t>652</w:t>
      </w:r>
      <w:r w:rsidRPr="0036552D">
        <w:t>.</w:t>
      </w:r>
    </w:p>
    <w:p w:rsidR="00E834C2" w:rsidRDefault="00E834C2" w:rsidP="00B110E0">
      <w:pPr>
        <w:numPr>
          <w:ilvl w:val="0"/>
          <w:numId w:val="13"/>
        </w:numPr>
      </w:pPr>
      <w:r>
        <w:t>Напишете метод, който пресмята сумата на две цели положителни цели числа. Числата са представени като масив от цифрите си, като последната цифра (единиците) са записани в масива под индекс 0.</w:t>
      </w:r>
      <w:r w:rsidRPr="00BB19CB">
        <w:t xml:space="preserve"> </w:t>
      </w:r>
      <w:r>
        <w:t>Направете така, че метода да работи за числа с дължина до 10 000 цифри.</w:t>
      </w:r>
    </w:p>
    <w:p w:rsidR="00E834C2" w:rsidRPr="00374BC6" w:rsidRDefault="00E834C2" w:rsidP="00B110E0">
      <w:pPr>
        <w:numPr>
          <w:ilvl w:val="0"/>
          <w:numId w:val="13"/>
        </w:numPr>
      </w:pPr>
      <w:r>
        <w:t>Напишете метод, който намира най-големия елемент в част от масив. Използвайте метода за да сортирате възходящо/низходящо даден масив.</w:t>
      </w:r>
    </w:p>
    <w:p w:rsidR="00E834C2" w:rsidRPr="0036552D" w:rsidRDefault="00E834C2" w:rsidP="00B110E0">
      <w:pPr>
        <w:numPr>
          <w:ilvl w:val="0"/>
          <w:numId w:val="13"/>
        </w:numPr>
      </w:pPr>
      <w:r w:rsidRPr="0036552D">
        <w:t xml:space="preserve">Напишете програма, която пресмята и отпечатва </w:t>
      </w:r>
      <w:r w:rsidRPr="00311650">
        <w:rPr>
          <w:rStyle w:val="Code"/>
        </w:rPr>
        <w:t>n</w:t>
      </w:r>
      <w:r w:rsidRPr="00B25206">
        <w:rPr>
          <w:rStyle w:val="Code"/>
        </w:rPr>
        <w:t>!</w:t>
      </w:r>
      <w:r w:rsidRPr="0036552D">
        <w:t xml:space="preserve"> за всяко n в интервала </w:t>
      </w:r>
      <w:r w:rsidRPr="00B25206">
        <w:rPr>
          <w:rStyle w:val="Code"/>
        </w:rPr>
        <w:t>[1</w:t>
      </w:r>
      <w:r>
        <w:t>…</w:t>
      </w:r>
      <w:r w:rsidRPr="00BB19CB">
        <w:rPr>
          <w:rStyle w:val="Code"/>
        </w:rPr>
        <w:t>100]</w:t>
      </w:r>
      <w:r w:rsidRPr="0036552D">
        <w:t>.</w:t>
      </w:r>
    </w:p>
    <w:p w:rsidR="00E834C2" w:rsidRPr="0036552D" w:rsidRDefault="00E834C2" w:rsidP="00B110E0">
      <w:pPr>
        <w:numPr>
          <w:ilvl w:val="0"/>
          <w:numId w:val="13"/>
        </w:numPr>
      </w:pPr>
      <w:r w:rsidRPr="0036552D">
        <w:t>Напишете програма, която решава следните задачи:</w:t>
      </w:r>
    </w:p>
    <w:p w:rsidR="00E834C2" w:rsidRPr="0036552D" w:rsidRDefault="00E834C2" w:rsidP="00B110E0">
      <w:pPr>
        <w:numPr>
          <w:ilvl w:val="0"/>
          <w:numId w:val="2"/>
        </w:numPr>
        <w:tabs>
          <w:tab w:val="clear" w:pos="568"/>
        </w:tabs>
        <w:ind w:left="851"/>
      </w:pPr>
      <w:r w:rsidRPr="0036552D">
        <w:t>Обръща последователността на цифрите на едно число.</w:t>
      </w:r>
    </w:p>
    <w:p w:rsidR="00E834C2" w:rsidRPr="0036552D" w:rsidRDefault="00E834C2" w:rsidP="00B110E0">
      <w:pPr>
        <w:numPr>
          <w:ilvl w:val="0"/>
          <w:numId w:val="2"/>
        </w:numPr>
        <w:tabs>
          <w:tab w:val="clear" w:pos="568"/>
        </w:tabs>
        <w:ind w:left="851"/>
      </w:pPr>
      <w:r w:rsidRPr="0036552D">
        <w:t xml:space="preserve">Пресмята средното аритметично на дадена </w:t>
      </w:r>
      <w:r>
        <w:t>по</w:t>
      </w:r>
      <w:r w:rsidRPr="0036552D">
        <w:t>редица</w:t>
      </w:r>
      <w:r>
        <w:t xml:space="preserve"> от числа</w:t>
      </w:r>
      <w:r w:rsidRPr="0036552D">
        <w:t>.</w:t>
      </w:r>
    </w:p>
    <w:p w:rsidR="00E834C2" w:rsidRPr="0036552D" w:rsidRDefault="00E834C2" w:rsidP="00B110E0">
      <w:pPr>
        <w:numPr>
          <w:ilvl w:val="0"/>
          <w:numId w:val="2"/>
        </w:numPr>
        <w:tabs>
          <w:tab w:val="clear" w:pos="568"/>
        </w:tabs>
        <w:ind w:left="851"/>
      </w:pPr>
      <w:r w:rsidRPr="0036552D">
        <w:t xml:space="preserve">Решава линейното уравнение </w:t>
      </w:r>
      <w:r w:rsidRPr="00311650">
        <w:rPr>
          <w:rStyle w:val="Code"/>
        </w:rPr>
        <w:t>a</w:t>
      </w:r>
      <w:r w:rsidRPr="00B25206">
        <w:rPr>
          <w:rStyle w:val="Code"/>
        </w:rPr>
        <w:t xml:space="preserve"> * </w:t>
      </w:r>
      <w:r w:rsidRPr="00311650">
        <w:rPr>
          <w:rStyle w:val="Code"/>
        </w:rPr>
        <w:t>x</w:t>
      </w:r>
      <w:r w:rsidRPr="00B25206">
        <w:rPr>
          <w:rStyle w:val="Code"/>
        </w:rPr>
        <w:t xml:space="preserve"> + </w:t>
      </w:r>
      <w:r w:rsidRPr="00311650">
        <w:rPr>
          <w:rStyle w:val="Code"/>
        </w:rPr>
        <w:t>b</w:t>
      </w:r>
      <w:r w:rsidRPr="00B25206">
        <w:rPr>
          <w:rStyle w:val="Code"/>
        </w:rPr>
        <w:t xml:space="preserve"> = 0</w:t>
      </w:r>
      <w:r w:rsidRPr="0036552D">
        <w:t>.</w:t>
      </w:r>
    </w:p>
    <w:p w:rsidR="00E834C2" w:rsidRPr="0036552D" w:rsidRDefault="00E834C2" w:rsidP="00E834C2">
      <w:pPr>
        <w:ind w:left="360" w:firstLine="207"/>
      </w:pPr>
      <w:r w:rsidRPr="0036552D">
        <w:t>Създайте подходящи методи за всяка една от задачите.</w:t>
      </w:r>
    </w:p>
    <w:p w:rsidR="00E834C2" w:rsidRPr="0036552D" w:rsidRDefault="00E834C2" w:rsidP="00E834C2">
      <w:pPr>
        <w:ind w:left="567"/>
      </w:pPr>
      <w:r w:rsidRPr="0036552D">
        <w:t xml:space="preserve">Напишете програмата така, че на потребителя да му бъде изведено текстово меню, от което да избира коя </w:t>
      </w:r>
      <w:r>
        <w:t>от задачите</w:t>
      </w:r>
      <w:r w:rsidRPr="0036552D">
        <w:t xml:space="preserve"> да решава.</w:t>
      </w:r>
    </w:p>
    <w:p w:rsidR="00E834C2" w:rsidRPr="0036552D" w:rsidRDefault="00E834C2" w:rsidP="00E834C2">
      <w:pPr>
        <w:ind w:left="360" w:firstLine="207"/>
      </w:pPr>
      <w:r w:rsidRPr="0036552D">
        <w:t>Направете проверка на входните данни:</w:t>
      </w:r>
    </w:p>
    <w:p w:rsidR="00E834C2" w:rsidRPr="0036552D" w:rsidRDefault="00E834C2" w:rsidP="00B110E0">
      <w:pPr>
        <w:numPr>
          <w:ilvl w:val="0"/>
          <w:numId w:val="2"/>
        </w:numPr>
        <w:tabs>
          <w:tab w:val="clear" w:pos="568"/>
        </w:tabs>
        <w:ind w:left="851"/>
      </w:pPr>
      <w:r w:rsidRPr="0036552D">
        <w:t>Десетичното число трябва да е неотрицателно.</w:t>
      </w:r>
    </w:p>
    <w:p w:rsidR="00E834C2" w:rsidRPr="0036552D" w:rsidRDefault="00E834C2" w:rsidP="00B110E0">
      <w:pPr>
        <w:numPr>
          <w:ilvl w:val="0"/>
          <w:numId w:val="2"/>
        </w:numPr>
        <w:tabs>
          <w:tab w:val="clear" w:pos="568"/>
        </w:tabs>
        <w:ind w:left="851"/>
      </w:pPr>
      <w:r w:rsidRPr="0036552D">
        <w:t>Редицата не трябва да е празна.</w:t>
      </w:r>
    </w:p>
    <w:p w:rsidR="00E834C2" w:rsidRPr="0036552D" w:rsidRDefault="00E834C2" w:rsidP="00B110E0">
      <w:pPr>
        <w:numPr>
          <w:ilvl w:val="0"/>
          <w:numId w:val="2"/>
        </w:numPr>
        <w:tabs>
          <w:tab w:val="clear" w:pos="568"/>
        </w:tabs>
        <w:ind w:left="851"/>
      </w:pPr>
      <w:r w:rsidRPr="0036552D">
        <w:t xml:space="preserve">Коефициентът </w:t>
      </w:r>
      <w:r w:rsidRPr="00311650">
        <w:rPr>
          <w:rStyle w:val="Code"/>
        </w:rPr>
        <w:t>a</w:t>
      </w:r>
      <w:r w:rsidRPr="0036552D">
        <w:t xml:space="preserve"> не трябва да е </w:t>
      </w:r>
      <w:r w:rsidRPr="00B25206">
        <w:rPr>
          <w:rStyle w:val="Code"/>
        </w:rPr>
        <w:t>0</w:t>
      </w:r>
      <w:r w:rsidRPr="0036552D">
        <w:t>.</w:t>
      </w:r>
    </w:p>
    <w:p w:rsidR="00E834C2" w:rsidRDefault="00E834C2" w:rsidP="00B110E0">
      <w:pPr>
        <w:numPr>
          <w:ilvl w:val="0"/>
          <w:numId w:val="13"/>
        </w:numPr>
      </w:pPr>
      <w:r w:rsidRPr="0036552D">
        <w:t xml:space="preserve">Напишете метод, който </w:t>
      </w:r>
      <w:r>
        <w:t>събира</w:t>
      </w:r>
      <w:r w:rsidRPr="0036552D">
        <w:t xml:space="preserve"> два </w:t>
      </w:r>
      <w:r>
        <w:t xml:space="preserve">полинома с цели коефициенти, например </w:t>
      </w:r>
      <w:r w:rsidRPr="006D0AE9">
        <w:rPr>
          <w:rStyle w:val="Code"/>
        </w:rPr>
        <w:t>(3x</w:t>
      </w:r>
      <w:r w:rsidRPr="00A81E48">
        <w:rPr>
          <w:rStyle w:val="Code"/>
          <w:vertAlign w:val="superscript"/>
        </w:rPr>
        <w:t>2</w:t>
      </w:r>
      <w:r w:rsidRPr="006D0AE9">
        <w:rPr>
          <w:rStyle w:val="Code"/>
        </w:rPr>
        <w:t xml:space="preserve"> + x - 3) + (x - 1) = (3x</w:t>
      </w:r>
      <w:r w:rsidRPr="00A81E48">
        <w:rPr>
          <w:rStyle w:val="Code"/>
          <w:vertAlign w:val="superscript"/>
        </w:rPr>
        <w:t>2</w:t>
      </w:r>
      <w:r w:rsidRPr="006D0AE9">
        <w:rPr>
          <w:rStyle w:val="Code"/>
        </w:rPr>
        <w:t xml:space="preserve"> + 2x - 4)</w:t>
      </w:r>
      <w:r w:rsidRPr="0036552D">
        <w:t>.</w:t>
      </w:r>
    </w:p>
    <w:p w:rsidR="00E834C2" w:rsidRDefault="00E834C2" w:rsidP="00B110E0">
      <w:pPr>
        <w:numPr>
          <w:ilvl w:val="0"/>
          <w:numId w:val="13"/>
        </w:numPr>
      </w:pPr>
      <w:r w:rsidRPr="0036552D">
        <w:lastRenderedPageBreak/>
        <w:t xml:space="preserve">Напишете метод, който </w:t>
      </w:r>
      <w:r>
        <w:t>умножава</w:t>
      </w:r>
      <w:r w:rsidRPr="0036552D">
        <w:t xml:space="preserve"> </w:t>
      </w:r>
      <w:r>
        <w:t xml:space="preserve">два полинома с цели коефициенти, например </w:t>
      </w:r>
      <w:r w:rsidRPr="006D0AE9">
        <w:rPr>
          <w:rStyle w:val="Code"/>
        </w:rPr>
        <w:t>(3x</w:t>
      </w:r>
      <w:r w:rsidRPr="00280BF8">
        <w:rPr>
          <w:rStyle w:val="Code"/>
          <w:vertAlign w:val="superscript"/>
        </w:rPr>
        <w:t>2</w:t>
      </w:r>
      <w:r w:rsidRPr="006D0AE9">
        <w:rPr>
          <w:rStyle w:val="Code"/>
        </w:rPr>
        <w:t xml:space="preserve"> + x - 3) * (x - 1) = (3x</w:t>
      </w:r>
      <w:r w:rsidRPr="00280BF8">
        <w:rPr>
          <w:rStyle w:val="Code"/>
          <w:vertAlign w:val="superscript"/>
        </w:rPr>
        <w:t>3</w:t>
      </w:r>
      <w:r w:rsidRPr="006D0AE9">
        <w:rPr>
          <w:rStyle w:val="Code"/>
        </w:rPr>
        <w:t xml:space="preserve"> - 2x</w:t>
      </w:r>
      <w:r w:rsidRPr="00280BF8">
        <w:rPr>
          <w:rStyle w:val="Code"/>
          <w:vertAlign w:val="superscript"/>
        </w:rPr>
        <w:t>2</w:t>
      </w:r>
      <w:r w:rsidRPr="006D0AE9">
        <w:rPr>
          <w:rStyle w:val="Code"/>
        </w:rPr>
        <w:t xml:space="preserve"> - 4x + 3)</w:t>
      </w:r>
      <w:r w:rsidRPr="0036552D">
        <w:t>.</w:t>
      </w:r>
    </w:p>
    <w:p w:rsidR="00E834C2" w:rsidRPr="008E14ED" w:rsidRDefault="00E834C2" w:rsidP="00E834C2">
      <w:pPr>
        <w:pStyle w:val="Heading1"/>
      </w:pPr>
      <w:bookmarkStart w:id="53" w:name="_Глава_10._Рекурсия"/>
      <w:bookmarkStart w:id="54" w:name="_Toc243587021"/>
      <w:bookmarkStart w:id="55" w:name="_Toc243587414"/>
      <w:bookmarkStart w:id="56" w:name="_Toc299461083"/>
      <w:bookmarkStart w:id="57" w:name="_Toc299628609"/>
      <w:bookmarkStart w:id="58" w:name="_Toc299628807"/>
      <w:bookmarkEnd w:id="53"/>
      <w:r w:rsidRPr="008E14ED">
        <w:t>Глава 10. Рекурсия</w:t>
      </w:r>
      <w:bookmarkEnd w:id="54"/>
      <w:bookmarkEnd w:id="55"/>
      <w:bookmarkEnd w:id="56"/>
      <w:bookmarkEnd w:id="57"/>
      <w:bookmarkEnd w:id="58"/>
    </w:p>
    <w:p w:rsidR="00E834C2" w:rsidRDefault="00E834C2" w:rsidP="00B110E0">
      <w:pPr>
        <w:numPr>
          <w:ilvl w:val="0"/>
          <w:numId w:val="14"/>
        </w:numPr>
      </w:pPr>
      <w:r>
        <w:t xml:space="preserve">Напишете програма, която симулира изпълнението на </w:t>
      </w:r>
      <w:r w:rsidRPr="0098460D">
        <w:rPr>
          <w:rStyle w:val="Code"/>
        </w:rPr>
        <w:t>n</w:t>
      </w:r>
      <w:r w:rsidRPr="0098460D">
        <w:t xml:space="preserve"> </w:t>
      </w:r>
      <w:r>
        <w:t xml:space="preserve">вложени цикъла от 1 до </w:t>
      </w:r>
      <w:r w:rsidRPr="0098460D">
        <w:rPr>
          <w:rStyle w:val="Code"/>
        </w:rPr>
        <w:t>n</w:t>
      </w:r>
      <w:r>
        <w:t>. Пример:</w:t>
      </w:r>
    </w:p>
    <w:p w:rsidR="00E834C2" w:rsidRDefault="00E834C2" w:rsidP="00E834C2">
      <w:pPr>
        <w:ind w:left="4620" w:firstLine="208"/>
        <w:rPr>
          <w:lang w:val="en-US"/>
        </w:rPr>
      </w:pPr>
      <w:r>
        <w:rPr>
          <w:lang w:val="en-US"/>
        </w:rPr>
        <w:t>1 1 1</w:t>
      </w:r>
    </w:p>
    <w:p w:rsidR="00E834C2" w:rsidRDefault="00E834C2" w:rsidP="00E834C2">
      <w:pPr>
        <w:ind w:left="1212" w:firstLine="208"/>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1 1 2</w:t>
      </w:r>
    </w:p>
    <w:p w:rsidR="00E834C2" w:rsidRDefault="00E834C2" w:rsidP="00E834C2">
      <w:pPr>
        <w:ind w:left="1704" w:firstLine="284"/>
        <w:rPr>
          <w:lang w:val="en-US"/>
        </w:rPr>
      </w:pPr>
      <w:r>
        <w:rPr>
          <w:lang w:val="en-US"/>
        </w:rPr>
        <w:t xml:space="preserve">                          </w:t>
      </w:r>
      <w:r>
        <w:rPr>
          <w:lang w:val="en-US"/>
        </w:rPr>
        <w:tab/>
      </w:r>
      <w:r>
        <w:rPr>
          <w:lang w:val="en-US"/>
        </w:rPr>
        <w:tab/>
      </w:r>
      <w:r>
        <w:rPr>
          <w:lang w:val="en-US"/>
        </w:rPr>
        <w:tab/>
      </w:r>
      <w:r>
        <w:rPr>
          <w:lang w:val="en-US"/>
        </w:rPr>
        <w:tab/>
        <w:t>1 1 3</w:t>
      </w:r>
    </w:p>
    <w:p w:rsidR="00E834C2" w:rsidRDefault="00E834C2" w:rsidP="00E834C2">
      <w:pPr>
        <w:ind w:left="1420" w:firstLine="284"/>
        <w:rPr>
          <w:lang w:val="en-US"/>
        </w:rPr>
      </w:pPr>
      <w:r>
        <w:rPr>
          <w:lang w:val="en-US"/>
        </w:rPr>
        <w:t>1 1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1 2 1</w:t>
      </w:r>
    </w:p>
    <w:p w:rsidR="00E834C2" w:rsidRDefault="00E834C2" w:rsidP="00E834C2">
      <w:pPr>
        <w:ind w:left="284" w:firstLine="284"/>
        <w:rPr>
          <w:lang w:val="en-US"/>
        </w:rPr>
      </w:pPr>
      <w:r>
        <w:rPr>
          <w:lang w:val="en-US"/>
        </w:rPr>
        <w:t>n=2 -&gt;</w:t>
      </w:r>
      <w:r>
        <w:rPr>
          <w:lang w:val="en-US"/>
        </w:rPr>
        <w:tab/>
      </w:r>
      <w:r>
        <w:rPr>
          <w:lang w:val="en-US"/>
        </w:rPr>
        <w:tab/>
        <w:t>1 2</w:t>
      </w:r>
      <w:r>
        <w:rPr>
          <w:lang w:val="en-US"/>
        </w:rPr>
        <w:tab/>
      </w:r>
      <w:r>
        <w:rPr>
          <w:lang w:val="en-US"/>
        </w:rPr>
        <w:tab/>
      </w:r>
      <w:r>
        <w:rPr>
          <w:lang w:val="en-US"/>
        </w:rPr>
        <w:tab/>
      </w:r>
      <w:r>
        <w:rPr>
          <w:lang w:val="en-US"/>
        </w:rPr>
        <w:tab/>
      </w:r>
      <w:r>
        <w:rPr>
          <w:lang w:val="en-US"/>
        </w:rPr>
        <w:tab/>
      </w:r>
      <w:r>
        <w:rPr>
          <w:lang w:val="en-US"/>
        </w:rPr>
        <w:tab/>
        <w:t>n=3 -&gt;</w:t>
      </w:r>
      <w:r>
        <w:rPr>
          <w:lang w:val="en-US"/>
        </w:rPr>
        <w:tab/>
      </w:r>
      <w:r>
        <w:rPr>
          <w:lang w:val="en-US"/>
        </w:rPr>
        <w:tab/>
        <w:t>….</w:t>
      </w:r>
      <w:r>
        <w:rPr>
          <w:lang w:val="en-US"/>
        </w:rPr>
        <w:tab/>
      </w:r>
    </w:p>
    <w:p w:rsidR="00E834C2" w:rsidRDefault="00E834C2" w:rsidP="00E834C2">
      <w:pPr>
        <w:ind w:left="1420" w:firstLine="284"/>
        <w:rPr>
          <w:lang w:val="en-US"/>
        </w:rPr>
      </w:pPr>
      <w:r>
        <w:rPr>
          <w:lang w:val="en-US"/>
        </w:rPr>
        <w:t>2 1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3 2 3</w:t>
      </w:r>
    </w:p>
    <w:p w:rsidR="00E834C2" w:rsidRDefault="00E834C2" w:rsidP="00E834C2">
      <w:pPr>
        <w:rPr>
          <w:lang w:val="en-US"/>
        </w:rPr>
      </w:pPr>
      <w:r>
        <w:rPr>
          <w:lang w:val="en-US"/>
        </w:rPr>
        <w:tab/>
      </w:r>
      <w:r>
        <w:rPr>
          <w:lang w:val="en-US"/>
        </w:rPr>
        <w:tab/>
      </w:r>
      <w:r>
        <w:rPr>
          <w:lang w:val="en-US"/>
        </w:rPr>
        <w:tab/>
      </w:r>
      <w:r>
        <w:rPr>
          <w:lang w:val="en-US"/>
        </w:rPr>
        <w:tab/>
      </w:r>
      <w:r>
        <w:rPr>
          <w:lang w:val="en-US"/>
        </w:rPr>
        <w:tab/>
      </w:r>
      <w:r>
        <w:rPr>
          <w:lang w:val="en-US"/>
        </w:rPr>
        <w:tab/>
        <w:t>2 2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3 3 1</w:t>
      </w:r>
    </w:p>
    <w:p w:rsidR="00E834C2" w:rsidRDefault="00E834C2" w:rsidP="00E834C2">
      <w:pPr>
        <w:ind w:left="4620" w:firstLine="208"/>
        <w:rPr>
          <w:lang w:val="en-US"/>
        </w:rPr>
      </w:pPr>
      <w:r>
        <w:rPr>
          <w:lang w:val="en-US"/>
        </w:rPr>
        <w:t>3 3 2</w:t>
      </w:r>
    </w:p>
    <w:p w:rsidR="00E834C2" w:rsidRPr="00531371" w:rsidRDefault="00E834C2" w:rsidP="00E834C2">
      <w:pPr>
        <w:ind w:left="360"/>
        <w:rPr>
          <w:lang w:val="en-US"/>
        </w:rPr>
      </w:pPr>
      <w:r>
        <w:rPr>
          <w:lang w:val="en-US"/>
        </w:rPr>
        <w:t xml:space="preserve">                                                        </w:t>
      </w:r>
      <w:r>
        <w:rPr>
          <w:lang w:val="en-US"/>
        </w:rPr>
        <w:tab/>
      </w:r>
      <w:r>
        <w:rPr>
          <w:lang w:val="en-US"/>
        </w:rPr>
        <w:tab/>
        <w:t>3 3 3</w:t>
      </w:r>
    </w:p>
    <w:p w:rsidR="00E834C2" w:rsidRPr="00B60A91" w:rsidRDefault="00E834C2" w:rsidP="00B110E0">
      <w:pPr>
        <w:numPr>
          <w:ilvl w:val="0"/>
          <w:numId w:val="14"/>
        </w:numPr>
      </w:pPr>
      <w:r w:rsidRPr="00B60A91">
        <w:t xml:space="preserve">Напишете </w:t>
      </w:r>
      <w:r>
        <w:t xml:space="preserve">рекурсивна </w:t>
      </w:r>
      <w:r w:rsidRPr="00B60A91">
        <w:t xml:space="preserve">програма, която генерира и отпечатва всички комбинации с повторение на </w:t>
      </w:r>
      <w:r w:rsidRPr="00443F88">
        <w:rPr>
          <w:rStyle w:val="Code"/>
        </w:rPr>
        <w:t>k</w:t>
      </w:r>
      <w:r w:rsidRPr="00B60A91">
        <w:t xml:space="preserve"> елемента над </w:t>
      </w:r>
      <w:r w:rsidRPr="00931C55">
        <w:rPr>
          <w:rStyle w:val="Code"/>
          <w:lang w:val="bg-BG"/>
        </w:rPr>
        <w:t>n</w:t>
      </w:r>
      <w:r w:rsidRPr="00931C55">
        <w:rPr>
          <w:noProof/>
        </w:rPr>
        <w:t>-елементно</w:t>
      </w:r>
      <w:r w:rsidRPr="00B60A91">
        <w:t xml:space="preserve"> множество.</w:t>
      </w:r>
    </w:p>
    <w:p w:rsidR="00E834C2" w:rsidRPr="00B60A91" w:rsidRDefault="00E834C2" w:rsidP="00E834C2">
      <w:pPr>
        <w:spacing w:after="120"/>
        <w:ind w:left="360" w:firstLine="94"/>
      </w:pPr>
      <w:r w:rsidRPr="00B60A91">
        <w:t>Примерен вход:</w:t>
      </w:r>
    </w:p>
    <w:tbl>
      <w:tblPr>
        <w:tblW w:w="10325" w:type="dxa"/>
        <w:tblInd w:w="556" w:type="dxa"/>
        <w:tblCellMar>
          <w:top w:w="113" w:type="dxa"/>
          <w:bottom w:w="113" w:type="dxa"/>
        </w:tblCellMar>
        <w:tblLook w:val="01E0" w:firstRow="1" w:lastRow="1" w:firstColumn="1" w:lastColumn="1" w:noHBand="0" w:noVBand="0"/>
      </w:tblPr>
      <w:tblGrid>
        <w:gridCol w:w="10325"/>
      </w:tblGrid>
      <w:tr w:rsidR="00E834C2" w:rsidRPr="00443F88" w:rsidTr="009F2010">
        <w:tc>
          <w:tcPr>
            <w:tcW w:w="10325"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n = 3</w:t>
            </w:r>
          </w:p>
          <w:p w:rsidR="00E834C2" w:rsidRPr="00443F88" w:rsidRDefault="00E834C2" w:rsidP="003C55ED">
            <w:pPr>
              <w:spacing w:before="0"/>
              <w:rPr>
                <w:rStyle w:val="Code"/>
              </w:rPr>
            </w:pPr>
            <w:r>
              <w:rPr>
                <w:rStyle w:val="Code"/>
              </w:rPr>
              <w:t>k</w:t>
            </w:r>
            <w:r w:rsidRPr="00443F88">
              <w:rPr>
                <w:rStyle w:val="Code"/>
              </w:rPr>
              <w:t xml:space="preserve"> = 2</w:t>
            </w:r>
          </w:p>
        </w:tc>
      </w:tr>
    </w:tbl>
    <w:p w:rsidR="00E834C2" w:rsidRPr="00B60A91" w:rsidRDefault="00E834C2" w:rsidP="00E834C2">
      <w:pPr>
        <w:spacing w:after="120"/>
        <w:ind w:left="360" w:firstLine="66"/>
      </w:pPr>
      <w:r w:rsidRPr="00B60A91">
        <w:t>Примерен изход:</w:t>
      </w:r>
    </w:p>
    <w:tbl>
      <w:tblPr>
        <w:tblW w:w="10325" w:type="dxa"/>
        <w:tblInd w:w="556" w:type="dxa"/>
        <w:tblCellMar>
          <w:top w:w="113" w:type="dxa"/>
          <w:bottom w:w="113" w:type="dxa"/>
        </w:tblCellMar>
        <w:tblLook w:val="01E0" w:firstRow="1" w:lastRow="1" w:firstColumn="1" w:lastColumn="1" w:noHBand="0" w:noVBand="0"/>
      </w:tblPr>
      <w:tblGrid>
        <w:gridCol w:w="10325"/>
      </w:tblGrid>
      <w:tr w:rsidR="00E834C2" w:rsidRPr="00443F88" w:rsidTr="009F2010">
        <w:tc>
          <w:tcPr>
            <w:tcW w:w="10325"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(1 1), (1 2), (1 3), (2 2), (2 3), (3 3)</w:t>
            </w:r>
          </w:p>
        </w:tc>
      </w:tr>
    </w:tbl>
    <w:p w:rsidR="00E834C2" w:rsidRPr="007A3A73" w:rsidRDefault="00E834C2" w:rsidP="00E834C2">
      <w:pPr>
        <w:ind w:left="360" w:firstLine="94"/>
      </w:pPr>
      <w:r>
        <w:t>Измислете и реализирайте итеративен алгоритъм за същата задача.</w:t>
      </w:r>
    </w:p>
    <w:p w:rsidR="00E834C2" w:rsidRPr="00B60A91" w:rsidRDefault="00E834C2" w:rsidP="00B110E0">
      <w:pPr>
        <w:numPr>
          <w:ilvl w:val="0"/>
          <w:numId w:val="14"/>
        </w:numPr>
      </w:pPr>
      <w:r w:rsidRPr="00B60A91">
        <w:t xml:space="preserve">Напишете </w:t>
      </w:r>
      <w:r>
        <w:t xml:space="preserve">рекурсивна </w:t>
      </w:r>
      <w:r w:rsidRPr="00B60A91">
        <w:t xml:space="preserve">програма, която генерира всички вариации с повторение на </w:t>
      </w:r>
      <w:r w:rsidRPr="00443F88">
        <w:rPr>
          <w:rStyle w:val="Code"/>
        </w:rPr>
        <w:t>n</w:t>
      </w:r>
      <w:r w:rsidRPr="00B60A91">
        <w:t xml:space="preserve"> елемента от </w:t>
      </w:r>
      <w:r w:rsidRPr="00443F88">
        <w:rPr>
          <w:rStyle w:val="Code"/>
        </w:rPr>
        <w:t>k</w:t>
      </w:r>
      <w:r w:rsidRPr="00B60A91">
        <w:t>-ти клас.</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n = 3</w:t>
            </w:r>
          </w:p>
          <w:p w:rsidR="00E834C2" w:rsidRPr="00443F88" w:rsidRDefault="00E834C2" w:rsidP="003C55ED">
            <w:pPr>
              <w:spacing w:before="0"/>
              <w:rPr>
                <w:rStyle w:val="Code"/>
              </w:rPr>
            </w:pPr>
            <w:r w:rsidRPr="00443F88">
              <w:rPr>
                <w:rStyle w:val="Code"/>
              </w:rPr>
              <w:t>к = 2</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(1 1), (1 2), (1 3), (2 1), (2 2), (2 3), (3 1), (3 2), (3 3)</w:t>
            </w:r>
          </w:p>
        </w:tc>
      </w:tr>
    </w:tbl>
    <w:p w:rsidR="00E834C2" w:rsidRPr="00771301" w:rsidRDefault="00E834C2" w:rsidP="00E834C2">
      <w:pPr>
        <w:ind w:left="454"/>
      </w:pPr>
      <w:r>
        <w:t>Измислете и реализирайте итеративен алгоритъм за същата задача.</w:t>
      </w:r>
    </w:p>
    <w:p w:rsidR="00E834C2" w:rsidRPr="00A37D83" w:rsidRDefault="00E834C2" w:rsidP="00B110E0">
      <w:pPr>
        <w:numPr>
          <w:ilvl w:val="0"/>
          <w:numId w:val="14"/>
        </w:numPr>
      </w:pPr>
      <w:r w:rsidRPr="00A37D83">
        <w:t xml:space="preserve">Нека е дадено множество от символни низове. Да се напише </w:t>
      </w:r>
      <w:r>
        <w:t>рекур</w:t>
      </w:r>
      <w:r>
        <w:softHyphen/>
        <w:t xml:space="preserve">сивна </w:t>
      </w:r>
      <w:r w:rsidRPr="00A37D83">
        <w:t>програма, която генери</w:t>
      </w:r>
      <w:r>
        <w:t>ра всички подмножества съставени</w:t>
      </w:r>
      <w:r w:rsidRPr="00A37D83">
        <w:t xml:space="preserve"> от</w:t>
      </w:r>
      <w:r>
        <w:t xml:space="preserve"> точно</w:t>
      </w:r>
      <w:r w:rsidRPr="00A37D83">
        <w:t xml:space="preserve"> </w:t>
      </w:r>
      <w:r w:rsidRPr="00A37D83">
        <w:rPr>
          <w:rStyle w:val="Code"/>
        </w:rPr>
        <w:t>k</w:t>
      </w:r>
      <w:r w:rsidRPr="00A37D83">
        <w:t xml:space="preserve"> на брой символни низа, избрани измежду елементите на това множество.</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strings = {'test', 'rock', 'fun'}</w:t>
            </w:r>
          </w:p>
          <w:p w:rsidR="00E834C2" w:rsidRPr="00443F88" w:rsidRDefault="00E834C2" w:rsidP="003C55ED">
            <w:pPr>
              <w:spacing w:before="0"/>
              <w:rPr>
                <w:rStyle w:val="Code"/>
              </w:rPr>
            </w:pPr>
            <w:r w:rsidRPr="00443F88">
              <w:rPr>
                <w:rStyle w:val="Code"/>
              </w:rPr>
              <w:t>k = 2</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(test rock), (test fun), (rock fun)</w:t>
            </w:r>
          </w:p>
        </w:tc>
      </w:tr>
    </w:tbl>
    <w:p w:rsidR="00E834C2" w:rsidRDefault="00E834C2" w:rsidP="00E834C2">
      <w:pPr>
        <w:ind w:left="454"/>
      </w:pPr>
      <w:r>
        <w:t>Измислете и реализирайте итеративен алгоритъм за същата задача.</w:t>
      </w:r>
    </w:p>
    <w:p w:rsidR="00E834C2" w:rsidRDefault="00E834C2" w:rsidP="00B110E0">
      <w:pPr>
        <w:numPr>
          <w:ilvl w:val="0"/>
          <w:numId w:val="14"/>
        </w:numPr>
      </w:pPr>
      <w:r>
        <w:lastRenderedPageBreak/>
        <w:t>Напишете рекурсивна програма, която отпечатва всички подмножества на дадено множество от думи.</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1A49EA">
              <w:rPr>
                <w:rStyle w:val="Code"/>
              </w:rPr>
              <w:t>words</w:t>
            </w:r>
            <w:r w:rsidRPr="00443F88">
              <w:rPr>
                <w:rStyle w:val="Code"/>
              </w:rPr>
              <w:t xml:space="preserve"> = {'test', 'rock', 'fun'}</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1A49EA" w:rsidRDefault="00E834C2" w:rsidP="009F2010">
            <w:pPr>
              <w:spacing w:before="0"/>
              <w:jc w:val="left"/>
              <w:rPr>
                <w:rStyle w:val="Code"/>
              </w:rPr>
            </w:pPr>
            <w:r w:rsidRPr="001A49EA">
              <w:rPr>
                <w:rStyle w:val="Code"/>
              </w:rPr>
              <w:t xml:space="preserve">(), (test), (rock), (fun), </w:t>
            </w:r>
            <w:r w:rsidRPr="00443F88">
              <w:rPr>
                <w:rStyle w:val="Code"/>
              </w:rPr>
              <w:t>(test rock), (test fun),</w:t>
            </w:r>
            <w:r w:rsidR="009F2010">
              <w:rPr>
                <w:rStyle w:val="Code"/>
              </w:rPr>
              <w:t xml:space="preserve"> </w:t>
            </w:r>
            <w:r w:rsidRPr="00443F88">
              <w:rPr>
                <w:rStyle w:val="Code"/>
              </w:rPr>
              <w:t>(rock fun)</w:t>
            </w:r>
            <w:r w:rsidRPr="001A49EA">
              <w:rPr>
                <w:rStyle w:val="Code"/>
              </w:rPr>
              <w:t>, (test rock fun)</w:t>
            </w:r>
          </w:p>
        </w:tc>
      </w:tr>
    </w:tbl>
    <w:p w:rsidR="00E834C2" w:rsidRDefault="00E834C2" w:rsidP="00E834C2">
      <w:pPr>
        <w:ind w:left="360" w:firstLine="94"/>
      </w:pPr>
      <w:r>
        <w:t>Измислете и реализирайте итеративен алгоритъм за същата задача.</w:t>
      </w:r>
    </w:p>
    <w:p w:rsidR="00E834C2" w:rsidRDefault="00E834C2" w:rsidP="00B110E0">
      <w:pPr>
        <w:numPr>
          <w:ilvl w:val="0"/>
          <w:numId w:val="14"/>
        </w:numPr>
      </w:pPr>
      <w:r>
        <w:t xml:space="preserve">Реализирайте алгоритъма </w:t>
      </w:r>
      <w:r w:rsidRPr="0098460D">
        <w:t>"</w:t>
      </w:r>
      <w:r>
        <w:t>сортиране чрез сливане</w:t>
      </w:r>
      <w:r w:rsidRPr="0098460D">
        <w:t>"</w:t>
      </w:r>
      <w:r>
        <w:t xml:space="preserve"> (</w:t>
      </w:r>
      <w:r w:rsidRPr="00931C55">
        <w:rPr>
          <w:lang w:val="en-US"/>
        </w:rPr>
        <w:t>merge-sort</w:t>
      </w:r>
      <w:r>
        <w:t xml:space="preserve">). При него началният масив се разделя на две равни по големина части, които се сортират (рекурсивно чрез </w:t>
      </w:r>
      <w:r w:rsidRPr="00931C55">
        <w:rPr>
          <w:lang w:val="en-US"/>
        </w:rPr>
        <w:t>merge-sort</w:t>
      </w:r>
      <w:r>
        <w:t>) и след това двете сортирани части се сливат, за да се получи целият масив в сортиран вид.</w:t>
      </w:r>
    </w:p>
    <w:p w:rsidR="00E834C2" w:rsidRPr="00B60A91" w:rsidRDefault="00E834C2" w:rsidP="00B110E0">
      <w:pPr>
        <w:numPr>
          <w:ilvl w:val="0"/>
          <w:numId w:val="14"/>
        </w:numPr>
      </w:pPr>
      <w:r w:rsidRPr="00B60A91">
        <w:t xml:space="preserve">Напишете </w:t>
      </w:r>
      <w:r>
        <w:t xml:space="preserve">рекурсивна </w:t>
      </w:r>
      <w:r w:rsidRPr="00B60A91">
        <w:t>програма, която генерира и отпечатва пермута</w:t>
      </w:r>
      <w:r>
        <w:softHyphen/>
      </w:r>
      <w:r w:rsidRPr="00B60A91">
        <w:t xml:space="preserve">циите на числата </w:t>
      </w:r>
      <w:r w:rsidRPr="0036300D">
        <w:rPr>
          <w:rStyle w:val="Code"/>
        </w:rPr>
        <w:t>1, 2, …, n</w:t>
      </w:r>
      <w:r w:rsidRPr="00B60A91">
        <w:t xml:space="preserve">, за дадено цяло число </w:t>
      </w:r>
      <w:r w:rsidRPr="0036300D">
        <w:rPr>
          <w:rStyle w:val="Code"/>
        </w:rPr>
        <w:t>n</w:t>
      </w:r>
      <w:r w:rsidRPr="00B60A91">
        <w:t>.</w:t>
      </w:r>
    </w:p>
    <w:p w:rsidR="00E834C2" w:rsidRPr="00B60A91" w:rsidRDefault="00E834C2" w:rsidP="00E834C2">
      <w:pPr>
        <w:spacing w:after="120"/>
        <w:ind w:left="454"/>
      </w:pPr>
      <w:r w:rsidRPr="00B60A91">
        <w:t>Примерен вход: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n = 3</w:t>
            </w:r>
          </w:p>
        </w:tc>
      </w:tr>
    </w:tbl>
    <w:p w:rsidR="00E834C2" w:rsidRPr="00B60A91" w:rsidRDefault="00E834C2" w:rsidP="00E834C2">
      <w:pPr>
        <w:spacing w:after="120"/>
        <w:ind w:left="454"/>
      </w:pPr>
      <w:r w:rsidRPr="00B60A91">
        <w:t>Примерен изход:</w:t>
      </w:r>
    </w:p>
    <w:tbl>
      <w:tblPr>
        <w:tblW w:w="10319" w:type="dxa"/>
        <w:tblInd w:w="562" w:type="dxa"/>
        <w:tblCellMar>
          <w:top w:w="113" w:type="dxa"/>
          <w:bottom w:w="113" w:type="dxa"/>
        </w:tblCellMar>
        <w:tblLook w:val="01E0" w:firstRow="1" w:lastRow="1" w:firstColumn="1" w:lastColumn="1" w:noHBand="0" w:noVBand="0"/>
      </w:tblPr>
      <w:tblGrid>
        <w:gridCol w:w="10319"/>
      </w:tblGrid>
      <w:tr w:rsidR="00E834C2" w:rsidRPr="00443F88" w:rsidTr="009F2010">
        <w:tc>
          <w:tcPr>
            <w:tcW w:w="10319" w:type="dxa"/>
            <w:tcBorders>
              <w:top w:val="single" w:sz="4" w:space="0" w:color="auto"/>
              <w:left w:val="single" w:sz="4" w:space="0" w:color="auto"/>
              <w:bottom w:val="single" w:sz="4" w:space="0" w:color="auto"/>
              <w:right w:val="single" w:sz="4" w:space="0" w:color="auto"/>
            </w:tcBorders>
          </w:tcPr>
          <w:p w:rsidR="00E834C2" w:rsidRPr="00443F88" w:rsidRDefault="00E834C2" w:rsidP="003C55ED">
            <w:pPr>
              <w:spacing w:before="0"/>
              <w:rPr>
                <w:rStyle w:val="Code"/>
              </w:rPr>
            </w:pPr>
            <w:r w:rsidRPr="00443F88">
              <w:rPr>
                <w:rStyle w:val="Code"/>
              </w:rPr>
              <w:t>(1,</w:t>
            </w:r>
            <w:r w:rsidRPr="004E0810">
              <w:t xml:space="preserve"> </w:t>
            </w:r>
            <w:r w:rsidRPr="00443F88">
              <w:rPr>
                <w:rStyle w:val="Code"/>
              </w:rPr>
              <w:t>2,</w:t>
            </w:r>
            <w:r w:rsidRPr="004E0810">
              <w:t xml:space="preserve"> </w:t>
            </w:r>
            <w:r w:rsidRPr="00443F88">
              <w:rPr>
                <w:rStyle w:val="Code"/>
              </w:rPr>
              <w:t>3), (1,</w:t>
            </w:r>
            <w:r w:rsidRPr="004E0810">
              <w:t xml:space="preserve"> </w:t>
            </w:r>
            <w:r w:rsidRPr="00443F88">
              <w:rPr>
                <w:rStyle w:val="Code"/>
              </w:rPr>
              <w:t>3,</w:t>
            </w:r>
            <w:r w:rsidRPr="004E0810">
              <w:t xml:space="preserve"> </w:t>
            </w:r>
            <w:r w:rsidRPr="00443F88">
              <w:rPr>
                <w:rStyle w:val="Code"/>
              </w:rPr>
              <w:t>2), (2,</w:t>
            </w:r>
            <w:r w:rsidRPr="004E0810">
              <w:t xml:space="preserve"> </w:t>
            </w:r>
            <w:r w:rsidRPr="00443F88">
              <w:rPr>
                <w:rStyle w:val="Code"/>
              </w:rPr>
              <w:t>1,</w:t>
            </w:r>
            <w:r w:rsidRPr="004E0810">
              <w:t xml:space="preserve"> </w:t>
            </w:r>
            <w:r w:rsidRPr="00443F88">
              <w:rPr>
                <w:rStyle w:val="Code"/>
              </w:rPr>
              <w:t>3), (2,</w:t>
            </w:r>
            <w:r w:rsidRPr="004E0810">
              <w:t xml:space="preserve"> </w:t>
            </w:r>
            <w:r w:rsidRPr="00443F88">
              <w:rPr>
                <w:rStyle w:val="Code"/>
              </w:rPr>
              <w:t>3,</w:t>
            </w:r>
            <w:r w:rsidRPr="004E0810">
              <w:t xml:space="preserve"> </w:t>
            </w:r>
            <w:r w:rsidRPr="00443F88">
              <w:rPr>
                <w:rStyle w:val="Code"/>
              </w:rPr>
              <w:t>1), (3,</w:t>
            </w:r>
            <w:r w:rsidRPr="004E0810">
              <w:t xml:space="preserve"> </w:t>
            </w:r>
            <w:r w:rsidRPr="00443F88">
              <w:rPr>
                <w:rStyle w:val="Code"/>
              </w:rPr>
              <w:t>1,</w:t>
            </w:r>
            <w:r w:rsidRPr="004E0810">
              <w:t xml:space="preserve"> </w:t>
            </w:r>
            <w:r w:rsidRPr="00443F88">
              <w:rPr>
                <w:rStyle w:val="Code"/>
              </w:rPr>
              <w:t>2), (3,</w:t>
            </w:r>
            <w:r w:rsidRPr="004E0810">
              <w:t xml:space="preserve"> </w:t>
            </w:r>
            <w:r w:rsidRPr="00443F88">
              <w:rPr>
                <w:rStyle w:val="Code"/>
              </w:rPr>
              <w:t>2,</w:t>
            </w:r>
            <w:r w:rsidRPr="004E0810">
              <w:t xml:space="preserve"> </w:t>
            </w:r>
            <w:r w:rsidRPr="00443F88">
              <w:rPr>
                <w:rStyle w:val="Code"/>
              </w:rPr>
              <w:t>1)</w:t>
            </w:r>
          </w:p>
        </w:tc>
      </w:tr>
    </w:tbl>
    <w:p w:rsidR="00E834C2" w:rsidRDefault="00E834C2" w:rsidP="00B110E0">
      <w:pPr>
        <w:numPr>
          <w:ilvl w:val="0"/>
          <w:numId w:val="14"/>
        </w:numPr>
      </w:pPr>
      <w:r>
        <w:t>Даден е масив с цели числа и число N. Напишете рекурсивна прог</w:t>
      </w:r>
      <w:r>
        <w:softHyphen/>
        <w:t xml:space="preserve">рама, която намира всички подмножества от числа от масива, които имат сума </w:t>
      </w:r>
      <w:r w:rsidRPr="00CD74D6">
        <w:rPr>
          <w:rStyle w:val="Code"/>
        </w:rPr>
        <w:t>N</w:t>
      </w:r>
      <w:r>
        <w:t xml:space="preserve">. Например ако имаме масива </w:t>
      </w:r>
      <w:r w:rsidRPr="00CD74D6">
        <w:rPr>
          <w:rStyle w:val="Code"/>
        </w:rPr>
        <w:t>{2, 3, 1, -1}</w:t>
      </w:r>
      <w:r>
        <w:t xml:space="preserve"> и </w:t>
      </w:r>
      <w:r w:rsidRPr="00CD74D6">
        <w:rPr>
          <w:rStyle w:val="Code"/>
        </w:rPr>
        <w:t>N=4</w:t>
      </w:r>
      <w:r>
        <w:t xml:space="preserve">, можем да получим </w:t>
      </w:r>
      <w:r w:rsidRPr="00CD74D6">
        <w:rPr>
          <w:rStyle w:val="Code"/>
        </w:rPr>
        <w:t>N=4</w:t>
      </w:r>
      <w:r>
        <w:t xml:space="preserve"> като сума по следните два начина: </w:t>
      </w:r>
      <w:r w:rsidRPr="00CD74D6">
        <w:rPr>
          <w:rStyle w:val="Code"/>
        </w:rPr>
        <w:t>4=2+3-1; 4=3+1</w:t>
      </w:r>
      <w:r>
        <w:t>.</w:t>
      </w:r>
    </w:p>
    <w:p w:rsidR="00E834C2" w:rsidRDefault="00E834C2" w:rsidP="00B110E0">
      <w:pPr>
        <w:numPr>
          <w:ilvl w:val="0"/>
          <w:numId w:val="14"/>
        </w:numPr>
      </w:pPr>
      <w:r>
        <w:t xml:space="preserve">Даден е масив с цели </w:t>
      </w:r>
      <w:r w:rsidRPr="007D692F">
        <w:rPr>
          <w:b/>
        </w:rPr>
        <w:t>положителни</w:t>
      </w:r>
      <w:r>
        <w:t xml:space="preserve"> числа.</w:t>
      </w:r>
      <w:r w:rsidRPr="005E32D5">
        <w:t xml:space="preserve"> </w:t>
      </w:r>
      <w:r>
        <w:t xml:space="preserve">Напишете програма, която проверява дали в масива съществуват едно или повече числа, чиято сума е </w:t>
      </w:r>
      <w:r w:rsidRPr="00CD74D6">
        <w:rPr>
          <w:rStyle w:val="Code"/>
        </w:rPr>
        <w:t>N</w:t>
      </w:r>
      <w:r>
        <w:t>. Можете ли да решите задачата без рекурсия?</w:t>
      </w:r>
    </w:p>
    <w:p w:rsidR="00E834C2" w:rsidRDefault="00E834C2" w:rsidP="00B110E0">
      <w:pPr>
        <w:numPr>
          <w:ilvl w:val="0"/>
          <w:numId w:val="14"/>
        </w:numPr>
      </w:pPr>
      <w:r>
        <w:t>Дадена е матрица с проходими и непроходими клетки. Напишете рекурсивна програма, която намира всички пътища между две клетки в матрицата.</w:t>
      </w:r>
    </w:p>
    <w:p w:rsidR="00E834C2" w:rsidRDefault="00E834C2" w:rsidP="00B110E0">
      <w:pPr>
        <w:numPr>
          <w:ilvl w:val="0"/>
          <w:numId w:val="14"/>
        </w:numPr>
      </w:pPr>
      <w:r>
        <w:t>Модифицирайте горната програма, за да проверява дали съществува път между две клетки без да се намират всички възможни пътища. Тествайте за матрица 100х100 пълна само с проходими клетки.</w:t>
      </w:r>
    </w:p>
    <w:p w:rsidR="00E834C2" w:rsidRPr="00CD74D6" w:rsidRDefault="00E834C2" w:rsidP="00B110E0">
      <w:pPr>
        <w:numPr>
          <w:ilvl w:val="0"/>
          <w:numId w:val="14"/>
        </w:numPr>
      </w:pPr>
      <w:r>
        <w:t>Напишете програма, която намира най-дългата поредица от съседни проходими клетки в матрица.</w:t>
      </w:r>
    </w:p>
    <w:p w:rsidR="00E834C2" w:rsidRPr="00B60A91" w:rsidRDefault="00E834C2" w:rsidP="00B110E0">
      <w:pPr>
        <w:numPr>
          <w:ilvl w:val="0"/>
          <w:numId w:val="14"/>
        </w:numPr>
      </w:pPr>
      <w:r>
        <w:t>Даден е двумерен масив с проходими и непроходими клетки. Напишете програма, която намира всички площи съставени само от проходими клетки.</w:t>
      </w:r>
    </w:p>
    <w:p w:rsidR="00E834C2" w:rsidRPr="004B28DE" w:rsidRDefault="00E834C2" w:rsidP="00B110E0">
      <w:pPr>
        <w:numPr>
          <w:ilvl w:val="0"/>
          <w:numId w:val="14"/>
        </w:numPr>
      </w:pPr>
      <w:r w:rsidRPr="007A3A73">
        <w:t>Реализирайте алгоритъма BFS (</w:t>
      </w:r>
      <w:r w:rsidRPr="00931C55">
        <w:rPr>
          <w:lang w:val="en-US"/>
        </w:rPr>
        <w:t>breath-first search</w:t>
      </w:r>
      <w:r w:rsidRPr="007A3A73">
        <w:t>) за търсене на най-кратък път в лаби</w:t>
      </w:r>
      <w:r w:rsidRPr="007A3A73">
        <w:softHyphen/>
        <w:t xml:space="preserve">ринт. Ако се затруднявате, потърсете </w:t>
      </w:r>
      <w:r>
        <w:t>информация в Интернет</w:t>
      </w:r>
      <w:r w:rsidRPr="007A3A73">
        <w:t>.</w:t>
      </w:r>
    </w:p>
    <w:p w:rsidR="00E834C2" w:rsidRDefault="00E834C2" w:rsidP="00B110E0">
      <w:pPr>
        <w:numPr>
          <w:ilvl w:val="0"/>
          <w:numId w:val="14"/>
        </w:numPr>
      </w:pPr>
      <w:r>
        <w:t xml:space="preserve">Напишете рекурсивна програма, която обхожда целия твърд диск </w:t>
      </w:r>
      <w:r w:rsidRPr="00F56AD4">
        <w:rPr>
          <w:rStyle w:val="Code"/>
        </w:rPr>
        <w:t>C:\</w:t>
      </w:r>
      <w:r w:rsidRPr="0098460D">
        <w:t xml:space="preserve"> </w:t>
      </w:r>
      <w:r>
        <w:t>рекурсивно и отпечатва всички папки и файловете в тях.</w:t>
      </w:r>
    </w:p>
    <w:p w:rsidR="00E834C2" w:rsidRPr="008E14ED" w:rsidRDefault="00E834C2" w:rsidP="00E834C2">
      <w:pPr>
        <w:pStyle w:val="Heading1"/>
      </w:pPr>
      <w:bookmarkStart w:id="59" w:name="_Глава_11._Създаване"/>
      <w:bookmarkStart w:id="60" w:name="_Toc243587022"/>
      <w:bookmarkStart w:id="61" w:name="_Toc243587443"/>
      <w:bookmarkStart w:id="62" w:name="_Toc299461111"/>
      <w:bookmarkStart w:id="63" w:name="_Toc299628623"/>
      <w:bookmarkStart w:id="64" w:name="_Toc299628808"/>
      <w:bookmarkEnd w:id="59"/>
      <w:r w:rsidRPr="008E14ED">
        <w:t>Глава 11. Създаване и използване на обекти</w:t>
      </w:r>
      <w:bookmarkEnd w:id="60"/>
      <w:bookmarkEnd w:id="61"/>
      <w:bookmarkEnd w:id="62"/>
      <w:bookmarkEnd w:id="63"/>
      <w:bookmarkEnd w:id="64"/>
    </w:p>
    <w:p w:rsidR="00E834C2" w:rsidRPr="004A3BD4" w:rsidRDefault="00E834C2" w:rsidP="00B110E0">
      <w:pPr>
        <w:numPr>
          <w:ilvl w:val="0"/>
          <w:numId w:val="16"/>
        </w:numPr>
      </w:pPr>
      <w:r>
        <w:t>Напишете програма, която прочита от конзолата година и проверява дали е високосна.</w:t>
      </w:r>
    </w:p>
    <w:p w:rsidR="00E834C2" w:rsidRPr="004A3BD4" w:rsidRDefault="00E834C2" w:rsidP="00B110E0">
      <w:pPr>
        <w:numPr>
          <w:ilvl w:val="0"/>
          <w:numId w:val="16"/>
        </w:numPr>
      </w:pPr>
      <w:r w:rsidRPr="004A3BD4">
        <w:t>Напишете програма, която генерира и принтира на конзолата 10 случайни числа в интервала [100, 200].</w:t>
      </w:r>
    </w:p>
    <w:p w:rsidR="00E834C2" w:rsidRPr="00B137EC" w:rsidRDefault="00E834C2" w:rsidP="00B110E0">
      <w:pPr>
        <w:numPr>
          <w:ilvl w:val="0"/>
          <w:numId w:val="16"/>
        </w:numPr>
      </w:pPr>
      <w:r w:rsidRPr="004A3BD4">
        <w:t>Напишете програма, която извежда на конзолата кой ден от седмицата е днес.</w:t>
      </w:r>
    </w:p>
    <w:p w:rsidR="00E834C2" w:rsidRPr="00C2719E" w:rsidRDefault="00E834C2" w:rsidP="00B110E0">
      <w:pPr>
        <w:numPr>
          <w:ilvl w:val="0"/>
          <w:numId w:val="16"/>
        </w:numPr>
      </w:pPr>
      <w:r w:rsidRPr="00C2719E">
        <w:t xml:space="preserve">Напишете програма, която извежда на стандартния изход броя на дните, часовете и минутите, които са изтекли от </w:t>
      </w:r>
      <w:r>
        <w:t>включването на ком</w:t>
      </w:r>
      <w:r>
        <w:softHyphen/>
        <w:t>пютъра</w:t>
      </w:r>
      <w:r w:rsidRPr="00C2719E">
        <w:t xml:space="preserve"> до момента на изпълнението на програмата. За реализацията изпол</w:t>
      </w:r>
      <w:r>
        <w:softHyphen/>
      </w:r>
      <w:r w:rsidRPr="00C2719E">
        <w:t xml:space="preserve">звайте класа </w:t>
      </w:r>
      <w:r>
        <w:rPr>
          <w:rStyle w:val="Code"/>
        </w:rPr>
        <w:t>Environment</w:t>
      </w:r>
      <w:r w:rsidRPr="00C2719E">
        <w:t>.</w:t>
      </w:r>
    </w:p>
    <w:p w:rsidR="00E834C2" w:rsidRPr="006E56E9" w:rsidRDefault="00E834C2" w:rsidP="00B110E0">
      <w:pPr>
        <w:numPr>
          <w:ilvl w:val="0"/>
          <w:numId w:val="16"/>
        </w:numPr>
      </w:pPr>
      <w:r w:rsidRPr="00C2719E">
        <w:lastRenderedPageBreak/>
        <w:t xml:space="preserve">Напишете програма, която по дадени два катета намира хипотенузата на правоъгълен триъгълник. Реализирайте въвеждане на дължините на катетите от стандартния вход, а за пресмятането на хипотенузата използвайте методи на класа </w:t>
      </w:r>
      <w:r w:rsidRPr="00C2719E">
        <w:rPr>
          <w:rStyle w:val="Code"/>
        </w:rPr>
        <w:t>Math</w:t>
      </w:r>
      <w:r w:rsidRPr="00C2719E">
        <w:t>.</w:t>
      </w:r>
    </w:p>
    <w:p w:rsidR="00E834C2" w:rsidRDefault="00E834C2" w:rsidP="00B110E0">
      <w:pPr>
        <w:numPr>
          <w:ilvl w:val="0"/>
          <w:numId w:val="16"/>
        </w:numPr>
      </w:pPr>
      <w:r>
        <w:t>Напишете програма, която пресмята лице на триъгълник по:</w:t>
      </w:r>
    </w:p>
    <w:p w:rsidR="00E834C2" w:rsidRDefault="00E834C2" w:rsidP="00B110E0">
      <w:pPr>
        <w:numPr>
          <w:ilvl w:val="1"/>
          <w:numId w:val="16"/>
        </w:numPr>
        <w:tabs>
          <w:tab w:val="clear" w:pos="1440"/>
        </w:tabs>
        <w:ind w:left="851" w:hanging="284"/>
      </w:pPr>
      <w:r>
        <w:t>дължините на трите му страни;</w:t>
      </w:r>
    </w:p>
    <w:p w:rsidR="00E834C2" w:rsidRDefault="00E834C2" w:rsidP="00B110E0">
      <w:pPr>
        <w:numPr>
          <w:ilvl w:val="1"/>
          <w:numId w:val="16"/>
        </w:numPr>
        <w:tabs>
          <w:tab w:val="clear" w:pos="1440"/>
        </w:tabs>
        <w:ind w:left="851" w:hanging="284"/>
      </w:pPr>
      <w:r>
        <w:t>дължината на една от страните и височината към нея;</w:t>
      </w:r>
    </w:p>
    <w:p w:rsidR="00E834C2" w:rsidRPr="00C2719E" w:rsidRDefault="00E834C2" w:rsidP="00B110E0">
      <w:pPr>
        <w:numPr>
          <w:ilvl w:val="1"/>
          <w:numId w:val="16"/>
        </w:numPr>
        <w:tabs>
          <w:tab w:val="clear" w:pos="1440"/>
        </w:tabs>
        <w:ind w:left="851" w:hanging="284"/>
      </w:pPr>
      <w:r>
        <w:t>дължините на две от страните му и ъгъла между тях в градуси.</w:t>
      </w:r>
    </w:p>
    <w:p w:rsidR="00E834C2" w:rsidRPr="00C2719E" w:rsidRDefault="00E834C2" w:rsidP="00B110E0">
      <w:pPr>
        <w:numPr>
          <w:ilvl w:val="0"/>
          <w:numId w:val="16"/>
        </w:numPr>
      </w:pPr>
      <w:r w:rsidRPr="00C2719E">
        <w:t>Дефинирайте сво</w:t>
      </w:r>
      <w:r>
        <w:t>е</w:t>
      </w:r>
      <w:r w:rsidRPr="00C2719E">
        <w:t xml:space="preserve"> собствен</w:t>
      </w:r>
      <w:r>
        <w:t>о</w:t>
      </w:r>
      <w:r w:rsidRPr="00C2719E">
        <w:t xml:space="preserve"> </w:t>
      </w:r>
      <w:r>
        <w:t>пространство</w:t>
      </w:r>
      <w:r w:rsidRPr="00C2719E">
        <w:t xml:space="preserve"> </w:t>
      </w:r>
      <w:r>
        <w:rPr>
          <w:rStyle w:val="Code"/>
        </w:rPr>
        <w:t>C</w:t>
      </w:r>
      <w:r w:rsidRPr="00C2719E">
        <w:rPr>
          <w:rStyle w:val="Code"/>
        </w:rPr>
        <w:t>hapter</w:t>
      </w:r>
      <w:r w:rsidRPr="00D34C38">
        <w:rPr>
          <w:rStyle w:val="Code"/>
        </w:rPr>
        <w:t>1</w:t>
      </w:r>
      <w:r>
        <w:rPr>
          <w:rStyle w:val="Code"/>
        </w:rPr>
        <w:t>1</w:t>
      </w:r>
      <w:r>
        <w:t xml:space="preserve"> и поставете в него </w:t>
      </w:r>
      <w:r w:rsidRPr="00C2719E">
        <w:t xml:space="preserve">двата класа </w:t>
      </w:r>
      <w:r w:rsidRPr="00C2719E">
        <w:rPr>
          <w:rStyle w:val="Code"/>
        </w:rPr>
        <w:t>Cat</w:t>
      </w:r>
      <w:r w:rsidRPr="00C2719E">
        <w:t xml:space="preserve"> и </w:t>
      </w:r>
      <w:r w:rsidRPr="00C2719E">
        <w:rPr>
          <w:rStyle w:val="Code"/>
        </w:rPr>
        <w:t>Sequence</w:t>
      </w:r>
      <w:r w:rsidRPr="00C2719E">
        <w:t>, които използвахме в примерите на текущата тема.</w:t>
      </w:r>
      <w:r>
        <w:t xml:space="preserve"> Направете още едно собствено пространство с име </w:t>
      </w:r>
      <w:r>
        <w:rPr>
          <w:rStyle w:val="Code"/>
        </w:rPr>
        <w:t>Chapter</w:t>
      </w:r>
      <w:r w:rsidRPr="00D34C38">
        <w:rPr>
          <w:rStyle w:val="Code"/>
        </w:rPr>
        <w:t>1</w:t>
      </w:r>
      <w:r>
        <w:rPr>
          <w:rStyle w:val="Code"/>
        </w:rPr>
        <w:t>1</w:t>
      </w:r>
      <w:r w:rsidRPr="00D34C38">
        <w:rPr>
          <w:rStyle w:val="Code"/>
        </w:rPr>
        <w:t>.</w:t>
      </w:r>
      <w:r>
        <w:rPr>
          <w:rStyle w:val="Code"/>
        </w:rPr>
        <w:t>Examples</w:t>
      </w:r>
      <w:r>
        <w:t xml:space="preserve"> и в него направете клас, който извиква класовете </w:t>
      </w:r>
      <w:r w:rsidRPr="00F81E98">
        <w:rPr>
          <w:rStyle w:val="Code"/>
        </w:rPr>
        <w:t>Cat</w:t>
      </w:r>
      <w:r>
        <w:t xml:space="preserve"> и </w:t>
      </w:r>
      <w:r w:rsidRPr="00F81E98">
        <w:rPr>
          <w:rStyle w:val="Code"/>
        </w:rPr>
        <w:t>Sequence</w:t>
      </w:r>
      <w:r>
        <w:t>.</w:t>
      </w:r>
    </w:p>
    <w:p w:rsidR="00E834C2" w:rsidRPr="00682287" w:rsidRDefault="00E834C2" w:rsidP="00B110E0">
      <w:pPr>
        <w:numPr>
          <w:ilvl w:val="0"/>
          <w:numId w:val="16"/>
        </w:numPr>
      </w:pPr>
      <w:r w:rsidRPr="00C2719E">
        <w:t xml:space="preserve">Напишете програма, която създава 10 обекта от тип </w:t>
      </w:r>
      <w:r w:rsidRPr="00C2719E">
        <w:rPr>
          <w:rStyle w:val="Code"/>
        </w:rPr>
        <w:t>Cat</w:t>
      </w:r>
      <w:r w:rsidRPr="00C2719E">
        <w:t xml:space="preserve">, дава им имена от вида </w:t>
      </w:r>
      <w:r w:rsidRPr="00C2719E">
        <w:rPr>
          <w:rStyle w:val="Code"/>
        </w:rPr>
        <w:t>CatN</w:t>
      </w:r>
      <w:r w:rsidRPr="00C2719E">
        <w:t xml:space="preserve">, където </w:t>
      </w:r>
      <w:r w:rsidRPr="00C2719E">
        <w:rPr>
          <w:rStyle w:val="Code"/>
        </w:rPr>
        <w:t>N</w:t>
      </w:r>
      <w:r w:rsidRPr="00C2719E">
        <w:t xml:space="preserve"> e уникален пореден номер на обекта, и накрая извиква метода </w:t>
      </w:r>
      <w:r>
        <w:rPr>
          <w:rStyle w:val="Code"/>
        </w:rPr>
        <w:t>S</w:t>
      </w:r>
      <w:r w:rsidRPr="00C2719E">
        <w:rPr>
          <w:rStyle w:val="Code"/>
        </w:rPr>
        <w:t>ayMiau</w:t>
      </w:r>
      <w:r w:rsidRPr="00D34C38">
        <w:rPr>
          <w:rStyle w:val="Code"/>
        </w:rPr>
        <w:t>()</w:t>
      </w:r>
      <w:r w:rsidRPr="00C2719E">
        <w:t xml:space="preserve"> на всеки от тях. За реализацията използвайте вече дефиниран</w:t>
      </w:r>
      <w:r>
        <w:t>ото</w:t>
      </w:r>
      <w:r w:rsidRPr="00C2719E">
        <w:t xml:space="preserve"> </w:t>
      </w:r>
      <w:r>
        <w:t>пространство</w:t>
      </w:r>
      <w:r w:rsidRPr="00C2719E">
        <w:t xml:space="preserve"> </w:t>
      </w:r>
      <w:r>
        <w:rPr>
          <w:rStyle w:val="Code"/>
        </w:rPr>
        <w:t>C</w:t>
      </w:r>
      <w:r w:rsidRPr="00C2719E">
        <w:rPr>
          <w:rStyle w:val="Code"/>
        </w:rPr>
        <w:t>hapter1</w:t>
      </w:r>
      <w:r>
        <w:rPr>
          <w:rStyle w:val="Code"/>
        </w:rPr>
        <w:t>1</w:t>
      </w:r>
      <w:r w:rsidRPr="004B47A2">
        <w:t>.</w:t>
      </w:r>
    </w:p>
    <w:p w:rsidR="00E834C2" w:rsidRDefault="00E834C2" w:rsidP="00B110E0">
      <w:pPr>
        <w:numPr>
          <w:ilvl w:val="0"/>
          <w:numId w:val="16"/>
        </w:numPr>
      </w:pPr>
      <w:r>
        <w:t>Напишете програма, която пресмята броя работни дни между днешната дата и дадена друга дата след днешната (включително). Работните дни са всички дни без събота и неделя, които не са официални празници, като по изключение събота може да е работен ден, когато се отра</w:t>
      </w:r>
      <w:r>
        <w:softHyphen/>
        <w:t>ботват почивни дни около празниците. Програмата трябва да пази списък от предварително зададени официални празници, както и списък от предварително зададени работни съботи.</w:t>
      </w:r>
    </w:p>
    <w:p w:rsidR="00E834C2" w:rsidRPr="004B47A2" w:rsidRDefault="00E834C2" w:rsidP="00B110E0">
      <w:pPr>
        <w:numPr>
          <w:ilvl w:val="0"/>
          <w:numId w:val="16"/>
        </w:numPr>
      </w:pPr>
      <w:r>
        <w:t>Дадена е последователност от цели положителни числа, записани едно след друго като символен низ, разделени с интервал. Да се напише програма, която пресмята сумата им. Пример:</w:t>
      </w:r>
      <w:r w:rsidRPr="00AD4A82">
        <w:t xml:space="preserve"> "</w:t>
      </w:r>
      <w:r w:rsidRPr="00D00697">
        <w:rPr>
          <w:rStyle w:val="Code"/>
        </w:rPr>
        <w:t>43 68 9 23 318</w:t>
      </w:r>
      <w:r w:rsidRPr="00AD4A82">
        <w:t xml:space="preserve">" </w:t>
      </w:r>
      <w:r>
        <w:sym w:font="Wingdings" w:char="F0E0"/>
      </w:r>
      <w:r w:rsidRPr="00AD4A82">
        <w:t xml:space="preserve"> </w:t>
      </w:r>
      <w:r w:rsidRPr="00D00697">
        <w:rPr>
          <w:rStyle w:val="Code"/>
        </w:rPr>
        <w:t>461</w:t>
      </w:r>
      <w:r>
        <w:t>.</w:t>
      </w:r>
    </w:p>
    <w:p w:rsidR="00E834C2" w:rsidRDefault="00E834C2" w:rsidP="00B110E0">
      <w:pPr>
        <w:numPr>
          <w:ilvl w:val="0"/>
          <w:numId w:val="16"/>
        </w:numPr>
      </w:pPr>
      <w:r>
        <w:t>Напишете програма, която генерира случайно рекламно съобщение за някакъв продукт. Съобщенията трябва да се състоят от хвалебст</w:t>
      </w:r>
      <w:r>
        <w:softHyphen/>
        <w:t>вена фраза, следвани от хвалебствена случка, следвани от автор (първо и второ име) и град, които се избират от предварително подготвени списъци. Например, нека имаме следните списъци:</w:t>
      </w:r>
    </w:p>
    <w:p w:rsidR="00E834C2" w:rsidRDefault="00E834C2" w:rsidP="00B110E0">
      <w:pPr>
        <w:numPr>
          <w:ilvl w:val="0"/>
          <w:numId w:val="15"/>
        </w:numPr>
        <w:tabs>
          <w:tab w:val="clear" w:pos="307"/>
          <w:tab w:val="left" w:pos="360"/>
        </w:tabs>
        <w:ind w:left="851" w:hanging="284"/>
      </w:pPr>
      <w:r>
        <w:t>Хвалебствени фрази: {"Продуктът е отличен</w:t>
      </w:r>
      <w:r w:rsidRPr="00D34C38">
        <w:t>.</w:t>
      </w:r>
      <w:r>
        <w:t>", "Това е страхотен продукт.", "Постоянно ползвам този продукт.", "Това е най-добрият продукт от тази категория."}.</w:t>
      </w:r>
    </w:p>
    <w:p w:rsidR="00E834C2" w:rsidRDefault="00E834C2" w:rsidP="00B110E0">
      <w:pPr>
        <w:numPr>
          <w:ilvl w:val="0"/>
          <w:numId w:val="15"/>
        </w:numPr>
        <w:tabs>
          <w:tab w:val="clear" w:pos="307"/>
        </w:tabs>
        <w:ind w:left="851" w:hanging="284"/>
      </w:pPr>
      <w:r>
        <w:t>Хвалебствени случки: {"Вече се чувствам добре."</w:t>
      </w:r>
      <w:r w:rsidRPr="00DD27A0">
        <w:t xml:space="preserve">, </w:t>
      </w:r>
      <w:r>
        <w:t>"Успях да се променя."</w:t>
      </w:r>
      <w:r w:rsidRPr="00DD27A0">
        <w:t xml:space="preserve">, </w:t>
      </w:r>
      <w:r>
        <w:t>"Той направи чудо."</w:t>
      </w:r>
      <w:r w:rsidRPr="00DD27A0">
        <w:t xml:space="preserve">, </w:t>
      </w:r>
      <w:r>
        <w:t>"Не мога да повярвам, но вече се чувствам страхотно.", "Опитайте и вие. Аз съм много доволна."}.</w:t>
      </w:r>
    </w:p>
    <w:p w:rsidR="00E834C2" w:rsidRDefault="00E834C2" w:rsidP="00B110E0">
      <w:pPr>
        <w:numPr>
          <w:ilvl w:val="0"/>
          <w:numId w:val="15"/>
        </w:numPr>
        <w:tabs>
          <w:tab w:val="clear" w:pos="307"/>
        </w:tabs>
        <w:ind w:left="851" w:hanging="284"/>
      </w:pPr>
      <w:r>
        <w:t>Първо име на автор: {"Диана", "Петя", "Стела", "Елена", "Катя"}.</w:t>
      </w:r>
    </w:p>
    <w:p w:rsidR="00E834C2" w:rsidRDefault="00E834C2" w:rsidP="00B110E0">
      <w:pPr>
        <w:numPr>
          <w:ilvl w:val="0"/>
          <w:numId w:val="15"/>
        </w:numPr>
        <w:tabs>
          <w:tab w:val="clear" w:pos="307"/>
        </w:tabs>
        <w:ind w:left="851" w:hanging="284"/>
      </w:pPr>
      <w:r>
        <w:t>Второ име на автор: {"Иванова", "Петрова", "Кирова"}.</w:t>
      </w:r>
    </w:p>
    <w:p w:rsidR="00E834C2" w:rsidRDefault="00E834C2" w:rsidP="00B110E0">
      <w:pPr>
        <w:numPr>
          <w:ilvl w:val="0"/>
          <w:numId w:val="15"/>
        </w:numPr>
        <w:tabs>
          <w:tab w:val="clear" w:pos="307"/>
        </w:tabs>
        <w:ind w:left="851" w:hanging="284"/>
      </w:pPr>
      <w:r>
        <w:t>Градове: {</w:t>
      </w:r>
      <w:r w:rsidRPr="00D34C38">
        <w:t>"</w:t>
      </w:r>
      <w:r>
        <w:t>София</w:t>
      </w:r>
      <w:r w:rsidRPr="00D34C38">
        <w:t>", "</w:t>
      </w:r>
      <w:r>
        <w:t>Пловдив</w:t>
      </w:r>
      <w:r w:rsidRPr="00D34C38">
        <w:t>", "</w:t>
      </w:r>
      <w:r>
        <w:t>Варна</w:t>
      </w:r>
      <w:r w:rsidRPr="00D34C38">
        <w:t>", "</w:t>
      </w:r>
      <w:r>
        <w:t>Русе</w:t>
      </w:r>
      <w:r w:rsidRPr="00D34C38">
        <w:t>", "</w:t>
      </w:r>
      <w:r>
        <w:t>Бургас</w:t>
      </w:r>
      <w:r w:rsidRPr="00D34C38">
        <w:t>"</w:t>
      </w:r>
      <w:r>
        <w:t>}.</w:t>
      </w:r>
    </w:p>
    <w:p w:rsidR="00E834C2" w:rsidRPr="00C2719E" w:rsidRDefault="00E834C2" w:rsidP="00E834C2">
      <w:pPr>
        <w:spacing w:after="120"/>
        <w:ind w:left="426"/>
      </w:pPr>
      <w:r>
        <w:t>Тогава програма би могла да изведе следното случайно-генерирано рекламно съобщение:</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B86465" w:rsidTr="009F2010">
        <w:tc>
          <w:tcPr>
            <w:tcW w:w="10347" w:type="dxa"/>
            <w:tcBorders>
              <w:top w:val="single" w:sz="4" w:space="0" w:color="auto"/>
              <w:left w:val="single" w:sz="4" w:space="0" w:color="auto"/>
              <w:bottom w:val="single" w:sz="4" w:space="0" w:color="auto"/>
              <w:right w:val="single" w:sz="4" w:space="0" w:color="auto"/>
            </w:tcBorders>
          </w:tcPr>
          <w:p w:rsidR="00E834C2" w:rsidRPr="00B86465" w:rsidRDefault="00E834C2" w:rsidP="003C55ED">
            <w:pPr>
              <w:autoSpaceDE w:val="0"/>
              <w:autoSpaceDN w:val="0"/>
              <w:adjustRightInd w:val="0"/>
              <w:spacing w:before="0"/>
              <w:jc w:val="left"/>
              <w:rPr>
                <w:rFonts w:ascii="Courier New" w:hAnsi="Courier New" w:cs="Courier New"/>
                <w:noProof/>
                <w:szCs w:val="20"/>
              </w:rPr>
            </w:pPr>
            <w:r w:rsidRPr="00B86465">
              <w:rPr>
                <w:rFonts w:ascii="Courier New" w:hAnsi="Courier New" w:cs="Courier New"/>
                <w:noProof/>
                <w:szCs w:val="20"/>
              </w:rPr>
              <w:t>Постоянно ползвам този продукт. Опитайте и вие. Аз съм доволна. -– Елена Петрова, Варна</w:t>
            </w:r>
          </w:p>
        </w:tc>
      </w:tr>
    </w:tbl>
    <w:p w:rsidR="00E834C2" w:rsidRDefault="00E834C2" w:rsidP="00B110E0">
      <w:pPr>
        <w:numPr>
          <w:ilvl w:val="0"/>
          <w:numId w:val="16"/>
        </w:numPr>
      </w:pPr>
      <w:bookmarkStart w:id="65" w:name="_Toc243587469"/>
      <w:r>
        <w:t>* Напишете програма, която изчислява стойността на даден числен израз, зададен като стринг. Численият израз се състои от:</w:t>
      </w:r>
    </w:p>
    <w:p w:rsidR="00E834C2" w:rsidRPr="00D7280E" w:rsidRDefault="00E834C2" w:rsidP="00B110E0">
      <w:pPr>
        <w:numPr>
          <w:ilvl w:val="0"/>
          <w:numId w:val="15"/>
        </w:numPr>
        <w:tabs>
          <w:tab w:val="clear" w:pos="307"/>
        </w:tabs>
        <w:ind w:left="851" w:hanging="284"/>
      </w:pPr>
      <w:r>
        <w:t xml:space="preserve">реални числа, например </w:t>
      </w:r>
      <w:r w:rsidRPr="00D7280E">
        <w:rPr>
          <w:rStyle w:val="Code"/>
        </w:rPr>
        <w:t>5</w:t>
      </w:r>
      <w:r w:rsidRPr="00D7280E">
        <w:t xml:space="preserve">, </w:t>
      </w:r>
      <w:r w:rsidRPr="00D7280E">
        <w:rPr>
          <w:rStyle w:val="Code"/>
        </w:rPr>
        <w:t>18.33</w:t>
      </w:r>
      <w:r w:rsidRPr="00D7280E">
        <w:t xml:space="preserve">, </w:t>
      </w:r>
      <w:r w:rsidRPr="00D7280E">
        <w:rPr>
          <w:rStyle w:val="Code"/>
        </w:rPr>
        <w:t>3.14159</w:t>
      </w:r>
      <w:r w:rsidRPr="00D7280E">
        <w:t xml:space="preserve">, </w:t>
      </w:r>
      <w:r w:rsidRPr="00D7280E">
        <w:rPr>
          <w:rStyle w:val="Code"/>
        </w:rPr>
        <w:t>12.6</w:t>
      </w:r>
      <w:r>
        <w:t>;</w:t>
      </w:r>
    </w:p>
    <w:p w:rsidR="00E834C2" w:rsidRDefault="00E834C2" w:rsidP="00B110E0">
      <w:pPr>
        <w:numPr>
          <w:ilvl w:val="0"/>
          <w:numId w:val="15"/>
        </w:numPr>
        <w:tabs>
          <w:tab w:val="clear" w:pos="307"/>
        </w:tabs>
        <w:ind w:left="851" w:hanging="284"/>
      </w:pPr>
      <w:r>
        <w:t xml:space="preserve">аритметични оператори: </w:t>
      </w:r>
      <w:r w:rsidRPr="00D34C38">
        <w:rPr>
          <w:rStyle w:val="Code"/>
        </w:rPr>
        <w:t>+</w:t>
      </w:r>
      <w:r w:rsidRPr="00D7280E">
        <w:t xml:space="preserve">, </w:t>
      </w:r>
      <w:r>
        <w:rPr>
          <w:rStyle w:val="Code"/>
        </w:rPr>
        <w:t>-</w:t>
      </w:r>
      <w:r w:rsidRPr="00D7280E">
        <w:t xml:space="preserve">, </w:t>
      </w:r>
      <w:r w:rsidRPr="00D34C38">
        <w:rPr>
          <w:rStyle w:val="Code"/>
        </w:rPr>
        <w:t>*</w:t>
      </w:r>
      <w:r w:rsidRPr="00D7280E">
        <w:t xml:space="preserve">, </w:t>
      </w:r>
      <w:r w:rsidRPr="00D34C38">
        <w:rPr>
          <w:rStyle w:val="Code"/>
        </w:rPr>
        <w:t>/</w:t>
      </w:r>
      <w:r w:rsidRPr="00D7280E">
        <w:t xml:space="preserve"> (</w:t>
      </w:r>
      <w:r>
        <w:t>със стандартните им приоритети</w:t>
      </w:r>
      <w:r w:rsidRPr="00D7280E">
        <w:t>)</w:t>
      </w:r>
      <w:r>
        <w:t>;</w:t>
      </w:r>
    </w:p>
    <w:p w:rsidR="00E834C2" w:rsidRDefault="00E834C2" w:rsidP="00B110E0">
      <w:pPr>
        <w:numPr>
          <w:ilvl w:val="0"/>
          <w:numId w:val="15"/>
        </w:numPr>
        <w:tabs>
          <w:tab w:val="clear" w:pos="307"/>
        </w:tabs>
        <w:ind w:left="851" w:hanging="284"/>
      </w:pPr>
      <w:r>
        <w:t>математически функции:</w:t>
      </w:r>
      <w:r w:rsidRPr="0034655C">
        <w:t xml:space="preserve"> </w:t>
      </w:r>
      <w:r w:rsidRPr="0034655C">
        <w:rPr>
          <w:rStyle w:val="Code"/>
        </w:rPr>
        <w:t>ln</w:t>
      </w:r>
      <w:r w:rsidRPr="00D34C38">
        <w:rPr>
          <w:rStyle w:val="Code"/>
        </w:rPr>
        <w:t>(</w:t>
      </w:r>
      <w:r w:rsidRPr="0034655C">
        <w:rPr>
          <w:rStyle w:val="Code"/>
        </w:rPr>
        <w:t>x</w:t>
      </w:r>
      <w:r w:rsidRPr="00D34C38">
        <w:rPr>
          <w:rStyle w:val="Code"/>
        </w:rPr>
        <w:t>)</w:t>
      </w:r>
      <w:r w:rsidRPr="0034655C">
        <w:t xml:space="preserve">, </w:t>
      </w:r>
      <w:r w:rsidRPr="0034655C">
        <w:rPr>
          <w:rStyle w:val="Code"/>
        </w:rPr>
        <w:t>sqrt</w:t>
      </w:r>
      <w:r w:rsidRPr="00D34C38">
        <w:rPr>
          <w:rStyle w:val="Code"/>
        </w:rPr>
        <w:t>(</w:t>
      </w:r>
      <w:r w:rsidRPr="0034655C">
        <w:rPr>
          <w:rStyle w:val="Code"/>
        </w:rPr>
        <w:t>x</w:t>
      </w:r>
      <w:r w:rsidRPr="00D34C38">
        <w:rPr>
          <w:rStyle w:val="Code"/>
        </w:rPr>
        <w:t>)</w:t>
      </w:r>
      <w:r w:rsidRPr="0034655C">
        <w:t xml:space="preserve">, </w:t>
      </w:r>
      <w:r w:rsidRPr="0034655C">
        <w:rPr>
          <w:rStyle w:val="Code"/>
        </w:rPr>
        <w:t>pow</w:t>
      </w:r>
      <w:r w:rsidRPr="00D34C38">
        <w:rPr>
          <w:rStyle w:val="Code"/>
        </w:rPr>
        <w:t>(</w:t>
      </w:r>
      <w:r w:rsidRPr="0034655C">
        <w:rPr>
          <w:rStyle w:val="Code"/>
        </w:rPr>
        <w:t>x</w:t>
      </w:r>
      <w:r w:rsidRPr="00D34C38">
        <w:rPr>
          <w:rStyle w:val="Code"/>
        </w:rPr>
        <w:t>,</w:t>
      </w:r>
      <w:r w:rsidRPr="0034655C">
        <w:rPr>
          <w:rStyle w:val="Code"/>
        </w:rPr>
        <w:t>y</w:t>
      </w:r>
      <w:r w:rsidRPr="00D34C38">
        <w:rPr>
          <w:rStyle w:val="Code"/>
        </w:rPr>
        <w:t>)</w:t>
      </w:r>
      <w:r>
        <w:t>;</w:t>
      </w:r>
    </w:p>
    <w:p w:rsidR="00E834C2" w:rsidRDefault="00E834C2" w:rsidP="00B110E0">
      <w:pPr>
        <w:numPr>
          <w:ilvl w:val="0"/>
          <w:numId w:val="15"/>
        </w:numPr>
        <w:tabs>
          <w:tab w:val="clear" w:pos="307"/>
        </w:tabs>
        <w:ind w:left="851" w:hanging="284"/>
      </w:pPr>
      <w:r>
        <w:t>скоби</w:t>
      </w:r>
      <w:r w:rsidRPr="00D34C38">
        <w:t xml:space="preserve"> </w:t>
      </w:r>
      <w:r>
        <w:t xml:space="preserve">за промяна на приоритета на операциите: </w:t>
      </w:r>
      <w:r w:rsidRPr="00D34C38">
        <w:rPr>
          <w:rStyle w:val="Code"/>
        </w:rPr>
        <w:t>(</w:t>
      </w:r>
      <w:r w:rsidRPr="00D34C38">
        <w:t xml:space="preserve"> </w:t>
      </w:r>
      <w:r>
        <w:t xml:space="preserve">и </w:t>
      </w:r>
      <w:r w:rsidRPr="00D34C38">
        <w:rPr>
          <w:rStyle w:val="Code"/>
        </w:rPr>
        <w:t>)</w:t>
      </w:r>
      <w:r>
        <w:t>.</w:t>
      </w:r>
    </w:p>
    <w:p w:rsidR="00E834C2" w:rsidRPr="00251DD7" w:rsidRDefault="00E834C2" w:rsidP="00E834C2">
      <w:pPr>
        <w:spacing w:after="120"/>
        <w:ind w:left="426"/>
      </w:pPr>
      <w:r>
        <w:t>Обърнете внимание, че числовите изрази имат приоритет, например</w:t>
      </w:r>
      <w:r w:rsidRPr="00D34C38">
        <w:t xml:space="preserve"> </w:t>
      </w:r>
      <w:r>
        <w:t xml:space="preserve">изразът </w:t>
      </w:r>
      <w:r w:rsidRPr="00D34C38">
        <w:rPr>
          <w:rStyle w:val="Code"/>
        </w:rPr>
        <w:t>-1</w:t>
      </w:r>
      <w:r>
        <w:t xml:space="preserve"> </w:t>
      </w:r>
      <w:r w:rsidRPr="00D34C38">
        <w:rPr>
          <w:rStyle w:val="Code"/>
        </w:rPr>
        <w:t>+</w:t>
      </w:r>
      <w:r>
        <w:t xml:space="preserve"> </w:t>
      </w:r>
      <w:r w:rsidRPr="00D34C38">
        <w:rPr>
          <w:rStyle w:val="Code"/>
        </w:rPr>
        <w:t>2</w:t>
      </w:r>
      <w:r>
        <w:t xml:space="preserve"> </w:t>
      </w:r>
      <w:r w:rsidRPr="00D34C38">
        <w:rPr>
          <w:rStyle w:val="Code"/>
        </w:rPr>
        <w:t>+</w:t>
      </w:r>
      <w:r>
        <w:t xml:space="preserve"> </w:t>
      </w:r>
      <w:r w:rsidRPr="00D34C38">
        <w:rPr>
          <w:rStyle w:val="Code"/>
        </w:rPr>
        <w:t>3</w:t>
      </w:r>
      <w:r>
        <w:t xml:space="preserve"> </w:t>
      </w:r>
      <w:r w:rsidRPr="00D34C38">
        <w:rPr>
          <w:rStyle w:val="Code"/>
        </w:rPr>
        <w:t>*</w:t>
      </w:r>
      <w:r>
        <w:t xml:space="preserve"> </w:t>
      </w:r>
      <w:r w:rsidRPr="00D34C38">
        <w:rPr>
          <w:rStyle w:val="Code"/>
        </w:rPr>
        <w:t>4</w:t>
      </w:r>
      <w:r>
        <w:t xml:space="preserve"> </w:t>
      </w:r>
      <w:r w:rsidRPr="00D34C38">
        <w:rPr>
          <w:rStyle w:val="Code"/>
        </w:rPr>
        <w:t>-</w:t>
      </w:r>
      <w:r>
        <w:t xml:space="preserve"> </w:t>
      </w:r>
      <w:r w:rsidRPr="00D34C38">
        <w:rPr>
          <w:rStyle w:val="Code"/>
        </w:rPr>
        <w:t>0.5</w:t>
      </w:r>
      <w:r>
        <w:t xml:space="preserve"> </w:t>
      </w:r>
      <w:r w:rsidRPr="00D34C38">
        <w:rPr>
          <w:rStyle w:val="Code"/>
        </w:rPr>
        <w:t>=</w:t>
      </w:r>
      <w:r>
        <w:t xml:space="preserve"> </w:t>
      </w:r>
      <w:r w:rsidRPr="00D34C38">
        <w:rPr>
          <w:rStyle w:val="Code"/>
        </w:rPr>
        <w:t>(-1)</w:t>
      </w:r>
      <w:r>
        <w:t xml:space="preserve"> </w:t>
      </w:r>
      <w:r w:rsidRPr="00D34C38">
        <w:rPr>
          <w:rStyle w:val="Code"/>
        </w:rPr>
        <w:t>+</w:t>
      </w:r>
      <w:r>
        <w:t xml:space="preserve"> </w:t>
      </w:r>
      <w:r w:rsidRPr="00D34C38">
        <w:rPr>
          <w:rStyle w:val="Code"/>
        </w:rPr>
        <w:t>2</w:t>
      </w:r>
      <w:r>
        <w:t xml:space="preserve"> </w:t>
      </w:r>
      <w:r w:rsidRPr="00D34C38">
        <w:rPr>
          <w:rStyle w:val="Code"/>
        </w:rPr>
        <w:t>+</w:t>
      </w:r>
      <w:r>
        <w:t xml:space="preserve"> </w:t>
      </w:r>
      <w:r w:rsidRPr="00D34C38">
        <w:rPr>
          <w:rStyle w:val="Code"/>
        </w:rPr>
        <w:t>(3</w:t>
      </w:r>
      <w:r>
        <w:t xml:space="preserve"> </w:t>
      </w:r>
      <w:r w:rsidRPr="00D34C38">
        <w:rPr>
          <w:rStyle w:val="Code"/>
        </w:rPr>
        <w:t>*</w:t>
      </w:r>
      <w:r>
        <w:t xml:space="preserve"> </w:t>
      </w:r>
      <w:r w:rsidRPr="00D34C38">
        <w:rPr>
          <w:rStyle w:val="Code"/>
        </w:rPr>
        <w:t>4)</w:t>
      </w:r>
      <w:r>
        <w:t xml:space="preserve"> </w:t>
      </w:r>
      <w:r w:rsidRPr="00D34C38">
        <w:rPr>
          <w:rStyle w:val="Code"/>
        </w:rPr>
        <w:t>-</w:t>
      </w:r>
      <w:r>
        <w:t xml:space="preserve"> </w:t>
      </w:r>
      <w:r w:rsidRPr="00D34C38">
        <w:rPr>
          <w:rStyle w:val="Code"/>
        </w:rPr>
        <w:t>0.5</w:t>
      </w:r>
      <w:r>
        <w:t xml:space="preserve"> </w:t>
      </w:r>
      <w:r w:rsidRPr="00D34C38">
        <w:rPr>
          <w:rStyle w:val="Code"/>
        </w:rPr>
        <w:t>=</w:t>
      </w:r>
      <w:r>
        <w:t xml:space="preserve"> </w:t>
      </w:r>
      <w:r w:rsidRPr="00D34C38">
        <w:rPr>
          <w:rStyle w:val="Code"/>
        </w:rPr>
        <w:t>12.5</w:t>
      </w:r>
      <w:r>
        <w:t>.</w:t>
      </w:r>
    </w:p>
    <w:p w:rsidR="00E834C2" w:rsidRPr="008E14ED" w:rsidRDefault="00E834C2" w:rsidP="00E834C2">
      <w:pPr>
        <w:pStyle w:val="Heading1"/>
      </w:pPr>
      <w:bookmarkStart w:id="66" w:name="_Глава_12._Обработка"/>
      <w:bookmarkStart w:id="67" w:name="_Toc243587023"/>
      <w:bookmarkStart w:id="68" w:name="_Toc243587470"/>
      <w:bookmarkStart w:id="69" w:name="_Toc299461138"/>
      <w:bookmarkStart w:id="70" w:name="_Toc299628631"/>
      <w:bookmarkStart w:id="71" w:name="_Toc299628809"/>
      <w:bookmarkEnd w:id="65"/>
      <w:bookmarkEnd w:id="66"/>
      <w:r w:rsidRPr="008E14ED">
        <w:lastRenderedPageBreak/>
        <w:t>Глава 12. Обработка на изключения</w:t>
      </w:r>
      <w:bookmarkEnd w:id="67"/>
      <w:bookmarkEnd w:id="68"/>
      <w:bookmarkEnd w:id="69"/>
      <w:bookmarkEnd w:id="70"/>
      <w:bookmarkEnd w:id="71"/>
    </w:p>
    <w:p w:rsidR="00E834C2" w:rsidRPr="00D56B68" w:rsidRDefault="00E834C2" w:rsidP="00B110E0">
      <w:pPr>
        <w:numPr>
          <w:ilvl w:val="0"/>
          <w:numId w:val="17"/>
        </w:numPr>
        <w:tabs>
          <w:tab w:val="clear" w:pos="454"/>
          <w:tab w:val="left" w:pos="426"/>
        </w:tabs>
      </w:pPr>
      <w:r w:rsidRPr="00D56B68">
        <w:t xml:space="preserve">Да се намерят всички стандартни изключения от йерархията на </w:t>
      </w:r>
      <w:r>
        <w:rPr>
          <w:rStyle w:val="Code"/>
        </w:rPr>
        <w:t>System</w:t>
      </w:r>
      <w:r w:rsidRPr="00BE1E0E">
        <w:rPr>
          <w:rStyle w:val="Code"/>
        </w:rPr>
        <w:t>.</w:t>
      </w:r>
      <w:r>
        <w:rPr>
          <w:rStyle w:val="Code"/>
        </w:rPr>
        <w:t>IO</w:t>
      </w:r>
      <w:r w:rsidRPr="00BE1E0E">
        <w:rPr>
          <w:rStyle w:val="Code"/>
        </w:rPr>
        <w:t>.</w:t>
      </w:r>
      <w:r w:rsidRPr="002246E0">
        <w:rPr>
          <w:rStyle w:val="Code"/>
        </w:rPr>
        <w:t>IOException</w:t>
      </w:r>
      <w:r w:rsidRPr="00D56B68">
        <w:t>.</w:t>
      </w:r>
    </w:p>
    <w:p w:rsidR="00E834C2" w:rsidRPr="00D56B68" w:rsidRDefault="00E834C2" w:rsidP="00B110E0">
      <w:pPr>
        <w:numPr>
          <w:ilvl w:val="0"/>
          <w:numId w:val="17"/>
        </w:numPr>
      </w:pPr>
      <w:r w:rsidRPr="00D56B68">
        <w:t xml:space="preserve">Да се намерят всички стандартни изключения от йерархията на </w:t>
      </w:r>
      <w:r>
        <w:rPr>
          <w:rStyle w:val="Code"/>
        </w:rPr>
        <w:t>System</w:t>
      </w:r>
      <w:r w:rsidRPr="00BE1E0E">
        <w:rPr>
          <w:rStyle w:val="Code"/>
        </w:rPr>
        <w:t>.</w:t>
      </w:r>
      <w:r>
        <w:rPr>
          <w:rStyle w:val="Code"/>
        </w:rPr>
        <w:t>IO</w:t>
      </w:r>
      <w:r w:rsidRPr="00BE1E0E">
        <w:rPr>
          <w:rStyle w:val="Code"/>
        </w:rPr>
        <w:t>.</w:t>
      </w:r>
      <w:r w:rsidRPr="00D56B68">
        <w:rPr>
          <w:rStyle w:val="Code"/>
        </w:rPr>
        <w:t>FileNotFoundException</w:t>
      </w:r>
      <w:r w:rsidRPr="00D56B68">
        <w:t>.</w:t>
      </w:r>
    </w:p>
    <w:p w:rsidR="00E834C2" w:rsidRPr="00D56B68" w:rsidRDefault="00E834C2" w:rsidP="00B110E0">
      <w:pPr>
        <w:numPr>
          <w:ilvl w:val="0"/>
          <w:numId w:val="17"/>
        </w:numPr>
      </w:pPr>
      <w:r w:rsidRPr="00D56B68">
        <w:t>Да се намерят всички стандартни</w:t>
      </w:r>
      <w:r>
        <w:t xml:space="preserve"> </w:t>
      </w:r>
      <w:r w:rsidRPr="00D56B68">
        <w:t>изключени</w:t>
      </w:r>
      <w:r>
        <w:t>я</w:t>
      </w:r>
      <w:r w:rsidRPr="00D56B68">
        <w:t xml:space="preserve"> от йерархията на </w:t>
      </w:r>
      <w:r>
        <w:rPr>
          <w:rStyle w:val="Code"/>
        </w:rPr>
        <w:t>System</w:t>
      </w:r>
      <w:r w:rsidRPr="00BE1E0E">
        <w:rPr>
          <w:rStyle w:val="Code"/>
        </w:rPr>
        <w:t>.</w:t>
      </w:r>
      <w:r w:rsidRPr="00D17F8F">
        <w:rPr>
          <w:rStyle w:val="Code"/>
        </w:rPr>
        <w:t>ApplicationException</w:t>
      </w:r>
      <w:r w:rsidRPr="00D56B68">
        <w:t>.</w:t>
      </w:r>
    </w:p>
    <w:p w:rsidR="00E834C2" w:rsidRPr="00D56B68" w:rsidRDefault="00E834C2" w:rsidP="00B110E0">
      <w:pPr>
        <w:numPr>
          <w:ilvl w:val="0"/>
          <w:numId w:val="17"/>
        </w:numPr>
      </w:pPr>
      <w:r w:rsidRPr="00D56B68">
        <w:t>Обяснете какво представляват изключенията, кога се използват и как се прихващат.</w:t>
      </w:r>
    </w:p>
    <w:p w:rsidR="00E834C2" w:rsidRPr="00D56B68" w:rsidRDefault="00E834C2" w:rsidP="00B110E0">
      <w:pPr>
        <w:numPr>
          <w:ilvl w:val="0"/>
          <w:numId w:val="17"/>
        </w:numPr>
      </w:pPr>
      <w:r w:rsidRPr="00D56B68">
        <w:t xml:space="preserve">Обяснете ситуациите, при които се използва </w:t>
      </w:r>
      <w:r w:rsidRPr="002246E0">
        <w:rPr>
          <w:rStyle w:val="Code"/>
        </w:rPr>
        <w:t>try</w:t>
      </w:r>
      <w:r w:rsidRPr="00D56B68">
        <w:t>-</w:t>
      </w:r>
      <w:r w:rsidRPr="002246E0">
        <w:rPr>
          <w:rStyle w:val="Code"/>
        </w:rPr>
        <w:t>finally</w:t>
      </w:r>
      <w:r w:rsidRPr="00D56B68">
        <w:t xml:space="preserve"> конструк</w:t>
      </w:r>
      <w:r>
        <w:softHyphen/>
      </w:r>
      <w:r w:rsidRPr="00D56B68">
        <w:t>цията.</w:t>
      </w:r>
      <w:r>
        <w:t xml:space="preserve"> Обяснете връзката между </w:t>
      </w:r>
      <w:r w:rsidRPr="001C42B2">
        <w:rPr>
          <w:rStyle w:val="Code"/>
        </w:rPr>
        <w:t>try</w:t>
      </w:r>
      <w:r>
        <w:rPr>
          <w:lang w:val="en-US"/>
        </w:rPr>
        <w:t>-</w:t>
      </w:r>
      <w:r w:rsidRPr="001C42B2">
        <w:rPr>
          <w:rStyle w:val="Code"/>
        </w:rPr>
        <w:t>finally</w:t>
      </w:r>
      <w:r>
        <w:rPr>
          <w:lang w:val="en-US"/>
        </w:rPr>
        <w:t xml:space="preserve"> </w:t>
      </w:r>
      <w:r>
        <w:t xml:space="preserve">и </w:t>
      </w:r>
      <w:r w:rsidRPr="001C42B2">
        <w:rPr>
          <w:rStyle w:val="Code"/>
        </w:rPr>
        <w:t>using</w:t>
      </w:r>
      <w:r>
        <w:rPr>
          <w:lang w:val="en-US"/>
        </w:rPr>
        <w:t xml:space="preserve"> </w:t>
      </w:r>
      <w:r>
        <w:t>конструкциите.</w:t>
      </w:r>
    </w:p>
    <w:p w:rsidR="00E834C2" w:rsidRPr="00E32F98" w:rsidRDefault="00E834C2" w:rsidP="00B110E0">
      <w:pPr>
        <w:numPr>
          <w:ilvl w:val="0"/>
          <w:numId w:val="17"/>
        </w:numPr>
      </w:pPr>
      <w:r w:rsidRPr="00D56B68">
        <w:t>Обяснете предимствата на използването на изключения.</w:t>
      </w:r>
    </w:p>
    <w:p w:rsidR="00E834C2" w:rsidRPr="000668DF" w:rsidRDefault="00E834C2" w:rsidP="00B110E0">
      <w:pPr>
        <w:numPr>
          <w:ilvl w:val="0"/>
          <w:numId w:val="17"/>
        </w:numPr>
      </w:pPr>
      <w:r>
        <w:t>Напишете програма, която прочита от конзолата цяло положително число и отпечатва на конзолата корен квадратен от това число. Ако числото е отрицателно или невалидно, да се изпише "</w:t>
      </w:r>
      <w:r>
        <w:rPr>
          <w:lang w:val="en-US"/>
        </w:rPr>
        <w:t>Invalid</w:t>
      </w:r>
      <w:r w:rsidRPr="00BE1E0E">
        <w:t xml:space="preserve"> </w:t>
      </w:r>
      <w:r>
        <w:rPr>
          <w:lang w:val="en-US"/>
        </w:rPr>
        <w:t>Number</w:t>
      </w:r>
      <w:r>
        <w:t>"</w:t>
      </w:r>
      <w:r w:rsidRPr="00BE1E0E">
        <w:t xml:space="preserve"> </w:t>
      </w:r>
      <w:r>
        <w:t xml:space="preserve">на конзолата. Във всички случаи да се принтира на конзолата </w:t>
      </w:r>
      <w:r w:rsidRPr="00BE1E0E">
        <w:t xml:space="preserve">      </w:t>
      </w:r>
      <w:r>
        <w:t>"</w:t>
      </w:r>
      <w:r>
        <w:rPr>
          <w:lang w:val="en-US"/>
        </w:rPr>
        <w:t>Good</w:t>
      </w:r>
      <w:r w:rsidRPr="00BE1E0E">
        <w:t xml:space="preserve"> </w:t>
      </w:r>
      <w:r>
        <w:rPr>
          <w:lang w:val="en-US"/>
        </w:rPr>
        <w:t>Bye</w:t>
      </w:r>
      <w:r>
        <w:t>"</w:t>
      </w:r>
      <w:r w:rsidRPr="00BE1E0E">
        <w:t>.</w:t>
      </w:r>
    </w:p>
    <w:p w:rsidR="00E834C2" w:rsidRPr="00BE1E0E" w:rsidRDefault="00E834C2" w:rsidP="00B110E0">
      <w:pPr>
        <w:numPr>
          <w:ilvl w:val="0"/>
          <w:numId w:val="17"/>
        </w:numPr>
      </w:pPr>
      <w:r>
        <w:t>Напишете метод</w:t>
      </w:r>
      <w:r w:rsidRPr="00BE1E0E">
        <w:t xml:space="preserve"> </w:t>
      </w:r>
      <w:r w:rsidRPr="000668DF">
        <w:rPr>
          <w:rStyle w:val="Code"/>
        </w:rPr>
        <w:t>ReadNumber</w:t>
      </w:r>
      <w:r w:rsidRPr="00BE1E0E">
        <w:rPr>
          <w:rStyle w:val="Code"/>
        </w:rPr>
        <w:t>(</w:t>
      </w:r>
      <w:r w:rsidRPr="000668DF">
        <w:rPr>
          <w:rStyle w:val="Code"/>
        </w:rPr>
        <w:t>int</w:t>
      </w:r>
      <w:r w:rsidRPr="00BE1E0E">
        <w:t xml:space="preserve"> </w:t>
      </w:r>
      <w:r w:rsidRPr="000668DF">
        <w:rPr>
          <w:rStyle w:val="Code"/>
        </w:rPr>
        <w:t>start</w:t>
      </w:r>
      <w:r w:rsidRPr="00BE1E0E">
        <w:rPr>
          <w:rStyle w:val="Code"/>
        </w:rPr>
        <w:t>,</w:t>
      </w:r>
      <w:r w:rsidRPr="00BE1E0E">
        <w:t xml:space="preserve"> </w:t>
      </w:r>
      <w:r w:rsidRPr="000668DF">
        <w:rPr>
          <w:rStyle w:val="Code"/>
        </w:rPr>
        <w:t>int</w:t>
      </w:r>
      <w:r w:rsidRPr="00BE1E0E">
        <w:t xml:space="preserve"> </w:t>
      </w:r>
      <w:r w:rsidRPr="000668DF">
        <w:rPr>
          <w:rStyle w:val="Code"/>
        </w:rPr>
        <w:t>end</w:t>
      </w:r>
      <w:r w:rsidRPr="00BE1E0E">
        <w:rPr>
          <w:rStyle w:val="Code"/>
        </w:rPr>
        <w:t>)</w:t>
      </w:r>
      <w:r>
        <w:t xml:space="preserve">, който въвежда от конзолата число в диапазона </w:t>
      </w:r>
      <w:r w:rsidRPr="00BE1E0E">
        <w:t>[</w:t>
      </w:r>
      <w:r w:rsidRPr="000668DF">
        <w:rPr>
          <w:rStyle w:val="Code"/>
        </w:rPr>
        <w:t>start</w:t>
      </w:r>
      <w:r w:rsidRPr="00BE1E0E">
        <w:rPr>
          <w:rStyle w:val="Code"/>
        </w:rPr>
        <w:t>…</w:t>
      </w:r>
      <w:r w:rsidRPr="000668DF">
        <w:rPr>
          <w:rStyle w:val="Code"/>
        </w:rPr>
        <w:t>end</w:t>
      </w:r>
      <w:r w:rsidRPr="00BE1E0E">
        <w:t xml:space="preserve">]. </w:t>
      </w:r>
      <w:r>
        <w:t xml:space="preserve">В случай на въведено невалидно число или число, което не е в подадения диапазон хвърлете подходящо изключение. Използвайки този метод напишете програма, </w:t>
      </w:r>
      <w:r w:rsidRPr="000668DF">
        <w:t xml:space="preserve">която въвежда 10 числа </w:t>
      </w:r>
      <w:r w:rsidRPr="00BE1E0E">
        <w:rPr>
          <w:rStyle w:val="Code"/>
        </w:rPr>
        <w:t>a</w:t>
      </w:r>
      <w:r w:rsidRPr="00BE1E0E">
        <w:rPr>
          <w:rStyle w:val="Code"/>
          <w:vertAlign w:val="subscript"/>
        </w:rPr>
        <w:t>1</w:t>
      </w:r>
      <w:r w:rsidRPr="00BE1E0E">
        <w:rPr>
          <w:rStyle w:val="Code"/>
        </w:rPr>
        <w:t>, a</w:t>
      </w:r>
      <w:r w:rsidRPr="00BE1E0E">
        <w:rPr>
          <w:rStyle w:val="Code"/>
          <w:vertAlign w:val="subscript"/>
        </w:rPr>
        <w:t>2</w:t>
      </w:r>
      <w:r>
        <w:rPr>
          <w:rStyle w:val="Code"/>
        </w:rPr>
        <w:t>,</w:t>
      </w:r>
      <w:r w:rsidRPr="00BE1E0E">
        <w:rPr>
          <w:rStyle w:val="Code"/>
        </w:rPr>
        <w:t xml:space="preserve"> …, a</w:t>
      </w:r>
      <w:r w:rsidRPr="00BE1E0E">
        <w:rPr>
          <w:rStyle w:val="Code"/>
          <w:vertAlign w:val="subscript"/>
        </w:rPr>
        <w:t>10</w:t>
      </w:r>
      <w:r w:rsidRPr="00BE1E0E">
        <w:rPr>
          <w:bCs/>
        </w:rPr>
        <w:t xml:space="preserve">, </w:t>
      </w:r>
      <w:r>
        <w:rPr>
          <w:bCs/>
        </w:rPr>
        <w:t>такива, че</w:t>
      </w:r>
      <w:r w:rsidRPr="00BE1E0E">
        <w:rPr>
          <w:bCs/>
        </w:rPr>
        <w:t xml:space="preserve"> </w:t>
      </w:r>
      <w:r w:rsidRPr="00BE1E0E">
        <w:rPr>
          <w:rStyle w:val="Code"/>
        </w:rPr>
        <w:t>1 &lt; a1 &lt; … &lt; a10 &lt; 100</w:t>
      </w:r>
      <w:r>
        <w:rPr>
          <w:bCs/>
        </w:rPr>
        <w:t>.</w:t>
      </w:r>
    </w:p>
    <w:p w:rsidR="00E834C2" w:rsidRDefault="00E834C2" w:rsidP="00B110E0">
      <w:pPr>
        <w:numPr>
          <w:ilvl w:val="0"/>
          <w:numId w:val="17"/>
        </w:numPr>
      </w:pPr>
      <w:r>
        <w:t xml:space="preserve">Напишете метод, който приема като параметър име на текстов файл, прочита съдържанието му и го връща като </w:t>
      </w:r>
      <w:r w:rsidRPr="000602EF">
        <w:rPr>
          <w:rStyle w:val="Code"/>
        </w:rPr>
        <w:t>string</w:t>
      </w:r>
      <w:r>
        <w:t>. Какво е правилно да направи методът с евентуално възникващите изключения?</w:t>
      </w:r>
    </w:p>
    <w:p w:rsidR="00E834C2" w:rsidRDefault="00E834C2" w:rsidP="00B110E0">
      <w:pPr>
        <w:numPr>
          <w:ilvl w:val="0"/>
          <w:numId w:val="17"/>
        </w:numPr>
      </w:pPr>
      <w:r>
        <w:t>Напишете метод, който приема като параметър име на бинарен файл и прочита съдържанието на файла и го връща като масив от байтове. Напишете метод, който записва прочетеното съдържание в друг файл.</w:t>
      </w:r>
      <w:r w:rsidRPr="00BE1E0E">
        <w:t xml:space="preserve"> </w:t>
      </w:r>
      <w:r>
        <w:t>Сравнете двата файла.</w:t>
      </w:r>
    </w:p>
    <w:p w:rsidR="00E834C2" w:rsidRDefault="00E834C2" w:rsidP="00B110E0">
      <w:pPr>
        <w:numPr>
          <w:ilvl w:val="0"/>
          <w:numId w:val="17"/>
        </w:numPr>
      </w:pPr>
      <w:r>
        <w:t xml:space="preserve">Потърсете информация в Интернет и дефинирайте собствен клас за изключение </w:t>
      </w:r>
      <w:r w:rsidRPr="004B779F">
        <w:rPr>
          <w:rStyle w:val="Code"/>
        </w:rPr>
        <w:t>FileParseException</w:t>
      </w:r>
      <w:r>
        <w:t>.</w:t>
      </w:r>
      <w:r w:rsidRPr="00BE1E0E">
        <w:t xml:space="preserve"> </w:t>
      </w:r>
      <w:r>
        <w:t>Вашето изключение трябва да съ</w:t>
      </w:r>
      <w:r>
        <w:softHyphen/>
        <w:t xml:space="preserve">държа в себе си името на файл, който се обработва и номер на ред, в който е възникнал проблем. Добавете подходящи конструктори за вашето изключение. Напишете програма, която чете от текстов файл числа. Ако при четенето се стигне до ред, който не съдържа число, хвърлете </w:t>
      </w:r>
      <w:r w:rsidRPr="004B779F">
        <w:rPr>
          <w:rStyle w:val="Code"/>
        </w:rPr>
        <w:t>FileParseException</w:t>
      </w:r>
      <w:r>
        <w:t xml:space="preserve"> и го обработете в извикващия метод.</w:t>
      </w:r>
    </w:p>
    <w:p w:rsidR="00E834C2" w:rsidRPr="002C6074" w:rsidRDefault="00E834C2" w:rsidP="00B110E0">
      <w:pPr>
        <w:numPr>
          <w:ilvl w:val="0"/>
          <w:numId w:val="17"/>
        </w:numPr>
        <w:rPr>
          <w:lang w:val="en-US"/>
        </w:rPr>
      </w:pPr>
      <w:r>
        <w:t xml:space="preserve">Напишете програма, която прочита от потребителя пълен път до даден файл (например </w:t>
      </w:r>
      <w:r w:rsidRPr="007A7DAB">
        <w:rPr>
          <w:noProof/>
          <w:lang w:val="en-US"/>
        </w:rPr>
        <w:t>C:\Windows\win.ini</w:t>
      </w:r>
      <w:r>
        <w:t xml:space="preserve">), прочита съдържанието на файла и го извежда на конзолата. Намерете в </w:t>
      </w:r>
      <w:r>
        <w:rPr>
          <w:lang w:val="en-US"/>
        </w:rPr>
        <w:t>MSDN</w:t>
      </w:r>
      <w:r w:rsidRPr="002C6074">
        <w:t xml:space="preserve"> </w:t>
      </w:r>
      <w:r>
        <w:t xml:space="preserve">как да използвате метода </w:t>
      </w:r>
      <w:r w:rsidRPr="002C6074">
        <w:rPr>
          <w:rStyle w:val="Code"/>
        </w:rPr>
        <w:t>System.IO.File.ReadAllText(…)</w:t>
      </w:r>
      <w:r w:rsidRPr="002C6074">
        <w:t xml:space="preserve">. </w:t>
      </w:r>
      <w:r>
        <w:t>Уверете се, че прихващате всички възможни изключения, които могат да възникнат по време на работа на метода и извеждайте на конзолата съобщения за грешка, разбираеми за обикновения потребител.</w:t>
      </w:r>
    </w:p>
    <w:p w:rsidR="00E834C2" w:rsidRDefault="00E834C2" w:rsidP="00B110E0">
      <w:pPr>
        <w:numPr>
          <w:ilvl w:val="0"/>
          <w:numId w:val="17"/>
        </w:numPr>
      </w:pPr>
      <w:r>
        <w:t xml:space="preserve">Напишете програма, която изтегля файл от Интернет по даден </w:t>
      </w:r>
      <w:r>
        <w:rPr>
          <w:lang w:val="en-US"/>
        </w:rPr>
        <w:t>URL</w:t>
      </w:r>
      <w:r w:rsidRPr="00BE1E0E">
        <w:t xml:space="preserve"> </w:t>
      </w:r>
      <w:r>
        <w:t xml:space="preserve">адрес, примерно </w:t>
      </w:r>
      <w:r w:rsidRPr="00BE1E0E">
        <w:t>(</w:t>
      </w:r>
      <w:hyperlink r:id="rId18" w:history="1">
        <w:r w:rsidRPr="007A7DAB">
          <w:rPr>
            <w:rStyle w:val="Hyperlink"/>
            <w:noProof/>
            <w:lang w:val="en-US"/>
          </w:rPr>
          <w:t>http://www.devbg.org/img/Logo-BASD.jpg</w:t>
        </w:r>
      </w:hyperlink>
      <w:r w:rsidRPr="00BE1E0E">
        <w:t>).</w:t>
      </w:r>
    </w:p>
    <w:p w:rsidR="00E834C2" w:rsidRPr="008E14ED" w:rsidRDefault="00E834C2" w:rsidP="00E834C2">
      <w:pPr>
        <w:pStyle w:val="Heading1"/>
      </w:pPr>
      <w:bookmarkStart w:id="72" w:name="_Глава_13._Символни"/>
      <w:bookmarkStart w:id="73" w:name="_Toc299461194"/>
      <w:bookmarkStart w:id="74" w:name="_Toc299628644"/>
      <w:bookmarkStart w:id="75" w:name="_Toc299628810"/>
      <w:bookmarkStart w:id="76" w:name="_Toc243587024"/>
      <w:bookmarkStart w:id="77" w:name="_Toc243587526"/>
      <w:bookmarkEnd w:id="72"/>
      <w:r w:rsidRPr="008E14ED">
        <w:t>Глава 13. Символни низове</w:t>
      </w:r>
      <w:bookmarkEnd w:id="73"/>
      <w:bookmarkEnd w:id="74"/>
      <w:bookmarkEnd w:id="75"/>
    </w:p>
    <w:p w:rsidR="00E834C2" w:rsidRDefault="00E834C2" w:rsidP="00B110E0">
      <w:pPr>
        <w:numPr>
          <w:ilvl w:val="0"/>
          <w:numId w:val="18"/>
        </w:numPr>
      </w:pPr>
      <w:r>
        <w:t xml:space="preserve">Разкажете за низовете в </w:t>
      </w:r>
      <w:r>
        <w:rPr>
          <w:lang w:val="en-US"/>
        </w:rPr>
        <w:t>C</w:t>
      </w:r>
      <w:r w:rsidRPr="00D449DE">
        <w:t>#</w:t>
      </w:r>
      <w:r>
        <w:t xml:space="preserve">. Какво е типично за типа </w:t>
      </w:r>
      <w:r w:rsidRPr="00121C46">
        <w:rPr>
          <w:rStyle w:val="Code"/>
        </w:rPr>
        <w:t>string</w:t>
      </w:r>
      <w:r>
        <w:t xml:space="preserve">? Обяснете кои са най-важните методи на класа </w:t>
      </w:r>
      <w:r w:rsidRPr="00121C46">
        <w:rPr>
          <w:rStyle w:val="Code"/>
        </w:rPr>
        <w:t>string</w:t>
      </w:r>
      <w:r w:rsidRPr="00D449DE">
        <w:t>.</w:t>
      </w:r>
    </w:p>
    <w:p w:rsidR="00E834C2" w:rsidRPr="001D5E95" w:rsidRDefault="00E834C2" w:rsidP="00B110E0">
      <w:pPr>
        <w:numPr>
          <w:ilvl w:val="0"/>
          <w:numId w:val="18"/>
        </w:numPr>
      </w:pPr>
      <w:r w:rsidRPr="00294832">
        <w:t>Напишете програма, която прочита символен низ, обръща го отзад напред и го принтира на конзолата. Например: "</w:t>
      </w:r>
      <w:r w:rsidRPr="00D878F0">
        <w:rPr>
          <w:rStyle w:val="Code"/>
        </w:rPr>
        <w:t>introduction</w:t>
      </w:r>
      <w:r w:rsidRPr="00294832">
        <w:t xml:space="preserve">" </w:t>
      </w:r>
      <w:r w:rsidRPr="00294832">
        <w:sym w:font="Wingdings" w:char="F0E0"/>
      </w:r>
      <w:r w:rsidRPr="00294832">
        <w:t xml:space="preserve"> "</w:t>
      </w:r>
      <w:r w:rsidRPr="00D878F0">
        <w:rPr>
          <w:rStyle w:val="Code"/>
        </w:rPr>
        <w:t>noitcudortni</w:t>
      </w:r>
      <w:r w:rsidRPr="00294832">
        <w:t>".</w:t>
      </w:r>
    </w:p>
    <w:p w:rsidR="00E834C2" w:rsidRDefault="00E834C2" w:rsidP="00B110E0">
      <w:pPr>
        <w:numPr>
          <w:ilvl w:val="0"/>
          <w:numId w:val="18"/>
        </w:numPr>
        <w:rPr>
          <w:noProof/>
        </w:rPr>
      </w:pPr>
      <w:r>
        <w:t>Напишете програма, която проверява дали в даден аритметичен израз скобите са поставени коректно</w:t>
      </w:r>
      <w:r w:rsidRPr="001D5E95">
        <w:t>.</w:t>
      </w:r>
      <w:r>
        <w:t xml:space="preserve"> Пример за израз с коректно поставени скоби:</w:t>
      </w:r>
      <w:r w:rsidRPr="001D5E95">
        <w:t xml:space="preserve"> </w:t>
      </w:r>
      <w:r w:rsidRPr="00D449DE">
        <w:rPr>
          <w:rStyle w:val="Code"/>
        </w:rPr>
        <w:t>((</w:t>
      </w:r>
      <w:r w:rsidRPr="001D5E95">
        <w:rPr>
          <w:rStyle w:val="Code"/>
        </w:rPr>
        <w:t>a</w:t>
      </w:r>
      <w:r w:rsidRPr="00D449DE">
        <w:rPr>
          <w:rStyle w:val="Code"/>
        </w:rPr>
        <w:t>+</w:t>
      </w:r>
      <w:r w:rsidRPr="001D5E95">
        <w:rPr>
          <w:rStyle w:val="Code"/>
        </w:rPr>
        <w:t>b</w:t>
      </w:r>
      <w:r w:rsidRPr="00D449DE">
        <w:rPr>
          <w:rStyle w:val="Code"/>
        </w:rPr>
        <w:t>)/5-</w:t>
      </w:r>
      <w:r w:rsidRPr="001D5E95">
        <w:rPr>
          <w:rStyle w:val="Code"/>
        </w:rPr>
        <w:t>d</w:t>
      </w:r>
      <w:r w:rsidRPr="00D449DE">
        <w:rPr>
          <w:rStyle w:val="Code"/>
        </w:rPr>
        <w:t>)</w:t>
      </w:r>
      <w:r w:rsidRPr="001D5E95">
        <w:t xml:space="preserve">. </w:t>
      </w:r>
      <w:r>
        <w:t>Пример за некоректен израз</w:t>
      </w:r>
      <w:r w:rsidRPr="001D5E95">
        <w:t>:</w:t>
      </w:r>
      <w:r w:rsidRPr="001D5E95">
        <w:rPr>
          <w:noProof/>
        </w:rPr>
        <w:t xml:space="preserve"> </w:t>
      </w:r>
      <w:r w:rsidRPr="009071CD">
        <w:rPr>
          <w:rStyle w:val="Code"/>
        </w:rPr>
        <w:t>)(a+b))</w:t>
      </w:r>
      <w:r w:rsidRPr="001D5E95">
        <w:rPr>
          <w:noProof/>
        </w:rPr>
        <w:t>.</w:t>
      </w:r>
    </w:p>
    <w:p w:rsidR="00E834C2" w:rsidRPr="00294832" w:rsidRDefault="00E834C2" w:rsidP="00B110E0">
      <w:pPr>
        <w:numPr>
          <w:ilvl w:val="0"/>
          <w:numId w:val="18"/>
        </w:numPr>
      </w:pPr>
      <w:r w:rsidRPr="00294832">
        <w:t xml:space="preserve">Колко обратни наклонени черти трябва да посочите като аргумент на метода </w:t>
      </w:r>
      <w:r w:rsidRPr="00F73450">
        <w:rPr>
          <w:rStyle w:val="Code"/>
        </w:rPr>
        <w:t>Split</w:t>
      </w:r>
      <w:r w:rsidRPr="00D449DE">
        <w:rPr>
          <w:rStyle w:val="Code"/>
        </w:rPr>
        <w:t>(…)</w:t>
      </w:r>
      <w:r w:rsidRPr="00D449DE">
        <w:rPr>
          <w:noProof/>
        </w:rPr>
        <w:t>,</w:t>
      </w:r>
      <w:r w:rsidRPr="00294832">
        <w:t xml:space="preserve"> за да разделите текста по обратна наклонена черта? </w:t>
      </w:r>
    </w:p>
    <w:p w:rsidR="00E834C2" w:rsidRPr="00D449DE" w:rsidRDefault="00E834C2" w:rsidP="00E834C2">
      <w:pPr>
        <w:ind w:left="360" w:firstLine="94"/>
        <w:rPr>
          <w:b/>
          <w:noProof/>
        </w:rPr>
      </w:pPr>
      <w:r w:rsidRPr="00294832">
        <w:t xml:space="preserve">Пример: </w:t>
      </w:r>
      <w:r w:rsidRPr="00F73450">
        <w:rPr>
          <w:rStyle w:val="Code"/>
        </w:rPr>
        <w:t>one</w:t>
      </w:r>
      <w:r w:rsidRPr="00D449DE">
        <w:rPr>
          <w:rStyle w:val="Code"/>
        </w:rPr>
        <w:t>\</w:t>
      </w:r>
      <w:r w:rsidRPr="00F73450">
        <w:rPr>
          <w:rStyle w:val="Code"/>
        </w:rPr>
        <w:t>two</w:t>
      </w:r>
      <w:r w:rsidRPr="00D449DE">
        <w:rPr>
          <w:rStyle w:val="Code"/>
        </w:rPr>
        <w:t>\</w:t>
      </w:r>
      <w:r w:rsidRPr="00F73450">
        <w:rPr>
          <w:rStyle w:val="Code"/>
        </w:rPr>
        <w:t>three</w:t>
      </w:r>
    </w:p>
    <w:p w:rsidR="00E834C2" w:rsidRPr="00294832" w:rsidRDefault="00E834C2" w:rsidP="00E834C2">
      <w:pPr>
        <w:ind w:left="360" w:firstLine="94"/>
        <w:rPr>
          <w:noProof/>
        </w:rPr>
      </w:pPr>
      <w:r w:rsidRPr="00294832">
        <w:lastRenderedPageBreak/>
        <w:t>Забележка: В C# обратната наклонена черта е екраниращ символ.</w:t>
      </w:r>
    </w:p>
    <w:p w:rsidR="00E834C2" w:rsidRPr="00294832" w:rsidRDefault="00E834C2" w:rsidP="00B110E0">
      <w:pPr>
        <w:numPr>
          <w:ilvl w:val="0"/>
          <w:numId w:val="18"/>
        </w:numPr>
        <w:spacing w:after="120"/>
      </w:pPr>
      <w:r w:rsidRPr="00294832">
        <w:t xml:space="preserve">Напишете програма, която открива колко пъти даден подниз се съдържа в текст. Например </w:t>
      </w:r>
      <w:r>
        <w:t>нека</w:t>
      </w:r>
      <w:r w:rsidRPr="00294832">
        <w:t xml:space="preserve"> търсим подниза "</w:t>
      </w:r>
      <w:r w:rsidRPr="00F73450">
        <w:rPr>
          <w:lang w:val="en-US"/>
        </w:rPr>
        <w:t>in</w:t>
      </w:r>
      <w:r w:rsidRPr="00294832">
        <w:t>" в текста:</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294832" w:rsidTr="009F2010">
        <w:tc>
          <w:tcPr>
            <w:tcW w:w="10347" w:type="dxa"/>
            <w:tcBorders>
              <w:top w:val="single" w:sz="4" w:space="0" w:color="auto"/>
              <w:left w:val="single" w:sz="4" w:space="0" w:color="auto"/>
              <w:bottom w:val="single" w:sz="4" w:space="0" w:color="auto"/>
              <w:right w:val="single" w:sz="4" w:space="0" w:color="auto"/>
            </w:tcBorders>
          </w:tcPr>
          <w:p w:rsidR="00E834C2" w:rsidRPr="00F73450" w:rsidRDefault="00E834C2" w:rsidP="003C55ED">
            <w:pPr>
              <w:autoSpaceDE w:val="0"/>
              <w:autoSpaceDN w:val="0"/>
              <w:adjustRightInd w:val="0"/>
              <w:spacing w:before="0"/>
              <w:jc w:val="left"/>
              <w:rPr>
                <w:rFonts w:ascii="Courier New" w:hAnsi="Courier New" w:cs="Courier New"/>
                <w:color w:val="000000"/>
                <w:szCs w:val="20"/>
                <w:lang w:val="en-US"/>
              </w:rPr>
            </w:pPr>
            <w:r w:rsidRPr="00F73450">
              <w:rPr>
                <w:rFonts w:ascii="Courier New" w:hAnsi="Courier New" w:cs="Courier New"/>
                <w:color w:val="000000"/>
                <w:szCs w:val="20"/>
                <w:lang w:val="en-US"/>
              </w:rPr>
              <w:t>We are liv</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 xml:space="preserve">g </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 xml:space="preserve"> a yellow submar</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e. We don't have anyth</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 xml:space="preserve">g else. </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side the submar</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e is very tight. So we are dr</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k</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 xml:space="preserve">g all the day. We will move out of it </w:t>
            </w:r>
            <w:r w:rsidRPr="00F73450">
              <w:rPr>
                <w:rFonts w:ascii="Courier New" w:hAnsi="Courier New" w:cs="Courier New"/>
                <w:b/>
                <w:color w:val="000000"/>
                <w:szCs w:val="20"/>
                <w:lang w:val="en-US"/>
              </w:rPr>
              <w:t>in</w:t>
            </w:r>
            <w:r w:rsidRPr="00F73450">
              <w:rPr>
                <w:rFonts w:ascii="Courier New" w:hAnsi="Courier New" w:cs="Courier New"/>
                <w:color w:val="000000"/>
                <w:szCs w:val="20"/>
                <w:lang w:val="en-US"/>
              </w:rPr>
              <w:t xml:space="preserve"> 5 days.</w:t>
            </w:r>
          </w:p>
        </w:tc>
      </w:tr>
    </w:tbl>
    <w:p w:rsidR="00E834C2" w:rsidRPr="00294832" w:rsidRDefault="00E834C2" w:rsidP="00E834C2">
      <w:r w:rsidRPr="00294832">
        <w:tab/>
        <w:t xml:space="preserve"> Резултатът е 9</w:t>
      </w:r>
      <w:r>
        <w:t xml:space="preserve"> срещания</w:t>
      </w:r>
      <w:r w:rsidRPr="00294832">
        <w:t>.</w:t>
      </w:r>
    </w:p>
    <w:p w:rsidR="00E834C2" w:rsidRPr="00294832" w:rsidRDefault="00E834C2" w:rsidP="00B110E0">
      <w:pPr>
        <w:numPr>
          <w:ilvl w:val="0"/>
          <w:numId w:val="18"/>
        </w:numPr>
      </w:pPr>
      <w:r w:rsidRPr="00294832">
        <w:t xml:space="preserve">Даден е текст. Напишете програма, която променя регистъра на буквите </w:t>
      </w:r>
      <w:r>
        <w:t xml:space="preserve">до главни </w:t>
      </w:r>
      <w:r w:rsidRPr="00294832">
        <w:t xml:space="preserve">на всички места в текста, заградени с таговете </w:t>
      </w:r>
      <w:r w:rsidRPr="00D449DE">
        <w:rPr>
          <w:rStyle w:val="Code"/>
        </w:rPr>
        <w:t>&lt;</w:t>
      </w:r>
      <w:r w:rsidRPr="00F73450">
        <w:rPr>
          <w:rStyle w:val="Code"/>
        </w:rPr>
        <w:t>upcase</w:t>
      </w:r>
      <w:r w:rsidRPr="00D449DE">
        <w:rPr>
          <w:rStyle w:val="Code"/>
        </w:rPr>
        <w:t>&gt;</w:t>
      </w:r>
      <w:r w:rsidRPr="00294832">
        <w:t xml:space="preserve"> и </w:t>
      </w:r>
      <w:r w:rsidRPr="00D449DE">
        <w:rPr>
          <w:rStyle w:val="Code"/>
        </w:rPr>
        <w:t>&lt;/</w:t>
      </w:r>
      <w:r w:rsidRPr="00F73450">
        <w:rPr>
          <w:rStyle w:val="Code"/>
        </w:rPr>
        <w:t>upcase</w:t>
      </w:r>
      <w:r w:rsidRPr="00D449DE">
        <w:rPr>
          <w:rStyle w:val="Code"/>
        </w:rPr>
        <w:t>&gt;</w:t>
      </w:r>
      <w:r w:rsidRPr="00D449DE">
        <w:rPr>
          <w:noProof/>
        </w:rPr>
        <w:t>.</w:t>
      </w:r>
      <w:r w:rsidRPr="00294832">
        <w:t xml:space="preserve"> Таговете не могат да бъдат вложени.</w:t>
      </w:r>
    </w:p>
    <w:p w:rsidR="00E834C2" w:rsidRPr="00294832" w:rsidRDefault="00E834C2" w:rsidP="00E834C2">
      <w:pPr>
        <w:tabs>
          <w:tab w:val="left" w:pos="360"/>
        </w:tabs>
        <w:spacing w:after="120"/>
        <w:ind w:left="357"/>
      </w:pPr>
      <w:r w:rsidRPr="00294832">
        <w:t>Пример:</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551B0D">
              <w:rPr>
                <w:rFonts w:ascii="Courier New" w:hAnsi="Courier New" w:cs="Courier New"/>
                <w:noProof/>
                <w:color w:val="000000"/>
                <w:szCs w:val="20"/>
                <w:lang w:val="en-US"/>
              </w:rPr>
              <w:t>We are living in a &lt;upcase&gt;yellow submarine&lt;/upcase&gt;. We don't have &lt;upcase&gt;anything&lt;/upcase&gt; else.</w:t>
            </w:r>
          </w:p>
        </w:tc>
      </w:tr>
    </w:tbl>
    <w:p w:rsidR="00E834C2" w:rsidRPr="00294832" w:rsidRDefault="00E834C2" w:rsidP="00E834C2">
      <w:pPr>
        <w:tabs>
          <w:tab w:val="left" w:pos="360"/>
        </w:tabs>
        <w:spacing w:after="120"/>
        <w:ind w:left="357"/>
      </w:pPr>
      <w:r w:rsidRPr="00294832">
        <w:t>Резултат: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551B0D">
              <w:rPr>
                <w:rFonts w:ascii="Courier New" w:hAnsi="Courier New" w:cs="Courier New"/>
                <w:noProof/>
                <w:color w:val="000000"/>
                <w:szCs w:val="20"/>
                <w:lang w:val="en-US"/>
              </w:rPr>
              <w:t>We are living in a YELLOW SUBMARINE. We don't have ANYTHING else.</w:t>
            </w:r>
          </w:p>
        </w:tc>
      </w:tr>
    </w:tbl>
    <w:p w:rsidR="00E834C2" w:rsidRDefault="00E834C2" w:rsidP="00B110E0">
      <w:pPr>
        <w:numPr>
          <w:ilvl w:val="0"/>
          <w:numId w:val="18"/>
        </w:numPr>
        <w:spacing w:after="120"/>
      </w:pPr>
      <w:r>
        <w:t>Напишете програма, която чете от конзолата стринг от максимум 20 символа и</w:t>
      </w:r>
      <w:r>
        <w:rPr>
          <w:lang w:val="en-US"/>
        </w:rPr>
        <w:t xml:space="preserve"> </w:t>
      </w:r>
      <w:r>
        <w:t>ако е по-кратък го допълва отдясно със "</w:t>
      </w:r>
      <w:r w:rsidRPr="00E817AC">
        <w:rPr>
          <w:rStyle w:val="Code"/>
        </w:rPr>
        <w:t>*</w:t>
      </w:r>
      <w:r>
        <w:t>" до 20 символа.</w:t>
      </w:r>
    </w:p>
    <w:p w:rsidR="00E834C2" w:rsidRDefault="00E834C2" w:rsidP="00B110E0">
      <w:pPr>
        <w:numPr>
          <w:ilvl w:val="0"/>
          <w:numId w:val="18"/>
        </w:numPr>
        <w:spacing w:after="120"/>
      </w:pPr>
      <w:r>
        <w:t xml:space="preserve">Напишете програма, която преобразува даден стринг във вид на поредица от </w:t>
      </w:r>
      <w:r>
        <w:rPr>
          <w:lang w:val="en-US"/>
        </w:rPr>
        <w:t>Unicode</w:t>
      </w:r>
      <w:r w:rsidRPr="00D449DE">
        <w:t xml:space="preserve"> </w:t>
      </w:r>
      <w:r>
        <w:t>екраниращи последователности. Примерен входен стринг: "</w:t>
      </w:r>
      <w:r w:rsidRPr="00C97096">
        <w:rPr>
          <w:rStyle w:val="Code"/>
        </w:rPr>
        <w:t>Наков</w:t>
      </w:r>
      <w:r>
        <w:t>"</w:t>
      </w:r>
      <w:r w:rsidRPr="00D449DE">
        <w:t xml:space="preserve">. </w:t>
      </w:r>
      <w:r>
        <w:t>Резултат: "</w:t>
      </w:r>
      <w:r w:rsidRPr="00C97096">
        <w:rPr>
          <w:rStyle w:val="Code"/>
        </w:rPr>
        <w:t>\u041d\u0430\u043a\u043e\u0432</w:t>
      </w:r>
      <w:r>
        <w:t>".</w:t>
      </w:r>
    </w:p>
    <w:p w:rsidR="00E834C2" w:rsidRDefault="00E834C2" w:rsidP="00B110E0">
      <w:pPr>
        <w:numPr>
          <w:ilvl w:val="0"/>
          <w:numId w:val="18"/>
        </w:numPr>
        <w:spacing w:after="120"/>
      </w:pPr>
      <w:r>
        <w:t xml:space="preserve">Напишете програма, която кодира текст по даден шифър като прилага шифъра побуквено с операция </w:t>
      </w:r>
      <w:r>
        <w:rPr>
          <w:lang w:val="en-US"/>
        </w:rPr>
        <w:t>XOR</w:t>
      </w:r>
      <w:r w:rsidRPr="00D449DE">
        <w:t xml:space="preserve"> (</w:t>
      </w:r>
      <w:r>
        <w:t xml:space="preserve">изключващо или) върху текста. Кодирането трябва да се извършва като се прилага </w:t>
      </w:r>
      <w:r>
        <w:rPr>
          <w:lang w:val="en-US"/>
        </w:rPr>
        <w:t>XOR</w:t>
      </w:r>
      <w:r w:rsidRPr="00D449DE">
        <w:t xml:space="preserve"> </w:t>
      </w:r>
      <w:r>
        <w:t>между пър</w:t>
      </w:r>
      <w:r>
        <w:softHyphen/>
        <w:t xml:space="preserve">вата буква от текста и първата буква на шифъра, втората буква от текста и втората буква от шифъра и т.н. до последната буква от шифъра, след което се продължава отново с първата буква от шифъра и поредната буква от текста. Отпечатайте резултата като поредица от </w:t>
      </w:r>
      <w:r>
        <w:rPr>
          <w:lang w:val="en-US"/>
        </w:rPr>
        <w:t>Unicode</w:t>
      </w:r>
      <w:r>
        <w:t xml:space="preserve"> кодирани екраниращи символи.</w:t>
      </w:r>
    </w:p>
    <w:p w:rsidR="00E834C2" w:rsidRPr="00D449DE" w:rsidRDefault="00E834C2" w:rsidP="00E834C2">
      <w:pPr>
        <w:spacing w:after="120"/>
        <w:ind w:left="360"/>
      </w:pPr>
      <w:r>
        <w:t>Примерен текст: "</w:t>
      </w:r>
      <w:r>
        <w:rPr>
          <w:rStyle w:val="Code"/>
        </w:rPr>
        <w:t>Nakov</w:t>
      </w:r>
      <w:r>
        <w:t>"</w:t>
      </w:r>
      <w:r w:rsidRPr="00D449DE">
        <w:t xml:space="preserve">. </w:t>
      </w:r>
      <w:r>
        <w:t>Примерен шифър: "</w:t>
      </w:r>
      <w:r w:rsidRPr="00E94A42">
        <w:rPr>
          <w:rStyle w:val="Code"/>
        </w:rPr>
        <w:t>ab</w:t>
      </w:r>
      <w:r>
        <w:t>"</w:t>
      </w:r>
      <w:r w:rsidRPr="00D449DE">
        <w:t xml:space="preserve">. </w:t>
      </w:r>
      <w:r>
        <w:t>Примерен резултат: "</w:t>
      </w:r>
      <w:r w:rsidRPr="00E94A42">
        <w:rPr>
          <w:rStyle w:val="Code"/>
        </w:rPr>
        <w:t>\u002f\u0003\u000a\u000d\u0017</w:t>
      </w:r>
      <w:r>
        <w:t>"</w:t>
      </w:r>
      <w:r w:rsidRPr="00D449DE">
        <w:t>.</w:t>
      </w:r>
    </w:p>
    <w:p w:rsidR="00E834C2" w:rsidRPr="00294832" w:rsidRDefault="00E834C2" w:rsidP="00B110E0">
      <w:pPr>
        <w:numPr>
          <w:ilvl w:val="0"/>
          <w:numId w:val="18"/>
        </w:numPr>
        <w:spacing w:after="120"/>
      </w:pPr>
      <w:r w:rsidRPr="00294832">
        <w:t xml:space="preserve">Напишете програма, която </w:t>
      </w:r>
      <w:r>
        <w:t>извлича от даден текст всички изречения, които съдържат определена дума. Считаме, че изреченията са разде</w:t>
      </w:r>
      <w:r>
        <w:softHyphen/>
        <w:t>лени едно от друго със символа "</w:t>
      </w:r>
      <w:r w:rsidRPr="00582143">
        <w:rPr>
          <w:rStyle w:val="Code"/>
        </w:rPr>
        <w:t>.</w:t>
      </w:r>
      <w:r>
        <w:t>", а думите са разделени една от друга със символ, който не е буква. Примерен текст</w:t>
      </w:r>
      <w:r w:rsidRPr="00294832">
        <w:t>:</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294832" w:rsidTr="009F2010">
        <w:tc>
          <w:tcPr>
            <w:tcW w:w="10347" w:type="dxa"/>
            <w:tcBorders>
              <w:top w:val="single" w:sz="4" w:space="0" w:color="auto"/>
              <w:left w:val="single" w:sz="4" w:space="0" w:color="auto"/>
              <w:bottom w:val="single" w:sz="4" w:space="0" w:color="auto"/>
              <w:right w:val="single" w:sz="4" w:space="0" w:color="auto"/>
            </w:tcBorders>
          </w:tcPr>
          <w:p w:rsidR="00E834C2" w:rsidRPr="00F73450" w:rsidRDefault="00E834C2" w:rsidP="003C55ED">
            <w:pPr>
              <w:autoSpaceDE w:val="0"/>
              <w:autoSpaceDN w:val="0"/>
              <w:adjustRightInd w:val="0"/>
              <w:spacing w:before="0"/>
              <w:jc w:val="left"/>
              <w:rPr>
                <w:rFonts w:ascii="Courier New" w:hAnsi="Courier New" w:cs="Courier New"/>
                <w:color w:val="000000"/>
                <w:szCs w:val="20"/>
                <w:lang w:val="en-US"/>
              </w:rPr>
            </w:pPr>
            <w:r w:rsidRPr="00582143">
              <w:rPr>
                <w:rFonts w:ascii="Courier New" w:hAnsi="Courier New" w:cs="Courier New"/>
                <w:color w:val="000000"/>
                <w:szCs w:val="20"/>
                <w:lang w:val="en-US"/>
              </w:rPr>
              <w:t xml:space="preserve">We are living </w:t>
            </w:r>
            <w:r w:rsidRPr="00460638">
              <w:rPr>
                <w:rFonts w:ascii="Courier New" w:hAnsi="Courier New" w:cs="Courier New"/>
                <w:b/>
                <w:color w:val="000000"/>
                <w:szCs w:val="20"/>
                <w:lang w:val="en-US"/>
              </w:rPr>
              <w:t>in</w:t>
            </w:r>
            <w:r w:rsidRPr="00582143">
              <w:rPr>
                <w:rFonts w:ascii="Courier New" w:hAnsi="Courier New" w:cs="Courier New"/>
                <w:color w:val="000000"/>
                <w:szCs w:val="20"/>
                <w:lang w:val="en-US"/>
              </w:rPr>
              <w:t xml:space="preserve"> a yellow submarine. We don't have anything else. Inside the submarine is very tight. So we are drinking all the day. We will move out of it </w:t>
            </w:r>
            <w:r w:rsidRPr="00460638">
              <w:rPr>
                <w:rFonts w:ascii="Courier New" w:hAnsi="Courier New" w:cs="Courier New"/>
                <w:b/>
                <w:color w:val="000000"/>
                <w:szCs w:val="20"/>
                <w:lang w:val="en-US"/>
              </w:rPr>
              <w:t>in</w:t>
            </w:r>
            <w:r w:rsidRPr="00582143">
              <w:rPr>
                <w:rFonts w:ascii="Courier New" w:hAnsi="Courier New" w:cs="Courier New"/>
                <w:color w:val="000000"/>
                <w:szCs w:val="20"/>
                <w:lang w:val="en-US"/>
              </w:rPr>
              <w:t xml:space="preserve"> 5 days.</w:t>
            </w:r>
          </w:p>
        </w:tc>
      </w:tr>
    </w:tbl>
    <w:p w:rsidR="00E834C2" w:rsidRPr="00294832" w:rsidRDefault="00E834C2" w:rsidP="00E834C2">
      <w:pPr>
        <w:spacing w:after="120"/>
        <w:ind w:left="360" w:firstLine="66"/>
      </w:pPr>
      <w:r>
        <w:t>Примерен резултат:</w:t>
      </w:r>
      <w:r w:rsidRPr="00582143">
        <w:t xml:space="preserve"> </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294832" w:rsidTr="009F2010">
        <w:tc>
          <w:tcPr>
            <w:tcW w:w="10347" w:type="dxa"/>
            <w:tcBorders>
              <w:top w:val="single" w:sz="4" w:space="0" w:color="auto"/>
              <w:left w:val="single" w:sz="4" w:space="0" w:color="auto"/>
              <w:bottom w:val="single" w:sz="4" w:space="0" w:color="auto"/>
              <w:right w:val="single" w:sz="4" w:space="0" w:color="auto"/>
            </w:tcBorders>
          </w:tcPr>
          <w:p w:rsidR="00E834C2" w:rsidRPr="00582143" w:rsidRDefault="00E834C2" w:rsidP="003C55ED">
            <w:pPr>
              <w:autoSpaceDE w:val="0"/>
              <w:autoSpaceDN w:val="0"/>
              <w:adjustRightInd w:val="0"/>
              <w:spacing w:before="0"/>
              <w:jc w:val="left"/>
              <w:rPr>
                <w:rFonts w:ascii="Courier New" w:hAnsi="Courier New" w:cs="Courier New"/>
                <w:color w:val="000000"/>
                <w:szCs w:val="20"/>
                <w:lang w:val="en-US"/>
              </w:rPr>
            </w:pPr>
            <w:r w:rsidRPr="00582143">
              <w:rPr>
                <w:rFonts w:ascii="Courier New" w:hAnsi="Courier New" w:cs="Courier New"/>
                <w:color w:val="000000"/>
                <w:szCs w:val="20"/>
                <w:lang w:val="en-US"/>
              </w:rPr>
              <w:t>We are living in a yellow submarine.</w:t>
            </w:r>
          </w:p>
          <w:p w:rsidR="00E834C2" w:rsidRPr="00F73450" w:rsidRDefault="00E834C2" w:rsidP="003C55ED">
            <w:pPr>
              <w:autoSpaceDE w:val="0"/>
              <w:autoSpaceDN w:val="0"/>
              <w:adjustRightInd w:val="0"/>
              <w:spacing w:before="0"/>
              <w:jc w:val="left"/>
              <w:rPr>
                <w:rFonts w:ascii="Courier New" w:hAnsi="Courier New" w:cs="Courier New"/>
                <w:color w:val="000000"/>
                <w:szCs w:val="20"/>
                <w:lang w:val="en-US"/>
              </w:rPr>
            </w:pPr>
            <w:r w:rsidRPr="00582143">
              <w:rPr>
                <w:rFonts w:ascii="Courier New" w:hAnsi="Courier New" w:cs="Courier New"/>
                <w:color w:val="000000"/>
                <w:szCs w:val="20"/>
                <w:lang w:val="en-US"/>
              </w:rPr>
              <w:t>We will move out of it in 5 days.</w:t>
            </w:r>
          </w:p>
        </w:tc>
      </w:tr>
    </w:tbl>
    <w:p w:rsidR="00E834C2" w:rsidRPr="00294832" w:rsidRDefault="00E834C2" w:rsidP="00B110E0">
      <w:pPr>
        <w:numPr>
          <w:ilvl w:val="0"/>
          <w:numId w:val="18"/>
        </w:numPr>
        <w:spacing w:after="120"/>
      </w:pPr>
      <w:r w:rsidRPr="00294832">
        <w:t>Даден е символен низ, съставен от няколко "забранени" думи, разде</w:t>
      </w:r>
      <w:r>
        <w:softHyphen/>
      </w:r>
      <w:r w:rsidRPr="00294832">
        <w:t>лени със запетая. Даден е и текст, съдържащ тези думи. Да се напише програма, която замества забранените думи в текста със звездички. Пример</w:t>
      </w:r>
      <w:r>
        <w:t>ен текст</w:t>
      </w:r>
      <w:r w:rsidRPr="00294832">
        <w:t>:</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551B0D">
              <w:rPr>
                <w:rFonts w:ascii="Courier New" w:hAnsi="Courier New" w:cs="Courier New"/>
                <w:noProof/>
                <w:color w:val="000000"/>
                <w:szCs w:val="20"/>
                <w:lang w:val="en-US"/>
              </w:rPr>
              <w:t>Microsoft announced its next generation C# compiler today. It uses advanced parser and special optimizer for the Microsoft CLR.</w:t>
            </w:r>
          </w:p>
        </w:tc>
      </w:tr>
    </w:tbl>
    <w:p w:rsidR="00E834C2" w:rsidRPr="00294832" w:rsidRDefault="00E834C2" w:rsidP="00E834C2">
      <w:pPr>
        <w:tabs>
          <w:tab w:val="left" w:pos="360"/>
        </w:tabs>
        <w:spacing w:after="120"/>
        <w:ind w:left="360" w:firstLine="66"/>
      </w:pPr>
      <w:r>
        <w:t>Примерен н</w:t>
      </w:r>
      <w:r w:rsidRPr="00294832">
        <w:t>из от забранените думи: "</w:t>
      </w:r>
      <w:r w:rsidRPr="00294832">
        <w:rPr>
          <w:rStyle w:val="Code"/>
        </w:rPr>
        <w:t>C#,CLR,Microsoft</w:t>
      </w:r>
      <w:r w:rsidRPr="00294832">
        <w:t>".</w:t>
      </w:r>
    </w:p>
    <w:p w:rsidR="00E834C2" w:rsidRPr="00294832" w:rsidRDefault="00E834C2" w:rsidP="00E834C2">
      <w:pPr>
        <w:tabs>
          <w:tab w:val="left" w:pos="360"/>
        </w:tabs>
        <w:spacing w:after="120"/>
        <w:ind w:left="360" w:firstLine="66"/>
      </w:pPr>
      <w:r>
        <w:t>Примерен съответен р</w:t>
      </w:r>
      <w:r w:rsidRPr="00294832">
        <w:t>езултат: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551B0D">
              <w:rPr>
                <w:rFonts w:ascii="Courier New" w:hAnsi="Courier New" w:cs="Courier New"/>
                <w:noProof/>
                <w:color w:val="000000"/>
                <w:szCs w:val="20"/>
                <w:lang w:val="en-US"/>
              </w:rPr>
              <w:t>********* announced its next generation ** compiler today. It uses advanced parser and special optimizer for the ********* ***.</w:t>
            </w:r>
          </w:p>
        </w:tc>
      </w:tr>
    </w:tbl>
    <w:p w:rsidR="00E834C2" w:rsidRDefault="00E834C2" w:rsidP="00B110E0">
      <w:pPr>
        <w:numPr>
          <w:ilvl w:val="0"/>
          <w:numId w:val="18"/>
        </w:numPr>
        <w:spacing w:after="120"/>
      </w:pPr>
      <w:r>
        <w:lastRenderedPageBreak/>
        <w:t>Напишете програма, която чете число от конзолата и го отпечатва в 15-символно поле, подравнено вдясно по няколко начина: като десе</w:t>
      </w:r>
      <w:r>
        <w:softHyphen/>
        <w:t>тично число, като шестнайсетично число, като процент, като валутна сума и във вид на експоненциален запис (</w:t>
      </w:r>
      <w:r>
        <w:rPr>
          <w:lang w:val="en-US"/>
        </w:rPr>
        <w:t>scientific notation).</w:t>
      </w:r>
    </w:p>
    <w:p w:rsidR="00E834C2" w:rsidRPr="00294832" w:rsidRDefault="00E834C2" w:rsidP="00B110E0">
      <w:pPr>
        <w:numPr>
          <w:ilvl w:val="0"/>
          <w:numId w:val="18"/>
        </w:numPr>
        <w:spacing w:after="120"/>
      </w:pPr>
      <w:r w:rsidRPr="00294832">
        <w:t>Напишете програма, която приема URL адрес във формат: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551B0D">
              <w:rPr>
                <w:rFonts w:ascii="Courier New" w:hAnsi="Courier New" w:cs="Courier New"/>
                <w:noProof/>
                <w:color w:val="000000"/>
                <w:szCs w:val="20"/>
                <w:lang w:val="en-US"/>
              </w:rPr>
              <w:t>[protocol]://[server]/[resource]</w:t>
            </w:r>
          </w:p>
        </w:tc>
      </w:tr>
    </w:tbl>
    <w:p w:rsidR="00E834C2" w:rsidRPr="00294832" w:rsidRDefault="00E834C2" w:rsidP="00E834C2">
      <w:pPr>
        <w:ind w:left="426"/>
      </w:pPr>
      <w:r w:rsidRPr="00294832">
        <w:t xml:space="preserve">и извлича от него протокол, сървър и ресурс. Например при подаден адрес: </w:t>
      </w:r>
      <w:hyperlink r:id="rId19" w:history="1">
        <w:r w:rsidRPr="00294832">
          <w:rPr>
            <w:rStyle w:val="Code"/>
          </w:rPr>
          <w:t>http://www.devbg.org/forum/index.php</w:t>
        </w:r>
      </w:hyperlink>
      <w:r w:rsidRPr="00294832">
        <w:t xml:space="preserve"> резултатът е:</w:t>
      </w:r>
    </w:p>
    <w:p w:rsidR="00E834C2" w:rsidRPr="00D449DE" w:rsidRDefault="00E834C2" w:rsidP="00E834C2">
      <w:pPr>
        <w:spacing w:before="60" w:after="60"/>
        <w:ind w:left="357" w:firstLine="210"/>
        <w:rPr>
          <w:rStyle w:val="Code"/>
        </w:rPr>
      </w:pPr>
      <w:r w:rsidRPr="00D449DE">
        <w:rPr>
          <w:rStyle w:val="Code"/>
        </w:rPr>
        <w:t>[</w:t>
      </w:r>
      <w:r w:rsidRPr="00F73450">
        <w:rPr>
          <w:rStyle w:val="Code"/>
        </w:rPr>
        <w:t>protocol</w:t>
      </w:r>
      <w:r w:rsidRPr="00D449DE">
        <w:rPr>
          <w:rStyle w:val="Code"/>
        </w:rPr>
        <w:t>]="</w:t>
      </w:r>
      <w:r w:rsidRPr="00F73450">
        <w:rPr>
          <w:rStyle w:val="Code"/>
        </w:rPr>
        <w:t>http</w:t>
      </w:r>
      <w:r w:rsidRPr="00D449DE">
        <w:rPr>
          <w:rStyle w:val="Code"/>
        </w:rPr>
        <w:t>"</w:t>
      </w:r>
    </w:p>
    <w:p w:rsidR="00E834C2" w:rsidRPr="00D449DE" w:rsidRDefault="00E834C2" w:rsidP="00E834C2">
      <w:pPr>
        <w:spacing w:before="60" w:after="60"/>
        <w:ind w:left="357" w:firstLine="210"/>
        <w:rPr>
          <w:rStyle w:val="Code"/>
        </w:rPr>
      </w:pPr>
      <w:r w:rsidRPr="00D449DE">
        <w:rPr>
          <w:rStyle w:val="Code"/>
        </w:rPr>
        <w:t>[</w:t>
      </w:r>
      <w:r w:rsidRPr="00F73450">
        <w:rPr>
          <w:rStyle w:val="Code"/>
        </w:rPr>
        <w:t>server</w:t>
      </w:r>
      <w:r w:rsidRPr="00D449DE">
        <w:rPr>
          <w:rStyle w:val="Code"/>
        </w:rPr>
        <w:t>]="</w:t>
      </w:r>
      <w:r w:rsidRPr="00F73450">
        <w:rPr>
          <w:rStyle w:val="Code"/>
        </w:rPr>
        <w:t>www</w:t>
      </w:r>
      <w:r w:rsidRPr="00D449DE">
        <w:rPr>
          <w:rStyle w:val="Code"/>
        </w:rPr>
        <w:t>.</w:t>
      </w:r>
      <w:r w:rsidRPr="00F73450">
        <w:rPr>
          <w:rStyle w:val="Code"/>
        </w:rPr>
        <w:t>devbg</w:t>
      </w:r>
      <w:r w:rsidRPr="00D449DE">
        <w:rPr>
          <w:rStyle w:val="Code"/>
        </w:rPr>
        <w:t>.</w:t>
      </w:r>
      <w:r w:rsidRPr="00F73450">
        <w:rPr>
          <w:rStyle w:val="Code"/>
        </w:rPr>
        <w:t>org</w:t>
      </w:r>
      <w:r w:rsidRPr="00D449DE">
        <w:rPr>
          <w:rStyle w:val="Code"/>
        </w:rPr>
        <w:t>"</w:t>
      </w:r>
    </w:p>
    <w:p w:rsidR="00E834C2" w:rsidRPr="00F73450" w:rsidRDefault="00E834C2" w:rsidP="00E834C2">
      <w:pPr>
        <w:spacing w:before="60" w:after="60"/>
        <w:ind w:left="357" w:firstLine="210"/>
        <w:rPr>
          <w:rStyle w:val="Code"/>
        </w:rPr>
      </w:pPr>
      <w:r w:rsidRPr="00F73450">
        <w:rPr>
          <w:rStyle w:val="Code"/>
        </w:rPr>
        <w:t>[resource]="/forum/index.php"</w:t>
      </w:r>
    </w:p>
    <w:p w:rsidR="00E834C2" w:rsidRDefault="00E834C2" w:rsidP="00B110E0">
      <w:pPr>
        <w:numPr>
          <w:ilvl w:val="0"/>
          <w:numId w:val="18"/>
        </w:numPr>
      </w:pPr>
      <w:r w:rsidRPr="00294832">
        <w:t>Напишете програма, която обръща думите в дадено изречение</w:t>
      </w:r>
      <w:r>
        <w:rPr>
          <w:lang w:val="en-US"/>
        </w:rPr>
        <w:t xml:space="preserve"> </w:t>
      </w:r>
      <w:r>
        <w:t>без да променя пунктуацията и интервалите</w:t>
      </w:r>
      <w:r w:rsidRPr="00294832">
        <w:t>. Например: "</w:t>
      </w:r>
      <w:r w:rsidRPr="00F73450">
        <w:rPr>
          <w:noProof/>
          <w:lang w:val="en-US"/>
        </w:rPr>
        <w:t>C# is not C++ and PHP is not Delphi" -&gt; "Delphi not is PHP and C++ not is C#".</w:t>
      </w:r>
    </w:p>
    <w:p w:rsidR="00E834C2" w:rsidRPr="007B1F7E" w:rsidRDefault="00E834C2" w:rsidP="00B110E0">
      <w:pPr>
        <w:numPr>
          <w:ilvl w:val="0"/>
          <w:numId w:val="18"/>
        </w:numPr>
        <w:spacing w:after="120"/>
      </w:pPr>
      <w:r>
        <w:rPr>
          <w:noProof/>
        </w:rPr>
        <w:t>Даден е тълковен речник, който се състои от няколко реда текст. На всеки ред има дума и нейното обяснение, разделени с тире</w:t>
      </w:r>
      <w:r w:rsidRPr="007B1F7E">
        <w:rPr>
          <w:noProof/>
        </w:rPr>
        <w:t>:</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4A3BD4" w:rsidRDefault="00E834C2" w:rsidP="003C55ED">
            <w:pPr>
              <w:autoSpaceDE w:val="0"/>
              <w:autoSpaceDN w:val="0"/>
              <w:adjustRightInd w:val="0"/>
              <w:spacing w:before="0"/>
              <w:jc w:val="left"/>
              <w:rPr>
                <w:rStyle w:val="Code"/>
              </w:rPr>
            </w:pPr>
            <w:r w:rsidRPr="004A3BD4">
              <w:rPr>
                <w:rStyle w:val="Code"/>
                <w:rFonts w:eastAsia="SimSun"/>
              </w:rPr>
              <w:t>.NET – platform for applications from Microsoft</w:t>
            </w:r>
            <w:r w:rsidRPr="004A3BD4">
              <w:rPr>
                <w:rStyle w:val="Code"/>
                <w:rFonts w:eastAsia="SimSun"/>
              </w:rPr>
              <w:br/>
              <w:t>CLR – managed execution environment for .NET</w:t>
            </w:r>
            <w:r w:rsidRPr="004A3BD4">
              <w:rPr>
                <w:rStyle w:val="Code"/>
                <w:rFonts w:eastAsia="SimSun"/>
              </w:rPr>
              <w:br/>
              <w:t>namespace – hierarchical organization of classes</w:t>
            </w:r>
          </w:p>
        </w:tc>
      </w:tr>
    </w:tbl>
    <w:p w:rsidR="00E834C2" w:rsidRDefault="00E834C2" w:rsidP="00E834C2">
      <w:pPr>
        <w:ind w:left="426"/>
      </w:pPr>
      <w:r>
        <w:rPr>
          <w:noProof/>
        </w:rPr>
        <w:t>Напишете програма, която парсва речника и след това в цикъл чете дума от конзолата и дава обяснение за нея или съобщение, че думата липсва в речника.</w:t>
      </w:r>
    </w:p>
    <w:p w:rsidR="00E834C2" w:rsidRDefault="00E834C2" w:rsidP="00B110E0">
      <w:pPr>
        <w:numPr>
          <w:ilvl w:val="0"/>
          <w:numId w:val="18"/>
        </w:numPr>
      </w:pPr>
      <w:r>
        <w:rPr>
          <w:noProof/>
        </w:rPr>
        <w:t xml:space="preserve">Напишете програма, която заменя в </w:t>
      </w:r>
      <w:r>
        <w:rPr>
          <w:noProof/>
          <w:lang w:val="en-US"/>
        </w:rPr>
        <w:t>HTML</w:t>
      </w:r>
      <w:r w:rsidRPr="00D449DE">
        <w:rPr>
          <w:noProof/>
        </w:rPr>
        <w:t xml:space="preserve"> </w:t>
      </w:r>
      <w:r>
        <w:rPr>
          <w:noProof/>
        </w:rPr>
        <w:t>документ всички препратки (</w:t>
      </w:r>
      <w:r>
        <w:rPr>
          <w:noProof/>
          <w:lang w:val="en-US"/>
        </w:rPr>
        <w:t>hyperlinks</w:t>
      </w:r>
      <w:r w:rsidRPr="00D449DE">
        <w:rPr>
          <w:noProof/>
        </w:rPr>
        <w:t xml:space="preserve">) </w:t>
      </w:r>
      <w:r>
        <w:rPr>
          <w:noProof/>
        </w:rPr>
        <w:t xml:space="preserve">от вида </w:t>
      </w:r>
      <w:r w:rsidRPr="00D449DE">
        <w:rPr>
          <w:rStyle w:val="Code"/>
        </w:rPr>
        <w:t>&lt;</w:t>
      </w:r>
      <w:r w:rsidRPr="00A7425E">
        <w:rPr>
          <w:rStyle w:val="Code"/>
        </w:rPr>
        <w:t>a</w:t>
      </w:r>
      <w:r w:rsidRPr="00D449DE">
        <w:rPr>
          <w:rStyle w:val="Code"/>
        </w:rPr>
        <w:t xml:space="preserve"> </w:t>
      </w:r>
      <w:r w:rsidRPr="00A7425E">
        <w:rPr>
          <w:rStyle w:val="Code"/>
        </w:rPr>
        <w:t>href</w:t>
      </w:r>
      <w:r w:rsidRPr="00D449DE">
        <w:rPr>
          <w:rStyle w:val="Code"/>
        </w:rPr>
        <w:t>="…"&gt;…&lt;/</w:t>
      </w:r>
      <w:r w:rsidRPr="00A7425E">
        <w:rPr>
          <w:rStyle w:val="Code"/>
        </w:rPr>
        <w:t>a</w:t>
      </w:r>
      <w:r w:rsidRPr="00D449DE">
        <w:rPr>
          <w:rStyle w:val="Code"/>
        </w:rPr>
        <w:t>&gt;</w:t>
      </w:r>
      <w:r>
        <w:rPr>
          <w:noProof/>
        </w:rPr>
        <w:t xml:space="preserve"> с препратки стил "форум", които имат вида </w:t>
      </w:r>
      <w:r w:rsidRPr="00D449DE">
        <w:rPr>
          <w:rStyle w:val="Code"/>
        </w:rPr>
        <w:t>[</w:t>
      </w:r>
      <w:r w:rsidRPr="00A7425E">
        <w:rPr>
          <w:rStyle w:val="Code"/>
        </w:rPr>
        <w:t>URL</w:t>
      </w:r>
      <w:r w:rsidRPr="00D449DE">
        <w:rPr>
          <w:rStyle w:val="Code"/>
        </w:rPr>
        <w:t>=…]…/</w:t>
      </w:r>
      <w:r w:rsidRPr="00A7425E">
        <w:rPr>
          <w:rStyle w:val="Code"/>
        </w:rPr>
        <w:t>URL</w:t>
      </w:r>
      <w:r w:rsidRPr="00D449DE">
        <w:rPr>
          <w:rStyle w:val="Code"/>
        </w:rPr>
        <w:t>]</w:t>
      </w:r>
      <w:r>
        <w:rPr>
          <w:noProof/>
        </w:rPr>
        <w:t>.</w:t>
      </w:r>
    </w:p>
    <w:p w:rsidR="00E834C2" w:rsidRPr="00294832" w:rsidRDefault="00E834C2" w:rsidP="00E834C2">
      <w:pPr>
        <w:spacing w:after="120"/>
        <w:ind w:left="360" w:firstLine="94"/>
      </w:pPr>
      <w:r>
        <w:rPr>
          <w:noProof/>
        </w:rPr>
        <w:t>Примерен текст:</w:t>
      </w:r>
      <w:r w:rsidRPr="009277CA">
        <w:t xml:space="preserve"> </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9277CA">
              <w:rPr>
                <w:rFonts w:ascii="Courier New" w:hAnsi="Courier New" w:cs="Courier New"/>
                <w:noProof/>
                <w:color w:val="000000"/>
                <w:szCs w:val="20"/>
                <w:lang w:val="en-US"/>
              </w:rPr>
              <w:t>&lt;p&gt;Please visit &lt;a href="http://academy.telerik.com"&gt;our site&lt;/a&gt; to choose a training course. Also visit &lt;a</w:t>
            </w:r>
            <w:r>
              <w:rPr>
                <w:rFonts w:ascii="Courier New" w:hAnsi="Courier New" w:cs="Courier New"/>
                <w:noProof/>
                <w:color w:val="000000"/>
                <w:szCs w:val="20"/>
              </w:rPr>
              <w:t xml:space="preserve"> </w:t>
            </w:r>
            <w:r w:rsidRPr="009277CA">
              <w:rPr>
                <w:rFonts w:ascii="Courier New" w:hAnsi="Courier New" w:cs="Courier New"/>
                <w:noProof/>
                <w:color w:val="000000"/>
                <w:szCs w:val="20"/>
                <w:lang w:val="en-US"/>
              </w:rPr>
              <w:t>href="www.devbg.org"&gt;our forum&lt;/a&gt; to discuss the courses.&lt;/p&gt;</w:t>
            </w:r>
          </w:p>
        </w:tc>
      </w:tr>
    </w:tbl>
    <w:p w:rsidR="00E834C2" w:rsidRPr="00294832" w:rsidRDefault="00E834C2" w:rsidP="00E834C2">
      <w:pPr>
        <w:spacing w:after="120"/>
        <w:ind w:left="426"/>
      </w:pPr>
      <w:r>
        <w:rPr>
          <w:noProof/>
        </w:rPr>
        <w:t>Примерен съответен резултат:</w:t>
      </w:r>
      <w:r w:rsidRPr="009277CA">
        <w:t xml:space="preserve"> </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51B0D" w:rsidRDefault="00E834C2" w:rsidP="003C55ED">
            <w:pPr>
              <w:autoSpaceDE w:val="0"/>
              <w:autoSpaceDN w:val="0"/>
              <w:adjustRightInd w:val="0"/>
              <w:spacing w:before="0"/>
              <w:jc w:val="left"/>
              <w:rPr>
                <w:rFonts w:ascii="Courier New" w:hAnsi="Courier New" w:cs="Courier New"/>
                <w:noProof/>
                <w:color w:val="000000"/>
                <w:szCs w:val="20"/>
                <w:lang w:val="en-US"/>
              </w:rPr>
            </w:pPr>
            <w:r w:rsidRPr="009277CA">
              <w:rPr>
                <w:rFonts w:ascii="Courier New" w:hAnsi="Courier New" w:cs="Courier New"/>
                <w:noProof/>
                <w:color w:val="000000"/>
                <w:szCs w:val="20"/>
                <w:lang w:val="en-US"/>
              </w:rPr>
              <w:t>&lt;p&gt;Please visit [URL=http://academy.telerik.com]our</w:t>
            </w:r>
            <w:r>
              <w:rPr>
                <w:rFonts w:ascii="Courier New" w:hAnsi="Courier New" w:cs="Courier New"/>
                <w:noProof/>
                <w:color w:val="000000"/>
                <w:szCs w:val="20"/>
              </w:rPr>
              <w:t xml:space="preserve"> </w:t>
            </w:r>
            <w:r w:rsidRPr="009277CA">
              <w:rPr>
                <w:rFonts w:ascii="Courier New" w:hAnsi="Courier New" w:cs="Courier New"/>
                <w:noProof/>
                <w:color w:val="000000"/>
                <w:szCs w:val="20"/>
                <w:lang w:val="en-US"/>
              </w:rPr>
              <w:t>site[/URL] to choose a training course. Also visit</w:t>
            </w:r>
            <w:r>
              <w:rPr>
                <w:rFonts w:ascii="Courier New" w:hAnsi="Courier New" w:cs="Courier New"/>
                <w:noProof/>
                <w:color w:val="000000"/>
                <w:szCs w:val="20"/>
              </w:rPr>
              <w:t xml:space="preserve"> </w:t>
            </w:r>
            <w:r w:rsidRPr="009277CA">
              <w:rPr>
                <w:rFonts w:ascii="Courier New" w:hAnsi="Courier New" w:cs="Courier New"/>
                <w:noProof/>
                <w:color w:val="000000"/>
                <w:szCs w:val="20"/>
                <w:lang w:val="en-US"/>
              </w:rPr>
              <w:t>[URL=www.devbg.org]our forum[/URL] to discuss the</w:t>
            </w:r>
            <w:r>
              <w:rPr>
                <w:rFonts w:ascii="Courier New" w:hAnsi="Courier New" w:cs="Courier New"/>
                <w:noProof/>
                <w:color w:val="000000"/>
                <w:szCs w:val="20"/>
              </w:rPr>
              <w:t xml:space="preserve"> </w:t>
            </w:r>
            <w:r w:rsidRPr="009277CA">
              <w:rPr>
                <w:rFonts w:ascii="Courier New" w:hAnsi="Courier New" w:cs="Courier New"/>
                <w:noProof/>
                <w:color w:val="000000"/>
                <w:szCs w:val="20"/>
                <w:lang w:val="en-US"/>
              </w:rPr>
              <w:t>courses.&lt;/p&gt;</w:t>
            </w:r>
          </w:p>
        </w:tc>
      </w:tr>
    </w:tbl>
    <w:p w:rsidR="00E834C2" w:rsidRDefault="00E834C2" w:rsidP="00B110E0">
      <w:pPr>
        <w:numPr>
          <w:ilvl w:val="0"/>
          <w:numId w:val="18"/>
        </w:numPr>
        <w:spacing w:after="120"/>
      </w:pPr>
      <w:r>
        <w:rPr>
          <w:noProof/>
        </w:rPr>
        <w:t>Напишете програма, която чете две дати, въведени във формат "</w:t>
      </w:r>
      <w:r w:rsidRPr="00DF2820">
        <w:rPr>
          <w:rStyle w:val="Code"/>
        </w:rPr>
        <w:t>ден.месец.година</w:t>
      </w:r>
      <w:r>
        <w:rPr>
          <w:noProof/>
        </w:rPr>
        <w:t>" и изчислява броя дни между тях.</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Default="00E834C2" w:rsidP="003C55ED">
            <w:pPr>
              <w:autoSpaceDE w:val="0"/>
              <w:autoSpaceDN w:val="0"/>
              <w:adjustRightInd w:val="0"/>
              <w:spacing w:before="0"/>
              <w:jc w:val="left"/>
              <w:rPr>
                <w:rFonts w:ascii="Courier New" w:hAnsi="Courier New" w:cs="Courier New"/>
                <w:noProof/>
                <w:color w:val="000000"/>
                <w:szCs w:val="20"/>
                <w:lang w:val="en-US"/>
              </w:rPr>
            </w:pPr>
            <w:r>
              <w:rPr>
                <w:rFonts w:ascii="Courier New" w:hAnsi="Courier New" w:cs="Courier New"/>
                <w:noProof/>
                <w:color w:val="000000"/>
                <w:szCs w:val="20"/>
                <w:lang w:val="en-US"/>
              </w:rPr>
              <w:t>Enter the first date: 27.02.2006</w:t>
            </w:r>
          </w:p>
          <w:p w:rsidR="00E834C2" w:rsidRDefault="00E834C2" w:rsidP="003C55ED">
            <w:pPr>
              <w:autoSpaceDE w:val="0"/>
              <w:autoSpaceDN w:val="0"/>
              <w:adjustRightInd w:val="0"/>
              <w:spacing w:before="0"/>
              <w:jc w:val="left"/>
              <w:rPr>
                <w:rFonts w:ascii="Courier New" w:hAnsi="Courier New" w:cs="Courier New"/>
                <w:noProof/>
                <w:color w:val="000000"/>
                <w:szCs w:val="20"/>
                <w:lang w:val="en-US"/>
              </w:rPr>
            </w:pPr>
            <w:r>
              <w:rPr>
                <w:rFonts w:ascii="Courier New" w:hAnsi="Courier New" w:cs="Courier New"/>
                <w:noProof/>
                <w:color w:val="000000"/>
                <w:szCs w:val="20"/>
                <w:lang w:val="en-US"/>
              </w:rPr>
              <w:t>Enter the second date: 3.03.2004</w:t>
            </w:r>
          </w:p>
          <w:p w:rsidR="00E834C2" w:rsidRPr="00081CE4" w:rsidRDefault="00E834C2" w:rsidP="003C55ED">
            <w:pPr>
              <w:autoSpaceDE w:val="0"/>
              <w:autoSpaceDN w:val="0"/>
              <w:adjustRightInd w:val="0"/>
              <w:spacing w:before="0"/>
              <w:jc w:val="left"/>
              <w:rPr>
                <w:rFonts w:ascii="Courier New" w:hAnsi="Courier New" w:cs="Courier New"/>
                <w:noProof/>
                <w:color w:val="000000"/>
                <w:szCs w:val="20"/>
                <w:lang w:val="en-US"/>
              </w:rPr>
            </w:pPr>
            <w:r>
              <w:rPr>
                <w:rFonts w:ascii="Courier New" w:hAnsi="Courier New" w:cs="Courier New"/>
                <w:noProof/>
                <w:color w:val="000000"/>
                <w:szCs w:val="20"/>
                <w:lang w:val="en-US"/>
              </w:rPr>
              <w:t>Distance: 4 days</w:t>
            </w:r>
          </w:p>
        </w:tc>
      </w:tr>
    </w:tbl>
    <w:p w:rsidR="00E834C2" w:rsidRDefault="00E834C2" w:rsidP="00B110E0">
      <w:pPr>
        <w:numPr>
          <w:ilvl w:val="0"/>
          <w:numId w:val="18"/>
        </w:numPr>
      </w:pPr>
      <w:r>
        <w:rPr>
          <w:noProof/>
        </w:rPr>
        <w:t>Напишете програма, която чете дата и час, въведени във формат "</w:t>
      </w:r>
      <w:r w:rsidRPr="00A81E16">
        <w:rPr>
          <w:rStyle w:val="Code"/>
        </w:rPr>
        <w:t>ден.месец.година час:минути:секунди</w:t>
      </w:r>
      <w:r>
        <w:rPr>
          <w:noProof/>
        </w:rPr>
        <w:t>" и отпечатва датата и часа след 6 часа и 30 минути, в същия формат.</w:t>
      </w:r>
    </w:p>
    <w:p w:rsidR="00E834C2" w:rsidRPr="005F1913" w:rsidRDefault="00E834C2" w:rsidP="00B110E0">
      <w:pPr>
        <w:numPr>
          <w:ilvl w:val="0"/>
          <w:numId w:val="18"/>
        </w:numPr>
        <w:spacing w:after="120"/>
        <w:rPr>
          <w:lang w:val="en-US"/>
        </w:rPr>
      </w:pPr>
      <w:r>
        <w:t xml:space="preserve">Напишете програма, която извлича от даден текст всички </w:t>
      </w:r>
      <w:r w:rsidRPr="005F1913">
        <w:rPr>
          <w:lang w:val="en-US"/>
        </w:rPr>
        <w:t>e</w:t>
      </w:r>
      <w:r w:rsidRPr="00D449DE">
        <w:t>-</w:t>
      </w:r>
      <w:r w:rsidRPr="005F1913">
        <w:rPr>
          <w:lang w:val="en-US"/>
        </w:rPr>
        <w:t>mail</w:t>
      </w:r>
      <w:r w:rsidRPr="00D449DE">
        <w:t xml:space="preserve"> </w:t>
      </w:r>
      <w:r>
        <w:t>адреси. Това са всички поднизове, които са ограничени от двете страни с край на текст или разделител между думи и съответстват на формата</w:t>
      </w:r>
      <w:r w:rsidRPr="00F82142">
        <w:t xml:space="preserve"> </w:t>
      </w:r>
      <w:r w:rsidRPr="00D449DE">
        <w:rPr>
          <w:rStyle w:val="Code"/>
        </w:rPr>
        <w:t>&lt;</w:t>
      </w:r>
      <w:r w:rsidRPr="005F1913">
        <w:rPr>
          <w:rStyle w:val="Code"/>
        </w:rPr>
        <w:t>sender</w:t>
      </w:r>
      <w:r w:rsidRPr="00D449DE">
        <w:rPr>
          <w:rStyle w:val="Code"/>
        </w:rPr>
        <w:t>&gt;@&lt;</w:t>
      </w:r>
      <w:r w:rsidRPr="005F1913">
        <w:rPr>
          <w:rStyle w:val="Code"/>
        </w:rPr>
        <w:t>host</w:t>
      </w:r>
      <w:r w:rsidRPr="00D449DE">
        <w:rPr>
          <w:rStyle w:val="Code"/>
        </w:rPr>
        <w:t>&gt;…&lt;</w:t>
      </w:r>
      <w:r w:rsidRPr="005F1913">
        <w:rPr>
          <w:rStyle w:val="Code"/>
        </w:rPr>
        <w:t>domain</w:t>
      </w:r>
      <w:r w:rsidRPr="00D449DE">
        <w:rPr>
          <w:rStyle w:val="Code"/>
        </w:rPr>
        <w:t>&gt;</w:t>
      </w:r>
      <w:r w:rsidRPr="00F82142">
        <w:t>.</w:t>
      </w:r>
      <w:r>
        <w:t xml:space="preserve"> Примерен текст: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7613B4" w:rsidRDefault="00E834C2" w:rsidP="003C55ED">
            <w:pPr>
              <w:autoSpaceDE w:val="0"/>
              <w:autoSpaceDN w:val="0"/>
              <w:adjustRightInd w:val="0"/>
              <w:spacing w:before="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Please contact us by phone (+359 222 222 222) or by email at </w:t>
            </w:r>
            <w:hyperlink r:id="rId20" w:history="1">
              <w:r w:rsidRPr="00227F99">
                <w:rPr>
                  <w:rStyle w:val="Hyperlink"/>
                  <w:rFonts w:ascii="Courier New" w:hAnsi="Courier New" w:cs="Courier New"/>
                  <w:noProof/>
                  <w:szCs w:val="20"/>
                  <w:lang w:val="en-US"/>
                </w:rPr>
                <w:t>example@abv.bg</w:t>
              </w:r>
            </w:hyperlink>
            <w:r>
              <w:rPr>
                <w:rFonts w:ascii="Courier New" w:hAnsi="Courier New" w:cs="Courier New"/>
                <w:noProof/>
                <w:color w:val="000000"/>
                <w:szCs w:val="20"/>
                <w:lang w:val="en-US"/>
              </w:rPr>
              <w:t xml:space="preserve"> or at </w:t>
            </w:r>
            <w:hyperlink r:id="rId21" w:history="1">
              <w:r w:rsidRPr="00227F99">
                <w:rPr>
                  <w:rStyle w:val="Hyperlink"/>
                  <w:rFonts w:ascii="Courier New" w:hAnsi="Courier New" w:cs="Courier New"/>
                  <w:noProof/>
                  <w:szCs w:val="20"/>
                  <w:lang w:val="en-US"/>
                </w:rPr>
                <w:t>baj.ivan@yahoo.co.uk</w:t>
              </w:r>
            </w:hyperlink>
            <w:r>
              <w:rPr>
                <w:rFonts w:ascii="Courier New" w:hAnsi="Courier New" w:cs="Courier New"/>
                <w:noProof/>
                <w:color w:val="000000"/>
                <w:szCs w:val="20"/>
                <w:lang w:val="en-US"/>
              </w:rPr>
              <w:t>.</w:t>
            </w:r>
            <w:r>
              <w:rPr>
                <w:rFonts w:ascii="Courier New" w:hAnsi="Courier New" w:cs="Courier New"/>
                <w:noProof/>
                <w:color w:val="000000"/>
                <w:szCs w:val="20"/>
              </w:rPr>
              <w:t xml:space="preserve"> </w:t>
            </w:r>
            <w:r>
              <w:rPr>
                <w:rFonts w:ascii="Courier New" w:hAnsi="Courier New" w:cs="Courier New"/>
                <w:noProof/>
                <w:color w:val="000000"/>
                <w:szCs w:val="20"/>
                <w:lang w:val="en-US"/>
              </w:rPr>
              <w:t>This is not email: test@test. This also: @telerik.com. Neither this: a@a.b.</w:t>
            </w:r>
          </w:p>
        </w:tc>
      </w:tr>
    </w:tbl>
    <w:p w:rsidR="00E834C2" w:rsidRPr="007613B4" w:rsidRDefault="00E834C2" w:rsidP="00E834C2">
      <w:pPr>
        <w:spacing w:after="120"/>
        <w:ind w:left="360" w:firstLine="66"/>
      </w:pPr>
      <w:r>
        <w:t xml:space="preserve">Извлечени </w:t>
      </w:r>
      <w:r>
        <w:rPr>
          <w:lang w:val="en-US"/>
        </w:rPr>
        <w:t>e</w:t>
      </w:r>
      <w:r>
        <w:t>-</w:t>
      </w:r>
      <w:r>
        <w:rPr>
          <w:lang w:val="en-US"/>
        </w:rPr>
        <w:t xml:space="preserve">mail </w:t>
      </w:r>
      <w:r>
        <w:t>адреси от примерния текст: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D449DE" w:rsidTr="009F2010">
        <w:tc>
          <w:tcPr>
            <w:tcW w:w="10347" w:type="dxa"/>
            <w:tcBorders>
              <w:top w:val="single" w:sz="4" w:space="0" w:color="auto"/>
              <w:left w:val="single" w:sz="4" w:space="0" w:color="auto"/>
              <w:bottom w:val="single" w:sz="4" w:space="0" w:color="auto"/>
              <w:right w:val="single" w:sz="4" w:space="0" w:color="auto"/>
            </w:tcBorders>
          </w:tcPr>
          <w:p w:rsidR="00E834C2" w:rsidRPr="00D449DE" w:rsidRDefault="00E834C2" w:rsidP="003C55ED">
            <w:pPr>
              <w:autoSpaceDE w:val="0"/>
              <w:autoSpaceDN w:val="0"/>
              <w:adjustRightInd w:val="0"/>
              <w:spacing w:before="0"/>
              <w:jc w:val="left"/>
              <w:rPr>
                <w:rFonts w:ascii="Courier New" w:hAnsi="Courier New" w:cs="Courier New"/>
                <w:noProof/>
                <w:color w:val="000000"/>
                <w:szCs w:val="20"/>
              </w:rPr>
            </w:pPr>
            <w:r w:rsidRPr="007613B4">
              <w:rPr>
                <w:rFonts w:ascii="Courier New" w:hAnsi="Courier New" w:cs="Courier New"/>
                <w:noProof/>
                <w:color w:val="000000"/>
                <w:szCs w:val="20"/>
                <w:lang w:val="en-US"/>
              </w:rPr>
              <w:t>example</w:t>
            </w:r>
            <w:r w:rsidRPr="00D449DE">
              <w:rPr>
                <w:rFonts w:ascii="Courier New" w:hAnsi="Courier New" w:cs="Courier New"/>
                <w:noProof/>
                <w:color w:val="000000"/>
                <w:szCs w:val="20"/>
              </w:rPr>
              <w:t>@</w:t>
            </w:r>
            <w:r w:rsidRPr="007613B4">
              <w:rPr>
                <w:rFonts w:ascii="Courier New" w:hAnsi="Courier New" w:cs="Courier New"/>
                <w:noProof/>
                <w:color w:val="000000"/>
                <w:szCs w:val="20"/>
                <w:lang w:val="en-US"/>
              </w:rPr>
              <w:t>abv</w:t>
            </w:r>
            <w:r w:rsidRPr="00D449DE">
              <w:rPr>
                <w:rFonts w:ascii="Courier New" w:hAnsi="Courier New" w:cs="Courier New"/>
                <w:noProof/>
                <w:color w:val="000000"/>
                <w:szCs w:val="20"/>
              </w:rPr>
              <w:t>.</w:t>
            </w:r>
            <w:r w:rsidRPr="007613B4">
              <w:rPr>
                <w:rFonts w:ascii="Courier New" w:hAnsi="Courier New" w:cs="Courier New"/>
                <w:noProof/>
                <w:color w:val="000000"/>
                <w:szCs w:val="20"/>
                <w:lang w:val="en-US"/>
              </w:rPr>
              <w:t>bg</w:t>
            </w:r>
          </w:p>
          <w:p w:rsidR="00E834C2" w:rsidRPr="00D449DE" w:rsidRDefault="00E834C2" w:rsidP="003C55ED">
            <w:pPr>
              <w:autoSpaceDE w:val="0"/>
              <w:autoSpaceDN w:val="0"/>
              <w:adjustRightInd w:val="0"/>
              <w:spacing w:before="0"/>
              <w:jc w:val="left"/>
              <w:rPr>
                <w:rFonts w:ascii="Courier New" w:hAnsi="Courier New" w:cs="Courier New"/>
                <w:noProof/>
                <w:color w:val="000000"/>
                <w:szCs w:val="20"/>
              </w:rPr>
            </w:pPr>
            <w:r w:rsidRPr="007613B4">
              <w:rPr>
                <w:rFonts w:ascii="Courier New" w:hAnsi="Courier New" w:cs="Courier New"/>
                <w:noProof/>
                <w:color w:val="000000"/>
                <w:szCs w:val="20"/>
                <w:lang w:val="en-US"/>
              </w:rPr>
              <w:t>baj</w:t>
            </w:r>
            <w:r w:rsidRPr="00D449DE">
              <w:rPr>
                <w:rFonts w:ascii="Courier New" w:hAnsi="Courier New" w:cs="Courier New"/>
                <w:noProof/>
                <w:color w:val="000000"/>
                <w:szCs w:val="20"/>
              </w:rPr>
              <w:t>.</w:t>
            </w:r>
            <w:r w:rsidRPr="007613B4">
              <w:rPr>
                <w:rFonts w:ascii="Courier New" w:hAnsi="Courier New" w:cs="Courier New"/>
                <w:noProof/>
                <w:color w:val="000000"/>
                <w:szCs w:val="20"/>
                <w:lang w:val="en-US"/>
              </w:rPr>
              <w:t>ivan</w:t>
            </w:r>
            <w:r w:rsidRPr="00D449DE">
              <w:rPr>
                <w:rFonts w:ascii="Courier New" w:hAnsi="Courier New" w:cs="Courier New"/>
                <w:noProof/>
                <w:color w:val="000000"/>
                <w:szCs w:val="20"/>
              </w:rPr>
              <w:t>@</w:t>
            </w:r>
            <w:r w:rsidRPr="007613B4">
              <w:rPr>
                <w:rFonts w:ascii="Courier New" w:hAnsi="Courier New" w:cs="Courier New"/>
                <w:noProof/>
                <w:color w:val="000000"/>
                <w:szCs w:val="20"/>
                <w:lang w:val="en-US"/>
              </w:rPr>
              <w:t>yahoo</w:t>
            </w:r>
            <w:r w:rsidRPr="00D449DE">
              <w:rPr>
                <w:rFonts w:ascii="Courier New" w:hAnsi="Courier New" w:cs="Courier New"/>
                <w:noProof/>
                <w:color w:val="000000"/>
                <w:szCs w:val="20"/>
              </w:rPr>
              <w:t>.</w:t>
            </w:r>
            <w:r w:rsidRPr="007613B4">
              <w:rPr>
                <w:rFonts w:ascii="Courier New" w:hAnsi="Courier New" w:cs="Courier New"/>
                <w:noProof/>
                <w:color w:val="000000"/>
                <w:szCs w:val="20"/>
                <w:lang w:val="en-US"/>
              </w:rPr>
              <w:t>co</w:t>
            </w:r>
            <w:r w:rsidRPr="00D449DE">
              <w:rPr>
                <w:rFonts w:ascii="Courier New" w:hAnsi="Courier New" w:cs="Courier New"/>
                <w:noProof/>
                <w:color w:val="000000"/>
                <w:szCs w:val="20"/>
              </w:rPr>
              <w:t>.</w:t>
            </w:r>
            <w:r w:rsidRPr="007613B4">
              <w:rPr>
                <w:rFonts w:ascii="Courier New" w:hAnsi="Courier New" w:cs="Courier New"/>
                <w:noProof/>
                <w:color w:val="000000"/>
                <w:szCs w:val="20"/>
                <w:lang w:val="en-US"/>
              </w:rPr>
              <w:t>uk</w:t>
            </w:r>
          </w:p>
        </w:tc>
      </w:tr>
    </w:tbl>
    <w:p w:rsidR="00E834C2" w:rsidRPr="005F1913" w:rsidRDefault="00E834C2" w:rsidP="00B110E0">
      <w:pPr>
        <w:numPr>
          <w:ilvl w:val="0"/>
          <w:numId w:val="18"/>
        </w:numPr>
        <w:spacing w:after="120"/>
        <w:rPr>
          <w:lang w:val="en-US"/>
        </w:rPr>
      </w:pPr>
      <w:r>
        <w:lastRenderedPageBreak/>
        <w:t xml:space="preserve">Напишете програма, която извлича от даден текст всички дати, които се срещат изписани във формат </w:t>
      </w:r>
      <w:r w:rsidRPr="007613B4">
        <w:rPr>
          <w:rStyle w:val="Code"/>
        </w:rPr>
        <w:t>DD.MM.YYYY</w:t>
      </w:r>
      <w:r>
        <w:rPr>
          <w:rStyle w:val="Code"/>
        </w:rPr>
        <w:t xml:space="preserve"> </w:t>
      </w:r>
      <w:r>
        <w:t>и ги отпечатва на конзолата в стандартния формат за Канада.</w:t>
      </w:r>
      <w:r w:rsidRPr="005F1913">
        <w:t xml:space="preserve"> </w:t>
      </w:r>
      <w:r>
        <w:t>Примерен текст: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5F1913" w:rsidRDefault="00E834C2" w:rsidP="003C55ED">
            <w:pPr>
              <w:autoSpaceDE w:val="0"/>
              <w:autoSpaceDN w:val="0"/>
              <w:adjustRightInd w:val="0"/>
              <w:spacing w:before="0"/>
              <w:jc w:val="left"/>
              <w:rPr>
                <w:rFonts w:ascii="Courier New" w:hAnsi="Courier New" w:cs="Courier New"/>
                <w:noProof/>
                <w:color w:val="000000"/>
                <w:szCs w:val="20"/>
                <w:lang w:val="en-US"/>
              </w:rPr>
            </w:pPr>
            <w:r>
              <w:rPr>
                <w:rFonts w:ascii="Courier New" w:hAnsi="Courier New" w:cs="Courier New"/>
                <w:noProof/>
                <w:color w:val="000000"/>
                <w:szCs w:val="20"/>
                <w:lang w:val="en-US"/>
              </w:rPr>
              <w:t>I was born at 14.06.1980. My sister was born at 3.7.1984. In 5/1999 I graduated my high school. The law says (see section 7.3.12) that we are allowed to do this (section 7.4.2.9).</w:t>
            </w:r>
          </w:p>
        </w:tc>
      </w:tr>
    </w:tbl>
    <w:p w:rsidR="00E834C2" w:rsidRPr="007613B4" w:rsidRDefault="00E834C2" w:rsidP="00E834C2">
      <w:pPr>
        <w:spacing w:after="120"/>
        <w:ind w:left="426"/>
      </w:pPr>
      <w:r>
        <w:t>Извлечени дати от примерния текст:</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Default="00E834C2" w:rsidP="003C55ED">
            <w:pPr>
              <w:autoSpaceDE w:val="0"/>
              <w:autoSpaceDN w:val="0"/>
              <w:adjustRightInd w:val="0"/>
              <w:spacing w:before="0"/>
              <w:jc w:val="left"/>
              <w:rPr>
                <w:rFonts w:ascii="Courier New" w:hAnsi="Courier New" w:cs="Courier New"/>
                <w:noProof/>
                <w:color w:val="000000"/>
                <w:szCs w:val="20"/>
              </w:rPr>
            </w:pPr>
            <w:r>
              <w:rPr>
                <w:rFonts w:ascii="Courier New" w:hAnsi="Courier New" w:cs="Courier New"/>
                <w:noProof/>
                <w:color w:val="000000"/>
                <w:szCs w:val="20"/>
                <w:lang w:val="en-US"/>
              </w:rPr>
              <w:t>14.06.1980</w:t>
            </w:r>
          </w:p>
          <w:p w:rsidR="00E834C2" w:rsidRPr="005F1913" w:rsidRDefault="00E834C2" w:rsidP="003C55ED">
            <w:pPr>
              <w:autoSpaceDE w:val="0"/>
              <w:autoSpaceDN w:val="0"/>
              <w:adjustRightInd w:val="0"/>
              <w:spacing w:before="0"/>
              <w:jc w:val="left"/>
              <w:rPr>
                <w:rFonts w:ascii="Courier New" w:hAnsi="Courier New" w:cs="Courier New"/>
                <w:noProof/>
                <w:color w:val="000000"/>
                <w:szCs w:val="20"/>
              </w:rPr>
            </w:pPr>
            <w:r>
              <w:rPr>
                <w:rFonts w:ascii="Courier New" w:hAnsi="Courier New" w:cs="Courier New"/>
                <w:noProof/>
                <w:color w:val="000000"/>
                <w:szCs w:val="20"/>
                <w:lang w:val="en-US"/>
              </w:rPr>
              <w:t>3.7.1984</w:t>
            </w:r>
          </w:p>
        </w:tc>
      </w:tr>
    </w:tbl>
    <w:p w:rsidR="00E834C2" w:rsidRPr="00F82142" w:rsidRDefault="00E834C2" w:rsidP="00B110E0">
      <w:pPr>
        <w:numPr>
          <w:ilvl w:val="0"/>
          <w:numId w:val="18"/>
        </w:numPr>
      </w:pPr>
      <w:r>
        <w:t>Напишете програма, която извлича от даден текст всички думи, които са палиндроми, например</w:t>
      </w:r>
      <w:r w:rsidRPr="00F82142">
        <w:t xml:space="preserve"> "</w:t>
      </w:r>
      <w:r w:rsidRPr="007B2C2E">
        <w:rPr>
          <w:rStyle w:val="Code"/>
        </w:rPr>
        <w:t>ABBA</w:t>
      </w:r>
      <w:r w:rsidRPr="00F82142">
        <w:t>", "</w:t>
      </w:r>
      <w:r w:rsidRPr="007B2C2E">
        <w:rPr>
          <w:rStyle w:val="Code"/>
        </w:rPr>
        <w:t>lamal</w:t>
      </w:r>
      <w:r w:rsidRPr="00F82142">
        <w:t>", "</w:t>
      </w:r>
      <w:r w:rsidRPr="007B2C2E">
        <w:rPr>
          <w:rStyle w:val="Code"/>
        </w:rPr>
        <w:t>exe</w:t>
      </w:r>
      <w:r w:rsidRPr="00F82142">
        <w:t>".</w:t>
      </w:r>
    </w:p>
    <w:p w:rsidR="00E834C2" w:rsidRDefault="00E834C2" w:rsidP="00B110E0">
      <w:pPr>
        <w:numPr>
          <w:ilvl w:val="0"/>
          <w:numId w:val="18"/>
        </w:numPr>
      </w:pPr>
      <w:r>
        <w:t>Напишете програма, която чете от конзолата символен низ и отпечатва в азбучен ред всички букви от въведения низ и съответно колко пъти се среща всяка от тях.</w:t>
      </w:r>
    </w:p>
    <w:p w:rsidR="00E834C2" w:rsidRDefault="00E834C2" w:rsidP="00B110E0">
      <w:pPr>
        <w:numPr>
          <w:ilvl w:val="0"/>
          <w:numId w:val="18"/>
        </w:numPr>
      </w:pPr>
      <w:r>
        <w:t>Напишете програма, която чете от конзолата символен низ и отпечатва в азбучен ред всички думи от въведения низ и съответно колко пъти се среща всяка от тях.</w:t>
      </w:r>
    </w:p>
    <w:p w:rsidR="00E834C2" w:rsidRPr="00F82142" w:rsidRDefault="00E834C2" w:rsidP="00B110E0">
      <w:pPr>
        <w:numPr>
          <w:ilvl w:val="0"/>
          <w:numId w:val="18"/>
        </w:numPr>
      </w:pPr>
      <w:r>
        <w:t>Напишете програма, която чете от конзолата символен низ и заменя в него всяка последователност от еднакви букви с единична съответна буква. Пример:</w:t>
      </w:r>
      <w:r w:rsidRPr="00F82142">
        <w:t xml:space="preserve"> "</w:t>
      </w:r>
      <w:r w:rsidRPr="007763AD">
        <w:rPr>
          <w:rStyle w:val="Code"/>
        </w:rPr>
        <w:t>aaaaabbbbbcdddeeeedssaa</w:t>
      </w:r>
      <w:r w:rsidRPr="00F82142">
        <w:t xml:space="preserve">" </w:t>
      </w:r>
      <w:r w:rsidRPr="00F82142">
        <w:sym w:font="Wingdings" w:char="F0E0"/>
      </w:r>
      <w:r w:rsidRPr="00F82142">
        <w:t xml:space="preserve"> "</w:t>
      </w:r>
      <w:r w:rsidRPr="007763AD">
        <w:rPr>
          <w:rStyle w:val="Code"/>
        </w:rPr>
        <w:t>abcdedsa</w:t>
      </w:r>
      <w:r w:rsidRPr="00F82142">
        <w:t>".</w:t>
      </w:r>
    </w:p>
    <w:p w:rsidR="00E834C2" w:rsidRPr="007763AD" w:rsidRDefault="00E834C2" w:rsidP="00B110E0">
      <w:pPr>
        <w:numPr>
          <w:ilvl w:val="0"/>
          <w:numId w:val="18"/>
        </w:numPr>
      </w:pPr>
      <w:r>
        <w:t>Напишете програма, която чете от конзолата списък от думи, разде</w:t>
      </w:r>
      <w:r>
        <w:softHyphen/>
        <w:t>лени със запетайки и ги отпечатва по азбучен ред.</w:t>
      </w:r>
    </w:p>
    <w:p w:rsidR="00E834C2" w:rsidRDefault="00E834C2" w:rsidP="00B110E0">
      <w:pPr>
        <w:numPr>
          <w:ilvl w:val="0"/>
          <w:numId w:val="18"/>
        </w:numPr>
      </w:pPr>
      <w:r>
        <w:t xml:space="preserve">Напишете програма, която изважда от даден </w:t>
      </w:r>
      <w:r>
        <w:rPr>
          <w:lang w:val="en-US"/>
        </w:rPr>
        <w:t>HTML</w:t>
      </w:r>
      <w:r>
        <w:t xml:space="preserve"> документ всичкия текст без таговете и техните атрибути.</w:t>
      </w:r>
    </w:p>
    <w:p w:rsidR="00E834C2" w:rsidRPr="00F82142" w:rsidRDefault="00E834C2" w:rsidP="00E834C2">
      <w:pPr>
        <w:spacing w:after="120"/>
        <w:ind w:left="360" w:firstLine="66"/>
      </w:pPr>
      <w:r w:rsidRPr="00F82142">
        <w:rPr>
          <w:noProof/>
        </w:rPr>
        <w:t>Примерен текст:</w:t>
      </w:r>
      <w:r w:rsidRPr="00F82142">
        <w:t xml:space="preserve"> </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F82142" w:rsidTr="009F2010">
        <w:tc>
          <w:tcPr>
            <w:tcW w:w="10347" w:type="dxa"/>
            <w:tcBorders>
              <w:top w:val="single" w:sz="4" w:space="0" w:color="auto"/>
              <w:left w:val="single" w:sz="4" w:space="0" w:color="auto"/>
              <w:bottom w:val="single" w:sz="4" w:space="0" w:color="auto"/>
              <w:right w:val="single" w:sz="4" w:space="0" w:color="auto"/>
            </w:tcBorders>
          </w:tcPr>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&lt;html&gt;</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 xml:space="preserve">  &lt;head&gt;&lt;title&gt;News&lt;/title&gt;&lt;/head&gt;</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 xml:space="preserve">  &lt;body&gt;&lt;p&gt;&lt;a href="http://academy.telerik.com"&gt;Telerik</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 xml:space="preserve">    Academy&lt;/a&gt;aims to provide free real-world practical</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 xml:space="preserve">    training for young people who want to turn into</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 xml:space="preserve">    skillful .NET software engineers.&lt;/p&gt;&lt;/body&gt;</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&lt;/html&gt;</w:t>
            </w:r>
          </w:p>
        </w:tc>
      </w:tr>
    </w:tbl>
    <w:p w:rsidR="00E834C2" w:rsidRPr="00F82142" w:rsidRDefault="00E834C2" w:rsidP="00E834C2">
      <w:pPr>
        <w:spacing w:after="120"/>
        <w:ind w:left="360" w:firstLine="66"/>
      </w:pPr>
      <w:r w:rsidRPr="00F82142">
        <w:rPr>
          <w:noProof/>
        </w:rPr>
        <w:t>Примерен съответен резултат:</w:t>
      </w:r>
      <w:r w:rsidRPr="00F82142">
        <w:t xml:space="preserve"> </w:t>
      </w:r>
    </w:p>
    <w:tbl>
      <w:tblPr>
        <w:tblW w:w="0" w:type="auto"/>
        <w:tblInd w:w="534" w:type="dxa"/>
        <w:tblCellMar>
          <w:top w:w="113" w:type="dxa"/>
          <w:bottom w:w="113" w:type="dxa"/>
        </w:tblCellMar>
        <w:tblLook w:val="01E0" w:firstRow="1" w:lastRow="1" w:firstColumn="1" w:lastColumn="1" w:noHBand="0" w:noVBand="0"/>
      </w:tblPr>
      <w:tblGrid>
        <w:gridCol w:w="10347"/>
      </w:tblGrid>
      <w:tr w:rsidR="00E834C2" w:rsidRPr="00551B0D" w:rsidTr="009F2010">
        <w:tc>
          <w:tcPr>
            <w:tcW w:w="10347" w:type="dxa"/>
            <w:tcBorders>
              <w:top w:val="single" w:sz="4" w:space="0" w:color="auto"/>
              <w:left w:val="single" w:sz="4" w:space="0" w:color="auto"/>
              <w:bottom w:val="single" w:sz="4" w:space="0" w:color="auto"/>
              <w:right w:val="single" w:sz="4" w:space="0" w:color="auto"/>
            </w:tcBorders>
          </w:tcPr>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Title: News</w:t>
            </w:r>
          </w:p>
          <w:p w:rsidR="00E834C2" w:rsidRPr="00F82142"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Body:</w:t>
            </w:r>
          </w:p>
          <w:p w:rsidR="00E834C2" w:rsidRPr="00536FD4" w:rsidRDefault="00E834C2" w:rsidP="003C55ED">
            <w:pPr>
              <w:autoSpaceDE w:val="0"/>
              <w:autoSpaceDN w:val="0"/>
              <w:adjustRightInd w:val="0"/>
              <w:spacing w:before="0"/>
              <w:jc w:val="left"/>
              <w:rPr>
                <w:rFonts w:ascii="Courier New" w:hAnsi="Courier New" w:cs="Courier New"/>
                <w:noProof/>
                <w:color w:val="000000"/>
                <w:szCs w:val="20"/>
                <w:lang w:val="en-US"/>
              </w:rPr>
            </w:pPr>
            <w:r w:rsidRPr="00F82142">
              <w:rPr>
                <w:rFonts w:ascii="Courier New" w:hAnsi="Courier New" w:cs="Courier New"/>
                <w:noProof/>
                <w:color w:val="000000"/>
                <w:szCs w:val="20"/>
                <w:lang w:val="en-US"/>
              </w:rPr>
              <w:t>Telerik Academy aims to provide free real-world practical training for young people who want to turn into skillful .NET software engineers.</w:t>
            </w:r>
          </w:p>
        </w:tc>
      </w:tr>
    </w:tbl>
    <w:p w:rsidR="00E834C2" w:rsidRPr="008E14ED" w:rsidRDefault="00E834C2" w:rsidP="00E834C2">
      <w:pPr>
        <w:pStyle w:val="Heading1"/>
      </w:pPr>
      <w:bookmarkStart w:id="78" w:name="_Глава_14._Дефиниране_1"/>
      <w:bookmarkStart w:id="79" w:name="_Toc243587025"/>
      <w:bookmarkStart w:id="80" w:name="_Toc243587558"/>
      <w:bookmarkStart w:id="81" w:name="_Toc299461227"/>
      <w:bookmarkStart w:id="82" w:name="_Toc299628652"/>
      <w:bookmarkStart w:id="83" w:name="_Toc299628811"/>
      <w:bookmarkEnd w:id="76"/>
      <w:bookmarkEnd w:id="77"/>
      <w:bookmarkEnd w:id="78"/>
      <w:r w:rsidRPr="008E14ED">
        <w:t>Глава 14. Дефиниране на класове</w:t>
      </w:r>
      <w:bookmarkEnd w:id="79"/>
      <w:bookmarkEnd w:id="80"/>
      <w:bookmarkEnd w:id="81"/>
      <w:bookmarkEnd w:id="82"/>
      <w:bookmarkEnd w:id="83"/>
    </w:p>
    <w:p w:rsidR="00E834C2" w:rsidRPr="00A12E2D" w:rsidRDefault="00E834C2" w:rsidP="00B110E0">
      <w:pPr>
        <w:numPr>
          <w:ilvl w:val="0"/>
          <w:numId w:val="19"/>
        </w:numPr>
      </w:pPr>
      <w:bookmarkStart w:id="84" w:name="_Toc243587627"/>
      <w:r w:rsidRPr="00A12E2D">
        <w:t xml:space="preserve">Дефинирайте клас </w:t>
      </w:r>
      <w:r w:rsidRPr="00A12E2D">
        <w:rPr>
          <w:rStyle w:val="Code"/>
        </w:rPr>
        <w:t>Student</w:t>
      </w:r>
      <w:r w:rsidRPr="00A12E2D">
        <w:t>, който съдържа следната информация за студентите: трите имена, курс, специалност, университет, електронна поща и телефонен номер.</w:t>
      </w:r>
    </w:p>
    <w:p w:rsidR="00E834C2" w:rsidRPr="00A12E2D" w:rsidRDefault="00E834C2" w:rsidP="00B110E0">
      <w:pPr>
        <w:numPr>
          <w:ilvl w:val="0"/>
          <w:numId w:val="19"/>
        </w:numPr>
      </w:pPr>
      <w:r w:rsidRPr="00A12E2D">
        <w:t xml:space="preserve">Декларирайте няколко конструктора за класа </w:t>
      </w:r>
      <w:r w:rsidRPr="00A12E2D">
        <w:rPr>
          <w:rStyle w:val="Code"/>
        </w:rPr>
        <w:t>Student</w:t>
      </w:r>
      <w:r w:rsidRPr="00A12E2D">
        <w:t xml:space="preserve">, които имат различни списъци с параметри (за цялостната информация за даден студент или част от нея). Данните, за които няма входна информация да се инициализират съответно с </w:t>
      </w:r>
      <w:r w:rsidRPr="00A12E2D">
        <w:rPr>
          <w:rStyle w:val="Code"/>
        </w:rPr>
        <w:t>null</w:t>
      </w:r>
      <w:r w:rsidRPr="00A12E2D">
        <w:t xml:space="preserve"> или </w:t>
      </w:r>
      <w:r w:rsidRPr="00AC39F2">
        <w:rPr>
          <w:rStyle w:val="Code"/>
        </w:rPr>
        <w:t>0</w:t>
      </w:r>
      <w:r w:rsidRPr="00A12E2D">
        <w:t>.</w:t>
      </w:r>
    </w:p>
    <w:p w:rsidR="00E834C2" w:rsidRPr="00A12E2D" w:rsidRDefault="00E834C2" w:rsidP="00B110E0">
      <w:pPr>
        <w:numPr>
          <w:ilvl w:val="0"/>
          <w:numId w:val="19"/>
        </w:numPr>
      </w:pPr>
      <w:r w:rsidRPr="00A12E2D">
        <w:t xml:space="preserve">Добавете статично поле в класа </w:t>
      </w:r>
      <w:r w:rsidRPr="00A12E2D">
        <w:rPr>
          <w:rStyle w:val="Code"/>
        </w:rPr>
        <w:t>Student</w:t>
      </w:r>
      <w:r w:rsidRPr="00A12E2D">
        <w:t>, в което се съхранява броя на създадените обекти от този клас.</w:t>
      </w:r>
    </w:p>
    <w:p w:rsidR="00E834C2" w:rsidRPr="00A12E2D" w:rsidRDefault="00E834C2" w:rsidP="00B110E0">
      <w:pPr>
        <w:numPr>
          <w:ilvl w:val="0"/>
          <w:numId w:val="19"/>
        </w:numPr>
      </w:pPr>
      <w:r w:rsidRPr="00A12E2D">
        <w:t xml:space="preserve">Добавете метод в класа </w:t>
      </w:r>
      <w:r w:rsidRPr="00A12E2D">
        <w:rPr>
          <w:rStyle w:val="Code"/>
        </w:rPr>
        <w:t>Student</w:t>
      </w:r>
      <w:r w:rsidRPr="00A12E2D">
        <w:t>, който извежда пълна информация за студента.</w:t>
      </w:r>
    </w:p>
    <w:p w:rsidR="00E834C2" w:rsidRPr="00662C44" w:rsidRDefault="00E834C2" w:rsidP="00B110E0">
      <w:pPr>
        <w:numPr>
          <w:ilvl w:val="0"/>
          <w:numId w:val="19"/>
        </w:numPr>
      </w:pPr>
      <w:r w:rsidRPr="00662C44">
        <w:t xml:space="preserve">Модифицирайте текущия код на класа </w:t>
      </w:r>
      <w:r w:rsidRPr="00662C44">
        <w:rPr>
          <w:rStyle w:val="Code"/>
        </w:rPr>
        <w:t>Student</w:t>
      </w:r>
      <w:r w:rsidRPr="00662C44">
        <w:t xml:space="preserve"> така, че да капсулирате данните в класа чрез свойства.</w:t>
      </w:r>
    </w:p>
    <w:p w:rsidR="00E834C2" w:rsidRPr="00A12E2D" w:rsidRDefault="00E834C2" w:rsidP="00B110E0">
      <w:pPr>
        <w:numPr>
          <w:ilvl w:val="0"/>
          <w:numId w:val="19"/>
        </w:numPr>
      </w:pPr>
      <w:r w:rsidRPr="00A12E2D">
        <w:lastRenderedPageBreak/>
        <w:t xml:space="preserve">Напишете клас </w:t>
      </w:r>
      <w:r w:rsidRPr="00A12E2D">
        <w:rPr>
          <w:rStyle w:val="Code"/>
        </w:rPr>
        <w:t>StudentTest</w:t>
      </w:r>
      <w:r w:rsidRPr="00A12E2D">
        <w:t xml:space="preserve">, който да тества функционалността на класа </w:t>
      </w:r>
      <w:r w:rsidRPr="00A12E2D">
        <w:rPr>
          <w:rStyle w:val="Code"/>
        </w:rPr>
        <w:t>Student</w:t>
      </w:r>
      <w:r w:rsidRPr="00A12E2D">
        <w:t>.</w:t>
      </w:r>
    </w:p>
    <w:p w:rsidR="00E834C2" w:rsidRPr="00A12E2D" w:rsidRDefault="00E834C2" w:rsidP="00B110E0">
      <w:pPr>
        <w:numPr>
          <w:ilvl w:val="0"/>
          <w:numId w:val="19"/>
        </w:numPr>
      </w:pPr>
      <w:r w:rsidRPr="00A12E2D">
        <w:t xml:space="preserve">Добавете статичен метод в класа </w:t>
      </w:r>
      <w:r w:rsidRPr="00A12E2D">
        <w:rPr>
          <w:rStyle w:val="Code"/>
        </w:rPr>
        <w:t>StudentTest</w:t>
      </w:r>
      <w:r w:rsidRPr="00A12E2D">
        <w:t xml:space="preserve">, който създава няколко обекта от тип </w:t>
      </w:r>
      <w:r w:rsidRPr="00A12E2D">
        <w:rPr>
          <w:rStyle w:val="Code"/>
        </w:rPr>
        <w:t>Student</w:t>
      </w:r>
      <w:r w:rsidRPr="00A12E2D">
        <w:t xml:space="preserve"> и ги съхранява в статични полета. Създайте статично свойство на класа, което да ги достъпва. Напишете тестова програма, която да извежда информацията за тях в конзолата.</w:t>
      </w:r>
    </w:p>
    <w:p w:rsidR="00E834C2" w:rsidRPr="00A12E2D" w:rsidRDefault="00E834C2" w:rsidP="00B110E0">
      <w:pPr>
        <w:numPr>
          <w:ilvl w:val="0"/>
          <w:numId w:val="19"/>
        </w:numPr>
      </w:pPr>
      <w:r w:rsidRPr="00A12E2D">
        <w:t xml:space="preserve">Дефинирайте клас, който съдържа информация за мобилен телефон: модел, производител, цена, собственик, характеристики на батерията (модел, </w:t>
      </w:r>
      <w:r w:rsidRPr="00047575">
        <w:rPr>
          <w:lang w:val="en-US"/>
        </w:rPr>
        <w:t>idle</w:t>
      </w:r>
      <w:r w:rsidRPr="00AC39F2">
        <w:t xml:space="preserve"> </w:t>
      </w:r>
      <w:r w:rsidRPr="00047575">
        <w:rPr>
          <w:lang w:val="en-US"/>
        </w:rPr>
        <w:t>time</w:t>
      </w:r>
      <w:r w:rsidRPr="00A12E2D">
        <w:t xml:space="preserve"> и часове разговор </w:t>
      </w:r>
      <w:r>
        <w:t>/</w:t>
      </w:r>
      <w:r w:rsidRPr="00047575">
        <w:rPr>
          <w:lang w:val="en-US"/>
        </w:rPr>
        <w:t>hours</w:t>
      </w:r>
      <w:r w:rsidRPr="00AC39F2">
        <w:t xml:space="preserve"> </w:t>
      </w:r>
      <w:r w:rsidRPr="00047575">
        <w:rPr>
          <w:lang w:val="en-US"/>
        </w:rPr>
        <w:t>talk</w:t>
      </w:r>
      <w:r>
        <w:t>/</w:t>
      </w:r>
      <w:r w:rsidRPr="00A12E2D">
        <w:t>) и характеристики на екрана (големина и цветове).</w:t>
      </w:r>
    </w:p>
    <w:p w:rsidR="00E834C2" w:rsidRPr="00A12E2D" w:rsidRDefault="00E834C2" w:rsidP="00B110E0">
      <w:pPr>
        <w:numPr>
          <w:ilvl w:val="0"/>
          <w:numId w:val="19"/>
        </w:numPr>
      </w:pPr>
      <w:r w:rsidRPr="00A12E2D">
        <w:t xml:space="preserve">Декларирайте няколко конструктора за всеки от създадените класове от предходната задача, които имат различни списъци с параметри (за цялостната информация за даден студент или част от нея). Данните за полетата, които не са известни трябва да се инициализират съответно със стойности с </w:t>
      </w:r>
      <w:r w:rsidRPr="00A12E2D">
        <w:rPr>
          <w:rStyle w:val="Code"/>
        </w:rPr>
        <w:t>null</w:t>
      </w:r>
      <w:r w:rsidRPr="00A12E2D">
        <w:t xml:space="preserve"> или </w:t>
      </w:r>
      <w:r w:rsidRPr="00AC39F2">
        <w:rPr>
          <w:rStyle w:val="Code"/>
        </w:rPr>
        <w:t>0</w:t>
      </w:r>
      <w:r w:rsidRPr="00A12E2D">
        <w:t>.</w:t>
      </w:r>
    </w:p>
    <w:p w:rsidR="00E834C2" w:rsidRPr="00AC39F2" w:rsidRDefault="00E834C2" w:rsidP="00B110E0">
      <w:pPr>
        <w:numPr>
          <w:ilvl w:val="0"/>
          <w:numId w:val="19"/>
        </w:numPr>
      </w:pPr>
      <w:r w:rsidRPr="00A12E2D">
        <w:t xml:space="preserve">Към класа за мобилен телефон от предходните две задачи, добавете статично поле </w:t>
      </w:r>
      <w:r w:rsidRPr="00A12E2D">
        <w:rPr>
          <w:rStyle w:val="Code"/>
        </w:rPr>
        <w:t>nokiaN</w:t>
      </w:r>
      <w:r w:rsidRPr="00AC39F2">
        <w:rPr>
          <w:rStyle w:val="Code"/>
        </w:rPr>
        <w:t>95</w:t>
      </w:r>
      <w:r w:rsidRPr="00A12E2D">
        <w:t>, което да съхранява информация за мобилен телефон модел</w:t>
      </w:r>
      <w:r w:rsidRPr="00AC39F2">
        <w:rPr>
          <w:rStyle w:val="Code"/>
        </w:rPr>
        <w:t xml:space="preserve"> </w:t>
      </w:r>
      <w:r w:rsidRPr="00047575">
        <w:rPr>
          <w:bCs/>
          <w:lang w:val="en-US"/>
        </w:rPr>
        <w:t>Nokia</w:t>
      </w:r>
      <w:r w:rsidRPr="00AC39F2">
        <w:rPr>
          <w:bCs/>
        </w:rPr>
        <w:t xml:space="preserve"> 9</w:t>
      </w:r>
      <w:r w:rsidRPr="00A12E2D">
        <w:rPr>
          <w:bCs/>
        </w:rPr>
        <w:t>5</w:t>
      </w:r>
      <w:r w:rsidRPr="00A12E2D">
        <w:t>. Добавете метод, в същия клас, който извежда информация за това статично поле.</w:t>
      </w:r>
    </w:p>
    <w:p w:rsidR="00E834C2" w:rsidRPr="00AC39F2" w:rsidRDefault="00E834C2" w:rsidP="00B110E0">
      <w:pPr>
        <w:numPr>
          <w:ilvl w:val="0"/>
          <w:numId w:val="19"/>
        </w:numPr>
      </w:pPr>
      <w:r>
        <w:t xml:space="preserve">Добавете изброим тип </w:t>
      </w:r>
      <w:r w:rsidRPr="00AC39F2">
        <w:rPr>
          <w:rStyle w:val="Code"/>
        </w:rPr>
        <w:t>BatteryType</w:t>
      </w:r>
      <w:r w:rsidRPr="00AC39F2">
        <w:t>,</w:t>
      </w:r>
      <w:r>
        <w:t xml:space="preserve"> който съдържа стойности за тип на батерията (</w:t>
      </w:r>
      <w:r w:rsidRPr="0000648E">
        <w:rPr>
          <w:noProof/>
          <w:lang w:val="en-US"/>
        </w:rPr>
        <w:t>Li-Ion, NiMH, NiCd, …</w:t>
      </w:r>
      <w:r w:rsidRPr="00AC39F2">
        <w:t xml:space="preserve">) </w:t>
      </w:r>
      <w:r>
        <w:t xml:space="preserve">и го използвайте като ново поле за класа </w:t>
      </w:r>
      <w:r w:rsidRPr="00AC39F2">
        <w:rPr>
          <w:rStyle w:val="Code"/>
        </w:rPr>
        <w:t>Battery</w:t>
      </w:r>
      <w:r w:rsidRPr="00AC39F2">
        <w:t>.</w:t>
      </w:r>
    </w:p>
    <w:p w:rsidR="00E834C2" w:rsidRPr="00AC39F2" w:rsidRDefault="00E834C2" w:rsidP="00B110E0">
      <w:pPr>
        <w:numPr>
          <w:ilvl w:val="0"/>
          <w:numId w:val="19"/>
        </w:numPr>
        <w:rPr>
          <w:lang w:val="en-US"/>
        </w:rPr>
      </w:pPr>
      <w:r>
        <w:t xml:space="preserve">Добавете метод в класа </w:t>
      </w:r>
      <w:r w:rsidRPr="00EE029E">
        <w:rPr>
          <w:rStyle w:val="Code"/>
        </w:rPr>
        <w:t>GSM</w:t>
      </w:r>
      <w:r w:rsidRPr="00EE029E">
        <w:t xml:space="preserve">, </w:t>
      </w:r>
      <w:r>
        <w:t xml:space="preserve">който да връща информация за обекта под формата на </w:t>
      </w:r>
      <w:r w:rsidRPr="00EE029E">
        <w:rPr>
          <w:rStyle w:val="Code"/>
        </w:rPr>
        <w:t>string</w:t>
      </w:r>
      <w:r>
        <w:t>.</w:t>
      </w:r>
    </w:p>
    <w:p w:rsidR="00E834C2" w:rsidRPr="00A12E2D" w:rsidRDefault="00E834C2" w:rsidP="00B110E0">
      <w:pPr>
        <w:numPr>
          <w:ilvl w:val="0"/>
          <w:numId w:val="19"/>
        </w:numPr>
      </w:pPr>
      <w:r w:rsidRPr="00A12E2D">
        <w:t xml:space="preserve">Дефинирайте свойства, за да капсулирате данните в класовете </w:t>
      </w:r>
      <w:r w:rsidRPr="00A12E2D">
        <w:rPr>
          <w:rStyle w:val="Code"/>
        </w:rPr>
        <w:t>GSM</w:t>
      </w:r>
      <w:r w:rsidRPr="00A12E2D">
        <w:t xml:space="preserve">, </w:t>
      </w:r>
      <w:smartTag w:uri="urn:schemas-microsoft-com:office:smarttags" w:element="place">
        <w:r w:rsidRPr="00A12E2D">
          <w:rPr>
            <w:rStyle w:val="Code"/>
          </w:rPr>
          <w:t>Battery</w:t>
        </w:r>
      </w:smartTag>
      <w:r w:rsidRPr="00A12E2D">
        <w:t xml:space="preserve"> и </w:t>
      </w:r>
      <w:r w:rsidRPr="00A12E2D">
        <w:rPr>
          <w:rStyle w:val="Code"/>
        </w:rPr>
        <w:t>Display</w:t>
      </w:r>
      <w:r w:rsidRPr="00A12E2D">
        <w:t>.</w:t>
      </w:r>
    </w:p>
    <w:p w:rsidR="00E834C2" w:rsidRPr="00A12E2D" w:rsidRDefault="00E834C2" w:rsidP="00B110E0">
      <w:pPr>
        <w:numPr>
          <w:ilvl w:val="0"/>
          <w:numId w:val="19"/>
        </w:numPr>
      </w:pPr>
      <w:r w:rsidRPr="00A12E2D">
        <w:t xml:space="preserve">Напишете клас </w:t>
      </w:r>
      <w:r w:rsidRPr="00A12E2D">
        <w:rPr>
          <w:rStyle w:val="Code"/>
        </w:rPr>
        <w:t>GSMTest</w:t>
      </w:r>
      <w:r w:rsidRPr="00A12E2D">
        <w:t xml:space="preserve">, който тества функционалностите на класа </w:t>
      </w:r>
      <w:r w:rsidRPr="00A12E2D">
        <w:rPr>
          <w:rStyle w:val="Code"/>
        </w:rPr>
        <w:t>GSM</w:t>
      </w:r>
      <w:r w:rsidRPr="00A12E2D">
        <w:t xml:space="preserve">. Създайте няколко обекта от дадения клас и ги запазете в масив. Изведете информация за създадените обекти. Изведете информация за статичното поле </w:t>
      </w:r>
      <w:r w:rsidRPr="00A12E2D">
        <w:rPr>
          <w:rStyle w:val="Code"/>
        </w:rPr>
        <w:t>nokiaN</w:t>
      </w:r>
      <w:r w:rsidRPr="00AC39F2">
        <w:rPr>
          <w:rStyle w:val="Code"/>
        </w:rPr>
        <w:t>95</w:t>
      </w:r>
      <w:r w:rsidRPr="00A12E2D">
        <w:t>.</w:t>
      </w:r>
    </w:p>
    <w:p w:rsidR="00E834C2" w:rsidRPr="00A12E2D" w:rsidRDefault="00E834C2" w:rsidP="00B110E0">
      <w:pPr>
        <w:numPr>
          <w:ilvl w:val="0"/>
          <w:numId w:val="19"/>
        </w:numPr>
      </w:pPr>
      <w:r w:rsidRPr="00A12E2D">
        <w:t xml:space="preserve">Създайте клас </w:t>
      </w:r>
      <w:r w:rsidRPr="00A12E2D">
        <w:rPr>
          <w:rStyle w:val="Code"/>
        </w:rPr>
        <w:t>Call</w:t>
      </w:r>
      <w:r w:rsidRPr="00A12E2D">
        <w:t>, който съдържа информация за разговор</w:t>
      </w:r>
      <w:r>
        <w:t>,</w:t>
      </w:r>
      <w:r w:rsidRPr="00A12E2D">
        <w:t xml:space="preserve"> осъщес</w:t>
      </w:r>
      <w:r w:rsidRPr="00A12E2D">
        <w:softHyphen/>
        <w:t>твен през мобилен телефон. Той трябва да съдържа информация за датата, времето на започване и продължителността на разговора.</w:t>
      </w:r>
    </w:p>
    <w:p w:rsidR="00E834C2" w:rsidRPr="00A12E2D" w:rsidRDefault="00E834C2" w:rsidP="00B110E0">
      <w:pPr>
        <w:numPr>
          <w:ilvl w:val="0"/>
          <w:numId w:val="19"/>
        </w:numPr>
      </w:pPr>
      <w:r w:rsidRPr="00A12E2D">
        <w:t xml:space="preserve">Добавете свойство архив с обажданията </w:t>
      </w:r>
      <w:r>
        <w:t xml:space="preserve">– </w:t>
      </w:r>
      <w:r w:rsidRPr="00A12E2D">
        <w:rPr>
          <w:rStyle w:val="Code"/>
        </w:rPr>
        <w:t>callHistory</w:t>
      </w:r>
      <w:r w:rsidRPr="00A12E2D">
        <w:t>, което да пази списък от осъщест</w:t>
      </w:r>
      <w:r w:rsidRPr="00A12E2D">
        <w:softHyphen/>
        <w:t>вените разговори.</w:t>
      </w:r>
    </w:p>
    <w:p w:rsidR="00E834C2" w:rsidRPr="00A12E2D" w:rsidRDefault="00E834C2" w:rsidP="00B110E0">
      <w:pPr>
        <w:numPr>
          <w:ilvl w:val="0"/>
          <w:numId w:val="19"/>
        </w:numPr>
      </w:pPr>
      <w:r w:rsidRPr="00A12E2D">
        <w:t>В класа</w:t>
      </w:r>
      <w:r w:rsidRPr="00AC39F2">
        <w:rPr>
          <w:rStyle w:val="Code"/>
        </w:rPr>
        <w:t xml:space="preserve"> </w:t>
      </w:r>
      <w:r w:rsidRPr="00A12E2D">
        <w:rPr>
          <w:rStyle w:val="Code"/>
        </w:rPr>
        <w:t>GSM</w:t>
      </w:r>
      <w:r w:rsidRPr="00A12E2D">
        <w:t xml:space="preserve"> добавете методи за добавяне и изтриване на обаждания (</w:t>
      </w:r>
      <w:r w:rsidRPr="00A12E2D">
        <w:rPr>
          <w:rStyle w:val="Code"/>
        </w:rPr>
        <w:t>Call</w:t>
      </w:r>
      <w:r w:rsidRPr="00A12E2D">
        <w:t>) в архива с обаждания на мобилния телефон. Добавете метод, който изтрива всички обаждания от архива.</w:t>
      </w:r>
    </w:p>
    <w:p w:rsidR="00E834C2" w:rsidRPr="00A12E2D" w:rsidRDefault="00E834C2" w:rsidP="00B110E0">
      <w:pPr>
        <w:numPr>
          <w:ilvl w:val="0"/>
          <w:numId w:val="19"/>
        </w:numPr>
      </w:pPr>
      <w:r w:rsidRPr="00A12E2D">
        <w:t xml:space="preserve">В класа </w:t>
      </w:r>
      <w:r w:rsidRPr="00A12E2D">
        <w:rPr>
          <w:rStyle w:val="Code"/>
        </w:rPr>
        <w:t>GSM</w:t>
      </w:r>
      <w:r w:rsidRPr="00A12E2D">
        <w:t xml:space="preserve"> добавете метод, който пресмята общата сума на </w:t>
      </w:r>
      <w:r w:rsidRPr="00EC033A">
        <w:t>обажда</w:t>
      </w:r>
      <w:r w:rsidRPr="00EC033A">
        <w:softHyphen/>
        <w:t>нията</w:t>
      </w:r>
      <w:r w:rsidRPr="00A12E2D">
        <w:t xml:space="preserve"> (</w:t>
      </w:r>
      <w:r w:rsidRPr="00A12E2D">
        <w:rPr>
          <w:rStyle w:val="Code"/>
        </w:rPr>
        <w:t>Call</w:t>
      </w:r>
      <w:r w:rsidRPr="00A12E2D">
        <w:t>) от архива с обаждания на телефона (</w:t>
      </w:r>
      <w:r w:rsidRPr="00A12E2D">
        <w:rPr>
          <w:rStyle w:val="Code"/>
        </w:rPr>
        <w:t>callHistory</w:t>
      </w:r>
      <w:r w:rsidRPr="00A12E2D">
        <w:t>) като нека цената за едно обаждане се подава като параметър на метода.</w:t>
      </w:r>
    </w:p>
    <w:p w:rsidR="00E834C2" w:rsidRPr="00A12E2D" w:rsidRDefault="00E834C2" w:rsidP="00B110E0">
      <w:pPr>
        <w:numPr>
          <w:ilvl w:val="0"/>
          <w:numId w:val="19"/>
        </w:numPr>
      </w:pPr>
      <w:r w:rsidRPr="00A12E2D">
        <w:t xml:space="preserve">Създайте клас </w:t>
      </w:r>
      <w:r w:rsidRPr="00A12E2D">
        <w:rPr>
          <w:rStyle w:val="Code"/>
        </w:rPr>
        <w:t>GSMCallHistoryTest</w:t>
      </w:r>
      <w:r>
        <w:t xml:space="preserve">, </w:t>
      </w:r>
      <w:r w:rsidRPr="00A12E2D">
        <w:t>с който да се тества функционал</w:t>
      </w:r>
      <w:r w:rsidRPr="00A12E2D">
        <w:softHyphen/>
        <w:t xml:space="preserve">ността на класа </w:t>
      </w:r>
      <w:r w:rsidRPr="00A12E2D">
        <w:rPr>
          <w:rStyle w:val="Code"/>
        </w:rPr>
        <w:t>GSM</w:t>
      </w:r>
      <w:r w:rsidRPr="00A12E2D">
        <w:t>, от задача 12, като обект от тип</w:t>
      </w:r>
      <w:r w:rsidRPr="00AC39F2">
        <w:rPr>
          <w:rStyle w:val="Code"/>
        </w:rPr>
        <w:t xml:space="preserve"> </w:t>
      </w:r>
      <w:r w:rsidRPr="00A12E2D">
        <w:rPr>
          <w:rStyle w:val="Code"/>
        </w:rPr>
        <w:t>GSM</w:t>
      </w:r>
      <w:r w:rsidRPr="00A12E2D">
        <w:t>. След това, към него добавете няколко обаждания (</w:t>
      </w:r>
      <w:r w:rsidRPr="00A12E2D">
        <w:rPr>
          <w:rStyle w:val="Code"/>
        </w:rPr>
        <w:t>Call</w:t>
      </w:r>
      <w:r w:rsidRPr="00A12E2D">
        <w:t>). Изведете информация за всяко едно от обажданията. Ако допуснем, че цената за минута раз</w:t>
      </w:r>
      <w:r>
        <w:softHyphen/>
      </w:r>
      <w:r w:rsidRPr="00A12E2D">
        <w:t>говор е 0.37, пресметнете и отпечатайте общата цена на разговорите. Премахнете най-дългият разговор от архива с обаждания и пресмет</w:t>
      </w:r>
      <w:r>
        <w:softHyphen/>
      </w:r>
      <w:r w:rsidRPr="00A12E2D">
        <w:t>нете общата цена за всички разговори отново. Най-накрая изтрийте архива с обаждания.</w:t>
      </w:r>
    </w:p>
    <w:p w:rsidR="00E834C2" w:rsidRPr="00A12E2D" w:rsidRDefault="00E834C2" w:rsidP="00B110E0">
      <w:pPr>
        <w:numPr>
          <w:ilvl w:val="0"/>
          <w:numId w:val="19"/>
        </w:numPr>
      </w:pPr>
      <w:r w:rsidRPr="00A12E2D">
        <w:t>Нека е дадена библиотека с книги. Дефинирайте класове съответно за библиотека и книга. Библиотеката трябва да съдържа име и списък от книги. Книгите трябва да съдържат информация за заглавие, автор, издателство, година на издаване и ISBN-номер. В класа, който описва библиотека, добавете методи за добавяне на книга към библиотеката, търсене на книга по предварително зададен автор, извеждане на информация за дадена книга и изтриване на книга от библиотеката.</w:t>
      </w:r>
    </w:p>
    <w:p w:rsidR="00E834C2" w:rsidRDefault="00E834C2" w:rsidP="00B110E0">
      <w:pPr>
        <w:numPr>
          <w:ilvl w:val="0"/>
          <w:numId w:val="19"/>
        </w:numPr>
      </w:pPr>
      <w:r w:rsidRPr="00A12E2D">
        <w:t>Напишете тестов клас, който създава обект от тип библиотека, добавя няколко книги към него и извежда информация за всяка една от тях. Имплементирайте тестова функционалност, която намира всички книги, чийто автор е Стивън Кинг и ги изтрива. Накрая, отново изведете информация за всяка една от оставащите книги.</w:t>
      </w:r>
    </w:p>
    <w:p w:rsidR="00E834C2" w:rsidRDefault="00E834C2" w:rsidP="00B110E0">
      <w:pPr>
        <w:numPr>
          <w:ilvl w:val="0"/>
          <w:numId w:val="19"/>
        </w:numPr>
      </w:pPr>
      <w:r w:rsidRPr="00A12E2D">
        <w:t>Даден</w:t>
      </w:r>
      <w:r>
        <w:t>о</w:t>
      </w:r>
      <w:r w:rsidRPr="00A12E2D">
        <w:t xml:space="preserve"> ни е училище. В училището имаме класове и ученици. Всеки клас има множество от преподаватели. Всеки преподавател има мно</w:t>
      </w:r>
      <w:r w:rsidRPr="00A12E2D">
        <w:softHyphen/>
        <w:t>жест</w:t>
      </w:r>
      <w:r w:rsidRPr="00A12E2D">
        <w:softHyphen/>
        <w:t>во от дисциплини, по които преподава. Учениците имат име и уникален номер в класа. Класовете имат уникален текстов иден</w:t>
      </w:r>
      <w:r>
        <w:softHyphen/>
      </w:r>
      <w:r w:rsidRPr="00A12E2D">
        <w:t>тификатор. Дисциплините имат име, брой уроци и брой упражне</w:t>
      </w:r>
      <w:r w:rsidRPr="00A12E2D">
        <w:softHyphen/>
        <w:t xml:space="preserve">ния. </w:t>
      </w:r>
      <w:r w:rsidRPr="00A12E2D">
        <w:br/>
        <w:t xml:space="preserve">Задачата е да се моделира училище с </w:t>
      </w:r>
      <w:r>
        <w:t>C#</w:t>
      </w:r>
      <w:r w:rsidRPr="00A12E2D">
        <w:t xml:space="preserve"> класове. Трябва да декларирате класове заедно с техните полета, свойства, методи и конструктори.</w:t>
      </w:r>
      <w:r>
        <w:t xml:space="preserve"> Дефинирайте и тестов клас, който демонстрира, че останалите класове работят коректно.</w:t>
      </w:r>
    </w:p>
    <w:p w:rsidR="00E834C2" w:rsidRPr="007513FA" w:rsidRDefault="00E834C2" w:rsidP="00B110E0">
      <w:pPr>
        <w:numPr>
          <w:ilvl w:val="0"/>
          <w:numId w:val="19"/>
        </w:numPr>
      </w:pPr>
      <w:r>
        <w:rPr>
          <w:bCs/>
        </w:rPr>
        <w:lastRenderedPageBreak/>
        <w:t>Напишете типизиран клас</w:t>
      </w:r>
      <w:r w:rsidRPr="00872325">
        <w:rPr>
          <w:bCs/>
        </w:rPr>
        <w:t xml:space="preserve"> </w:t>
      </w:r>
      <w:r w:rsidRPr="006A0A69">
        <w:rPr>
          <w:rStyle w:val="Code"/>
          <w:rFonts w:eastAsia="SimSun"/>
        </w:rPr>
        <w:t>GenericList&lt;T&gt;</w:t>
      </w:r>
      <w:r>
        <w:rPr>
          <w:bCs/>
        </w:rPr>
        <w:t xml:space="preserve">, който пази списък от елементи от тип </w:t>
      </w:r>
      <w:r w:rsidRPr="00872325">
        <w:rPr>
          <w:rStyle w:val="Code"/>
        </w:rPr>
        <w:t>T</w:t>
      </w:r>
      <w:r w:rsidRPr="00872325">
        <w:rPr>
          <w:bCs/>
        </w:rPr>
        <w:t xml:space="preserve">. </w:t>
      </w:r>
      <w:r>
        <w:rPr>
          <w:bCs/>
        </w:rPr>
        <w:t xml:space="preserve">Пазете елементите от списъка в масив с фиксиран капацитет, който е зададен като параметър на конструктора на класа. Добавете методи за добавяне на елемент, достъпване на елемент по индекс, премахване на елемент по индекс, вмъкване на елемент на зададена позиция, изчистване на списъка, търсене на елемент по стойност и </w:t>
      </w:r>
      <w:proofErr w:type="spellStart"/>
      <w:r>
        <w:rPr>
          <w:bCs/>
        </w:rPr>
        <w:t>предефинирайте</w:t>
      </w:r>
      <w:proofErr w:type="spellEnd"/>
      <w:r>
        <w:rPr>
          <w:bCs/>
        </w:rPr>
        <w:t xml:space="preserve"> метода </w:t>
      </w:r>
      <w:r w:rsidRPr="00872325">
        <w:rPr>
          <w:rStyle w:val="Code"/>
        </w:rPr>
        <w:t>ToString()</w:t>
      </w:r>
      <w:r w:rsidRPr="00872325">
        <w:rPr>
          <w:bCs/>
        </w:rPr>
        <w:t>.</w:t>
      </w:r>
    </w:p>
    <w:p w:rsidR="00E834C2" w:rsidRPr="00872325" w:rsidRDefault="00E834C2" w:rsidP="00B110E0">
      <w:pPr>
        <w:numPr>
          <w:ilvl w:val="0"/>
          <w:numId w:val="19"/>
        </w:numPr>
        <w:rPr>
          <w:lang w:val="en-US"/>
        </w:rPr>
      </w:pPr>
      <w:r>
        <w:t>Имплементирайте автоматично преоразмеряване на масива от предната задача, когато при добавяне на елемент се достигне капацитета на масива.</w:t>
      </w:r>
    </w:p>
    <w:p w:rsidR="00E834C2" w:rsidRPr="00BC68E9" w:rsidRDefault="00E834C2" w:rsidP="00B110E0">
      <w:pPr>
        <w:numPr>
          <w:ilvl w:val="0"/>
          <w:numId w:val="19"/>
        </w:numPr>
      </w:pPr>
      <w:r>
        <w:t xml:space="preserve">Дефинирайте клас </w:t>
      </w:r>
      <w:r w:rsidRPr="00B85138">
        <w:rPr>
          <w:rStyle w:val="Code"/>
        </w:rPr>
        <w:t>Fraction</w:t>
      </w:r>
      <w:r>
        <w:rPr>
          <w:lang w:val="en-US"/>
        </w:rPr>
        <w:t xml:space="preserve">, </w:t>
      </w:r>
      <w:r>
        <w:t xml:space="preserve">който съдържа информация за рационална дроб (например ¼, ½). Дефинирайте статичен метод </w:t>
      </w:r>
      <w:r w:rsidRPr="00435EEE">
        <w:rPr>
          <w:rStyle w:val="Code"/>
        </w:rPr>
        <w:t>Parse()</w:t>
      </w:r>
      <w:r w:rsidRPr="004C7A88">
        <w:t xml:space="preserve">, </w:t>
      </w:r>
      <w:r>
        <w:t xml:space="preserve">който да опитва да създаде дроб от символен низ (например -3/4). Дефинирайте подходящи свойства и конструктори на класа. Напишете и свойство от тип </w:t>
      </w:r>
      <w:r w:rsidRPr="00F6421C">
        <w:rPr>
          <w:rStyle w:val="Code"/>
        </w:rPr>
        <w:t>Decimal</w:t>
      </w:r>
      <w:r>
        <w:t>, което връща десетичната стойност на дробта</w:t>
      </w:r>
      <w:r w:rsidRPr="00F6421C">
        <w:t xml:space="preserve"> (</w:t>
      </w:r>
      <w:r>
        <w:t>например 0.25)</w:t>
      </w:r>
      <w:r w:rsidRPr="00F6421C">
        <w:t>.</w:t>
      </w:r>
    </w:p>
    <w:p w:rsidR="00E834C2" w:rsidRPr="004230DC" w:rsidRDefault="00E834C2" w:rsidP="00B110E0">
      <w:pPr>
        <w:numPr>
          <w:ilvl w:val="0"/>
          <w:numId w:val="19"/>
        </w:numPr>
      </w:pPr>
      <w:r>
        <w:rPr>
          <w:bCs/>
        </w:rPr>
        <w:t xml:space="preserve">Напишете клас </w:t>
      </w:r>
      <w:r w:rsidRPr="006A0A69">
        <w:rPr>
          <w:rStyle w:val="Code"/>
          <w:rFonts w:eastAsia="SimSun"/>
        </w:rPr>
        <w:t>FractionTest</w:t>
      </w:r>
      <w:r>
        <w:rPr>
          <w:bCs/>
        </w:rPr>
        <w:t xml:space="preserve">, който тества функционалността на класа от предната задача </w:t>
      </w:r>
      <w:r w:rsidRPr="00494A36">
        <w:rPr>
          <w:rStyle w:val="Code"/>
        </w:rPr>
        <w:t>Fraction</w:t>
      </w:r>
      <w:r>
        <w:rPr>
          <w:bCs/>
        </w:rPr>
        <w:t xml:space="preserve">. Отделете специално внимание на тестването на функцията </w:t>
      </w:r>
      <w:r w:rsidRPr="00872325">
        <w:rPr>
          <w:bCs/>
          <w:lang w:val="en-US"/>
        </w:rPr>
        <w:t>Parse</w:t>
      </w:r>
      <w:r w:rsidRPr="00494A36">
        <w:rPr>
          <w:bCs/>
        </w:rPr>
        <w:t xml:space="preserve"> </w:t>
      </w:r>
      <w:r>
        <w:rPr>
          <w:bCs/>
        </w:rPr>
        <w:t>с различни входни данни.</w:t>
      </w:r>
    </w:p>
    <w:p w:rsidR="00E834C2" w:rsidRPr="00280BF8" w:rsidRDefault="00E834C2" w:rsidP="00B110E0">
      <w:pPr>
        <w:numPr>
          <w:ilvl w:val="0"/>
          <w:numId w:val="19"/>
        </w:numPr>
        <w:rPr>
          <w:bCs/>
          <w:lang w:val="en-US"/>
        </w:rPr>
      </w:pPr>
      <w:r w:rsidRPr="00280BF8">
        <w:rPr>
          <w:bCs/>
        </w:rPr>
        <w:t>Напишете функция, която съкращава дробта (Например ако числителя и знаменателя са съответно 10 и 15, дробта да се съкращава до 2/3).</w:t>
      </w:r>
      <w:bookmarkEnd w:id="84"/>
    </w:p>
    <w:p w:rsidR="00E834C2" w:rsidRPr="008E14ED" w:rsidRDefault="00E834C2" w:rsidP="00E834C2">
      <w:pPr>
        <w:pStyle w:val="Heading1"/>
      </w:pPr>
      <w:bookmarkStart w:id="85" w:name="_Глава_15._Текстови"/>
      <w:bookmarkStart w:id="86" w:name="_Toc243587026"/>
      <w:bookmarkStart w:id="87" w:name="_Toc243587629"/>
      <w:bookmarkStart w:id="88" w:name="_Toc299461319"/>
      <w:bookmarkStart w:id="89" w:name="_Toc299628673"/>
      <w:bookmarkStart w:id="90" w:name="_Toc299628812"/>
      <w:bookmarkEnd w:id="85"/>
      <w:r w:rsidRPr="008E14ED">
        <w:t>Глава 15. Текстови файлове</w:t>
      </w:r>
      <w:bookmarkEnd w:id="86"/>
      <w:bookmarkEnd w:id="87"/>
      <w:bookmarkEnd w:id="88"/>
      <w:bookmarkEnd w:id="89"/>
      <w:bookmarkEnd w:id="90"/>
    </w:p>
    <w:p w:rsidR="00E834C2" w:rsidRDefault="00E834C2" w:rsidP="00B110E0">
      <w:pPr>
        <w:numPr>
          <w:ilvl w:val="0"/>
          <w:numId w:val="20"/>
        </w:numPr>
      </w:pPr>
      <w:r w:rsidRPr="001C1CFA">
        <w:t>Напишете програма, която чете от текстов файл и отпечатва нечетните му редове на конзолата.</w:t>
      </w:r>
    </w:p>
    <w:p w:rsidR="00E834C2" w:rsidRPr="008C444F" w:rsidRDefault="00E834C2" w:rsidP="00B110E0">
      <w:pPr>
        <w:numPr>
          <w:ilvl w:val="0"/>
          <w:numId w:val="20"/>
        </w:numPr>
      </w:pPr>
      <w:r>
        <w:t>Напишете програма, която съединява два текстови файла и записва резултата в трети файл.</w:t>
      </w:r>
    </w:p>
    <w:p w:rsidR="00E834C2" w:rsidRPr="001C1CFA" w:rsidRDefault="00E834C2" w:rsidP="00B110E0">
      <w:pPr>
        <w:numPr>
          <w:ilvl w:val="0"/>
          <w:numId w:val="20"/>
        </w:numPr>
      </w:pPr>
      <w:r>
        <w:t>Напишете програма, която прочита съдържанието на текстов файл и вмъква номерата на редовете в началото на всеки ред и след това записва обратно съдържанието на файла.</w:t>
      </w:r>
    </w:p>
    <w:p w:rsidR="00E834C2" w:rsidRDefault="00E834C2" w:rsidP="00B110E0">
      <w:pPr>
        <w:numPr>
          <w:ilvl w:val="0"/>
          <w:numId w:val="20"/>
        </w:numPr>
      </w:pPr>
      <w:r>
        <w:t>Напишете програма, която сравнява ред по ред два текстови файла с еднакъв брой редове и отпечатва броя съвпадащи и броя различни редове.</w:t>
      </w:r>
    </w:p>
    <w:p w:rsidR="00E834C2" w:rsidRDefault="00E834C2" w:rsidP="00B110E0">
      <w:pPr>
        <w:numPr>
          <w:ilvl w:val="0"/>
          <w:numId w:val="20"/>
        </w:numPr>
      </w:pPr>
      <w:r w:rsidRPr="001C1CFA">
        <w:t>Напишете програма, която чете от файл квадратна матрица от цели числа и намира подматрицата с размери 2 х 2 с най-голяма сума и записва тази сума в отделен текстов файл. Първия</w:t>
      </w:r>
      <w:r>
        <w:t>т</w:t>
      </w:r>
      <w:r w:rsidRPr="001C1CFA">
        <w:t xml:space="preserve"> ред на входния файл съдържа големината на записаната матрица (N). Следващите N реда съдържат по </w:t>
      </w:r>
      <w:r>
        <w:t>N числа, разделени с интервал.</w:t>
      </w:r>
    </w:p>
    <w:p w:rsidR="00E834C2" w:rsidRPr="001C1CFA" w:rsidRDefault="00E834C2" w:rsidP="00E834C2">
      <w:pPr>
        <w:spacing w:after="120"/>
        <w:ind w:left="454"/>
      </w:pPr>
      <w:r>
        <w:t>Примерен входен файл:</w:t>
      </w:r>
    </w:p>
    <w:tbl>
      <w:tblPr>
        <w:tblW w:w="10284" w:type="dxa"/>
        <w:tblInd w:w="597" w:type="dxa"/>
        <w:tblCellMar>
          <w:top w:w="113" w:type="dxa"/>
          <w:bottom w:w="113" w:type="dxa"/>
        </w:tblCellMar>
        <w:tblLook w:val="01E0" w:firstRow="1" w:lastRow="1" w:firstColumn="1" w:lastColumn="1" w:noHBand="0" w:noVBand="0"/>
      </w:tblPr>
      <w:tblGrid>
        <w:gridCol w:w="10284"/>
      </w:tblGrid>
      <w:tr w:rsidR="00E834C2" w:rsidRPr="00A1798C" w:rsidTr="009F2010">
        <w:tc>
          <w:tcPr>
            <w:tcW w:w="10284" w:type="dxa"/>
            <w:tcBorders>
              <w:top w:val="single" w:sz="4" w:space="0" w:color="auto"/>
              <w:left w:val="single" w:sz="4" w:space="0" w:color="auto"/>
              <w:bottom w:val="single" w:sz="4" w:space="0" w:color="auto"/>
              <w:right w:val="single" w:sz="4" w:space="0" w:color="auto"/>
            </w:tcBorders>
          </w:tcPr>
          <w:p w:rsidR="00E834C2" w:rsidRPr="00950597" w:rsidRDefault="00E834C2" w:rsidP="003C55ED">
            <w:pPr>
              <w:autoSpaceDE w:val="0"/>
              <w:autoSpaceDN w:val="0"/>
              <w:adjustRightInd w:val="0"/>
              <w:spacing w:before="0"/>
              <w:jc w:val="left"/>
              <w:rPr>
                <w:rFonts w:ascii="Courier New" w:hAnsi="Courier New" w:cs="Courier New"/>
                <w:noProof/>
                <w:szCs w:val="20"/>
                <w:lang w:val="en-US" w:eastAsia="en-US"/>
              </w:rPr>
            </w:pPr>
            <w:r w:rsidRPr="00950597">
              <w:rPr>
                <w:rFonts w:ascii="Courier New" w:hAnsi="Courier New" w:cs="Courier New"/>
                <w:noProof/>
                <w:szCs w:val="20"/>
                <w:lang w:val="en-US" w:eastAsia="en-US"/>
              </w:rPr>
              <w:t>4</w:t>
            </w:r>
          </w:p>
          <w:p w:rsidR="00E834C2" w:rsidRPr="00950597" w:rsidRDefault="00E834C2" w:rsidP="003C55ED">
            <w:pPr>
              <w:autoSpaceDE w:val="0"/>
              <w:autoSpaceDN w:val="0"/>
              <w:adjustRightInd w:val="0"/>
              <w:spacing w:before="0"/>
              <w:jc w:val="left"/>
              <w:rPr>
                <w:rFonts w:ascii="Courier New" w:hAnsi="Courier New" w:cs="Courier New"/>
                <w:noProof/>
                <w:szCs w:val="20"/>
                <w:lang w:val="en-US" w:eastAsia="en-US"/>
              </w:rPr>
            </w:pPr>
            <w:r w:rsidRPr="00950597">
              <w:rPr>
                <w:rFonts w:ascii="Courier New" w:hAnsi="Courier New" w:cs="Courier New"/>
                <w:noProof/>
                <w:szCs w:val="20"/>
                <w:lang w:val="en-US" w:eastAsia="en-US"/>
              </w:rPr>
              <w:t>2 3 3 4</w:t>
            </w:r>
          </w:p>
          <w:p w:rsidR="00E834C2" w:rsidRDefault="00E834C2" w:rsidP="003C55ED">
            <w:pPr>
              <w:autoSpaceDE w:val="0"/>
              <w:autoSpaceDN w:val="0"/>
              <w:adjustRightInd w:val="0"/>
              <w:spacing w:before="0"/>
              <w:jc w:val="left"/>
              <w:rPr>
                <w:rFonts w:ascii="Courier New" w:hAnsi="Courier New" w:cs="Courier New"/>
                <w:noProof/>
                <w:szCs w:val="20"/>
                <w:lang w:eastAsia="en-US"/>
              </w:rPr>
            </w:pPr>
            <w:r w:rsidRPr="00950597">
              <w:rPr>
                <w:rFonts w:ascii="Courier New" w:hAnsi="Courier New" w:cs="Courier New"/>
                <w:noProof/>
                <w:szCs w:val="20"/>
                <w:lang w:val="en-US" w:eastAsia="en-US"/>
              </w:rPr>
              <w:t>0 2 3 4</w:t>
            </w:r>
          </w:p>
          <w:p w:rsidR="00E834C2" w:rsidRPr="00950597" w:rsidRDefault="00E834C2" w:rsidP="003C55ED">
            <w:pPr>
              <w:autoSpaceDE w:val="0"/>
              <w:autoSpaceDN w:val="0"/>
              <w:adjustRightInd w:val="0"/>
              <w:spacing w:before="0"/>
              <w:jc w:val="left"/>
              <w:rPr>
                <w:rFonts w:ascii="Courier New" w:hAnsi="Courier New" w:cs="Courier New"/>
                <w:noProof/>
                <w:szCs w:val="20"/>
                <w:lang w:val="en-US" w:eastAsia="en-US"/>
              </w:rPr>
            </w:pPr>
            <w:r w:rsidRPr="00950597">
              <w:rPr>
                <w:rFonts w:ascii="Courier New" w:hAnsi="Courier New" w:cs="Courier New"/>
                <w:b/>
                <w:noProof/>
                <w:szCs w:val="20"/>
                <w:highlight w:val="lightGray"/>
                <w:lang w:val="en-US" w:eastAsia="en-US"/>
              </w:rPr>
              <w:t>3 7</w:t>
            </w:r>
            <w:r w:rsidRPr="00950597">
              <w:rPr>
                <w:rFonts w:ascii="Courier New" w:hAnsi="Courier New" w:cs="Courier New"/>
                <w:noProof/>
                <w:szCs w:val="20"/>
                <w:lang w:val="en-US" w:eastAsia="en-US"/>
              </w:rPr>
              <w:t xml:space="preserve"> 1 2</w:t>
            </w:r>
          </w:p>
          <w:p w:rsidR="00E834C2" w:rsidRPr="00A1798C" w:rsidRDefault="00E834C2" w:rsidP="003C55ED">
            <w:pPr>
              <w:autoSpaceDE w:val="0"/>
              <w:autoSpaceDN w:val="0"/>
              <w:adjustRightInd w:val="0"/>
              <w:spacing w:before="0"/>
              <w:jc w:val="left"/>
              <w:rPr>
                <w:rFonts w:ascii="Courier New" w:hAnsi="Courier New" w:cs="Courier New"/>
                <w:noProof/>
                <w:szCs w:val="20"/>
                <w:lang w:val="en-US" w:eastAsia="en-US"/>
              </w:rPr>
            </w:pPr>
            <w:r w:rsidRPr="00950597">
              <w:rPr>
                <w:rFonts w:ascii="Courier New" w:hAnsi="Courier New" w:cs="Courier New"/>
                <w:b/>
                <w:noProof/>
                <w:szCs w:val="20"/>
                <w:highlight w:val="lightGray"/>
                <w:lang w:val="en-US" w:eastAsia="en-US"/>
              </w:rPr>
              <w:t>4 3</w:t>
            </w:r>
            <w:r w:rsidRPr="00950597">
              <w:rPr>
                <w:rFonts w:ascii="Courier New" w:hAnsi="Courier New" w:cs="Courier New"/>
                <w:noProof/>
                <w:szCs w:val="20"/>
                <w:lang w:val="en-US" w:eastAsia="en-US"/>
              </w:rPr>
              <w:t xml:space="preserve"> 3 2</w:t>
            </w:r>
          </w:p>
        </w:tc>
      </w:tr>
    </w:tbl>
    <w:p w:rsidR="00E834C2" w:rsidRPr="001C1CFA" w:rsidRDefault="00E834C2" w:rsidP="00E834C2">
      <w:pPr>
        <w:ind w:left="360" w:firstLine="94"/>
      </w:pPr>
      <w:r>
        <w:t>Примерен изход: 17.</w:t>
      </w:r>
    </w:p>
    <w:p w:rsidR="00E834C2" w:rsidRPr="001C1CFA" w:rsidRDefault="00E834C2" w:rsidP="00B110E0">
      <w:pPr>
        <w:numPr>
          <w:ilvl w:val="0"/>
          <w:numId w:val="20"/>
        </w:numPr>
      </w:pPr>
      <w:r w:rsidRPr="001C1CFA">
        <w:t xml:space="preserve">Напишете програма, която чете списък от имена от текстов файл, </w:t>
      </w:r>
      <w:r>
        <w:t>подрежда</w:t>
      </w:r>
      <w:r w:rsidRPr="001C1CFA">
        <w:t xml:space="preserve"> ги по азбучен ред и ги запазва в друг файл. </w:t>
      </w:r>
      <w:r>
        <w:t>Имената са записани по едно на ред.</w:t>
      </w:r>
    </w:p>
    <w:p w:rsidR="00E834C2" w:rsidRPr="00010AC4" w:rsidRDefault="00E834C2" w:rsidP="00B110E0">
      <w:pPr>
        <w:numPr>
          <w:ilvl w:val="0"/>
          <w:numId w:val="20"/>
        </w:numPr>
      </w:pPr>
      <w:r w:rsidRPr="001C1CFA">
        <w:t>Напишете програма, която заменя всяко срещане на подниза "</w:t>
      </w:r>
      <w:r w:rsidRPr="008A32DE">
        <w:rPr>
          <w:rStyle w:val="Code"/>
        </w:rPr>
        <w:t>start</w:t>
      </w:r>
      <w:r w:rsidRPr="001C1CFA">
        <w:t>" с "</w:t>
      </w:r>
      <w:r w:rsidRPr="008A32DE">
        <w:rPr>
          <w:rStyle w:val="Code"/>
        </w:rPr>
        <w:t>finish</w:t>
      </w:r>
      <w:r w:rsidRPr="001C1CFA">
        <w:t>" в текстов файл. Можете ли да пренапишете програмата така, че да заменя само цели думи?</w:t>
      </w:r>
      <w:r w:rsidRPr="00FF59DF">
        <w:t xml:space="preserve"> </w:t>
      </w:r>
      <w:r>
        <w:t>Работи ли програмата за големи фай</w:t>
      </w:r>
      <w:r>
        <w:softHyphen/>
        <w:t xml:space="preserve">лове (примерно </w:t>
      </w:r>
      <w:r>
        <w:rPr>
          <w:lang w:val="en-US"/>
        </w:rPr>
        <w:t>8</w:t>
      </w:r>
      <w:r>
        <w:t xml:space="preserve">00 </w:t>
      </w:r>
      <w:r>
        <w:rPr>
          <w:lang w:val="en-US"/>
        </w:rPr>
        <w:t>MB)</w:t>
      </w:r>
      <w:r>
        <w:t>?</w:t>
      </w:r>
    </w:p>
    <w:p w:rsidR="00E834C2" w:rsidRDefault="00E834C2" w:rsidP="00B110E0">
      <w:pPr>
        <w:numPr>
          <w:ilvl w:val="0"/>
          <w:numId w:val="20"/>
        </w:numPr>
      </w:pPr>
      <w:r>
        <w:t>Напишете предната програма така, че да заменя само целите думи (не части от думи).</w:t>
      </w:r>
    </w:p>
    <w:p w:rsidR="00E834C2" w:rsidRDefault="00E834C2" w:rsidP="00B110E0">
      <w:pPr>
        <w:numPr>
          <w:ilvl w:val="0"/>
          <w:numId w:val="20"/>
        </w:numPr>
      </w:pPr>
      <w:r>
        <w:t>Напишете програма, която изтрива от текстов файл всички нечетни редове.</w:t>
      </w:r>
    </w:p>
    <w:p w:rsidR="00E834C2" w:rsidRPr="001C1CFA" w:rsidRDefault="00E834C2" w:rsidP="00B110E0">
      <w:pPr>
        <w:numPr>
          <w:ilvl w:val="0"/>
          <w:numId w:val="20"/>
        </w:numPr>
        <w:spacing w:after="120"/>
      </w:pPr>
      <w:r>
        <w:t xml:space="preserve">Напишете програма, която извлича от </w:t>
      </w:r>
      <w:r w:rsidRPr="00404642">
        <w:rPr>
          <w:lang w:val="en-US"/>
        </w:rPr>
        <w:t>XML</w:t>
      </w:r>
      <w:r>
        <w:t xml:space="preserve"> файл всичкия текст без таговете. Примерен входен файл:</w:t>
      </w:r>
    </w:p>
    <w:tbl>
      <w:tblPr>
        <w:tblW w:w="0" w:type="auto"/>
        <w:tblInd w:w="568" w:type="dxa"/>
        <w:tblCellMar>
          <w:top w:w="113" w:type="dxa"/>
          <w:bottom w:w="113" w:type="dxa"/>
        </w:tblCellMar>
        <w:tblLook w:val="01E0" w:firstRow="1" w:lastRow="1" w:firstColumn="1" w:lastColumn="1" w:noHBand="0" w:noVBand="0"/>
      </w:tblPr>
      <w:tblGrid>
        <w:gridCol w:w="10313"/>
      </w:tblGrid>
      <w:tr w:rsidR="00E834C2" w:rsidRPr="00A1798C" w:rsidTr="009F2010">
        <w:tc>
          <w:tcPr>
            <w:tcW w:w="10313" w:type="dxa"/>
            <w:tcBorders>
              <w:top w:val="single" w:sz="4" w:space="0" w:color="auto"/>
              <w:left w:val="single" w:sz="4" w:space="0" w:color="auto"/>
              <w:bottom w:val="single" w:sz="4" w:space="0" w:color="auto"/>
              <w:right w:val="single" w:sz="4" w:space="0" w:color="auto"/>
            </w:tcBorders>
          </w:tcPr>
          <w:p w:rsidR="00E834C2" w:rsidRPr="00A1798C" w:rsidRDefault="00E834C2" w:rsidP="003C55ED">
            <w:pPr>
              <w:autoSpaceDE w:val="0"/>
              <w:autoSpaceDN w:val="0"/>
              <w:adjustRightInd w:val="0"/>
              <w:spacing w:before="0"/>
              <w:jc w:val="left"/>
              <w:rPr>
                <w:rFonts w:ascii="Courier New" w:hAnsi="Courier New" w:cs="Courier New"/>
                <w:noProof/>
                <w:szCs w:val="20"/>
                <w:lang w:val="en-US" w:eastAsia="en-US"/>
              </w:rPr>
            </w:pPr>
            <w:r w:rsidRPr="00404642">
              <w:rPr>
                <w:rFonts w:ascii="Courier New" w:hAnsi="Courier New" w:cs="Courier New"/>
                <w:noProof/>
                <w:szCs w:val="20"/>
                <w:lang w:val="en-US" w:eastAsia="en-US"/>
              </w:rPr>
              <w:t>&lt;?xml version="1.0"&gt;&lt;student&gt;&lt;name&gt;</w:t>
            </w:r>
            <w:r w:rsidRPr="00404642">
              <w:rPr>
                <w:rFonts w:ascii="Courier New" w:hAnsi="Courier New" w:cs="Courier New"/>
                <w:b/>
                <w:noProof/>
                <w:szCs w:val="20"/>
                <w:lang w:val="en-US" w:eastAsia="en-US"/>
              </w:rPr>
              <w:t>Pesho</w:t>
            </w:r>
            <w:r w:rsidRPr="00404642">
              <w:rPr>
                <w:rFonts w:ascii="Courier New" w:hAnsi="Courier New" w:cs="Courier New"/>
                <w:noProof/>
                <w:szCs w:val="20"/>
                <w:lang w:val="en-US" w:eastAsia="en-US"/>
              </w:rPr>
              <w:t>&lt;/name&gt;</w:t>
            </w:r>
            <w:r w:rsidRPr="00404642">
              <w:rPr>
                <w:rFonts w:ascii="Courier New" w:hAnsi="Courier New" w:cs="Courier New"/>
                <w:noProof/>
                <w:szCs w:val="20"/>
                <w:lang w:val="en-US" w:eastAsia="en-US"/>
              </w:rPr>
              <w:br/>
              <w:t>&lt;age&gt;</w:t>
            </w:r>
            <w:r w:rsidRPr="00404642">
              <w:rPr>
                <w:rFonts w:ascii="Courier New" w:hAnsi="Courier New" w:cs="Courier New"/>
                <w:b/>
                <w:noProof/>
                <w:szCs w:val="20"/>
                <w:lang w:val="en-US" w:eastAsia="en-US"/>
              </w:rPr>
              <w:t>21</w:t>
            </w:r>
            <w:r w:rsidRPr="00404642">
              <w:rPr>
                <w:rFonts w:ascii="Courier New" w:hAnsi="Courier New" w:cs="Courier New"/>
                <w:noProof/>
                <w:szCs w:val="20"/>
                <w:lang w:val="en-US" w:eastAsia="en-US"/>
              </w:rPr>
              <w:t xml:space="preserve">&lt;/age&gt;&lt;interests count="3"&gt;&lt;interest&gt; </w:t>
            </w:r>
            <w:r w:rsidRPr="00404642">
              <w:rPr>
                <w:rFonts w:ascii="Courier New" w:hAnsi="Courier New" w:cs="Courier New"/>
                <w:b/>
                <w:noProof/>
                <w:szCs w:val="20"/>
                <w:lang w:val="en-US" w:eastAsia="en-US"/>
              </w:rPr>
              <w:t>Games</w:t>
            </w:r>
            <w:r w:rsidRPr="00404642">
              <w:rPr>
                <w:rFonts w:ascii="Courier New" w:hAnsi="Courier New" w:cs="Courier New"/>
                <w:noProof/>
                <w:szCs w:val="20"/>
                <w:lang w:val="en-US" w:eastAsia="en-US"/>
              </w:rPr>
              <w:t>&lt;/instrest&gt;&lt;interest&gt;</w:t>
            </w:r>
            <w:r w:rsidRPr="00404642">
              <w:rPr>
                <w:rFonts w:ascii="Courier New" w:hAnsi="Courier New" w:cs="Courier New"/>
                <w:b/>
                <w:noProof/>
                <w:szCs w:val="20"/>
                <w:lang w:val="en-US" w:eastAsia="en-US"/>
              </w:rPr>
              <w:t>C#</w:t>
            </w:r>
            <w:r w:rsidRPr="00404642">
              <w:rPr>
                <w:rFonts w:ascii="Courier New" w:hAnsi="Courier New" w:cs="Courier New"/>
                <w:noProof/>
                <w:szCs w:val="20"/>
                <w:lang w:val="en-US" w:eastAsia="en-US"/>
              </w:rPr>
              <w:t xml:space="preserve">&lt;/instrest&gt;&lt;interest&gt; </w:t>
            </w:r>
            <w:r w:rsidRPr="00404642">
              <w:rPr>
                <w:rFonts w:ascii="Courier New" w:hAnsi="Courier New" w:cs="Courier New"/>
                <w:b/>
                <w:noProof/>
                <w:szCs w:val="20"/>
                <w:lang w:val="en-US" w:eastAsia="en-US"/>
              </w:rPr>
              <w:t>Java</w:t>
            </w:r>
            <w:r w:rsidRPr="00404642">
              <w:rPr>
                <w:rFonts w:ascii="Courier New" w:hAnsi="Courier New" w:cs="Courier New"/>
                <w:noProof/>
                <w:szCs w:val="20"/>
                <w:lang w:val="en-US" w:eastAsia="en-US"/>
              </w:rPr>
              <w:t>&lt;/instrest&gt;&lt;/interests&gt;&lt;/student&gt;</w:t>
            </w:r>
          </w:p>
        </w:tc>
      </w:tr>
    </w:tbl>
    <w:p w:rsidR="00E834C2" w:rsidRPr="001C1CFA" w:rsidRDefault="00E834C2" w:rsidP="00E834C2">
      <w:pPr>
        <w:spacing w:after="120"/>
        <w:ind w:left="428"/>
      </w:pPr>
      <w:r>
        <w:t>Примерен резултат:</w:t>
      </w:r>
    </w:p>
    <w:tbl>
      <w:tblPr>
        <w:tblW w:w="0" w:type="auto"/>
        <w:tblInd w:w="568" w:type="dxa"/>
        <w:tblCellMar>
          <w:top w:w="113" w:type="dxa"/>
          <w:bottom w:w="113" w:type="dxa"/>
        </w:tblCellMar>
        <w:tblLook w:val="01E0" w:firstRow="1" w:lastRow="1" w:firstColumn="1" w:lastColumn="1" w:noHBand="0" w:noVBand="0"/>
      </w:tblPr>
      <w:tblGrid>
        <w:gridCol w:w="10313"/>
      </w:tblGrid>
      <w:tr w:rsidR="00E834C2" w:rsidRPr="00A1798C" w:rsidTr="009F2010">
        <w:tc>
          <w:tcPr>
            <w:tcW w:w="10313" w:type="dxa"/>
            <w:tcBorders>
              <w:top w:val="single" w:sz="4" w:space="0" w:color="auto"/>
              <w:left w:val="single" w:sz="4" w:space="0" w:color="auto"/>
              <w:bottom w:val="single" w:sz="4" w:space="0" w:color="auto"/>
              <w:right w:val="single" w:sz="4" w:space="0" w:color="auto"/>
            </w:tcBorders>
          </w:tcPr>
          <w:p w:rsidR="00E834C2" w:rsidRPr="00404642" w:rsidRDefault="00E834C2" w:rsidP="003C55ED">
            <w:pPr>
              <w:autoSpaceDE w:val="0"/>
              <w:autoSpaceDN w:val="0"/>
              <w:adjustRightInd w:val="0"/>
              <w:spacing w:before="0"/>
              <w:jc w:val="left"/>
              <w:rPr>
                <w:rFonts w:ascii="Courier New" w:hAnsi="Courier New" w:cs="Courier New"/>
                <w:noProof/>
                <w:szCs w:val="20"/>
                <w:lang w:eastAsia="en-US"/>
              </w:rPr>
            </w:pPr>
            <w:r w:rsidRPr="00404642">
              <w:rPr>
                <w:rFonts w:ascii="Courier New" w:hAnsi="Courier New" w:cs="Courier New"/>
                <w:noProof/>
                <w:szCs w:val="20"/>
                <w:lang w:val="en-US" w:eastAsia="en-US"/>
              </w:rPr>
              <w:lastRenderedPageBreak/>
              <w:t>Pesho</w:t>
            </w:r>
          </w:p>
          <w:p w:rsidR="00E834C2" w:rsidRPr="00404642" w:rsidRDefault="00E834C2" w:rsidP="003C55ED">
            <w:pPr>
              <w:autoSpaceDE w:val="0"/>
              <w:autoSpaceDN w:val="0"/>
              <w:adjustRightInd w:val="0"/>
              <w:spacing w:before="0"/>
              <w:jc w:val="left"/>
              <w:rPr>
                <w:rFonts w:ascii="Courier New" w:hAnsi="Courier New" w:cs="Courier New"/>
                <w:noProof/>
                <w:szCs w:val="20"/>
                <w:lang w:eastAsia="en-US"/>
              </w:rPr>
            </w:pPr>
            <w:r w:rsidRPr="00404642">
              <w:rPr>
                <w:rFonts w:ascii="Courier New" w:hAnsi="Courier New" w:cs="Courier New"/>
                <w:noProof/>
                <w:szCs w:val="20"/>
                <w:lang w:val="en-US" w:eastAsia="en-US"/>
              </w:rPr>
              <w:t>21</w:t>
            </w:r>
          </w:p>
          <w:p w:rsidR="00E834C2" w:rsidRPr="00404642" w:rsidRDefault="00E834C2" w:rsidP="003C55ED">
            <w:pPr>
              <w:autoSpaceDE w:val="0"/>
              <w:autoSpaceDN w:val="0"/>
              <w:adjustRightInd w:val="0"/>
              <w:spacing w:before="0"/>
              <w:jc w:val="left"/>
              <w:rPr>
                <w:rFonts w:ascii="Courier New" w:hAnsi="Courier New" w:cs="Courier New"/>
                <w:noProof/>
                <w:szCs w:val="20"/>
                <w:lang w:eastAsia="en-US"/>
              </w:rPr>
            </w:pPr>
            <w:r w:rsidRPr="00404642">
              <w:rPr>
                <w:rFonts w:ascii="Courier New" w:hAnsi="Courier New" w:cs="Courier New"/>
                <w:noProof/>
                <w:szCs w:val="20"/>
                <w:lang w:val="en-US" w:eastAsia="en-US"/>
              </w:rPr>
              <w:t>Games</w:t>
            </w:r>
          </w:p>
          <w:p w:rsidR="00E834C2" w:rsidRPr="00404642" w:rsidRDefault="00E834C2" w:rsidP="003C55ED">
            <w:pPr>
              <w:autoSpaceDE w:val="0"/>
              <w:autoSpaceDN w:val="0"/>
              <w:adjustRightInd w:val="0"/>
              <w:spacing w:before="0"/>
              <w:jc w:val="left"/>
              <w:rPr>
                <w:rFonts w:ascii="Courier New" w:hAnsi="Courier New" w:cs="Courier New"/>
                <w:noProof/>
                <w:szCs w:val="20"/>
                <w:lang w:eastAsia="en-US"/>
              </w:rPr>
            </w:pPr>
            <w:r w:rsidRPr="00404642">
              <w:rPr>
                <w:rFonts w:ascii="Courier New" w:hAnsi="Courier New" w:cs="Courier New"/>
                <w:noProof/>
                <w:szCs w:val="20"/>
                <w:lang w:val="en-US" w:eastAsia="en-US"/>
              </w:rPr>
              <w:t>C#</w:t>
            </w:r>
          </w:p>
          <w:p w:rsidR="00E834C2" w:rsidRPr="00A1798C" w:rsidRDefault="00E834C2" w:rsidP="003C55ED">
            <w:pPr>
              <w:autoSpaceDE w:val="0"/>
              <w:autoSpaceDN w:val="0"/>
              <w:adjustRightInd w:val="0"/>
              <w:spacing w:before="0"/>
              <w:jc w:val="left"/>
              <w:rPr>
                <w:rFonts w:ascii="Courier New" w:hAnsi="Courier New" w:cs="Courier New"/>
                <w:noProof/>
                <w:szCs w:val="20"/>
                <w:lang w:val="en-US" w:eastAsia="en-US"/>
              </w:rPr>
            </w:pPr>
            <w:r w:rsidRPr="00404642">
              <w:rPr>
                <w:rFonts w:ascii="Courier New" w:hAnsi="Courier New" w:cs="Courier New"/>
                <w:noProof/>
                <w:szCs w:val="20"/>
                <w:lang w:val="en-US" w:eastAsia="en-US"/>
              </w:rPr>
              <w:t>Java</w:t>
            </w:r>
          </w:p>
        </w:tc>
      </w:tr>
    </w:tbl>
    <w:p w:rsidR="00E834C2" w:rsidRPr="002C69BE" w:rsidRDefault="00E834C2" w:rsidP="00B110E0">
      <w:pPr>
        <w:numPr>
          <w:ilvl w:val="0"/>
          <w:numId w:val="20"/>
        </w:numPr>
      </w:pPr>
      <w:r>
        <w:t>Напишете програма, която изтрива от текстов файл всички думи, които започват с "</w:t>
      </w:r>
      <w:r w:rsidRPr="008F3605">
        <w:rPr>
          <w:rStyle w:val="Code"/>
        </w:rPr>
        <w:t>test</w:t>
      </w:r>
      <w:r>
        <w:t>"</w:t>
      </w:r>
      <w:r>
        <w:rPr>
          <w:lang w:val="en-US"/>
        </w:rPr>
        <w:t>.</w:t>
      </w:r>
      <w:r>
        <w:t xml:space="preserve"> Думите съдържат само символите 0...9, </w:t>
      </w:r>
      <w:r>
        <w:rPr>
          <w:lang w:val="en-US"/>
        </w:rPr>
        <w:t>a…z, A…Z,_.</w:t>
      </w:r>
    </w:p>
    <w:p w:rsidR="00E834C2" w:rsidRDefault="00E834C2" w:rsidP="00B110E0">
      <w:pPr>
        <w:numPr>
          <w:ilvl w:val="0"/>
          <w:numId w:val="20"/>
        </w:numPr>
      </w:pPr>
      <w:r>
        <w:t xml:space="preserve">Даден е текстов файл </w:t>
      </w:r>
      <w:r w:rsidRPr="00223965">
        <w:rPr>
          <w:rStyle w:val="Code"/>
        </w:rPr>
        <w:t>words</w:t>
      </w:r>
      <w:r w:rsidRPr="00FF59DF">
        <w:rPr>
          <w:rStyle w:val="Code"/>
        </w:rPr>
        <w:t>.</w:t>
      </w:r>
      <w:r w:rsidRPr="00223965">
        <w:rPr>
          <w:rStyle w:val="Code"/>
        </w:rPr>
        <w:t>txt</w:t>
      </w:r>
      <w:r w:rsidRPr="00FF59DF">
        <w:t xml:space="preserve">, </w:t>
      </w:r>
      <w:r>
        <w:t>съдържащ списък от думи, по една на ред</w:t>
      </w:r>
      <w:r w:rsidRPr="00FF59DF">
        <w:t xml:space="preserve">. </w:t>
      </w:r>
      <w:r>
        <w:t xml:space="preserve">Напишете програма, която изтрива от файла </w:t>
      </w:r>
      <w:r w:rsidRPr="00223965">
        <w:rPr>
          <w:rStyle w:val="Code"/>
        </w:rPr>
        <w:t>text</w:t>
      </w:r>
      <w:r w:rsidRPr="00FF59DF">
        <w:rPr>
          <w:rStyle w:val="Code"/>
        </w:rPr>
        <w:t>.</w:t>
      </w:r>
      <w:r w:rsidRPr="00223965">
        <w:rPr>
          <w:rStyle w:val="Code"/>
        </w:rPr>
        <w:t>txt</w:t>
      </w:r>
      <w:r>
        <w:t xml:space="preserve"> всички думи, които се срещат в другия файл.</w:t>
      </w:r>
      <w:r w:rsidRPr="00FF59DF">
        <w:t xml:space="preserve"> </w:t>
      </w:r>
      <w:r>
        <w:t>Прихванете всички възможни изключения (</w:t>
      </w:r>
      <w:r>
        <w:rPr>
          <w:lang w:val="en-US"/>
        </w:rPr>
        <w:t>Exceptions).</w:t>
      </w:r>
    </w:p>
    <w:p w:rsidR="00E834C2" w:rsidRPr="001C1CFA" w:rsidRDefault="00E834C2" w:rsidP="00B110E0">
      <w:pPr>
        <w:numPr>
          <w:ilvl w:val="0"/>
          <w:numId w:val="20"/>
        </w:numPr>
      </w:pPr>
      <w:r w:rsidRPr="001C1CFA">
        <w:t xml:space="preserve">Напишете програма, която прочита списък от думи от файл, наречен </w:t>
      </w:r>
      <w:r w:rsidRPr="008A32DE">
        <w:rPr>
          <w:rStyle w:val="Code"/>
        </w:rPr>
        <w:t>words</w:t>
      </w:r>
      <w:r w:rsidRPr="00FF59DF">
        <w:rPr>
          <w:rStyle w:val="Code"/>
        </w:rPr>
        <w:t>.</w:t>
      </w:r>
      <w:r w:rsidRPr="008A32DE">
        <w:rPr>
          <w:rStyle w:val="Code"/>
        </w:rPr>
        <w:t>txt</w:t>
      </w:r>
      <w:r w:rsidRPr="001C1CFA">
        <w:t xml:space="preserve">, преброява колко пъти всяка от тези думи се среща в друг файл </w:t>
      </w:r>
      <w:r w:rsidRPr="008A32DE">
        <w:rPr>
          <w:rStyle w:val="Code"/>
        </w:rPr>
        <w:t>text</w:t>
      </w:r>
      <w:r w:rsidRPr="00FF59DF">
        <w:rPr>
          <w:rStyle w:val="Code"/>
        </w:rPr>
        <w:t>.</w:t>
      </w:r>
      <w:r w:rsidRPr="008A32DE">
        <w:rPr>
          <w:rStyle w:val="Code"/>
        </w:rPr>
        <w:t>txt</w:t>
      </w:r>
      <w:r w:rsidRPr="001C1CFA">
        <w:t xml:space="preserve"> и записва резултата в трети файл – </w:t>
      </w:r>
      <w:r w:rsidRPr="008A32DE">
        <w:rPr>
          <w:rStyle w:val="Code"/>
        </w:rPr>
        <w:t>result</w:t>
      </w:r>
      <w:r w:rsidRPr="00FF59DF">
        <w:rPr>
          <w:rStyle w:val="Code"/>
        </w:rPr>
        <w:t>.</w:t>
      </w:r>
      <w:r w:rsidRPr="008A32DE">
        <w:rPr>
          <w:rStyle w:val="Code"/>
        </w:rPr>
        <w:t>txt</w:t>
      </w:r>
      <w:r w:rsidRPr="001C1CFA">
        <w:t>, като преди това ги сортира по бро</w:t>
      </w:r>
      <w:r>
        <w:t>я</w:t>
      </w:r>
      <w:r w:rsidRPr="001C1CFA">
        <w:t xml:space="preserve"> срещан</w:t>
      </w:r>
      <w:r>
        <w:t>ия</w:t>
      </w:r>
      <w:r w:rsidRPr="001C1CFA">
        <w:t xml:space="preserve"> в намаляващ ред.</w:t>
      </w:r>
      <w:r w:rsidRPr="00FF59DF">
        <w:t xml:space="preserve"> </w:t>
      </w:r>
      <w:r>
        <w:t>Прихванете всички възможни изключения (</w:t>
      </w:r>
      <w:r w:rsidRPr="00280BF8">
        <w:rPr>
          <w:lang w:val="en-US"/>
        </w:rPr>
        <w:t>Exceptions).</w:t>
      </w:r>
    </w:p>
    <w:p w:rsidR="00E834C2" w:rsidRPr="008E14ED" w:rsidRDefault="00E834C2" w:rsidP="00E834C2">
      <w:pPr>
        <w:pStyle w:val="Heading1"/>
      </w:pPr>
      <w:bookmarkStart w:id="91" w:name="_Глава_16._Линейни"/>
      <w:bookmarkStart w:id="92" w:name="_Toc243587027"/>
      <w:bookmarkStart w:id="93" w:name="_Toc243587652"/>
      <w:bookmarkStart w:id="94" w:name="_Toc299461342"/>
      <w:bookmarkStart w:id="95" w:name="_Toc299628682"/>
      <w:bookmarkStart w:id="96" w:name="_Toc299628813"/>
      <w:bookmarkEnd w:id="91"/>
      <w:r w:rsidRPr="008E14ED">
        <w:t>Глава 16. Линейни структури от данни</w:t>
      </w:r>
      <w:bookmarkEnd w:id="92"/>
      <w:bookmarkEnd w:id="93"/>
      <w:bookmarkEnd w:id="94"/>
      <w:bookmarkEnd w:id="95"/>
      <w:bookmarkEnd w:id="96"/>
    </w:p>
    <w:p w:rsidR="00E834C2" w:rsidRPr="0029579B" w:rsidRDefault="00E834C2" w:rsidP="00B110E0">
      <w:pPr>
        <w:numPr>
          <w:ilvl w:val="0"/>
          <w:numId w:val="21"/>
        </w:numPr>
        <w:tabs>
          <w:tab w:val="clear" w:pos="454"/>
        </w:tabs>
        <w:ind w:left="567" w:hanging="425"/>
      </w:pPr>
      <w:r>
        <w:t xml:space="preserve">Напишете програма, която прочита от конзолата поредица от цели положителни числа. Поредицата спира когато се въведе празен ред. Програмата трябва да изчислява сумата и средното аритметично на поредицата. Използвайте </w:t>
      </w:r>
      <w:r w:rsidRPr="00F85F7A">
        <w:rPr>
          <w:rStyle w:val="Code"/>
        </w:rPr>
        <w:t>List&lt;int&gt;</w:t>
      </w:r>
      <w:r>
        <w:rPr>
          <w:rFonts w:ascii="Courier New" w:hAnsi="Courier New" w:cs="Courier New"/>
          <w:noProof/>
          <w:szCs w:val="20"/>
          <w:lang w:val="en-US"/>
        </w:rPr>
        <w:t>.</w:t>
      </w:r>
    </w:p>
    <w:p w:rsidR="00E834C2" w:rsidRPr="002247F0" w:rsidRDefault="00E834C2" w:rsidP="00B110E0">
      <w:pPr>
        <w:numPr>
          <w:ilvl w:val="0"/>
          <w:numId w:val="21"/>
        </w:numPr>
        <w:tabs>
          <w:tab w:val="clear" w:pos="454"/>
        </w:tabs>
        <w:ind w:left="567" w:hanging="425"/>
      </w:pPr>
      <w:r>
        <w:t xml:space="preserve">Напишете програма, която прочита </w:t>
      </w:r>
      <w:r>
        <w:rPr>
          <w:lang w:val="en-US"/>
        </w:rPr>
        <w:t>N</w:t>
      </w:r>
      <w:r w:rsidRPr="00731CC9">
        <w:t xml:space="preserve"> </w:t>
      </w:r>
      <w:r>
        <w:t xml:space="preserve">цели числа от конзолата и ги отпечатва в обратен ред. Използвайте класа </w:t>
      </w:r>
      <w:r w:rsidRPr="00F85F7A">
        <w:rPr>
          <w:rStyle w:val="Code"/>
        </w:rPr>
        <w:t>Stack&lt;int&gt;</w:t>
      </w:r>
      <w:r>
        <w:rPr>
          <w:rFonts w:ascii="Courier New" w:hAnsi="Courier New" w:cs="Courier New"/>
          <w:noProof/>
          <w:szCs w:val="20"/>
          <w:lang w:val="en-US"/>
        </w:rPr>
        <w:t>.</w:t>
      </w:r>
    </w:p>
    <w:p w:rsidR="00E834C2" w:rsidRDefault="00E834C2" w:rsidP="00B110E0">
      <w:pPr>
        <w:numPr>
          <w:ilvl w:val="0"/>
          <w:numId w:val="21"/>
        </w:numPr>
        <w:tabs>
          <w:tab w:val="clear" w:pos="454"/>
        </w:tabs>
        <w:ind w:left="567" w:hanging="425"/>
      </w:pPr>
      <w:r>
        <w:t>Напишете програма, която прочита от конзолата поредица от цели положителни числа</w:t>
      </w:r>
      <w:r w:rsidRPr="00731CC9">
        <w:t>,</w:t>
      </w:r>
      <w:r>
        <w:t xml:space="preserve"> поредицата спира когато се въведе празен ред, и ги сортира възходящо.</w:t>
      </w:r>
    </w:p>
    <w:p w:rsidR="00E834C2" w:rsidRDefault="00E834C2" w:rsidP="00B110E0">
      <w:pPr>
        <w:numPr>
          <w:ilvl w:val="0"/>
          <w:numId w:val="21"/>
        </w:numPr>
        <w:tabs>
          <w:tab w:val="clear" w:pos="454"/>
        </w:tabs>
        <w:ind w:left="567" w:hanging="425"/>
      </w:pPr>
      <w:r>
        <w:t xml:space="preserve">Напишете метод, който намира най-дългата подредица от равни числа в даден </w:t>
      </w:r>
      <w:r w:rsidRPr="00F85F7A">
        <w:rPr>
          <w:rStyle w:val="Code"/>
        </w:rPr>
        <w:t>List</w:t>
      </w:r>
      <w:r w:rsidRPr="00731CC9">
        <w:rPr>
          <w:rStyle w:val="Code"/>
        </w:rPr>
        <w:t>&lt;</w:t>
      </w:r>
      <w:r w:rsidRPr="00F85F7A">
        <w:rPr>
          <w:rStyle w:val="Code"/>
        </w:rPr>
        <w:t>int</w:t>
      </w:r>
      <w:r w:rsidRPr="00731CC9">
        <w:rPr>
          <w:rStyle w:val="Code"/>
        </w:rPr>
        <w:t>&gt;</w:t>
      </w:r>
      <w:r w:rsidRPr="00731CC9">
        <w:rPr>
          <w:rFonts w:ascii="Courier New" w:hAnsi="Courier New" w:cs="Courier New"/>
          <w:noProof/>
          <w:szCs w:val="20"/>
        </w:rPr>
        <w:t xml:space="preserve"> </w:t>
      </w:r>
      <w:r>
        <w:t xml:space="preserve">и връща като резултат нов </w:t>
      </w:r>
      <w:r w:rsidRPr="00F85F7A">
        <w:rPr>
          <w:rStyle w:val="Code"/>
        </w:rPr>
        <w:t>List</w:t>
      </w:r>
      <w:r w:rsidRPr="00731CC9">
        <w:rPr>
          <w:rStyle w:val="Code"/>
        </w:rPr>
        <w:t>&lt;</w:t>
      </w:r>
      <w:r w:rsidRPr="00F85F7A">
        <w:rPr>
          <w:rStyle w:val="Code"/>
        </w:rPr>
        <w:t>int</w:t>
      </w:r>
      <w:r w:rsidRPr="00731CC9">
        <w:rPr>
          <w:rStyle w:val="Code"/>
        </w:rPr>
        <w:t>&gt;</w:t>
      </w:r>
      <w:r w:rsidRPr="00731CC9">
        <w:t xml:space="preserve"> </w:t>
      </w:r>
      <w:r>
        <w:t>със тази подредица. Напишете програма, която проверява дали този метод работи коректно.</w:t>
      </w:r>
    </w:p>
    <w:p w:rsidR="00E834C2" w:rsidRDefault="00E834C2" w:rsidP="00B110E0">
      <w:pPr>
        <w:numPr>
          <w:ilvl w:val="0"/>
          <w:numId w:val="21"/>
        </w:numPr>
        <w:tabs>
          <w:tab w:val="clear" w:pos="454"/>
        </w:tabs>
        <w:ind w:left="567" w:hanging="425"/>
      </w:pPr>
      <w:r>
        <w:t>Напишете програма, която премахва всички отрицателни числа от дадена редица.</w:t>
      </w:r>
    </w:p>
    <w:p w:rsidR="00E834C2" w:rsidRDefault="00E834C2" w:rsidP="00E834C2">
      <w:pPr>
        <w:ind w:left="567"/>
      </w:pPr>
      <w:r>
        <w:t xml:space="preserve">Пример: </w:t>
      </w:r>
      <w:r w:rsidRPr="0034444F">
        <w:rPr>
          <w:lang w:val="en-US"/>
        </w:rPr>
        <w:t>array</w:t>
      </w:r>
      <w:r>
        <w:t xml:space="preserve"> = </w:t>
      </w:r>
      <w:r w:rsidRPr="00F85F7A">
        <w:rPr>
          <w:bCs/>
          <w:lang w:val="en-US"/>
        </w:rPr>
        <w:t>{</w:t>
      </w:r>
      <w:r>
        <w:rPr>
          <w:bCs/>
        </w:rPr>
        <w:t>19, -10, 12, -6, -3, 34, -2, 5</w:t>
      </w:r>
      <w:r w:rsidRPr="00F85F7A">
        <w:rPr>
          <w:bCs/>
          <w:lang w:val="en-US"/>
        </w:rPr>
        <w:t xml:space="preserve">} </w:t>
      </w:r>
      <w:r w:rsidRPr="00F85F7A">
        <w:rPr>
          <w:bCs/>
          <w:lang w:val="en-US"/>
        </w:rPr>
        <w:sym w:font="Wingdings" w:char="F0E0"/>
      </w:r>
      <w:r w:rsidRPr="00F85F7A">
        <w:rPr>
          <w:bCs/>
          <w:lang w:val="en-US"/>
        </w:rPr>
        <w:t xml:space="preserve"> {</w:t>
      </w:r>
      <w:r>
        <w:rPr>
          <w:bCs/>
        </w:rPr>
        <w:t>19, 12, 34, 5</w:t>
      </w:r>
      <w:r w:rsidRPr="00F85F7A">
        <w:rPr>
          <w:bCs/>
          <w:lang w:val="en-US"/>
        </w:rPr>
        <w:t>}</w:t>
      </w:r>
    </w:p>
    <w:p w:rsidR="00E834C2" w:rsidRDefault="00E834C2" w:rsidP="00B110E0">
      <w:pPr>
        <w:numPr>
          <w:ilvl w:val="0"/>
          <w:numId w:val="21"/>
        </w:numPr>
        <w:tabs>
          <w:tab w:val="clear" w:pos="454"/>
        </w:tabs>
        <w:ind w:left="567" w:hanging="425"/>
      </w:pPr>
      <w:r>
        <w:t>Напишете програма, която при дадена редица изтрива всички числа, които се срещат нечетен брой пъти.</w:t>
      </w:r>
    </w:p>
    <w:p w:rsidR="00E834C2" w:rsidRPr="00F85F7A" w:rsidRDefault="00E834C2" w:rsidP="00E834C2">
      <w:pPr>
        <w:ind w:left="567"/>
      </w:pPr>
      <w:r>
        <w:t xml:space="preserve">Пример: </w:t>
      </w:r>
      <w:r w:rsidRPr="0034444F">
        <w:rPr>
          <w:lang w:val="en-US"/>
        </w:rPr>
        <w:t>array</w:t>
      </w:r>
      <w:r>
        <w:t xml:space="preserve"> = </w:t>
      </w:r>
      <w:r w:rsidRPr="00F85F7A">
        <w:rPr>
          <w:bCs/>
          <w:lang w:val="en-US"/>
        </w:rPr>
        <w:t xml:space="preserve">{4, 2, 2, 5, 2, 3, 2, 3, 1, 5, 2} </w:t>
      </w:r>
      <w:r w:rsidRPr="00F85F7A">
        <w:rPr>
          <w:bCs/>
          <w:lang w:val="en-US"/>
        </w:rPr>
        <w:sym w:font="Wingdings" w:char="F0E0"/>
      </w:r>
      <w:r w:rsidRPr="00F85F7A">
        <w:rPr>
          <w:bCs/>
          <w:lang w:val="en-US"/>
        </w:rPr>
        <w:t xml:space="preserve"> {5, 3, 3, 5}</w:t>
      </w:r>
    </w:p>
    <w:p w:rsidR="00E834C2" w:rsidRDefault="00E834C2" w:rsidP="00B110E0">
      <w:pPr>
        <w:numPr>
          <w:ilvl w:val="0"/>
          <w:numId w:val="21"/>
        </w:numPr>
        <w:tabs>
          <w:tab w:val="clear" w:pos="454"/>
        </w:tabs>
        <w:ind w:left="567" w:hanging="425"/>
      </w:pPr>
      <w:r>
        <w:t xml:space="preserve">Напишете програма, която по даден масив от цели числа в интервала </w:t>
      </w:r>
      <w:r w:rsidRPr="00731CC9">
        <w:t>[0..1000]</w:t>
      </w:r>
      <w:r>
        <w:t>, намира по колко пъти се среща всяко число.</w:t>
      </w:r>
    </w:p>
    <w:p w:rsidR="00E834C2" w:rsidRDefault="00E834C2" w:rsidP="00E834C2">
      <w:pPr>
        <w:ind w:left="992" w:hanging="425"/>
      </w:pPr>
      <w:r>
        <w:t xml:space="preserve">Пример: </w:t>
      </w:r>
      <w:r w:rsidRPr="0034444F">
        <w:rPr>
          <w:lang w:val="en-US"/>
        </w:rPr>
        <w:t>array</w:t>
      </w:r>
      <w:r>
        <w:t xml:space="preserve"> = </w:t>
      </w:r>
      <w:r w:rsidRPr="0034444F">
        <w:rPr>
          <w:noProof/>
          <w:lang w:val="en-US"/>
        </w:rPr>
        <w:t>{3, 4, 4, 2, 3, 3, 4, 3, 2}</w:t>
      </w:r>
    </w:p>
    <w:p w:rsidR="00E834C2" w:rsidRPr="00E25522" w:rsidRDefault="00E834C2" w:rsidP="00E834C2">
      <w:pPr>
        <w:ind w:left="992" w:hanging="425"/>
        <w:rPr>
          <w:noProof/>
        </w:rPr>
      </w:pPr>
      <w:r w:rsidRPr="00E25522">
        <w:rPr>
          <w:noProof/>
        </w:rPr>
        <w:t xml:space="preserve">2 </w:t>
      </w:r>
      <w:r w:rsidRPr="00E25522">
        <w:rPr>
          <w:noProof/>
        </w:rPr>
        <w:sym w:font="Wingdings" w:char="F0E0"/>
      </w:r>
      <w:r w:rsidRPr="00E25522">
        <w:rPr>
          <w:noProof/>
        </w:rPr>
        <w:t xml:space="preserve"> 2 пъти</w:t>
      </w:r>
    </w:p>
    <w:p w:rsidR="00E834C2" w:rsidRPr="00E25522" w:rsidRDefault="00E834C2" w:rsidP="00E834C2">
      <w:pPr>
        <w:ind w:left="992" w:hanging="425"/>
        <w:rPr>
          <w:noProof/>
        </w:rPr>
      </w:pPr>
      <w:r w:rsidRPr="00E25522">
        <w:rPr>
          <w:noProof/>
        </w:rPr>
        <w:t xml:space="preserve">3 </w:t>
      </w:r>
      <w:r w:rsidRPr="00E25522">
        <w:rPr>
          <w:noProof/>
        </w:rPr>
        <w:sym w:font="Wingdings" w:char="F0E0"/>
      </w:r>
      <w:r w:rsidRPr="00E25522">
        <w:rPr>
          <w:noProof/>
        </w:rPr>
        <w:t xml:space="preserve"> 4 пъти</w:t>
      </w:r>
    </w:p>
    <w:p w:rsidR="00E834C2" w:rsidRPr="00E25522" w:rsidRDefault="00E834C2" w:rsidP="00E834C2">
      <w:pPr>
        <w:ind w:left="992" w:hanging="425"/>
        <w:rPr>
          <w:noProof/>
        </w:rPr>
      </w:pPr>
      <w:r w:rsidRPr="00E25522">
        <w:rPr>
          <w:noProof/>
        </w:rPr>
        <w:t xml:space="preserve">4 </w:t>
      </w:r>
      <w:r w:rsidRPr="00E25522">
        <w:rPr>
          <w:noProof/>
        </w:rPr>
        <w:sym w:font="Wingdings" w:char="F0E0"/>
      </w:r>
      <w:r w:rsidRPr="00E25522">
        <w:rPr>
          <w:noProof/>
        </w:rPr>
        <w:t xml:space="preserve"> 3 пъти</w:t>
      </w:r>
    </w:p>
    <w:p w:rsidR="00E834C2" w:rsidRDefault="00E834C2" w:rsidP="00B110E0">
      <w:pPr>
        <w:numPr>
          <w:ilvl w:val="0"/>
          <w:numId w:val="21"/>
        </w:numPr>
        <w:tabs>
          <w:tab w:val="clear" w:pos="454"/>
        </w:tabs>
        <w:ind w:left="567" w:hanging="425"/>
        <w:rPr>
          <w:lang w:val="en-US"/>
        </w:rPr>
      </w:pPr>
      <w:proofErr w:type="spellStart"/>
      <w:r>
        <w:t>Мажорант</w:t>
      </w:r>
      <w:proofErr w:type="spellEnd"/>
      <w:r>
        <w:t xml:space="preserve"> на масив от </w:t>
      </w:r>
      <w:r>
        <w:rPr>
          <w:lang w:val="en-US"/>
        </w:rPr>
        <w:t>N</w:t>
      </w:r>
      <w:r w:rsidRPr="00731CC9">
        <w:t xml:space="preserve"> </w:t>
      </w:r>
      <w:r>
        <w:t xml:space="preserve">елемента е стойност, която се среща поне </w:t>
      </w:r>
      <w:r>
        <w:rPr>
          <w:lang w:val="en-US"/>
        </w:rPr>
        <w:t>N</w:t>
      </w:r>
      <w:r w:rsidRPr="00731CC9">
        <w:t xml:space="preserve">/2+1 </w:t>
      </w:r>
      <w:r>
        <w:t xml:space="preserve">пъти. Напишете програма, която по даден масив от числа намира </w:t>
      </w:r>
      <w:proofErr w:type="spellStart"/>
      <w:r>
        <w:t>мажоранта</w:t>
      </w:r>
      <w:proofErr w:type="spellEnd"/>
      <w:r>
        <w:t xml:space="preserve"> на масива и го отпечатва. Ако </w:t>
      </w:r>
      <w:proofErr w:type="spellStart"/>
      <w:r>
        <w:t>мажоранта</w:t>
      </w:r>
      <w:proofErr w:type="spellEnd"/>
      <w:r>
        <w:t xml:space="preserve"> не съществува – отпечатва </w:t>
      </w:r>
      <w:r>
        <w:rPr>
          <w:lang w:val="en-US"/>
        </w:rPr>
        <w:t xml:space="preserve">"The </w:t>
      </w:r>
      <w:proofErr w:type="spellStart"/>
      <w:r>
        <w:rPr>
          <w:lang w:val="en-US"/>
        </w:rPr>
        <w:t>majorant</w:t>
      </w:r>
      <w:proofErr w:type="spellEnd"/>
      <w:r>
        <w:rPr>
          <w:lang w:val="en-US"/>
        </w:rPr>
        <w:t xml:space="preserve"> does not exists!”.</w:t>
      </w:r>
    </w:p>
    <w:p w:rsidR="00E834C2" w:rsidRPr="00C366C6" w:rsidRDefault="00E834C2" w:rsidP="00E834C2">
      <w:pPr>
        <w:ind w:left="567"/>
      </w:pPr>
      <w:r>
        <w:t xml:space="preserve">Пример: </w:t>
      </w:r>
      <w:r w:rsidRPr="0034444F">
        <w:rPr>
          <w:noProof/>
          <w:lang w:val="en-US"/>
        </w:rPr>
        <w:t xml:space="preserve">{2, 2, 3, 3, 2, 3, 4, 3, 3} </w:t>
      </w:r>
      <w:r w:rsidRPr="0034444F">
        <w:rPr>
          <w:noProof/>
          <w:lang w:val="en-US"/>
        </w:rPr>
        <w:sym w:font="Wingdings" w:char="F0E0"/>
      </w:r>
      <w:r w:rsidRPr="0034444F">
        <w:rPr>
          <w:noProof/>
          <w:lang w:val="en-US"/>
        </w:rPr>
        <w:t xml:space="preserve"> 3</w:t>
      </w:r>
    </w:p>
    <w:p w:rsidR="00E834C2" w:rsidRDefault="00E834C2" w:rsidP="00B110E0">
      <w:pPr>
        <w:numPr>
          <w:ilvl w:val="0"/>
          <w:numId w:val="21"/>
        </w:numPr>
        <w:tabs>
          <w:tab w:val="clear" w:pos="454"/>
        </w:tabs>
        <w:ind w:left="567" w:hanging="425"/>
      </w:pPr>
      <w:r>
        <w:t>Дадена е следната поредица:</w:t>
      </w:r>
    </w:p>
    <w:p w:rsidR="00E834C2" w:rsidRPr="00C366C6" w:rsidRDefault="00E834C2" w:rsidP="00E834C2">
      <w:pPr>
        <w:ind w:left="992" w:hanging="425"/>
      </w:pPr>
      <w:r w:rsidRPr="00C366C6">
        <w:t>S1 = N;</w:t>
      </w:r>
    </w:p>
    <w:p w:rsidR="00E834C2" w:rsidRPr="00C366C6" w:rsidRDefault="00E834C2" w:rsidP="00E834C2">
      <w:pPr>
        <w:ind w:left="992" w:hanging="425"/>
      </w:pPr>
      <w:r w:rsidRPr="00C366C6">
        <w:t>S2 = S1 + 1;</w:t>
      </w:r>
    </w:p>
    <w:p w:rsidR="00E834C2" w:rsidRPr="00C366C6" w:rsidRDefault="00E834C2" w:rsidP="00E834C2">
      <w:pPr>
        <w:ind w:left="992" w:hanging="425"/>
      </w:pPr>
      <w:r w:rsidRPr="00C366C6">
        <w:t>S3 = 2*S1 + 1;</w:t>
      </w:r>
    </w:p>
    <w:p w:rsidR="00E834C2" w:rsidRPr="00C366C6" w:rsidRDefault="00E834C2" w:rsidP="00E834C2">
      <w:pPr>
        <w:ind w:left="992" w:hanging="425"/>
      </w:pPr>
      <w:r w:rsidRPr="00C366C6">
        <w:t>S4 = S1 + 2;</w:t>
      </w:r>
    </w:p>
    <w:p w:rsidR="00E834C2" w:rsidRPr="00C366C6" w:rsidRDefault="00E834C2" w:rsidP="00E834C2">
      <w:pPr>
        <w:ind w:left="992" w:hanging="425"/>
      </w:pPr>
      <w:r w:rsidRPr="00C366C6">
        <w:t>S5 = S2 + 1;</w:t>
      </w:r>
    </w:p>
    <w:p w:rsidR="00E834C2" w:rsidRPr="00C366C6" w:rsidRDefault="00E834C2" w:rsidP="00E834C2">
      <w:pPr>
        <w:ind w:left="992" w:hanging="425"/>
      </w:pPr>
      <w:r w:rsidRPr="00C366C6">
        <w:lastRenderedPageBreak/>
        <w:t>S6 = 2*S2 + 1;</w:t>
      </w:r>
    </w:p>
    <w:p w:rsidR="00E834C2" w:rsidRPr="00C366C6" w:rsidRDefault="00E834C2" w:rsidP="00E834C2">
      <w:pPr>
        <w:ind w:left="992" w:hanging="425"/>
      </w:pPr>
      <w:r w:rsidRPr="00C366C6">
        <w:t>S7 = S2 + 2;</w:t>
      </w:r>
    </w:p>
    <w:p w:rsidR="00E834C2" w:rsidRDefault="00E834C2" w:rsidP="00E834C2">
      <w:pPr>
        <w:ind w:left="992" w:hanging="425"/>
      </w:pPr>
      <w:r w:rsidRPr="00C366C6">
        <w:t>...</w:t>
      </w:r>
    </w:p>
    <w:p w:rsidR="00E834C2" w:rsidRPr="00C366C6" w:rsidRDefault="00E834C2" w:rsidP="00E834C2">
      <w:pPr>
        <w:ind w:left="567" w:firstLine="1"/>
      </w:pPr>
      <w:r>
        <w:t xml:space="preserve">Използвайки класа </w:t>
      </w:r>
      <w:r w:rsidRPr="00F85F7A">
        <w:rPr>
          <w:rStyle w:val="Code"/>
        </w:rPr>
        <w:t>Queue</w:t>
      </w:r>
      <w:r w:rsidRPr="00731CC9">
        <w:rPr>
          <w:rStyle w:val="Code"/>
        </w:rPr>
        <w:t>&lt;</w:t>
      </w:r>
      <w:r w:rsidRPr="00F85F7A">
        <w:rPr>
          <w:rStyle w:val="Code"/>
        </w:rPr>
        <w:t>T</w:t>
      </w:r>
      <w:r w:rsidRPr="00731CC9">
        <w:rPr>
          <w:rStyle w:val="Code"/>
        </w:rPr>
        <w:t>&gt;</w:t>
      </w:r>
      <w:r>
        <w:t xml:space="preserve"> напишете програма, която по дадено </w:t>
      </w:r>
      <w:r>
        <w:rPr>
          <w:lang w:val="en-US"/>
        </w:rPr>
        <w:t>N</w:t>
      </w:r>
      <w:r>
        <w:t xml:space="preserve"> отпечатва на конзолата първите 50 числа от тази поредица</w:t>
      </w:r>
      <w:r w:rsidRPr="00731CC9">
        <w:t xml:space="preserve">. </w:t>
      </w:r>
    </w:p>
    <w:p w:rsidR="00E834C2" w:rsidRPr="00C366C6" w:rsidRDefault="00E834C2" w:rsidP="00E834C2">
      <w:pPr>
        <w:ind w:left="992" w:hanging="425"/>
        <w:rPr>
          <w:lang w:val="en-US"/>
        </w:rPr>
      </w:pPr>
      <w:r>
        <w:t xml:space="preserve">Пример: </w:t>
      </w:r>
      <w:r w:rsidRPr="0034444F">
        <w:rPr>
          <w:noProof/>
          <w:lang w:val="en-US"/>
        </w:rPr>
        <w:t xml:space="preserve">N=2 </w:t>
      </w:r>
      <w:r w:rsidRPr="0034444F">
        <w:rPr>
          <w:noProof/>
          <w:lang w:val="en-US"/>
        </w:rPr>
        <w:sym w:font="Wingdings" w:char="F0E0"/>
      </w:r>
      <w:r w:rsidRPr="0034444F">
        <w:rPr>
          <w:noProof/>
          <w:lang w:val="en-US"/>
        </w:rPr>
        <w:t xml:space="preserve"> 2, 3, 5, 4, 4, 7, 5, 6, 11, 7, 5, 9, 6, ...</w:t>
      </w:r>
    </w:p>
    <w:p w:rsidR="00E834C2" w:rsidRDefault="00E834C2" w:rsidP="00B110E0">
      <w:pPr>
        <w:numPr>
          <w:ilvl w:val="0"/>
          <w:numId w:val="21"/>
        </w:numPr>
        <w:tabs>
          <w:tab w:val="clear" w:pos="454"/>
        </w:tabs>
        <w:ind w:left="567" w:hanging="425"/>
      </w:pPr>
      <w:r>
        <w:t xml:space="preserve">Дадени са числа </w:t>
      </w:r>
      <w:r>
        <w:rPr>
          <w:lang w:val="en-US"/>
        </w:rPr>
        <w:t xml:space="preserve">N </w:t>
      </w:r>
      <w:r>
        <w:t xml:space="preserve">и </w:t>
      </w:r>
      <w:r>
        <w:rPr>
          <w:lang w:val="en-US"/>
        </w:rPr>
        <w:t xml:space="preserve">M </w:t>
      </w:r>
      <w:r>
        <w:t>и следните операции:</w:t>
      </w:r>
    </w:p>
    <w:p w:rsidR="00E834C2" w:rsidRPr="00731CC9" w:rsidRDefault="00E834C2" w:rsidP="00E834C2">
      <w:pPr>
        <w:ind w:left="567"/>
      </w:pPr>
      <w:r w:rsidRPr="00036C5F">
        <w:t>N</w:t>
      </w:r>
      <w:r w:rsidRPr="00731CC9">
        <w:t xml:space="preserve"> = </w:t>
      </w:r>
      <w:r w:rsidRPr="00036C5F">
        <w:t>N</w:t>
      </w:r>
      <w:r w:rsidRPr="00731CC9">
        <w:t>+1</w:t>
      </w:r>
    </w:p>
    <w:p w:rsidR="00E834C2" w:rsidRPr="00731CC9" w:rsidRDefault="00E834C2" w:rsidP="00E834C2">
      <w:pPr>
        <w:ind w:left="567"/>
      </w:pPr>
      <w:r w:rsidRPr="00036C5F">
        <w:t>N</w:t>
      </w:r>
      <w:r w:rsidRPr="00731CC9">
        <w:t xml:space="preserve"> = </w:t>
      </w:r>
      <w:r w:rsidRPr="00036C5F">
        <w:t>N</w:t>
      </w:r>
      <w:r w:rsidRPr="00731CC9">
        <w:t>+2</w:t>
      </w:r>
    </w:p>
    <w:p w:rsidR="00E834C2" w:rsidRPr="00731CC9" w:rsidRDefault="00E834C2" w:rsidP="00E834C2">
      <w:pPr>
        <w:ind w:left="567"/>
      </w:pPr>
      <w:r w:rsidRPr="00036C5F">
        <w:t>N</w:t>
      </w:r>
      <w:r w:rsidRPr="00731CC9">
        <w:t xml:space="preserve"> = </w:t>
      </w:r>
      <w:r w:rsidRPr="00036C5F">
        <w:t>N</w:t>
      </w:r>
      <w:r w:rsidRPr="00731CC9">
        <w:t>*2</w:t>
      </w:r>
    </w:p>
    <w:p w:rsidR="00E834C2" w:rsidRPr="00036C5F" w:rsidRDefault="00E834C2" w:rsidP="00E834C2">
      <w:pPr>
        <w:ind w:left="567"/>
        <w:rPr>
          <w:lang w:val="en-US"/>
        </w:rPr>
      </w:pPr>
      <w:r>
        <w:t xml:space="preserve">Напишете програма, която намира най-кратката поредица от посочените операции, която започва от </w:t>
      </w:r>
      <w:r>
        <w:rPr>
          <w:lang w:val="en-US"/>
        </w:rPr>
        <w:t>N</w:t>
      </w:r>
      <w:r w:rsidRPr="00731CC9">
        <w:t xml:space="preserve"> </w:t>
      </w:r>
      <w:r>
        <w:t xml:space="preserve">и завършва в </w:t>
      </w:r>
      <w:r>
        <w:rPr>
          <w:lang w:val="en-US"/>
        </w:rPr>
        <w:t>M</w:t>
      </w:r>
      <w:r>
        <w:t>. Използвайте опашка</w:t>
      </w:r>
      <w:r>
        <w:rPr>
          <w:lang w:val="en-US"/>
        </w:rPr>
        <w:t>.</w:t>
      </w:r>
    </w:p>
    <w:p w:rsidR="00E834C2" w:rsidRPr="00731CC9" w:rsidRDefault="00E834C2" w:rsidP="00E834C2">
      <w:pPr>
        <w:ind w:left="567"/>
      </w:pPr>
      <w:r>
        <w:t xml:space="preserve">Пример: </w:t>
      </w:r>
      <w:r>
        <w:rPr>
          <w:lang w:val="en-US"/>
        </w:rPr>
        <w:t>N</w:t>
      </w:r>
      <w:r w:rsidRPr="00731CC9">
        <w:t xml:space="preserve"> = 5, </w:t>
      </w:r>
      <w:r>
        <w:rPr>
          <w:lang w:val="en-US"/>
        </w:rPr>
        <w:t>M</w:t>
      </w:r>
      <w:r w:rsidRPr="00731CC9">
        <w:t xml:space="preserve"> = 16</w:t>
      </w:r>
    </w:p>
    <w:p w:rsidR="00E834C2" w:rsidRPr="00C366C6" w:rsidRDefault="00E834C2" w:rsidP="00E834C2">
      <w:pPr>
        <w:ind w:left="567"/>
      </w:pPr>
      <w:r>
        <w:t>Поредицата е: 5</w:t>
      </w:r>
      <w:r w:rsidRPr="00731CC9">
        <w:t xml:space="preserve"> </w:t>
      </w:r>
      <w:r w:rsidRPr="00C366C6">
        <w:rPr>
          <w:lang w:val="en-US"/>
        </w:rPr>
        <w:sym w:font="Wingdings" w:char="F0E0"/>
      </w:r>
      <w:r w:rsidRPr="00731CC9">
        <w:t xml:space="preserve"> 7 </w:t>
      </w:r>
      <w:r w:rsidRPr="00C366C6">
        <w:rPr>
          <w:lang w:val="en-US"/>
        </w:rPr>
        <w:sym w:font="Wingdings" w:char="F0E0"/>
      </w:r>
      <w:r w:rsidRPr="00731CC9">
        <w:t xml:space="preserve"> 8 </w:t>
      </w:r>
      <w:r w:rsidRPr="00C366C6">
        <w:rPr>
          <w:lang w:val="en-US"/>
        </w:rPr>
        <w:sym w:font="Wingdings" w:char="F0E0"/>
      </w:r>
      <w:r w:rsidRPr="00731CC9">
        <w:t xml:space="preserve"> 16</w:t>
      </w:r>
      <w:r w:rsidRPr="00731CC9">
        <w:tab/>
      </w:r>
    </w:p>
    <w:p w:rsidR="00E834C2" w:rsidRPr="00A454FE" w:rsidRDefault="00E834C2" w:rsidP="00B110E0">
      <w:pPr>
        <w:numPr>
          <w:ilvl w:val="0"/>
          <w:numId w:val="21"/>
        </w:numPr>
        <w:tabs>
          <w:tab w:val="clear" w:pos="454"/>
        </w:tabs>
        <w:ind w:left="567" w:hanging="425"/>
      </w:pPr>
      <w:r w:rsidRPr="00A454FE">
        <w:t xml:space="preserve">Реализирайте структурата двойно свързан </w:t>
      </w:r>
      <w:r>
        <w:t xml:space="preserve">динамичен </w:t>
      </w:r>
      <w:r w:rsidRPr="00A454FE">
        <w:t>списък – списък, чиито елементи имат указател, както към следващия така и към пред</w:t>
      </w:r>
      <w:r>
        <w:softHyphen/>
      </w:r>
      <w:r w:rsidRPr="00A454FE">
        <w:t>хождащия го елемент. Реализирайте операциите добавяне, премахване и търсене на елемент, добавяне на елемент на определено място</w:t>
      </w:r>
      <w:r>
        <w:t xml:space="preserve"> (индекс), извличане на елемент по индекс</w:t>
      </w:r>
      <w:r w:rsidRPr="00A454FE">
        <w:t xml:space="preserve"> и метод, който връща масив с елементите на списъка.</w:t>
      </w:r>
    </w:p>
    <w:p w:rsidR="00E834C2" w:rsidRPr="00A454FE" w:rsidRDefault="00E834C2" w:rsidP="00B110E0">
      <w:pPr>
        <w:numPr>
          <w:ilvl w:val="0"/>
          <w:numId w:val="21"/>
        </w:numPr>
        <w:tabs>
          <w:tab w:val="clear" w:pos="454"/>
        </w:tabs>
        <w:ind w:left="567" w:hanging="425"/>
      </w:pPr>
      <w:r w:rsidRPr="00A454FE">
        <w:t xml:space="preserve">Създайте клас </w:t>
      </w:r>
      <w:r w:rsidRPr="00A454FE">
        <w:rPr>
          <w:rStyle w:val="Code"/>
        </w:rPr>
        <w:t>DynamicStack</w:t>
      </w:r>
      <w:r w:rsidRPr="00A454FE">
        <w:t xml:space="preserve"> представляващ динамична реализация на стек. Добавете методи за необходимите операции.</w:t>
      </w:r>
    </w:p>
    <w:p w:rsidR="00E834C2" w:rsidRPr="00A454FE" w:rsidRDefault="00E834C2" w:rsidP="00B110E0">
      <w:pPr>
        <w:numPr>
          <w:ilvl w:val="0"/>
          <w:numId w:val="21"/>
        </w:numPr>
        <w:tabs>
          <w:tab w:val="clear" w:pos="454"/>
        </w:tabs>
        <w:ind w:left="567" w:hanging="425"/>
      </w:pPr>
      <w:r w:rsidRPr="00A454FE">
        <w:t xml:space="preserve">Реализирайте структурата </w:t>
      </w:r>
      <w:r>
        <w:t>от данни "</w:t>
      </w:r>
      <w:r w:rsidRPr="00A454FE">
        <w:t>дек</w:t>
      </w:r>
      <w:r>
        <w:t>"</w:t>
      </w:r>
      <w:r w:rsidRPr="00A454FE">
        <w:t xml:space="preserve">. Това е специфична </w:t>
      </w:r>
      <w:r>
        <w:t xml:space="preserve">списъчна </w:t>
      </w:r>
      <w:r w:rsidRPr="00A454FE">
        <w:t>структура</w:t>
      </w:r>
      <w:r>
        <w:t>, подобна на стек и опашка,</w:t>
      </w:r>
      <w:r w:rsidRPr="00A454FE">
        <w:t xml:space="preserve"> позволя</w:t>
      </w:r>
      <w:r>
        <w:softHyphen/>
      </w:r>
      <w:r w:rsidRPr="00A454FE">
        <w:t xml:space="preserve">ваща елементи да бъдат добавяни и премахвани от двата </w:t>
      </w:r>
      <w:r>
        <w:t>й края</w:t>
      </w:r>
      <w:r w:rsidRPr="00A454FE">
        <w:t>. Нека освен това, елемент поставен от едната страна да може да бъде премахнат само от същата. Реализирайте операции за премах</w:t>
      </w:r>
      <w:r>
        <w:softHyphen/>
      </w:r>
      <w:r w:rsidRPr="00A454FE">
        <w:t>ване добавяне и изчистване на дека.</w:t>
      </w:r>
      <w:r>
        <w:t xml:space="preserve"> При невалидна операция подавайте подходящо изключение.</w:t>
      </w:r>
    </w:p>
    <w:p w:rsidR="00E834C2" w:rsidRPr="00A454FE" w:rsidRDefault="00E834C2" w:rsidP="00B110E0">
      <w:pPr>
        <w:numPr>
          <w:ilvl w:val="0"/>
          <w:numId w:val="21"/>
        </w:numPr>
        <w:tabs>
          <w:tab w:val="clear" w:pos="454"/>
        </w:tabs>
        <w:ind w:left="567" w:hanging="425"/>
      </w:pPr>
      <w:r w:rsidRPr="00A454FE">
        <w:t xml:space="preserve">Реализирайте </w:t>
      </w:r>
      <w:r>
        <w:t>структурата "</w:t>
      </w:r>
      <w:r w:rsidRPr="00A454FE">
        <w:t>зациклена опашка</w:t>
      </w:r>
      <w:r>
        <w:t>" с масив, който при нужда удвоява размера си</w:t>
      </w:r>
      <w:r w:rsidRPr="00A454FE">
        <w:t xml:space="preserve">. </w:t>
      </w:r>
      <w:r>
        <w:t>Имплементирайте</w:t>
      </w:r>
      <w:r w:rsidRPr="00A454FE">
        <w:t xml:space="preserve"> необходимите методи</w:t>
      </w:r>
      <w:r>
        <w:t xml:space="preserve"> за добавяне към опашката, извличане на елемента, който е наред и поглеждане на елемента, който е наред, без да го премахвате от опашката</w:t>
      </w:r>
      <w:r w:rsidRPr="00A454FE">
        <w:t>.</w:t>
      </w:r>
      <w:r w:rsidRPr="0041563A">
        <w:t xml:space="preserve"> </w:t>
      </w:r>
      <w:r>
        <w:t>При невалидна операция подавайте подходящо изключение.</w:t>
      </w:r>
    </w:p>
    <w:p w:rsidR="00E834C2" w:rsidRDefault="00E834C2" w:rsidP="00B110E0">
      <w:pPr>
        <w:numPr>
          <w:ilvl w:val="0"/>
          <w:numId w:val="21"/>
        </w:numPr>
        <w:tabs>
          <w:tab w:val="clear" w:pos="454"/>
        </w:tabs>
        <w:ind w:left="567" w:hanging="425"/>
      </w:pPr>
      <w:r w:rsidRPr="00A454FE">
        <w:t xml:space="preserve">Реализирайте сортиране на числа в </w:t>
      </w:r>
      <w:r>
        <w:t xml:space="preserve">динамичен свързан </w:t>
      </w:r>
      <w:r w:rsidRPr="00A454FE">
        <w:t>списък</w:t>
      </w:r>
      <w:r>
        <w:t>, без да използвате допълнителен масив</w:t>
      </w:r>
      <w:r w:rsidRPr="00A454FE">
        <w:t>.</w:t>
      </w:r>
    </w:p>
    <w:p w:rsidR="00E834C2" w:rsidRDefault="00E834C2" w:rsidP="00B110E0">
      <w:pPr>
        <w:numPr>
          <w:ilvl w:val="0"/>
          <w:numId w:val="21"/>
        </w:numPr>
        <w:tabs>
          <w:tab w:val="clear" w:pos="454"/>
        </w:tabs>
        <w:ind w:left="567" w:hanging="425"/>
      </w:pPr>
      <w:r>
        <w:t>Използвайки опашка реализирайте пълно обхождане на всички дирек</w:t>
      </w:r>
      <w:r>
        <w:softHyphen/>
        <w:t>тории на твърдия ви диск и ги отпечатвайте на конзолата. Реализи</w:t>
      </w:r>
      <w:r>
        <w:softHyphen/>
        <w:t xml:space="preserve">райте алгоритъма </w:t>
      </w:r>
      <w:r w:rsidRPr="00583DE3">
        <w:t>"</w:t>
      </w:r>
      <w:r>
        <w:t>обхождане в ширина</w:t>
      </w:r>
      <w:r w:rsidRPr="00583DE3">
        <w:t>"</w:t>
      </w:r>
      <w:r>
        <w:t xml:space="preserve"> – </w:t>
      </w:r>
      <w:r w:rsidRPr="0034444F">
        <w:rPr>
          <w:lang w:val="en-US"/>
        </w:rPr>
        <w:t>Breadth-First-Search</w:t>
      </w:r>
      <w:r>
        <w:t xml:space="preserve"> (BFS) – може да намерите стотици статии за него в Интернет.</w:t>
      </w:r>
    </w:p>
    <w:p w:rsidR="00E834C2" w:rsidRPr="00946E98" w:rsidRDefault="00E834C2" w:rsidP="00B110E0">
      <w:pPr>
        <w:numPr>
          <w:ilvl w:val="0"/>
          <w:numId w:val="21"/>
        </w:numPr>
        <w:tabs>
          <w:tab w:val="clear" w:pos="454"/>
        </w:tabs>
        <w:ind w:left="567" w:hanging="425"/>
      </w:pPr>
      <w:r>
        <w:t>Използвайки опашка реализирайте пълно обхождане на всички дирек</w:t>
      </w:r>
      <w:r>
        <w:softHyphen/>
        <w:t>тории на твърдия ви диск и ги отпечатвайте на конзолата. Реализи</w:t>
      </w:r>
      <w:r>
        <w:softHyphen/>
        <w:t xml:space="preserve">райте алгоритъма </w:t>
      </w:r>
      <w:r w:rsidRPr="00583DE3">
        <w:t>"</w:t>
      </w:r>
      <w:r>
        <w:t>обхождане в дълбочина</w:t>
      </w:r>
      <w:r w:rsidRPr="00583DE3">
        <w:t>"</w:t>
      </w:r>
      <w:r>
        <w:t xml:space="preserve"> – </w:t>
      </w:r>
      <w:r w:rsidRPr="0034444F">
        <w:rPr>
          <w:lang w:val="en-US"/>
        </w:rPr>
        <w:t>Depth-First-Search</w:t>
      </w:r>
      <w:r>
        <w:t xml:space="preserve"> (</w:t>
      </w:r>
      <w:r>
        <w:rPr>
          <w:lang w:val="en-US"/>
        </w:rPr>
        <w:t>D</w:t>
      </w:r>
      <w:r>
        <w:t>FS) – може да намерите стотици статии за него в Интернет.</w:t>
      </w:r>
    </w:p>
    <w:p w:rsidR="00E834C2" w:rsidRPr="00946E98" w:rsidRDefault="00E834C2" w:rsidP="00B110E0">
      <w:pPr>
        <w:numPr>
          <w:ilvl w:val="0"/>
          <w:numId w:val="21"/>
        </w:numPr>
        <w:tabs>
          <w:tab w:val="clear" w:pos="454"/>
        </w:tabs>
        <w:ind w:left="567" w:hanging="425"/>
      </w:pPr>
      <w:r>
        <w:t xml:space="preserve">Даден е лабиринт с размери </w:t>
      </w:r>
      <w:r>
        <w:rPr>
          <w:lang w:val="en-US"/>
        </w:rPr>
        <w:t>N</w:t>
      </w:r>
      <w:r w:rsidRPr="00731CC9">
        <w:t xml:space="preserve"> </w:t>
      </w:r>
      <w:r>
        <w:rPr>
          <w:lang w:val="en-US"/>
        </w:rPr>
        <w:t>x</w:t>
      </w:r>
      <w:r w:rsidRPr="00731CC9">
        <w:t xml:space="preserve"> </w:t>
      </w:r>
      <w:r>
        <w:rPr>
          <w:lang w:val="en-US"/>
        </w:rPr>
        <w:t>N</w:t>
      </w:r>
      <w:r w:rsidRPr="00731CC9">
        <w:t xml:space="preserve">. </w:t>
      </w:r>
      <w:r>
        <w:t>някои от клетките на лабиринта са празни (0) а други са запълнени (х). Можем да се движим от празна клетка до друга празна клетка, ако двете имат обща стена. При дадена начална позиция (*) изчислете и попълнете лабиринта с минималната дължина от началната позиция до всяка друга. Ако някоя клетка не може да бъде достигната я попълнете с "</w:t>
      </w:r>
      <w:r>
        <w:rPr>
          <w:lang w:val="en-US"/>
        </w:rPr>
        <w:t>u</w:t>
      </w:r>
      <w:r w:rsidRPr="00731CC9">
        <w:t xml:space="preserve">”. </w:t>
      </w:r>
    </w:p>
    <w:p w:rsidR="00E834C2" w:rsidRDefault="00E834C2" w:rsidP="00E834C2">
      <w:pPr>
        <w:ind w:left="567" w:hanging="425"/>
      </w:pPr>
      <w:r>
        <w:t>Пример:</w:t>
      </w:r>
    </w:p>
    <w:p w:rsidR="00E834C2" w:rsidRDefault="00E834C2" w:rsidP="00E834C2">
      <w:pPr>
        <w:ind w:left="284"/>
      </w:pPr>
      <w:r>
        <w:rPr>
          <w:noProof/>
          <w:lang w:val="en-US" w:eastAsia="en-US"/>
        </w:rPr>
        <w:lastRenderedPageBreak/>
        <w:drawing>
          <wp:inline distT="0" distB="0" distL="0" distR="0" wp14:anchorId="6B2D6A6A" wp14:editId="4858429E">
            <wp:extent cx="4474210" cy="1560830"/>
            <wp:effectExtent l="0" t="0" r="2540" b="0"/>
            <wp:docPr id="310"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lum contrast="-80000"/>
                      <a:grayscl/>
                      <a:extLst>
                        <a:ext uri="{28A0092B-C50C-407E-A947-70E740481C1C}">
                          <a14:useLocalDpi xmlns:a14="http://schemas.microsoft.com/office/drawing/2010/main" val="0"/>
                        </a:ext>
                      </a:extLst>
                    </a:blip>
                    <a:srcRect/>
                    <a:stretch>
                      <a:fillRect/>
                    </a:stretch>
                  </pic:blipFill>
                  <pic:spPr bwMode="auto">
                    <a:xfrm>
                      <a:off x="0" y="0"/>
                      <a:ext cx="4474210" cy="1560830"/>
                    </a:xfrm>
                    <a:prstGeom prst="rect">
                      <a:avLst/>
                    </a:prstGeom>
                    <a:noFill/>
                  </pic:spPr>
                </pic:pic>
              </a:graphicData>
            </a:graphic>
          </wp:inline>
        </w:drawing>
      </w:r>
    </w:p>
    <w:p w:rsidR="00E834C2" w:rsidRPr="008E14ED" w:rsidRDefault="00E834C2" w:rsidP="00E834C2">
      <w:pPr>
        <w:pStyle w:val="Heading1"/>
      </w:pPr>
      <w:bookmarkStart w:id="97" w:name="_Глава_17._Дървета"/>
      <w:bookmarkStart w:id="98" w:name="_Toc243587028"/>
      <w:bookmarkStart w:id="99" w:name="_Toc243587671"/>
      <w:bookmarkStart w:id="100" w:name="_Toc299461360"/>
      <w:bookmarkStart w:id="101" w:name="_Toc299628688"/>
      <w:bookmarkStart w:id="102" w:name="_Toc299628814"/>
      <w:bookmarkEnd w:id="97"/>
      <w:r w:rsidRPr="008E14ED">
        <w:t>Глава 17. Дървета и графи</w:t>
      </w:r>
      <w:bookmarkEnd w:id="98"/>
      <w:bookmarkEnd w:id="99"/>
      <w:bookmarkEnd w:id="100"/>
      <w:bookmarkEnd w:id="101"/>
      <w:bookmarkEnd w:id="102"/>
    </w:p>
    <w:p w:rsidR="00E834C2" w:rsidRPr="006C20C0" w:rsidRDefault="00E834C2" w:rsidP="00B110E0">
      <w:pPr>
        <w:numPr>
          <w:ilvl w:val="0"/>
          <w:numId w:val="22"/>
        </w:numPr>
        <w:tabs>
          <w:tab w:val="clear" w:pos="454"/>
          <w:tab w:val="left" w:pos="426"/>
        </w:tabs>
        <w:suppressAutoHyphens/>
      </w:pPr>
      <w:r>
        <w:t>Да се напише програма, която намира броя на срещанията на дадено число в дадено дърво от числа.</w:t>
      </w:r>
    </w:p>
    <w:p w:rsidR="00E834C2" w:rsidRPr="006C20C0" w:rsidRDefault="00E834C2" w:rsidP="00B110E0">
      <w:pPr>
        <w:numPr>
          <w:ilvl w:val="0"/>
          <w:numId w:val="22"/>
        </w:numPr>
        <w:suppressAutoHyphens/>
      </w:pPr>
      <w:r>
        <w:t xml:space="preserve">Да се напише програма, която извежда корените на онези </w:t>
      </w:r>
      <w:proofErr w:type="spellStart"/>
      <w:r>
        <w:t>поддървета</w:t>
      </w:r>
      <w:proofErr w:type="spellEnd"/>
      <w:r>
        <w:t xml:space="preserve"> на дадено дърво, които имат точно </w:t>
      </w:r>
      <w:r>
        <w:rPr>
          <w:b/>
          <w:lang w:val="en-US"/>
        </w:rPr>
        <w:t>k</w:t>
      </w:r>
      <w:r>
        <w:t xml:space="preserve"> на брой върха</w:t>
      </w:r>
      <w:r>
        <w:rPr>
          <w:lang w:val="en-US"/>
        </w:rPr>
        <w:t xml:space="preserve">, </w:t>
      </w:r>
      <w:r>
        <w:t xml:space="preserve">където </w:t>
      </w:r>
      <w:r w:rsidRPr="00CF115D">
        <w:rPr>
          <w:b/>
          <w:lang w:val="en-US"/>
        </w:rPr>
        <w:t>k</w:t>
      </w:r>
      <w:r>
        <w:t xml:space="preserve"> e</w:t>
      </w:r>
      <w:r>
        <w:rPr>
          <w:lang w:val="en-US"/>
        </w:rPr>
        <w:t xml:space="preserve"> </w:t>
      </w:r>
      <w:r>
        <w:t>дадено естествено число.</w:t>
      </w:r>
    </w:p>
    <w:p w:rsidR="00E834C2" w:rsidRPr="006C20C0" w:rsidRDefault="00E834C2" w:rsidP="00B110E0">
      <w:pPr>
        <w:numPr>
          <w:ilvl w:val="0"/>
          <w:numId w:val="22"/>
        </w:numPr>
        <w:suppressAutoHyphens/>
      </w:pPr>
      <w:r>
        <w:t>Да се напише програма, която намира броя на листата и броя на вътрешните върхове на дадено дърво.</w:t>
      </w:r>
    </w:p>
    <w:p w:rsidR="00E834C2" w:rsidRPr="006C20C0" w:rsidRDefault="00E834C2" w:rsidP="00B110E0">
      <w:pPr>
        <w:numPr>
          <w:ilvl w:val="0"/>
          <w:numId w:val="22"/>
        </w:numPr>
        <w:suppressAutoHyphens/>
      </w:pPr>
      <w:r>
        <w:t>Напишете програма, която по дадено двоично дърво от числа намира сумата на върховете от всяко едно ниво на дървото.</w:t>
      </w:r>
    </w:p>
    <w:p w:rsidR="00E834C2" w:rsidRDefault="00E834C2" w:rsidP="00B110E0">
      <w:pPr>
        <w:numPr>
          <w:ilvl w:val="0"/>
          <w:numId w:val="22"/>
        </w:numPr>
        <w:suppressAutoHyphens/>
      </w:pPr>
      <w:r>
        <w:t>Да се напише програма, която намира и отпечатва всички върхове на двоично дърво, които имат за наследници само листа.</w:t>
      </w:r>
    </w:p>
    <w:p w:rsidR="00E834C2" w:rsidRDefault="00E834C2" w:rsidP="00B110E0">
      <w:pPr>
        <w:numPr>
          <w:ilvl w:val="0"/>
          <w:numId w:val="22"/>
        </w:numPr>
        <w:suppressAutoHyphens/>
      </w:pPr>
      <w:r>
        <w:t>Да се напише програма, която проверява дали дадено двоично дърво е идеално балансирано.</w:t>
      </w:r>
    </w:p>
    <w:p w:rsidR="00E834C2" w:rsidRDefault="00E834C2" w:rsidP="00B110E0">
      <w:pPr>
        <w:numPr>
          <w:ilvl w:val="0"/>
          <w:numId w:val="22"/>
        </w:numPr>
        <w:suppressAutoHyphens/>
      </w:pPr>
      <w:r>
        <w:t xml:space="preserve">Нека е даден граф </w:t>
      </w:r>
      <w:r w:rsidRPr="0001472C">
        <w:rPr>
          <w:b/>
          <w:lang w:val="en-US"/>
        </w:rPr>
        <w:t>G(V, E)</w:t>
      </w:r>
      <w:r>
        <w:t xml:space="preserve"> и два негови върха </w:t>
      </w:r>
      <w:r w:rsidRPr="0001472C">
        <w:rPr>
          <w:b/>
          <w:lang w:val="en-US"/>
        </w:rPr>
        <w:t>x</w:t>
      </w:r>
      <w:r>
        <w:rPr>
          <w:lang w:val="en-US"/>
        </w:rPr>
        <w:t xml:space="preserve"> </w:t>
      </w:r>
      <w:r>
        <w:t xml:space="preserve">и </w:t>
      </w:r>
      <w:r>
        <w:rPr>
          <w:b/>
          <w:lang w:val="en-US"/>
        </w:rPr>
        <w:t>y</w:t>
      </w:r>
      <w:r>
        <w:rPr>
          <w:lang w:val="en-US"/>
        </w:rPr>
        <w:t>.</w:t>
      </w:r>
      <w:r>
        <w:t xml:space="preserve"> Напишете програма, която намира най-краткия път между два върха по брой на върховете.</w:t>
      </w:r>
    </w:p>
    <w:p w:rsidR="00E834C2" w:rsidRDefault="00E834C2" w:rsidP="00B110E0">
      <w:pPr>
        <w:numPr>
          <w:ilvl w:val="0"/>
          <w:numId w:val="22"/>
        </w:numPr>
        <w:suppressAutoHyphens/>
      </w:pPr>
      <w:r>
        <w:t xml:space="preserve">Нека е даден граф </w:t>
      </w:r>
      <w:r w:rsidRPr="0001472C">
        <w:rPr>
          <w:b/>
          <w:lang w:val="en-US"/>
        </w:rPr>
        <w:t>G(V, E)</w:t>
      </w:r>
      <w:r>
        <w:rPr>
          <w:lang w:val="en-US"/>
        </w:rPr>
        <w:t>.</w:t>
      </w:r>
      <w:r>
        <w:t xml:space="preserve">  Напишете програма, която проверява дали графът е цикличен.</w:t>
      </w:r>
      <w:r w:rsidRPr="007D1761">
        <w:t xml:space="preserve"> </w:t>
      </w:r>
    </w:p>
    <w:p w:rsidR="00E834C2" w:rsidRDefault="00E834C2" w:rsidP="00B110E0">
      <w:pPr>
        <w:numPr>
          <w:ilvl w:val="0"/>
          <w:numId w:val="22"/>
        </w:numPr>
        <w:suppressAutoHyphens/>
      </w:pPr>
      <w:r>
        <w:t>Напишете рекурсивно обхождане в дълбочина и програма, която да го тества.</w:t>
      </w:r>
    </w:p>
    <w:p w:rsidR="00E834C2" w:rsidRDefault="00E834C2" w:rsidP="00B110E0">
      <w:pPr>
        <w:numPr>
          <w:ilvl w:val="0"/>
          <w:numId w:val="22"/>
        </w:numPr>
        <w:suppressAutoHyphens/>
      </w:pPr>
      <w:r>
        <w:t>Напишете обхождане в ширина (</w:t>
      </w:r>
      <w:r>
        <w:rPr>
          <w:lang w:val="en-US"/>
        </w:rPr>
        <w:t>BFS)</w:t>
      </w:r>
      <w:r>
        <w:t>, базирано на опашка.</w:t>
      </w:r>
    </w:p>
    <w:p w:rsidR="00E834C2" w:rsidRPr="008C54D6" w:rsidRDefault="00E834C2" w:rsidP="00B110E0">
      <w:pPr>
        <w:numPr>
          <w:ilvl w:val="0"/>
          <w:numId w:val="22"/>
        </w:numPr>
        <w:suppressAutoHyphens/>
      </w:pPr>
      <w:r>
        <w:t xml:space="preserve">Напишете програма, която обхожда директорията </w:t>
      </w:r>
      <w:r w:rsidRPr="008C54D6">
        <w:rPr>
          <w:lang w:val="en-US"/>
        </w:rPr>
        <w:t xml:space="preserve">C:\Windows\ </w:t>
      </w:r>
      <w:r>
        <w:t>и всичките и поддиректории рекурсивно и отпечатва всички файлове, който имат разширение *.</w:t>
      </w:r>
      <w:r w:rsidRPr="008C54D6">
        <w:rPr>
          <w:lang w:val="en-US"/>
        </w:rPr>
        <w:t xml:space="preserve">exe. </w:t>
      </w:r>
    </w:p>
    <w:p w:rsidR="00E834C2" w:rsidRPr="007D1761" w:rsidRDefault="00E834C2" w:rsidP="00B110E0">
      <w:pPr>
        <w:numPr>
          <w:ilvl w:val="0"/>
          <w:numId w:val="22"/>
        </w:numPr>
        <w:suppressAutoHyphens/>
      </w:pPr>
      <w:r>
        <w:t xml:space="preserve">Дефинирайте класове </w:t>
      </w:r>
      <w:r w:rsidRPr="008C54D6">
        <w:rPr>
          <w:lang w:val="en-US"/>
        </w:rPr>
        <w:t xml:space="preserve">File { string name, </w:t>
      </w:r>
      <w:r w:rsidRPr="008C54D6">
        <w:rPr>
          <w:noProof/>
          <w:lang w:val="en-US"/>
        </w:rPr>
        <w:t>int</w:t>
      </w:r>
      <w:r w:rsidRPr="008C54D6">
        <w:rPr>
          <w:lang w:val="en-US"/>
        </w:rPr>
        <w:t xml:space="preserve"> size } </w:t>
      </w:r>
      <w:r>
        <w:t>и</w:t>
      </w:r>
      <w:r w:rsidRPr="008C54D6">
        <w:rPr>
          <w:lang w:val="en-US"/>
        </w:rPr>
        <w:t xml:space="preserve"> Folder { string name, File[] files, Folder[] </w:t>
      </w:r>
      <w:r w:rsidRPr="008C54D6">
        <w:rPr>
          <w:noProof/>
          <w:lang w:val="en-US"/>
        </w:rPr>
        <w:t>childFolders</w:t>
      </w:r>
      <w:r w:rsidRPr="008C54D6">
        <w:rPr>
          <w:lang w:val="en-US"/>
        </w:rPr>
        <w:t xml:space="preserve"> }. </w:t>
      </w:r>
      <w:r>
        <w:t xml:space="preserve">Използвайки тези класове, </w:t>
      </w:r>
      <w:proofErr w:type="spellStart"/>
      <w:r>
        <w:t>постройте</w:t>
      </w:r>
      <w:proofErr w:type="spellEnd"/>
      <w:r>
        <w:t xml:space="preserve"> дърво, което съдържа всички файлове и директории на твърдия диск, като започнете от </w:t>
      </w:r>
      <w:r w:rsidRPr="008C54D6">
        <w:rPr>
          <w:lang w:val="en-US"/>
        </w:rPr>
        <w:t>C:\Windows\</w:t>
      </w:r>
      <w:r>
        <w:t xml:space="preserve">. Напишете метод, който изчислява сумата от големините на файловете в дадено </w:t>
      </w:r>
      <w:proofErr w:type="spellStart"/>
      <w:r>
        <w:t>поддърво</w:t>
      </w:r>
      <w:proofErr w:type="spellEnd"/>
      <w:r>
        <w:t xml:space="preserve"> и програма, която тества този метод. За обхождането на директориите използвайте рекурсивно обхождане в дълбочина (</w:t>
      </w:r>
      <w:smartTag w:uri="urn:schemas-microsoft-com:office:smarttags" w:element="stockticker">
        <w:r w:rsidRPr="008C54D6">
          <w:rPr>
            <w:lang w:val="en-US"/>
          </w:rPr>
          <w:t>DFS</w:t>
        </w:r>
      </w:smartTag>
      <w:r w:rsidRPr="008C54D6">
        <w:rPr>
          <w:lang w:val="en-US"/>
        </w:rPr>
        <w:t>).</w:t>
      </w:r>
    </w:p>
    <w:p w:rsidR="00E834C2" w:rsidRDefault="00E834C2" w:rsidP="00B110E0">
      <w:pPr>
        <w:numPr>
          <w:ilvl w:val="0"/>
          <w:numId w:val="22"/>
        </w:numPr>
        <w:suppressAutoHyphens/>
      </w:pPr>
      <w:r>
        <w:t>Напишете програма, която намира всички цикли в даден граф.</w:t>
      </w:r>
    </w:p>
    <w:p w:rsidR="00E834C2" w:rsidRPr="00FA540F" w:rsidRDefault="00E834C2" w:rsidP="00B110E0">
      <w:pPr>
        <w:numPr>
          <w:ilvl w:val="0"/>
          <w:numId w:val="22"/>
        </w:numPr>
        <w:suppressAutoHyphens/>
      </w:pPr>
      <w:r>
        <w:t xml:space="preserve">Нека е даден граф </w:t>
      </w:r>
      <w:r w:rsidRPr="0001472C">
        <w:rPr>
          <w:b/>
          <w:lang w:val="en-US"/>
        </w:rPr>
        <w:t>G(V, E)</w:t>
      </w:r>
      <w:r>
        <w:rPr>
          <w:lang w:val="en-US"/>
        </w:rPr>
        <w:t>.</w:t>
      </w:r>
      <w:r>
        <w:t xml:space="preserve">  Напишете програма, която намира всички компоненти на свързаност на графа, т.е. намира всички негови максимални свързани подграфи. Максимален свързан </w:t>
      </w:r>
      <w:proofErr w:type="spellStart"/>
      <w:r>
        <w:t>подграф</w:t>
      </w:r>
      <w:proofErr w:type="spellEnd"/>
      <w:r>
        <w:t xml:space="preserve"> на </w:t>
      </w:r>
      <w:r w:rsidRPr="00FA540F">
        <w:rPr>
          <w:b/>
          <w:lang w:val="en-US"/>
        </w:rPr>
        <w:t>G</w:t>
      </w:r>
      <w:r>
        <w:t xml:space="preserve"> е свързан граф такъв, че няма друг </w:t>
      </w:r>
      <w:proofErr w:type="spellStart"/>
      <w:r>
        <w:t>подграф</w:t>
      </w:r>
      <w:proofErr w:type="spellEnd"/>
      <w:r>
        <w:rPr>
          <w:lang w:val="en-US"/>
        </w:rPr>
        <w:t xml:space="preserve"> </w:t>
      </w:r>
      <w:r>
        <w:t xml:space="preserve">на </w:t>
      </w:r>
      <w:r w:rsidRPr="00FA540F">
        <w:rPr>
          <w:b/>
          <w:lang w:val="en-US"/>
        </w:rPr>
        <w:t>G</w:t>
      </w:r>
      <w:r>
        <w:t>, който да е свързан и да го съдържа.</w:t>
      </w:r>
    </w:p>
    <w:p w:rsidR="00E834C2" w:rsidRPr="00A30943" w:rsidRDefault="00E834C2" w:rsidP="00B110E0">
      <w:pPr>
        <w:numPr>
          <w:ilvl w:val="0"/>
          <w:numId w:val="22"/>
        </w:numPr>
        <w:suppressAutoHyphens/>
      </w:pPr>
      <w:r>
        <w:t xml:space="preserve">Нека е даден претеглен ориентиран граф </w:t>
      </w:r>
      <w:r w:rsidRPr="0001472C">
        <w:rPr>
          <w:b/>
          <w:lang w:val="en-US"/>
        </w:rPr>
        <w:t>G(V, E)</w:t>
      </w:r>
      <w:r>
        <w:t>, в който теглата по ребрата са неотрицателни числа</w:t>
      </w:r>
      <w:r>
        <w:rPr>
          <w:lang w:val="en-US"/>
        </w:rPr>
        <w:t>.</w:t>
      </w:r>
      <w:r>
        <w:t xml:space="preserve"> Напишете програма, която по зададен връх </w:t>
      </w:r>
      <w:r>
        <w:rPr>
          <w:b/>
          <w:lang w:val="en-US"/>
        </w:rPr>
        <w:t>x</w:t>
      </w:r>
      <w:r>
        <w:rPr>
          <w:b/>
        </w:rPr>
        <w:t xml:space="preserve"> </w:t>
      </w:r>
      <w:r>
        <w:t>от графа намира минималните пътища от него до всички останали.</w:t>
      </w:r>
    </w:p>
    <w:p w:rsidR="00E834C2" w:rsidRDefault="00E834C2" w:rsidP="00B110E0">
      <w:pPr>
        <w:numPr>
          <w:ilvl w:val="0"/>
          <w:numId w:val="22"/>
        </w:numPr>
        <w:suppressAutoHyphens/>
      </w:pPr>
      <w:r>
        <w:t>Имаме N задачи, които трябва да бъдат изпълнени последователно. Даден е списък с двойки задачи, за които втората зависи от резултата от първата и трябва да бъде изпълнена след нея. Напишете програма, която подрежда задачите по такъв начин, че всяка задача да се изпълни след всички задачи, от които зависи. Ако не съществува такава наредба, да се отпечата подходящо съобщение.</w:t>
      </w:r>
    </w:p>
    <w:p w:rsidR="00E834C2" w:rsidRPr="0042419C" w:rsidRDefault="00E834C2" w:rsidP="00E834C2">
      <w:pPr>
        <w:suppressAutoHyphens/>
        <w:ind w:left="454"/>
      </w:pPr>
      <w:r>
        <w:t xml:space="preserve">Пример: </w:t>
      </w:r>
      <w:r w:rsidRPr="009F456E">
        <w:rPr>
          <w:rStyle w:val="Code"/>
        </w:rPr>
        <w:t xml:space="preserve">{1, 2}, {2, 5}, {2, 4}, {3, 1} </w:t>
      </w:r>
      <w:r w:rsidRPr="009F456E">
        <w:rPr>
          <w:rStyle w:val="Code"/>
        </w:rPr>
        <w:sym w:font="Wingdings" w:char="F0E0"/>
      </w:r>
      <w:r w:rsidRPr="009F456E">
        <w:rPr>
          <w:rStyle w:val="Code"/>
        </w:rPr>
        <w:t xml:space="preserve"> 3, 1, 2, 5, 4</w:t>
      </w:r>
    </w:p>
    <w:p w:rsidR="00E834C2" w:rsidRDefault="00E834C2" w:rsidP="00B110E0">
      <w:pPr>
        <w:numPr>
          <w:ilvl w:val="0"/>
          <w:numId w:val="22"/>
        </w:numPr>
        <w:suppressAutoHyphens/>
      </w:pPr>
      <w:proofErr w:type="spellStart"/>
      <w:r>
        <w:t>Ойлеров</w:t>
      </w:r>
      <w:proofErr w:type="spellEnd"/>
      <w:r>
        <w:t xml:space="preserve"> цикъл в граф се нарича цикъл, който започва от даден връх, минава точно по веднъж през всички негови ребра и се връща в началния връх. При това обхождане всеки връх може да </w:t>
      </w:r>
      <w:r>
        <w:lastRenderedPageBreak/>
        <w:t xml:space="preserve">бъде посетен многократно. Напишете програма, която по даден граф намира в него </w:t>
      </w:r>
      <w:proofErr w:type="spellStart"/>
      <w:r>
        <w:t>Ойлеров</w:t>
      </w:r>
      <w:proofErr w:type="spellEnd"/>
      <w:r>
        <w:t xml:space="preserve"> цикъл или установява, че такъв няма.</w:t>
      </w:r>
    </w:p>
    <w:p w:rsidR="00E834C2" w:rsidRDefault="00E834C2" w:rsidP="00B110E0">
      <w:pPr>
        <w:numPr>
          <w:ilvl w:val="0"/>
          <w:numId w:val="22"/>
        </w:numPr>
        <w:suppressAutoHyphens/>
      </w:pPr>
      <w:r>
        <w:rPr>
          <w:noProof/>
        </w:rPr>
        <w:t>Хамилтонов</w:t>
      </w:r>
      <w:r>
        <w:t xml:space="preserve"> цикъл в граф се нарича цикъл, съдържащ всеки връх в графа точно по веднъж. Да се напише програма, която при даден претеглен ориентиран граф </w:t>
      </w:r>
      <w:r w:rsidRPr="00FF4A97">
        <w:rPr>
          <w:b/>
          <w:lang w:val="en-US"/>
        </w:rPr>
        <w:t>G(V, E)</w:t>
      </w:r>
      <w:r w:rsidRPr="00FF4A97">
        <w:rPr>
          <w:lang w:val="en-US"/>
        </w:rPr>
        <w:t xml:space="preserve">, </w:t>
      </w:r>
      <w:r>
        <w:t xml:space="preserve">намира </w:t>
      </w:r>
      <w:r>
        <w:rPr>
          <w:noProof/>
        </w:rPr>
        <w:t>Хамилтонов</w:t>
      </w:r>
      <w:r>
        <w:t xml:space="preserve"> цикъл с минимална дължина, ако такъв съществува.</w:t>
      </w:r>
    </w:p>
    <w:p w:rsidR="00E834C2" w:rsidRPr="008E14ED" w:rsidRDefault="00E834C2" w:rsidP="00E834C2">
      <w:pPr>
        <w:pStyle w:val="Heading1"/>
      </w:pPr>
      <w:bookmarkStart w:id="103" w:name="_Глава_18._Речници,"/>
      <w:bookmarkStart w:id="104" w:name="_Toc243587029"/>
      <w:bookmarkStart w:id="105" w:name="_Toc243587690"/>
      <w:bookmarkStart w:id="106" w:name="_Toc299461378"/>
      <w:bookmarkStart w:id="107" w:name="_Toc299628695"/>
      <w:bookmarkStart w:id="108" w:name="_Toc299628815"/>
      <w:bookmarkEnd w:id="103"/>
      <w:r w:rsidRPr="008E14ED">
        <w:t>Глава 18. Речници, хеш-таблици и множества</w:t>
      </w:r>
      <w:bookmarkEnd w:id="104"/>
      <w:bookmarkEnd w:id="105"/>
      <w:bookmarkEnd w:id="106"/>
      <w:bookmarkEnd w:id="107"/>
      <w:bookmarkEnd w:id="108"/>
    </w:p>
    <w:p w:rsidR="00E834C2" w:rsidRDefault="00E834C2" w:rsidP="00B110E0">
      <w:pPr>
        <w:numPr>
          <w:ilvl w:val="0"/>
          <w:numId w:val="25"/>
        </w:numPr>
        <w:tabs>
          <w:tab w:val="clear" w:pos="454"/>
          <w:tab w:val="left" w:pos="426"/>
        </w:tabs>
        <w:suppressAutoHyphens/>
        <w:ind w:left="426" w:hanging="426"/>
      </w:pPr>
      <w:r>
        <w:t>Напишете програма, която брои колко пъти се среща всяко число в дадена редица от числа.</w:t>
      </w:r>
    </w:p>
    <w:p w:rsidR="00E834C2" w:rsidRPr="0081467C" w:rsidRDefault="00E834C2" w:rsidP="00E834C2">
      <w:pPr>
        <w:tabs>
          <w:tab w:val="left" w:pos="426"/>
        </w:tabs>
        <w:suppressAutoHyphens/>
        <w:ind w:left="852" w:hanging="426"/>
        <w:rPr>
          <w:rStyle w:val="Code"/>
          <w:b w:val="0"/>
        </w:rPr>
      </w:pPr>
      <w:r>
        <w:t xml:space="preserve">Пример: </w:t>
      </w:r>
      <w:r w:rsidRPr="00E37635">
        <w:rPr>
          <w:rStyle w:val="Code"/>
          <w:b w:val="0"/>
        </w:rPr>
        <w:t>array = {3, 4, 4, 2, 3, 3, 4, 3, 2}</w:t>
      </w:r>
    </w:p>
    <w:p w:rsidR="00E834C2" w:rsidRPr="0081467C" w:rsidRDefault="00E834C2" w:rsidP="00E834C2">
      <w:pPr>
        <w:tabs>
          <w:tab w:val="left" w:pos="426"/>
        </w:tabs>
        <w:suppressAutoHyphens/>
        <w:ind w:left="1278" w:hanging="426"/>
        <w:rPr>
          <w:rStyle w:val="Code"/>
          <w:b w:val="0"/>
        </w:rPr>
      </w:pPr>
      <w:r w:rsidRPr="00E37635">
        <w:rPr>
          <w:rStyle w:val="Code"/>
          <w:b w:val="0"/>
        </w:rPr>
        <w:t xml:space="preserve">2 </w:t>
      </w:r>
      <w:r w:rsidRPr="00E37635">
        <w:rPr>
          <w:rStyle w:val="Code"/>
          <w:b w:val="0"/>
        </w:rPr>
        <w:sym w:font="Wingdings" w:char="F0E0"/>
      </w:r>
      <w:r w:rsidRPr="00E37635">
        <w:rPr>
          <w:rStyle w:val="Code"/>
          <w:b w:val="0"/>
        </w:rPr>
        <w:t xml:space="preserve"> 2 пъти</w:t>
      </w:r>
    </w:p>
    <w:p w:rsidR="00E834C2" w:rsidRPr="0081467C" w:rsidRDefault="00E834C2" w:rsidP="00E834C2">
      <w:pPr>
        <w:tabs>
          <w:tab w:val="left" w:pos="426"/>
        </w:tabs>
        <w:suppressAutoHyphens/>
        <w:ind w:left="1278" w:hanging="426"/>
        <w:rPr>
          <w:rStyle w:val="Code"/>
          <w:b w:val="0"/>
        </w:rPr>
      </w:pPr>
      <w:r w:rsidRPr="00E37635">
        <w:rPr>
          <w:rStyle w:val="Code"/>
          <w:b w:val="0"/>
        </w:rPr>
        <w:t xml:space="preserve">3 </w:t>
      </w:r>
      <w:r w:rsidRPr="00E37635">
        <w:rPr>
          <w:rStyle w:val="Code"/>
          <w:b w:val="0"/>
        </w:rPr>
        <w:sym w:font="Wingdings" w:char="F0E0"/>
      </w:r>
      <w:r w:rsidRPr="00E37635">
        <w:rPr>
          <w:rStyle w:val="Code"/>
          <w:b w:val="0"/>
        </w:rPr>
        <w:t xml:space="preserve"> 4 </w:t>
      </w:r>
      <w:r w:rsidRPr="0081467C">
        <w:rPr>
          <w:rStyle w:val="Code"/>
          <w:b w:val="0"/>
        </w:rPr>
        <w:t>пъти</w:t>
      </w:r>
    </w:p>
    <w:p w:rsidR="00E834C2" w:rsidRPr="0081467C" w:rsidRDefault="00E834C2" w:rsidP="00E834C2">
      <w:pPr>
        <w:tabs>
          <w:tab w:val="left" w:pos="426"/>
        </w:tabs>
        <w:suppressAutoHyphens/>
        <w:ind w:left="1278" w:hanging="426"/>
        <w:rPr>
          <w:rStyle w:val="Code"/>
          <w:b w:val="0"/>
        </w:rPr>
      </w:pPr>
      <w:r w:rsidRPr="00E37635">
        <w:rPr>
          <w:rStyle w:val="Code"/>
          <w:b w:val="0"/>
        </w:rPr>
        <w:t xml:space="preserve">4 </w:t>
      </w:r>
      <w:r w:rsidRPr="00E37635">
        <w:rPr>
          <w:rStyle w:val="Code"/>
          <w:b w:val="0"/>
        </w:rPr>
        <w:sym w:font="Wingdings" w:char="F0E0"/>
      </w:r>
      <w:r w:rsidRPr="00E37635">
        <w:rPr>
          <w:rStyle w:val="Code"/>
          <w:b w:val="0"/>
        </w:rPr>
        <w:t xml:space="preserve"> 3 </w:t>
      </w:r>
      <w:r w:rsidRPr="0081467C">
        <w:rPr>
          <w:rStyle w:val="Code"/>
          <w:b w:val="0"/>
        </w:rPr>
        <w:t>пъти</w:t>
      </w:r>
    </w:p>
    <w:p w:rsidR="00E834C2" w:rsidRPr="00D81902" w:rsidRDefault="00E834C2" w:rsidP="00B110E0">
      <w:pPr>
        <w:numPr>
          <w:ilvl w:val="0"/>
          <w:numId w:val="25"/>
        </w:numPr>
        <w:tabs>
          <w:tab w:val="clear" w:pos="454"/>
          <w:tab w:val="left" w:pos="426"/>
        </w:tabs>
        <w:suppressAutoHyphens/>
        <w:ind w:left="426" w:hanging="426"/>
      </w:pPr>
      <w:r w:rsidRPr="00F346D0">
        <w:t>Напишете програма, която премахва всички числа, които се срещат нечетен брой път</w:t>
      </w:r>
      <w:r>
        <w:t>и</w:t>
      </w:r>
      <w:r w:rsidRPr="00F346D0">
        <w:t xml:space="preserve"> в дадена редица. Например</w:t>
      </w:r>
      <w:r>
        <w:t>, ако имаме</w:t>
      </w:r>
      <w:r w:rsidRPr="00F346D0">
        <w:t xml:space="preserve"> начална</w:t>
      </w:r>
      <w:r>
        <w:t>та</w:t>
      </w:r>
      <w:r w:rsidRPr="00F346D0">
        <w:t xml:space="preserve"> редица </w:t>
      </w:r>
      <w:r w:rsidRPr="00945008">
        <w:rPr>
          <w:rStyle w:val="Code"/>
          <w:b w:val="0"/>
        </w:rPr>
        <w:t>{4, 2, 2, 5, 2, 3, 2, 3, 1, 5, 2, 6, 6, 6}</w:t>
      </w:r>
      <w:r w:rsidRPr="00945008">
        <w:rPr>
          <w:b/>
        </w:rPr>
        <w:t>,</w:t>
      </w:r>
      <w:r>
        <w:t xml:space="preserve"> трябва да я редуцираме до</w:t>
      </w:r>
      <w:r w:rsidRPr="00F346D0">
        <w:t xml:space="preserve"> редицата </w:t>
      </w:r>
      <w:r w:rsidRPr="00945008">
        <w:rPr>
          <w:rStyle w:val="Code"/>
          <w:b w:val="0"/>
        </w:rPr>
        <w:t>{5, 3, 3, 5}.</w:t>
      </w:r>
    </w:p>
    <w:p w:rsidR="00E834C2" w:rsidRPr="00D81902" w:rsidRDefault="00E834C2" w:rsidP="00B110E0">
      <w:pPr>
        <w:numPr>
          <w:ilvl w:val="0"/>
          <w:numId w:val="25"/>
        </w:numPr>
        <w:tabs>
          <w:tab w:val="clear" w:pos="454"/>
          <w:tab w:val="left" w:pos="426"/>
        </w:tabs>
        <w:suppressAutoHyphens/>
        <w:ind w:left="426" w:hanging="426"/>
      </w:pPr>
      <w:r>
        <w:t>Напишете програма, която по даден текст във текстов файл, преброява колко пъти се среща всяка дума. Отпечатайте на конзолата всички думи и по колко пъти се срещат, подредени по брой срещания.</w:t>
      </w:r>
    </w:p>
    <w:p w:rsidR="00E834C2" w:rsidRPr="0081467C" w:rsidRDefault="00E834C2" w:rsidP="00E834C2">
      <w:pPr>
        <w:tabs>
          <w:tab w:val="left" w:pos="426"/>
        </w:tabs>
        <w:suppressAutoHyphens/>
        <w:ind w:left="852" w:hanging="426"/>
      </w:pPr>
      <w:r w:rsidRPr="0081467C">
        <w:t xml:space="preserve">Пример: </w:t>
      </w:r>
      <w:r>
        <w:t>"</w:t>
      </w:r>
      <w:r w:rsidRPr="0081467C">
        <w:rPr>
          <w:rStyle w:val="Code"/>
          <w:b w:val="0"/>
        </w:rPr>
        <w:t>This is the TEXT. Text, text, text – THIS TEXT! Is this the text?</w:t>
      </w:r>
      <w:r>
        <w:t>"</w:t>
      </w:r>
    </w:p>
    <w:p w:rsidR="00E834C2" w:rsidRPr="0081467C" w:rsidRDefault="00E834C2" w:rsidP="00E834C2">
      <w:pPr>
        <w:tabs>
          <w:tab w:val="left" w:pos="426"/>
        </w:tabs>
        <w:suppressAutoHyphens/>
        <w:ind w:left="852" w:hanging="426"/>
      </w:pPr>
      <w:r w:rsidRPr="0081467C">
        <w:t xml:space="preserve">Резултат: </w:t>
      </w:r>
    </w:p>
    <w:p w:rsidR="00E834C2" w:rsidRPr="0081467C" w:rsidRDefault="00E834C2" w:rsidP="00E834C2">
      <w:pPr>
        <w:tabs>
          <w:tab w:val="left" w:pos="426"/>
        </w:tabs>
        <w:suppressAutoHyphens/>
        <w:ind w:left="852"/>
        <w:rPr>
          <w:rStyle w:val="Code"/>
          <w:b w:val="0"/>
        </w:rPr>
      </w:pPr>
      <w:r w:rsidRPr="0081467C">
        <w:rPr>
          <w:rStyle w:val="Code"/>
          <w:b w:val="0"/>
        </w:rPr>
        <w:t xml:space="preserve">is </w:t>
      </w:r>
      <w:r w:rsidRPr="0081467C">
        <w:rPr>
          <w:rStyle w:val="Code"/>
          <w:b w:val="0"/>
        </w:rPr>
        <w:sym w:font="Wingdings" w:char="F0E0"/>
      </w:r>
      <w:r w:rsidRPr="0081467C">
        <w:rPr>
          <w:rStyle w:val="Code"/>
          <w:b w:val="0"/>
        </w:rPr>
        <w:t xml:space="preserve"> 2, the </w:t>
      </w:r>
      <w:r w:rsidRPr="0081467C">
        <w:rPr>
          <w:rStyle w:val="Code"/>
          <w:b w:val="0"/>
        </w:rPr>
        <w:sym w:font="Wingdings" w:char="F0E0"/>
      </w:r>
      <w:r w:rsidRPr="0081467C">
        <w:rPr>
          <w:rStyle w:val="Code"/>
          <w:b w:val="0"/>
        </w:rPr>
        <w:t xml:space="preserve"> 2, this </w:t>
      </w:r>
      <w:r w:rsidRPr="0081467C">
        <w:rPr>
          <w:rStyle w:val="Code"/>
          <w:b w:val="0"/>
        </w:rPr>
        <w:sym w:font="Wingdings" w:char="F0E0"/>
      </w:r>
      <w:r w:rsidRPr="0081467C">
        <w:rPr>
          <w:rStyle w:val="Code"/>
          <w:b w:val="0"/>
        </w:rPr>
        <w:t xml:space="preserve"> 3, text </w:t>
      </w:r>
      <w:r w:rsidRPr="0081467C">
        <w:rPr>
          <w:rStyle w:val="Code"/>
          <w:b w:val="0"/>
        </w:rPr>
        <w:sym w:font="Wingdings" w:char="F0E0"/>
      </w:r>
      <w:r w:rsidRPr="0081467C">
        <w:rPr>
          <w:rStyle w:val="Code"/>
          <w:b w:val="0"/>
        </w:rPr>
        <w:t xml:space="preserve"> 6</w:t>
      </w:r>
    </w:p>
    <w:p w:rsidR="00E834C2" w:rsidRPr="00F346D0" w:rsidRDefault="00E834C2" w:rsidP="00B110E0">
      <w:pPr>
        <w:numPr>
          <w:ilvl w:val="0"/>
          <w:numId w:val="25"/>
        </w:numPr>
        <w:tabs>
          <w:tab w:val="clear" w:pos="454"/>
          <w:tab w:val="left" w:pos="426"/>
        </w:tabs>
        <w:suppressAutoHyphens/>
        <w:ind w:left="426" w:hanging="426"/>
      </w:pPr>
      <w:r>
        <w:t xml:space="preserve">Реализирайте клас </w:t>
      </w:r>
      <w:r w:rsidRPr="00B07E49">
        <w:rPr>
          <w:rStyle w:val="Code"/>
        </w:rPr>
        <w:t>DictHashSet</w:t>
      </w:r>
      <w:r>
        <w:rPr>
          <w:rStyle w:val="Code"/>
        </w:rPr>
        <w:t>&lt;Т&gt;</w:t>
      </w:r>
      <w:r>
        <w:t xml:space="preserve">, базиран на класа </w:t>
      </w:r>
      <w:r w:rsidRPr="002B33AC">
        <w:rPr>
          <w:rStyle w:val="Code"/>
        </w:rPr>
        <w:t>HashDictionary</w:t>
      </w:r>
      <w:r w:rsidRPr="00076EF5">
        <w:rPr>
          <w:rStyle w:val="Code"/>
        </w:rPr>
        <w:t xml:space="preserve"> </w:t>
      </w:r>
      <w:r>
        <w:rPr>
          <w:rStyle w:val="Code"/>
        </w:rPr>
        <w:t>&lt;K, V&gt;</w:t>
      </w:r>
      <w:r>
        <w:t>, който разгледахме по-горе.</w:t>
      </w:r>
    </w:p>
    <w:p w:rsidR="00E834C2" w:rsidRDefault="00E834C2" w:rsidP="00B110E0">
      <w:pPr>
        <w:numPr>
          <w:ilvl w:val="0"/>
          <w:numId w:val="25"/>
        </w:numPr>
        <w:tabs>
          <w:tab w:val="clear" w:pos="454"/>
          <w:tab w:val="left" w:pos="426"/>
        </w:tabs>
        <w:suppressAutoHyphens/>
        <w:ind w:left="426" w:hanging="426"/>
      </w:pPr>
      <w:r w:rsidRPr="0019371E">
        <w:t>Реализирайте хеш-таблица, която съхранява тройки стойности (ключ1, ключ2, стойност) и позволява бързо търсене по двойка ключове и добавяне на тройки стойности.</w:t>
      </w:r>
    </w:p>
    <w:p w:rsidR="00E834C2" w:rsidRPr="0019371E" w:rsidRDefault="00E834C2" w:rsidP="00B110E0">
      <w:pPr>
        <w:numPr>
          <w:ilvl w:val="0"/>
          <w:numId w:val="25"/>
        </w:numPr>
        <w:tabs>
          <w:tab w:val="clear" w:pos="454"/>
          <w:tab w:val="left" w:pos="426"/>
        </w:tabs>
        <w:suppressAutoHyphens/>
        <w:ind w:left="426" w:hanging="426"/>
      </w:pPr>
      <w:r>
        <w:t>Реализирайте хеш-таблица, която позволява по даден ключ да съхраняваме повече от една стойност.</w:t>
      </w:r>
    </w:p>
    <w:p w:rsidR="00E834C2" w:rsidRPr="00EC217F" w:rsidRDefault="00E834C2" w:rsidP="00B110E0">
      <w:pPr>
        <w:numPr>
          <w:ilvl w:val="0"/>
          <w:numId w:val="25"/>
        </w:numPr>
        <w:tabs>
          <w:tab w:val="clear" w:pos="454"/>
          <w:tab w:val="left" w:pos="426"/>
        </w:tabs>
        <w:suppressAutoHyphens/>
        <w:ind w:left="426" w:hanging="426"/>
      </w:pPr>
      <w:r>
        <w:t>Р</w:t>
      </w:r>
      <w:r w:rsidRPr="00D62C7F">
        <w:t>еализира</w:t>
      </w:r>
      <w:r>
        <w:t>й</w:t>
      </w:r>
      <w:r w:rsidRPr="00D62C7F">
        <w:t xml:space="preserve">те хеш-таблица, която използва </w:t>
      </w:r>
      <w:r>
        <w:t>"</w:t>
      </w:r>
      <w:r w:rsidRPr="00D62C7F">
        <w:t>кукувиче хеширане</w:t>
      </w:r>
      <w:r>
        <w:t>"</w:t>
      </w:r>
      <w:r w:rsidRPr="00D62C7F">
        <w:t xml:space="preserve"> с 3 </w:t>
      </w:r>
      <w:proofErr w:type="spellStart"/>
      <w:r w:rsidRPr="00885961">
        <w:t>хеш-функции</w:t>
      </w:r>
      <w:proofErr w:type="spellEnd"/>
      <w:r w:rsidRPr="00D62C7F">
        <w:t xml:space="preserve"> за разрешаване на коли</w:t>
      </w:r>
      <w:r>
        <w:t>з</w:t>
      </w:r>
      <w:r w:rsidRPr="00D62C7F">
        <w:t>иите.</w:t>
      </w:r>
    </w:p>
    <w:p w:rsidR="00E834C2" w:rsidRPr="00EC217F" w:rsidRDefault="00E834C2" w:rsidP="00B110E0">
      <w:pPr>
        <w:numPr>
          <w:ilvl w:val="0"/>
          <w:numId w:val="25"/>
        </w:numPr>
        <w:tabs>
          <w:tab w:val="clear" w:pos="454"/>
          <w:tab w:val="left" w:pos="426"/>
        </w:tabs>
        <w:suppressAutoHyphens/>
        <w:ind w:left="426" w:hanging="426"/>
      </w:pPr>
      <w:r>
        <w:t>Р</w:t>
      </w:r>
      <w:r w:rsidRPr="00D62C7F">
        <w:t>еализира</w:t>
      </w:r>
      <w:r>
        <w:t>йте структурата данни хеш-таблица в клас</w:t>
      </w:r>
      <w:r w:rsidRPr="008E71A9">
        <w:t xml:space="preserve"> </w:t>
      </w:r>
      <w:r w:rsidRPr="00EC217F">
        <w:rPr>
          <w:rStyle w:val="Code"/>
        </w:rPr>
        <w:t>HashTable&lt;K, T&gt;</w:t>
      </w:r>
      <w:r w:rsidRPr="008E71A9">
        <w:t xml:space="preserve">. </w:t>
      </w:r>
      <w:r>
        <w:t>Пазете данните в масив от списъци от двойки ключ-стойност (</w:t>
      </w:r>
      <w:r w:rsidRPr="00E37635">
        <w:rPr>
          <w:rStyle w:val="Code"/>
        </w:rPr>
        <w:t>LinkedList</w:t>
      </w:r>
      <w:r w:rsidRPr="008E71A9">
        <w:rPr>
          <w:rStyle w:val="Code"/>
        </w:rPr>
        <w:t>&lt;</w:t>
      </w:r>
      <w:r w:rsidRPr="00E37635">
        <w:rPr>
          <w:rStyle w:val="Code"/>
        </w:rPr>
        <w:t>KeyValuePair</w:t>
      </w:r>
      <w:r w:rsidRPr="008E71A9">
        <w:rPr>
          <w:rStyle w:val="Code"/>
        </w:rPr>
        <w:t>&lt;</w:t>
      </w:r>
      <w:r w:rsidRPr="00E37635">
        <w:rPr>
          <w:rStyle w:val="Code"/>
        </w:rPr>
        <w:t>K</w:t>
      </w:r>
      <w:r w:rsidRPr="008E71A9">
        <w:rPr>
          <w:rStyle w:val="Code"/>
        </w:rPr>
        <w:t>,</w:t>
      </w:r>
      <w:r w:rsidRPr="00E37635">
        <w:rPr>
          <w:rStyle w:val="Code"/>
        </w:rPr>
        <w:t>T</w:t>
      </w:r>
      <w:r w:rsidRPr="008E71A9">
        <w:rPr>
          <w:rStyle w:val="Code"/>
        </w:rPr>
        <w:t>&gt;&gt;[]</w:t>
      </w:r>
      <w:r w:rsidRPr="008E71A9">
        <w:rPr>
          <w:noProof/>
        </w:rPr>
        <w:t>)</w:t>
      </w:r>
      <w:r>
        <w:rPr>
          <w:noProof/>
        </w:rPr>
        <w:t xml:space="preserve"> с начален капацитет от 16 елемента</w:t>
      </w:r>
      <w:r w:rsidRPr="008E71A9">
        <w:rPr>
          <w:noProof/>
        </w:rPr>
        <w:t>.</w:t>
      </w:r>
      <w:r>
        <w:rPr>
          <w:noProof/>
        </w:rPr>
        <w:t xml:space="preserve"> Когато хеш-таблиц</w:t>
      </w:r>
      <w:r>
        <w:rPr>
          <w:noProof/>
        </w:rPr>
        <w:softHyphen/>
      </w:r>
      <w:r>
        <w:rPr>
          <w:noProof/>
        </w:rPr>
        <w:softHyphen/>
        <w:t xml:space="preserve">ата </w:t>
      </w:r>
      <w:r>
        <w:rPr>
          <w:noProof/>
        </w:rPr>
        <w:softHyphen/>
      </w:r>
      <w:r>
        <w:rPr>
          <w:noProof/>
        </w:rPr>
        <w:softHyphen/>
        <w:t xml:space="preserve">достигне 75% от своя капацитет да се удвоява капацитета. Реализирайте следните операции: </w:t>
      </w:r>
      <w:r w:rsidRPr="004F4FD8">
        <w:rPr>
          <w:rStyle w:val="Code"/>
        </w:rPr>
        <w:t>A</w:t>
      </w:r>
      <w:r w:rsidRPr="00E37635">
        <w:rPr>
          <w:rStyle w:val="Code"/>
        </w:rPr>
        <w:t>dd(key, value), Find(key)</w:t>
      </w:r>
      <w:r w:rsidRPr="00E37635">
        <w:rPr>
          <w:rStyle w:val="Code"/>
        </w:rPr>
        <w:sym w:font="Wingdings" w:char="F0E0"/>
      </w:r>
      <w:r w:rsidRPr="00E37635">
        <w:rPr>
          <w:rStyle w:val="Code"/>
        </w:rPr>
        <w:t>value, Remove(key), Count, Clear(), this[], Keys</w:t>
      </w:r>
      <w:r w:rsidRPr="004F4FD8">
        <w:rPr>
          <w:noProof/>
          <w:lang w:val="en-US"/>
        </w:rPr>
        <w:t>.</w:t>
      </w:r>
      <w:r>
        <w:rPr>
          <w:noProof/>
          <w:lang w:val="en-US"/>
        </w:rPr>
        <w:t xml:space="preserve"> </w:t>
      </w:r>
      <w:r>
        <w:rPr>
          <w:noProof/>
        </w:rPr>
        <w:t xml:space="preserve">Реализирайте и итериране по елементите на хеш-таблицата с </w:t>
      </w:r>
      <w:r w:rsidRPr="004F4FD8">
        <w:rPr>
          <w:rStyle w:val="Code"/>
        </w:rPr>
        <w:t>foreach</w:t>
      </w:r>
      <w:r w:rsidRPr="004F4FD8">
        <w:rPr>
          <w:noProof/>
          <w:lang w:val="en-US"/>
        </w:rPr>
        <w:t>.</w:t>
      </w:r>
    </w:p>
    <w:p w:rsidR="00E834C2" w:rsidRPr="00D62C7F" w:rsidRDefault="00E834C2" w:rsidP="00B110E0">
      <w:pPr>
        <w:numPr>
          <w:ilvl w:val="0"/>
          <w:numId w:val="25"/>
        </w:numPr>
        <w:tabs>
          <w:tab w:val="clear" w:pos="454"/>
          <w:tab w:val="left" w:pos="426"/>
        </w:tabs>
        <w:suppressAutoHyphens/>
        <w:ind w:left="426" w:hanging="426"/>
      </w:pPr>
      <w:r>
        <w:t>Реализирайте структурата от данни "</w:t>
      </w:r>
      <w:r w:rsidRPr="008E71A9">
        <w:rPr>
          <w:rStyle w:val="Code"/>
        </w:rPr>
        <w:t>Set</w:t>
      </w:r>
      <w:r>
        <w:t>"</w:t>
      </w:r>
      <w:r w:rsidRPr="008E71A9">
        <w:t xml:space="preserve"> </w:t>
      </w:r>
      <w:r>
        <w:t xml:space="preserve">в клас </w:t>
      </w:r>
      <w:r w:rsidRPr="008E71A9">
        <w:rPr>
          <w:rStyle w:val="Code"/>
        </w:rPr>
        <w:t>HashedSet&lt;T&gt;</w:t>
      </w:r>
      <w:r>
        <w:t xml:space="preserve">. Използвайте класа от предната задача </w:t>
      </w:r>
      <w:r w:rsidRPr="00EC217F">
        <w:rPr>
          <w:rStyle w:val="Code"/>
        </w:rPr>
        <w:t>HashTable&lt;K, T&gt;</w:t>
      </w:r>
      <w:r>
        <w:t xml:space="preserve">, за да пазите елементите. Имплементирайте всички стандартни операции за типа данни </w:t>
      </w:r>
      <w:r w:rsidRPr="008E71A9">
        <w:rPr>
          <w:rStyle w:val="Code"/>
        </w:rPr>
        <w:t>Set: Add(T)</w:t>
      </w:r>
      <w:r>
        <w:t>,</w:t>
      </w:r>
      <w:r w:rsidRPr="008E71A9">
        <w:rPr>
          <w:rStyle w:val="Code"/>
        </w:rPr>
        <w:t xml:space="preserve"> Find(T)</w:t>
      </w:r>
      <w:r>
        <w:t>,</w:t>
      </w:r>
      <w:r w:rsidRPr="008E71A9">
        <w:rPr>
          <w:rStyle w:val="Code"/>
        </w:rPr>
        <w:t xml:space="preserve"> Remove(T)</w:t>
      </w:r>
      <w:r>
        <w:t>,</w:t>
      </w:r>
      <w:r w:rsidRPr="008E71A9">
        <w:rPr>
          <w:rStyle w:val="Code"/>
        </w:rPr>
        <w:t xml:space="preserve"> Coun</w:t>
      </w:r>
      <w:r>
        <w:rPr>
          <w:rStyle w:val="Code"/>
        </w:rPr>
        <w:t>t</w:t>
      </w:r>
      <w:r>
        <w:t>,</w:t>
      </w:r>
      <w:r w:rsidRPr="008E71A9">
        <w:rPr>
          <w:rStyle w:val="Code"/>
        </w:rPr>
        <w:t xml:space="preserve"> Clear()</w:t>
      </w:r>
      <w:r>
        <w:t>,</w:t>
      </w:r>
      <w:r w:rsidRPr="008E71A9">
        <w:rPr>
          <w:b/>
          <w:bCs/>
        </w:rPr>
        <w:t xml:space="preserve"> </w:t>
      </w:r>
      <w:r>
        <w:rPr>
          <w:bCs/>
        </w:rPr>
        <w:t>обединение и сечение.</w:t>
      </w:r>
    </w:p>
    <w:p w:rsidR="00E834C2" w:rsidRDefault="00E834C2" w:rsidP="00B110E0">
      <w:pPr>
        <w:numPr>
          <w:ilvl w:val="0"/>
          <w:numId w:val="25"/>
        </w:numPr>
        <w:tabs>
          <w:tab w:val="clear" w:pos="454"/>
          <w:tab w:val="left" w:pos="426"/>
        </w:tabs>
        <w:suppressAutoHyphens/>
        <w:ind w:left="426" w:hanging="426"/>
      </w:pPr>
      <w:r>
        <w:t>Дадени са три редици от числа, дефинирани чрез формулите:</w:t>
      </w:r>
    </w:p>
    <w:p w:rsidR="00E834C2" w:rsidRPr="0081467C" w:rsidRDefault="00E834C2" w:rsidP="00B110E0">
      <w:pPr>
        <w:numPr>
          <w:ilvl w:val="0"/>
          <w:numId w:val="23"/>
        </w:numPr>
        <w:tabs>
          <w:tab w:val="clear" w:pos="1496"/>
          <w:tab w:val="left" w:pos="709"/>
        </w:tabs>
        <w:suppressAutoHyphens/>
        <w:ind w:left="426" w:firstLine="0"/>
        <w:rPr>
          <w:rStyle w:val="Code"/>
          <w:b w:val="0"/>
        </w:rPr>
      </w:pPr>
      <w:r w:rsidRPr="0081467C">
        <w:rPr>
          <w:rStyle w:val="Code"/>
          <w:b w:val="0"/>
        </w:rPr>
        <w:t>f1(0) = 1; f1(k) = 2*f1(k-1) + 3;  f1 = {1, 5, 13, 29, …}</w:t>
      </w:r>
    </w:p>
    <w:p w:rsidR="00E834C2" w:rsidRPr="0081467C" w:rsidRDefault="00E834C2" w:rsidP="00B110E0">
      <w:pPr>
        <w:numPr>
          <w:ilvl w:val="0"/>
          <w:numId w:val="23"/>
        </w:numPr>
        <w:tabs>
          <w:tab w:val="clear" w:pos="1496"/>
          <w:tab w:val="left" w:pos="709"/>
        </w:tabs>
        <w:suppressAutoHyphens/>
        <w:ind w:left="426" w:firstLine="0"/>
        <w:rPr>
          <w:rStyle w:val="Code"/>
          <w:b w:val="0"/>
        </w:rPr>
      </w:pPr>
      <w:r w:rsidRPr="0081467C">
        <w:rPr>
          <w:rStyle w:val="Code"/>
          <w:b w:val="0"/>
        </w:rPr>
        <w:t>f2(0) = 2; f2(k) = 3*f2(k-1) + 1;  f2 = {2, 7, 22, 67, …}</w:t>
      </w:r>
    </w:p>
    <w:p w:rsidR="00E834C2" w:rsidRPr="0081467C" w:rsidRDefault="00E834C2" w:rsidP="00B110E0">
      <w:pPr>
        <w:numPr>
          <w:ilvl w:val="0"/>
          <w:numId w:val="23"/>
        </w:numPr>
        <w:tabs>
          <w:tab w:val="clear" w:pos="1496"/>
          <w:tab w:val="left" w:pos="709"/>
        </w:tabs>
        <w:suppressAutoHyphens/>
        <w:ind w:left="426" w:firstLine="0"/>
        <w:rPr>
          <w:rStyle w:val="Code"/>
          <w:b w:val="0"/>
        </w:rPr>
      </w:pPr>
      <w:r w:rsidRPr="0081467C">
        <w:rPr>
          <w:rStyle w:val="Code"/>
          <w:b w:val="0"/>
        </w:rPr>
        <w:t>f3(0) = 2; f3(k) = 2*f3(k-1) - 1;  f3 = {2, 3, 5, 9, …}</w:t>
      </w:r>
    </w:p>
    <w:p w:rsidR="00E834C2" w:rsidRDefault="00E834C2" w:rsidP="00E834C2">
      <w:pPr>
        <w:tabs>
          <w:tab w:val="left" w:pos="426"/>
        </w:tabs>
        <w:ind w:left="426" w:hanging="426"/>
      </w:pPr>
      <w:r>
        <w:tab/>
      </w:r>
      <w:r w:rsidRPr="00D36AB0">
        <w:t>Напишете програма, която намира сечението и обединението на множе</w:t>
      </w:r>
      <w:r w:rsidRPr="00D36AB0">
        <w:softHyphen/>
        <w:t xml:space="preserve">ствата от членовете на редиците </w:t>
      </w:r>
      <w:r>
        <w:t>в интервала [0; 100000]</w:t>
      </w:r>
      <w:r w:rsidRPr="00D36AB0">
        <w:t>: f</w:t>
      </w:r>
      <w:r w:rsidRPr="00D36AB0">
        <w:rPr>
          <w:vertAlign w:val="subscript"/>
        </w:rPr>
        <w:t xml:space="preserve">1 </w:t>
      </w:r>
      <w:r w:rsidRPr="00D36AB0">
        <w:rPr>
          <w:rFonts w:ascii="Arial" w:eastAsia="Arial Unicode MS" w:hAnsi="Arial" w:cs="Arial"/>
          <w:szCs w:val="20"/>
        </w:rPr>
        <w:t>*</w:t>
      </w:r>
      <w:r w:rsidRPr="00D36AB0">
        <w:t xml:space="preserve"> f</w:t>
      </w:r>
      <w:r w:rsidRPr="00D36AB0">
        <w:rPr>
          <w:vertAlign w:val="subscript"/>
        </w:rPr>
        <w:t>2</w:t>
      </w:r>
      <w:r w:rsidRPr="00D36AB0">
        <w:t>; f</w:t>
      </w:r>
      <w:r w:rsidRPr="00D36AB0">
        <w:rPr>
          <w:vertAlign w:val="subscript"/>
        </w:rPr>
        <w:t xml:space="preserve">1 </w:t>
      </w:r>
      <w:r w:rsidRPr="00D36AB0">
        <w:rPr>
          <w:rFonts w:ascii="Arial" w:hAnsi="Arial" w:cs="Arial"/>
        </w:rPr>
        <w:t xml:space="preserve">* </w:t>
      </w:r>
      <w:r w:rsidRPr="00D36AB0">
        <w:t>f</w:t>
      </w:r>
      <w:r w:rsidRPr="00D36AB0">
        <w:rPr>
          <w:vertAlign w:val="subscript"/>
        </w:rPr>
        <w:t>3</w:t>
      </w:r>
      <w:r w:rsidRPr="00D36AB0">
        <w:t>; f</w:t>
      </w:r>
      <w:r w:rsidRPr="00D36AB0">
        <w:rPr>
          <w:vertAlign w:val="subscript"/>
        </w:rPr>
        <w:t xml:space="preserve">2 </w:t>
      </w:r>
      <w:r w:rsidRPr="00D36AB0">
        <w:rPr>
          <w:rFonts w:ascii="Arial" w:hAnsi="Arial" w:cs="Arial"/>
        </w:rPr>
        <w:t>*</w:t>
      </w:r>
      <w:r w:rsidRPr="00D36AB0">
        <w:t xml:space="preserve"> f</w:t>
      </w:r>
      <w:r w:rsidRPr="00D36AB0">
        <w:rPr>
          <w:vertAlign w:val="subscript"/>
        </w:rPr>
        <w:t>3</w:t>
      </w:r>
      <w:r w:rsidRPr="00D36AB0">
        <w:t>; f</w:t>
      </w:r>
      <w:r w:rsidRPr="00D36AB0">
        <w:rPr>
          <w:vertAlign w:val="subscript"/>
        </w:rPr>
        <w:t>1</w:t>
      </w:r>
      <w:r w:rsidRPr="00D36AB0">
        <w:t xml:space="preserve"> </w:t>
      </w:r>
      <w:r w:rsidRPr="00D36AB0">
        <w:rPr>
          <w:rFonts w:ascii="Arial" w:hAnsi="Arial" w:cs="Arial"/>
        </w:rPr>
        <w:t>*</w:t>
      </w:r>
      <w:r w:rsidRPr="00D36AB0">
        <w:t xml:space="preserve"> f</w:t>
      </w:r>
      <w:r w:rsidRPr="00D36AB0">
        <w:rPr>
          <w:vertAlign w:val="subscript"/>
        </w:rPr>
        <w:t>2</w:t>
      </w:r>
      <w:r w:rsidRPr="00D36AB0">
        <w:t xml:space="preserve"> * f</w:t>
      </w:r>
      <w:r w:rsidRPr="00D36AB0">
        <w:rPr>
          <w:vertAlign w:val="subscript"/>
        </w:rPr>
        <w:t>3</w:t>
      </w:r>
      <w:r w:rsidRPr="00D36AB0">
        <w:t>; f</w:t>
      </w:r>
      <w:r w:rsidRPr="00D36AB0">
        <w:rPr>
          <w:vertAlign w:val="subscript"/>
        </w:rPr>
        <w:t xml:space="preserve">1 </w:t>
      </w:r>
      <w:r w:rsidRPr="006E0BEE">
        <w:rPr>
          <w:rFonts w:ascii="Arial" w:eastAsia="Arial Unicode MS" w:hAnsi="Arial" w:cs="Arial Unicode MS"/>
          <w:szCs w:val="20"/>
        </w:rPr>
        <w:t>+</w:t>
      </w:r>
      <w:r w:rsidRPr="00D36AB0">
        <w:t xml:space="preserve"> f</w:t>
      </w:r>
      <w:r w:rsidRPr="00D36AB0">
        <w:rPr>
          <w:vertAlign w:val="subscript"/>
        </w:rPr>
        <w:t>2</w:t>
      </w:r>
      <w:r w:rsidRPr="00D36AB0">
        <w:t>; f</w:t>
      </w:r>
      <w:r w:rsidRPr="00D36AB0">
        <w:rPr>
          <w:vertAlign w:val="subscript"/>
        </w:rPr>
        <w:t xml:space="preserve">1 </w:t>
      </w:r>
      <w:r w:rsidRPr="006E0BEE">
        <w:rPr>
          <w:rFonts w:ascii="Arial" w:eastAsia="Arial Unicode MS" w:hAnsi="Arial" w:cs="Arial Unicode MS"/>
          <w:szCs w:val="20"/>
        </w:rPr>
        <w:t>+</w:t>
      </w:r>
      <w:r w:rsidRPr="00D36AB0">
        <w:t xml:space="preserve"> f</w:t>
      </w:r>
      <w:r w:rsidRPr="00D36AB0">
        <w:rPr>
          <w:vertAlign w:val="subscript"/>
        </w:rPr>
        <w:t>3</w:t>
      </w:r>
      <w:r w:rsidRPr="00D36AB0">
        <w:t>; f</w:t>
      </w:r>
      <w:r w:rsidRPr="00D36AB0">
        <w:rPr>
          <w:vertAlign w:val="subscript"/>
        </w:rPr>
        <w:t xml:space="preserve">2 </w:t>
      </w:r>
      <w:r w:rsidRPr="006E0BEE">
        <w:rPr>
          <w:rFonts w:ascii="Arial" w:eastAsia="Arial Unicode MS" w:hAnsi="Arial" w:cs="Arial Unicode MS"/>
          <w:szCs w:val="20"/>
        </w:rPr>
        <w:t>+</w:t>
      </w:r>
      <w:r w:rsidRPr="00D36AB0">
        <w:t xml:space="preserve"> f</w:t>
      </w:r>
      <w:r w:rsidRPr="00D36AB0">
        <w:rPr>
          <w:vertAlign w:val="subscript"/>
        </w:rPr>
        <w:t>3</w:t>
      </w:r>
      <w:r w:rsidRPr="00D36AB0">
        <w:t>; f</w:t>
      </w:r>
      <w:r w:rsidRPr="00D36AB0">
        <w:rPr>
          <w:vertAlign w:val="subscript"/>
        </w:rPr>
        <w:t>1</w:t>
      </w:r>
      <w:r w:rsidRPr="00D36AB0">
        <w:t xml:space="preserve"> </w:t>
      </w:r>
      <w:r w:rsidRPr="006E0BEE">
        <w:rPr>
          <w:rFonts w:ascii="Arial" w:eastAsia="Arial Unicode MS" w:hAnsi="Arial" w:cs="Arial Unicode MS"/>
          <w:szCs w:val="20"/>
        </w:rPr>
        <w:t>+</w:t>
      </w:r>
      <w:r w:rsidRPr="00D36AB0">
        <w:t xml:space="preserve"> f</w:t>
      </w:r>
      <w:r w:rsidRPr="00D36AB0">
        <w:rPr>
          <w:vertAlign w:val="subscript"/>
        </w:rPr>
        <w:t>2</w:t>
      </w:r>
      <w:r w:rsidRPr="00D36AB0">
        <w:t xml:space="preserve"> </w:t>
      </w:r>
      <w:r w:rsidRPr="006E0BEE">
        <w:rPr>
          <w:rFonts w:ascii="Arial" w:eastAsia="Arial Unicode MS" w:hAnsi="Arial" w:cs="Arial Unicode MS"/>
          <w:szCs w:val="20"/>
        </w:rPr>
        <w:t>+</w:t>
      </w:r>
      <w:r w:rsidRPr="00D36AB0">
        <w:t xml:space="preserve"> f</w:t>
      </w:r>
      <w:r w:rsidRPr="00D36AB0">
        <w:rPr>
          <w:vertAlign w:val="subscript"/>
        </w:rPr>
        <w:t>3</w:t>
      </w:r>
      <w:r w:rsidRPr="00D36AB0">
        <w:t>.</w:t>
      </w:r>
      <w:r>
        <w:t xml:space="preserve"> С</w:t>
      </w:r>
      <w:r w:rsidRPr="00D36AB0">
        <w:t>ъс символите + и * означаваме съответно обединение и сечение на множества</w:t>
      </w:r>
      <w:r>
        <w:t>.</w:t>
      </w:r>
    </w:p>
    <w:p w:rsidR="00E834C2" w:rsidRDefault="00E834C2" w:rsidP="00B110E0">
      <w:pPr>
        <w:numPr>
          <w:ilvl w:val="0"/>
          <w:numId w:val="25"/>
        </w:numPr>
        <w:tabs>
          <w:tab w:val="clear" w:pos="454"/>
          <w:tab w:val="left" w:pos="426"/>
        </w:tabs>
        <w:suppressAutoHyphens/>
        <w:ind w:left="426" w:hanging="426"/>
      </w:pPr>
      <w:r>
        <w:t xml:space="preserve">* </w:t>
      </w:r>
      <w:r w:rsidRPr="00F06453">
        <w:t xml:space="preserve">Дефинирайте клас </w:t>
      </w:r>
      <w:r>
        <w:rPr>
          <w:rStyle w:val="Code"/>
        </w:rPr>
        <w:t>TreeMultiSet</w:t>
      </w:r>
      <w:r w:rsidRPr="00F06453">
        <w:rPr>
          <w:rStyle w:val="Code"/>
        </w:rPr>
        <w:t>&lt;T&gt;</w:t>
      </w:r>
      <w:r w:rsidRPr="00F06453">
        <w:t xml:space="preserve">, който </w:t>
      </w:r>
      <w:r>
        <w:t>позволява да пазим</w:t>
      </w:r>
      <w:r w:rsidRPr="00076EF5">
        <w:t xml:space="preserve"> </w:t>
      </w:r>
      <w:r>
        <w:t>съвкупност от елементи, подредени по големина и позволява повто</w:t>
      </w:r>
      <w:r>
        <w:softHyphen/>
        <w:t xml:space="preserve">рения на някои от елементите. Реализирайте </w:t>
      </w:r>
      <w:r>
        <w:lastRenderedPageBreak/>
        <w:t xml:space="preserve">операциите добавяне на елемент, търсене на броя срещания на даден елемент, изтриване на елемент, итератор, намиране на най-малък / най-голям елемент, изтриване на най-малък / най-голям елемент. Реализирайте възможност за подаване на външен </w:t>
      </w:r>
      <w:r w:rsidRPr="00DF3220">
        <w:rPr>
          <w:rStyle w:val="Code"/>
        </w:rPr>
        <w:t>Compar</w:t>
      </w:r>
      <w:r>
        <w:rPr>
          <w:rStyle w:val="Code"/>
        </w:rPr>
        <w:t>e</w:t>
      </w:r>
      <w:r w:rsidRPr="00DF3220">
        <w:rPr>
          <w:rStyle w:val="Code"/>
        </w:rPr>
        <w:t>r&lt;T&gt;</w:t>
      </w:r>
      <w:r>
        <w:t xml:space="preserve"> за сравнение на елементите.</w:t>
      </w:r>
    </w:p>
    <w:p w:rsidR="00E834C2" w:rsidRDefault="00E834C2" w:rsidP="00B110E0">
      <w:pPr>
        <w:numPr>
          <w:ilvl w:val="0"/>
          <w:numId w:val="25"/>
        </w:numPr>
        <w:tabs>
          <w:tab w:val="clear" w:pos="454"/>
          <w:tab w:val="left" w:pos="426"/>
        </w:tabs>
        <w:suppressAutoHyphens/>
        <w:ind w:left="426" w:hanging="426"/>
      </w:pPr>
      <w:r>
        <w:t>* Даден е списък с времената на пристигане и заминаване на всички автобуси от дадена автогара. Да се напише програма, която използ</w:t>
      </w:r>
      <w:r>
        <w:softHyphen/>
        <w:t xml:space="preserve">вайки </w:t>
      </w:r>
      <w:r w:rsidRPr="00CD1794">
        <w:rPr>
          <w:rStyle w:val="Code"/>
        </w:rPr>
        <w:t>HashSet</w:t>
      </w:r>
      <w:r>
        <w:t xml:space="preserve"> клас</w:t>
      </w:r>
      <w:r>
        <w:rPr>
          <w:lang w:val="en-US"/>
        </w:rPr>
        <w:t>a</w:t>
      </w:r>
      <w:r>
        <w:t xml:space="preserve"> по даден интервал (начало, край) намира броя автобуси, които успяват да пристигнат и да напуснат авто</w:t>
      </w:r>
      <w:r>
        <w:softHyphen/>
        <w:t>гарата. Пример:</w:t>
      </w:r>
    </w:p>
    <w:p w:rsidR="00E834C2" w:rsidRPr="00D36AB0" w:rsidRDefault="00E834C2" w:rsidP="00E834C2">
      <w:pPr>
        <w:tabs>
          <w:tab w:val="left" w:pos="426"/>
        </w:tabs>
        <w:ind w:left="426" w:hanging="426"/>
      </w:pPr>
      <w:r>
        <w:tab/>
      </w:r>
      <w:r w:rsidRPr="00B233BD">
        <w:t>Имаме данните за следните автобуси: [08:24-08:33], [08:20-09:00], [08:32-08:37], [09:00-09:15]. Даден е интервалът [08:22-09:05]. Броят автобуси, които идват и си тръгват в рамките на този интервал е 2.</w:t>
      </w:r>
    </w:p>
    <w:p w:rsidR="00E834C2" w:rsidRDefault="00E834C2" w:rsidP="00B110E0">
      <w:pPr>
        <w:numPr>
          <w:ilvl w:val="0"/>
          <w:numId w:val="25"/>
        </w:numPr>
        <w:tabs>
          <w:tab w:val="clear" w:pos="454"/>
          <w:tab w:val="left" w:pos="426"/>
        </w:tabs>
        <w:suppressAutoHyphens/>
        <w:ind w:left="426" w:hanging="426"/>
      </w:pPr>
      <w:r>
        <w:t xml:space="preserve">* Дадена е редица </w:t>
      </w:r>
      <w:r w:rsidRPr="00D030A7">
        <w:rPr>
          <w:rStyle w:val="Code"/>
        </w:rPr>
        <w:t>P</w:t>
      </w:r>
      <w:r>
        <w:t xml:space="preserve"> с цели числа</w:t>
      </w:r>
      <w:r w:rsidRPr="00076EF5">
        <w:t xml:space="preserve"> (1 &lt; </w:t>
      </w:r>
      <w:r>
        <w:rPr>
          <w:lang w:val="en-US"/>
        </w:rPr>
        <w:t>P</w:t>
      </w:r>
      <w:r w:rsidRPr="00076EF5">
        <w:t xml:space="preserve"> &lt; 50 000)</w:t>
      </w:r>
      <w:r>
        <w:t xml:space="preserve"> и число N. Щастлива под</w:t>
      </w:r>
      <w:r w:rsidRPr="00556DF3">
        <w:t>-</w:t>
      </w:r>
      <w:r>
        <w:t xml:space="preserve">редица в редицата </w:t>
      </w:r>
      <w:r w:rsidRPr="00D030A7">
        <w:rPr>
          <w:rStyle w:val="Code"/>
        </w:rPr>
        <w:t>P</w:t>
      </w:r>
      <w:r w:rsidRPr="00076EF5">
        <w:t xml:space="preserve"> </w:t>
      </w:r>
      <w:r>
        <w:t>наричаме всяка съвкупност, състояща се</w:t>
      </w:r>
      <w:r w:rsidRPr="00076EF5">
        <w:t xml:space="preserve"> </w:t>
      </w:r>
      <w:r>
        <w:t>от последо</w:t>
      </w:r>
      <w:r>
        <w:softHyphen/>
        <w:t xml:space="preserve">вателни числа от </w:t>
      </w:r>
      <w:r w:rsidRPr="00D030A7">
        <w:rPr>
          <w:rStyle w:val="Code"/>
        </w:rPr>
        <w:t>P</w:t>
      </w:r>
      <w:r>
        <w:t xml:space="preserve">, чиято сума е </w:t>
      </w:r>
      <w:r>
        <w:rPr>
          <w:lang w:val="en-US"/>
        </w:rPr>
        <w:t>N</w:t>
      </w:r>
      <w:r>
        <w:t xml:space="preserve">. Да си представим, че имаме редицата </w:t>
      </w:r>
      <w:r>
        <w:rPr>
          <w:rStyle w:val="Code"/>
        </w:rPr>
        <w:t>S</w:t>
      </w:r>
      <w:r>
        <w:t>, състояща се от всички щастливи под</w:t>
      </w:r>
      <w:r w:rsidRPr="00556DF3">
        <w:t>-</w:t>
      </w:r>
      <w:r>
        <w:t xml:space="preserve">редици в </w:t>
      </w:r>
      <w:r>
        <w:rPr>
          <w:rStyle w:val="Code"/>
        </w:rPr>
        <w:t>P</w:t>
      </w:r>
      <w:r>
        <w:t xml:space="preserve">, подредени в намаляващ ред спрямо дължината им. Напишете програма, която извежда първите 10 елемента на </w:t>
      </w:r>
      <w:r>
        <w:rPr>
          <w:rStyle w:val="Code"/>
        </w:rPr>
        <w:t>S</w:t>
      </w:r>
      <w:r>
        <w:t>.</w:t>
      </w:r>
    </w:p>
    <w:p w:rsidR="00E834C2" w:rsidRDefault="00E834C2" w:rsidP="00E834C2">
      <w:pPr>
        <w:tabs>
          <w:tab w:val="left" w:pos="426"/>
        </w:tabs>
        <w:suppressAutoHyphens/>
        <w:ind w:left="426"/>
      </w:pPr>
      <w:r>
        <w:t>Пример</w:t>
      </w:r>
      <w:r w:rsidRPr="00556DF3">
        <w:t>:</w:t>
      </w:r>
      <w:r>
        <w:t xml:space="preserve"> Имаме </w:t>
      </w:r>
      <w:r>
        <w:rPr>
          <w:lang w:val="en-US"/>
        </w:rPr>
        <w:t>N</w:t>
      </w:r>
      <w:r w:rsidRPr="00076EF5">
        <w:t xml:space="preserve">=5 и </w:t>
      </w:r>
      <w:r>
        <w:t xml:space="preserve">редицата </w:t>
      </w:r>
      <w:r w:rsidRPr="001C585F">
        <w:rPr>
          <w:rStyle w:val="Code"/>
        </w:rPr>
        <w:t>P</w:t>
      </w:r>
      <w:r>
        <w:t>=</w:t>
      </w:r>
      <w:r w:rsidRPr="001C585F">
        <w:rPr>
          <w:rStyle w:val="Code"/>
        </w:rPr>
        <w:t>{1</w:t>
      </w:r>
      <w:r w:rsidRPr="001C585F">
        <w:t xml:space="preserve">, </w:t>
      </w:r>
      <w:r w:rsidRPr="001C585F">
        <w:rPr>
          <w:rStyle w:val="Code"/>
        </w:rPr>
        <w:t>1</w:t>
      </w:r>
      <w:r w:rsidRPr="001C585F">
        <w:t xml:space="preserve">, </w:t>
      </w:r>
      <w:r w:rsidRPr="001C585F">
        <w:rPr>
          <w:rStyle w:val="Code"/>
        </w:rPr>
        <w:t>2</w:t>
      </w:r>
      <w:r w:rsidRPr="001C585F">
        <w:t xml:space="preserve">, </w:t>
      </w:r>
      <w:r w:rsidRPr="001C585F">
        <w:rPr>
          <w:rStyle w:val="Code"/>
        </w:rPr>
        <w:t>1</w:t>
      </w:r>
      <w:r w:rsidRPr="001C585F">
        <w:t xml:space="preserve">, </w:t>
      </w:r>
      <w:r w:rsidRPr="001C585F">
        <w:rPr>
          <w:rStyle w:val="Code"/>
        </w:rPr>
        <w:t>-1</w:t>
      </w:r>
      <w:r w:rsidRPr="001C585F">
        <w:t xml:space="preserve">, </w:t>
      </w:r>
      <w:r w:rsidRPr="001C585F">
        <w:rPr>
          <w:rStyle w:val="Code"/>
        </w:rPr>
        <w:t>2</w:t>
      </w:r>
      <w:r w:rsidRPr="001C585F">
        <w:t xml:space="preserve">, </w:t>
      </w:r>
      <w:r w:rsidRPr="001C585F">
        <w:rPr>
          <w:rStyle w:val="Code"/>
        </w:rPr>
        <w:t>3</w:t>
      </w:r>
      <w:r w:rsidRPr="001C585F">
        <w:t xml:space="preserve">, </w:t>
      </w:r>
      <w:r w:rsidRPr="001C585F">
        <w:rPr>
          <w:rStyle w:val="Code"/>
        </w:rPr>
        <w:t>-1</w:t>
      </w:r>
      <w:r w:rsidRPr="001C585F">
        <w:t xml:space="preserve">, </w:t>
      </w:r>
      <w:r w:rsidRPr="001C585F">
        <w:rPr>
          <w:rStyle w:val="Code"/>
        </w:rPr>
        <w:t>1</w:t>
      </w:r>
      <w:r w:rsidRPr="001C585F">
        <w:t xml:space="preserve">, </w:t>
      </w:r>
      <w:r w:rsidRPr="001C585F">
        <w:rPr>
          <w:rStyle w:val="Code"/>
        </w:rPr>
        <w:t>2</w:t>
      </w:r>
      <w:r w:rsidRPr="001C585F">
        <w:t xml:space="preserve">, </w:t>
      </w:r>
      <w:r w:rsidRPr="001C585F">
        <w:rPr>
          <w:rStyle w:val="Code"/>
        </w:rPr>
        <w:t>3</w:t>
      </w:r>
      <w:r w:rsidRPr="001C585F">
        <w:t xml:space="preserve">, </w:t>
      </w:r>
      <w:r w:rsidRPr="001C585F">
        <w:rPr>
          <w:rStyle w:val="Code"/>
        </w:rPr>
        <w:t>5</w:t>
      </w:r>
      <w:r w:rsidRPr="001C585F">
        <w:t xml:space="preserve">, </w:t>
      </w:r>
      <w:r w:rsidRPr="001C585F">
        <w:rPr>
          <w:rStyle w:val="Code"/>
        </w:rPr>
        <w:t>1</w:t>
      </w:r>
      <w:r w:rsidRPr="001C585F">
        <w:t xml:space="preserve">, </w:t>
      </w:r>
      <w:r w:rsidRPr="001C585F">
        <w:rPr>
          <w:rStyle w:val="Code"/>
        </w:rPr>
        <w:t>-1</w:t>
      </w:r>
      <w:r w:rsidRPr="001C585F">
        <w:t xml:space="preserve">, </w:t>
      </w:r>
      <w:r w:rsidRPr="001C585F">
        <w:rPr>
          <w:rStyle w:val="Code"/>
        </w:rPr>
        <w:t>2</w:t>
      </w:r>
      <w:r w:rsidRPr="001C585F">
        <w:t xml:space="preserve">, </w:t>
      </w:r>
      <w:r w:rsidRPr="001C585F">
        <w:rPr>
          <w:rStyle w:val="Code"/>
        </w:rPr>
        <w:t>3}</w:t>
      </w:r>
      <w:r>
        <w:t xml:space="preserve">. Редицата </w:t>
      </w:r>
      <w:r w:rsidRPr="001C585F">
        <w:rPr>
          <w:rStyle w:val="Code"/>
        </w:rPr>
        <w:t>S</w:t>
      </w:r>
      <w:r>
        <w:t xml:space="preserve"> се състои от следните 13 под</w:t>
      </w:r>
      <w:r w:rsidRPr="00556DF3">
        <w:t>-</w:t>
      </w:r>
      <w:r>
        <w:t xml:space="preserve">редици на </w:t>
      </w:r>
      <w:r w:rsidRPr="001C585F">
        <w:rPr>
          <w:rStyle w:val="Code"/>
        </w:rPr>
        <w:t>P</w:t>
      </w:r>
      <w:r>
        <w:t>:</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[1, -1, 2, 3, -1, 1]</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[1, 2, 1, -1, 2]</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[1, -1, 2, 3]</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[2, 3, -1, 1]</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[3, -1, 1, 2]</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[-1, 1, 2, 3]</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[1, -1, 2, 3]</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[1, 1, 2, 1]</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[5, 1, -1]</w:t>
      </w:r>
    </w:p>
    <w:p w:rsidR="00E834C2" w:rsidRPr="00F06453" w:rsidRDefault="00E834C2" w:rsidP="00B110E0">
      <w:pPr>
        <w:numPr>
          <w:ilvl w:val="0"/>
          <w:numId w:val="24"/>
        </w:numPr>
        <w:tabs>
          <w:tab w:val="clear" w:pos="928"/>
          <w:tab w:val="left" w:pos="426"/>
        </w:tabs>
        <w:suppressAutoHyphens/>
        <w:spacing w:before="60"/>
        <w:ind w:left="850" w:hanging="425"/>
        <w:rPr>
          <w:b/>
          <w:noProof/>
        </w:rPr>
      </w:pPr>
      <w:r w:rsidRPr="00F06453">
        <w:rPr>
          <w:b/>
          <w:noProof/>
        </w:rPr>
        <w:t>[2, 3]</w:t>
      </w:r>
    </w:p>
    <w:p w:rsidR="00E834C2" w:rsidRDefault="00E834C2" w:rsidP="00B110E0">
      <w:pPr>
        <w:numPr>
          <w:ilvl w:val="0"/>
          <w:numId w:val="24"/>
        </w:numPr>
        <w:tabs>
          <w:tab w:val="clear" w:pos="928"/>
          <w:tab w:val="left" w:pos="426"/>
        </w:tabs>
        <w:suppressAutoHyphens/>
        <w:spacing w:before="60"/>
        <w:ind w:left="850" w:hanging="425"/>
        <w:rPr>
          <w:noProof/>
        </w:rPr>
      </w:pPr>
      <w:r>
        <w:rPr>
          <w:noProof/>
        </w:rPr>
        <w:t>[2, 3]</w:t>
      </w:r>
    </w:p>
    <w:p w:rsidR="00E834C2" w:rsidRDefault="00E834C2" w:rsidP="00B110E0">
      <w:pPr>
        <w:numPr>
          <w:ilvl w:val="0"/>
          <w:numId w:val="24"/>
        </w:numPr>
        <w:tabs>
          <w:tab w:val="clear" w:pos="928"/>
          <w:tab w:val="left" w:pos="426"/>
        </w:tabs>
        <w:suppressAutoHyphens/>
        <w:spacing w:before="60"/>
        <w:ind w:left="850" w:hanging="425"/>
        <w:rPr>
          <w:noProof/>
        </w:rPr>
      </w:pPr>
      <w:r>
        <w:rPr>
          <w:noProof/>
        </w:rPr>
        <w:t>[2, 3]</w:t>
      </w:r>
    </w:p>
    <w:p w:rsidR="00E834C2" w:rsidRDefault="00E834C2" w:rsidP="00B110E0">
      <w:pPr>
        <w:numPr>
          <w:ilvl w:val="0"/>
          <w:numId w:val="24"/>
        </w:numPr>
        <w:tabs>
          <w:tab w:val="clear" w:pos="928"/>
          <w:tab w:val="left" w:pos="426"/>
        </w:tabs>
        <w:suppressAutoHyphens/>
        <w:spacing w:before="60"/>
        <w:ind w:left="850" w:hanging="425"/>
        <w:rPr>
          <w:noProof/>
        </w:rPr>
      </w:pPr>
      <w:r>
        <w:rPr>
          <w:noProof/>
        </w:rPr>
        <w:t>[5]</w:t>
      </w:r>
    </w:p>
    <w:p w:rsidR="00E834C2" w:rsidRDefault="00E834C2" w:rsidP="00E834C2">
      <w:pPr>
        <w:tabs>
          <w:tab w:val="left" w:pos="426"/>
        </w:tabs>
        <w:ind w:left="426" w:hanging="426"/>
      </w:pPr>
      <w:r>
        <w:tab/>
        <w:t>Първите 10 елемента на P са дадени с удебелен шрифт.</w:t>
      </w:r>
    </w:p>
    <w:p w:rsidR="00E834C2" w:rsidRPr="008E14ED" w:rsidRDefault="00E834C2" w:rsidP="00E834C2">
      <w:pPr>
        <w:pStyle w:val="Heading1"/>
      </w:pPr>
      <w:bookmarkStart w:id="109" w:name="_Глава_19._Структури"/>
      <w:bookmarkStart w:id="110" w:name="_Toc243587030"/>
      <w:bookmarkStart w:id="111" w:name="_Toc243587708"/>
      <w:bookmarkStart w:id="112" w:name="_Toc299461394"/>
      <w:bookmarkStart w:id="113" w:name="_Toc299628702"/>
      <w:bookmarkStart w:id="114" w:name="_Toc299628816"/>
      <w:bookmarkEnd w:id="109"/>
      <w:r w:rsidRPr="008E14ED">
        <w:t>Глава 19. Структури от данни – съпоставка и препоръки</w:t>
      </w:r>
      <w:bookmarkEnd w:id="110"/>
      <w:bookmarkEnd w:id="111"/>
      <w:bookmarkEnd w:id="112"/>
      <w:bookmarkEnd w:id="113"/>
      <w:bookmarkEnd w:id="114"/>
    </w:p>
    <w:p w:rsidR="00E834C2" w:rsidRPr="00130CA2" w:rsidRDefault="00E834C2" w:rsidP="00B110E0">
      <w:pPr>
        <w:numPr>
          <w:ilvl w:val="0"/>
          <w:numId w:val="26"/>
        </w:numPr>
        <w:tabs>
          <w:tab w:val="clear" w:pos="454"/>
        </w:tabs>
        <w:ind w:left="284" w:hanging="284"/>
      </w:pPr>
      <w:r>
        <w:t xml:space="preserve">Хеш-таблиците не позволяват в един ключ да съхраняваме повече от </w:t>
      </w:r>
      <w:r w:rsidRPr="00130CA2">
        <w:t>една стойност. Как може да се заобиколи това ограничение?</w:t>
      </w:r>
    </w:p>
    <w:p w:rsidR="00E834C2" w:rsidRPr="00130CA2" w:rsidRDefault="00E834C2" w:rsidP="00B110E0">
      <w:pPr>
        <w:numPr>
          <w:ilvl w:val="0"/>
          <w:numId w:val="26"/>
        </w:numPr>
        <w:tabs>
          <w:tab w:val="clear" w:pos="454"/>
        </w:tabs>
        <w:ind w:left="284" w:hanging="284"/>
      </w:pPr>
      <w:r w:rsidRPr="00130CA2">
        <w:t>Реализирайте структура от данни, която изпълнява бързо следните две операции: добавяне на елемент</w:t>
      </w:r>
      <w:r>
        <w:rPr>
          <w:lang w:val="en-US"/>
        </w:rPr>
        <w:t xml:space="preserve"> </w:t>
      </w:r>
      <w:r>
        <w:t>и</w:t>
      </w:r>
      <w:r w:rsidRPr="00130CA2">
        <w:t xml:space="preserve"> извличане на най-малкия елемент. Структурата трябва да позволява включването на повтарящи се еле</w:t>
      </w:r>
      <w:r w:rsidRPr="00130CA2">
        <w:softHyphen/>
        <w:t>менти.</w:t>
      </w:r>
    </w:p>
    <w:p w:rsidR="00E834C2" w:rsidRPr="00130CA2" w:rsidRDefault="00E834C2" w:rsidP="00B110E0">
      <w:pPr>
        <w:numPr>
          <w:ilvl w:val="0"/>
          <w:numId w:val="26"/>
        </w:numPr>
        <w:tabs>
          <w:tab w:val="clear" w:pos="454"/>
        </w:tabs>
        <w:spacing w:after="120"/>
        <w:ind w:left="288" w:hanging="288"/>
        <w:rPr>
          <w:lang w:val="en-US"/>
        </w:rPr>
      </w:pPr>
      <w:r w:rsidRPr="00130CA2">
        <w:rPr>
          <w:bCs/>
        </w:rPr>
        <w:t xml:space="preserve">Текстов файл </w:t>
      </w:r>
      <w:r w:rsidRPr="00786244">
        <w:rPr>
          <w:rStyle w:val="Code"/>
        </w:rPr>
        <w:t>students.txt</w:t>
      </w:r>
      <w:r w:rsidRPr="00130CA2">
        <w:rPr>
          <w:bCs/>
          <w:lang w:val="en-US"/>
        </w:rPr>
        <w:t xml:space="preserve"> </w:t>
      </w:r>
      <w:r w:rsidRPr="00130CA2">
        <w:rPr>
          <w:bCs/>
        </w:rPr>
        <w:t xml:space="preserve">съдържа информация за студенти и техните </w:t>
      </w:r>
      <w:r>
        <w:rPr>
          <w:bCs/>
        </w:rPr>
        <w:t>специалност</w:t>
      </w:r>
      <w:r w:rsidRPr="00130CA2">
        <w:rPr>
          <w:bCs/>
        </w:rPr>
        <w:t xml:space="preserve"> в следния формат</w:t>
      </w:r>
      <w:r w:rsidRPr="00130CA2">
        <w:rPr>
          <w:bCs/>
          <w:lang w:val="en-US"/>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0489"/>
      </w:tblGrid>
      <w:tr w:rsidR="00E834C2" w:rsidRPr="00130CA2" w:rsidTr="009F2010">
        <w:tc>
          <w:tcPr>
            <w:tcW w:w="10489" w:type="dxa"/>
            <w:tcBorders>
              <w:top w:val="single" w:sz="4" w:space="0" w:color="auto"/>
              <w:left w:val="single" w:sz="4" w:space="0" w:color="auto"/>
              <w:bottom w:val="single" w:sz="4" w:space="0" w:color="auto"/>
              <w:right w:val="single" w:sz="4" w:space="0" w:color="auto"/>
            </w:tcBorders>
          </w:tcPr>
          <w:p w:rsidR="00E834C2" w:rsidRDefault="00E834C2" w:rsidP="003C55ED">
            <w:pPr>
              <w:autoSpaceDE w:val="0"/>
              <w:autoSpaceDN w:val="0"/>
              <w:adjustRightInd w:val="0"/>
              <w:spacing w:before="0"/>
              <w:jc w:val="left"/>
              <w:rPr>
                <w:rStyle w:val="Code"/>
                <w:lang w:eastAsia="en-US"/>
              </w:rPr>
            </w:pPr>
            <w:r>
              <w:rPr>
                <w:rStyle w:val="Code"/>
                <w:lang w:eastAsia="en-US"/>
              </w:rPr>
              <w:t>Spas Delev</w:t>
            </w:r>
            <w:r w:rsidRPr="00BF47F0">
              <w:rPr>
                <w:rStyle w:val="Code"/>
                <w:lang w:eastAsia="en-US"/>
              </w:rPr>
              <w:t xml:space="preserve"> | </w:t>
            </w:r>
            <w:r>
              <w:rPr>
                <w:rStyle w:val="Code"/>
                <w:lang w:eastAsia="en-US"/>
              </w:rPr>
              <w:t>Computer Sciences</w:t>
            </w:r>
          </w:p>
          <w:p w:rsidR="00E834C2" w:rsidRPr="00E54CC9" w:rsidRDefault="00E834C2" w:rsidP="003C55ED">
            <w:pPr>
              <w:autoSpaceDE w:val="0"/>
              <w:autoSpaceDN w:val="0"/>
              <w:adjustRightInd w:val="0"/>
              <w:spacing w:before="0"/>
              <w:jc w:val="left"/>
              <w:rPr>
                <w:rStyle w:val="Code"/>
                <w:lang w:eastAsia="en-US"/>
              </w:rPr>
            </w:pPr>
            <w:r>
              <w:rPr>
                <w:rStyle w:val="Code"/>
                <w:lang w:eastAsia="en-US"/>
              </w:rPr>
              <w:t>Ivan Ivanov | Software Engeneering</w:t>
            </w:r>
          </w:p>
          <w:p w:rsidR="00E834C2" w:rsidRDefault="00E834C2" w:rsidP="003C55ED">
            <w:pPr>
              <w:autoSpaceDE w:val="0"/>
              <w:autoSpaceDN w:val="0"/>
              <w:adjustRightInd w:val="0"/>
              <w:spacing w:before="0"/>
              <w:jc w:val="left"/>
              <w:rPr>
                <w:rStyle w:val="Code"/>
                <w:lang w:eastAsia="en-US"/>
              </w:rPr>
            </w:pPr>
            <w:r>
              <w:rPr>
                <w:rStyle w:val="Code"/>
                <w:lang w:eastAsia="en-US"/>
              </w:rPr>
              <w:t>Gergana</w:t>
            </w:r>
            <w:r w:rsidRPr="00A95EE5">
              <w:rPr>
                <w:rStyle w:val="Code"/>
                <w:lang w:eastAsia="en-US"/>
              </w:rPr>
              <w:t xml:space="preserve"> Mineva | </w:t>
            </w:r>
            <w:r>
              <w:rPr>
                <w:rStyle w:val="Code"/>
                <w:lang w:eastAsia="en-US"/>
              </w:rPr>
              <w:t>Public Relations</w:t>
            </w:r>
          </w:p>
          <w:p w:rsidR="00E834C2" w:rsidRPr="00E54CC9" w:rsidRDefault="00E834C2" w:rsidP="003C55ED">
            <w:pPr>
              <w:autoSpaceDE w:val="0"/>
              <w:autoSpaceDN w:val="0"/>
              <w:adjustRightInd w:val="0"/>
              <w:spacing w:before="0"/>
              <w:jc w:val="left"/>
              <w:rPr>
                <w:rStyle w:val="Code"/>
                <w:lang w:eastAsia="en-US"/>
              </w:rPr>
            </w:pPr>
            <w:r>
              <w:rPr>
                <w:rStyle w:val="Code"/>
                <w:lang w:eastAsia="en-US"/>
              </w:rPr>
              <w:t>Nikolay Kostov | Computer Sciences</w:t>
            </w:r>
          </w:p>
          <w:p w:rsidR="00E834C2" w:rsidRPr="00E54CC9" w:rsidRDefault="00E834C2" w:rsidP="003C55ED">
            <w:pPr>
              <w:autoSpaceDE w:val="0"/>
              <w:autoSpaceDN w:val="0"/>
              <w:adjustRightInd w:val="0"/>
              <w:spacing w:before="0"/>
              <w:jc w:val="left"/>
              <w:rPr>
                <w:rStyle w:val="Code"/>
                <w:lang w:eastAsia="en-US"/>
              </w:rPr>
            </w:pPr>
            <w:r>
              <w:rPr>
                <w:rStyle w:val="Code"/>
                <w:lang w:eastAsia="en-US"/>
              </w:rPr>
              <w:t>Stanimira Georgieva | Public Relations</w:t>
            </w:r>
          </w:p>
          <w:p w:rsidR="00E834C2" w:rsidRPr="00130CA2" w:rsidRDefault="00E834C2" w:rsidP="003C55ED">
            <w:pPr>
              <w:autoSpaceDE w:val="0"/>
              <w:autoSpaceDN w:val="0"/>
              <w:adjustRightInd w:val="0"/>
              <w:spacing w:before="0"/>
              <w:jc w:val="left"/>
              <w:rPr>
                <w:rFonts w:cs="Courier New"/>
                <w:noProof/>
                <w:color w:val="000000"/>
                <w:szCs w:val="20"/>
                <w:lang w:val="en-US" w:eastAsia="en-US"/>
              </w:rPr>
            </w:pPr>
            <w:r>
              <w:rPr>
                <w:rStyle w:val="Code"/>
                <w:lang w:eastAsia="en-US"/>
              </w:rPr>
              <w:t xml:space="preserve">Vasil Ivanov </w:t>
            </w:r>
            <w:r w:rsidRPr="00A95EE5">
              <w:rPr>
                <w:rStyle w:val="Code"/>
                <w:lang w:eastAsia="en-US"/>
              </w:rPr>
              <w:t xml:space="preserve">| </w:t>
            </w:r>
            <w:r>
              <w:rPr>
                <w:rStyle w:val="Code"/>
                <w:lang w:eastAsia="en-US"/>
              </w:rPr>
              <w:t>Software Engeneering</w:t>
            </w:r>
          </w:p>
        </w:tc>
      </w:tr>
    </w:tbl>
    <w:p w:rsidR="00E834C2" w:rsidRPr="00130CA2" w:rsidRDefault="00E834C2" w:rsidP="00E834C2">
      <w:pPr>
        <w:spacing w:after="120"/>
        <w:ind w:left="288"/>
        <w:rPr>
          <w:bCs/>
        </w:rPr>
      </w:pPr>
      <w:r w:rsidRPr="00130CA2">
        <w:rPr>
          <w:bCs/>
        </w:rPr>
        <w:t xml:space="preserve">Като използвате </w:t>
      </w:r>
      <w:r w:rsidRPr="00A95EE5">
        <w:rPr>
          <w:rStyle w:val="Code"/>
        </w:rPr>
        <w:t>SortedDictionary&lt;K,T&gt;</w:t>
      </w:r>
      <w:r w:rsidRPr="00130CA2">
        <w:rPr>
          <w:bCs/>
          <w:lang w:val="en-US"/>
        </w:rPr>
        <w:t xml:space="preserve"> </w:t>
      </w:r>
      <w:r w:rsidRPr="00130CA2">
        <w:rPr>
          <w:bCs/>
        </w:rPr>
        <w:t xml:space="preserve">изведете на конзолата в азбучен ред </w:t>
      </w:r>
      <w:r>
        <w:rPr>
          <w:bCs/>
        </w:rPr>
        <w:t>специалностите</w:t>
      </w:r>
      <w:r w:rsidRPr="00130CA2">
        <w:rPr>
          <w:bCs/>
        </w:rPr>
        <w:t xml:space="preserve"> и за всеки от тях изведете имената на студентите, сортирани първо по фамилия, после по първо име, както е показано:</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0503"/>
      </w:tblGrid>
      <w:tr w:rsidR="00E834C2" w:rsidRPr="00130CA2" w:rsidTr="009F2010">
        <w:tc>
          <w:tcPr>
            <w:tcW w:w="10503" w:type="dxa"/>
            <w:tcBorders>
              <w:top w:val="single" w:sz="4" w:space="0" w:color="auto"/>
              <w:left w:val="single" w:sz="4" w:space="0" w:color="auto"/>
              <w:bottom w:val="single" w:sz="4" w:space="0" w:color="auto"/>
              <w:right w:val="single" w:sz="4" w:space="0" w:color="auto"/>
            </w:tcBorders>
          </w:tcPr>
          <w:p w:rsidR="00E834C2" w:rsidRPr="00E54CC9" w:rsidRDefault="00E834C2" w:rsidP="003C55ED">
            <w:pPr>
              <w:autoSpaceDE w:val="0"/>
              <w:autoSpaceDN w:val="0"/>
              <w:adjustRightInd w:val="0"/>
              <w:spacing w:before="0"/>
              <w:jc w:val="left"/>
              <w:rPr>
                <w:rStyle w:val="Code"/>
                <w:lang w:eastAsia="en-US"/>
              </w:rPr>
            </w:pPr>
            <w:r>
              <w:rPr>
                <w:rStyle w:val="Code"/>
                <w:lang w:eastAsia="en-US"/>
              </w:rPr>
              <w:lastRenderedPageBreak/>
              <w:t>Computer Sciences</w:t>
            </w:r>
            <w:r w:rsidRPr="00A95EE5">
              <w:rPr>
                <w:rStyle w:val="Code"/>
                <w:lang w:eastAsia="en-US"/>
              </w:rPr>
              <w:t xml:space="preserve">: </w:t>
            </w:r>
            <w:r>
              <w:rPr>
                <w:rStyle w:val="Code"/>
                <w:lang w:eastAsia="en-US"/>
              </w:rPr>
              <w:t>Spas Delev</w:t>
            </w:r>
            <w:r w:rsidRPr="00A95EE5">
              <w:rPr>
                <w:rStyle w:val="Code"/>
                <w:lang w:eastAsia="en-US"/>
              </w:rPr>
              <w:t xml:space="preserve">, </w:t>
            </w:r>
            <w:r>
              <w:rPr>
                <w:rStyle w:val="Code"/>
                <w:lang w:eastAsia="en-US"/>
              </w:rPr>
              <w:t>Nikolay Kostov</w:t>
            </w:r>
          </w:p>
          <w:p w:rsidR="00E834C2" w:rsidRPr="00E54CC9" w:rsidRDefault="00E834C2" w:rsidP="003C55ED">
            <w:pPr>
              <w:autoSpaceDE w:val="0"/>
              <w:autoSpaceDN w:val="0"/>
              <w:adjustRightInd w:val="0"/>
              <w:spacing w:before="0"/>
              <w:jc w:val="left"/>
              <w:rPr>
                <w:rStyle w:val="Code"/>
                <w:lang w:eastAsia="en-US"/>
              </w:rPr>
            </w:pPr>
            <w:r>
              <w:rPr>
                <w:rStyle w:val="Code"/>
                <w:lang w:eastAsia="en-US"/>
              </w:rPr>
              <w:t>Public Relations</w:t>
            </w:r>
            <w:r w:rsidRPr="00A95EE5">
              <w:rPr>
                <w:rStyle w:val="Code"/>
                <w:lang w:eastAsia="en-US"/>
              </w:rPr>
              <w:t xml:space="preserve">: </w:t>
            </w:r>
            <w:r>
              <w:rPr>
                <w:rStyle w:val="Code"/>
                <w:lang w:eastAsia="en-US"/>
              </w:rPr>
              <w:t>Stanimira Georgieva, Gergana</w:t>
            </w:r>
            <w:r w:rsidRPr="00A95EE5">
              <w:rPr>
                <w:rStyle w:val="Code"/>
                <w:lang w:eastAsia="en-US"/>
              </w:rPr>
              <w:t xml:space="preserve"> Mineva</w:t>
            </w:r>
          </w:p>
          <w:p w:rsidR="00E834C2" w:rsidRPr="00335CFF" w:rsidRDefault="00E834C2" w:rsidP="003C55ED">
            <w:pPr>
              <w:autoSpaceDE w:val="0"/>
              <w:autoSpaceDN w:val="0"/>
              <w:adjustRightInd w:val="0"/>
              <w:spacing w:before="0"/>
              <w:jc w:val="left"/>
              <w:rPr>
                <w:rFonts w:ascii="Courier New" w:hAnsi="Courier New" w:cs="Courier New"/>
                <w:bCs/>
                <w:noProof/>
                <w:color w:val="000000"/>
                <w:szCs w:val="20"/>
                <w:lang w:val="en-US" w:eastAsia="en-US"/>
              </w:rPr>
            </w:pPr>
            <w:r>
              <w:rPr>
                <w:rStyle w:val="Code"/>
                <w:lang w:eastAsia="en-US"/>
              </w:rPr>
              <w:t>Software Engeneering</w:t>
            </w:r>
            <w:r w:rsidRPr="00A95EE5">
              <w:rPr>
                <w:rStyle w:val="Code"/>
                <w:lang w:eastAsia="en-US"/>
              </w:rPr>
              <w:t xml:space="preserve">: </w:t>
            </w:r>
            <w:r>
              <w:rPr>
                <w:rStyle w:val="Code"/>
                <w:lang w:eastAsia="en-US"/>
              </w:rPr>
              <w:t>Ivan Ivanov</w:t>
            </w:r>
            <w:r w:rsidRPr="00A95EE5">
              <w:rPr>
                <w:rStyle w:val="Code"/>
                <w:lang w:eastAsia="en-US"/>
              </w:rPr>
              <w:t xml:space="preserve">, </w:t>
            </w:r>
            <w:r>
              <w:rPr>
                <w:rStyle w:val="Code"/>
                <w:lang w:eastAsia="en-US"/>
              </w:rPr>
              <w:t>Vasil Ivanov</w:t>
            </w:r>
          </w:p>
        </w:tc>
      </w:tr>
    </w:tbl>
    <w:p w:rsidR="00E834C2" w:rsidRDefault="00E834C2" w:rsidP="00B110E0">
      <w:pPr>
        <w:numPr>
          <w:ilvl w:val="0"/>
          <w:numId w:val="26"/>
        </w:numPr>
        <w:tabs>
          <w:tab w:val="clear" w:pos="454"/>
        </w:tabs>
        <w:ind w:left="284" w:hanging="284"/>
      </w:pPr>
      <w:r>
        <w:t xml:space="preserve">Имплементирайте клас </w:t>
      </w:r>
      <w:r w:rsidRPr="00A95EE5">
        <w:rPr>
          <w:rStyle w:val="Code"/>
        </w:rPr>
        <w:t>BiDictionary&lt;K1,K2,T&gt;,</w:t>
      </w:r>
      <w:r w:rsidRPr="00510919">
        <w:t xml:space="preserve"> </w:t>
      </w:r>
      <w:r>
        <w:t xml:space="preserve">който позволява добавяне на тройки </w:t>
      </w:r>
      <w:r w:rsidRPr="00A95EE5">
        <w:rPr>
          <w:rStyle w:val="Code"/>
        </w:rPr>
        <w:t>{key1, key2, value}</w:t>
      </w:r>
      <w:r w:rsidRPr="00510919">
        <w:t xml:space="preserve"> </w:t>
      </w:r>
      <w:r>
        <w:t xml:space="preserve">и бързо търсене по ключовете </w:t>
      </w:r>
      <w:r w:rsidRPr="00510919">
        <w:rPr>
          <w:rStyle w:val="Code"/>
        </w:rPr>
        <w:t>key1</w:t>
      </w:r>
      <w:r>
        <w:t xml:space="preserve">, </w:t>
      </w:r>
      <w:r w:rsidRPr="00510919">
        <w:rPr>
          <w:rStyle w:val="Code"/>
        </w:rPr>
        <w:t>key2</w:t>
      </w:r>
      <w:r>
        <w:rPr>
          <w:rStyle w:val="Code"/>
        </w:rPr>
        <w:t xml:space="preserve"> </w:t>
      </w:r>
      <w:r>
        <w:t>и търсене по двата ключа. Заб.: Разрешено е добавянето на много елементи с един и същ ключ.</w:t>
      </w:r>
    </w:p>
    <w:p w:rsidR="00E834C2" w:rsidRPr="00315688" w:rsidRDefault="00E834C2" w:rsidP="00B110E0">
      <w:pPr>
        <w:numPr>
          <w:ilvl w:val="0"/>
          <w:numId w:val="26"/>
        </w:numPr>
        <w:tabs>
          <w:tab w:val="clear" w:pos="454"/>
        </w:tabs>
        <w:ind w:left="284" w:hanging="284"/>
      </w:pPr>
      <w:r>
        <w:t>В една голяма верига супермаркети се продават милиони стоки. Всяка от тях има уникален номер (баркод), производител, наименование и цена. Каква структура от данни можем да използваме, за да можем бързо да намерим всички стоки, които струват между 5 и 10 лева?</w:t>
      </w:r>
      <w:r w:rsidRPr="0071622F">
        <w:t xml:space="preserve"> </w:t>
      </w:r>
    </w:p>
    <w:p w:rsidR="00E834C2" w:rsidRPr="00315688" w:rsidRDefault="00E834C2" w:rsidP="00B110E0">
      <w:pPr>
        <w:numPr>
          <w:ilvl w:val="0"/>
          <w:numId w:val="26"/>
        </w:numPr>
        <w:tabs>
          <w:tab w:val="clear" w:pos="454"/>
        </w:tabs>
        <w:ind w:left="284" w:hanging="284"/>
        <w:rPr>
          <w:lang w:val="en-US"/>
        </w:rPr>
      </w:pPr>
      <w:r>
        <w:t xml:space="preserve">Голяма компания за продажби притежава милиони статии, всяка от които има баркод, производител, заглавие и цена. Имплементирайте структура от данни, която позволява бързи заявки за статии по цена на статията в определен интервал </w:t>
      </w:r>
      <w:r>
        <w:rPr>
          <w:lang w:val="en-US"/>
        </w:rPr>
        <w:t>[x…y].</w:t>
      </w:r>
      <w:r>
        <w:t xml:space="preserve"> </w:t>
      </w:r>
    </w:p>
    <w:p w:rsidR="00E834C2" w:rsidRDefault="00E834C2" w:rsidP="00B110E0">
      <w:pPr>
        <w:numPr>
          <w:ilvl w:val="0"/>
          <w:numId w:val="26"/>
        </w:numPr>
        <w:tabs>
          <w:tab w:val="clear" w:pos="454"/>
        </w:tabs>
        <w:ind w:left="284" w:hanging="284"/>
      </w:pPr>
      <w:r w:rsidRPr="00FA3484">
        <w:t>Разписанието на дадена конгресна зала представлява списък от събития във формат [начална дата и час; крайна дата и час; наименование на събитието]. Какви структури от данни можем да ползваме, за да можем бързо да проверим</w:t>
      </w:r>
      <w:r>
        <w:t xml:space="preserve"> дали залата е свободна в даден интервал </w:t>
      </w:r>
      <w:r w:rsidRPr="00FA3484">
        <w:t>[начална дата и час; крайна дата и час</w:t>
      </w:r>
      <w:r>
        <w:rPr>
          <w:lang w:val="en-US"/>
        </w:rPr>
        <w:t>]?</w:t>
      </w:r>
    </w:p>
    <w:p w:rsidR="00E834C2" w:rsidRDefault="00E834C2" w:rsidP="00B110E0">
      <w:pPr>
        <w:numPr>
          <w:ilvl w:val="0"/>
          <w:numId w:val="26"/>
        </w:numPr>
        <w:tabs>
          <w:tab w:val="clear" w:pos="454"/>
        </w:tabs>
        <w:ind w:left="284" w:hanging="284"/>
      </w:pPr>
      <w:r>
        <w:t xml:space="preserve">Имплементирайте структурата от данни </w:t>
      </w:r>
      <w:r w:rsidRPr="00A95EE5">
        <w:rPr>
          <w:rStyle w:val="Code"/>
        </w:rPr>
        <w:t xml:space="preserve">PriorityQueue&lt;T&gt;, </w:t>
      </w:r>
      <w:r>
        <w:t>която предоставя бърз достъп за изпълнение на следните операции: добавяне на елемент, изкарване на най-малкия елемент.</w:t>
      </w:r>
    </w:p>
    <w:p w:rsidR="00E834C2" w:rsidRDefault="00E834C2" w:rsidP="00B110E0">
      <w:pPr>
        <w:numPr>
          <w:ilvl w:val="0"/>
          <w:numId w:val="26"/>
        </w:numPr>
        <w:tabs>
          <w:tab w:val="clear" w:pos="454"/>
        </w:tabs>
        <w:ind w:left="284" w:hanging="284"/>
      </w:pPr>
      <w:r w:rsidRPr="00CB1D67">
        <w:t>Представете си, че разработвате търсачка в обявите за продажба на коли на старо, която обикаля десетина сайта за обяви и събира от тях всички обяви за последните няколко години. След това търсачката позволява бързо търсене по един или няколко критерии: марка, модел, цвят, година на производство и цена. Нямате право да ползвате система за управление на бази от данни и трябва да реализирате собствено индексиране на обявите в паметта, без да пишете на твър</w:t>
      </w:r>
      <w:r>
        <w:softHyphen/>
      </w:r>
      <w:r w:rsidRPr="00CB1D67">
        <w:t>дия диск</w:t>
      </w:r>
      <w:r>
        <w:t xml:space="preserve"> и без да използвате LINQ</w:t>
      </w:r>
      <w:r w:rsidRPr="00CB1D67">
        <w:t xml:space="preserve">. </w:t>
      </w:r>
      <w:r>
        <w:t xml:space="preserve">При търсене по цена се подава минимална и максимална цена. При търсене по година на производство се задава начална и крайна година. </w:t>
      </w:r>
      <w:r w:rsidRPr="00CB1D67">
        <w:t>Какви структури от данни ще ползвате, за да осигурите бързо търсене по един или няколко критерия?</w:t>
      </w:r>
    </w:p>
    <w:p w:rsidR="00E834C2" w:rsidRPr="008E14ED" w:rsidRDefault="00E834C2" w:rsidP="00E834C2">
      <w:pPr>
        <w:pStyle w:val="Heading1"/>
      </w:pPr>
      <w:bookmarkStart w:id="115" w:name="_Глава_20._Принципи"/>
      <w:bookmarkStart w:id="116" w:name="_Toc243587031"/>
      <w:bookmarkStart w:id="117" w:name="_Toc243587740"/>
      <w:bookmarkStart w:id="118" w:name="_Toc299461426"/>
      <w:bookmarkStart w:id="119" w:name="_Toc299628712"/>
      <w:bookmarkStart w:id="120" w:name="_Toc299628817"/>
      <w:bookmarkEnd w:id="115"/>
      <w:r w:rsidRPr="008E14ED">
        <w:t>Глава 20. Принципи на обектно-ориентираното програмиране</w:t>
      </w:r>
      <w:bookmarkEnd w:id="116"/>
      <w:bookmarkEnd w:id="117"/>
      <w:bookmarkEnd w:id="118"/>
      <w:bookmarkEnd w:id="119"/>
      <w:bookmarkEnd w:id="120"/>
    </w:p>
    <w:p w:rsidR="00E834C2" w:rsidRDefault="00E834C2" w:rsidP="00B110E0">
      <w:pPr>
        <w:numPr>
          <w:ilvl w:val="0"/>
          <w:numId w:val="27"/>
        </w:numPr>
        <w:tabs>
          <w:tab w:val="clear" w:pos="454"/>
        </w:tabs>
        <w:ind w:left="284" w:hanging="284"/>
      </w:pPr>
      <w:r>
        <w:t xml:space="preserve">Нека е дадено едно училище. В училището име класове от ученици. Всеки клас има множество от учители. Всеки учител преподава множество от предмети. Учениците имат име и уникален номер в класа. Класовете имат уникален текстов идентификатор. Учителите имат име. Предметите имат име, брой на часове и брой упражнения. Както учителите, така и студентите са хора. Вашата задача е да моделирате класовете (в контекста на ООП) заедно с техните атрибути и операции, дефинирате класовата йерархия и създайте диаграма с </w:t>
      </w:r>
      <w:r>
        <w:rPr>
          <w:lang w:val="en-US"/>
        </w:rPr>
        <w:t>Visual</w:t>
      </w:r>
      <w:r w:rsidRPr="00941607">
        <w:t xml:space="preserve"> </w:t>
      </w:r>
      <w:r>
        <w:rPr>
          <w:lang w:val="en-US"/>
        </w:rPr>
        <w:t>Studio</w:t>
      </w:r>
      <w:r w:rsidRPr="00941607">
        <w:t>.</w:t>
      </w:r>
    </w:p>
    <w:p w:rsidR="00E834C2" w:rsidRPr="002A4EB8" w:rsidRDefault="00E834C2" w:rsidP="00B110E0">
      <w:pPr>
        <w:numPr>
          <w:ilvl w:val="0"/>
          <w:numId w:val="27"/>
        </w:numPr>
        <w:tabs>
          <w:tab w:val="clear" w:pos="454"/>
        </w:tabs>
        <w:ind w:left="284" w:hanging="284"/>
      </w:pPr>
      <w:r w:rsidRPr="002A4EB8">
        <w:t xml:space="preserve">Дефинирайте клас </w:t>
      </w:r>
      <w:r w:rsidRPr="002A4EB8">
        <w:rPr>
          <w:rStyle w:val="Code"/>
        </w:rPr>
        <w:t>Human</w:t>
      </w:r>
      <w:r w:rsidRPr="002A4EB8">
        <w:t xml:space="preserve"> със свойства </w:t>
      </w:r>
      <w:r>
        <w:t>"</w:t>
      </w:r>
      <w:r w:rsidRPr="002A4EB8">
        <w:t>собствено име</w:t>
      </w:r>
      <w:r>
        <w:t>"</w:t>
      </w:r>
      <w:r w:rsidRPr="002A4EB8">
        <w:t xml:space="preserve"> и </w:t>
      </w:r>
      <w:r>
        <w:t>"</w:t>
      </w:r>
      <w:r w:rsidRPr="002A4EB8">
        <w:t>фамилно име</w:t>
      </w:r>
      <w:r>
        <w:t>"</w:t>
      </w:r>
      <w:r w:rsidRPr="002A4EB8">
        <w:t xml:space="preserve">. Дефинирайте клас </w:t>
      </w:r>
      <w:r w:rsidRPr="002A4EB8">
        <w:rPr>
          <w:rStyle w:val="Code"/>
        </w:rPr>
        <w:t>Student</w:t>
      </w:r>
      <w:r w:rsidRPr="002A4EB8">
        <w:t xml:space="preserve">, наследяващ </w:t>
      </w:r>
      <w:r w:rsidRPr="002A4EB8">
        <w:rPr>
          <w:rStyle w:val="Code"/>
        </w:rPr>
        <w:t>Human</w:t>
      </w:r>
      <w:r w:rsidRPr="002A4EB8">
        <w:t xml:space="preserve">, който има свойство </w:t>
      </w:r>
      <w:r>
        <w:t>"</w:t>
      </w:r>
      <w:r w:rsidRPr="002A4EB8">
        <w:t>оценка</w:t>
      </w:r>
      <w:r>
        <w:t>"</w:t>
      </w:r>
      <w:r w:rsidRPr="002A4EB8">
        <w:t xml:space="preserve">. Дефинирайте клас </w:t>
      </w:r>
      <w:r w:rsidRPr="002A4EB8">
        <w:rPr>
          <w:rStyle w:val="Code"/>
        </w:rPr>
        <w:t>Worker</w:t>
      </w:r>
      <w:r w:rsidRPr="002A4EB8">
        <w:t xml:space="preserve">, наследяващ </w:t>
      </w:r>
      <w:r w:rsidRPr="002A4EB8">
        <w:rPr>
          <w:rStyle w:val="Code"/>
        </w:rPr>
        <w:t>Human</w:t>
      </w:r>
      <w:r w:rsidRPr="002A4EB8">
        <w:t xml:space="preserve">, със свойства </w:t>
      </w:r>
      <w:r>
        <w:t>"</w:t>
      </w:r>
      <w:r w:rsidRPr="002A4EB8">
        <w:t>надница</w:t>
      </w:r>
      <w:r>
        <w:t>"</w:t>
      </w:r>
      <w:r w:rsidRPr="002A4EB8">
        <w:t xml:space="preserve"> и </w:t>
      </w:r>
      <w:r>
        <w:t>"</w:t>
      </w:r>
      <w:r w:rsidRPr="002A4EB8">
        <w:t>изработени часове</w:t>
      </w:r>
      <w:r>
        <w:t>"</w:t>
      </w:r>
      <w:r w:rsidRPr="002A4EB8">
        <w:t xml:space="preserve">. Имплементирайте и метод </w:t>
      </w:r>
      <w:r>
        <w:t>"</w:t>
      </w:r>
      <w:r w:rsidRPr="002A4EB8">
        <w:t>изчисли надница за 1 час</w:t>
      </w:r>
      <w:r>
        <w:t>"</w:t>
      </w:r>
      <w:r w:rsidRPr="002A4EB8">
        <w:t>, който смята колко получава работникът за 1 час работа, на базата на надницата и изработените часове. Напишете съответните конструктори и методи за достъп до полетата (свойства).</w:t>
      </w:r>
    </w:p>
    <w:p w:rsidR="00E834C2" w:rsidRPr="002A4EB8" w:rsidRDefault="00E834C2" w:rsidP="00B110E0">
      <w:pPr>
        <w:numPr>
          <w:ilvl w:val="0"/>
          <w:numId w:val="27"/>
        </w:numPr>
        <w:tabs>
          <w:tab w:val="clear" w:pos="454"/>
        </w:tabs>
        <w:ind w:left="284" w:hanging="284"/>
      </w:pPr>
      <w:r w:rsidRPr="002A4EB8">
        <w:t xml:space="preserve">Инициализирайте масив от 10 студента и ги сортирайте по оценка в нарастващ ред. Използвайте </w:t>
      </w:r>
      <w:r w:rsidRPr="005B3305">
        <w:t>интерфейса</w:t>
      </w:r>
      <w:r w:rsidRPr="002A4EB8">
        <w:t xml:space="preserve"> </w:t>
      </w:r>
      <w:r w:rsidRPr="005B3305">
        <w:rPr>
          <w:rStyle w:val="Code"/>
        </w:rPr>
        <w:t>System.IComparable</w:t>
      </w:r>
      <w:r w:rsidRPr="002A4EB8">
        <w:t>.</w:t>
      </w:r>
    </w:p>
    <w:p w:rsidR="00E834C2" w:rsidRPr="002A4EB8" w:rsidRDefault="00E834C2" w:rsidP="00B110E0">
      <w:pPr>
        <w:numPr>
          <w:ilvl w:val="0"/>
          <w:numId w:val="27"/>
        </w:numPr>
        <w:tabs>
          <w:tab w:val="clear" w:pos="454"/>
        </w:tabs>
        <w:ind w:left="284" w:hanging="284"/>
      </w:pPr>
      <w:r w:rsidRPr="002A4EB8">
        <w:t>Инициализирайте масив от 10 работника и ги сортирайте по заплата в намаляващ ред.</w:t>
      </w:r>
    </w:p>
    <w:p w:rsidR="00E834C2" w:rsidRPr="002A4EB8" w:rsidRDefault="00E834C2" w:rsidP="00B110E0">
      <w:pPr>
        <w:numPr>
          <w:ilvl w:val="0"/>
          <w:numId w:val="27"/>
        </w:numPr>
        <w:tabs>
          <w:tab w:val="clear" w:pos="454"/>
        </w:tabs>
        <w:ind w:left="284" w:hanging="284"/>
      </w:pPr>
      <w:r w:rsidRPr="002A4EB8">
        <w:t xml:space="preserve">Дефинирайте клас </w:t>
      </w:r>
      <w:r w:rsidRPr="002A4EB8">
        <w:rPr>
          <w:rStyle w:val="Code"/>
        </w:rPr>
        <w:t>Shape</w:t>
      </w:r>
      <w:r w:rsidRPr="002A4EB8">
        <w:t xml:space="preserve"> със само един метод </w:t>
      </w:r>
      <w:r w:rsidRPr="002A4EB8">
        <w:rPr>
          <w:rStyle w:val="Code"/>
        </w:rPr>
        <w:t>calculateSurface()</w:t>
      </w:r>
      <w:r w:rsidRPr="002A4EB8">
        <w:t xml:space="preserve"> и полета </w:t>
      </w:r>
      <w:r w:rsidRPr="002A4EB8">
        <w:rPr>
          <w:rStyle w:val="Code"/>
        </w:rPr>
        <w:t>width</w:t>
      </w:r>
      <w:r w:rsidRPr="002A4EB8">
        <w:t xml:space="preserve"> и </w:t>
      </w:r>
      <w:r w:rsidRPr="002A4EB8">
        <w:rPr>
          <w:rStyle w:val="Code"/>
        </w:rPr>
        <w:t>height</w:t>
      </w:r>
      <w:r w:rsidRPr="002A4EB8">
        <w:t>. Дефинирайте два нови класа за триъгълник и правоъгълник, които имплементират споменатия виртуален метод. Този метод трябва да връща площта на правоъгълника (</w:t>
      </w:r>
      <w:r w:rsidRPr="002A4EB8">
        <w:rPr>
          <w:rStyle w:val="Code"/>
        </w:rPr>
        <w:t>height*width</w:t>
      </w:r>
      <w:r w:rsidRPr="002A4EB8">
        <w:t>) и триъгълника (</w:t>
      </w:r>
      <w:r w:rsidRPr="002A4EB8">
        <w:rPr>
          <w:rStyle w:val="Code"/>
        </w:rPr>
        <w:t>height*width/2</w:t>
      </w:r>
      <w:r w:rsidRPr="002A4EB8">
        <w:t>). Дефинирайте клас за кръг с подхо</w:t>
      </w:r>
      <w:r>
        <w:softHyphen/>
      </w:r>
      <w:r w:rsidRPr="002A4EB8">
        <w:t>дящ конструктор, при когото при инициализация и двете полета (</w:t>
      </w:r>
      <w:r w:rsidRPr="002A4EB8">
        <w:rPr>
          <w:rStyle w:val="Code"/>
        </w:rPr>
        <w:t>height</w:t>
      </w:r>
      <w:r w:rsidRPr="002A4EB8">
        <w:t xml:space="preserve"> и </w:t>
      </w:r>
      <w:r w:rsidRPr="002A4EB8">
        <w:rPr>
          <w:rStyle w:val="Code"/>
        </w:rPr>
        <w:t>width</w:t>
      </w:r>
      <w:r w:rsidRPr="002A4EB8">
        <w:t>) са с еднаква стойност (радиуса), и имплементирайте виртуалния метод за изчисляване на площта. Направете масив от различни фигури и сметнете площта на всичките в друг масив.</w:t>
      </w:r>
    </w:p>
    <w:p w:rsidR="00E834C2" w:rsidRPr="00984DAD" w:rsidRDefault="00E834C2" w:rsidP="00B110E0">
      <w:pPr>
        <w:numPr>
          <w:ilvl w:val="0"/>
          <w:numId w:val="27"/>
        </w:numPr>
        <w:tabs>
          <w:tab w:val="clear" w:pos="454"/>
        </w:tabs>
        <w:ind w:left="284" w:hanging="284"/>
      </w:pPr>
      <w:r w:rsidRPr="002A4EB8">
        <w:lastRenderedPageBreak/>
        <w:t>Имплементирайте следните обекти</w:t>
      </w:r>
      <w:r>
        <w:t>:</w:t>
      </w:r>
      <w:r w:rsidRPr="002A4EB8">
        <w:t xml:space="preserve"> </w:t>
      </w:r>
      <w:r w:rsidRPr="00371814">
        <w:t>куче</w:t>
      </w:r>
      <w:r w:rsidRPr="002A4EB8">
        <w:t xml:space="preserve"> (</w:t>
      </w:r>
      <w:r w:rsidRPr="002A4EB8">
        <w:rPr>
          <w:rStyle w:val="Code"/>
        </w:rPr>
        <w:t>Dog</w:t>
      </w:r>
      <w:r w:rsidRPr="002A4EB8">
        <w:t>), жаба (</w:t>
      </w:r>
      <w:r w:rsidRPr="002A4EB8">
        <w:rPr>
          <w:rStyle w:val="Code"/>
        </w:rPr>
        <w:t>Frog</w:t>
      </w:r>
      <w:r w:rsidRPr="002A4EB8">
        <w:t>), котка (</w:t>
      </w:r>
      <w:r w:rsidRPr="002A4EB8">
        <w:rPr>
          <w:rStyle w:val="Code"/>
        </w:rPr>
        <w:t>Cat</w:t>
      </w:r>
      <w:r w:rsidRPr="002A4EB8">
        <w:t>), котенце (</w:t>
      </w:r>
      <w:r w:rsidRPr="002A4EB8">
        <w:rPr>
          <w:rStyle w:val="Code"/>
        </w:rPr>
        <w:t>Kitten</w:t>
      </w:r>
      <w:r w:rsidRPr="002A4EB8">
        <w:t>), котарак (</w:t>
      </w:r>
      <w:r w:rsidRPr="002A4EB8">
        <w:rPr>
          <w:rStyle w:val="Code"/>
        </w:rPr>
        <w:t>Tomcat</w:t>
      </w:r>
      <w:r w:rsidRPr="002A4EB8">
        <w:t>). Всички те са животни (</w:t>
      </w:r>
      <w:r w:rsidRPr="002A4EB8">
        <w:rPr>
          <w:rStyle w:val="Code"/>
        </w:rPr>
        <w:t>Animal</w:t>
      </w:r>
      <w:r w:rsidRPr="002A4EB8">
        <w:t>). Животните се характеризират с възраст (</w:t>
      </w:r>
      <w:r w:rsidRPr="002A4EB8">
        <w:rPr>
          <w:rStyle w:val="Code"/>
        </w:rPr>
        <w:t>age</w:t>
      </w:r>
      <w:r w:rsidRPr="002A4EB8">
        <w:t>), име (</w:t>
      </w:r>
      <w:r w:rsidRPr="002A4EB8">
        <w:rPr>
          <w:rStyle w:val="Code"/>
        </w:rPr>
        <w:t>name</w:t>
      </w:r>
      <w:r w:rsidRPr="002A4EB8">
        <w:t>) и пол (</w:t>
      </w:r>
      <w:r w:rsidRPr="002A4EB8">
        <w:rPr>
          <w:rStyle w:val="Code"/>
        </w:rPr>
        <w:t>gender</w:t>
      </w:r>
      <w:r w:rsidRPr="002A4EB8">
        <w:t xml:space="preserve">). Всяко животно издава звук (виртуален метод на </w:t>
      </w:r>
      <w:r w:rsidRPr="002A4EB8">
        <w:rPr>
          <w:rStyle w:val="Code"/>
        </w:rPr>
        <w:t>Animal</w:t>
      </w:r>
      <w:r w:rsidRPr="002A4EB8">
        <w:t>).</w:t>
      </w:r>
      <w:r w:rsidRPr="002A4EB8">
        <w:br/>
        <w:t>Направете масив от различни животни и за всяко изписвайте на конзолата името, възрастта и звука, който издава.</w:t>
      </w:r>
    </w:p>
    <w:p w:rsidR="00E834C2" w:rsidRPr="001B31DA" w:rsidRDefault="00E834C2" w:rsidP="00B110E0">
      <w:pPr>
        <w:numPr>
          <w:ilvl w:val="0"/>
          <w:numId w:val="27"/>
        </w:numPr>
        <w:tabs>
          <w:tab w:val="clear" w:pos="454"/>
        </w:tabs>
        <w:ind w:left="284" w:hanging="284"/>
      </w:pPr>
      <w:r>
        <w:t xml:space="preserve">Изтеглете си някакъв инструмент за работа с </w:t>
      </w:r>
      <w:r>
        <w:rPr>
          <w:lang w:val="en-US"/>
        </w:rPr>
        <w:t>UML</w:t>
      </w:r>
      <w:r>
        <w:t xml:space="preserve"> и негова помощ генерирайте клас диаграма на класовете от предходната задача.</w:t>
      </w:r>
    </w:p>
    <w:p w:rsidR="00E834C2" w:rsidRDefault="00E834C2" w:rsidP="00B110E0">
      <w:pPr>
        <w:numPr>
          <w:ilvl w:val="0"/>
          <w:numId w:val="27"/>
        </w:numPr>
        <w:tabs>
          <w:tab w:val="clear" w:pos="454"/>
        </w:tabs>
        <w:ind w:left="284" w:hanging="284"/>
      </w:pPr>
      <w:r>
        <w:t xml:space="preserve">Дадена банка предлага различни типове сметки за нейните клиенти: депозитни сметки, </w:t>
      </w:r>
      <w:r>
        <w:rPr>
          <w:noProof/>
        </w:rPr>
        <w:t>сметки</w:t>
      </w:r>
      <w:r>
        <w:t xml:space="preserve"> за кредит и ипотечни сметки. Клиентите могат да бъдат физически лица или фирми. Всички сметки имат клиент, баланс и месечен лихвен процент. Депозитните сметки дават възможност да се внасят и теглят пари. Сметките за кредит и ипотечните сметки позволяват само да се внасят пари. Всички сметки могат да изчисляват стойността на лихвата си за даден период (в месеци). В общия случай това става като се умножи </w:t>
      </w:r>
      <w:r>
        <w:rPr>
          <w:noProof/>
        </w:rPr>
        <w:t>броят</w:t>
      </w:r>
      <w:r w:rsidRPr="00941607">
        <w:rPr>
          <w:noProof/>
        </w:rPr>
        <w:t>_</w:t>
      </w:r>
      <w:r>
        <w:rPr>
          <w:noProof/>
        </w:rPr>
        <w:t>на_месеците * месечния</w:t>
      </w:r>
      <w:r w:rsidRPr="00941607">
        <w:rPr>
          <w:noProof/>
        </w:rPr>
        <w:t>_</w:t>
      </w:r>
      <w:r>
        <w:rPr>
          <w:noProof/>
        </w:rPr>
        <w:t>лихвен</w:t>
      </w:r>
      <w:r w:rsidRPr="00941607">
        <w:rPr>
          <w:noProof/>
        </w:rPr>
        <w:t>_</w:t>
      </w:r>
      <w:r>
        <w:rPr>
          <w:noProof/>
        </w:rPr>
        <w:t>процент</w:t>
      </w:r>
      <w:r>
        <w:t>. Кредитните сметки нямат лихва за първите три месеца ако са на физически лица. Ако са на фирми – нямат лихва за първите два месеца. Депозитните сметки нямат лихва ако техният баланс е положителен и по-малък от 1000. Ипотечните сметки имат ½ лихва за първите 12 месеца за фирми и нямат лихва за първите 6 месеца за физически лица. Вашата задача е да напишете обектно- ориентиран модел на банковата система чрез класове и интерфейси. Трябва да моделирате класовете, интерфейсите, базовите класове и абстрактните операции и да имплементирате съответните изчисления за лихвите.</w:t>
      </w:r>
    </w:p>
    <w:p w:rsidR="00E834C2" w:rsidRDefault="00E834C2" w:rsidP="00B110E0">
      <w:pPr>
        <w:numPr>
          <w:ilvl w:val="0"/>
          <w:numId w:val="27"/>
        </w:numPr>
        <w:tabs>
          <w:tab w:val="clear" w:pos="454"/>
        </w:tabs>
        <w:ind w:left="284" w:hanging="284"/>
      </w:pPr>
      <w:r>
        <w:t>Прочетете за шаблона "</w:t>
      </w:r>
      <w:r>
        <w:rPr>
          <w:lang w:val="en-US"/>
        </w:rPr>
        <w:t>Abstract</w:t>
      </w:r>
      <w:r w:rsidRPr="00BF728B">
        <w:t xml:space="preserve"> </w:t>
      </w:r>
      <w:r>
        <w:rPr>
          <w:lang w:val="en-US"/>
        </w:rPr>
        <w:t>Factory</w:t>
      </w:r>
      <w:r>
        <w:t>" и го имплементирайте.</w:t>
      </w:r>
    </w:p>
    <w:p w:rsidR="00E834C2" w:rsidRPr="00395C05" w:rsidRDefault="00E834C2" w:rsidP="00E834C2">
      <w:pPr>
        <w:pStyle w:val="Heading1"/>
      </w:pPr>
      <w:bookmarkStart w:id="121" w:name="_Глава_21._Качествен"/>
      <w:bookmarkStart w:id="122" w:name="_Toc243587032"/>
      <w:bookmarkStart w:id="123" w:name="_Toc243587772"/>
      <w:bookmarkStart w:id="124" w:name="_Toc299461471"/>
      <w:bookmarkStart w:id="125" w:name="_Toc299628727"/>
      <w:bookmarkStart w:id="126" w:name="_Toc299628818"/>
      <w:bookmarkEnd w:id="121"/>
      <w:r>
        <w:t xml:space="preserve">Глава 21. </w:t>
      </w:r>
      <w:r w:rsidRPr="00395C05">
        <w:t>Качествен програмен код</w:t>
      </w:r>
      <w:bookmarkEnd w:id="122"/>
      <w:bookmarkEnd w:id="123"/>
      <w:bookmarkEnd w:id="124"/>
      <w:bookmarkEnd w:id="125"/>
      <w:bookmarkEnd w:id="126"/>
    </w:p>
    <w:p w:rsidR="00E834C2" w:rsidRPr="007A6F45" w:rsidRDefault="00E834C2" w:rsidP="00B110E0">
      <w:pPr>
        <w:numPr>
          <w:ilvl w:val="0"/>
          <w:numId w:val="28"/>
        </w:numPr>
        <w:tabs>
          <w:tab w:val="left" w:pos="426"/>
        </w:tabs>
        <w:ind w:left="426" w:hanging="426"/>
      </w:pPr>
      <w:r w:rsidRPr="007A6F45">
        <w:t>Вземете кода от първия пример в тази глава и го направете качествен.</w:t>
      </w:r>
    </w:p>
    <w:p w:rsidR="00E834C2" w:rsidRPr="00395C05" w:rsidRDefault="00E834C2" w:rsidP="00B110E0">
      <w:pPr>
        <w:numPr>
          <w:ilvl w:val="0"/>
          <w:numId w:val="28"/>
        </w:numPr>
        <w:tabs>
          <w:tab w:val="left" w:pos="426"/>
        </w:tabs>
        <w:ind w:left="426" w:hanging="426"/>
      </w:pPr>
      <w:r w:rsidRPr="00395C05">
        <w:t>Прегледайте собствения си код досега и вижте какви грешки допускате. Обърнете особено внимание на тях и помислете защо ги допускате.</w:t>
      </w:r>
      <w:r w:rsidRPr="006F6BCF">
        <w:t xml:space="preserve"> </w:t>
      </w:r>
      <w:r>
        <w:t>Постарайте се в бъдеще да не правите същите грешки.</w:t>
      </w:r>
    </w:p>
    <w:p w:rsidR="00E834C2" w:rsidRPr="00395C05" w:rsidRDefault="00E834C2" w:rsidP="00B110E0">
      <w:pPr>
        <w:numPr>
          <w:ilvl w:val="0"/>
          <w:numId w:val="28"/>
        </w:numPr>
        <w:tabs>
          <w:tab w:val="left" w:pos="426"/>
        </w:tabs>
        <w:ind w:left="426" w:hanging="426"/>
      </w:pPr>
      <w:r w:rsidRPr="00395C05">
        <w:t>Отворете чужд код и се опитайте само на базата на кода и доку</w:t>
      </w:r>
      <w:r>
        <w:softHyphen/>
      </w:r>
      <w:r w:rsidRPr="00395C05">
        <w:t xml:space="preserve">ментацията да разберете какво прави </w:t>
      </w:r>
      <w:r>
        <w:t>той</w:t>
      </w:r>
      <w:r w:rsidRPr="00395C05">
        <w:t>. Има ли неща, които не ви стават ясни от първия път? А от втория?</w:t>
      </w:r>
      <w:r>
        <w:t xml:space="preserve"> Какво бихте променили в този код? Как бихте го написали вие?</w:t>
      </w:r>
    </w:p>
    <w:p w:rsidR="00E834C2" w:rsidRPr="00395C05" w:rsidRDefault="00E834C2" w:rsidP="00B110E0">
      <w:pPr>
        <w:numPr>
          <w:ilvl w:val="0"/>
          <w:numId w:val="28"/>
        </w:numPr>
        <w:tabs>
          <w:tab w:val="left" w:pos="426"/>
        </w:tabs>
        <w:ind w:left="426" w:hanging="426"/>
      </w:pPr>
      <w:r w:rsidRPr="00395C05">
        <w:t xml:space="preserve">Разгледайте класове </w:t>
      </w:r>
      <w:r w:rsidRPr="0047634F">
        <w:t xml:space="preserve">от </w:t>
      </w:r>
      <w:r>
        <w:rPr>
          <w:lang w:val="en-US"/>
        </w:rPr>
        <w:t>CTS</w:t>
      </w:r>
      <w:r w:rsidRPr="00395C05">
        <w:t>. Намирате ли примери за некачествен код?</w:t>
      </w:r>
    </w:p>
    <w:p w:rsidR="00E834C2" w:rsidRDefault="00E834C2" w:rsidP="00B110E0">
      <w:pPr>
        <w:numPr>
          <w:ilvl w:val="0"/>
          <w:numId w:val="28"/>
        </w:numPr>
        <w:tabs>
          <w:tab w:val="left" w:pos="426"/>
        </w:tabs>
        <w:ind w:left="426" w:hanging="426"/>
      </w:pPr>
      <w:r>
        <w:t>Изп</w:t>
      </w:r>
      <w:r w:rsidRPr="00395C05">
        <w:t>олзвали ли сте (виждали ли сте) някакви код конвенции. През приз</w:t>
      </w:r>
      <w:r>
        <w:softHyphen/>
      </w:r>
      <w:r w:rsidRPr="00395C05">
        <w:t>мата на тази глава смятате ли, че са добри или лоши?</w:t>
      </w:r>
    </w:p>
    <w:p w:rsidR="00E834C2" w:rsidRDefault="00E834C2" w:rsidP="00B110E0">
      <w:pPr>
        <w:numPr>
          <w:ilvl w:val="0"/>
          <w:numId w:val="28"/>
        </w:numPr>
        <w:tabs>
          <w:tab w:val="left" w:pos="426"/>
        </w:tabs>
        <w:ind w:left="426" w:hanging="426"/>
        <w:rPr>
          <w:noProof/>
          <w:lang w:eastAsia="zh-CN"/>
        </w:rPr>
      </w:pPr>
      <w:r>
        <w:t xml:space="preserve">Дадена е квадратна матрица с големина </w:t>
      </w:r>
      <w:r w:rsidRPr="00327ACE">
        <w:rPr>
          <w:rStyle w:val="Code"/>
        </w:rPr>
        <w:t>n</w:t>
      </w:r>
      <w:r w:rsidRPr="00327ACE">
        <w:t xml:space="preserve"> </w:t>
      </w:r>
      <w:r w:rsidRPr="002163A9">
        <w:rPr>
          <w:lang w:val="en-US"/>
        </w:rPr>
        <w:t>x</w:t>
      </w:r>
      <w:r w:rsidRPr="00327ACE">
        <w:t xml:space="preserve"> </w:t>
      </w:r>
      <w:r w:rsidRPr="00327ACE">
        <w:rPr>
          <w:rStyle w:val="Code"/>
        </w:rPr>
        <w:t>n</w:t>
      </w:r>
      <w:r w:rsidRPr="00327ACE">
        <w:t xml:space="preserve"> </w:t>
      </w:r>
      <w:r>
        <w:t>клетки</w:t>
      </w:r>
      <w:r w:rsidRPr="00327ACE">
        <w:t>.</w:t>
      </w:r>
      <w:r>
        <w:t xml:space="preserve"> Въртящо обхождане на матрица наричаме такова обхождане, което започва от най-горната най-лява клетка на матрицата и тръгва към най-долната дясна. Когато обхождането не може да продължи в текущата посока (това може да се случи, ако е стигнат краят на матрицата или е достигната вече обходена клетка) посоката се сменя на следващата възможна по часовниковата стрелка. Осемте възможни посоки са:</w:t>
      </w:r>
      <w:r>
        <w:rPr>
          <w:noProof/>
          <w:lang w:val="en-US" w:eastAsia="en-US"/>
        </w:rPr>
        <w:drawing>
          <wp:inline distT="0" distB="0" distL="0" distR="0" wp14:anchorId="7D0086A1" wp14:editId="1839C986">
            <wp:extent cx="4848225" cy="485775"/>
            <wp:effectExtent l="0" t="0" r="0" b="9525"/>
            <wp:docPr id="313" name="Picture 1" descr="Description: 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8-direction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4848225" cy="485775"/>
                    </a:xfrm>
                    <a:prstGeom prst="rect">
                      <a:avLst/>
                    </a:prstGeom>
                    <a:noFill/>
                    <a:ln>
                      <a:noFill/>
                    </a:ln>
                  </pic:spPr>
                </pic:pic>
              </a:graphicData>
            </a:graphic>
          </wp:inline>
        </w:drawing>
      </w:r>
    </w:p>
    <w:p w:rsidR="00E834C2" w:rsidRDefault="00E834C2" w:rsidP="00E834C2">
      <w:pPr>
        <w:tabs>
          <w:tab w:val="left" w:pos="426"/>
        </w:tabs>
        <w:ind w:left="426" w:hanging="426"/>
        <w:rPr>
          <w:noProof/>
          <w:lang w:eastAsia="zh-CN"/>
        </w:rPr>
      </w:pPr>
      <w:r>
        <w:rPr>
          <w:noProof/>
          <w:lang w:eastAsia="zh-CN"/>
        </w:rPr>
        <w:tab/>
        <w:t xml:space="preserve">Когато няма свободна празна клетка във всички възможни посоки, обхождането продължава от първата свободна клетка с възможно най-малък ред и възможно най-близко до началото на този ред. Обхождането приключва, когато няма свободна празна клетка в цялата матрица. Задачата е да се напише програма, която чете от конзолата цяло число </w:t>
      </w:r>
      <w:r w:rsidRPr="007A2D99">
        <w:rPr>
          <w:rStyle w:val="Code"/>
        </w:rPr>
        <w:t>n</w:t>
      </w:r>
      <w:r w:rsidRPr="00BA5080">
        <w:rPr>
          <w:noProof/>
          <w:lang w:eastAsia="zh-CN"/>
        </w:rPr>
        <w:t xml:space="preserve"> (1 </w:t>
      </w:r>
      <w:r>
        <w:rPr>
          <w:rFonts w:cs="Calibri"/>
        </w:rPr>
        <w:t>≤</w:t>
      </w:r>
      <w:r w:rsidRPr="00BA5080">
        <w:rPr>
          <w:rFonts w:cs="Calibri"/>
        </w:rPr>
        <w:t xml:space="preserve"> </w:t>
      </w:r>
      <w:r w:rsidRPr="007A2D99">
        <w:rPr>
          <w:rStyle w:val="Code"/>
        </w:rPr>
        <w:t>n</w:t>
      </w:r>
      <w:r>
        <w:rPr>
          <w:noProof/>
          <w:lang w:eastAsia="zh-CN"/>
        </w:rPr>
        <w:t xml:space="preserve"> </w:t>
      </w:r>
      <w:r>
        <w:rPr>
          <w:rFonts w:cs="Calibri"/>
        </w:rPr>
        <w:t>≤</w:t>
      </w:r>
      <w:r w:rsidRPr="00BA5080">
        <w:rPr>
          <w:rFonts w:cs="Calibri"/>
        </w:rPr>
        <w:t xml:space="preserve"> 100) </w:t>
      </w:r>
      <w:r>
        <w:rPr>
          <w:rFonts w:cs="Calibri"/>
        </w:rPr>
        <w:t>и изписва запълнената матрица също на конзолата.</w:t>
      </w:r>
    </w:p>
    <w:tbl>
      <w:tblPr>
        <w:tblW w:w="8222" w:type="dxa"/>
        <w:tblInd w:w="108" w:type="dxa"/>
        <w:tblLook w:val="04A0" w:firstRow="1" w:lastRow="0" w:firstColumn="1" w:lastColumn="0" w:noHBand="0" w:noVBand="1"/>
      </w:tblPr>
      <w:tblGrid>
        <w:gridCol w:w="4082"/>
        <w:gridCol w:w="4140"/>
      </w:tblGrid>
      <w:tr w:rsidR="00E834C2" w:rsidTr="003C55ED">
        <w:trPr>
          <w:trHeight w:val="1857"/>
        </w:trPr>
        <w:tc>
          <w:tcPr>
            <w:tcW w:w="3817" w:type="dxa"/>
            <w:hideMark/>
          </w:tcPr>
          <w:p w:rsidR="00E834C2" w:rsidRPr="00A930B1" w:rsidRDefault="00E834C2" w:rsidP="003C55ED">
            <w:pPr>
              <w:tabs>
                <w:tab w:val="left" w:pos="426"/>
              </w:tabs>
              <w:spacing w:after="120"/>
              <w:ind w:left="426" w:hanging="426"/>
            </w:pPr>
            <w:r w:rsidRPr="00A930B1">
              <w:t xml:space="preserve">   </w:t>
            </w:r>
            <w:r>
              <w:t xml:space="preserve"> </w:t>
            </w:r>
            <w:r w:rsidRPr="00A930B1">
              <w:t>Примерен вход:</w:t>
            </w:r>
          </w:p>
          <w:tbl>
            <w:tblPr>
              <w:tblW w:w="3543" w:type="dxa"/>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3543"/>
            </w:tblGrid>
            <w:tr w:rsidR="00E834C2" w:rsidTr="003C55ED">
              <w:trPr>
                <w:trHeight w:val="1342"/>
              </w:trPr>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E834C2" w:rsidRPr="00481E8C" w:rsidRDefault="00E834C2" w:rsidP="003C55ED">
                  <w:pPr>
                    <w:tabs>
                      <w:tab w:val="left" w:pos="426"/>
                    </w:tabs>
                    <w:spacing w:before="0"/>
                    <w:ind w:left="426" w:hanging="426"/>
                    <w:rPr>
                      <w:rStyle w:val="Code"/>
                      <w:rFonts w:eastAsia="+mn-ea"/>
                    </w:rPr>
                  </w:pPr>
                  <w:r w:rsidRPr="00481E8C">
                    <w:rPr>
                      <w:rStyle w:val="Code"/>
                    </w:rPr>
                    <w:t>n = 6</w:t>
                  </w:r>
                </w:p>
              </w:tc>
            </w:tr>
          </w:tbl>
          <w:p w:rsidR="00E834C2" w:rsidRDefault="00E834C2" w:rsidP="003C55ED">
            <w:pPr>
              <w:tabs>
                <w:tab w:val="left" w:pos="426"/>
              </w:tabs>
              <w:ind w:left="426" w:hanging="426"/>
            </w:pPr>
          </w:p>
        </w:tc>
        <w:tc>
          <w:tcPr>
            <w:tcW w:w="4405" w:type="dxa"/>
            <w:hideMark/>
          </w:tcPr>
          <w:p w:rsidR="00E834C2" w:rsidRPr="00A930B1" w:rsidRDefault="00E834C2" w:rsidP="003C55ED">
            <w:pPr>
              <w:tabs>
                <w:tab w:val="left" w:pos="426"/>
              </w:tabs>
              <w:spacing w:after="120"/>
              <w:ind w:left="426" w:hanging="426"/>
            </w:pPr>
            <w:r w:rsidRPr="00A930B1">
              <w:t xml:space="preserve"> </w:t>
            </w:r>
            <w:r>
              <w:t xml:space="preserve">  </w:t>
            </w:r>
            <w:r w:rsidRPr="00A930B1">
              <w:t>Примерен изход:</w:t>
            </w:r>
          </w:p>
          <w:tbl>
            <w:tblPr>
              <w:tblW w:w="3543"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3543"/>
            </w:tblGrid>
            <w:tr w:rsidR="00E834C2" w:rsidTr="003C55ED">
              <w:tc>
                <w:tcPr>
                  <w:tcW w:w="3543" w:type="dxa"/>
                  <w:tcBorders>
                    <w:top w:val="single" w:sz="4" w:space="0" w:color="000000"/>
                    <w:left w:val="single" w:sz="4" w:space="0" w:color="000000"/>
                    <w:bottom w:val="single" w:sz="4" w:space="0" w:color="000000"/>
                    <w:right w:val="single" w:sz="4" w:space="0" w:color="000000"/>
                  </w:tcBorders>
                </w:tcPr>
                <w:p w:rsidR="00E834C2" w:rsidRPr="00481E8C" w:rsidRDefault="00E834C2" w:rsidP="003C55ED">
                  <w:pPr>
                    <w:tabs>
                      <w:tab w:val="left" w:pos="426"/>
                    </w:tabs>
                    <w:spacing w:before="0"/>
                    <w:ind w:left="426" w:hanging="426"/>
                    <w:rPr>
                      <w:rStyle w:val="Code"/>
                    </w:rPr>
                  </w:pPr>
                  <w:r w:rsidRPr="00481E8C">
                    <w:rPr>
                      <w:rStyle w:val="Code"/>
                    </w:rPr>
                    <w:t xml:space="preserve"> 1  16  17  18  19  20</w:t>
                  </w:r>
                </w:p>
                <w:p w:rsidR="00E834C2" w:rsidRPr="00481E8C" w:rsidRDefault="00E834C2" w:rsidP="003C55ED">
                  <w:pPr>
                    <w:tabs>
                      <w:tab w:val="left" w:pos="426"/>
                    </w:tabs>
                    <w:spacing w:before="0"/>
                    <w:ind w:left="426" w:hanging="426"/>
                    <w:rPr>
                      <w:rStyle w:val="Code"/>
                    </w:rPr>
                  </w:pPr>
                  <w:r w:rsidRPr="00481E8C">
                    <w:rPr>
                      <w:rStyle w:val="Code"/>
                    </w:rPr>
                    <w:t>15   2  27  28  29  21</w:t>
                  </w:r>
                </w:p>
                <w:p w:rsidR="00E834C2" w:rsidRPr="00481E8C" w:rsidRDefault="00E834C2" w:rsidP="003C55ED">
                  <w:pPr>
                    <w:tabs>
                      <w:tab w:val="left" w:pos="426"/>
                    </w:tabs>
                    <w:spacing w:before="0"/>
                    <w:ind w:left="426" w:hanging="426"/>
                    <w:rPr>
                      <w:rStyle w:val="Code"/>
                    </w:rPr>
                  </w:pPr>
                  <w:r w:rsidRPr="00481E8C">
                    <w:rPr>
                      <w:rStyle w:val="Code"/>
                    </w:rPr>
                    <w:t>14  31   3  26  30  22</w:t>
                  </w:r>
                </w:p>
                <w:p w:rsidR="00E834C2" w:rsidRPr="00481E8C" w:rsidRDefault="00E834C2" w:rsidP="003C55ED">
                  <w:pPr>
                    <w:tabs>
                      <w:tab w:val="left" w:pos="426"/>
                    </w:tabs>
                    <w:spacing w:before="0"/>
                    <w:ind w:left="426" w:hanging="426"/>
                    <w:rPr>
                      <w:rStyle w:val="Code"/>
                    </w:rPr>
                  </w:pPr>
                  <w:r w:rsidRPr="00481E8C">
                    <w:rPr>
                      <w:rStyle w:val="Code"/>
                    </w:rPr>
                    <w:t>13  36  32   4  25  23</w:t>
                  </w:r>
                </w:p>
                <w:p w:rsidR="00E834C2" w:rsidRPr="00481E8C" w:rsidRDefault="00E834C2" w:rsidP="003C55ED">
                  <w:pPr>
                    <w:tabs>
                      <w:tab w:val="left" w:pos="426"/>
                    </w:tabs>
                    <w:spacing w:before="0"/>
                    <w:ind w:left="426" w:hanging="426"/>
                    <w:rPr>
                      <w:rStyle w:val="Code"/>
                    </w:rPr>
                  </w:pPr>
                  <w:r w:rsidRPr="00481E8C">
                    <w:rPr>
                      <w:rStyle w:val="Code"/>
                    </w:rPr>
                    <w:t>12  35  34  33   5  24</w:t>
                  </w:r>
                </w:p>
                <w:p w:rsidR="00E834C2" w:rsidRPr="00481E8C" w:rsidRDefault="00E834C2" w:rsidP="003C55ED">
                  <w:pPr>
                    <w:tabs>
                      <w:tab w:val="left" w:pos="426"/>
                    </w:tabs>
                    <w:spacing w:before="0"/>
                    <w:ind w:left="426" w:hanging="426"/>
                    <w:rPr>
                      <w:rStyle w:val="Code"/>
                    </w:rPr>
                  </w:pPr>
                  <w:r w:rsidRPr="00481E8C">
                    <w:rPr>
                      <w:rStyle w:val="Code"/>
                    </w:rPr>
                    <w:t>11  10</w:t>
                  </w:r>
                  <w:r w:rsidRPr="00481E8C">
                    <w:rPr>
                      <w:rStyle w:val="Code"/>
                    </w:rPr>
                    <w:tab/>
                    <w:t xml:space="preserve">  9   8   7   6</w:t>
                  </w:r>
                </w:p>
              </w:tc>
            </w:tr>
          </w:tbl>
          <w:p w:rsidR="00E834C2" w:rsidRDefault="00E834C2" w:rsidP="003C55ED">
            <w:pPr>
              <w:tabs>
                <w:tab w:val="left" w:pos="426"/>
              </w:tabs>
              <w:ind w:left="426" w:hanging="426"/>
            </w:pPr>
          </w:p>
        </w:tc>
      </w:tr>
    </w:tbl>
    <w:p w:rsidR="00E834C2" w:rsidRDefault="00E834C2" w:rsidP="00E834C2">
      <w:pPr>
        <w:tabs>
          <w:tab w:val="left" w:pos="426"/>
        </w:tabs>
        <w:ind w:left="426" w:hanging="426"/>
      </w:pPr>
      <w:bookmarkStart w:id="127" w:name="_Toc243587821"/>
      <w:r>
        <w:lastRenderedPageBreak/>
        <w:tab/>
      </w:r>
      <w:r w:rsidRPr="00481E8C">
        <w:t>Вашата задача е да свалите от този адрес решение на горната задача:</w:t>
      </w:r>
      <w:r w:rsidRPr="00481E8C">
        <w:br/>
      </w:r>
      <w:hyperlink r:id="rId24" w:history="1">
        <w:r w:rsidRPr="00481E8C">
          <w:rPr>
            <w:rStyle w:val="Hyperlink"/>
          </w:rPr>
          <w:t>http://introcsharpbook.googlecode.com/svn/trunk/book/resources/High-Quality-Code.rar</w:t>
        </w:r>
      </w:hyperlink>
      <w:r w:rsidRPr="00481E8C">
        <w:t xml:space="preserve"> и да го преработите според концепциите за качествен код. Може да ви се наложи да оправяте и бъгове в решението.</w:t>
      </w:r>
    </w:p>
    <w:p w:rsidR="00E834C2" w:rsidRPr="008E14ED" w:rsidRDefault="00E834C2" w:rsidP="00E834C2">
      <w:pPr>
        <w:pStyle w:val="Heading1"/>
      </w:pPr>
      <w:bookmarkStart w:id="128" w:name="_Глава_22._Ламбда"/>
      <w:bookmarkStart w:id="129" w:name="_Toc299461532"/>
      <w:bookmarkStart w:id="130" w:name="_Toc299628745"/>
      <w:bookmarkStart w:id="131" w:name="_Toc299628819"/>
      <w:bookmarkEnd w:id="127"/>
      <w:bookmarkEnd w:id="128"/>
      <w:r w:rsidRPr="008E14ED">
        <w:t>Глава 22. Ламбда изрази и LINQ заявки</w:t>
      </w:r>
      <w:bookmarkEnd w:id="129"/>
      <w:bookmarkEnd w:id="130"/>
      <w:bookmarkEnd w:id="131"/>
    </w:p>
    <w:p w:rsidR="00E834C2" w:rsidRPr="007A1BD4" w:rsidRDefault="00E834C2" w:rsidP="00B110E0">
      <w:pPr>
        <w:numPr>
          <w:ilvl w:val="0"/>
          <w:numId w:val="36"/>
        </w:numPr>
        <w:tabs>
          <w:tab w:val="clear" w:pos="454"/>
          <w:tab w:val="num" w:pos="426"/>
        </w:tabs>
        <w:ind w:left="426" w:hanging="426"/>
      </w:pPr>
      <w:r>
        <w:t xml:space="preserve">Имплементирайте разширяващ метод </w:t>
      </w:r>
      <w:r w:rsidRPr="007A1BD4">
        <w:rPr>
          <w:rStyle w:val="Code"/>
        </w:rPr>
        <w:t>Substring(int index, int length)</w:t>
      </w:r>
      <w:r w:rsidRPr="00E42B73">
        <w:t xml:space="preserve"> </w:t>
      </w:r>
      <w:r>
        <w:t xml:space="preserve">за класа </w:t>
      </w:r>
      <w:r w:rsidRPr="007A1BD4">
        <w:rPr>
          <w:rStyle w:val="Code"/>
        </w:rPr>
        <w:t>StringBuilder</w:t>
      </w:r>
      <w:r>
        <w:t xml:space="preserve">, който връща нов </w:t>
      </w:r>
      <w:r w:rsidRPr="007A1BD4">
        <w:rPr>
          <w:rStyle w:val="Code"/>
        </w:rPr>
        <w:t>StringBuilder</w:t>
      </w:r>
      <w:r>
        <w:t xml:space="preserve"> и има същата функционалност като метода </w:t>
      </w:r>
      <w:r w:rsidRPr="007A1BD4">
        <w:rPr>
          <w:rStyle w:val="Code"/>
        </w:rPr>
        <w:t>Substring(…)</w:t>
      </w:r>
      <w:r w:rsidRPr="00E42B73">
        <w:t xml:space="preserve"> </w:t>
      </w:r>
      <w:r>
        <w:t xml:space="preserve">на класа </w:t>
      </w:r>
      <w:r w:rsidRPr="007A1BD4">
        <w:rPr>
          <w:rStyle w:val="Code"/>
        </w:rPr>
        <w:t>String</w:t>
      </w:r>
      <w:r w:rsidRPr="00E42B73">
        <w:t>.</w:t>
      </w:r>
    </w:p>
    <w:p w:rsidR="00E834C2" w:rsidRPr="007A1BD4" w:rsidRDefault="00E834C2" w:rsidP="00B110E0">
      <w:pPr>
        <w:numPr>
          <w:ilvl w:val="0"/>
          <w:numId w:val="36"/>
        </w:numPr>
        <w:tabs>
          <w:tab w:val="clear" w:pos="454"/>
          <w:tab w:val="num" w:pos="426"/>
        </w:tabs>
        <w:ind w:left="426" w:hanging="426"/>
      </w:pPr>
      <w:r>
        <w:t xml:space="preserve">Имплементирайте следните разширяващи методи за класовете, имплементиращи интерфейса </w:t>
      </w:r>
      <w:r w:rsidRPr="006311B1">
        <w:rPr>
          <w:rStyle w:val="Code"/>
        </w:rPr>
        <w:t>IEnumerable&lt;T&gt;</w:t>
      </w:r>
      <w:r w:rsidRPr="00E42B73">
        <w:t xml:space="preserve">: </w:t>
      </w:r>
      <w:r w:rsidRPr="006311B1">
        <w:rPr>
          <w:rStyle w:val="Code"/>
        </w:rPr>
        <w:t>Sum</w:t>
      </w:r>
      <w:r w:rsidRPr="00E42B73">
        <w:t xml:space="preserve">, </w:t>
      </w:r>
      <w:r w:rsidRPr="006311B1">
        <w:rPr>
          <w:rStyle w:val="Code"/>
        </w:rPr>
        <w:t>Min</w:t>
      </w:r>
      <w:r w:rsidRPr="00E42B73">
        <w:t xml:space="preserve">, </w:t>
      </w:r>
      <w:r w:rsidRPr="006311B1">
        <w:rPr>
          <w:rStyle w:val="Code"/>
        </w:rPr>
        <w:t>Max</w:t>
      </w:r>
      <w:r w:rsidRPr="00E42B73">
        <w:t xml:space="preserve">, </w:t>
      </w:r>
      <w:r w:rsidRPr="006311B1">
        <w:rPr>
          <w:rStyle w:val="Code"/>
        </w:rPr>
        <w:t>Average</w:t>
      </w:r>
      <w:r w:rsidRPr="00E42B73">
        <w:t>.</w:t>
      </w:r>
    </w:p>
    <w:p w:rsidR="00E834C2" w:rsidRDefault="00E834C2" w:rsidP="00B110E0">
      <w:pPr>
        <w:numPr>
          <w:ilvl w:val="0"/>
          <w:numId w:val="36"/>
        </w:numPr>
        <w:tabs>
          <w:tab w:val="clear" w:pos="454"/>
          <w:tab w:val="num" w:pos="426"/>
        </w:tabs>
        <w:ind w:left="426" w:hanging="426"/>
      </w:pPr>
      <w:r>
        <w:t xml:space="preserve">Напишете клас </w:t>
      </w:r>
      <w:r w:rsidRPr="00AE162A">
        <w:rPr>
          <w:rStyle w:val="Code"/>
        </w:rPr>
        <w:t>Student</w:t>
      </w:r>
      <w:r>
        <w:t xml:space="preserve"> със следните свойства: първо име, фамилия и възраст. Напишете метод, който по даден масив от студенти намира всички студенти, на които името им е по-малко лексикографски от фамилията. Използвайте </w:t>
      </w:r>
      <w:r>
        <w:rPr>
          <w:lang w:val="en-US"/>
        </w:rPr>
        <w:t xml:space="preserve">LINQ </w:t>
      </w:r>
      <w:r>
        <w:t>заявка.</w:t>
      </w:r>
    </w:p>
    <w:p w:rsidR="00E834C2" w:rsidRDefault="00E834C2" w:rsidP="00B110E0">
      <w:pPr>
        <w:numPr>
          <w:ilvl w:val="0"/>
          <w:numId w:val="36"/>
        </w:numPr>
        <w:tabs>
          <w:tab w:val="clear" w:pos="454"/>
          <w:tab w:val="num" w:pos="426"/>
        </w:tabs>
        <w:ind w:left="426" w:hanging="426"/>
      </w:pPr>
      <w:r>
        <w:t xml:space="preserve">Напишете </w:t>
      </w:r>
      <w:r>
        <w:rPr>
          <w:lang w:val="en-US"/>
        </w:rPr>
        <w:t>LINQ</w:t>
      </w:r>
      <w:r w:rsidRPr="00E42B73">
        <w:t xml:space="preserve"> </w:t>
      </w:r>
      <w:r>
        <w:t>заявка, която намира първото име и фамилията на всички студенти, които са на възраст между 18 и 24 години</w:t>
      </w:r>
      <w:r w:rsidRPr="00E42B73">
        <w:t xml:space="preserve"> </w:t>
      </w:r>
      <w:r>
        <w:t>включи</w:t>
      </w:r>
      <w:r>
        <w:softHyphen/>
        <w:t xml:space="preserve">телно. Използвайте класа </w:t>
      </w:r>
      <w:r w:rsidRPr="00705C3F">
        <w:rPr>
          <w:rStyle w:val="Code"/>
        </w:rPr>
        <w:t>Student</w:t>
      </w:r>
      <w:r>
        <w:rPr>
          <w:lang w:val="en-US"/>
        </w:rPr>
        <w:t xml:space="preserve"> </w:t>
      </w:r>
      <w:r>
        <w:t>от предната задача.</w:t>
      </w:r>
    </w:p>
    <w:p w:rsidR="00E834C2" w:rsidRPr="00CC1825" w:rsidRDefault="00E834C2" w:rsidP="00B110E0">
      <w:pPr>
        <w:numPr>
          <w:ilvl w:val="0"/>
          <w:numId w:val="36"/>
        </w:numPr>
        <w:tabs>
          <w:tab w:val="clear" w:pos="454"/>
          <w:tab w:val="num" w:pos="426"/>
        </w:tabs>
        <w:ind w:left="426" w:hanging="426"/>
      </w:pPr>
      <w:r>
        <w:t xml:space="preserve">Като използвате разширяващите методи </w:t>
      </w:r>
      <w:r w:rsidRPr="00584F50">
        <w:rPr>
          <w:rStyle w:val="Code"/>
        </w:rPr>
        <w:t>OrderBy(…)</w:t>
      </w:r>
      <w:r w:rsidRPr="00E42B73">
        <w:t xml:space="preserve"> </w:t>
      </w:r>
      <w:r>
        <w:t xml:space="preserve">и </w:t>
      </w:r>
      <w:r w:rsidRPr="00584F50">
        <w:rPr>
          <w:rStyle w:val="Code"/>
        </w:rPr>
        <w:t>ThenBy(…)</w:t>
      </w:r>
      <w:r>
        <w:t xml:space="preserve"> с ламбда израз, сортирайте списък от студенти по първо име и по фамилия в намаляващ лексикографски ред. Напишете същата функционалност, използвайки </w:t>
      </w:r>
      <w:r>
        <w:rPr>
          <w:lang w:val="en-US"/>
        </w:rPr>
        <w:t xml:space="preserve">LINQ </w:t>
      </w:r>
      <w:r>
        <w:t>заявка.</w:t>
      </w:r>
    </w:p>
    <w:p w:rsidR="00E834C2" w:rsidRDefault="00E834C2" w:rsidP="00B110E0">
      <w:pPr>
        <w:numPr>
          <w:ilvl w:val="0"/>
          <w:numId w:val="36"/>
        </w:numPr>
        <w:tabs>
          <w:tab w:val="clear" w:pos="454"/>
          <w:tab w:val="num" w:pos="426"/>
        </w:tabs>
        <w:ind w:left="426" w:hanging="426"/>
      </w:pPr>
      <w:r>
        <w:t xml:space="preserve">Напишете програма, която отпечатва на конзолата всички числа в даден масив (или списък), които се делят едновременно на 7 и на 3. Използвайте вградените разширяващи методи с ламбда изрази и после напишете същото, само че с </w:t>
      </w:r>
      <w:r>
        <w:rPr>
          <w:lang w:val="en-US"/>
        </w:rPr>
        <w:t>LINQ</w:t>
      </w:r>
      <w:r w:rsidRPr="00E42B73">
        <w:t xml:space="preserve"> </w:t>
      </w:r>
      <w:r>
        <w:t>заявка.</w:t>
      </w:r>
    </w:p>
    <w:p w:rsidR="00E834C2" w:rsidRDefault="00E834C2" w:rsidP="00B110E0">
      <w:pPr>
        <w:numPr>
          <w:ilvl w:val="0"/>
          <w:numId w:val="36"/>
        </w:numPr>
        <w:tabs>
          <w:tab w:val="clear" w:pos="454"/>
          <w:tab w:val="num" w:pos="426"/>
        </w:tabs>
        <w:ind w:left="426" w:hanging="426"/>
      </w:pPr>
      <w:r>
        <w:t xml:space="preserve">Напишете разширяващ метод на класа </w:t>
      </w:r>
      <w:r w:rsidRPr="003C11E0">
        <w:rPr>
          <w:rStyle w:val="Code"/>
        </w:rPr>
        <w:t>String</w:t>
      </w:r>
      <w:r w:rsidRPr="00E42B73">
        <w:t xml:space="preserve">, </w:t>
      </w:r>
      <w:r>
        <w:t xml:space="preserve">който прави главна, всяка буква, която е начало на дума в изречение на английски език. Например текстът </w:t>
      </w:r>
      <w:r>
        <w:rPr>
          <w:lang w:val="en-US"/>
        </w:rPr>
        <w:t>"</w:t>
      </w:r>
      <w:r w:rsidRPr="00B31A53">
        <w:rPr>
          <w:rStyle w:val="Code"/>
        </w:rPr>
        <w:t>this iS a Sample sentence</w:t>
      </w:r>
      <w:r>
        <w:rPr>
          <w:rStyle w:val="Code"/>
        </w:rPr>
        <w:t>.</w:t>
      </w:r>
      <w:r>
        <w:rPr>
          <w:lang w:val="en-US"/>
        </w:rPr>
        <w:t xml:space="preserve">" </w:t>
      </w:r>
      <w:r>
        <w:t xml:space="preserve">трябва да стане на </w:t>
      </w:r>
      <w:r>
        <w:rPr>
          <w:noProof/>
        </w:rPr>
        <w:t>"</w:t>
      </w:r>
      <w:r w:rsidRPr="009D7979">
        <w:rPr>
          <w:rStyle w:val="Code"/>
        </w:rPr>
        <w:t>This Is A Sample Sentence.</w:t>
      </w:r>
      <w:r>
        <w:rPr>
          <w:noProof/>
        </w:rPr>
        <w:t>"</w:t>
      </w:r>
      <w:r w:rsidRPr="009D7979">
        <w:rPr>
          <w:noProof/>
        </w:rPr>
        <w:t>.</w:t>
      </w:r>
    </w:p>
    <w:p w:rsidR="00E834C2" w:rsidRPr="008E14ED" w:rsidRDefault="00E834C2" w:rsidP="00E834C2">
      <w:pPr>
        <w:pStyle w:val="Heading1"/>
      </w:pPr>
      <w:bookmarkStart w:id="132" w:name="_Глава_22._Как"/>
      <w:bookmarkStart w:id="133" w:name="_Глава_23._Как"/>
      <w:bookmarkStart w:id="134" w:name="_Toc243587033"/>
      <w:bookmarkStart w:id="135" w:name="_Toc243587822"/>
      <w:bookmarkStart w:id="136" w:name="_Toc299461556"/>
      <w:bookmarkStart w:id="137" w:name="_Toc299628753"/>
      <w:bookmarkStart w:id="138" w:name="_Toc299628820"/>
      <w:bookmarkEnd w:id="132"/>
      <w:bookmarkEnd w:id="133"/>
      <w:r w:rsidRPr="008E14ED">
        <w:t>Глава 23. Как да решаваме задачи по програмиране?</w:t>
      </w:r>
      <w:bookmarkEnd w:id="134"/>
      <w:bookmarkEnd w:id="135"/>
      <w:bookmarkEnd w:id="136"/>
      <w:bookmarkEnd w:id="137"/>
      <w:bookmarkEnd w:id="138"/>
    </w:p>
    <w:p w:rsidR="00E834C2" w:rsidRDefault="00E834C2" w:rsidP="00B110E0">
      <w:pPr>
        <w:numPr>
          <w:ilvl w:val="0"/>
          <w:numId w:val="29"/>
        </w:numPr>
      </w:pPr>
      <w:r>
        <w:t>Използвайки описаната в тази глава методология за решаване на задачи по програмиране решете следната задача:</w:t>
      </w:r>
      <w:r w:rsidRPr="004E5D27">
        <w:t xml:space="preserve"> </w:t>
      </w:r>
      <w:r>
        <w:t xml:space="preserve">дадени са </w:t>
      </w:r>
      <w:r>
        <w:rPr>
          <w:lang w:val="en-US"/>
        </w:rPr>
        <w:t>N</w:t>
      </w:r>
      <w:r>
        <w:t xml:space="preserve"> точки (</w:t>
      </w:r>
      <w:r>
        <w:rPr>
          <w:lang w:val="en-US"/>
        </w:rPr>
        <w:t>N</w:t>
      </w:r>
      <w:r>
        <w:t xml:space="preserve"> </w:t>
      </w:r>
      <w:r w:rsidRPr="004E5D27">
        <w:t>&lt; 100</w:t>
      </w:r>
      <w:r>
        <w:rPr>
          <w:lang w:val="en-US"/>
        </w:rPr>
        <w:t> </w:t>
      </w:r>
      <w:r w:rsidRPr="004E5D27">
        <w:t>000)</w:t>
      </w:r>
      <w:r>
        <w:t xml:space="preserve"> в равнината. Точките са представени с целочислени координати </w:t>
      </w:r>
      <w:r w:rsidRPr="004E5D27">
        <w:t>(</w:t>
      </w:r>
      <w:r w:rsidRPr="00484721">
        <w:rPr>
          <w:noProof/>
          <w:lang w:val="en-US"/>
        </w:rPr>
        <w:t>x</w:t>
      </w:r>
      <w:r w:rsidRPr="00484721">
        <w:rPr>
          <w:noProof/>
          <w:vertAlign w:val="subscript"/>
          <w:lang w:val="en-US"/>
        </w:rPr>
        <w:t>i</w:t>
      </w:r>
      <w:r w:rsidRPr="00484721">
        <w:rPr>
          <w:noProof/>
          <w:lang w:val="en-US"/>
        </w:rPr>
        <w:t>, y</w:t>
      </w:r>
      <w:r w:rsidRPr="00484721">
        <w:rPr>
          <w:noProof/>
          <w:vertAlign w:val="subscript"/>
          <w:lang w:val="en-US"/>
        </w:rPr>
        <w:t>i</w:t>
      </w:r>
      <w:r w:rsidRPr="004E5D27">
        <w:t xml:space="preserve">). </w:t>
      </w:r>
      <w:r>
        <w:t>Напишете програма, която намира всички възможни хоризонтални или вертикални прави (отново с целочислени координати), които разделят равнината на две части, така че двете части да съдържат по равен брой точки (точките попадащи върху линията не се броят).</w:t>
      </w:r>
    </w:p>
    <w:p w:rsidR="00E834C2" w:rsidRPr="006A7EE5" w:rsidRDefault="00E834C2" w:rsidP="00B110E0">
      <w:pPr>
        <w:numPr>
          <w:ilvl w:val="0"/>
          <w:numId w:val="29"/>
        </w:numPr>
      </w:pPr>
      <w:r>
        <w:t>Използвайки описаната в тази глава методология за решаване на задачи по програмиране решете следната задача:</w:t>
      </w:r>
      <w:r w:rsidRPr="004E5D27">
        <w:t xml:space="preserve"> </w:t>
      </w:r>
      <w:r>
        <w:t xml:space="preserve">дадено е множество </w:t>
      </w:r>
      <w:r>
        <w:rPr>
          <w:lang w:val="en-US"/>
        </w:rPr>
        <w:t>S</w:t>
      </w:r>
      <w:r>
        <w:t xml:space="preserve"> от </w:t>
      </w:r>
      <w:r>
        <w:rPr>
          <w:lang w:val="en-US"/>
        </w:rPr>
        <w:t>n</w:t>
      </w:r>
      <w:r>
        <w:t xml:space="preserve"> цели числа и положително цяло число </w:t>
      </w:r>
      <w:r w:rsidRPr="009E75E8">
        <w:rPr>
          <w:rStyle w:val="Code"/>
        </w:rPr>
        <w:t>k (k &lt;= n &lt;= 10)</w:t>
      </w:r>
      <w:r w:rsidRPr="004E5D27">
        <w:t xml:space="preserve">. </w:t>
      </w:r>
      <w:r>
        <w:t xml:space="preserve">Алтернативна редица от числа е редица, която алтернативно сменя поведението си от растяща към намаляваща и обратно след всеки неин елемент. Напишете програма, която генерира всички алтернативни редици </w:t>
      </w:r>
      <w:r w:rsidRPr="009E75E8">
        <w:rPr>
          <w:rStyle w:val="Code"/>
        </w:rPr>
        <w:t>s</w:t>
      </w:r>
      <w:r w:rsidRPr="009E75E8">
        <w:rPr>
          <w:rStyle w:val="Code"/>
          <w:vertAlign w:val="subscript"/>
        </w:rPr>
        <w:t>1</w:t>
      </w:r>
      <w:r w:rsidRPr="009E75E8">
        <w:rPr>
          <w:rStyle w:val="Code"/>
        </w:rPr>
        <w:t>, s</w:t>
      </w:r>
      <w:r w:rsidRPr="009E75E8">
        <w:rPr>
          <w:rStyle w:val="Code"/>
          <w:vertAlign w:val="subscript"/>
        </w:rPr>
        <w:t>2</w:t>
      </w:r>
      <w:r w:rsidRPr="009E75E8">
        <w:rPr>
          <w:rStyle w:val="Code"/>
        </w:rPr>
        <w:t>, …, s</w:t>
      </w:r>
      <w:r w:rsidRPr="009E75E8">
        <w:rPr>
          <w:rStyle w:val="Code"/>
          <w:vertAlign w:val="subscript"/>
        </w:rPr>
        <w:t>k</w:t>
      </w:r>
      <w:r w:rsidRPr="004E5D27">
        <w:t xml:space="preserve"> </w:t>
      </w:r>
      <w:r>
        <w:t xml:space="preserve">състояща се от </w:t>
      </w:r>
      <w:r w:rsidRPr="009E75E8">
        <w:rPr>
          <w:rStyle w:val="Code"/>
        </w:rPr>
        <w:t>k</w:t>
      </w:r>
      <w:r>
        <w:t xml:space="preserve"> различни елемента от </w:t>
      </w:r>
      <w:r>
        <w:rPr>
          <w:lang w:val="en-US"/>
        </w:rPr>
        <w:t>S</w:t>
      </w:r>
      <w:r w:rsidRPr="004E5D27">
        <w:t>.</w:t>
      </w:r>
      <w:r>
        <w:t xml:space="preserve"> Пример: </w:t>
      </w:r>
      <w:r w:rsidRPr="00484721">
        <w:rPr>
          <w:rStyle w:val="Code"/>
        </w:rPr>
        <w:t>S=</w:t>
      </w:r>
      <w:r w:rsidRPr="00484721">
        <w:rPr>
          <w:noProof/>
          <w:lang w:val="en-US"/>
        </w:rPr>
        <w:t xml:space="preserve">{ 2, 5, 3, 4 }, </w:t>
      </w:r>
      <w:r w:rsidRPr="00484721">
        <w:rPr>
          <w:rStyle w:val="Code"/>
        </w:rPr>
        <w:t>K=3</w:t>
      </w:r>
      <w:r w:rsidRPr="00484721">
        <w:rPr>
          <w:noProof/>
          <w:lang w:val="en-US"/>
        </w:rPr>
        <w:t>:</w:t>
      </w:r>
      <w:r w:rsidRPr="00484721">
        <w:rPr>
          <w:rFonts w:cs="Verdana"/>
          <w:noProof/>
          <w:lang w:val="en-US"/>
        </w:rPr>
        <w:t xml:space="preserve"> {2, 4, 3}, {2, 5, 3}, {2, 5, 4}, {3, 2, 4}, {3, 2, 5}, {3, 4, 2}, {3, 5, 2}, {3, 5, 4}, {4, 2, 3}, {4, 2, 5}, {4, 3, 5}, {5, 2, 3}, {5, 2, 4}, {5, 3, 4}</w:t>
      </w:r>
    </w:p>
    <w:p w:rsidR="00E834C2" w:rsidRDefault="00E834C2" w:rsidP="00B110E0">
      <w:pPr>
        <w:numPr>
          <w:ilvl w:val="0"/>
          <w:numId w:val="29"/>
        </w:numPr>
      </w:pPr>
      <w:r>
        <w:t>Използвайки описаната в тази глава методология за решаване на задачи по програмиране решете следната задача: разполагаме с карта на един град. Картата се състои от улици и кръстовища. За всяка улица на картата е отбелязана нейната дължината. Едно кръстовище свързва няколко улици. Задачата е да се намери и отпечата най-късият път между двойка кръстовища (измерен като суми от дължи</w:t>
      </w:r>
      <w:r>
        <w:softHyphen/>
        <w:t>ните на улиците, през които се преминава).</w:t>
      </w:r>
    </w:p>
    <w:p w:rsidR="00E834C2" w:rsidRDefault="00E834C2" w:rsidP="00E834C2">
      <w:pPr>
        <w:ind w:left="76" w:firstLine="284"/>
      </w:pPr>
      <w:r>
        <w:t>Ето как изглежда схематично картата на един примерен град:</w:t>
      </w:r>
    </w:p>
    <w:p w:rsidR="00E834C2" w:rsidRPr="00E46EFB" w:rsidRDefault="00E834C2" w:rsidP="00E834C2">
      <w:pPr>
        <w:ind w:left="76" w:firstLine="284"/>
        <w:jc w:val="center"/>
      </w:pPr>
      <w:r>
        <w:rPr>
          <w:noProof/>
          <w:lang w:val="en-US" w:eastAsia="en-US"/>
        </w:rPr>
        <w:lastRenderedPageBreak/>
        <w:drawing>
          <wp:inline distT="0" distB="0" distL="0" distR="0" wp14:anchorId="7BF4D6E5" wp14:editId="7AE4F863">
            <wp:extent cx="4610100" cy="2705100"/>
            <wp:effectExtent l="0" t="0" r="0" b="0"/>
            <wp:docPr id="371" name="Picture 371" descr="Towns-map-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Towns-map-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2705100"/>
                    </a:xfrm>
                    <a:prstGeom prst="rect">
                      <a:avLst/>
                    </a:prstGeom>
                    <a:noFill/>
                    <a:ln>
                      <a:noFill/>
                    </a:ln>
                  </pic:spPr>
                </pic:pic>
              </a:graphicData>
            </a:graphic>
          </wp:inline>
        </w:drawing>
      </w:r>
    </w:p>
    <w:p w:rsidR="00E834C2" w:rsidRDefault="00E834C2" w:rsidP="00E834C2">
      <w:pPr>
        <w:ind w:left="360"/>
      </w:pPr>
      <w:r>
        <w:t xml:space="preserve">На тази карта най-късият път между кръстовища A и </w:t>
      </w:r>
      <w:r>
        <w:rPr>
          <w:lang w:val="en-US"/>
        </w:rPr>
        <w:t>D</w:t>
      </w:r>
      <w:r>
        <w:t xml:space="preserve"> е с дължина 70 и е показан на фигурата с удебелени линии. Както виждате, между A и D има много пътища с най-различна дължина. Не винаги най-късото начало води към най-късия път и не винаги най-малкият брой улици води до най-къс път. Между някои двойки кръстовища дори въобще не съществува път. Това прави задачата доста интересна.</w:t>
      </w:r>
    </w:p>
    <w:p w:rsidR="00E834C2" w:rsidRDefault="00E834C2" w:rsidP="00E834C2">
      <w:pPr>
        <w:spacing w:after="120"/>
        <w:ind w:left="357"/>
      </w:pPr>
      <w:r>
        <w:t xml:space="preserve">Входните данни се задават в текстов файл </w:t>
      </w:r>
      <w:r w:rsidRPr="009853A6">
        <w:rPr>
          <w:rStyle w:val="Code"/>
        </w:rPr>
        <w:t>map.txt</w:t>
      </w:r>
      <w:r w:rsidRPr="000E1F21">
        <w:t>.</w:t>
      </w:r>
      <w:r>
        <w:t xml:space="preserve"> Файлът започва със списък от улици и техните дължини</w:t>
      </w:r>
      <w:r w:rsidRPr="000E1F21">
        <w:t xml:space="preserve">, </w:t>
      </w:r>
      <w:r>
        <w:t>след което следва празен ред и след него следват двойки кръстовища, между които се търси най-крат</w:t>
      </w:r>
      <w:r w:rsidRPr="000E1F21">
        <w:t>ъ</w:t>
      </w:r>
      <w:r>
        <w:t>к път. Файлът завършва с празен ред. Ето пример:</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0413"/>
      </w:tblGrid>
      <w:tr w:rsidR="00E834C2" w:rsidRPr="00142925" w:rsidTr="009F2010">
        <w:tc>
          <w:tcPr>
            <w:tcW w:w="10413" w:type="dxa"/>
            <w:tcBorders>
              <w:top w:val="single" w:sz="4" w:space="0" w:color="auto"/>
              <w:left w:val="single" w:sz="4" w:space="0" w:color="auto"/>
              <w:bottom w:val="single" w:sz="4" w:space="0" w:color="auto"/>
              <w:right w:val="single" w:sz="4" w:space="0" w:color="auto"/>
            </w:tcBorders>
          </w:tcPr>
          <w:p w:rsidR="00E834C2" w:rsidRPr="00142925" w:rsidRDefault="00E834C2" w:rsidP="003C55ED">
            <w:pPr>
              <w:autoSpaceDE w:val="0"/>
              <w:autoSpaceDN w:val="0"/>
              <w:adjustRightInd w:val="0"/>
              <w:spacing w:before="0"/>
              <w:jc w:val="left"/>
              <w:rPr>
                <w:rFonts w:ascii="Courier New" w:hAnsi="Courier New" w:cs="Courier New"/>
                <w:noProof/>
                <w:szCs w:val="20"/>
                <w:lang w:val="en-US"/>
              </w:rPr>
            </w:pPr>
            <w:r w:rsidRPr="00142925">
              <w:rPr>
                <w:rFonts w:ascii="Courier New" w:hAnsi="Courier New" w:cs="Courier New"/>
                <w:noProof/>
                <w:szCs w:val="20"/>
                <w:lang w:val="en-US"/>
              </w:rPr>
              <w:t>A B 20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lang w:val="en-US"/>
              </w:rPr>
              <w:t>A H 30</w:t>
            </w:r>
          </w:p>
          <w:p w:rsidR="00E834C2" w:rsidRPr="00142925" w:rsidRDefault="00E834C2" w:rsidP="003C55ED">
            <w:pPr>
              <w:autoSpaceDE w:val="0"/>
              <w:autoSpaceDN w:val="0"/>
              <w:adjustRightInd w:val="0"/>
              <w:spacing w:before="0"/>
              <w:jc w:val="left"/>
              <w:rPr>
                <w:rFonts w:ascii="Courier New" w:hAnsi="Courier New" w:cs="Courier New"/>
                <w:noProof/>
                <w:szCs w:val="20"/>
                <w:lang w:val="en-US"/>
              </w:rPr>
            </w:pPr>
            <w:r w:rsidRPr="00142925">
              <w:rPr>
                <w:rFonts w:ascii="Courier New" w:hAnsi="Courier New" w:cs="Courier New"/>
                <w:noProof/>
                <w:szCs w:val="20"/>
                <w:lang w:val="en-US"/>
              </w:rPr>
              <w:t>B H 5</w:t>
            </w:r>
          </w:p>
          <w:p w:rsidR="00E834C2" w:rsidRPr="00142925" w:rsidRDefault="00E834C2" w:rsidP="003C55ED">
            <w:pPr>
              <w:autoSpaceDE w:val="0"/>
              <w:autoSpaceDN w:val="0"/>
              <w:adjustRightInd w:val="0"/>
              <w:spacing w:before="0"/>
              <w:jc w:val="left"/>
              <w:rPr>
                <w:rFonts w:ascii="Courier New" w:hAnsi="Courier New" w:cs="Courier New"/>
                <w:noProof/>
                <w:szCs w:val="20"/>
                <w:lang w:val="en-US"/>
              </w:rPr>
            </w:pPr>
            <w:r w:rsidRPr="00142925">
              <w:rPr>
                <w:rFonts w:ascii="Courier New" w:hAnsi="Courier New" w:cs="Courier New"/>
                <w:noProof/>
                <w:szCs w:val="20"/>
                <w:lang w:val="en-US"/>
              </w:rPr>
              <w:t>...</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lang w:val="en-US"/>
              </w:rPr>
              <w:t>L M 5</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(празен ред)</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lang w:val="en-US"/>
              </w:rPr>
              <w:t>A D</w:t>
            </w:r>
          </w:p>
          <w:p w:rsidR="00E834C2" w:rsidRPr="00142925" w:rsidRDefault="00E834C2" w:rsidP="003C55ED">
            <w:pPr>
              <w:autoSpaceDE w:val="0"/>
              <w:autoSpaceDN w:val="0"/>
              <w:adjustRightInd w:val="0"/>
              <w:spacing w:before="0"/>
              <w:jc w:val="left"/>
              <w:rPr>
                <w:rFonts w:ascii="Courier New" w:hAnsi="Courier New" w:cs="Courier New"/>
                <w:noProof/>
                <w:szCs w:val="20"/>
                <w:lang w:val="en-US"/>
              </w:rPr>
            </w:pPr>
            <w:r w:rsidRPr="00142925">
              <w:rPr>
                <w:rFonts w:ascii="Courier New" w:hAnsi="Courier New" w:cs="Courier New"/>
                <w:noProof/>
                <w:szCs w:val="20"/>
                <w:lang w:val="en-US"/>
              </w:rPr>
              <w:t>H K</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lang w:val="en-US"/>
              </w:rPr>
              <w:t>A E</w:t>
            </w:r>
          </w:p>
          <w:p w:rsidR="00E834C2" w:rsidRPr="00142925" w:rsidRDefault="00E834C2" w:rsidP="003C55ED">
            <w:pPr>
              <w:spacing w:before="0"/>
              <w:rPr>
                <w:rFonts w:ascii="Courier New" w:hAnsi="Courier New" w:cs="Courier New"/>
                <w:noProof/>
                <w:lang w:val="en-US"/>
              </w:rPr>
            </w:pPr>
            <w:r w:rsidRPr="00142925">
              <w:rPr>
                <w:rFonts w:ascii="Courier New" w:hAnsi="Courier New" w:cs="Courier New"/>
                <w:noProof/>
                <w:szCs w:val="20"/>
              </w:rPr>
              <w:t>(празен ред)</w:t>
            </w:r>
          </w:p>
        </w:tc>
      </w:tr>
    </w:tbl>
    <w:p w:rsidR="00E834C2" w:rsidRDefault="00E834C2" w:rsidP="00E834C2">
      <w:pPr>
        <w:spacing w:after="120"/>
        <w:ind w:left="357"/>
      </w:pPr>
      <w:r>
        <w:t>Резултатът от изпълнението на програмата за всяка двойка кръсто</w:t>
      </w:r>
      <w:r>
        <w:softHyphen/>
        <w:t>вища от списъка във входния файл трябва да е дължината на най-късия път, следвана от самия път. За картата от нашия пример изходът трябва да изглежда така:</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0413"/>
      </w:tblGrid>
      <w:tr w:rsidR="00E834C2" w:rsidRPr="00142925" w:rsidTr="009F2010">
        <w:tc>
          <w:tcPr>
            <w:tcW w:w="10413" w:type="dxa"/>
            <w:tcBorders>
              <w:top w:val="single" w:sz="4" w:space="0" w:color="auto"/>
              <w:left w:val="single" w:sz="4" w:space="0" w:color="auto"/>
              <w:bottom w:val="single" w:sz="4" w:space="0" w:color="auto"/>
              <w:right w:val="single" w:sz="4" w:space="0" w:color="auto"/>
            </w:tcBorders>
          </w:tcPr>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 xml:space="preserve">70 </w:t>
            </w:r>
            <w:r w:rsidRPr="00142925">
              <w:rPr>
                <w:rFonts w:ascii="Courier New" w:hAnsi="Courier New" w:cs="Courier New"/>
                <w:noProof/>
                <w:szCs w:val="20"/>
                <w:lang w:val="en-US"/>
              </w:rPr>
              <w:t>ABJCFD</w:t>
            </w:r>
          </w:p>
          <w:p w:rsidR="00E834C2" w:rsidRPr="00142925" w:rsidRDefault="00E834C2" w:rsidP="003C55ED">
            <w:pPr>
              <w:autoSpaceDE w:val="0"/>
              <w:autoSpaceDN w:val="0"/>
              <w:adjustRightInd w:val="0"/>
              <w:spacing w:before="0"/>
              <w:jc w:val="left"/>
              <w:rPr>
                <w:rFonts w:ascii="Courier New" w:hAnsi="Courier New" w:cs="Courier New"/>
                <w:noProof/>
                <w:szCs w:val="20"/>
                <w:lang w:val="en-US"/>
              </w:rPr>
            </w:pPr>
            <w:r w:rsidRPr="00142925">
              <w:rPr>
                <w:rFonts w:ascii="Courier New" w:hAnsi="Courier New" w:cs="Courier New"/>
                <w:noProof/>
                <w:szCs w:val="20"/>
                <w:lang w:val="en-US"/>
              </w:rPr>
              <w:t>No path!</w:t>
            </w:r>
          </w:p>
          <w:p w:rsidR="00E834C2" w:rsidRPr="00142925" w:rsidRDefault="00E834C2" w:rsidP="003C55ED">
            <w:pPr>
              <w:spacing w:before="0"/>
              <w:rPr>
                <w:rFonts w:ascii="Courier New" w:hAnsi="Courier New" w:cs="Courier New"/>
                <w:noProof/>
                <w:lang w:val="en-US"/>
              </w:rPr>
            </w:pPr>
            <w:r w:rsidRPr="00142925">
              <w:rPr>
                <w:rFonts w:ascii="Courier New" w:hAnsi="Courier New" w:cs="Courier New"/>
                <w:noProof/>
                <w:szCs w:val="20"/>
                <w:lang w:val="en-US"/>
              </w:rPr>
              <w:t>35 ABHE</w:t>
            </w:r>
          </w:p>
        </w:tc>
      </w:tr>
    </w:tbl>
    <w:p w:rsidR="00E834C2" w:rsidRDefault="00E834C2" w:rsidP="00B110E0">
      <w:pPr>
        <w:numPr>
          <w:ilvl w:val="0"/>
          <w:numId w:val="29"/>
        </w:numPr>
      </w:pPr>
      <w:r>
        <w:t>* В равнината са дадени са N точки с координати цели, положителни числа. Тези точки представляват дръвчета в една нива. Стопа</w:t>
      </w:r>
      <w:r>
        <w:softHyphen/>
        <w:t>нинът на нивата иска да огради дръвчетата, като използва минимално коли</w:t>
      </w:r>
      <w:r>
        <w:softHyphen/>
        <w:t>чество ограда. Напишете програма, която намира през кои точки трябва да минава оградата. Използвайте методологията за решаване на задачи по програмиране!</w:t>
      </w:r>
    </w:p>
    <w:p w:rsidR="00E834C2" w:rsidRDefault="00E834C2" w:rsidP="00E834C2">
      <w:pPr>
        <w:ind w:left="76" w:firstLine="284"/>
      </w:pPr>
      <w:r>
        <w:t>Ето как би могла да изглежда градината:</w:t>
      </w:r>
    </w:p>
    <w:p w:rsidR="00E834C2" w:rsidRDefault="00E834C2" w:rsidP="00E834C2">
      <w:pPr>
        <w:jc w:val="center"/>
      </w:pPr>
      <w:r>
        <w:rPr>
          <w:noProof/>
          <w:lang w:val="en-US" w:eastAsia="en-US"/>
        </w:rPr>
        <w:lastRenderedPageBreak/>
        <w:drawing>
          <wp:inline distT="0" distB="0" distL="0" distR="0" wp14:anchorId="3D19EF11" wp14:editId="26F537D1">
            <wp:extent cx="3857625" cy="3009900"/>
            <wp:effectExtent l="0" t="0" r="9525" b="0"/>
            <wp:docPr id="372" name="Picture 372" descr="Points-in-the-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oints-in-the-pla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3009900"/>
                    </a:xfrm>
                    <a:prstGeom prst="rect">
                      <a:avLst/>
                    </a:prstGeom>
                    <a:noFill/>
                    <a:ln>
                      <a:noFill/>
                    </a:ln>
                  </pic:spPr>
                </pic:pic>
              </a:graphicData>
            </a:graphic>
          </wp:inline>
        </w:drawing>
      </w:r>
    </w:p>
    <w:p w:rsidR="00E834C2" w:rsidRDefault="00E834C2" w:rsidP="00E834C2">
      <w:pPr>
        <w:spacing w:after="120"/>
        <w:ind w:left="357"/>
      </w:pPr>
      <w:r>
        <w:t xml:space="preserve">Входните данни се четат от файл </w:t>
      </w:r>
      <w:r w:rsidRPr="00C2078E">
        <w:rPr>
          <w:rStyle w:val="Code"/>
        </w:rPr>
        <w:t>garden.txt</w:t>
      </w:r>
      <w:r>
        <w:t>. На първия ред на файла е зададен броят на точките. Следват координатите на точките. За нашия пример входният файл би могъл да има следното съдържание: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0413"/>
      </w:tblGrid>
      <w:tr w:rsidR="00E834C2" w:rsidRPr="00142925" w:rsidTr="009F2010">
        <w:tc>
          <w:tcPr>
            <w:tcW w:w="10413" w:type="dxa"/>
            <w:tcBorders>
              <w:top w:val="single" w:sz="4" w:space="0" w:color="auto"/>
              <w:left w:val="single" w:sz="4" w:space="0" w:color="auto"/>
              <w:bottom w:val="single" w:sz="4" w:space="0" w:color="auto"/>
              <w:right w:val="single" w:sz="4" w:space="0" w:color="auto"/>
            </w:tcBorders>
          </w:tcPr>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13</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60 50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100 30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40 40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20 70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50 20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30 70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10 10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110 70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90 60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80 20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70 80</w:t>
            </w:r>
          </w:p>
          <w:p w:rsidR="00E834C2" w:rsidRPr="00142925" w:rsidRDefault="00E834C2" w:rsidP="003C55ED">
            <w:pPr>
              <w:autoSpaceDE w:val="0"/>
              <w:autoSpaceDN w:val="0"/>
              <w:adjustRightInd w:val="0"/>
              <w:spacing w:before="0"/>
              <w:jc w:val="left"/>
              <w:rPr>
                <w:rFonts w:ascii="Courier New" w:hAnsi="Courier New" w:cs="Courier New"/>
                <w:noProof/>
                <w:szCs w:val="20"/>
              </w:rPr>
            </w:pPr>
            <w:r w:rsidRPr="00142925">
              <w:rPr>
                <w:rFonts w:ascii="Courier New" w:hAnsi="Courier New" w:cs="Courier New"/>
                <w:noProof/>
                <w:szCs w:val="20"/>
              </w:rPr>
              <w:t>20 20</w:t>
            </w:r>
          </w:p>
          <w:p w:rsidR="00E834C2" w:rsidRPr="00142925" w:rsidRDefault="00E834C2" w:rsidP="003C55ED">
            <w:pPr>
              <w:spacing w:before="0"/>
              <w:rPr>
                <w:rFonts w:ascii="Courier New" w:hAnsi="Courier New" w:cs="Courier New"/>
                <w:noProof/>
                <w:lang w:val="en-US"/>
              </w:rPr>
            </w:pPr>
            <w:r w:rsidRPr="00142925">
              <w:rPr>
                <w:rFonts w:ascii="Courier New" w:hAnsi="Courier New" w:cs="Courier New"/>
                <w:noProof/>
                <w:szCs w:val="20"/>
              </w:rPr>
              <w:t>30 60</w:t>
            </w:r>
          </w:p>
        </w:tc>
      </w:tr>
    </w:tbl>
    <w:p w:rsidR="00E834C2" w:rsidRDefault="00E834C2" w:rsidP="00E834C2">
      <w:pPr>
        <w:spacing w:after="120"/>
        <w:ind w:left="357"/>
      </w:pPr>
      <w:r>
        <w:t>Изходните данни трябва да се отпечатат на конзолата в като последователност от точки, през които оградата трябва да мине. Ето примерен изход:</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10413"/>
      </w:tblGrid>
      <w:tr w:rsidR="00E834C2" w:rsidRPr="00142925" w:rsidTr="009F2010">
        <w:tc>
          <w:tcPr>
            <w:tcW w:w="10413" w:type="dxa"/>
            <w:tcBorders>
              <w:top w:val="single" w:sz="4" w:space="0" w:color="auto"/>
              <w:left w:val="single" w:sz="4" w:space="0" w:color="auto"/>
              <w:bottom w:val="single" w:sz="4" w:space="0" w:color="auto"/>
              <w:right w:val="single" w:sz="4" w:space="0" w:color="auto"/>
            </w:tcBorders>
          </w:tcPr>
          <w:p w:rsidR="00E834C2" w:rsidRPr="00142925" w:rsidRDefault="00E834C2" w:rsidP="003C55ED">
            <w:pPr>
              <w:spacing w:before="0"/>
              <w:rPr>
                <w:rFonts w:ascii="Courier New" w:hAnsi="Courier New" w:cs="Courier New"/>
                <w:noProof/>
                <w:lang w:val="en-US"/>
              </w:rPr>
            </w:pPr>
            <w:r w:rsidRPr="00142925">
              <w:rPr>
                <w:rStyle w:val="Code"/>
                <w:b w:val="0"/>
                <w:szCs w:val="20"/>
              </w:rPr>
              <w:t>(10, 10) - (20, 70) - (70, 80) - (110, 70) - (100, 30) - (80, 20) - (10, 10)</w:t>
            </w:r>
          </w:p>
        </w:tc>
      </w:tr>
    </w:tbl>
    <w:p w:rsidR="00E834C2" w:rsidRPr="008E14ED" w:rsidRDefault="00E834C2" w:rsidP="00E834C2">
      <w:pPr>
        <w:pStyle w:val="Heading1"/>
      </w:pPr>
      <w:bookmarkStart w:id="139" w:name="_Глава_23._Примерна"/>
      <w:bookmarkStart w:id="140" w:name="_Глава_24._Практически"/>
      <w:bookmarkStart w:id="141" w:name="_Toc243587034"/>
      <w:bookmarkStart w:id="142" w:name="_Toc243587856"/>
      <w:bookmarkStart w:id="143" w:name="_Toc299461590"/>
      <w:bookmarkStart w:id="144" w:name="_Toc299628769"/>
      <w:bookmarkStart w:id="145" w:name="_Toc299628821"/>
      <w:bookmarkEnd w:id="139"/>
      <w:bookmarkEnd w:id="140"/>
      <w:r w:rsidRPr="008E14ED">
        <w:t>Глава 24. Практически задачи за изпит по програмиране</w:t>
      </w:r>
      <w:bookmarkEnd w:id="141"/>
      <w:bookmarkEnd w:id="142"/>
      <w:r w:rsidRPr="008E14ED">
        <w:t xml:space="preserve"> – тема 1</w:t>
      </w:r>
      <w:bookmarkEnd w:id="143"/>
      <w:bookmarkEnd w:id="144"/>
      <w:bookmarkEnd w:id="145"/>
    </w:p>
    <w:p w:rsidR="00E834C2" w:rsidRPr="009930CA" w:rsidRDefault="00E834C2" w:rsidP="00B110E0">
      <w:pPr>
        <w:numPr>
          <w:ilvl w:val="0"/>
          <w:numId w:val="30"/>
        </w:numPr>
        <w:tabs>
          <w:tab w:val="clear" w:pos="360"/>
        </w:tabs>
        <w:spacing w:after="120"/>
        <w:ind w:left="284" w:hanging="284"/>
      </w:pPr>
      <w:r w:rsidRPr="009930CA">
        <w:t>Даден входен файл</w:t>
      </w:r>
      <w:r w:rsidRPr="009930CA">
        <w:rPr>
          <w:rStyle w:val="Code"/>
        </w:rPr>
        <w:t xml:space="preserve"> </w:t>
      </w:r>
      <w:r w:rsidRPr="00034154">
        <w:rPr>
          <w:rStyle w:val="Code"/>
        </w:rPr>
        <w:t>mails.txt</w:t>
      </w:r>
      <w:r w:rsidRPr="009930CA">
        <w:t>,</w:t>
      </w:r>
      <w:r>
        <w:t xml:space="preserve"> </w:t>
      </w:r>
      <w:r w:rsidRPr="009930CA">
        <w:t xml:space="preserve">който съдържа имена на потребители и  техните </w:t>
      </w:r>
      <w:r>
        <w:rPr>
          <w:lang w:val="en-US"/>
        </w:rPr>
        <w:t>email</w:t>
      </w:r>
      <w:r w:rsidRPr="009930CA">
        <w:t xml:space="preserve"> адреси.</w:t>
      </w:r>
      <w:r>
        <w:t xml:space="preserve"> </w:t>
      </w:r>
      <w:r w:rsidRPr="009930CA">
        <w:t>Всеки ред от файла и</w:t>
      </w:r>
      <w:r>
        <w:t>з</w:t>
      </w:r>
      <w:r w:rsidRPr="009930CA">
        <w:t>глежда така:</w:t>
      </w:r>
    </w:p>
    <w:tbl>
      <w:tblPr>
        <w:tblW w:w="0" w:type="auto"/>
        <w:tblInd w:w="468" w:type="dxa"/>
        <w:tblBorders>
          <w:top w:val="single" w:sz="4" w:space="0" w:color="auto"/>
          <w:left w:val="single" w:sz="4" w:space="0" w:color="auto"/>
          <w:bottom w:val="single" w:sz="4" w:space="0" w:color="auto"/>
          <w:right w:val="single" w:sz="4" w:space="0" w:color="auto"/>
        </w:tblBorders>
        <w:tblCellMar>
          <w:top w:w="113" w:type="dxa"/>
          <w:bottom w:w="113" w:type="dxa"/>
        </w:tblCellMar>
        <w:tblLook w:val="01E0" w:firstRow="1" w:lastRow="1" w:firstColumn="1" w:lastColumn="1" w:noHBand="0" w:noVBand="0"/>
      </w:tblPr>
      <w:tblGrid>
        <w:gridCol w:w="10413"/>
      </w:tblGrid>
      <w:tr w:rsidR="00E834C2" w:rsidRPr="00142925" w:rsidTr="009F2010">
        <w:tc>
          <w:tcPr>
            <w:tcW w:w="10413" w:type="dxa"/>
          </w:tcPr>
          <w:p w:rsidR="00E834C2" w:rsidRPr="00142925" w:rsidRDefault="00E834C2" w:rsidP="003C55ED">
            <w:pPr>
              <w:spacing w:before="0"/>
              <w:jc w:val="left"/>
              <w:rPr>
                <w:rFonts w:ascii="Courier New" w:hAnsi="Courier New" w:cs="Courier New"/>
                <w:b/>
                <w:noProof/>
              </w:rPr>
            </w:pPr>
            <w:r w:rsidRPr="00142925">
              <w:rPr>
                <w:rFonts w:ascii="Courier New" w:hAnsi="Courier New" w:cs="Courier New"/>
                <w:b/>
                <w:noProof/>
              </w:rPr>
              <w:t>&lt;first name&gt; &lt;last name&gt; &lt;username&gt;@&lt;host&gt;.&lt;domain&gt;</w:t>
            </w:r>
          </w:p>
        </w:tc>
      </w:tr>
    </w:tbl>
    <w:p w:rsidR="00E834C2" w:rsidRPr="009930CA" w:rsidRDefault="00E834C2" w:rsidP="00E834C2">
      <w:pPr>
        <w:spacing w:after="120"/>
        <w:ind w:left="288"/>
      </w:pPr>
      <w:r w:rsidRPr="009930CA">
        <w:t xml:space="preserve">Има изискване за имейл адресите </w:t>
      </w:r>
      <w:r>
        <w:t xml:space="preserve">– </w:t>
      </w:r>
      <w:r w:rsidRPr="00506299">
        <w:rPr>
          <w:rStyle w:val="Code"/>
        </w:rPr>
        <w:t>&lt;username&gt;</w:t>
      </w:r>
      <w:r w:rsidRPr="009930CA">
        <w:t xml:space="preserve"> може да е последова</w:t>
      </w:r>
      <w:r>
        <w:softHyphen/>
      </w:r>
      <w:r w:rsidRPr="009930CA">
        <w:t>телност от латински букви</w:t>
      </w:r>
      <w:r>
        <w:t xml:space="preserve"> </w:t>
      </w:r>
      <w:r w:rsidRPr="009930CA">
        <w:t>(</w:t>
      </w:r>
      <w:r w:rsidRPr="00506299">
        <w:rPr>
          <w:rStyle w:val="Code"/>
        </w:rPr>
        <w:t>a</w:t>
      </w:r>
      <w:r w:rsidRPr="009930CA">
        <w:t>-</w:t>
      </w:r>
      <w:r w:rsidRPr="00506299">
        <w:rPr>
          <w:rStyle w:val="Code"/>
        </w:rPr>
        <w:t>z</w:t>
      </w:r>
      <w:r w:rsidRPr="009930CA">
        <w:t>,</w:t>
      </w:r>
      <w:r>
        <w:t xml:space="preserve"> </w:t>
      </w:r>
      <w:r w:rsidRPr="00506299">
        <w:rPr>
          <w:rStyle w:val="Code"/>
        </w:rPr>
        <w:t>A</w:t>
      </w:r>
      <w:r w:rsidRPr="009930CA">
        <w:t>-</w:t>
      </w:r>
      <w:r w:rsidRPr="00506299">
        <w:rPr>
          <w:rStyle w:val="Code"/>
        </w:rPr>
        <w:t>Z</w:t>
      </w:r>
      <w:r w:rsidRPr="009930CA">
        <w:t>) и долна черна</w:t>
      </w:r>
      <w:r>
        <w:t xml:space="preserve"> </w:t>
      </w:r>
      <w:r w:rsidRPr="009930CA">
        <w:t>(</w:t>
      </w:r>
      <w:r w:rsidRPr="00506299">
        <w:rPr>
          <w:rStyle w:val="Code"/>
        </w:rPr>
        <w:t>_</w:t>
      </w:r>
      <w:r w:rsidRPr="009930CA">
        <w:t xml:space="preserve">), </w:t>
      </w:r>
      <w:r w:rsidRPr="00506299">
        <w:rPr>
          <w:rStyle w:val="Code"/>
        </w:rPr>
        <w:t>&lt;host&gt;</w:t>
      </w:r>
      <w:r w:rsidRPr="009930CA">
        <w:t xml:space="preserve"> е последователност от малк</w:t>
      </w:r>
      <w:r>
        <w:t>и</w:t>
      </w:r>
      <w:r w:rsidRPr="009930CA">
        <w:t xml:space="preserve"> латински букви</w:t>
      </w:r>
      <w:r>
        <w:t xml:space="preserve"> </w:t>
      </w:r>
      <w:r w:rsidRPr="009930CA">
        <w:t>(</w:t>
      </w:r>
      <w:r w:rsidRPr="00506299">
        <w:rPr>
          <w:rStyle w:val="Code"/>
        </w:rPr>
        <w:t>a</w:t>
      </w:r>
      <w:r w:rsidRPr="009930CA">
        <w:t>-</w:t>
      </w:r>
      <w:r w:rsidRPr="00506299">
        <w:rPr>
          <w:rStyle w:val="Code"/>
        </w:rPr>
        <w:t>z</w:t>
      </w:r>
      <w:r w:rsidRPr="009930CA">
        <w:t>),</w:t>
      </w:r>
      <w:r>
        <w:t xml:space="preserve"> </w:t>
      </w:r>
      <w:r w:rsidRPr="009930CA">
        <w:t xml:space="preserve">а </w:t>
      </w:r>
      <w:r w:rsidRPr="00506299">
        <w:rPr>
          <w:rStyle w:val="Code"/>
        </w:rPr>
        <w:t>&lt;domain&gt;</w:t>
      </w:r>
      <w:r w:rsidRPr="009930CA">
        <w:t xml:space="preserve"> има огра</w:t>
      </w:r>
      <w:r>
        <w:softHyphen/>
      </w:r>
      <w:r w:rsidRPr="009930CA">
        <w:t xml:space="preserve">ничение от </w:t>
      </w:r>
      <w:r>
        <w:t>2</w:t>
      </w:r>
      <w:r w:rsidRPr="009930CA">
        <w:t xml:space="preserve"> до </w:t>
      </w:r>
      <w:r>
        <w:t>4</w:t>
      </w:r>
      <w:r w:rsidRPr="009930CA">
        <w:t xml:space="preserve"> малки латински букви</w:t>
      </w:r>
      <w:r>
        <w:t xml:space="preserve"> </w:t>
      </w:r>
      <w:r w:rsidRPr="009930CA">
        <w:t>(</w:t>
      </w:r>
      <w:r w:rsidRPr="00506299">
        <w:rPr>
          <w:rStyle w:val="Code"/>
        </w:rPr>
        <w:t>a</w:t>
      </w:r>
      <w:r w:rsidRPr="009930CA">
        <w:t>-</w:t>
      </w:r>
      <w:r w:rsidRPr="00506299">
        <w:rPr>
          <w:rStyle w:val="Code"/>
        </w:rPr>
        <w:t>z</w:t>
      </w:r>
      <w:r w:rsidRPr="009930CA">
        <w:t>).</w:t>
      </w:r>
      <w:r>
        <w:t xml:space="preserve"> </w:t>
      </w:r>
      <w:r w:rsidRPr="009930CA">
        <w:t>Да се напише програма,</w:t>
      </w:r>
      <w:r>
        <w:t xml:space="preserve"> </w:t>
      </w:r>
      <w:r w:rsidRPr="009930CA">
        <w:t xml:space="preserve">която намира валидните </w:t>
      </w:r>
      <w:r>
        <w:rPr>
          <w:lang w:val="en-US"/>
        </w:rPr>
        <w:t>email</w:t>
      </w:r>
      <w:r w:rsidRPr="00E72148">
        <w:t xml:space="preserve"> </w:t>
      </w:r>
      <w:r w:rsidRPr="009930CA">
        <w:t xml:space="preserve">адреси и ги записва заедно с имената на потребителите в изходен файл </w:t>
      </w:r>
      <w:r w:rsidRPr="00506299">
        <w:rPr>
          <w:rStyle w:val="Code"/>
        </w:rPr>
        <w:t>validMails.txt</w:t>
      </w:r>
      <w:r w:rsidRPr="009930CA">
        <w:t>.</w:t>
      </w:r>
    </w:p>
    <w:p w:rsidR="00E834C2" w:rsidRDefault="00E834C2" w:rsidP="00B110E0">
      <w:pPr>
        <w:numPr>
          <w:ilvl w:val="0"/>
          <w:numId w:val="30"/>
        </w:numPr>
        <w:tabs>
          <w:tab w:val="clear" w:pos="360"/>
        </w:tabs>
        <w:spacing w:after="120"/>
        <w:ind w:left="284" w:hanging="284"/>
      </w:pPr>
      <w:r w:rsidRPr="009930CA">
        <w:t>Даден е лабиринт, който се състои от N x N квадратчета, всяко от които мож</w:t>
      </w:r>
      <w:r>
        <w:t>е да е проходимо (0) или не (x).</w:t>
      </w:r>
    </w:p>
    <w:p w:rsidR="00E834C2" w:rsidRPr="009930CA" w:rsidRDefault="00E834C2" w:rsidP="00E834C2">
      <w:pPr>
        <w:spacing w:after="120"/>
        <w:ind w:left="284"/>
      </w:pPr>
      <w:r w:rsidRPr="009930CA">
        <w:lastRenderedPageBreak/>
        <w:t>В едно от квадратчетата се намира отново нашият герой Минчо (*)</w:t>
      </w:r>
      <w:r>
        <w:t xml:space="preserve">. </w:t>
      </w:r>
      <w:r w:rsidRPr="009930CA">
        <w:t>Две квадратчета са съседни, ако имат обща стена. Минчо може на една стъпка да преминава от едно проходимо квадратче в съседно на него проходимо квадратче. Напишете програма, която по даден лабиринт отпечатва броя на възможните изходи от лабиринта.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
        <w:gridCol w:w="359"/>
        <w:gridCol w:w="359"/>
        <w:gridCol w:w="359"/>
        <w:gridCol w:w="359"/>
        <w:gridCol w:w="359"/>
      </w:tblGrid>
      <w:tr w:rsidR="00E834C2" w:rsidRPr="00142925" w:rsidTr="003C55ED">
        <w:trPr>
          <w:trHeight w:val="340"/>
          <w:jc w:val="center"/>
        </w:trPr>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r>
      <w:tr w:rsidR="00E834C2" w:rsidRPr="00142925" w:rsidTr="003C55ED">
        <w:trPr>
          <w:trHeight w:val="340"/>
          <w:jc w:val="center"/>
        </w:trPr>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p>
        </w:tc>
      </w:tr>
      <w:tr w:rsidR="00E834C2" w:rsidRPr="00142925" w:rsidTr="003C55ED">
        <w:trPr>
          <w:trHeight w:val="340"/>
          <w:jc w:val="center"/>
        </w:trPr>
        <w:tc>
          <w:tcPr>
            <w:tcW w:w="359"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E6E6E6"/>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0</w:t>
            </w:r>
          </w:p>
        </w:tc>
      </w:tr>
      <w:tr w:rsidR="00E834C2" w:rsidRPr="00142925" w:rsidTr="003C55ED">
        <w:trPr>
          <w:trHeight w:val="340"/>
          <w:jc w:val="center"/>
        </w:trPr>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r>
      <w:tr w:rsidR="00E834C2" w:rsidRPr="00142925" w:rsidTr="003C55ED">
        <w:trPr>
          <w:trHeight w:val="340"/>
          <w:jc w:val="center"/>
        </w:trPr>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r>
      <w:tr w:rsidR="00E834C2" w:rsidRPr="00142925" w:rsidTr="003C55ED">
        <w:trPr>
          <w:trHeight w:val="340"/>
          <w:jc w:val="center"/>
        </w:trPr>
        <w:tc>
          <w:tcPr>
            <w:tcW w:w="359" w:type="dxa"/>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0</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x</w:t>
            </w:r>
          </w:p>
        </w:tc>
        <w:tc>
          <w:tcPr>
            <w:tcW w:w="359"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0</w:t>
            </w:r>
          </w:p>
        </w:tc>
      </w:tr>
    </w:tbl>
    <w:p w:rsidR="00E834C2" w:rsidRPr="009930CA" w:rsidRDefault="00E834C2" w:rsidP="00E834C2">
      <w:pPr>
        <w:ind w:left="288"/>
      </w:pPr>
      <w:r w:rsidRPr="009930CA">
        <w:t xml:space="preserve">Входните данни се четат от текстов файл с име </w:t>
      </w:r>
      <w:r w:rsidRPr="00EB022F">
        <w:rPr>
          <w:rStyle w:val="Code"/>
        </w:rPr>
        <w:t>Problem.in</w:t>
      </w:r>
      <w:r w:rsidRPr="009930CA">
        <w:t>. На първия ред във файла стои числото N (2 &lt; N &lt; 10</w:t>
      </w:r>
      <w:r>
        <w:t>0</w:t>
      </w:r>
      <w:r w:rsidRPr="009930CA">
        <w:t xml:space="preserve">0). На следващите N реда стоят по N символа, всеки от които е или </w:t>
      </w:r>
      <w:r>
        <w:t>"</w:t>
      </w:r>
      <w:r w:rsidRPr="009930CA">
        <w:rPr>
          <w:rFonts w:ascii="Courier New" w:hAnsi="Courier New" w:cs="Courier New"/>
          <w:b/>
        </w:rPr>
        <w:t>0</w:t>
      </w:r>
      <w:r>
        <w:t>"</w:t>
      </w:r>
      <w:r w:rsidRPr="009930CA">
        <w:t xml:space="preserve"> или </w:t>
      </w:r>
      <w:r>
        <w:t>"</w:t>
      </w:r>
      <w:r w:rsidRPr="009930CA">
        <w:rPr>
          <w:rFonts w:ascii="Courier New" w:hAnsi="Courier New" w:cs="Courier New"/>
          <w:b/>
        </w:rPr>
        <w:t>x</w:t>
      </w:r>
      <w:r>
        <w:t>"</w:t>
      </w:r>
      <w:r w:rsidRPr="009930CA">
        <w:t xml:space="preserve"> или </w:t>
      </w:r>
      <w:r>
        <w:t>"</w:t>
      </w:r>
      <w:r w:rsidRPr="009930CA">
        <w:rPr>
          <w:rFonts w:ascii="Courier New" w:hAnsi="Courier New" w:cs="Courier New"/>
          <w:b/>
        </w:rPr>
        <w:t>*</w:t>
      </w:r>
      <w:r>
        <w:t>"</w:t>
      </w:r>
      <w:r w:rsidRPr="009930CA">
        <w:t xml:space="preserve">. Изходът представлява едно число и трябва да се изведе във файла </w:t>
      </w:r>
      <w:r w:rsidRPr="00EB022F">
        <w:rPr>
          <w:rStyle w:val="Code"/>
        </w:rPr>
        <w:t>Problem.out</w:t>
      </w:r>
      <w:r w:rsidRPr="009930CA">
        <w:t>.</w:t>
      </w:r>
    </w:p>
    <w:p w:rsidR="00E834C2" w:rsidRDefault="00E834C2" w:rsidP="00B110E0">
      <w:pPr>
        <w:numPr>
          <w:ilvl w:val="0"/>
          <w:numId w:val="30"/>
        </w:numPr>
        <w:tabs>
          <w:tab w:val="clear" w:pos="360"/>
        </w:tabs>
        <w:spacing w:after="120"/>
        <w:ind w:left="284" w:hanging="284"/>
      </w:pPr>
      <w:r>
        <w:t>Даден е</w:t>
      </w:r>
      <w:r w:rsidRPr="009930CA">
        <w:t xml:space="preserve"> лабиринт,</w:t>
      </w:r>
      <w:r>
        <w:t xml:space="preserve"> </w:t>
      </w:r>
      <w:r w:rsidRPr="009930CA">
        <w:t>който се състои от N x N квадратчета,</w:t>
      </w:r>
      <w:r>
        <w:t xml:space="preserve"> </w:t>
      </w:r>
      <w:r w:rsidRPr="009930CA">
        <w:t>всяко от които може да е проходимо или не.</w:t>
      </w:r>
      <w:r>
        <w:t xml:space="preserve"> </w:t>
      </w:r>
      <w:r w:rsidRPr="009930CA">
        <w:t xml:space="preserve">Проходимите </w:t>
      </w:r>
      <w:r>
        <w:t xml:space="preserve">клетки </w:t>
      </w:r>
      <w:r w:rsidRPr="009930CA">
        <w:t xml:space="preserve">съдържат малка латинска буква между </w:t>
      </w:r>
      <w:r>
        <w:t>"</w:t>
      </w:r>
      <w:r w:rsidRPr="00034154">
        <w:rPr>
          <w:rStyle w:val="Code"/>
        </w:rPr>
        <w:t>а</w:t>
      </w:r>
      <w:r>
        <w:t>"</w:t>
      </w:r>
      <w:r w:rsidRPr="009930CA">
        <w:t xml:space="preserve"> и </w:t>
      </w:r>
      <w:r>
        <w:t>"</w:t>
      </w:r>
      <w:r w:rsidRPr="00034154">
        <w:rPr>
          <w:rStyle w:val="Code"/>
        </w:rPr>
        <w:t>z</w:t>
      </w:r>
      <w:r>
        <w:t>"</w:t>
      </w:r>
      <w:r w:rsidRPr="009930CA">
        <w:t>,</w:t>
      </w:r>
      <w:r>
        <w:t xml:space="preserve"> </w:t>
      </w:r>
      <w:r w:rsidRPr="009930CA">
        <w:t>а непроходимите</w:t>
      </w:r>
      <w:r>
        <w:t xml:space="preserve"> – '</w:t>
      </w:r>
      <w:r w:rsidRPr="003715F6">
        <w:rPr>
          <w:rStyle w:val="Code"/>
        </w:rPr>
        <w:t>#</w:t>
      </w:r>
      <w:r>
        <w:t>'</w:t>
      </w:r>
      <w:r w:rsidRPr="009930CA">
        <w:t>. В едно от квадратчетата се намира Минчо.</w:t>
      </w:r>
      <w:r>
        <w:t xml:space="preserve"> </w:t>
      </w:r>
      <w:r w:rsidRPr="009930CA">
        <w:t xml:space="preserve">То е означено с </w:t>
      </w:r>
      <w:r>
        <w:t>"</w:t>
      </w:r>
      <w:r w:rsidRPr="00034154">
        <w:rPr>
          <w:rStyle w:val="Code"/>
        </w:rPr>
        <w:t>*</w:t>
      </w:r>
      <w:r>
        <w:t>"</w:t>
      </w:r>
      <w:r w:rsidRPr="009930CA">
        <w:t>.</w:t>
      </w:r>
    </w:p>
    <w:p w:rsidR="00E834C2" w:rsidRPr="009930CA" w:rsidRDefault="00E834C2" w:rsidP="00E834C2">
      <w:pPr>
        <w:ind w:left="288"/>
      </w:pPr>
      <w:r w:rsidRPr="009930CA">
        <w:t>Две квадратчета са съседни, ако имат обща стена. Минчо може на една стъпка да преминава от едно проходимо квадратче в съседно на него проходимо квадратче.</w:t>
      </w:r>
      <w:r w:rsidRPr="00E72148">
        <w:t xml:space="preserve"> </w:t>
      </w:r>
      <w:r w:rsidRPr="00034154">
        <w:t>Когато</w:t>
      </w:r>
      <w:r w:rsidRPr="009930CA">
        <w:t xml:space="preserve"> Минчо минава през проходимите квадрат</w:t>
      </w:r>
      <w:r>
        <w:softHyphen/>
      </w:r>
      <w:r w:rsidRPr="009930CA">
        <w:t>чета,</w:t>
      </w:r>
      <w:r w:rsidRPr="00E72148">
        <w:t xml:space="preserve"> </w:t>
      </w:r>
      <w:r w:rsidRPr="009930CA">
        <w:t>той си запис</w:t>
      </w:r>
      <w:r>
        <w:t>в</w:t>
      </w:r>
      <w:r w:rsidRPr="009930CA">
        <w:t>а буквите от всяко квадратче. На всеки изход получава дума. Напишете програма, която по даден лабиринт отпе</w:t>
      </w:r>
      <w:r>
        <w:softHyphen/>
      </w:r>
      <w:r w:rsidRPr="009930CA">
        <w:t xml:space="preserve">чатва </w:t>
      </w:r>
      <w:r>
        <w:t>думите, които се образуват при всички възможни изходи от лабиринта.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390"/>
        <w:gridCol w:w="428"/>
        <w:gridCol w:w="390"/>
        <w:gridCol w:w="428"/>
        <w:gridCol w:w="390"/>
      </w:tblGrid>
      <w:tr w:rsidR="00E834C2" w:rsidRPr="00142925" w:rsidTr="003C55ED">
        <w:trPr>
          <w:trHeight w:val="340"/>
          <w:jc w:val="center"/>
        </w:trPr>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a</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k</w:t>
            </w:r>
          </w:p>
        </w:tc>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m</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r>
      <w:tr w:rsidR="00E834C2" w:rsidRPr="00142925" w:rsidTr="003C55ED">
        <w:trPr>
          <w:trHeight w:val="340"/>
          <w:jc w:val="center"/>
        </w:trPr>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z</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a</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d</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a</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r>
      <w:tr w:rsidR="00E834C2" w:rsidRPr="00142925" w:rsidTr="003C55ED">
        <w:trPr>
          <w:trHeight w:val="340"/>
          <w:jc w:val="center"/>
        </w:trPr>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a</w:t>
            </w:r>
          </w:p>
        </w:tc>
        <w:tc>
          <w:tcPr>
            <w:tcW w:w="340" w:type="dxa"/>
            <w:shd w:val="clear" w:color="auto" w:fill="E6E6E6"/>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m</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r>
      <w:tr w:rsidR="00E834C2" w:rsidRPr="00142925" w:rsidTr="003C55ED">
        <w:trPr>
          <w:trHeight w:val="340"/>
          <w:jc w:val="center"/>
        </w:trPr>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d</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r>
      <w:tr w:rsidR="00E834C2" w:rsidRPr="00142925" w:rsidTr="003C55ED">
        <w:trPr>
          <w:trHeight w:val="340"/>
          <w:jc w:val="center"/>
        </w:trPr>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r</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i</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f</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i</w:t>
            </w:r>
          </w:p>
        </w:tc>
        <w:tc>
          <w:tcPr>
            <w:tcW w:w="340" w:type="dxa"/>
            <w:vAlign w:val="center"/>
          </w:tcPr>
          <w:p w:rsidR="00E834C2" w:rsidRPr="00142925" w:rsidRDefault="00E834C2" w:rsidP="003C55ED">
            <w:pPr>
              <w:spacing w:before="0"/>
              <w:jc w:val="center"/>
              <w:rPr>
                <w:rFonts w:cs="Courier New"/>
                <w:b/>
                <w:noProof/>
              </w:rPr>
            </w:pPr>
            <w:r w:rsidRPr="00142925">
              <w:rPr>
                <w:rFonts w:cs="Courier New"/>
                <w:b/>
                <w:noProof/>
              </w:rPr>
              <w:t>d</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r>
      <w:tr w:rsidR="00E834C2" w:rsidRPr="00142925" w:rsidTr="003C55ED">
        <w:trPr>
          <w:trHeight w:val="340"/>
          <w:jc w:val="center"/>
        </w:trPr>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d</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d</w:t>
            </w:r>
          </w:p>
        </w:tc>
        <w:tc>
          <w:tcPr>
            <w:tcW w:w="340" w:type="dxa"/>
            <w:shd w:val="clear" w:color="auto" w:fill="B3B3B3"/>
            <w:vAlign w:val="center"/>
          </w:tcPr>
          <w:p w:rsidR="00E834C2" w:rsidRPr="00142925" w:rsidRDefault="00E834C2" w:rsidP="003C55ED">
            <w:pPr>
              <w:spacing w:before="0"/>
              <w:jc w:val="center"/>
              <w:rPr>
                <w:rFonts w:cs="Courier New"/>
                <w:b/>
                <w:noProof/>
              </w:rPr>
            </w:pPr>
            <w:r w:rsidRPr="00142925">
              <w:rPr>
                <w:rFonts w:cs="Courier New"/>
                <w:b/>
                <w:noProof/>
              </w:rPr>
              <w:t>#</w:t>
            </w:r>
          </w:p>
        </w:tc>
        <w:tc>
          <w:tcPr>
            <w:tcW w:w="340" w:type="dxa"/>
            <w:shd w:val="clear" w:color="auto" w:fill="FFFFFF"/>
            <w:vAlign w:val="center"/>
          </w:tcPr>
          <w:p w:rsidR="00E834C2" w:rsidRPr="00142925" w:rsidRDefault="00E834C2" w:rsidP="003C55ED">
            <w:pPr>
              <w:spacing w:before="0"/>
              <w:jc w:val="center"/>
              <w:rPr>
                <w:rFonts w:cs="Courier New"/>
                <w:b/>
                <w:noProof/>
              </w:rPr>
            </w:pPr>
            <w:r w:rsidRPr="00142925">
              <w:rPr>
                <w:rFonts w:cs="Courier New"/>
                <w:b/>
                <w:noProof/>
              </w:rPr>
              <w:t>t</w:t>
            </w:r>
          </w:p>
        </w:tc>
      </w:tr>
    </w:tbl>
    <w:p w:rsidR="00E834C2" w:rsidRPr="009930CA" w:rsidRDefault="00E834C2" w:rsidP="00E834C2">
      <w:pPr>
        <w:ind w:left="288"/>
      </w:pPr>
      <w:r w:rsidRPr="009930CA">
        <w:t xml:space="preserve">Входните данни се четат от текстов файл с име </w:t>
      </w:r>
      <w:r w:rsidRPr="00EB022F">
        <w:rPr>
          <w:rStyle w:val="Code"/>
        </w:rPr>
        <w:t>Problem.in</w:t>
      </w:r>
      <w:r w:rsidRPr="009930CA">
        <w:t xml:space="preserve">. На първия ред във </w:t>
      </w:r>
      <w:r>
        <w:t>файла стои числото N (2 &lt; N &lt; 1</w:t>
      </w:r>
      <w:r w:rsidRPr="009930CA">
        <w:t>0). На следващите N реда стоят по N символа, всеки от които е или</w:t>
      </w:r>
      <w:r w:rsidRPr="00E72148">
        <w:t xml:space="preserve"> </w:t>
      </w:r>
      <w:r w:rsidRPr="009930CA">
        <w:t xml:space="preserve">латинска буква между </w:t>
      </w:r>
      <w:r>
        <w:t>"</w:t>
      </w:r>
      <w:r w:rsidRPr="00034154">
        <w:rPr>
          <w:rStyle w:val="Code"/>
        </w:rPr>
        <w:t>а</w:t>
      </w:r>
      <w:r>
        <w:t>"</w:t>
      </w:r>
      <w:r w:rsidRPr="009930CA">
        <w:t xml:space="preserve"> и </w:t>
      </w:r>
      <w:r>
        <w:t>"</w:t>
      </w:r>
      <w:r w:rsidRPr="00034154">
        <w:rPr>
          <w:rStyle w:val="Code"/>
        </w:rPr>
        <w:t>z</w:t>
      </w:r>
      <w:r>
        <w:t>"</w:t>
      </w:r>
      <w:r w:rsidRPr="009930CA">
        <w:t xml:space="preserve"> или </w:t>
      </w:r>
      <w:r>
        <w:t>"</w:t>
      </w:r>
      <w:r>
        <w:rPr>
          <w:rFonts w:ascii="Courier New" w:hAnsi="Courier New" w:cs="Courier New"/>
          <w:b/>
        </w:rPr>
        <w:t>#</w:t>
      </w:r>
      <w:r>
        <w:t>"</w:t>
      </w:r>
      <w:r w:rsidRPr="009930CA">
        <w:t xml:space="preserve"> или </w:t>
      </w:r>
      <w:r>
        <w:t>"</w:t>
      </w:r>
      <w:r w:rsidRPr="009930CA">
        <w:rPr>
          <w:rFonts w:ascii="Courier New" w:hAnsi="Courier New" w:cs="Courier New"/>
          <w:b/>
        </w:rPr>
        <w:t>*</w:t>
      </w:r>
      <w:r>
        <w:t xml:space="preserve">". Изходът </w:t>
      </w:r>
      <w:r w:rsidRPr="009930CA">
        <w:t xml:space="preserve">трябва да се изведе във файла </w:t>
      </w:r>
      <w:r w:rsidRPr="00EB022F">
        <w:rPr>
          <w:rStyle w:val="Code"/>
        </w:rPr>
        <w:t>Problem.out</w:t>
      </w:r>
      <w:r w:rsidRPr="009930CA">
        <w:t>.</w:t>
      </w:r>
    </w:p>
    <w:p w:rsidR="00E834C2" w:rsidRPr="009930CA" w:rsidRDefault="00E834C2" w:rsidP="00B110E0">
      <w:pPr>
        <w:numPr>
          <w:ilvl w:val="0"/>
          <w:numId w:val="30"/>
        </w:numPr>
        <w:tabs>
          <w:tab w:val="clear" w:pos="360"/>
        </w:tabs>
        <w:ind w:left="284" w:hanging="284"/>
      </w:pPr>
      <w:r w:rsidRPr="009930CA">
        <w:t>Фирма планира създаване на система за управление на звукозаписна компания.</w:t>
      </w:r>
      <w:r>
        <w:t xml:space="preserve"> </w:t>
      </w:r>
      <w:r w:rsidRPr="009930CA">
        <w:t>Звукозаписната компания има име,</w:t>
      </w:r>
      <w:r>
        <w:t xml:space="preserve"> </w:t>
      </w:r>
      <w:r w:rsidRPr="009930CA">
        <w:t>адрес,</w:t>
      </w:r>
      <w:r>
        <w:t xml:space="preserve"> </w:t>
      </w:r>
      <w:r w:rsidRPr="009930CA">
        <w:t>собственик и из</w:t>
      </w:r>
      <w:r>
        <w:softHyphen/>
      </w:r>
      <w:r w:rsidRPr="009930CA">
        <w:t>пъл</w:t>
      </w:r>
      <w:r>
        <w:softHyphen/>
      </w:r>
      <w:r w:rsidRPr="009930CA">
        <w:t>нители.</w:t>
      </w:r>
      <w:r>
        <w:t xml:space="preserve"> </w:t>
      </w:r>
      <w:r w:rsidRPr="009930CA">
        <w:t>Всеки изпълнител има име,</w:t>
      </w:r>
      <w:r>
        <w:t xml:space="preserve"> </w:t>
      </w:r>
      <w:r w:rsidRPr="009930CA">
        <w:t>псевдоним и създадени албуми.</w:t>
      </w:r>
      <w:r>
        <w:t xml:space="preserve"> </w:t>
      </w:r>
      <w:r w:rsidRPr="009930CA">
        <w:t>Албумите се описват с име, жа</w:t>
      </w:r>
      <w:r>
        <w:t>н</w:t>
      </w:r>
      <w:r w:rsidRPr="009930CA">
        <w:t>р,</w:t>
      </w:r>
      <w:r>
        <w:t xml:space="preserve"> </w:t>
      </w:r>
      <w:r w:rsidRPr="009930CA">
        <w:t>година на издаване,</w:t>
      </w:r>
      <w:r>
        <w:t xml:space="preserve"> </w:t>
      </w:r>
      <w:r w:rsidRPr="009930CA">
        <w:t>брой на прода</w:t>
      </w:r>
      <w:r>
        <w:softHyphen/>
      </w:r>
      <w:r w:rsidRPr="009930CA">
        <w:t>дените копия и списък от песни.</w:t>
      </w:r>
      <w:r>
        <w:t xml:space="preserve"> </w:t>
      </w:r>
      <w:r w:rsidRPr="009930CA">
        <w:t>Песните,</w:t>
      </w:r>
      <w:r>
        <w:t xml:space="preserve"> </w:t>
      </w:r>
      <w:r w:rsidRPr="009930CA">
        <w:t>от своя страна се описват с име и времетраене. Да се проектира съвкупност от класове с връзки между тях, които моделират данните за звукозаписната компания.</w:t>
      </w:r>
      <w:r>
        <w:t xml:space="preserve"> Да се реализира тестов клас, който демонстрира работата на всички останали класове.</w:t>
      </w:r>
    </w:p>
    <w:p w:rsidR="00E834C2" w:rsidRDefault="00E834C2" w:rsidP="00B110E0">
      <w:pPr>
        <w:numPr>
          <w:ilvl w:val="0"/>
          <w:numId w:val="30"/>
        </w:numPr>
        <w:tabs>
          <w:tab w:val="clear" w:pos="360"/>
        </w:tabs>
        <w:ind w:left="284" w:hanging="284"/>
        <w:rPr>
          <w:lang w:val="en-US"/>
        </w:rPr>
      </w:pPr>
      <w:r w:rsidRPr="009930CA">
        <w:t>Фирма планира създаване на система за управление на компания за недвижими имоти.</w:t>
      </w:r>
      <w:r>
        <w:t xml:space="preserve"> </w:t>
      </w:r>
      <w:r w:rsidRPr="009930CA">
        <w:t>Компанията има име,</w:t>
      </w:r>
      <w:r>
        <w:t xml:space="preserve"> </w:t>
      </w:r>
      <w:r w:rsidRPr="009930CA">
        <w:t>собственик,</w:t>
      </w:r>
      <w:r>
        <w:t xml:space="preserve"> Б</w:t>
      </w:r>
      <w:r w:rsidRPr="009930CA">
        <w:t>улстат,</w:t>
      </w:r>
      <w:r>
        <w:t xml:space="preserve"> </w:t>
      </w:r>
      <w:r w:rsidRPr="009930CA">
        <w:t>служи</w:t>
      </w:r>
      <w:r>
        <w:softHyphen/>
      </w:r>
      <w:r w:rsidRPr="009930CA">
        <w:t>тели и разпола</w:t>
      </w:r>
      <w:r>
        <w:t>г</w:t>
      </w:r>
      <w:r w:rsidRPr="009930CA">
        <w:t>а със списък от имоти за про</w:t>
      </w:r>
      <w:r>
        <w:t>д</w:t>
      </w:r>
      <w:r w:rsidRPr="009930CA">
        <w:t>аж</w:t>
      </w:r>
      <w:r>
        <w:t>б</w:t>
      </w:r>
      <w:r w:rsidRPr="009930CA">
        <w:t>а.</w:t>
      </w:r>
      <w:r>
        <w:t xml:space="preserve"> </w:t>
      </w:r>
      <w:r w:rsidRPr="009930CA">
        <w:t>Служители се опис</w:t>
      </w:r>
      <w:r>
        <w:softHyphen/>
      </w:r>
      <w:r w:rsidRPr="009930CA">
        <w:t>ват с име,</w:t>
      </w:r>
      <w:r>
        <w:t xml:space="preserve"> </w:t>
      </w:r>
      <w:r w:rsidRPr="009930CA">
        <w:t>длъжност и стаж.</w:t>
      </w:r>
      <w:r>
        <w:t xml:space="preserve"> </w:t>
      </w:r>
      <w:r w:rsidRPr="009930CA">
        <w:t>Компанията продава няколко вида имоти – апартаменти,</w:t>
      </w:r>
      <w:r>
        <w:t xml:space="preserve"> </w:t>
      </w:r>
      <w:r w:rsidRPr="009930CA">
        <w:t>къщи,</w:t>
      </w:r>
      <w:r>
        <w:t xml:space="preserve"> </w:t>
      </w:r>
      <w:r w:rsidRPr="009930CA">
        <w:t>незаст</w:t>
      </w:r>
      <w:r>
        <w:t>р</w:t>
      </w:r>
      <w:r w:rsidRPr="009930CA">
        <w:t>оени площи и магазини.</w:t>
      </w:r>
      <w:r>
        <w:t xml:space="preserve"> </w:t>
      </w:r>
      <w:r w:rsidRPr="009930CA">
        <w:t>Всички те се характеризират с площ,</w:t>
      </w:r>
      <w:r>
        <w:t xml:space="preserve"> </w:t>
      </w:r>
      <w:r w:rsidRPr="009930CA">
        <w:t>цена на квадратен метър и местоположение.</w:t>
      </w:r>
      <w:r>
        <w:t xml:space="preserve"> </w:t>
      </w:r>
      <w:r w:rsidRPr="009930CA">
        <w:t>За някои от тях има допълнителна информация. За апартамента има данни за номер на етажа,</w:t>
      </w:r>
      <w:r>
        <w:t xml:space="preserve"> </w:t>
      </w:r>
      <w:r w:rsidRPr="009930CA">
        <w:t xml:space="preserve">дали в блока има </w:t>
      </w:r>
      <w:r w:rsidRPr="003C1897">
        <w:t xml:space="preserve">асансьор и дали е обзаведен. За къщите се зная квадратните метри на застроена част и на незастроената (двора), на колко етажа е и дали е обзаведена. </w:t>
      </w:r>
      <w:r w:rsidRPr="009930CA">
        <w:t>Да се проектира съвкупност от класове с връзки между тях, които моделират данните за</w:t>
      </w:r>
      <w:r>
        <w:t xml:space="preserve"> </w:t>
      </w:r>
      <w:r w:rsidRPr="009930CA">
        <w:t>компа</w:t>
      </w:r>
      <w:r>
        <w:softHyphen/>
      </w:r>
      <w:r w:rsidRPr="009930CA">
        <w:t>нията.</w:t>
      </w:r>
      <w:r w:rsidRPr="003715F6">
        <w:t xml:space="preserve"> </w:t>
      </w:r>
      <w:r>
        <w:t>Да се реализира тестов клас, който демонстрира работата на всички останали класове.</w:t>
      </w:r>
    </w:p>
    <w:p w:rsidR="00E834C2" w:rsidRPr="008E14ED" w:rsidRDefault="00E834C2" w:rsidP="00E834C2">
      <w:pPr>
        <w:pStyle w:val="Heading1"/>
      </w:pPr>
      <w:bookmarkStart w:id="146" w:name="_Глава_24._Примерна"/>
      <w:bookmarkStart w:id="147" w:name="_Toc243587035"/>
      <w:bookmarkStart w:id="148" w:name="_Toc243587895"/>
      <w:bookmarkStart w:id="149" w:name="_Toc299461631"/>
      <w:bookmarkStart w:id="150" w:name="_Toc299628776"/>
      <w:bookmarkStart w:id="151" w:name="_Toc299628822"/>
      <w:bookmarkEnd w:id="146"/>
      <w:r w:rsidRPr="008E14ED">
        <w:lastRenderedPageBreak/>
        <w:t xml:space="preserve">Глава 25. </w:t>
      </w:r>
      <w:bookmarkStart w:id="152" w:name="_Toc243587896"/>
      <w:bookmarkEnd w:id="147"/>
      <w:bookmarkEnd w:id="148"/>
      <w:r w:rsidRPr="008E14ED">
        <w:t>Практически задачи за изпит по програмиране – тема 2</w:t>
      </w:r>
      <w:bookmarkEnd w:id="149"/>
      <w:bookmarkEnd w:id="150"/>
      <w:bookmarkEnd w:id="151"/>
      <w:r w:rsidRPr="008E14ED">
        <w:t xml:space="preserve"> </w:t>
      </w:r>
      <w:bookmarkEnd w:id="152"/>
    </w:p>
    <w:p w:rsidR="00E834C2" w:rsidRPr="002E196F" w:rsidRDefault="00E834C2" w:rsidP="00B110E0">
      <w:pPr>
        <w:numPr>
          <w:ilvl w:val="0"/>
          <w:numId w:val="32"/>
        </w:numPr>
      </w:pPr>
      <w:r w:rsidRPr="0032453B">
        <w:t xml:space="preserve">Решете задачата </w:t>
      </w:r>
      <w:r>
        <w:t>"</w:t>
      </w:r>
      <w:r w:rsidRPr="0032453B">
        <w:t>броене на думи в текст</w:t>
      </w:r>
      <w:r>
        <w:t xml:space="preserve">", използвайки само един буфер за четене </w:t>
      </w:r>
      <w:r>
        <w:rPr>
          <w:noProof/>
          <w:lang w:val="en-US"/>
        </w:rPr>
        <w:t>(</w:t>
      </w:r>
      <w:r w:rsidRPr="00323933">
        <w:rPr>
          <w:rStyle w:val="Code"/>
        </w:rPr>
        <w:t>StringBuilder</w:t>
      </w:r>
      <w:r>
        <w:rPr>
          <w:noProof/>
          <w:lang w:val="en-US"/>
        </w:rPr>
        <w:t>)</w:t>
      </w:r>
      <w:r w:rsidRPr="0032453B">
        <w:t>.</w:t>
      </w:r>
      <w:r>
        <w:t xml:space="preserve"> Промени ли се сложността на алгоритъмът ви?</w:t>
      </w:r>
    </w:p>
    <w:p w:rsidR="00E834C2" w:rsidRDefault="00E834C2" w:rsidP="00B110E0">
      <w:pPr>
        <w:numPr>
          <w:ilvl w:val="0"/>
          <w:numId w:val="32"/>
        </w:numPr>
      </w:pPr>
      <w:r w:rsidRPr="00CB6145">
        <w:t xml:space="preserve">Реализирайте по-ефективно решение на задачата </w:t>
      </w:r>
      <w:r>
        <w:t>"</w:t>
      </w:r>
      <w:r w:rsidRPr="00CB6145">
        <w:t>матрица с прости числа</w:t>
      </w:r>
      <w:r>
        <w:t>"</w:t>
      </w:r>
      <w:r w:rsidRPr="00CB6145">
        <w:t xml:space="preserve"> като </w:t>
      </w:r>
      <w:r>
        <w:t xml:space="preserve">търсите простите числа с "решето на </w:t>
      </w:r>
      <w:proofErr w:type="spellStart"/>
      <w:r>
        <w:t>Ератостен</w:t>
      </w:r>
      <w:proofErr w:type="spellEnd"/>
      <w:r>
        <w:t xml:space="preserve">": </w:t>
      </w:r>
      <w:hyperlink r:id="rId27" w:history="1">
        <w:r w:rsidRPr="00805F6E">
          <w:rPr>
            <w:rStyle w:val="Hyperlink"/>
          </w:rPr>
          <w:t>http://en.wikipedia.org/wiki/Sieve_of_Eratosthenes</w:t>
        </w:r>
      </w:hyperlink>
      <w:r>
        <w:t>.</w:t>
      </w:r>
    </w:p>
    <w:p w:rsidR="00E834C2" w:rsidRDefault="00E834C2" w:rsidP="00B110E0">
      <w:pPr>
        <w:numPr>
          <w:ilvl w:val="0"/>
          <w:numId w:val="32"/>
        </w:numPr>
      </w:pPr>
      <w:r>
        <w:t>Добавете поддръжка на операциите умножение и целочислено деление в задачата "аритметичен израз". Имайте предвид, че те са с по-висок приоритет от събирането и изваждането!</w:t>
      </w:r>
    </w:p>
    <w:p w:rsidR="00E834C2" w:rsidRDefault="00E834C2" w:rsidP="00B110E0">
      <w:pPr>
        <w:numPr>
          <w:ilvl w:val="0"/>
          <w:numId w:val="32"/>
        </w:numPr>
      </w:pPr>
      <w:r>
        <w:t>Добавете поддръжка на реални числа, не само цели.</w:t>
      </w:r>
    </w:p>
    <w:p w:rsidR="00E834C2" w:rsidRDefault="00E834C2" w:rsidP="00B110E0">
      <w:pPr>
        <w:numPr>
          <w:ilvl w:val="0"/>
          <w:numId w:val="32"/>
        </w:numPr>
      </w:pPr>
      <w:r>
        <w:t>Добавете поддръжка на скоби в задачата "аритметичен израз".</w:t>
      </w:r>
    </w:p>
    <w:p w:rsidR="00E834C2" w:rsidRPr="00FF4A97" w:rsidRDefault="00E834C2" w:rsidP="00B110E0">
      <w:pPr>
        <w:numPr>
          <w:ilvl w:val="0"/>
          <w:numId w:val="32"/>
        </w:numPr>
      </w:pPr>
      <w:r>
        <w:t>Напишете програма, която валидира аритметичен израз. Например "</w:t>
      </w:r>
      <w:r w:rsidRPr="00FF4A97">
        <w:rPr>
          <w:noProof/>
          <w:lang w:val="en-US"/>
        </w:rPr>
        <w:t>2*(2.25+5.25)-17/3</w:t>
      </w:r>
      <w:r>
        <w:rPr>
          <w:noProof/>
        </w:rPr>
        <w:t>"</w:t>
      </w:r>
      <w:r>
        <w:t xml:space="preserve"> е валиден израз, докато </w:t>
      </w:r>
      <w:r>
        <w:rPr>
          <w:noProof/>
        </w:rPr>
        <w:t>"*232*-25+(33+а"</w:t>
      </w:r>
      <w:r>
        <w:t xml:space="preserve"> е невалиден.</w:t>
      </w:r>
    </w:p>
    <w:p w:rsidR="00E834C2" w:rsidRPr="008E14ED" w:rsidRDefault="00E834C2" w:rsidP="00E834C2">
      <w:pPr>
        <w:pStyle w:val="Heading1"/>
      </w:pPr>
      <w:bookmarkStart w:id="153" w:name="_Toc299461674"/>
      <w:bookmarkStart w:id="154" w:name="_Toc299628783"/>
      <w:bookmarkStart w:id="155" w:name="_Toc299628823"/>
      <w:bookmarkStart w:id="156" w:name="_Toc243587036"/>
      <w:bookmarkStart w:id="157" w:name="_Toc243587938"/>
      <w:r w:rsidRPr="008E14ED">
        <w:t>Глава 26. Практически задачи за изпит по програмиране – тема 3</w:t>
      </w:r>
      <w:bookmarkEnd w:id="153"/>
      <w:bookmarkEnd w:id="154"/>
      <w:bookmarkEnd w:id="155"/>
      <w:r w:rsidRPr="008E14ED">
        <w:t xml:space="preserve"> </w:t>
      </w:r>
      <w:bookmarkEnd w:id="156"/>
      <w:bookmarkEnd w:id="157"/>
    </w:p>
    <w:p w:rsidR="00E834C2" w:rsidRPr="002E196F" w:rsidRDefault="00E834C2" w:rsidP="00B110E0">
      <w:pPr>
        <w:numPr>
          <w:ilvl w:val="0"/>
          <w:numId w:val="33"/>
        </w:numPr>
        <w:tabs>
          <w:tab w:val="clear" w:pos="360"/>
        </w:tabs>
        <w:ind w:left="284" w:hanging="284"/>
      </w:pPr>
      <w:r>
        <w:t>Напишете програма, която отпечатва спирална квадратна матрица, започвайки от числото 1 в горния десен ъгъл и движейки се по часовниковата стрелка. Примери</w:t>
      </w:r>
      <w:r w:rsidRPr="002E196F">
        <w:t xml:space="preserve"> при N=3 и N=4:</w:t>
      </w:r>
    </w:p>
    <w:p w:rsidR="00E834C2" w:rsidRPr="00A87EA6" w:rsidRDefault="00E834C2" w:rsidP="00E834C2">
      <w:pPr>
        <w:jc w:val="center"/>
      </w:pPr>
      <w:r>
        <w:rPr>
          <w:noProof/>
          <w:lang w:val="en-US" w:eastAsia="en-US"/>
        </w:rPr>
        <w:drawing>
          <wp:inline distT="0" distB="0" distL="0" distR="0" wp14:anchorId="286B2232" wp14:editId="310BA6C4">
            <wp:extent cx="2143125" cy="838200"/>
            <wp:effectExtent l="0" t="0" r="9525" b="0"/>
            <wp:docPr id="344" name="Picture 2" descr="Spiral-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ral-Squar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inline>
        </w:drawing>
      </w:r>
    </w:p>
    <w:p w:rsidR="00E834C2" w:rsidRDefault="00E834C2" w:rsidP="00B110E0">
      <w:pPr>
        <w:numPr>
          <w:ilvl w:val="0"/>
          <w:numId w:val="33"/>
        </w:numPr>
        <w:tabs>
          <w:tab w:val="clear" w:pos="360"/>
        </w:tabs>
        <w:ind w:left="284" w:hanging="284"/>
      </w:pPr>
      <w:r>
        <w:t xml:space="preserve">Напишете програма, която брои думите в текстов файл, но за дума счита всяка последователност от символи (подниз), а не само отделените с разделители. Например в текста "Аз съм студент в София" поднизовете "с", </w:t>
      </w:r>
      <w:r>
        <w:rPr>
          <w:noProof/>
        </w:rPr>
        <w:t>"сту",</w:t>
      </w:r>
      <w:r>
        <w:t xml:space="preserve"> "а" и "аз съм" се срещат съответно 3, 1, 2 и 1 пъти.</w:t>
      </w:r>
    </w:p>
    <w:p w:rsidR="00E834C2" w:rsidRPr="00E834C2" w:rsidRDefault="00E834C2" w:rsidP="00B110E0">
      <w:pPr>
        <w:numPr>
          <w:ilvl w:val="0"/>
          <w:numId w:val="33"/>
        </w:numPr>
        <w:tabs>
          <w:tab w:val="clear" w:pos="360"/>
        </w:tabs>
        <w:ind w:left="284" w:hanging="284"/>
      </w:pPr>
      <w:r>
        <w:t>Моделирайте със средствата на ООП файловата система в един компютър. В нея имаме устройства, директории и файлове. Устрой</w:t>
      </w:r>
      <w:r>
        <w:softHyphen/>
        <w:t>ствата са примерно твърд диск, флопи диск, CD-ROM устройство и др. Те имат име и дърво на директориите и файловете. Една директория има име, дата на последна промяна и списък от файлове и директории, които се съдържат в нея. Един файл има име, дата на създаване, дата на последна промяна и съдържание. Файлът се намира в някоя от директориите. Файлът може да е текстов или бинарен. Текстовите файлове имат за съдържание текст (</w:t>
      </w:r>
      <w:r>
        <w:rPr>
          <w:rStyle w:val="Code"/>
          <w:lang w:val="da-DK"/>
        </w:rPr>
        <w:t>s</w:t>
      </w:r>
      <w:r w:rsidRPr="00E31A6B">
        <w:rPr>
          <w:rStyle w:val="Code"/>
        </w:rPr>
        <w:t>tring</w:t>
      </w:r>
      <w:r>
        <w:t xml:space="preserve">), а бинарните – поредица от байтове </w:t>
      </w:r>
      <w:r>
        <w:rPr>
          <w:noProof/>
        </w:rPr>
        <w:t>(</w:t>
      </w:r>
      <w:r w:rsidRPr="00E31A6B">
        <w:rPr>
          <w:rStyle w:val="Code"/>
        </w:rPr>
        <w:t>byte[]</w:t>
      </w:r>
      <w:r>
        <w:rPr>
          <w:noProof/>
        </w:rPr>
        <w:t>).</w:t>
      </w:r>
      <w:r w:rsidRPr="003F045C">
        <w:rPr>
          <w:noProof/>
        </w:rPr>
        <w:t xml:space="preserve"> </w:t>
      </w:r>
      <w:r>
        <w:rPr>
          <w:noProof/>
        </w:rPr>
        <w:t>Направете клас, който тества другите класове и показва, че с тях можем да построим модел на устройствата, директо</w:t>
      </w:r>
      <w:r>
        <w:rPr>
          <w:noProof/>
        </w:rPr>
        <w:softHyphen/>
        <w:t>риите и файловете в компютъра.</w:t>
      </w:r>
    </w:p>
    <w:p w:rsidR="00E834C2" w:rsidRDefault="00E834C2" w:rsidP="00B110E0">
      <w:pPr>
        <w:numPr>
          <w:ilvl w:val="0"/>
          <w:numId w:val="33"/>
        </w:numPr>
        <w:tabs>
          <w:tab w:val="clear" w:pos="360"/>
        </w:tabs>
        <w:ind w:left="284" w:hanging="284"/>
      </w:pPr>
      <w:r>
        <w:rPr>
          <w:noProof/>
        </w:rPr>
        <w:t>Използвайки класовете от предходната задача с търсене в Интернет напи</w:t>
      </w:r>
      <w:r>
        <w:rPr>
          <w:noProof/>
        </w:rPr>
        <w:softHyphen/>
        <w:t>шете програма, която взима истинските файлове от компютъра и ги записва във вашите класове (без съдържанието на файловете, защото няма да стигне паметта).</w:t>
      </w:r>
    </w:p>
    <w:p w:rsidR="00E834C2" w:rsidRDefault="00E834C2" w:rsidP="00E834C2">
      <w:pPr>
        <w:spacing w:after="120"/>
        <w:rPr>
          <w:noProof/>
          <w:lang w:val="en-US"/>
        </w:rPr>
      </w:pPr>
    </w:p>
    <w:sectPr w:rsidR="00E834C2" w:rsidSect="00E834C2">
      <w:headerReference w:type="default" r:id="rId29"/>
      <w:headerReference w:type="first" r:id="rId30"/>
      <w:footerReference w:type="first" r:id="rId3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C92" w:rsidRDefault="001F6C92">
      <w:r>
        <w:separator/>
      </w:r>
    </w:p>
    <w:p w:rsidR="001F6C92" w:rsidRDefault="001F6C92"/>
  </w:endnote>
  <w:endnote w:type="continuationSeparator" w:id="0">
    <w:p w:rsidR="001F6C92" w:rsidRDefault="001F6C92">
      <w:r>
        <w:continuationSeparator/>
      </w:r>
    </w:p>
    <w:p w:rsidR="001F6C92" w:rsidRDefault="001F6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C92" w:rsidRDefault="001F6C92">
      <w:r>
        <w:separator/>
      </w:r>
    </w:p>
    <w:p w:rsidR="001F6C92" w:rsidRDefault="001F6C92"/>
  </w:footnote>
  <w:footnote w:type="continuationSeparator" w:id="0">
    <w:p w:rsidR="001F6C92" w:rsidRDefault="001F6C92">
      <w:r>
        <w:continuationSeparator/>
      </w:r>
    </w:p>
    <w:p w:rsidR="001F6C92" w:rsidRDefault="001F6C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5078"/>
    <w:rsid w:val="003F14CA"/>
    <w:rsid w:val="003F2384"/>
    <w:rsid w:val="003F27C9"/>
    <w:rsid w:val="003F33B4"/>
    <w:rsid w:val="003F3EE3"/>
    <w:rsid w:val="003F4C04"/>
    <w:rsid w:val="003F6B16"/>
    <w:rsid w:val="003F7393"/>
    <w:rsid w:val="0040111C"/>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53E"/>
    <w:rsid w:val="007D5A00"/>
    <w:rsid w:val="007D5A46"/>
    <w:rsid w:val="007D5B29"/>
    <w:rsid w:val="007E1534"/>
    <w:rsid w:val="007E1A16"/>
    <w:rsid w:val="007E2619"/>
    <w:rsid w:val="007E31EC"/>
    <w:rsid w:val="007E5DBE"/>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EFB"/>
    <w:rsid w:val="00E0534D"/>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devbg.org/img/Logo-BASD.jpg"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mailto:baj.ivan@yahoo.co.uk"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4.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mailto:example@abv.b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gcoder.com" TargetMode="External"/><Relationship Id="rId24" Type="http://schemas.openxmlformats.org/officeDocument/2006/relationships/hyperlink" Target="http://introcsharpbook.googlecode.com/svn/trunk/book/resources/High-Quality-Code.rar"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http://www.bgcoder.com" TargetMode="External"/><Relationship Id="rId19" Type="http://schemas.openxmlformats.org/officeDocument/2006/relationships/hyperlink" Target="http://www.devbg.org/forum/index.php"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introprogramming.info" TargetMode="External"/><Relationship Id="rId14" Type="http://schemas.openxmlformats.org/officeDocument/2006/relationships/image" Target="media/image2.wmf"/><Relationship Id="rId22" Type="http://schemas.openxmlformats.org/officeDocument/2006/relationships/image" Target="media/image5.png"/><Relationship Id="rId27" Type="http://schemas.openxmlformats.org/officeDocument/2006/relationships/hyperlink" Target="http://en.wikipedia.org/wiki/Sieve_of_Eratosthene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DEFDD-4222-4024-9077-DEBD791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32</Pages>
  <Words>12688</Words>
  <Characters>72327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Telerik Corp.</Company>
  <LinksUpToDate>false</LinksUpToDate>
  <CharactersWithSpaces>84846</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Svetlin Nakov</cp:lastModifiedBy>
  <cp:revision>42</cp:revision>
  <cp:lastPrinted>2011-07-28T13:02:00Z</cp:lastPrinted>
  <dcterms:created xsi:type="dcterms:W3CDTF">2011-11-11T10:36:00Z</dcterms:created>
  <dcterms:modified xsi:type="dcterms:W3CDTF">2012-02-09T16:02:00Z</dcterms:modified>
</cp:coreProperties>
</file>