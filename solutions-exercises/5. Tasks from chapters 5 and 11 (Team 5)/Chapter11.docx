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494" w:rsidRDefault="00247494" w:rsidP="00247494">
      <w:pPr>
        <w:pStyle w:val="Heading1"/>
      </w:pPr>
      <w:bookmarkStart w:id="0" w:name="_Toc243587012"/>
      <w:bookmarkStart w:id="1" w:name="_Toc299460801"/>
      <w:bookmarkStart w:id="2" w:name="_Toc299628522"/>
      <w:bookmarkStart w:id="3" w:name="_Toc299628798"/>
      <w:r w:rsidRPr="00EE2DC7">
        <w:t xml:space="preserve">Решения на задачите от </w:t>
      </w:r>
      <w:r>
        <w:rPr>
          <w:rFonts w:eastAsia="Malgun Gothic"/>
          <w:lang w:eastAsia="ko-KR"/>
        </w:rPr>
        <w:t xml:space="preserve">глава </w:t>
      </w:r>
      <w:r>
        <w:rPr>
          <w:lang w:val="en-US" w:eastAsia="ja-JP"/>
        </w:rPr>
        <w:t>11</w:t>
      </w:r>
      <w:r>
        <w:rPr>
          <w:lang w:eastAsia="ja-JP"/>
        </w:rPr>
        <w:t xml:space="preserve"> </w:t>
      </w:r>
      <w:r>
        <w:rPr>
          <w:rFonts w:eastAsiaTheme="minorEastAsia"/>
          <w:lang w:eastAsia="zh-CN"/>
        </w:rPr>
        <w:t xml:space="preserve">на </w:t>
      </w:r>
      <w:r w:rsidRPr="00EE2DC7">
        <w:t>книгата "Въведение в програмирането със C#"</w:t>
      </w:r>
    </w:p>
    <w:p w:rsidR="00247494" w:rsidRPr="00EE2DC7" w:rsidRDefault="00247494" w:rsidP="00247494">
      <w:r>
        <w:t xml:space="preserve">Предлагаме ви решения на задачите от </w:t>
      </w:r>
      <w:hyperlink r:id="rId8" w:history="1">
        <w:r w:rsidRPr="006B0528">
          <w:rPr>
            <w:rStyle w:val="Hyperlink"/>
          </w:rPr>
          <w:t>книгата "Въведение в програ</w:t>
        </w:r>
        <w:r w:rsidRPr="006B0528">
          <w:rPr>
            <w:rStyle w:val="Hyperlink"/>
          </w:rPr>
          <w:softHyphen/>
          <w:t xml:space="preserve">мирането със </w:t>
        </w:r>
        <w:r w:rsidRPr="006B0528">
          <w:rPr>
            <w:rStyle w:val="Hyperlink"/>
            <w:lang w:val="en-US"/>
          </w:rPr>
          <w:t>C#</w:t>
        </w:r>
        <w:r w:rsidRPr="006B0528">
          <w:rPr>
            <w:rStyle w:val="Hyperlink"/>
          </w:rPr>
          <w:t>"</w:t>
        </w:r>
      </w:hyperlink>
      <w:r>
        <w:rPr>
          <w:lang w:val="en-US"/>
        </w:rPr>
        <w:t xml:space="preserve">, </w:t>
      </w:r>
      <w:r>
        <w:t>заедно с анализ на задачата, описание на използва</w:t>
      </w:r>
      <w:r>
        <w:softHyphen/>
        <w:t>ните идеи, алгоритми,подходи за решаване и тестове.</w:t>
      </w:r>
    </w:p>
    <w:p w:rsidR="00247494" w:rsidRDefault="00247494" w:rsidP="00247494">
      <w:pPr>
        <w:pStyle w:val="Heading2"/>
      </w:pPr>
      <w:r>
        <w:t>Авторски колектив</w:t>
      </w:r>
    </w:p>
    <w:p w:rsidR="00247494" w:rsidRPr="00493085" w:rsidRDefault="00247494" w:rsidP="00247494">
      <w:pPr>
        <w:pStyle w:val="ListParagraph"/>
        <w:spacing w:before="240"/>
        <w:ind w:left="284"/>
        <w:rPr>
          <w:b/>
        </w:rPr>
      </w:pPr>
      <w:r>
        <w:rPr>
          <w:b/>
        </w:rPr>
        <w:t>Георги Иванов Петров</w:t>
      </w:r>
    </w:p>
    <w:p w:rsidR="00247494" w:rsidRDefault="00247494" w:rsidP="00247494">
      <w:pPr>
        <w:pStyle w:val="ListParagraph"/>
        <w:spacing w:before="60"/>
        <w:ind w:left="284"/>
        <w:rPr>
          <w:lang w:val="en-US"/>
        </w:rPr>
      </w:pPr>
      <w:r w:rsidRPr="00E012F8">
        <w:rPr>
          <w:lang w:val="en-US"/>
        </w:rPr>
        <w:t>georgi.iv.petrov@gmail.com</w:t>
      </w:r>
    </w:p>
    <w:p w:rsidR="00247494" w:rsidRPr="00493085" w:rsidRDefault="00247494" w:rsidP="00247494">
      <w:pPr>
        <w:pStyle w:val="ListParagraph"/>
        <w:spacing w:before="240"/>
        <w:ind w:left="284"/>
        <w:rPr>
          <w:b/>
        </w:rPr>
      </w:pPr>
      <w:r>
        <w:rPr>
          <w:b/>
        </w:rPr>
        <w:t xml:space="preserve">Георги </w:t>
      </w:r>
      <w:r w:rsidR="00DF7CFA">
        <w:rPr>
          <w:b/>
        </w:rPr>
        <w:t xml:space="preserve">Красимиров </w:t>
      </w:r>
      <w:r>
        <w:rPr>
          <w:b/>
        </w:rPr>
        <w:t>Георгиев</w:t>
      </w:r>
    </w:p>
    <w:p w:rsidR="00247494" w:rsidRDefault="00247494" w:rsidP="00247494">
      <w:pPr>
        <w:pStyle w:val="ListParagraph"/>
        <w:spacing w:before="60"/>
        <w:ind w:left="284"/>
        <w:rPr>
          <w:lang w:val="en-US"/>
        </w:rPr>
      </w:pPr>
      <w:r w:rsidRPr="00AE345D">
        <w:rPr>
          <w:lang w:val="en-US"/>
        </w:rPr>
        <w:t>georgievgeorgy@yahoo.com</w:t>
      </w:r>
    </w:p>
    <w:p w:rsidR="00247494" w:rsidRPr="00493085" w:rsidRDefault="00247494" w:rsidP="00247494">
      <w:pPr>
        <w:pStyle w:val="ListParagraph"/>
        <w:spacing w:before="240"/>
        <w:ind w:left="284"/>
        <w:rPr>
          <w:b/>
        </w:rPr>
      </w:pPr>
      <w:r>
        <w:rPr>
          <w:b/>
        </w:rPr>
        <w:t>Мартин</w:t>
      </w:r>
      <w:r w:rsidR="0097553C">
        <w:rPr>
          <w:b/>
        </w:rPr>
        <w:t xml:space="preserve"> </w:t>
      </w:r>
      <w:r w:rsidR="000D3CAF">
        <w:rPr>
          <w:b/>
        </w:rPr>
        <w:t xml:space="preserve">Борисов </w:t>
      </w:r>
      <w:r w:rsidR="0097553C">
        <w:rPr>
          <w:b/>
        </w:rPr>
        <w:t>Василев</w:t>
      </w:r>
    </w:p>
    <w:p w:rsidR="00247494" w:rsidRPr="008932B3" w:rsidRDefault="00247494" w:rsidP="00247494">
      <w:pPr>
        <w:pStyle w:val="ListParagraph"/>
        <w:spacing w:before="60"/>
        <w:ind w:left="284"/>
        <w:rPr>
          <w:lang w:val="en-US"/>
        </w:rPr>
      </w:pPr>
      <w:r w:rsidRPr="00147B3B">
        <w:rPr>
          <w:lang w:val="en-US"/>
        </w:rPr>
        <w:t>martin_bv@abv.bg</w:t>
      </w:r>
    </w:p>
    <w:p w:rsidR="00247494" w:rsidRPr="00B1179C" w:rsidRDefault="00247494" w:rsidP="00247494">
      <w:pPr>
        <w:pStyle w:val="ListParagraph"/>
        <w:spacing w:before="240"/>
        <w:ind w:left="284"/>
        <w:rPr>
          <w:b/>
        </w:rPr>
      </w:pPr>
      <w:r>
        <w:rPr>
          <w:b/>
        </w:rPr>
        <w:t>Цветомир Йорданов Тодоров</w:t>
      </w:r>
    </w:p>
    <w:p w:rsidR="00247494" w:rsidRPr="00B1179C" w:rsidRDefault="00247494" w:rsidP="00247494">
      <w:pPr>
        <w:pStyle w:val="ListParagraph"/>
        <w:spacing w:before="60"/>
        <w:ind w:left="284"/>
        <w:rPr>
          <w:lang w:val="en-US"/>
        </w:rPr>
      </w:pPr>
      <w:r>
        <w:rPr>
          <w:lang w:val="en-US"/>
        </w:rPr>
        <w:t>todorov.ceco@gmail.com</w:t>
      </w:r>
    </w:p>
    <w:p w:rsidR="00247494" w:rsidRDefault="00247494" w:rsidP="00247494">
      <w:pPr>
        <w:pStyle w:val="Heading1"/>
        <w:rPr>
          <w:lang w:val="en-US"/>
        </w:rPr>
      </w:pPr>
      <w:r>
        <w:t>Решение и описание на задачите</w:t>
      </w:r>
    </w:p>
    <w:p w:rsidR="000129F2" w:rsidRPr="000129F2" w:rsidRDefault="000129F2" w:rsidP="000129F2">
      <w:pPr>
        <w:rPr>
          <w:lang w:val="en-US"/>
        </w:rPr>
      </w:pPr>
    </w:p>
    <w:tbl>
      <w:tblPr>
        <w:tblStyle w:val="TableGrid"/>
        <w:tblW w:w="0" w:type="auto"/>
        <w:tblInd w:w="108" w:type="dxa"/>
        <w:tblLook w:val="04A0"/>
      </w:tblPr>
      <w:tblGrid>
        <w:gridCol w:w="5387"/>
        <w:gridCol w:w="5386"/>
      </w:tblGrid>
      <w:tr w:rsidR="003F60B1" w:rsidRPr="006B0528" w:rsidTr="003C55ED">
        <w:tc>
          <w:tcPr>
            <w:tcW w:w="10773" w:type="dxa"/>
            <w:gridSpan w:val="2"/>
            <w:vAlign w:val="center"/>
          </w:tcPr>
          <w:p w:rsidR="003F60B1" w:rsidRPr="00FC09D1" w:rsidRDefault="003F60B1" w:rsidP="007558AC">
            <w:pPr>
              <w:pStyle w:val="ProblemTitle"/>
            </w:pPr>
            <w:r w:rsidRPr="002B30C3">
              <w:t xml:space="preserve">Задача </w:t>
            </w:r>
            <w:r w:rsidRPr="002B30C3">
              <w:rPr>
                <w:lang w:val="en-US"/>
              </w:rPr>
              <w:t>1</w:t>
            </w:r>
            <w:r w:rsidR="000A1BBB" w:rsidRPr="002B30C3">
              <w:rPr>
                <w:lang w:val="en-US"/>
              </w:rPr>
              <w:t xml:space="preserve">. </w:t>
            </w:r>
            <w:r w:rsidR="00FC09D1">
              <w:t>Високосна година</w:t>
            </w:r>
          </w:p>
        </w:tc>
      </w:tr>
      <w:tr w:rsidR="003F60B1" w:rsidTr="00FC09D1">
        <w:trPr>
          <w:trHeight w:val="991"/>
        </w:trPr>
        <w:tc>
          <w:tcPr>
            <w:tcW w:w="10773" w:type="dxa"/>
            <w:gridSpan w:val="2"/>
            <w:vAlign w:val="center"/>
          </w:tcPr>
          <w:p w:rsidR="003F60B1" w:rsidRDefault="003F60B1" w:rsidP="00080423">
            <w:pPr>
              <w:spacing w:after="120"/>
              <w:jc w:val="left"/>
              <w:rPr>
                <w:b/>
              </w:rPr>
            </w:pPr>
            <w:r>
              <w:rPr>
                <w:b/>
              </w:rPr>
              <w:t>Условие</w:t>
            </w:r>
          </w:p>
          <w:p w:rsidR="003F60B1" w:rsidRPr="00F01F95" w:rsidRDefault="007558AC" w:rsidP="00080423">
            <w:pPr>
              <w:spacing w:after="120"/>
            </w:pPr>
            <w:r w:rsidRPr="00F01F95">
              <w:t>Напишете програма, която прочита от конзолата година и проверява дали е високосна.</w:t>
            </w:r>
          </w:p>
        </w:tc>
      </w:tr>
      <w:tr w:rsidR="003F60B1" w:rsidTr="003F60B1">
        <w:trPr>
          <w:trHeight w:val="1220"/>
        </w:trPr>
        <w:tc>
          <w:tcPr>
            <w:tcW w:w="10773" w:type="dxa"/>
            <w:gridSpan w:val="2"/>
            <w:vAlign w:val="center"/>
          </w:tcPr>
          <w:p w:rsidR="003F60B1" w:rsidRDefault="003F60B1" w:rsidP="00080423">
            <w:pPr>
              <w:spacing w:after="120"/>
              <w:jc w:val="left"/>
              <w:rPr>
                <w:b/>
              </w:rPr>
            </w:pPr>
            <w:r>
              <w:rPr>
                <w:b/>
              </w:rPr>
              <w:t>Описание на входа</w:t>
            </w:r>
          </w:p>
          <w:p w:rsidR="003F60B1" w:rsidRPr="00F11B6C" w:rsidRDefault="00235741" w:rsidP="00080423">
            <w:pPr>
              <w:spacing w:after="120"/>
            </w:pPr>
            <w:r>
              <w:t>Един единствен ред, съдържащ една година.</w:t>
            </w:r>
          </w:p>
        </w:tc>
      </w:tr>
      <w:tr w:rsidR="003F60B1" w:rsidTr="003F60B1">
        <w:trPr>
          <w:trHeight w:val="1705"/>
        </w:trPr>
        <w:tc>
          <w:tcPr>
            <w:tcW w:w="10773" w:type="dxa"/>
            <w:gridSpan w:val="2"/>
            <w:vAlign w:val="center"/>
          </w:tcPr>
          <w:p w:rsidR="003F60B1" w:rsidRDefault="003F60B1" w:rsidP="00080423">
            <w:pPr>
              <w:spacing w:after="120"/>
              <w:jc w:val="left"/>
              <w:rPr>
                <w:b/>
              </w:rPr>
            </w:pPr>
            <w:r>
              <w:rPr>
                <w:b/>
              </w:rPr>
              <w:t>Описание на изхода</w:t>
            </w:r>
          </w:p>
          <w:p w:rsidR="003F60B1" w:rsidRPr="006C2827" w:rsidRDefault="006C2827" w:rsidP="00080423">
            <w:pPr>
              <w:spacing w:after="120"/>
            </w:pPr>
            <w:r>
              <w:rPr>
                <w:lang w:val="en-US"/>
              </w:rPr>
              <w:t xml:space="preserve">True – </w:t>
            </w:r>
            <w:r>
              <w:t xml:space="preserve">високосна. </w:t>
            </w:r>
            <w:r>
              <w:rPr>
                <w:lang w:val="en-US"/>
              </w:rPr>
              <w:t xml:space="preserve">False – </w:t>
            </w:r>
            <w:r>
              <w:t>невисокосна.</w:t>
            </w:r>
          </w:p>
        </w:tc>
      </w:tr>
      <w:tr w:rsidR="003F60B1" w:rsidTr="003F60B1">
        <w:trPr>
          <w:trHeight w:val="1705"/>
        </w:trPr>
        <w:tc>
          <w:tcPr>
            <w:tcW w:w="10773" w:type="dxa"/>
            <w:gridSpan w:val="2"/>
            <w:vAlign w:val="center"/>
          </w:tcPr>
          <w:p w:rsidR="003F60B1" w:rsidRDefault="003F60B1" w:rsidP="00080423">
            <w:pPr>
              <w:spacing w:after="120"/>
              <w:jc w:val="left"/>
              <w:rPr>
                <w:b/>
              </w:rPr>
            </w:pPr>
            <w:r>
              <w:rPr>
                <w:b/>
              </w:rPr>
              <w:t>Анализ на задачата</w:t>
            </w:r>
          </w:p>
          <w:p w:rsidR="003F60B1" w:rsidRPr="002B07DA" w:rsidRDefault="002B07DA" w:rsidP="00080423">
            <w:pPr>
              <w:spacing w:after="120"/>
            </w:pPr>
            <w:r>
              <w:t xml:space="preserve">Потребиртелят въвежда число за година, което се преобразува в </w:t>
            </w:r>
            <w:r w:rsidRPr="004A2333">
              <w:rPr>
                <w:b/>
                <w:lang w:val="en-US"/>
              </w:rPr>
              <w:t>integer</w:t>
            </w:r>
            <w:r>
              <w:rPr>
                <w:lang w:val="en-US"/>
              </w:rPr>
              <w:t xml:space="preserve"> </w:t>
            </w:r>
            <w:r>
              <w:t xml:space="preserve">ор функцията </w:t>
            </w:r>
            <w:r w:rsidRPr="004A2333">
              <w:rPr>
                <w:b/>
                <w:lang w:val="en-US"/>
              </w:rPr>
              <w:t>int.Parse</w:t>
            </w:r>
            <w:r>
              <w:rPr>
                <w:lang w:val="en-US"/>
              </w:rPr>
              <w:t xml:space="preserve">. </w:t>
            </w:r>
            <w:r>
              <w:t xml:space="preserve">Създава се нов клас от тип </w:t>
            </w:r>
            <w:r w:rsidRPr="004A2333">
              <w:rPr>
                <w:b/>
                <w:lang w:val="en-US"/>
              </w:rPr>
              <w:t>DateTime</w:t>
            </w:r>
            <w:r>
              <w:rPr>
                <w:lang w:val="en-US"/>
              </w:rPr>
              <w:t xml:space="preserve">, </w:t>
            </w:r>
            <w:r>
              <w:t xml:space="preserve">който се инициализира с годината, въведена от потребителя. След това се извиква </w:t>
            </w:r>
            <w:r w:rsidRPr="004A2333">
              <w:rPr>
                <w:b/>
                <w:lang w:val="en-US"/>
              </w:rPr>
              <w:t>isLeapYear</w:t>
            </w:r>
            <w:r>
              <w:rPr>
                <w:lang w:val="en-US"/>
              </w:rPr>
              <w:t xml:space="preserve">, </w:t>
            </w:r>
            <w:r>
              <w:t xml:space="preserve">който връща </w:t>
            </w:r>
            <w:r w:rsidRPr="004A2333">
              <w:rPr>
                <w:b/>
                <w:lang w:val="en-US"/>
              </w:rPr>
              <w:t>true</w:t>
            </w:r>
            <w:r>
              <w:rPr>
                <w:lang w:val="en-US"/>
              </w:rPr>
              <w:t xml:space="preserve"> </w:t>
            </w:r>
            <w:r>
              <w:t xml:space="preserve">ако годината е високосна и </w:t>
            </w:r>
            <w:r w:rsidRPr="004A2333">
              <w:rPr>
                <w:b/>
                <w:lang w:val="en-US"/>
              </w:rPr>
              <w:t>false</w:t>
            </w:r>
            <w:r>
              <w:rPr>
                <w:lang w:val="en-US"/>
              </w:rPr>
              <w:t xml:space="preserve"> </w:t>
            </w:r>
            <w:r>
              <w:t>ако не е.</w:t>
            </w:r>
          </w:p>
        </w:tc>
      </w:tr>
      <w:tr w:rsidR="003F60B1" w:rsidTr="003F60B1">
        <w:trPr>
          <w:trHeight w:val="1705"/>
        </w:trPr>
        <w:tc>
          <w:tcPr>
            <w:tcW w:w="10773" w:type="dxa"/>
            <w:gridSpan w:val="2"/>
            <w:vAlign w:val="center"/>
          </w:tcPr>
          <w:p w:rsidR="003F60B1" w:rsidRPr="004E6C36" w:rsidRDefault="003F60B1" w:rsidP="00080423">
            <w:pPr>
              <w:spacing w:after="120"/>
              <w:jc w:val="left"/>
              <w:rPr>
                <w:b/>
              </w:rPr>
            </w:pPr>
            <w:r w:rsidRPr="004E6C36">
              <w:rPr>
                <w:b/>
              </w:rPr>
              <w:t>Решение (сорс код)</w:t>
            </w:r>
          </w:p>
        </w:tc>
      </w:tr>
      <w:tr w:rsidR="003F60B1" w:rsidTr="003F60B1">
        <w:trPr>
          <w:trHeight w:val="1705"/>
        </w:trPr>
        <w:tc>
          <w:tcPr>
            <w:tcW w:w="10773" w:type="dxa"/>
            <w:gridSpan w:val="2"/>
            <w:vAlign w:val="center"/>
          </w:tcPr>
          <w:p w:rsidR="002B07DA" w:rsidRDefault="002B07DA" w:rsidP="002B07DA">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lastRenderedPageBreak/>
              <w:t>using</w:t>
            </w:r>
            <w:r>
              <w:rPr>
                <w:rFonts w:ascii="Consolas" w:hAnsi="Consolas" w:cs="Consolas"/>
                <w:sz w:val="21"/>
                <w:szCs w:val="21"/>
                <w:lang w:eastAsia="en-US"/>
              </w:rPr>
              <w:t xml:space="preserve"> System;</w:t>
            </w:r>
          </w:p>
          <w:p w:rsidR="002B07DA" w:rsidRDefault="002B07DA" w:rsidP="002B07DA">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System.Collections.Generic;</w:t>
            </w:r>
          </w:p>
          <w:p w:rsidR="002B07DA" w:rsidRDefault="002B07DA" w:rsidP="002B07DA">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System.Linq;</w:t>
            </w:r>
          </w:p>
          <w:p w:rsidR="002B07DA" w:rsidRDefault="002B07DA" w:rsidP="002B07DA">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System.Text;</w:t>
            </w:r>
          </w:p>
          <w:p w:rsidR="002B07DA" w:rsidRDefault="002B07DA" w:rsidP="002B07DA">
            <w:pPr>
              <w:autoSpaceDE w:val="0"/>
              <w:autoSpaceDN w:val="0"/>
              <w:adjustRightInd w:val="0"/>
              <w:spacing w:before="0"/>
              <w:jc w:val="left"/>
              <w:rPr>
                <w:rFonts w:ascii="Consolas" w:hAnsi="Consolas" w:cs="Consolas"/>
                <w:sz w:val="21"/>
                <w:szCs w:val="21"/>
                <w:lang w:eastAsia="en-US"/>
              </w:rPr>
            </w:pPr>
          </w:p>
          <w:p w:rsidR="002B07DA" w:rsidRDefault="002B07DA" w:rsidP="002B07DA">
            <w:pPr>
              <w:autoSpaceDE w:val="0"/>
              <w:autoSpaceDN w:val="0"/>
              <w:adjustRightInd w:val="0"/>
              <w:spacing w:before="0"/>
              <w:jc w:val="left"/>
              <w:rPr>
                <w:rFonts w:ascii="Consolas" w:hAnsi="Consolas" w:cs="Consolas"/>
                <w:sz w:val="21"/>
                <w:szCs w:val="21"/>
                <w:lang w:eastAsia="en-US"/>
              </w:rPr>
            </w:pPr>
          </w:p>
          <w:p w:rsidR="002B07DA" w:rsidRDefault="002B07DA" w:rsidP="002B07DA">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class</w:t>
            </w:r>
            <w:r>
              <w:rPr>
                <w:rFonts w:ascii="Consolas" w:hAnsi="Consolas" w:cs="Consolas"/>
                <w:sz w:val="21"/>
                <w:szCs w:val="21"/>
                <w:lang w:eastAsia="en-US"/>
              </w:rPr>
              <w:t xml:space="preserve"> </w:t>
            </w:r>
            <w:r>
              <w:rPr>
                <w:rFonts w:ascii="Consolas" w:hAnsi="Consolas" w:cs="Consolas"/>
                <w:color w:val="2B91AF"/>
                <w:sz w:val="21"/>
                <w:szCs w:val="21"/>
                <w:lang w:eastAsia="en-US"/>
              </w:rPr>
              <w:t>CheckingForLeapYear</w:t>
            </w:r>
          </w:p>
          <w:p w:rsidR="002B07DA" w:rsidRDefault="002B07DA" w:rsidP="002B0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2B07DA" w:rsidRDefault="002B07DA" w:rsidP="002B0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void</w:t>
            </w:r>
            <w:r>
              <w:rPr>
                <w:rFonts w:ascii="Consolas" w:hAnsi="Consolas" w:cs="Consolas"/>
                <w:sz w:val="21"/>
                <w:szCs w:val="21"/>
                <w:lang w:eastAsia="en-US"/>
              </w:rPr>
              <w:t xml:space="preserve"> Main(</w:t>
            </w:r>
            <w:r>
              <w:rPr>
                <w:rFonts w:ascii="Consolas" w:hAnsi="Consolas" w:cs="Consolas"/>
                <w:color w:val="0000FF"/>
                <w:sz w:val="21"/>
                <w:szCs w:val="21"/>
                <w:lang w:eastAsia="en-US"/>
              </w:rPr>
              <w:t>string</w:t>
            </w:r>
            <w:r>
              <w:rPr>
                <w:rFonts w:ascii="Consolas" w:hAnsi="Consolas" w:cs="Consolas"/>
                <w:sz w:val="21"/>
                <w:szCs w:val="21"/>
                <w:lang w:eastAsia="en-US"/>
              </w:rPr>
              <w:t>[] args)</w:t>
            </w:r>
          </w:p>
          <w:p w:rsidR="002B07DA" w:rsidRDefault="002B07DA" w:rsidP="002B0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2B07DA" w:rsidRDefault="002B07DA" w:rsidP="002B0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//on the input line is the year as an integer number</w:t>
            </w:r>
          </w:p>
          <w:p w:rsidR="002B07DA" w:rsidRDefault="002B07DA" w:rsidP="002B0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year = </w:t>
            </w:r>
            <w:r>
              <w:rPr>
                <w:rFonts w:ascii="Consolas" w:hAnsi="Consolas" w:cs="Consolas"/>
                <w:color w:val="0000FF"/>
                <w:sz w:val="21"/>
                <w:szCs w:val="21"/>
                <w:lang w:eastAsia="en-US"/>
              </w:rPr>
              <w:t>int</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2B07DA" w:rsidRDefault="002B07DA" w:rsidP="002B0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DateTime</w:t>
            </w:r>
            <w:r>
              <w:rPr>
                <w:rFonts w:ascii="Consolas" w:hAnsi="Consolas" w:cs="Consolas"/>
                <w:sz w:val="21"/>
                <w:szCs w:val="21"/>
                <w:lang w:eastAsia="en-US"/>
              </w:rPr>
              <w:t xml:space="preserve"> Date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DateTime</w:t>
            </w:r>
            <w:r>
              <w:rPr>
                <w:rFonts w:ascii="Consolas" w:hAnsi="Consolas" w:cs="Consolas"/>
                <w:sz w:val="21"/>
                <w:szCs w:val="21"/>
                <w:lang w:eastAsia="en-US"/>
              </w:rPr>
              <w:t>(year);</w:t>
            </w:r>
          </w:p>
          <w:p w:rsidR="002B07DA" w:rsidRDefault="002B07DA" w:rsidP="002B0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2B91AF"/>
                <w:sz w:val="21"/>
                <w:szCs w:val="21"/>
                <w:lang w:eastAsia="en-US"/>
              </w:rPr>
              <w:t>DateTime</w:t>
            </w:r>
            <w:r>
              <w:rPr>
                <w:rFonts w:ascii="Consolas" w:hAnsi="Consolas" w:cs="Consolas"/>
                <w:sz w:val="21"/>
                <w:szCs w:val="21"/>
                <w:lang w:eastAsia="en-US"/>
              </w:rPr>
              <w:t>.IsLeapYear(year));</w:t>
            </w:r>
          </w:p>
          <w:p w:rsidR="002B07DA" w:rsidRDefault="002B07DA" w:rsidP="002B0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the output is True if its a leap year and False if it isn't</w:t>
            </w:r>
          </w:p>
          <w:p w:rsidR="002B07DA" w:rsidRDefault="002B07DA" w:rsidP="002B0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2B07DA" w:rsidRDefault="002B07DA" w:rsidP="002B0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2B07DA" w:rsidRDefault="002B07DA" w:rsidP="002B07DA">
            <w:pPr>
              <w:autoSpaceDE w:val="0"/>
              <w:autoSpaceDN w:val="0"/>
              <w:adjustRightInd w:val="0"/>
              <w:spacing w:before="0"/>
              <w:jc w:val="left"/>
              <w:rPr>
                <w:rFonts w:ascii="Consolas" w:hAnsi="Consolas" w:cs="Consolas"/>
                <w:sz w:val="21"/>
                <w:szCs w:val="21"/>
                <w:lang w:eastAsia="en-US"/>
              </w:rPr>
            </w:pPr>
          </w:p>
          <w:p w:rsidR="002B07DA" w:rsidRDefault="002B07DA" w:rsidP="002B07DA">
            <w:pPr>
              <w:autoSpaceDE w:val="0"/>
              <w:autoSpaceDN w:val="0"/>
              <w:adjustRightInd w:val="0"/>
              <w:spacing w:before="0"/>
              <w:jc w:val="left"/>
              <w:rPr>
                <w:rFonts w:ascii="Consolas" w:hAnsi="Consolas" w:cs="Consolas"/>
                <w:sz w:val="21"/>
                <w:szCs w:val="21"/>
                <w:lang w:eastAsia="en-US"/>
              </w:rPr>
            </w:pPr>
          </w:p>
          <w:p w:rsidR="003F60B1" w:rsidRPr="00F11B6C" w:rsidRDefault="003F60B1" w:rsidP="00080423">
            <w:pPr>
              <w:autoSpaceDE w:val="0"/>
              <w:autoSpaceDN w:val="0"/>
              <w:adjustRightInd w:val="0"/>
              <w:spacing w:before="0"/>
              <w:jc w:val="left"/>
              <w:rPr>
                <w:rFonts w:ascii="Consolas" w:hAnsi="Consolas" w:cs="Consolas"/>
                <w:noProof/>
                <w:szCs w:val="20"/>
                <w:lang w:val="en-US"/>
              </w:rPr>
            </w:pPr>
          </w:p>
        </w:tc>
      </w:tr>
      <w:tr w:rsidR="003F60B1" w:rsidTr="003F60B1">
        <w:trPr>
          <w:trHeight w:val="1705"/>
        </w:trPr>
        <w:tc>
          <w:tcPr>
            <w:tcW w:w="10773" w:type="dxa"/>
            <w:gridSpan w:val="2"/>
            <w:vAlign w:val="center"/>
          </w:tcPr>
          <w:p w:rsidR="003F60B1" w:rsidRPr="00AC511F" w:rsidRDefault="003F60B1" w:rsidP="003F60B1">
            <w:pPr>
              <w:spacing w:after="120"/>
              <w:jc w:val="left"/>
              <w:rPr>
                <w:b/>
                <w:lang w:val="en-US"/>
              </w:rPr>
            </w:pPr>
            <w:r>
              <w:rPr>
                <w:b/>
              </w:rPr>
              <w:t>Тестов</w:t>
            </w:r>
            <w:r>
              <w:rPr>
                <w:b/>
                <w:lang w:val="en-US"/>
              </w:rPr>
              <w:t>e</w:t>
            </w:r>
          </w:p>
          <w:p w:rsidR="003F60B1" w:rsidRPr="00C21B10" w:rsidRDefault="003F60B1" w:rsidP="003F60B1">
            <w:pPr>
              <w:spacing w:after="120"/>
            </w:pPr>
            <w:r w:rsidRPr="00C21B10">
              <w:t>Интересните случаи за тестване са следните:</w:t>
            </w:r>
          </w:p>
          <w:p w:rsidR="003F60B1" w:rsidRPr="00C21B10" w:rsidRDefault="003F60B1" w:rsidP="003F60B1">
            <w:pPr>
              <w:pStyle w:val="ListParagraph"/>
              <w:numPr>
                <w:ilvl w:val="0"/>
                <w:numId w:val="37"/>
              </w:numPr>
              <w:spacing w:after="120"/>
              <w:rPr>
                <w:rFonts w:ascii="Consolas" w:hAnsi="Consolas" w:cs="Consolas"/>
              </w:rPr>
            </w:pPr>
            <w:r>
              <w:rPr>
                <w:rFonts w:cs="Consolas"/>
                <w:lang w:val="en-US"/>
              </w:rPr>
              <w:t xml:space="preserve">2012 </w:t>
            </w:r>
            <w:r>
              <w:rPr>
                <w:rFonts w:cs="Consolas"/>
              </w:rPr>
              <w:t>година -</w:t>
            </w:r>
            <w:r>
              <w:rPr>
                <w:rFonts w:cs="Consolas"/>
                <w:lang w:val="en-US"/>
              </w:rPr>
              <w:t xml:space="preserve"> </w:t>
            </w:r>
            <w:r>
              <w:rPr>
                <w:rFonts w:cs="Consolas"/>
              </w:rPr>
              <w:t>Вярно</w:t>
            </w:r>
          </w:p>
          <w:p w:rsidR="003F60B1" w:rsidRPr="00AC511F" w:rsidRDefault="003F60B1" w:rsidP="003F60B1">
            <w:pPr>
              <w:pStyle w:val="ListParagraph"/>
              <w:numPr>
                <w:ilvl w:val="0"/>
                <w:numId w:val="37"/>
              </w:numPr>
              <w:spacing w:after="120"/>
              <w:rPr>
                <w:rFonts w:ascii="Consolas" w:hAnsi="Consolas" w:cs="Consolas"/>
              </w:rPr>
            </w:pPr>
            <w:r>
              <w:rPr>
                <w:rFonts w:cs="Consolas"/>
                <w:lang w:val="en-US"/>
              </w:rPr>
              <w:t>2011</w:t>
            </w:r>
            <w:r>
              <w:rPr>
                <w:rFonts w:cs="Consolas"/>
              </w:rPr>
              <w:t xml:space="preserve"> година</w:t>
            </w:r>
            <w:r>
              <w:rPr>
                <w:rFonts w:cs="Consolas"/>
                <w:lang w:val="en-US"/>
              </w:rPr>
              <w:t xml:space="preserve"> – </w:t>
            </w:r>
            <w:r>
              <w:rPr>
                <w:rFonts w:cs="Consolas"/>
              </w:rPr>
              <w:t>Грешно</w:t>
            </w:r>
          </w:p>
          <w:p w:rsidR="003F60B1" w:rsidRPr="00AC511F" w:rsidRDefault="003F60B1" w:rsidP="003F60B1">
            <w:pPr>
              <w:pStyle w:val="ListParagraph"/>
              <w:numPr>
                <w:ilvl w:val="0"/>
                <w:numId w:val="37"/>
              </w:numPr>
              <w:spacing w:after="120"/>
              <w:rPr>
                <w:rFonts w:ascii="Consolas" w:hAnsi="Consolas" w:cs="Consolas"/>
              </w:rPr>
            </w:pPr>
            <w:r>
              <w:rPr>
                <w:rFonts w:cs="Consolas"/>
              </w:rPr>
              <w:t>1 година – Грешно</w:t>
            </w:r>
          </w:p>
          <w:p w:rsidR="003F60B1" w:rsidRDefault="003F60B1" w:rsidP="003F60B1">
            <w:pPr>
              <w:spacing w:after="120"/>
              <w:jc w:val="left"/>
              <w:rPr>
                <w:b/>
              </w:rPr>
            </w:pPr>
            <w:r>
              <w:rPr>
                <w:rFonts w:cs="Consolas"/>
              </w:rPr>
              <w:t>2314 година - Грешно</w:t>
            </w:r>
          </w:p>
        </w:tc>
      </w:tr>
      <w:tr w:rsidR="003F60B1" w:rsidTr="003C55ED">
        <w:tc>
          <w:tcPr>
            <w:tcW w:w="5387" w:type="dxa"/>
            <w:vAlign w:val="center"/>
          </w:tcPr>
          <w:p w:rsidR="003F60B1" w:rsidRPr="004E6C36" w:rsidRDefault="003F60B1" w:rsidP="00C21B10">
            <w:pPr>
              <w:spacing w:after="120"/>
              <w:jc w:val="left"/>
              <w:rPr>
                <w:b/>
              </w:rPr>
            </w:pPr>
            <w:r>
              <w:rPr>
                <w:b/>
              </w:rPr>
              <w:t>Вход</w:t>
            </w:r>
          </w:p>
        </w:tc>
        <w:tc>
          <w:tcPr>
            <w:tcW w:w="5386" w:type="dxa"/>
            <w:vAlign w:val="center"/>
          </w:tcPr>
          <w:p w:rsidR="003F60B1" w:rsidRPr="004E6C36" w:rsidRDefault="003F60B1" w:rsidP="00C21B10">
            <w:pPr>
              <w:spacing w:after="120"/>
              <w:jc w:val="left"/>
              <w:rPr>
                <w:b/>
              </w:rPr>
            </w:pPr>
            <w:r>
              <w:rPr>
                <w:b/>
              </w:rPr>
              <w:t>Изход</w:t>
            </w:r>
          </w:p>
        </w:tc>
      </w:tr>
      <w:tr w:rsidR="003F60B1" w:rsidRPr="00F73CEF" w:rsidTr="00EB7BD8">
        <w:tc>
          <w:tcPr>
            <w:tcW w:w="5387" w:type="dxa"/>
          </w:tcPr>
          <w:p w:rsidR="003F60B1" w:rsidRPr="00AC511F" w:rsidRDefault="003F60B1" w:rsidP="00C21B10">
            <w:pPr>
              <w:spacing w:after="120"/>
              <w:jc w:val="left"/>
              <w:rPr>
                <w:rFonts w:ascii="Consolas" w:hAnsi="Consolas" w:cs="Consolas"/>
                <w:noProof/>
                <w:lang w:val="en-US"/>
              </w:rPr>
            </w:pPr>
            <w:r>
              <w:rPr>
                <w:rFonts w:ascii="Consolas" w:hAnsi="Consolas" w:cs="Consolas"/>
                <w:noProof/>
              </w:rPr>
              <w:t>2012</w:t>
            </w:r>
          </w:p>
        </w:tc>
        <w:tc>
          <w:tcPr>
            <w:tcW w:w="5386" w:type="dxa"/>
          </w:tcPr>
          <w:p w:rsidR="003F60B1" w:rsidRPr="00AC511F" w:rsidRDefault="003F60B1" w:rsidP="00C21B10">
            <w:pPr>
              <w:spacing w:after="120"/>
              <w:jc w:val="left"/>
              <w:rPr>
                <w:rFonts w:ascii="Consolas" w:hAnsi="Consolas" w:cs="Consolas"/>
                <w:noProof/>
                <w:lang w:val="en-US"/>
              </w:rPr>
            </w:pPr>
            <w:r>
              <w:rPr>
                <w:rFonts w:ascii="Consolas" w:hAnsi="Consolas" w:cs="Consolas"/>
                <w:noProof/>
                <w:lang w:val="en-US"/>
              </w:rPr>
              <w:t>True</w:t>
            </w:r>
          </w:p>
        </w:tc>
      </w:tr>
      <w:tr w:rsidR="003F60B1" w:rsidTr="003C55ED">
        <w:tc>
          <w:tcPr>
            <w:tcW w:w="5387" w:type="dxa"/>
            <w:vAlign w:val="center"/>
          </w:tcPr>
          <w:p w:rsidR="003F60B1" w:rsidRPr="004E6C36" w:rsidRDefault="003F60B1" w:rsidP="003C55ED">
            <w:pPr>
              <w:spacing w:after="120"/>
              <w:jc w:val="left"/>
              <w:rPr>
                <w:b/>
              </w:rPr>
            </w:pPr>
            <w:r>
              <w:rPr>
                <w:b/>
              </w:rPr>
              <w:t>Вход</w:t>
            </w:r>
          </w:p>
        </w:tc>
        <w:tc>
          <w:tcPr>
            <w:tcW w:w="5386" w:type="dxa"/>
            <w:vAlign w:val="center"/>
          </w:tcPr>
          <w:p w:rsidR="003F60B1" w:rsidRPr="004E6C36" w:rsidRDefault="003F60B1" w:rsidP="003C55ED">
            <w:pPr>
              <w:spacing w:after="120"/>
              <w:jc w:val="left"/>
              <w:rPr>
                <w:b/>
              </w:rPr>
            </w:pPr>
            <w:r>
              <w:rPr>
                <w:b/>
              </w:rPr>
              <w:t>Изход</w:t>
            </w:r>
          </w:p>
        </w:tc>
      </w:tr>
      <w:tr w:rsidR="003F60B1" w:rsidRPr="00F73CEF" w:rsidTr="00EB7BD8">
        <w:tc>
          <w:tcPr>
            <w:tcW w:w="5387" w:type="dxa"/>
          </w:tcPr>
          <w:p w:rsidR="003F60B1" w:rsidRPr="00AC511F" w:rsidRDefault="003F60B1" w:rsidP="00AC511F">
            <w:pPr>
              <w:spacing w:after="120"/>
              <w:jc w:val="left"/>
              <w:rPr>
                <w:rFonts w:ascii="Consolas" w:hAnsi="Consolas" w:cs="Consolas"/>
                <w:noProof/>
                <w:lang w:val="en-US"/>
              </w:rPr>
            </w:pPr>
            <w:r>
              <w:rPr>
                <w:rFonts w:ascii="Consolas" w:hAnsi="Consolas" w:cs="Consolas"/>
                <w:noProof/>
                <w:lang w:val="en-US"/>
              </w:rPr>
              <w:t>2011</w:t>
            </w:r>
          </w:p>
          <w:p w:rsidR="003F60B1" w:rsidRPr="00F73CEF" w:rsidRDefault="003F60B1" w:rsidP="003C55ED">
            <w:pPr>
              <w:spacing w:after="120"/>
              <w:jc w:val="left"/>
              <w:rPr>
                <w:rFonts w:ascii="Consolas" w:hAnsi="Consolas" w:cs="Consolas"/>
                <w:noProof/>
              </w:rPr>
            </w:pPr>
          </w:p>
        </w:tc>
        <w:tc>
          <w:tcPr>
            <w:tcW w:w="5386" w:type="dxa"/>
          </w:tcPr>
          <w:p w:rsidR="003F60B1" w:rsidRPr="00AC511F" w:rsidRDefault="003F60B1" w:rsidP="003C55ED">
            <w:pPr>
              <w:spacing w:after="120"/>
              <w:jc w:val="left"/>
              <w:rPr>
                <w:rFonts w:ascii="Consolas" w:hAnsi="Consolas" w:cs="Consolas"/>
                <w:noProof/>
                <w:lang w:val="en-US"/>
              </w:rPr>
            </w:pPr>
            <w:r>
              <w:rPr>
                <w:rFonts w:ascii="Consolas" w:hAnsi="Consolas" w:cs="Consolas"/>
                <w:noProof/>
                <w:lang w:val="en-US"/>
              </w:rPr>
              <w:t>False</w:t>
            </w:r>
          </w:p>
        </w:tc>
      </w:tr>
      <w:tr w:rsidR="003F60B1" w:rsidTr="003C55ED">
        <w:tc>
          <w:tcPr>
            <w:tcW w:w="5387" w:type="dxa"/>
            <w:vAlign w:val="center"/>
          </w:tcPr>
          <w:p w:rsidR="003F60B1" w:rsidRPr="004E6C36" w:rsidRDefault="003F60B1" w:rsidP="003C55ED">
            <w:pPr>
              <w:spacing w:after="120"/>
              <w:jc w:val="left"/>
              <w:rPr>
                <w:b/>
              </w:rPr>
            </w:pPr>
            <w:r>
              <w:rPr>
                <w:b/>
              </w:rPr>
              <w:t>Вход</w:t>
            </w:r>
          </w:p>
        </w:tc>
        <w:tc>
          <w:tcPr>
            <w:tcW w:w="5386" w:type="dxa"/>
            <w:vAlign w:val="center"/>
          </w:tcPr>
          <w:p w:rsidR="003F60B1" w:rsidRPr="004E6C36" w:rsidRDefault="003F60B1" w:rsidP="003C55ED">
            <w:pPr>
              <w:spacing w:after="120"/>
              <w:jc w:val="left"/>
              <w:rPr>
                <w:b/>
              </w:rPr>
            </w:pPr>
            <w:r>
              <w:rPr>
                <w:b/>
              </w:rPr>
              <w:t>Изход</w:t>
            </w:r>
          </w:p>
        </w:tc>
      </w:tr>
      <w:tr w:rsidR="003F60B1" w:rsidRPr="00F73CEF" w:rsidTr="00EB7BD8">
        <w:tc>
          <w:tcPr>
            <w:tcW w:w="5387" w:type="dxa"/>
          </w:tcPr>
          <w:p w:rsidR="003F60B1" w:rsidRPr="00AC511F" w:rsidRDefault="003F60B1" w:rsidP="00C21B10">
            <w:pPr>
              <w:spacing w:after="120"/>
              <w:jc w:val="left"/>
              <w:rPr>
                <w:rFonts w:ascii="Consolas" w:hAnsi="Consolas" w:cs="Consolas"/>
                <w:noProof/>
                <w:lang w:val="en-US"/>
              </w:rPr>
            </w:pPr>
            <w:r>
              <w:rPr>
                <w:rFonts w:ascii="Consolas" w:hAnsi="Consolas" w:cs="Consolas"/>
                <w:noProof/>
                <w:lang w:val="en-US"/>
              </w:rPr>
              <w:t>1</w:t>
            </w:r>
          </w:p>
        </w:tc>
        <w:tc>
          <w:tcPr>
            <w:tcW w:w="5386" w:type="dxa"/>
          </w:tcPr>
          <w:p w:rsidR="003F60B1" w:rsidRPr="00AC511F" w:rsidRDefault="003F60B1" w:rsidP="001B165F">
            <w:pPr>
              <w:spacing w:after="120"/>
              <w:jc w:val="left"/>
              <w:rPr>
                <w:rFonts w:ascii="Consolas" w:hAnsi="Consolas" w:cs="Consolas"/>
                <w:noProof/>
                <w:lang w:val="en-US"/>
              </w:rPr>
            </w:pPr>
            <w:r>
              <w:rPr>
                <w:rFonts w:ascii="Consolas" w:hAnsi="Consolas" w:cs="Consolas"/>
                <w:noProof/>
                <w:lang w:val="en-US"/>
              </w:rPr>
              <w:t>False</w:t>
            </w:r>
          </w:p>
        </w:tc>
      </w:tr>
      <w:tr w:rsidR="003F60B1" w:rsidTr="00182490">
        <w:tc>
          <w:tcPr>
            <w:tcW w:w="5387" w:type="dxa"/>
            <w:vAlign w:val="center"/>
          </w:tcPr>
          <w:p w:rsidR="003F60B1" w:rsidRPr="004E6C36" w:rsidRDefault="003F60B1" w:rsidP="00182490">
            <w:pPr>
              <w:spacing w:after="120"/>
              <w:jc w:val="left"/>
              <w:rPr>
                <w:b/>
              </w:rPr>
            </w:pPr>
            <w:r>
              <w:rPr>
                <w:b/>
              </w:rPr>
              <w:t>Вход</w:t>
            </w:r>
          </w:p>
        </w:tc>
        <w:tc>
          <w:tcPr>
            <w:tcW w:w="5386" w:type="dxa"/>
            <w:vAlign w:val="center"/>
          </w:tcPr>
          <w:p w:rsidR="003F60B1" w:rsidRPr="004E6C36" w:rsidRDefault="003F60B1" w:rsidP="00182490">
            <w:pPr>
              <w:spacing w:after="120"/>
              <w:jc w:val="left"/>
              <w:rPr>
                <w:b/>
              </w:rPr>
            </w:pPr>
            <w:r>
              <w:rPr>
                <w:b/>
              </w:rPr>
              <w:t>Изход</w:t>
            </w:r>
          </w:p>
        </w:tc>
      </w:tr>
      <w:tr w:rsidR="003F60B1" w:rsidRPr="00F73CEF" w:rsidTr="00182490">
        <w:tc>
          <w:tcPr>
            <w:tcW w:w="5387" w:type="dxa"/>
          </w:tcPr>
          <w:p w:rsidR="003F60B1" w:rsidRPr="00AC511F" w:rsidRDefault="003F60B1" w:rsidP="00182490">
            <w:pPr>
              <w:spacing w:after="120"/>
              <w:jc w:val="left"/>
              <w:rPr>
                <w:rFonts w:ascii="Consolas" w:hAnsi="Consolas" w:cs="Consolas"/>
                <w:noProof/>
                <w:lang w:val="en-US"/>
              </w:rPr>
            </w:pPr>
            <w:r>
              <w:rPr>
                <w:rFonts w:cs="Consolas"/>
                <w:lang w:val="en-US"/>
              </w:rPr>
              <w:t>2314</w:t>
            </w:r>
          </w:p>
        </w:tc>
        <w:tc>
          <w:tcPr>
            <w:tcW w:w="5386" w:type="dxa"/>
          </w:tcPr>
          <w:p w:rsidR="003F60B1" w:rsidRPr="00AC511F" w:rsidRDefault="003F60B1" w:rsidP="00AC511F">
            <w:pPr>
              <w:spacing w:after="120"/>
              <w:jc w:val="left"/>
              <w:rPr>
                <w:rFonts w:ascii="Consolas" w:hAnsi="Consolas" w:cs="Consolas"/>
                <w:noProof/>
                <w:lang w:val="en-US"/>
              </w:rPr>
            </w:pPr>
            <w:r>
              <w:rPr>
                <w:rFonts w:cs="Consolas"/>
                <w:lang w:val="en-US"/>
              </w:rPr>
              <w:t>False</w:t>
            </w:r>
          </w:p>
        </w:tc>
      </w:tr>
      <w:bookmarkEnd w:id="0"/>
      <w:bookmarkEnd w:id="1"/>
      <w:bookmarkEnd w:id="2"/>
      <w:bookmarkEnd w:id="3"/>
    </w:tbl>
    <w:p w:rsidR="00E834C2" w:rsidRDefault="00E834C2" w:rsidP="00E834C2">
      <w:pPr>
        <w:spacing w:after="120"/>
        <w:rPr>
          <w:noProof/>
          <w:lang w:val="en-US"/>
        </w:rPr>
      </w:pPr>
    </w:p>
    <w:p w:rsidR="00122761" w:rsidRDefault="00122761" w:rsidP="00E834C2">
      <w:pPr>
        <w:spacing w:after="120"/>
        <w:rPr>
          <w:noProof/>
          <w:lang w:val="en-US"/>
        </w:rPr>
      </w:pPr>
    </w:p>
    <w:p w:rsidR="00AC511F" w:rsidRDefault="00AC511F" w:rsidP="00E834C2">
      <w:pPr>
        <w:spacing w:after="120"/>
        <w:rPr>
          <w:noProof/>
          <w:lang w:val="en-US"/>
        </w:rPr>
      </w:pPr>
    </w:p>
    <w:p w:rsidR="00AC511F" w:rsidRDefault="00AC511F" w:rsidP="00E834C2">
      <w:pPr>
        <w:spacing w:after="120"/>
        <w:rPr>
          <w:noProof/>
          <w:lang w:val="en-US"/>
        </w:rPr>
      </w:pPr>
    </w:p>
    <w:p w:rsidR="00AC511F" w:rsidRDefault="00AC511F" w:rsidP="00E834C2">
      <w:pPr>
        <w:spacing w:after="120"/>
        <w:rPr>
          <w:noProof/>
          <w:lang w:val="en-US"/>
        </w:rPr>
      </w:pPr>
    </w:p>
    <w:p w:rsidR="00AC511F" w:rsidRDefault="00AC511F" w:rsidP="00E834C2">
      <w:pPr>
        <w:spacing w:after="120"/>
        <w:rPr>
          <w:noProof/>
          <w:lang w:val="en-US"/>
        </w:rPr>
      </w:pPr>
    </w:p>
    <w:p w:rsidR="00AC511F" w:rsidRDefault="00AC511F" w:rsidP="00E834C2">
      <w:pPr>
        <w:spacing w:after="120"/>
        <w:rPr>
          <w:noProof/>
          <w:lang w:val="en-US"/>
        </w:rPr>
      </w:pPr>
    </w:p>
    <w:p w:rsidR="00AC511F" w:rsidRDefault="00AC511F" w:rsidP="00E834C2">
      <w:pPr>
        <w:spacing w:after="120"/>
        <w:rPr>
          <w:noProof/>
          <w:lang w:val="en-US"/>
        </w:rPr>
      </w:pPr>
    </w:p>
    <w:p w:rsidR="00AC511F" w:rsidRDefault="00AC511F" w:rsidP="00E834C2">
      <w:pPr>
        <w:spacing w:after="120"/>
        <w:rPr>
          <w:noProof/>
          <w:lang w:val="en-US"/>
        </w:rPr>
      </w:pPr>
    </w:p>
    <w:p w:rsidR="00AC511F" w:rsidRDefault="00AC511F" w:rsidP="00E834C2">
      <w:pPr>
        <w:spacing w:after="120"/>
        <w:rPr>
          <w:noProof/>
          <w:lang w:val="en-US"/>
        </w:rPr>
      </w:pPr>
    </w:p>
    <w:p w:rsidR="00AC511F" w:rsidRDefault="00AC511F" w:rsidP="00E834C2">
      <w:pPr>
        <w:spacing w:after="120"/>
        <w:rPr>
          <w:noProof/>
          <w:lang w:val="en-US"/>
        </w:rPr>
      </w:pPr>
    </w:p>
    <w:tbl>
      <w:tblPr>
        <w:tblStyle w:val="TableGrid"/>
        <w:tblW w:w="0" w:type="auto"/>
        <w:tblInd w:w="108" w:type="dxa"/>
        <w:tblLook w:val="04A0"/>
      </w:tblPr>
      <w:tblGrid>
        <w:gridCol w:w="5387"/>
        <w:gridCol w:w="5386"/>
      </w:tblGrid>
      <w:tr w:rsidR="00CD2D60" w:rsidRPr="006B0528" w:rsidTr="00080423">
        <w:tc>
          <w:tcPr>
            <w:tcW w:w="10773" w:type="dxa"/>
            <w:gridSpan w:val="2"/>
            <w:vAlign w:val="center"/>
          </w:tcPr>
          <w:p w:rsidR="00CD2D60" w:rsidRPr="00FC09D1" w:rsidRDefault="00CD2D60" w:rsidP="00CD2D60">
            <w:pPr>
              <w:pStyle w:val="ProblemTitle"/>
            </w:pPr>
            <w:r>
              <w:t xml:space="preserve">Задача 2. </w:t>
            </w:r>
            <w:r w:rsidR="005B0089">
              <w:t>Генериране на случайни числа</w:t>
            </w:r>
          </w:p>
        </w:tc>
      </w:tr>
      <w:tr w:rsidR="00CD2D60" w:rsidTr="00080423">
        <w:trPr>
          <w:trHeight w:val="991"/>
        </w:trPr>
        <w:tc>
          <w:tcPr>
            <w:tcW w:w="10773" w:type="dxa"/>
            <w:gridSpan w:val="2"/>
            <w:vAlign w:val="center"/>
          </w:tcPr>
          <w:p w:rsidR="005B0089" w:rsidRDefault="00CD2D60" w:rsidP="005B0089">
            <w:pPr>
              <w:spacing w:after="120"/>
              <w:jc w:val="left"/>
              <w:rPr>
                <w:b/>
                <w:lang w:val="en-US"/>
              </w:rPr>
            </w:pPr>
            <w:r>
              <w:rPr>
                <w:b/>
              </w:rPr>
              <w:t>Условие</w:t>
            </w:r>
          </w:p>
          <w:p w:rsidR="00CD2D60" w:rsidRPr="00FC09D1" w:rsidRDefault="005B0089" w:rsidP="005B0089">
            <w:pPr>
              <w:spacing w:after="120"/>
              <w:jc w:val="left"/>
            </w:pPr>
            <w:r w:rsidRPr="004A3BD4">
              <w:t>Напишете програма, която генерира и принтира на конзолата 10 случайни числа в интервала [100, 200].</w:t>
            </w:r>
          </w:p>
        </w:tc>
      </w:tr>
      <w:tr w:rsidR="00CD2D60" w:rsidTr="00080423">
        <w:trPr>
          <w:trHeight w:val="1220"/>
        </w:trPr>
        <w:tc>
          <w:tcPr>
            <w:tcW w:w="10773" w:type="dxa"/>
            <w:gridSpan w:val="2"/>
            <w:vAlign w:val="center"/>
          </w:tcPr>
          <w:p w:rsidR="00CD2D60" w:rsidRDefault="00CD2D60" w:rsidP="00080423">
            <w:pPr>
              <w:spacing w:after="120"/>
              <w:jc w:val="left"/>
              <w:rPr>
                <w:b/>
              </w:rPr>
            </w:pPr>
            <w:r>
              <w:rPr>
                <w:b/>
              </w:rPr>
              <w:t>Описание на входа</w:t>
            </w:r>
          </w:p>
          <w:p w:rsidR="00CD2D60" w:rsidRPr="00F11B6C" w:rsidRDefault="00D85599" w:rsidP="00080423">
            <w:pPr>
              <w:spacing w:after="120"/>
            </w:pPr>
            <w:r>
              <w:t>Няма</w:t>
            </w:r>
          </w:p>
        </w:tc>
      </w:tr>
      <w:tr w:rsidR="00CD2D60" w:rsidTr="00080423">
        <w:trPr>
          <w:trHeight w:val="1705"/>
        </w:trPr>
        <w:tc>
          <w:tcPr>
            <w:tcW w:w="10773" w:type="dxa"/>
            <w:gridSpan w:val="2"/>
            <w:vAlign w:val="center"/>
          </w:tcPr>
          <w:p w:rsidR="00CD2D60" w:rsidRDefault="00CD2D60" w:rsidP="00080423">
            <w:pPr>
              <w:spacing w:after="120"/>
              <w:jc w:val="left"/>
              <w:rPr>
                <w:b/>
              </w:rPr>
            </w:pPr>
            <w:r>
              <w:rPr>
                <w:b/>
              </w:rPr>
              <w:t>Описание на изхода</w:t>
            </w:r>
          </w:p>
          <w:p w:rsidR="00CD2D60" w:rsidRPr="006B0528" w:rsidRDefault="00D85599" w:rsidP="00080423">
            <w:pPr>
              <w:spacing w:after="120"/>
            </w:pPr>
            <w:r>
              <w:t>Изписват се 10 произволни числа</w:t>
            </w:r>
            <w:r w:rsidR="00C04EC8">
              <w:t xml:space="preserve"> на нов ред в диапазона</w:t>
            </w:r>
            <w:r>
              <w:t xml:space="preserve"> от 100 до 200.</w:t>
            </w:r>
          </w:p>
        </w:tc>
      </w:tr>
      <w:tr w:rsidR="00CD2D60" w:rsidTr="00080423">
        <w:trPr>
          <w:trHeight w:val="1705"/>
        </w:trPr>
        <w:tc>
          <w:tcPr>
            <w:tcW w:w="10773" w:type="dxa"/>
            <w:gridSpan w:val="2"/>
            <w:vAlign w:val="center"/>
          </w:tcPr>
          <w:p w:rsidR="00CD2D60" w:rsidRDefault="00CD2D60" w:rsidP="00080423">
            <w:pPr>
              <w:spacing w:after="120"/>
              <w:jc w:val="left"/>
              <w:rPr>
                <w:b/>
              </w:rPr>
            </w:pPr>
            <w:r>
              <w:rPr>
                <w:b/>
              </w:rPr>
              <w:t>Анализ на задачата</w:t>
            </w:r>
          </w:p>
          <w:p w:rsidR="00CD2D60" w:rsidRPr="00A90EDA" w:rsidRDefault="00A90EDA" w:rsidP="00A90EDA">
            <w:pPr>
              <w:spacing w:after="120"/>
            </w:pPr>
            <w:r>
              <w:t xml:space="preserve">Създава се обект </w:t>
            </w:r>
            <w:r w:rsidRPr="00A90EDA">
              <w:rPr>
                <w:b/>
                <w:lang w:val="en-US"/>
              </w:rPr>
              <w:t>rand</w:t>
            </w:r>
            <w:r>
              <w:rPr>
                <w:lang w:val="en-US"/>
              </w:rPr>
              <w:t xml:space="preserve"> </w:t>
            </w:r>
            <w:r>
              <w:t xml:space="preserve">от класа </w:t>
            </w:r>
            <w:r w:rsidRPr="00A90EDA">
              <w:rPr>
                <w:b/>
                <w:lang w:val="en-US"/>
              </w:rPr>
              <w:t>Random</w:t>
            </w:r>
            <w:r>
              <w:t xml:space="preserve"> и последователно 10 пъти се извиква методът </w:t>
            </w:r>
            <w:r w:rsidRPr="00A90EDA">
              <w:rPr>
                <w:b/>
                <w:lang w:val="en-US"/>
              </w:rPr>
              <w:t>Next</w:t>
            </w:r>
            <w:r w:rsidRPr="00A90EDA">
              <w:rPr>
                <w:b/>
              </w:rPr>
              <w:t>()</w:t>
            </w:r>
            <w:r>
              <w:rPr>
                <w:lang w:val="en-US"/>
              </w:rPr>
              <w:t xml:space="preserve"> </w:t>
            </w:r>
            <w:r>
              <w:t xml:space="preserve">с два параметъра. Първият задава </w:t>
            </w:r>
            <w:r w:rsidRPr="00A90EDA">
              <w:rPr>
                <w:b/>
              </w:rPr>
              <w:t>минималното произволно</w:t>
            </w:r>
            <w:r>
              <w:t xml:space="preserve"> число, което да се върне, а вторият </w:t>
            </w:r>
            <w:r w:rsidRPr="00A90EDA">
              <w:rPr>
                <w:b/>
              </w:rPr>
              <w:t>максималното -1</w:t>
            </w:r>
            <w:r>
              <w:t>, което да се върне.</w:t>
            </w:r>
          </w:p>
        </w:tc>
      </w:tr>
      <w:tr w:rsidR="00CD2D60" w:rsidTr="00080423">
        <w:trPr>
          <w:trHeight w:val="1705"/>
        </w:trPr>
        <w:tc>
          <w:tcPr>
            <w:tcW w:w="10773" w:type="dxa"/>
            <w:gridSpan w:val="2"/>
            <w:vAlign w:val="center"/>
          </w:tcPr>
          <w:p w:rsidR="00CD2D60" w:rsidRPr="004E6C36" w:rsidRDefault="00CD2D60" w:rsidP="00080423">
            <w:pPr>
              <w:spacing w:after="120"/>
              <w:jc w:val="left"/>
              <w:rPr>
                <w:b/>
              </w:rPr>
            </w:pPr>
            <w:r w:rsidRPr="004E6C36">
              <w:rPr>
                <w:b/>
              </w:rPr>
              <w:t>Решение (сорс код)</w:t>
            </w:r>
          </w:p>
        </w:tc>
      </w:tr>
      <w:tr w:rsidR="00CD2D60" w:rsidTr="00080423">
        <w:trPr>
          <w:trHeight w:val="1705"/>
        </w:trPr>
        <w:tc>
          <w:tcPr>
            <w:tcW w:w="10773" w:type="dxa"/>
            <w:gridSpan w:val="2"/>
            <w:vAlign w:val="center"/>
          </w:tcPr>
          <w:p w:rsidR="00B95E57" w:rsidRDefault="00B95E57" w:rsidP="00B95E57">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w:t>
            </w:r>
          </w:p>
          <w:p w:rsidR="00B95E57" w:rsidRDefault="00B95E57" w:rsidP="00B95E57">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System.Collections.Generic;</w:t>
            </w:r>
          </w:p>
          <w:p w:rsidR="00B95E57" w:rsidRDefault="00B95E57" w:rsidP="00B95E57">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System.Linq;</w:t>
            </w:r>
          </w:p>
          <w:p w:rsidR="00B95E57" w:rsidRDefault="00B95E57" w:rsidP="00B95E57">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System.Text;</w:t>
            </w:r>
          </w:p>
          <w:p w:rsidR="00B95E57" w:rsidRDefault="00B95E57" w:rsidP="00A90EDA">
            <w:pPr>
              <w:autoSpaceDE w:val="0"/>
              <w:autoSpaceDN w:val="0"/>
              <w:adjustRightInd w:val="0"/>
              <w:spacing w:before="0"/>
              <w:jc w:val="left"/>
              <w:rPr>
                <w:rFonts w:ascii="Consolas" w:hAnsi="Consolas" w:cs="Consolas"/>
                <w:color w:val="0000FF"/>
                <w:sz w:val="21"/>
                <w:szCs w:val="21"/>
                <w:lang w:eastAsia="en-US"/>
              </w:rPr>
            </w:pPr>
          </w:p>
          <w:p w:rsidR="00A90EDA" w:rsidRDefault="00A90EDA" w:rsidP="00A90EDA">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class</w:t>
            </w:r>
            <w:r>
              <w:rPr>
                <w:rFonts w:ascii="Consolas" w:hAnsi="Consolas" w:cs="Consolas"/>
                <w:sz w:val="21"/>
                <w:szCs w:val="21"/>
                <w:lang w:eastAsia="en-US"/>
              </w:rPr>
              <w:t xml:space="preserve"> </w:t>
            </w:r>
            <w:r>
              <w:rPr>
                <w:rFonts w:ascii="Consolas" w:hAnsi="Consolas" w:cs="Consolas"/>
                <w:color w:val="2B91AF"/>
                <w:sz w:val="21"/>
                <w:szCs w:val="21"/>
                <w:lang w:eastAsia="en-US"/>
              </w:rPr>
              <w:t>RandomNumbers</w:t>
            </w:r>
          </w:p>
          <w:p w:rsidR="00A90EDA" w:rsidRDefault="00A90EDA" w:rsidP="00A90E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A90EDA" w:rsidRDefault="00A90EDA" w:rsidP="00A90E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void</w:t>
            </w:r>
            <w:r>
              <w:rPr>
                <w:rFonts w:ascii="Consolas" w:hAnsi="Consolas" w:cs="Consolas"/>
                <w:sz w:val="21"/>
                <w:szCs w:val="21"/>
                <w:lang w:eastAsia="en-US"/>
              </w:rPr>
              <w:t xml:space="preserve"> Main(</w:t>
            </w:r>
            <w:r>
              <w:rPr>
                <w:rFonts w:ascii="Consolas" w:hAnsi="Consolas" w:cs="Consolas"/>
                <w:color w:val="0000FF"/>
                <w:sz w:val="21"/>
                <w:szCs w:val="21"/>
                <w:lang w:eastAsia="en-US"/>
              </w:rPr>
              <w:t>string</w:t>
            </w:r>
            <w:r>
              <w:rPr>
                <w:rFonts w:ascii="Consolas" w:hAnsi="Consolas" w:cs="Consolas"/>
                <w:sz w:val="21"/>
                <w:szCs w:val="21"/>
                <w:lang w:eastAsia="en-US"/>
              </w:rPr>
              <w:t>[] args)</w:t>
            </w:r>
          </w:p>
          <w:p w:rsidR="00A90EDA" w:rsidRDefault="00A90EDA" w:rsidP="00A90E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A90EDA" w:rsidRDefault="00A90EDA" w:rsidP="00A90E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Random</w:t>
            </w:r>
            <w:r>
              <w:rPr>
                <w:rFonts w:ascii="Consolas" w:hAnsi="Consolas" w:cs="Consolas"/>
                <w:sz w:val="21"/>
                <w:szCs w:val="21"/>
                <w:lang w:eastAsia="en-US"/>
              </w:rPr>
              <w:t xml:space="preserve"> rand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Random</w:t>
            </w:r>
            <w:r>
              <w:rPr>
                <w:rFonts w:ascii="Consolas" w:hAnsi="Consolas" w:cs="Consolas"/>
                <w:sz w:val="21"/>
                <w:szCs w:val="21"/>
                <w:lang w:eastAsia="en-US"/>
              </w:rPr>
              <w:t>();</w:t>
            </w:r>
          </w:p>
          <w:p w:rsidR="00A90EDA" w:rsidRDefault="00A90EDA" w:rsidP="00A90E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for</w:t>
            </w: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i = 0; i &lt; 10; i++)</w:t>
            </w:r>
          </w:p>
          <w:p w:rsidR="00A90EDA" w:rsidRDefault="00A90EDA" w:rsidP="00A90E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A90EDA" w:rsidRDefault="00A90EDA" w:rsidP="00A90E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.WriteLine(rand.Next(100, 201));</w:t>
            </w:r>
          </w:p>
          <w:p w:rsidR="00A90EDA" w:rsidRDefault="00A90EDA" w:rsidP="00A90E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A90EDA" w:rsidRDefault="00A90EDA" w:rsidP="00A90E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A90EDA" w:rsidRDefault="00A90EDA" w:rsidP="00A90E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CD2D60" w:rsidRPr="00F11B6C" w:rsidRDefault="00CD2D60" w:rsidP="00080423">
            <w:pPr>
              <w:autoSpaceDE w:val="0"/>
              <w:autoSpaceDN w:val="0"/>
              <w:adjustRightInd w:val="0"/>
              <w:spacing w:before="0"/>
              <w:jc w:val="left"/>
              <w:rPr>
                <w:rFonts w:ascii="Consolas" w:hAnsi="Consolas" w:cs="Consolas"/>
                <w:noProof/>
                <w:szCs w:val="20"/>
                <w:lang w:val="en-US"/>
              </w:rPr>
            </w:pPr>
          </w:p>
        </w:tc>
      </w:tr>
      <w:tr w:rsidR="00CD2D60" w:rsidTr="00080423">
        <w:trPr>
          <w:trHeight w:val="1705"/>
        </w:trPr>
        <w:tc>
          <w:tcPr>
            <w:tcW w:w="10773" w:type="dxa"/>
            <w:gridSpan w:val="2"/>
            <w:vAlign w:val="center"/>
          </w:tcPr>
          <w:p w:rsidR="00CD2D60" w:rsidRPr="00AC511F" w:rsidRDefault="00CD2D60" w:rsidP="00CD2D60">
            <w:pPr>
              <w:spacing w:after="120"/>
              <w:jc w:val="left"/>
              <w:rPr>
                <w:b/>
                <w:lang w:val="en-US"/>
              </w:rPr>
            </w:pPr>
            <w:r>
              <w:rPr>
                <w:b/>
              </w:rPr>
              <w:t>Тестов</w:t>
            </w:r>
            <w:r>
              <w:rPr>
                <w:b/>
                <w:lang w:val="en-US"/>
              </w:rPr>
              <w:t>e</w:t>
            </w:r>
          </w:p>
          <w:p w:rsidR="00CD2D60" w:rsidRPr="00C21B10" w:rsidRDefault="00CD2D60" w:rsidP="00CD2D60">
            <w:pPr>
              <w:spacing w:after="120"/>
            </w:pPr>
            <w:r w:rsidRPr="00C21B10">
              <w:t>Интересните случаи за тестване са следните:</w:t>
            </w:r>
          </w:p>
          <w:p w:rsidR="00CD2D60" w:rsidRDefault="00CD2D60" w:rsidP="00080423">
            <w:pPr>
              <w:spacing w:after="120"/>
              <w:jc w:val="left"/>
              <w:rPr>
                <w:b/>
              </w:rPr>
            </w:pPr>
          </w:p>
        </w:tc>
      </w:tr>
      <w:tr w:rsidR="00CD2D60" w:rsidTr="00080423">
        <w:tc>
          <w:tcPr>
            <w:tcW w:w="5387" w:type="dxa"/>
            <w:vAlign w:val="center"/>
          </w:tcPr>
          <w:p w:rsidR="00CD2D60" w:rsidRPr="004E6C36" w:rsidRDefault="00CD2D60" w:rsidP="00080423">
            <w:pPr>
              <w:spacing w:after="120"/>
              <w:jc w:val="left"/>
              <w:rPr>
                <w:b/>
              </w:rPr>
            </w:pPr>
            <w:r>
              <w:rPr>
                <w:b/>
              </w:rPr>
              <w:t>Вход</w:t>
            </w:r>
          </w:p>
        </w:tc>
        <w:tc>
          <w:tcPr>
            <w:tcW w:w="5386" w:type="dxa"/>
            <w:vAlign w:val="center"/>
          </w:tcPr>
          <w:p w:rsidR="00CD2D60" w:rsidRPr="004E6C36" w:rsidRDefault="00CD2D60" w:rsidP="00080423">
            <w:pPr>
              <w:spacing w:after="120"/>
              <w:jc w:val="left"/>
              <w:rPr>
                <w:b/>
              </w:rPr>
            </w:pPr>
            <w:r>
              <w:rPr>
                <w:b/>
              </w:rPr>
              <w:t>Изход</w:t>
            </w:r>
          </w:p>
        </w:tc>
      </w:tr>
      <w:tr w:rsidR="00CD2D60" w:rsidRPr="00F73CEF" w:rsidTr="00080423">
        <w:tc>
          <w:tcPr>
            <w:tcW w:w="5387" w:type="dxa"/>
          </w:tcPr>
          <w:p w:rsidR="00CD2D60" w:rsidRPr="00AC511F" w:rsidRDefault="00CD2D60" w:rsidP="00080423">
            <w:pPr>
              <w:spacing w:after="120"/>
              <w:jc w:val="left"/>
              <w:rPr>
                <w:rFonts w:ascii="Consolas" w:hAnsi="Consolas" w:cs="Consolas"/>
                <w:noProof/>
                <w:lang w:val="en-US"/>
              </w:rPr>
            </w:pPr>
          </w:p>
        </w:tc>
        <w:tc>
          <w:tcPr>
            <w:tcW w:w="5386" w:type="dxa"/>
          </w:tcPr>
          <w:p w:rsidR="00CD2D60" w:rsidRPr="00AC511F" w:rsidRDefault="00CD2D60" w:rsidP="00080423">
            <w:pPr>
              <w:spacing w:after="120"/>
              <w:jc w:val="left"/>
              <w:rPr>
                <w:rFonts w:ascii="Consolas" w:hAnsi="Consolas" w:cs="Consolas"/>
                <w:noProof/>
                <w:lang w:val="en-US"/>
              </w:rPr>
            </w:pPr>
            <w:r w:rsidRPr="00AC511F">
              <w:rPr>
                <w:rFonts w:ascii="Consolas" w:hAnsi="Consolas" w:cs="Consolas"/>
                <w:noProof/>
                <w:lang w:val="en-US"/>
              </w:rPr>
              <w:t>125</w:t>
            </w:r>
          </w:p>
          <w:p w:rsidR="00CD2D60" w:rsidRPr="00AC511F" w:rsidRDefault="00CD2D60" w:rsidP="00080423">
            <w:pPr>
              <w:spacing w:after="120"/>
              <w:jc w:val="left"/>
              <w:rPr>
                <w:rFonts w:ascii="Consolas" w:hAnsi="Consolas" w:cs="Consolas"/>
                <w:noProof/>
                <w:lang w:val="en-US"/>
              </w:rPr>
            </w:pPr>
            <w:r w:rsidRPr="00AC511F">
              <w:rPr>
                <w:rFonts w:ascii="Consolas" w:hAnsi="Consolas" w:cs="Consolas"/>
                <w:noProof/>
                <w:lang w:val="en-US"/>
              </w:rPr>
              <w:lastRenderedPageBreak/>
              <w:t>120</w:t>
            </w:r>
          </w:p>
          <w:p w:rsidR="00CD2D60" w:rsidRPr="00AC511F" w:rsidRDefault="00CD2D60" w:rsidP="00080423">
            <w:pPr>
              <w:spacing w:after="120"/>
              <w:jc w:val="left"/>
              <w:rPr>
                <w:rFonts w:ascii="Consolas" w:hAnsi="Consolas" w:cs="Consolas"/>
                <w:noProof/>
                <w:lang w:val="en-US"/>
              </w:rPr>
            </w:pPr>
            <w:r w:rsidRPr="00AC511F">
              <w:rPr>
                <w:rFonts w:ascii="Consolas" w:hAnsi="Consolas" w:cs="Consolas"/>
                <w:noProof/>
                <w:lang w:val="en-US"/>
              </w:rPr>
              <w:t>178</w:t>
            </w:r>
          </w:p>
          <w:p w:rsidR="00CD2D60" w:rsidRPr="00AC511F" w:rsidRDefault="00CD2D60" w:rsidP="00080423">
            <w:pPr>
              <w:spacing w:after="120"/>
              <w:jc w:val="left"/>
              <w:rPr>
                <w:rFonts w:ascii="Consolas" w:hAnsi="Consolas" w:cs="Consolas"/>
                <w:noProof/>
                <w:lang w:val="en-US"/>
              </w:rPr>
            </w:pPr>
            <w:r w:rsidRPr="00AC511F">
              <w:rPr>
                <w:rFonts w:ascii="Consolas" w:hAnsi="Consolas" w:cs="Consolas"/>
                <w:noProof/>
                <w:lang w:val="en-US"/>
              </w:rPr>
              <w:t>152</w:t>
            </w:r>
          </w:p>
          <w:p w:rsidR="00CD2D60" w:rsidRPr="00AC511F" w:rsidRDefault="00CD2D60" w:rsidP="00080423">
            <w:pPr>
              <w:spacing w:after="120"/>
              <w:jc w:val="left"/>
              <w:rPr>
                <w:rFonts w:ascii="Consolas" w:hAnsi="Consolas" w:cs="Consolas"/>
                <w:noProof/>
                <w:lang w:val="en-US"/>
              </w:rPr>
            </w:pPr>
            <w:r w:rsidRPr="00AC511F">
              <w:rPr>
                <w:rFonts w:ascii="Consolas" w:hAnsi="Consolas" w:cs="Consolas"/>
                <w:noProof/>
                <w:lang w:val="en-US"/>
              </w:rPr>
              <w:t>173</w:t>
            </w:r>
          </w:p>
          <w:p w:rsidR="00CD2D60" w:rsidRPr="00AC511F" w:rsidRDefault="00CD2D60" w:rsidP="00080423">
            <w:pPr>
              <w:spacing w:after="120"/>
              <w:jc w:val="left"/>
              <w:rPr>
                <w:rFonts w:ascii="Consolas" w:hAnsi="Consolas" w:cs="Consolas"/>
                <w:noProof/>
                <w:lang w:val="en-US"/>
              </w:rPr>
            </w:pPr>
            <w:r w:rsidRPr="00AC511F">
              <w:rPr>
                <w:rFonts w:ascii="Consolas" w:hAnsi="Consolas" w:cs="Consolas"/>
                <w:noProof/>
                <w:lang w:val="en-US"/>
              </w:rPr>
              <w:t>130</w:t>
            </w:r>
          </w:p>
          <w:p w:rsidR="00CD2D60" w:rsidRPr="00AC511F" w:rsidRDefault="00CD2D60" w:rsidP="00080423">
            <w:pPr>
              <w:spacing w:after="120"/>
              <w:jc w:val="left"/>
              <w:rPr>
                <w:rFonts w:ascii="Consolas" w:hAnsi="Consolas" w:cs="Consolas"/>
                <w:noProof/>
                <w:lang w:val="en-US"/>
              </w:rPr>
            </w:pPr>
            <w:r w:rsidRPr="00AC511F">
              <w:rPr>
                <w:rFonts w:ascii="Consolas" w:hAnsi="Consolas" w:cs="Consolas"/>
                <w:noProof/>
                <w:lang w:val="en-US"/>
              </w:rPr>
              <w:t>182</w:t>
            </w:r>
          </w:p>
          <w:p w:rsidR="00CD2D60" w:rsidRPr="00AC511F" w:rsidRDefault="00CD2D60" w:rsidP="00080423">
            <w:pPr>
              <w:spacing w:after="120"/>
              <w:jc w:val="left"/>
              <w:rPr>
                <w:rFonts w:ascii="Consolas" w:hAnsi="Consolas" w:cs="Consolas"/>
                <w:noProof/>
                <w:lang w:val="en-US"/>
              </w:rPr>
            </w:pPr>
            <w:r w:rsidRPr="00AC511F">
              <w:rPr>
                <w:rFonts w:ascii="Consolas" w:hAnsi="Consolas" w:cs="Consolas"/>
                <w:noProof/>
                <w:lang w:val="en-US"/>
              </w:rPr>
              <w:t>114</w:t>
            </w:r>
          </w:p>
          <w:p w:rsidR="00CD2D60" w:rsidRPr="00AC511F" w:rsidRDefault="00CD2D60" w:rsidP="00080423">
            <w:pPr>
              <w:spacing w:after="120"/>
              <w:jc w:val="left"/>
              <w:rPr>
                <w:rFonts w:ascii="Consolas" w:hAnsi="Consolas" w:cs="Consolas"/>
                <w:noProof/>
                <w:lang w:val="en-US"/>
              </w:rPr>
            </w:pPr>
            <w:r w:rsidRPr="00AC511F">
              <w:rPr>
                <w:rFonts w:ascii="Consolas" w:hAnsi="Consolas" w:cs="Consolas"/>
                <w:noProof/>
                <w:lang w:val="en-US"/>
              </w:rPr>
              <w:t>194</w:t>
            </w:r>
          </w:p>
          <w:p w:rsidR="00CD2D60" w:rsidRPr="00AC511F" w:rsidRDefault="00CD2D60" w:rsidP="00080423">
            <w:pPr>
              <w:spacing w:after="120"/>
              <w:jc w:val="left"/>
              <w:rPr>
                <w:rFonts w:ascii="Consolas" w:hAnsi="Consolas" w:cs="Consolas"/>
                <w:noProof/>
                <w:lang w:val="en-US"/>
              </w:rPr>
            </w:pPr>
            <w:r w:rsidRPr="00AC511F">
              <w:rPr>
                <w:rFonts w:ascii="Consolas" w:hAnsi="Consolas" w:cs="Consolas"/>
                <w:noProof/>
                <w:lang w:val="en-US"/>
              </w:rPr>
              <w:t>200</w:t>
            </w:r>
          </w:p>
        </w:tc>
      </w:tr>
    </w:tbl>
    <w:p w:rsidR="00AC511F" w:rsidRDefault="00AC511F" w:rsidP="00E834C2">
      <w:pPr>
        <w:spacing w:after="120"/>
        <w:rPr>
          <w:noProof/>
          <w:lang w:val="en-US"/>
        </w:rPr>
      </w:pPr>
    </w:p>
    <w:p w:rsidR="00AC511F" w:rsidRDefault="00AC511F" w:rsidP="00E834C2">
      <w:pPr>
        <w:spacing w:after="120"/>
        <w:rPr>
          <w:noProof/>
          <w:lang w:val="en-US"/>
        </w:rPr>
      </w:pPr>
    </w:p>
    <w:p w:rsidR="00AC511F" w:rsidRDefault="00AC511F" w:rsidP="00E834C2">
      <w:pPr>
        <w:spacing w:after="120"/>
        <w:rPr>
          <w:noProof/>
          <w:lang w:val="en-US"/>
        </w:rPr>
      </w:pPr>
    </w:p>
    <w:p w:rsidR="00AC511F" w:rsidRDefault="00AC511F" w:rsidP="00E834C2">
      <w:pPr>
        <w:spacing w:after="120"/>
        <w:rPr>
          <w:noProof/>
          <w:lang w:val="en-US"/>
        </w:rPr>
      </w:pPr>
    </w:p>
    <w:tbl>
      <w:tblPr>
        <w:tblStyle w:val="TableGrid"/>
        <w:tblW w:w="0" w:type="auto"/>
        <w:tblInd w:w="108" w:type="dxa"/>
        <w:tblLook w:val="04A0"/>
      </w:tblPr>
      <w:tblGrid>
        <w:gridCol w:w="5387"/>
        <w:gridCol w:w="5386"/>
      </w:tblGrid>
      <w:tr w:rsidR="00B27A4F" w:rsidRPr="006B0528" w:rsidTr="00080423">
        <w:tc>
          <w:tcPr>
            <w:tcW w:w="10773" w:type="dxa"/>
            <w:gridSpan w:val="2"/>
            <w:vAlign w:val="center"/>
          </w:tcPr>
          <w:p w:rsidR="00B27A4F" w:rsidRPr="00CD2D60" w:rsidRDefault="00B27A4F" w:rsidP="00CD2D60">
            <w:pPr>
              <w:pStyle w:val="ProblemTitle"/>
            </w:pPr>
            <w:r w:rsidRPr="002B30C3">
              <w:t xml:space="preserve">Задача </w:t>
            </w:r>
            <w:r w:rsidR="001D68E1" w:rsidRPr="002B30C3">
              <w:t>3</w:t>
            </w:r>
            <w:r w:rsidR="00AF68F5" w:rsidRPr="002B30C3">
              <w:rPr>
                <w:lang w:val="en-US"/>
              </w:rPr>
              <w:t xml:space="preserve">. </w:t>
            </w:r>
            <w:r w:rsidR="00CD2D60">
              <w:t>Днешен ден от седмицата</w:t>
            </w:r>
          </w:p>
        </w:tc>
      </w:tr>
      <w:tr w:rsidR="00B27A4F" w:rsidTr="00A20352">
        <w:trPr>
          <w:trHeight w:val="1032"/>
        </w:trPr>
        <w:tc>
          <w:tcPr>
            <w:tcW w:w="10773" w:type="dxa"/>
            <w:gridSpan w:val="2"/>
            <w:vAlign w:val="center"/>
          </w:tcPr>
          <w:p w:rsidR="00B27A4F" w:rsidRDefault="00B27A4F" w:rsidP="00080423">
            <w:pPr>
              <w:spacing w:after="120"/>
              <w:jc w:val="left"/>
              <w:rPr>
                <w:b/>
              </w:rPr>
            </w:pPr>
            <w:r>
              <w:rPr>
                <w:b/>
              </w:rPr>
              <w:t>Условие</w:t>
            </w:r>
          </w:p>
          <w:p w:rsidR="00CD2D60" w:rsidRPr="00F01F95" w:rsidRDefault="00CD2D60" w:rsidP="00080423">
            <w:pPr>
              <w:spacing w:after="120"/>
              <w:jc w:val="left"/>
              <w:rPr>
                <w:b/>
              </w:rPr>
            </w:pPr>
            <w:r w:rsidRPr="00F01F95">
              <w:t>Напишете програма, която извежда на конзолата кой ден от седмицата е днес.</w:t>
            </w:r>
          </w:p>
          <w:p w:rsidR="00B27A4F" w:rsidRPr="006B0528" w:rsidRDefault="00B27A4F" w:rsidP="00080423">
            <w:pPr>
              <w:spacing w:after="120"/>
            </w:pPr>
          </w:p>
        </w:tc>
      </w:tr>
      <w:tr w:rsidR="00B27A4F" w:rsidTr="00080423">
        <w:trPr>
          <w:trHeight w:val="1220"/>
        </w:trPr>
        <w:tc>
          <w:tcPr>
            <w:tcW w:w="10773" w:type="dxa"/>
            <w:gridSpan w:val="2"/>
            <w:vAlign w:val="center"/>
          </w:tcPr>
          <w:p w:rsidR="00B27A4F" w:rsidRDefault="00B27A4F" w:rsidP="00080423">
            <w:pPr>
              <w:spacing w:after="120"/>
              <w:jc w:val="left"/>
              <w:rPr>
                <w:b/>
              </w:rPr>
            </w:pPr>
            <w:r>
              <w:rPr>
                <w:b/>
              </w:rPr>
              <w:t>Описание на входа</w:t>
            </w:r>
          </w:p>
          <w:p w:rsidR="00B27A4F" w:rsidRPr="00F11B6C" w:rsidRDefault="008E2059" w:rsidP="00080423">
            <w:pPr>
              <w:spacing w:after="120"/>
            </w:pPr>
            <w:r>
              <w:t>Няма.</w:t>
            </w:r>
          </w:p>
        </w:tc>
      </w:tr>
      <w:tr w:rsidR="00B27A4F" w:rsidTr="00080423">
        <w:trPr>
          <w:trHeight w:val="1705"/>
        </w:trPr>
        <w:tc>
          <w:tcPr>
            <w:tcW w:w="10773" w:type="dxa"/>
            <w:gridSpan w:val="2"/>
            <w:vAlign w:val="center"/>
          </w:tcPr>
          <w:p w:rsidR="00B27A4F" w:rsidRDefault="00B27A4F" w:rsidP="00080423">
            <w:pPr>
              <w:spacing w:after="120"/>
              <w:jc w:val="left"/>
              <w:rPr>
                <w:b/>
              </w:rPr>
            </w:pPr>
            <w:r>
              <w:rPr>
                <w:b/>
              </w:rPr>
              <w:t>Описание на изхода</w:t>
            </w:r>
          </w:p>
          <w:p w:rsidR="00B27A4F" w:rsidRPr="006B0528" w:rsidRDefault="00F657E5" w:rsidP="00080423">
            <w:pPr>
              <w:spacing w:after="120"/>
            </w:pPr>
            <w:r>
              <w:t>Днешния</w:t>
            </w:r>
            <w:r w:rsidR="0000763C">
              <w:t>т</w:t>
            </w:r>
            <w:r>
              <w:t xml:space="preserve"> ден от седмицата.</w:t>
            </w:r>
          </w:p>
        </w:tc>
      </w:tr>
      <w:tr w:rsidR="00B27A4F" w:rsidTr="00080423">
        <w:trPr>
          <w:trHeight w:val="1705"/>
        </w:trPr>
        <w:tc>
          <w:tcPr>
            <w:tcW w:w="10773" w:type="dxa"/>
            <w:gridSpan w:val="2"/>
            <w:vAlign w:val="center"/>
          </w:tcPr>
          <w:p w:rsidR="00B27A4F" w:rsidRDefault="00B27A4F" w:rsidP="00080423">
            <w:pPr>
              <w:spacing w:after="120"/>
              <w:jc w:val="left"/>
              <w:rPr>
                <w:b/>
              </w:rPr>
            </w:pPr>
            <w:r>
              <w:rPr>
                <w:b/>
              </w:rPr>
              <w:t>Анализ на задачата</w:t>
            </w:r>
          </w:p>
          <w:p w:rsidR="00B27A4F" w:rsidRPr="002B07DA" w:rsidRDefault="00B27A4F" w:rsidP="0087677E">
            <w:pPr>
              <w:spacing w:after="120"/>
            </w:pPr>
            <w:r>
              <w:t xml:space="preserve">Създава се </w:t>
            </w:r>
            <w:r w:rsidR="0087677E">
              <w:t>променлива</w:t>
            </w:r>
            <w:r>
              <w:t xml:space="preserve"> от тип </w:t>
            </w:r>
            <w:r w:rsidRPr="004A2333">
              <w:rPr>
                <w:b/>
                <w:lang w:val="en-US"/>
              </w:rPr>
              <w:t>DateTime</w:t>
            </w:r>
            <w:r>
              <w:rPr>
                <w:lang w:val="en-US"/>
              </w:rPr>
              <w:t xml:space="preserve">, </w:t>
            </w:r>
            <w:r>
              <w:t>ко</w:t>
            </w:r>
            <w:r w:rsidR="0087677E">
              <w:t>я</w:t>
            </w:r>
            <w:r>
              <w:t xml:space="preserve">то се инициализира с </w:t>
            </w:r>
            <w:r w:rsidR="0087677E">
              <w:t>днешния ден. След това той се извежда на конзолата.</w:t>
            </w:r>
          </w:p>
        </w:tc>
      </w:tr>
      <w:tr w:rsidR="00B27A4F" w:rsidTr="00080423">
        <w:trPr>
          <w:trHeight w:val="1705"/>
        </w:trPr>
        <w:tc>
          <w:tcPr>
            <w:tcW w:w="10773" w:type="dxa"/>
            <w:gridSpan w:val="2"/>
            <w:vAlign w:val="center"/>
          </w:tcPr>
          <w:p w:rsidR="00B27A4F" w:rsidRPr="004E6C36" w:rsidRDefault="00B27A4F" w:rsidP="00080423">
            <w:pPr>
              <w:spacing w:after="120"/>
              <w:jc w:val="left"/>
              <w:rPr>
                <w:b/>
              </w:rPr>
            </w:pPr>
            <w:r w:rsidRPr="004E6C36">
              <w:rPr>
                <w:b/>
              </w:rPr>
              <w:t>Решение (сорс код)</w:t>
            </w:r>
          </w:p>
        </w:tc>
      </w:tr>
      <w:tr w:rsidR="00B27A4F" w:rsidTr="00080423">
        <w:trPr>
          <w:trHeight w:val="1705"/>
        </w:trPr>
        <w:tc>
          <w:tcPr>
            <w:tcW w:w="10773" w:type="dxa"/>
            <w:gridSpan w:val="2"/>
            <w:vAlign w:val="center"/>
          </w:tcPr>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System.Collections.Generic;</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System.Linq;</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System.Text;</w:t>
            </w:r>
          </w:p>
          <w:p w:rsidR="000F3338" w:rsidRDefault="000F3338" w:rsidP="007F4F4D">
            <w:pPr>
              <w:autoSpaceDE w:val="0"/>
              <w:autoSpaceDN w:val="0"/>
              <w:adjustRightInd w:val="0"/>
              <w:spacing w:before="0"/>
              <w:jc w:val="left"/>
              <w:rPr>
                <w:rFonts w:ascii="Consolas" w:hAnsi="Consolas" w:cs="Consolas"/>
                <w:color w:val="0000FF"/>
                <w:sz w:val="21"/>
                <w:szCs w:val="21"/>
                <w:lang w:eastAsia="en-US"/>
              </w:rPr>
            </w:pPr>
          </w:p>
          <w:p w:rsidR="007F4F4D" w:rsidRDefault="007F4F4D" w:rsidP="007F4F4D">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class</w:t>
            </w:r>
            <w:r>
              <w:rPr>
                <w:rFonts w:ascii="Consolas" w:hAnsi="Consolas" w:cs="Consolas"/>
                <w:sz w:val="21"/>
                <w:szCs w:val="21"/>
                <w:lang w:eastAsia="en-US"/>
              </w:rPr>
              <w:t xml:space="preserve"> </w:t>
            </w:r>
            <w:r>
              <w:rPr>
                <w:rFonts w:ascii="Consolas" w:hAnsi="Consolas" w:cs="Consolas"/>
                <w:color w:val="2B91AF"/>
                <w:sz w:val="21"/>
                <w:szCs w:val="21"/>
                <w:lang w:eastAsia="en-US"/>
              </w:rPr>
              <w:t>DayOfTheWeek</w:t>
            </w:r>
          </w:p>
          <w:p w:rsidR="007F4F4D" w:rsidRDefault="007F4F4D" w:rsidP="007F4F4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7F4F4D" w:rsidRDefault="007F4F4D" w:rsidP="007F4F4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void</w:t>
            </w:r>
            <w:r>
              <w:rPr>
                <w:rFonts w:ascii="Consolas" w:hAnsi="Consolas" w:cs="Consolas"/>
                <w:sz w:val="21"/>
                <w:szCs w:val="21"/>
                <w:lang w:eastAsia="en-US"/>
              </w:rPr>
              <w:t xml:space="preserve"> Main(</w:t>
            </w:r>
            <w:r>
              <w:rPr>
                <w:rFonts w:ascii="Consolas" w:hAnsi="Consolas" w:cs="Consolas"/>
                <w:color w:val="0000FF"/>
                <w:sz w:val="21"/>
                <w:szCs w:val="21"/>
                <w:lang w:eastAsia="en-US"/>
              </w:rPr>
              <w:t>string</w:t>
            </w:r>
            <w:r>
              <w:rPr>
                <w:rFonts w:ascii="Consolas" w:hAnsi="Consolas" w:cs="Consolas"/>
                <w:sz w:val="21"/>
                <w:szCs w:val="21"/>
                <w:lang w:eastAsia="en-US"/>
              </w:rPr>
              <w:t>[] args)</w:t>
            </w:r>
          </w:p>
          <w:p w:rsidR="007F4F4D" w:rsidRDefault="007F4F4D" w:rsidP="007F4F4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7F4F4D" w:rsidRDefault="007F4F4D" w:rsidP="007F4F4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//there is no input line just the output of the day of the week</w:t>
            </w:r>
          </w:p>
          <w:p w:rsidR="007F4F4D" w:rsidRDefault="007F4F4D" w:rsidP="007F4F4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lastRenderedPageBreak/>
              <w:t xml:space="preserve">        </w:t>
            </w:r>
            <w:r>
              <w:rPr>
                <w:rFonts w:ascii="Consolas" w:hAnsi="Consolas" w:cs="Consolas"/>
                <w:color w:val="2B91AF"/>
                <w:sz w:val="21"/>
                <w:szCs w:val="21"/>
                <w:lang w:eastAsia="en-US"/>
              </w:rPr>
              <w:t>DateTime</w:t>
            </w:r>
            <w:r>
              <w:rPr>
                <w:rFonts w:ascii="Consolas" w:hAnsi="Consolas" w:cs="Consolas"/>
                <w:sz w:val="21"/>
                <w:szCs w:val="21"/>
                <w:lang w:eastAsia="en-US"/>
              </w:rPr>
              <w:t xml:space="preserve"> Date = </w:t>
            </w:r>
            <w:r>
              <w:rPr>
                <w:rFonts w:ascii="Consolas" w:hAnsi="Consolas" w:cs="Consolas"/>
                <w:color w:val="2B91AF"/>
                <w:sz w:val="21"/>
                <w:szCs w:val="21"/>
                <w:lang w:eastAsia="en-US"/>
              </w:rPr>
              <w:t>DateTime</w:t>
            </w:r>
            <w:r>
              <w:rPr>
                <w:rFonts w:ascii="Consolas" w:hAnsi="Consolas" w:cs="Consolas"/>
                <w:sz w:val="21"/>
                <w:szCs w:val="21"/>
                <w:lang w:eastAsia="en-US"/>
              </w:rPr>
              <w:t>.Today;</w:t>
            </w:r>
          </w:p>
          <w:p w:rsidR="007F4F4D" w:rsidRDefault="007F4F4D" w:rsidP="007F4F4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.WriteLine(Date.DayOfWeek);</w:t>
            </w:r>
          </w:p>
          <w:p w:rsidR="007F4F4D" w:rsidRDefault="007F4F4D" w:rsidP="007F4F4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7F4F4D" w:rsidRDefault="007F4F4D" w:rsidP="007F4F4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B27A4F" w:rsidRDefault="00B27A4F" w:rsidP="00080423">
            <w:pPr>
              <w:autoSpaceDE w:val="0"/>
              <w:autoSpaceDN w:val="0"/>
              <w:adjustRightInd w:val="0"/>
              <w:spacing w:before="0"/>
              <w:jc w:val="left"/>
              <w:rPr>
                <w:rFonts w:ascii="Consolas" w:hAnsi="Consolas" w:cs="Consolas"/>
                <w:sz w:val="21"/>
                <w:szCs w:val="21"/>
                <w:lang w:eastAsia="en-US"/>
              </w:rPr>
            </w:pPr>
          </w:p>
          <w:p w:rsidR="00B27A4F" w:rsidRPr="00F11B6C" w:rsidRDefault="00B27A4F" w:rsidP="00080423">
            <w:pPr>
              <w:autoSpaceDE w:val="0"/>
              <w:autoSpaceDN w:val="0"/>
              <w:adjustRightInd w:val="0"/>
              <w:spacing w:before="0"/>
              <w:jc w:val="left"/>
              <w:rPr>
                <w:rFonts w:ascii="Consolas" w:hAnsi="Consolas" w:cs="Consolas"/>
                <w:noProof/>
                <w:szCs w:val="20"/>
                <w:lang w:val="en-US"/>
              </w:rPr>
            </w:pPr>
          </w:p>
        </w:tc>
      </w:tr>
      <w:tr w:rsidR="00B27A4F" w:rsidTr="00080423">
        <w:trPr>
          <w:trHeight w:val="1705"/>
        </w:trPr>
        <w:tc>
          <w:tcPr>
            <w:tcW w:w="10773" w:type="dxa"/>
            <w:gridSpan w:val="2"/>
            <w:vAlign w:val="center"/>
          </w:tcPr>
          <w:p w:rsidR="00B27A4F" w:rsidRPr="00AC511F" w:rsidRDefault="00B27A4F" w:rsidP="00080423">
            <w:pPr>
              <w:spacing w:after="120"/>
              <w:jc w:val="left"/>
              <w:rPr>
                <w:b/>
                <w:lang w:val="en-US"/>
              </w:rPr>
            </w:pPr>
            <w:r>
              <w:rPr>
                <w:b/>
              </w:rPr>
              <w:lastRenderedPageBreak/>
              <w:t>Тестов</w:t>
            </w:r>
            <w:r>
              <w:rPr>
                <w:b/>
                <w:lang w:val="en-US"/>
              </w:rPr>
              <w:t>e</w:t>
            </w:r>
          </w:p>
          <w:p w:rsidR="00B27A4F" w:rsidRDefault="00B27A4F" w:rsidP="00080423">
            <w:pPr>
              <w:spacing w:after="120"/>
              <w:jc w:val="left"/>
              <w:rPr>
                <w:b/>
              </w:rPr>
            </w:pPr>
          </w:p>
        </w:tc>
      </w:tr>
      <w:tr w:rsidR="001D68E1" w:rsidTr="00080423">
        <w:tc>
          <w:tcPr>
            <w:tcW w:w="5387" w:type="dxa"/>
            <w:vAlign w:val="center"/>
          </w:tcPr>
          <w:p w:rsidR="001D68E1" w:rsidRPr="004E6C36" w:rsidRDefault="001D68E1" w:rsidP="00080423">
            <w:pPr>
              <w:spacing w:after="120"/>
              <w:jc w:val="left"/>
              <w:rPr>
                <w:b/>
              </w:rPr>
            </w:pPr>
            <w:r>
              <w:rPr>
                <w:b/>
              </w:rPr>
              <w:t>Вход</w:t>
            </w:r>
          </w:p>
        </w:tc>
        <w:tc>
          <w:tcPr>
            <w:tcW w:w="5386" w:type="dxa"/>
            <w:vAlign w:val="center"/>
          </w:tcPr>
          <w:p w:rsidR="001D68E1" w:rsidRPr="004E6C36" w:rsidRDefault="001D68E1" w:rsidP="00080423">
            <w:pPr>
              <w:spacing w:after="120"/>
              <w:jc w:val="left"/>
              <w:rPr>
                <w:b/>
              </w:rPr>
            </w:pPr>
            <w:r>
              <w:rPr>
                <w:b/>
              </w:rPr>
              <w:t>Изход</w:t>
            </w:r>
          </w:p>
        </w:tc>
      </w:tr>
      <w:tr w:rsidR="001D68E1" w:rsidRPr="00F73CEF" w:rsidTr="00080423">
        <w:tc>
          <w:tcPr>
            <w:tcW w:w="5387" w:type="dxa"/>
          </w:tcPr>
          <w:p w:rsidR="001D68E1" w:rsidRPr="00AC511F" w:rsidRDefault="001D68E1" w:rsidP="00080423">
            <w:pPr>
              <w:spacing w:after="120"/>
              <w:jc w:val="left"/>
              <w:rPr>
                <w:rFonts w:ascii="Consolas" w:hAnsi="Consolas" w:cs="Consolas"/>
                <w:noProof/>
                <w:lang w:val="en-US"/>
              </w:rPr>
            </w:pPr>
          </w:p>
        </w:tc>
        <w:tc>
          <w:tcPr>
            <w:tcW w:w="5386" w:type="dxa"/>
          </w:tcPr>
          <w:p w:rsidR="001D68E1" w:rsidRPr="00AC511F" w:rsidRDefault="001D68E1" w:rsidP="00080423">
            <w:pPr>
              <w:spacing w:after="120"/>
              <w:jc w:val="left"/>
              <w:rPr>
                <w:rFonts w:ascii="Consolas" w:hAnsi="Consolas" w:cs="Consolas"/>
                <w:noProof/>
                <w:lang w:val="en-US"/>
              </w:rPr>
            </w:pPr>
            <w:r>
              <w:rPr>
                <w:rFonts w:ascii="Consolas" w:hAnsi="Consolas" w:cs="Consolas"/>
                <w:noProof/>
                <w:lang w:val="en-US"/>
              </w:rPr>
              <w:t xml:space="preserve">Wednesday </w:t>
            </w:r>
          </w:p>
        </w:tc>
      </w:tr>
    </w:tbl>
    <w:p w:rsidR="00AC511F" w:rsidRDefault="00AC511F" w:rsidP="00E834C2">
      <w:pPr>
        <w:spacing w:after="120"/>
        <w:rPr>
          <w:noProof/>
          <w:lang w:val="en-US"/>
        </w:rPr>
      </w:pPr>
    </w:p>
    <w:p w:rsidR="00AC511F" w:rsidRDefault="00AC511F" w:rsidP="00E834C2">
      <w:pPr>
        <w:spacing w:after="120"/>
        <w:rPr>
          <w:noProof/>
          <w:lang w:val="en-US"/>
        </w:rPr>
      </w:pPr>
    </w:p>
    <w:p w:rsidR="003237FF" w:rsidRDefault="003237FF" w:rsidP="00E834C2">
      <w:pPr>
        <w:spacing w:after="120"/>
        <w:rPr>
          <w:noProof/>
          <w:lang w:val="en-US"/>
        </w:rPr>
      </w:pPr>
    </w:p>
    <w:p w:rsidR="003237FF" w:rsidRDefault="003237FF" w:rsidP="00E834C2">
      <w:pPr>
        <w:spacing w:after="120"/>
        <w:rPr>
          <w:noProof/>
          <w:lang w:val="en-US"/>
        </w:rPr>
      </w:pPr>
    </w:p>
    <w:tbl>
      <w:tblPr>
        <w:tblStyle w:val="TableGrid"/>
        <w:tblW w:w="0" w:type="auto"/>
        <w:tblInd w:w="108" w:type="dxa"/>
        <w:tblLook w:val="04A0"/>
      </w:tblPr>
      <w:tblGrid>
        <w:gridCol w:w="5387"/>
        <w:gridCol w:w="5386"/>
      </w:tblGrid>
      <w:tr w:rsidR="00A20352" w:rsidRPr="006B0528" w:rsidTr="00080423">
        <w:tc>
          <w:tcPr>
            <w:tcW w:w="10773" w:type="dxa"/>
            <w:gridSpan w:val="2"/>
            <w:vAlign w:val="center"/>
          </w:tcPr>
          <w:p w:rsidR="00A20352" w:rsidRPr="00BE7232" w:rsidRDefault="00A20352" w:rsidP="00A20352">
            <w:pPr>
              <w:pStyle w:val="ProblemTitle"/>
            </w:pPr>
            <w:r w:rsidRPr="002B30C3">
              <w:t xml:space="preserve">Задача </w:t>
            </w:r>
            <w:r>
              <w:t>4</w:t>
            </w:r>
            <w:r w:rsidRPr="002B30C3">
              <w:rPr>
                <w:lang w:val="en-US"/>
              </w:rPr>
              <w:t xml:space="preserve">. </w:t>
            </w:r>
            <w:r w:rsidR="00BE7232">
              <w:t>Изминало време от включването на компютъра</w:t>
            </w:r>
          </w:p>
        </w:tc>
      </w:tr>
      <w:tr w:rsidR="00A20352" w:rsidTr="00080423">
        <w:trPr>
          <w:trHeight w:val="1032"/>
        </w:trPr>
        <w:tc>
          <w:tcPr>
            <w:tcW w:w="10773" w:type="dxa"/>
            <w:gridSpan w:val="2"/>
            <w:vAlign w:val="center"/>
          </w:tcPr>
          <w:p w:rsidR="00A90EDA" w:rsidRDefault="00A20352" w:rsidP="00A90EDA">
            <w:pPr>
              <w:spacing w:after="120"/>
              <w:jc w:val="left"/>
              <w:rPr>
                <w:b/>
              </w:rPr>
            </w:pPr>
            <w:r>
              <w:rPr>
                <w:b/>
              </w:rPr>
              <w:t>Условие</w:t>
            </w:r>
          </w:p>
          <w:p w:rsidR="00A20352" w:rsidRPr="006B0528" w:rsidRDefault="00A90EDA" w:rsidP="00AA51E0">
            <w:pPr>
              <w:spacing w:after="120"/>
              <w:jc w:val="left"/>
            </w:pPr>
            <w:r w:rsidRPr="00C2719E">
              <w:t xml:space="preserve">Напишете програма, която извежда на стандартния изход броя на дните, часовете и минутите, които са изтекли от </w:t>
            </w:r>
            <w:r>
              <w:t>включването на ком</w:t>
            </w:r>
            <w:r>
              <w:softHyphen/>
              <w:t>пютъра</w:t>
            </w:r>
            <w:r w:rsidRPr="00C2719E">
              <w:t xml:space="preserve"> до момента на изпълнението на програмата. За реализацията изпол</w:t>
            </w:r>
            <w:r>
              <w:softHyphen/>
            </w:r>
            <w:r w:rsidRPr="00C2719E">
              <w:t xml:space="preserve">звайте класа </w:t>
            </w:r>
            <w:r>
              <w:rPr>
                <w:rStyle w:val="Code"/>
              </w:rPr>
              <w:t>Environment</w:t>
            </w:r>
            <w:r w:rsidRPr="00C2719E">
              <w:t>.</w:t>
            </w:r>
          </w:p>
        </w:tc>
      </w:tr>
      <w:tr w:rsidR="00A20352" w:rsidTr="00080423">
        <w:trPr>
          <w:trHeight w:val="1220"/>
        </w:trPr>
        <w:tc>
          <w:tcPr>
            <w:tcW w:w="10773" w:type="dxa"/>
            <w:gridSpan w:val="2"/>
            <w:vAlign w:val="center"/>
          </w:tcPr>
          <w:p w:rsidR="00A20352" w:rsidRDefault="00A20352" w:rsidP="00080423">
            <w:pPr>
              <w:spacing w:after="120"/>
              <w:jc w:val="left"/>
              <w:rPr>
                <w:b/>
              </w:rPr>
            </w:pPr>
            <w:r>
              <w:rPr>
                <w:b/>
              </w:rPr>
              <w:t>Описание на входа</w:t>
            </w:r>
          </w:p>
          <w:p w:rsidR="00A20352" w:rsidRPr="00F11B6C" w:rsidRDefault="002B2CA5" w:rsidP="00080423">
            <w:pPr>
              <w:spacing w:after="120"/>
            </w:pPr>
            <w:r>
              <w:t>Няма</w:t>
            </w:r>
          </w:p>
        </w:tc>
      </w:tr>
      <w:tr w:rsidR="00A20352" w:rsidTr="00080423">
        <w:trPr>
          <w:trHeight w:val="1705"/>
        </w:trPr>
        <w:tc>
          <w:tcPr>
            <w:tcW w:w="10773" w:type="dxa"/>
            <w:gridSpan w:val="2"/>
            <w:vAlign w:val="center"/>
          </w:tcPr>
          <w:p w:rsidR="00A20352" w:rsidRDefault="00A20352" w:rsidP="00080423">
            <w:pPr>
              <w:spacing w:after="120"/>
              <w:jc w:val="left"/>
              <w:rPr>
                <w:b/>
              </w:rPr>
            </w:pPr>
            <w:r>
              <w:rPr>
                <w:b/>
              </w:rPr>
              <w:t>Описание на изхода</w:t>
            </w:r>
          </w:p>
          <w:p w:rsidR="00A20352" w:rsidRPr="006B0528" w:rsidRDefault="002B2CA5" w:rsidP="00080423">
            <w:pPr>
              <w:spacing w:after="120"/>
            </w:pPr>
            <w:r>
              <w:t>Изминалото време от зареждането на операционната система.</w:t>
            </w:r>
          </w:p>
        </w:tc>
      </w:tr>
      <w:tr w:rsidR="00A20352" w:rsidTr="00080423">
        <w:trPr>
          <w:trHeight w:val="1705"/>
        </w:trPr>
        <w:tc>
          <w:tcPr>
            <w:tcW w:w="10773" w:type="dxa"/>
            <w:gridSpan w:val="2"/>
            <w:vAlign w:val="center"/>
          </w:tcPr>
          <w:p w:rsidR="00A20352" w:rsidRDefault="00A20352" w:rsidP="00080423">
            <w:pPr>
              <w:spacing w:after="120"/>
              <w:jc w:val="left"/>
              <w:rPr>
                <w:b/>
              </w:rPr>
            </w:pPr>
            <w:r>
              <w:rPr>
                <w:b/>
              </w:rPr>
              <w:t>Анализ на задачата</w:t>
            </w:r>
          </w:p>
          <w:p w:rsidR="00A20352" w:rsidRPr="002D68DC" w:rsidRDefault="002D68DC" w:rsidP="00080423">
            <w:pPr>
              <w:spacing w:after="120"/>
            </w:pPr>
            <w:r>
              <w:t xml:space="preserve">Създава се обект </w:t>
            </w:r>
            <w:r w:rsidRPr="00F55E41">
              <w:rPr>
                <w:b/>
                <w:lang w:val="en-US"/>
              </w:rPr>
              <w:t>datePlusTickCountAdded</w:t>
            </w:r>
            <w:r>
              <w:rPr>
                <w:lang w:val="en-US"/>
              </w:rPr>
              <w:t xml:space="preserve">, </w:t>
            </w:r>
            <w:r>
              <w:t>който се инициализира с броя милисекунди, изминали от стартирането на операционната система. Получения период от време се отпечатва на екрана.</w:t>
            </w:r>
          </w:p>
        </w:tc>
      </w:tr>
      <w:tr w:rsidR="00A20352" w:rsidTr="00080423">
        <w:trPr>
          <w:trHeight w:val="1705"/>
        </w:trPr>
        <w:tc>
          <w:tcPr>
            <w:tcW w:w="10773" w:type="dxa"/>
            <w:gridSpan w:val="2"/>
            <w:vAlign w:val="center"/>
          </w:tcPr>
          <w:p w:rsidR="00A20352" w:rsidRPr="004E6C36" w:rsidRDefault="00A20352" w:rsidP="00080423">
            <w:pPr>
              <w:spacing w:after="120"/>
              <w:jc w:val="left"/>
              <w:rPr>
                <w:b/>
              </w:rPr>
            </w:pPr>
            <w:r w:rsidRPr="004E6C36">
              <w:rPr>
                <w:b/>
              </w:rPr>
              <w:t>Решение (сорс код)</w:t>
            </w:r>
          </w:p>
        </w:tc>
      </w:tr>
      <w:tr w:rsidR="00A20352" w:rsidTr="00080423">
        <w:trPr>
          <w:trHeight w:val="1705"/>
        </w:trPr>
        <w:tc>
          <w:tcPr>
            <w:tcW w:w="10773" w:type="dxa"/>
            <w:gridSpan w:val="2"/>
            <w:vAlign w:val="center"/>
          </w:tcPr>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lastRenderedPageBreak/>
              <w:t>using</w:t>
            </w:r>
            <w:r>
              <w:rPr>
                <w:rFonts w:ascii="Consolas" w:hAnsi="Consolas" w:cs="Consolas"/>
                <w:sz w:val="21"/>
                <w:szCs w:val="21"/>
                <w:lang w:eastAsia="en-US"/>
              </w:rPr>
              <w:t xml:space="preserve"> System;</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System.Collections.Generic;</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System.Linq;</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System.Text;</w:t>
            </w:r>
          </w:p>
          <w:p w:rsidR="000F3338" w:rsidRDefault="000F3338" w:rsidP="002B2CA5">
            <w:pPr>
              <w:autoSpaceDE w:val="0"/>
              <w:autoSpaceDN w:val="0"/>
              <w:adjustRightInd w:val="0"/>
              <w:spacing w:before="0"/>
              <w:jc w:val="left"/>
              <w:rPr>
                <w:rFonts w:ascii="Consolas" w:hAnsi="Consolas" w:cs="Consolas"/>
                <w:color w:val="0000FF"/>
                <w:sz w:val="21"/>
                <w:szCs w:val="21"/>
                <w:lang w:eastAsia="en-US"/>
              </w:rPr>
            </w:pPr>
          </w:p>
          <w:p w:rsidR="000F3338" w:rsidRDefault="000F3338" w:rsidP="002B2CA5">
            <w:pPr>
              <w:autoSpaceDE w:val="0"/>
              <w:autoSpaceDN w:val="0"/>
              <w:adjustRightInd w:val="0"/>
              <w:spacing w:before="0"/>
              <w:jc w:val="left"/>
              <w:rPr>
                <w:rFonts w:ascii="Consolas" w:hAnsi="Consolas" w:cs="Consolas"/>
                <w:color w:val="0000FF"/>
                <w:sz w:val="21"/>
                <w:szCs w:val="21"/>
                <w:lang w:eastAsia="en-US"/>
              </w:rPr>
            </w:pPr>
          </w:p>
          <w:p w:rsidR="002B2CA5" w:rsidRDefault="002B2CA5" w:rsidP="002B2CA5">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class</w:t>
            </w:r>
            <w:r>
              <w:rPr>
                <w:rFonts w:ascii="Consolas" w:hAnsi="Consolas" w:cs="Consolas"/>
                <w:sz w:val="21"/>
                <w:szCs w:val="21"/>
                <w:lang w:eastAsia="en-US"/>
              </w:rPr>
              <w:t xml:space="preserve"> </w:t>
            </w:r>
            <w:r>
              <w:rPr>
                <w:rFonts w:ascii="Consolas" w:hAnsi="Consolas" w:cs="Consolas"/>
                <w:color w:val="2B91AF"/>
                <w:sz w:val="21"/>
                <w:szCs w:val="21"/>
                <w:lang w:eastAsia="en-US"/>
              </w:rPr>
              <w:t>ElapsedTimeFromSystemStart</w:t>
            </w:r>
          </w:p>
          <w:p w:rsidR="002B2CA5" w:rsidRDefault="002B2CA5" w:rsidP="002B2CA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2B2CA5" w:rsidRDefault="002B2CA5" w:rsidP="002B2CA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void</w:t>
            </w:r>
            <w:r>
              <w:rPr>
                <w:rFonts w:ascii="Consolas" w:hAnsi="Consolas" w:cs="Consolas"/>
                <w:sz w:val="21"/>
                <w:szCs w:val="21"/>
                <w:lang w:eastAsia="en-US"/>
              </w:rPr>
              <w:t xml:space="preserve"> Main(</w:t>
            </w:r>
            <w:r>
              <w:rPr>
                <w:rFonts w:ascii="Consolas" w:hAnsi="Consolas" w:cs="Consolas"/>
                <w:color w:val="0000FF"/>
                <w:sz w:val="21"/>
                <w:szCs w:val="21"/>
                <w:lang w:eastAsia="en-US"/>
              </w:rPr>
              <w:t>string</w:t>
            </w:r>
            <w:r>
              <w:rPr>
                <w:rFonts w:ascii="Consolas" w:hAnsi="Consolas" w:cs="Consolas"/>
                <w:sz w:val="21"/>
                <w:szCs w:val="21"/>
                <w:lang w:eastAsia="en-US"/>
              </w:rPr>
              <w:t>[] args)</w:t>
            </w:r>
          </w:p>
          <w:p w:rsidR="002B2CA5" w:rsidRDefault="002B2CA5" w:rsidP="002B2CA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2B2CA5" w:rsidRDefault="002B2CA5" w:rsidP="002B2CA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Console.WriteLine((Environment.TickCount));</w:t>
            </w:r>
          </w:p>
          <w:p w:rsidR="002B2CA5" w:rsidRDefault="002B2CA5" w:rsidP="002B2CA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DateTime</w:t>
            </w:r>
            <w:r>
              <w:rPr>
                <w:rFonts w:ascii="Consolas" w:hAnsi="Consolas" w:cs="Consolas"/>
                <w:sz w:val="21"/>
                <w:szCs w:val="21"/>
                <w:lang w:eastAsia="en-US"/>
              </w:rPr>
              <w:t xml:space="preserve"> datePlusTickCountAdded = </w:t>
            </w:r>
            <w:r>
              <w:rPr>
                <w:rFonts w:ascii="Consolas" w:hAnsi="Consolas" w:cs="Consolas"/>
                <w:color w:val="2B91AF"/>
                <w:sz w:val="21"/>
                <w:szCs w:val="21"/>
                <w:lang w:eastAsia="en-US"/>
              </w:rPr>
              <w:t>DateTime</w:t>
            </w:r>
            <w:r>
              <w:rPr>
                <w:rFonts w:ascii="Consolas" w:hAnsi="Consolas" w:cs="Consolas"/>
                <w:sz w:val="21"/>
                <w:szCs w:val="21"/>
                <w:lang w:eastAsia="en-US"/>
              </w:rPr>
              <w:t>.Now.AddMilliseconds(</w:t>
            </w:r>
            <w:r>
              <w:rPr>
                <w:rFonts w:ascii="Consolas" w:hAnsi="Consolas" w:cs="Consolas"/>
                <w:color w:val="2B91AF"/>
                <w:sz w:val="21"/>
                <w:szCs w:val="21"/>
                <w:lang w:eastAsia="en-US"/>
              </w:rPr>
              <w:t>Environment</w:t>
            </w:r>
            <w:r>
              <w:rPr>
                <w:rFonts w:ascii="Consolas" w:hAnsi="Consolas" w:cs="Consolas"/>
                <w:sz w:val="21"/>
                <w:szCs w:val="21"/>
                <w:lang w:eastAsia="en-US"/>
              </w:rPr>
              <w:t>.TickCount);</w:t>
            </w:r>
          </w:p>
          <w:p w:rsidR="002B2CA5" w:rsidRDefault="002B2CA5" w:rsidP="002B2CA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 xml:space="preserve">.WriteLine(datePlusTickCountAdded - </w:t>
            </w:r>
            <w:r>
              <w:rPr>
                <w:rFonts w:ascii="Consolas" w:hAnsi="Consolas" w:cs="Consolas"/>
                <w:color w:val="2B91AF"/>
                <w:sz w:val="21"/>
                <w:szCs w:val="21"/>
                <w:lang w:eastAsia="en-US"/>
              </w:rPr>
              <w:t>DateTime</w:t>
            </w:r>
            <w:r>
              <w:rPr>
                <w:rFonts w:ascii="Consolas" w:hAnsi="Consolas" w:cs="Consolas"/>
                <w:sz w:val="21"/>
                <w:szCs w:val="21"/>
                <w:lang w:eastAsia="en-US"/>
              </w:rPr>
              <w:t xml:space="preserve">.Now);            </w:t>
            </w:r>
          </w:p>
          <w:p w:rsidR="002B2CA5" w:rsidRDefault="002B2CA5" w:rsidP="002B2CA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2B2CA5" w:rsidRDefault="002B2CA5" w:rsidP="002B2CA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A20352" w:rsidRPr="00F11B6C" w:rsidRDefault="00A20352" w:rsidP="00080423">
            <w:pPr>
              <w:autoSpaceDE w:val="0"/>
              <w:autoSpaceDN w:val="0"/>
              <w:adjustRightInd w:val="0"/>
              <w:spacing w:before="0"/>
              <w:jc w:val="left"/>
              <w:rPr>
                <w:rFonts w:ascii="Consolas" w:hAnsi="Consolas" w:cs="Consolas"/>
                <w:noProof/>
                <w:szCs w:val="20"/>
                <w:lang w:val="en-US"/>
              </w:rPr>
            </w:pPr>
          </w:p>
        </w:tc>
      </w:tr>
      <w:tr w:rsidR="00A20352" w:rsidTr="00080423">
        <w:trPr>
          <w:trHeight w:val="1705"/>
        </w:trPr>
        <w:tc>
          <w:tcPr>
            <w:tcW w:w="10773" w:type="dxa"/>
            <w:gridSpan w:val="2"/>
            <w:vAlign w:val="center"/>
          </w:tcPr>
          <w:p w:rsidR="00A20352" w:rsidRPr="00AC511F" w:rsidRDefault="00A20352" w:rsidP="00080423">
            <w:pPr>
              <w:spacing w:after="120"/>
              <w:jc w:val="left"/>
              <w:rPr>
                <w:b/>
                <w:lang w:val="en-US"/>
              </w:rPr>
            </w:pPr>
            <w:r>
              <w:rPr>
                <w:b/>
              </w:rPr>
              <w:t>Тестов</w:t>
            </w:r>
            <w:r>
              <w:rPr>
                <w:b/>
                <w:lang w:val="en-US"/>
              </w:rPr>
              <w:t>e</w:t>
            </w:r>
          </w:p>
          <w:p w:rsidR="00A20352" w:rsidRDefault="00A20352" w:rsidP="00080423">
            <w:pPr>
              <w:spacing w:after="120"/>
              <w:jc w:val="left"/>
              <w:rPr>
                <w:b/>
              </w:rPr>
            </w:pPr>
          </w:p>
        </w:tc>
      </w:tr>
      <w:tr w:rsidR="00A20352" w:rsidTr="00080423">
        <w:tc>
          <w:tcPr>
            <w:tcW w:w="5387" w:type="dxa"/>
            <w:vAlign w:val="center"/>
          </w:tcPr>
          <w:p w:rsidR="00A20352" w:rsidRPr="004E6C36" w:rsidRDefault="00A20352" w:rsidP="00080423">
            <w:pPr>
              <w:spacing w:after="120"/>
              <w:jc w:val="left"/>
              <w:rPr>
                <w:b/>
              </w:rPr>
            </w:pPr>
            <w:r>
              <w:rPr>
                <w:b/>
              </w:rPr>
              <w:t>Вход</w:t>
            </w:r>
          </w:p>
        </w:tc>
        <w:tc>
          <w:tcPr>
            <w:tcW w:w="5386" w:type="dxa"/>
            <w:vAlign w:val="center"/>
          </w:tcPr>
          <w:p w:rsidR="00A20352" w:rsidRPr="004E6C36" w:rsidRDefault="00A20352" w:rsidP="00080423">
            <w:pPr>
              <w:spacing w:after="120"/>
              <w:jc w:val="left"/>
              <w:rPr>
                <w:b/>
              </w:rPr>
            </w:pPr>
            <w:r>
              <w:rPr>
                <w:b/>
              </w:rPr>
              <w:t>Изход</w:t>
            </w:r>
          </w:p>
        </w:tc>
      </w:tr>
      <w:tr w:rsidR="00A20352" w:rsidRPr="00F73CEF" w:rsidTr="00080423">
        <w:tc>
          <w:tcPr>
            <w:tcW w:w="5387" w:type="dxa"/>
          </w:tcPr>
          <w:p w:rsidR="00A20352" w:rsidRPr="00AC511F" w:rsidRDefault="00A20352" w:rsidP="00080423">
            <w:pPr>
              <w:spacing w:after="120"/>
              <w:jc w:val="left"/>
              <w:rPr>
                <w:rFonts w:ascii="Consolas" w:hAnsi="Consolas" w:cs="Consolas"/>
                <w:noProof/>
                <w:lang w:val="en-US"/>
              </w:rPr>
            </w:pPr>
          </w:p>
        </w:tc>
        <w:tc>
          <w:tcPr>
            <w:tcW w:w="5386" w:type="dxa"/>
          </w:tcPr>
          <w:p w:rsidR="00A20352" w:rsidRPr="00AC511F" w:rsidRDefault="00A20352" w:rsidP="00080423">
            <w:pPr>
              <w:spacing w:after="120"/>
              <w:jc w:val="left"/>
              <w:rPr>
                <w:rFonts w:ascii="Consolas" w:hAnsi="Consolas" w:cs="Consolas"/>
                <w:noProof/>
                <w:lang w:val="en-US"/>
              </w:rPr>
            </w:pPr>
            <w:r w:rsidRPr="003237FF">
              <w:rPr>
                <w:rFonts w:ascii="Consolas" w:hAnsi="Consolas" w:cs="Consolas"/>
                <w:lang w:val="en-US"/>
              </w:rPr>
              <w:t>01:23:41.2339999</w:t>
            </w:r>
          </w:p>
        </w:tc>
      </w:tr>
    </w:tbl>
    <w:p w:rsidR="003237FF" w:rsidRDefault="003237FF" w:rsidP="00E834C2">
      <w:pPr>
        <w:spacing w:after="120"/>
        <w:rPr>
          <w:noProof/>
          <w:lang w:val="en-US"/>
        </w:rPr>
      </w:pPr>
    </w:p>
    <w:p w:rsidR="003237FF" w:rsidRDefault="003237FF" w:rsidP="00E834C2">
      <w:pPr>
        <w:spacing w:after="120"/>
        <w:rPr>
          <w:noProof/>
          <w:lang w:val="en-US"/>
        </w:rPr>
      </w:pPr>
    </w:p>
    <w:p w:rsidR="003237FF" w:rsidRDefault="003237FF" w:rsidP="00E834C2">
      <w:pPr>
        <w:spacing w:after="120"/>
        <w:rPr>
          <w:noProof/>
          <w:lang w:val="en-US"/>
        </w:rPr>
      </w:pPr>
    </w:p>
    <w:p w:rsidR="003237FF" w:rsidRDefault="003237FF" w:rsidP="00E834C2">
      <w:pPr>
        <w:spacing w:after="120"/>
        <w:rPr>
          <w:noProof/>
          <w:lang w:val="en-US"/>
        </w:rPr>
      </w:pPr>
    </w:p>
    <w:tbl>
      <w:tblPr>
        <w:tblStyle w:val="TableGrid"/>
        <w:tblW w:w="0" w:type="auto"/>
        <w:tblInd w:w="108" w:type="dxa"/>
        <w:tblLook w:val="04A0"/>
      </w:tblPr>
      <w:tblGrid>
        <w:gridCol w:w="5387"/>
        <w:gridCol w:w="5386"/>
      </w:tblGrid>
      <w:tr w:rsidR="00F31E3D" w:rsidRPr="006B0528" w:rsidTr="00080423">
        <w:tc>
          <w:tcPr>
            <w:tcW w:w="10773" w:type="dxa"/>
            <w:gridSpan w:val="2"/>
            <w:vAlign w:val="center"/>
          </w:tcPr>
          <w:p w:rsidR="00F31E3D" w:rsidRPr="00203889" w:rsidRDefault="00F31E3D" w:rsidP="00A20352">
            <w:pPr>
              <w:pStyle w:val="ProblemTitle"/>
            </w:pPr>
            <w:r w:rsidRPr="0082161A">
              <w:t>Задача 5</w:t>
            </w:r>
            <w:r w:rsidR="009178DA" w:rsidRPr="0082161A">
              <w:rPr>
                <w:lang w:val="en-US"/>
              </w:rPr>
              <w:t xml:space="preserve">. </w:t>
            </w:r>
            <w:r w:rsidR="00203889">
              <w:t>Хипотенуза на правоъгълен триъгълник</w:t>
            </w:r>
          </w:p>
        </w:tc>
      </w:tr>
      <w:tr w:rsidR="00F31E3D" w:rsidTr="00080423">
        <w:trPr>
          <w:trHeight w:val="1557"/>
        </w:trPr>
        <w:tc>
          <w:tcPr>
            <w:tcW w:w="10773" w:type="dxa"/>
            <w:gridSpan w:val="2"/>
            <w:vAlign w:val="center"/>
          </w:tcPr>
          <w:p w:rsidR="00F31E3D" w:rsidRDefault="00F31E3D" w:rsidP="00080423">
            <w:pPr>
              <w:spacing w:after="120"/>
              <w:jc w:val="left"/>
              <w:rPr>
                <w:b/>
              </w:rPr>
            </w:pPr>
            <w:r>
              <w:rPr>
                <w:b/>
              </w:rPr>
              <w:t>Условие</w:t>
            </w:r>
          </w:p>
          <w:p w:rsidR="00A20352" w:rsidRPr="00F01F95" w:rsidRDefault="00A20352" w:rsidP="00080423">
            <w:pPr>
              <w:spacing w:after="120"/>
              <w:jc w:val="left"/>
              <w:rPr>
                <w:b/>
              </w:rPr>
            </w:pPr>
            <w:r w:rsidRPr="00F01F95">
              <w:t>Напишете програма, която по дадени два катета намира хипотенузата на правоъгълен триъгълник. Реализирайте въвеждане на дължините на катетите от стандартния вход, а за пресмятането на хипотенузата използвайте методи на класа Math.</w:t>
            </w:r>
          </w:p>
          <w:p w:rsidR="00F31E3D" w:rsidRPr="006B0528" w:rsidRDefault="00F31E3D" w:rsidP="00080423">
            <w:pPr>
              <w:spacing w:after="120"/>
            </w:pPr>
          </w:p>
        </w:tc>
      </w:tr>
      <w:tr w:rsidR="00F31E3D" w:rsidTr="00080423">
        <w:trPr>
          <w:trHeight w:val="1220"/>
        </w:trPr>
        <w:tc>
          <w:tcPr>
            <w:tcW w:w="10773" w:type="dxa"/>
            <w:gridSpan w:val="2"/>
            <w:vAlign w:val="center"/>
          </w:tcPr>
          <w:p w:rsidR="00F31E3D" w:rsidRDefault="00F31E3D" w:rsidP="00080423">
            <w:pPr>
              <w:spacing w:after="120"/>
              <w:jc w:val="left"/>
              <w:rPr>
                <w:b/>
              </w:rPr>
            </w:pPr>
            <w:r>
              <w:rPr>
                <w:b/>
              </w:rPr>
              <w:t>Описание на входа</w:t>
            </w:r>
          </w:p>
          <w:p w:rsidR="00F31E3D" w:rsidRPr="00F11B6C" w:rsidRDefault="0000763C" w:rsidP="00080423">
            <w:pPr>
              <w:spacing w:after="120"/>
            </w:pPr>
            <w:r>
              <w:t>Две страни на триъгълни</w:t>
            </w:r>
            <w:r w:rsidR="000A3FF2">
              <w:t>к</w:t>
            </w:r>
            <w:r>
              <w:t>, представени като цифра с възможна десетична запетая. Всяка на нов ред.</w:t>
            </w:r>
          </w:p>
        </w:tc>
      </w:tr>
      <w:tr w:rsidR="00F31E3D" w:rsidTr="00080423">
        <w:trPr>
          <w:trHeight w:val="1705"/>
        </w:trPr>
        <w:tc>
          <w:tcPr>
            <w:tcW w:w="10773" w:type="dxa"/>
            <w:gridSpan w:val="2"/>
            <w:vAlign w:val="center"/>
          </w:tcPr>
          <w:p w:rsidR="00F31E3D" w:rsidRDefault="00F31E3D" w:rsidP="00080423">
            <w:pPr>
              <w:spacing w:after="120"/>
              <w:jc w:val="left"/>
              <w:rPr>
                <w:b/>
              </w:rPr>
            </w:pPr>
            <w:r>
              <w:rPr>
                <w:b/>
              </w:rPr>
              <w:t>Описание на изхода</w:t>
            </w:r>
          </w:p>
          <w:p w:rsidR="00F31E3D" w:rsidRPr="006B0528" w:rsidRDefault="000A3FF2" w:rsidP="00080423">
            <w:pPr>
              <w:spacing w:after="120"/>
            </w:pPr>
            <w:r>
              <w:t>Число със стойността на третата страна.</w:t>
            </w:r>
          </w:p>
        </w:tc>
      </w:tr>
      <w:tr w:rsidR="00F31E3D" w:rsidTr="00080423">
        <w:trPr>
          <w:trHeight w:val="1705"/>
        </w:trPr>
        <w:tc>
          <w:tcPr>
            <w:tcW w:w="10773" w:type="dxa"/>
            <w:gridSpan w:val="2"/>
            <w:vAlign w:val="center"/>
          </w:tcPr>
          <w:p w:rsidR="00F31E3D" w:rsidRDefault="00F31E3D" w:rsidP="00080423">
            <w:pPr>
              <w:spacing w:after="120"/>
              <w:jc w:val="left"/>
              <w:rPr>
                <w:b/>
              </w:rPr>
            </w:pPr>
            <w:r>
              <w:rPr>
                <w:b/>
              </w:rPr>
              <w:t>Анализ на задачата</w:t>
            </w:r>
          </w:p>
          <w:p w:rsidR="00F31E3D" w:rsidRPr="009F3F12" w:rsidRDefault="009F3F12" w:rsidP="00080423">
            <w:pPr>
              <w:spacing w:after="120"/>
            </w:pPr>
            <w:r>
              <w:t xml:space="preserve">Потребителят въвежда 2 числа, като първо се записва в променливата </w:t>
            </w:r>
            <w:r w:rsidRPr="009F3F12">
              <w:rPr>
                <w:b/>
                <w:lang w:val="en-US"/>
              </w:rPr>
              <w:t>a</w:t>
            </w:r>
            <w:r>
              <w:rPr>
                <w:lang w:val="en-US"/>
              </w:rPr>
              <w:t xml:space="preserve">, </w:t>
            </w:r>
            <w:r>
              <w:t xml:space="preserve">а второто в променливата </w:t>
            </w:r>
            <w:r w:rsidRPr="009F3F12">
              <w:rPr>
                <w:b/>
                <w:lang w:val="en-US"/>
              </w:rPr>
              <w:t>b</w:t>
            </w:r>
            <w:r>
              <w:rPr>
                <w:lang w:val="en-US"/>
              </w:rPr>
              <w:t xml:space="preserve">. </w:t>
            </w:r>
            <w:r>
              <w:t xml:space="preserve">Питагоровата теорема гласи, че страната </w:t>
            </w:r>
            <w:r>
              <w:rPr>
                <w:lang w:val="en-US"/>
              </w:rPr>
              <w:t>c</w:t>
            </w:r>
            <w:r>
              <w:t xml:space="preserve"> е корен квадратен от </w:t>
            </w:r>
            <w:r w:rsidRPr="009F3F12">
              <w:rPr>
                <w:b/>
                <w:lang w:val="en-US"/>
              </w:rPr>
              <w:t>a*a+b*b</w:t>
            </w:r>
            <w:r>
              <w:rPr>
                <w:lang w:val="en-US"/>
              </w:rPr>
              <w:t xml:space="preserve">. </w:t>
            </w:r>
            <w:r>
              <w:t xml:space="preserve">Функцията </w:t>
            </w:r>
            <w:r w:rsidRPr="009F3F12">
              <w:rPr>
                <w:b/>
                <w:lang w:val="en-US"/>
              </w:rPr>
              <w:t>Math.Sqrt</w:t>
            </w:r>
            <w:r>
              <w:rPr>
                <w:lang w:val="en-US"/>
              </w:rPr>
              <w:t xml:space="preserve"> </w:t>
            </w:r>
            <w:r>
              <w:t xml:space="preserve">връща </w:t>
            </w:r>
            <w:r w:rsidRPr="005C1823">
              <w:rPr>
                <w:b/>
              </w:rPr>
              <w:t>корен квадратен</w:t>
            </w:r>
            <w:r>
              <w:t xml:space="preserve"> от подаденото като параметър число, което се записва в </w:t>
            </w:r>
            <w:r w:rsidRPr="009F3F12">
              <w:rPr>
                <w:b/>
                <w:lang w:val="en-US"/>
              </w:rPr>
              <w:t>c</w:t>
            </w:r>
            <w:r>
              <w:rPr>
                <w:lang w:val="en-US"/>
              </w:rPr>
              <w:t xml:space="preserve"> </w:t>
            </w:r>
            <w:r>
              <w:t>и показва на кнзолата.</w:t>
            </w:r>
          </w:p>
        </w:tc>
      </w:tr>
      <w:tr w:rsidR="00F31E3D" w:rsidTr="00080423">
        <w:trPr>
          <w:trHeight w:val="1705"/>
        </w:trPr>
        <w:tc>
          <w:tcPr>
            <w:tcW w:w="10773" w:type="dxa"/>
            <w:gridSpan w:val="2"/>
            <w:vAlign w:val="center"/>
          </w:tcPr>
          <w:p w:rsidR="00F31E3D" w:rsidRPr="004E6C36" w:rsidRDefault="00F31E3D" w:rsidP="00080423">
            <w:pPr>
              <w:spacing w:after="120"/>
              <w:jc w:val="left"/>
              <w:rPr>
                <w:b/>
              </w:rPr>
            </w:pPr>
            <w:r w:rsidRPr="004E6C36">
              <w:rPr>
                <w:b/>
              </w:rPr>
              <w:lastRenderedPageBreak/>
              <w:t>Решение (сорс код)</w:t>
            </w:r>
          </w:p>
        </w:tc>
      </w:tr>
      <w:tr w:rsidR="00F31E3D" w:rsidTr="00080423">
        <w:trPr>
          <w:trHeight w:val="1705"/>
        </w:trPr>
        <w:tc>
          <w:tcPr>
            <w:tcW w:w="10773" w:type="dxa"/>
            <w:gridSpan w:val="2"/>
            <w:vAlign w:val="center"/>
          </w:tcPr>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System.Collections.Generic;</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System.Linq;</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System.Text;</w:t>
            </w:r>
          </w:p>
          <w:p w:rsidR="000F3338" w:rsidRDefault="000F3338" w:rsidP="005717DA">
            <w:pPr>
              <w:autoSpaceDE w:val="0"/>
              <w:autoSpaceDN w:val="0"/>
              <w:adjustRightInd w:val="0"/>
              <w:spacing w:before="0"/>
              <w:jc w:val="left"/>
              <w:rPr>
                <w:rFonts w:ascii="Consolas" w:hAnsi="Consolas" w:cs="Consolas"/>
                <w:color w:val="0000FF"/>
                <w:sz w:val="21"/>
                <w:szCs w:val="21"/>
                <w:lang w:eastAsia="en-US"/>
              </w:rPr>
            </w:pPr>
          </w:p>
          <w:p w:rsidR="000F3338" w:rsidRDefault="000F3338" w:rsidP="005717DA">
            <w:pPr>
              <w:autoSpaceDE w:val="0"/>
              <w:autoSpaceDN w:val="0"/>
              <w:adjustRightInd w:val="0"/>
              <w:spacing w:before="0"/>
              <w:jc w:val="left"/>
              <w:rPr>
                <w:rFonts w:ascii="Consolas" w:hAnsi="Consolas" w:cs="Consolas"/>
                <w:color w:val="0000FF"/>
                <w:sz w:val="21"/>
                <w:szCs w:val="21"/>
                <w:lang w:eastAsia="en-US"/>
              </w:rPr>
            </w:pPr>
          </w:p>
          <w:p w:rsidR="005717DA" w:rsidRDefault="005717DA" w:rsidP="005717DA">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class</w:t>
            </w:r>
            <w:r>
              <w:rPr>
                <w:rFonts w:ascii="Consolas" w:hAnsi="Consolas" w:cs="Consolas"/>
                <w:sz w:val="21"/>
                <w:szCs w:val="21"/>
                <w:lang w:eastAsia="en-US"/>
              </w:rPr>
              <w:t xml:space="preserve"> </w:t>
            </w:r>
            <w:r>
              <w:rPr>
                <w:rFonts w:ascii="Consolas" w:hAnsi="Consolas" w:cs="Consolas"/>
                <w:color w:val="2B91AF"/>
                <w:sz w:val="21"/>
                <w:szCs w:val="21"/>
                <w:lang w:eastAsia="en-US"/>
              </w:rPr>
              <w:t>FindingTheHypothenuse</w:t>
            </w:r>
          </w:p>
          <w:p w:rsidR="005717DA" w:rsidRDefault="005717DA" w:rsidP="00571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5717DA" w:rsidRDefault="005717DA" w:rsidP="00571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void</w:t>
            </w:r>
            <w:r>
              <w:rPr>
                <w:rFonts w:ascii="Consolas" w:hAnsi="Consolas" w:cs="Consolas"/>
                <w:sz w:val="21"/>
                <w:szCs w:val="21"/>
                <w:lang w:eastAsia="en-US"/>
              </w:rPr>
              <w:t xml:space="preserve"> Main(</w:t>
            </w:r>
            <w:r>
              <w:rPr>
                <w:rFonts w:ascii="Consolas" w:hAnsi="Consolas" w:cs="Consolas"/>
                <w:color w:val="0000FF"/>
                <w:sz w:val="21"/>
                <w:szCs w:val="21"/>
                <w:lang w:eastAsia="en-US"/>
              </w:rPr>
              <w:t>string</w:t>
            </w:r>
            <w:r>
              <w:rPr>
                <w:rFonts w:ascii="Consolas" w:hAnsi="Consolas" w:cs="Consolas"/>
                <w:sz w:val="21"/>
                <w:szCs w:val="21"/>
                <w:lang w:eastAsia="en-US"/>
              </w:rPr>
              <w:t>[] args)</w:t>
            </w:r>
          </w:p>
          <w:p w:rsidR="005717DA" w:rsidRDefault="005717DA" w:rsidP="00571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717DA" w:rsidRDefault="005717DA" w:rsidP="00571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//the 2 sides a and b of the triangle are on the 2 input lines</w:t>
            </w:r>
          </w:p>
          <w:p w:rsidR="005717DA" w:rsidRDefault="005717DA" w:rsidP="00571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//the output is the hypothenuse c found by the pythagorian theorem</w:t>
            </w:r>
          </w:p>
          <w:p w:rsidR="005717DA" w:rsidRDefault="005717DA" w:rsidP="00571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a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5717DA" w:rsidRDefault="005717DA" w:rsidP="00571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b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5717DA" w:rsidRDefault="005717DA" w:rsidP="00571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c = </w:t>
            </w:r>
            <w:r>
              <w:rPr>
                <w:rFonts w:ascii="Consolas" w:hAnsi="Consolas" w:cs="Consolas"/>
                <w:color w:val="2B91AF"/>
                <w:sz w:val="21"/>
                <w:szCs w:val="21"/>
                <w:lang w:eastAsia="en-US"/>
              </w:rPr>
              <w:t>Math</w:t>
            </w:r>
            <w:r>
              <w:rPr>
                <w:rFonts w:ascii="Consolas" w:hAnsi="Consolas" w:cs="Consolas"/>
                <w:sz w:val="21"/>
                <w:szCs w:val="21"/>
                <w:lang w:eastAsia="en-US"/>
              </w:rPr>
              <w:t>.Sqrt(a * a + b * b);</w:t>
            </w:r>
          </w:p>
          <w:p w:rsidR="005717DA" w:rsidRDefault="005717DA" w:rsidP="00571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.WriteLine(c);</w:t>
            </w:r>
          </w:p>
          <w:p w:rsidR="005717DA" w:rsidRDefault="005717DA" w:rsidP="00571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717DA" w:rsidRDefault="005717DA" w:rsidP="005717DA">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F31E3D" w:rsidRDefault="00F31E3D" w:rsidP="00080423">
            <w:pPr>
              <w:autoSpaceDE w:val="0"/>
              <w:autoSpaceDN w:val="0"/>
              <w:adjustRightInd w:val="0"/>
              <w:spacing w:before="0"/>
              <w:jc w:val="left"/>
              <w:rPr>
                <w:rFonts w:ascii="Consolas" w:hAnsi="Consolas" w:cs="Consolas"/>
                <w:sz w:val="21"/>
                <w:szCs w:val="21"/>
                <w:lang w:eastAsia="en-US"/>
              </w:rPr>
            </w:pPr>
          </w:p>
          <w:p w:rsidR="00F31E3D" w:rsidRPr="00F11B6C" w:rsidRDefault="00F31E3D" w:rsidP="00080423">
            <w:pPr>
              <w:autoSpaceDE w:val="0"/>
              <w:autoSpaceDN w:val="0"/>
              <w:adjustRightInd w:val="0"/>
              <w:spacing w:before="0"/>
              <w:jc w:val="left"/>
              <w:rPr>
                <w:rFonts w:ascii="Consolas" w:hAnsi="Consolas" w:cs="Consolas"/>
                <w:noProof/>
                <w:szCs w:val="20"/>
                <w:lang w:val="en-US"/>
              </w:rPr>
            </w:pPr>
          </w:p>
        </w:tc>
      </w:tr>
      <w:tr w:rsidR="00F31E3D" w:rsidTr="00080423">
        <w:trPr>
          <w:trHeight w:val="1705"/>
        </w:trPr>
        <w:tc>
          <w:tcPr>
            <w:tcW w:w="10773" w:type="dxa"/>
            <w:gridSpan w:val="2"/>
            <w:vAlign w:val="center"/>
          </w:tcPr>
          <w:p w:rsidR="00F963D1" w:rsidRPr="00AC511F" w:rsidRDefault="00F963D1" w:rsidP="00F963D1">
            <w:pPr>
              <w:spacing w:after="120"/>
              <w:jc w:val="left"/>
              <w:rPr>
                <w:b/>
                <w:lang w:val="en-US"/>
              </w:rPr>
            </w:pPr>
            <w:r>
              <w:rPr>
                <w:b/>
              </w:rPr>
              <w:t>Тестов</w:t>
            </w:r>
            <w:r>
              <w:rPr>
                <w:b/>
                <w:lang w:val="en-US"/>
              </w:rPr>
              <w:t>e</w:t>
            </w:r>
          </w:p>
          <w:p w:rsidR="00F963D1" w:rsidRPr="00C21B10" w:rsidRDefault="00F963D1" w:rsidP="00F963D1">
            <w:pPr>
              <w:spacing w:after="120"/>
            </w:pPr>
            <w:r w:rsidRPr="00C21B10">
              <w:t>Интересните случаи за тестване са следните:</w:t>
            </w:r>
          </w:p>
          <w:p w:rsidR="00F963D1" w:rsidRPr="00C21B10" w:rsidRDefault="00F963D1" w:rsidP="00F963D1">
            <w:pPr>
              <w:pStyle w:val="ListParagraph"/>
              <w:numPr>
                <w:ilvl w:val="0"/>
                <w:numId w:val="37"/>
              </w:numPr>
              <w:spacing w:after="120"/>
              <w:rPr>
                <w:rFonts w:ascii="Consolas" w:hAnsi="Consolas" w:cs="Consolas"/>
              </w:rPr>
            </w:pPr>
            <w:r>
              <w:rPr>
                <w:rFonts w:cs="Consolas"/>
              </w:rPr>
              <w:t>Катети равни</w:t>
            </w:r>
            <w:r>
              <w:rPr>
                <w:rFonts w:cs="Consolas"/>
                <w:lang w:val="en-US"/>
              </w:rPr>
              <w:t>,</w:t>
            </w:r>
            <w:r>
              <w:rPr>
                <w:rFonts w:cs="Consolas"/>
              </w:rPr>
              <w:t xml:space="preserve"> съответно на 5 и 4 </w:t>
            </w:r>
          </w:p>
          <w:p w:rsidR="00F963D1" w:rsidRPr="00C21B10" w:rsidRDefault="00F963D1" w:rsidP="00F963D1">
            <w:pPr>
              <w:pStyle w:val="ListParagraph"/>
              <w:numPr>
                <w:ilvl w:val="0"/>
                <w:numId w:val="37"/>
              </w:numPr>
              <w:spacing w:after="120"/>
              <w:rPr>
                <w:rFonts w:ascii="Consolas" w:hAnsi="Consolas" w:cs="Consolas"/>
              </w:rPr>
            </w:pPr>
            <w:r>
              <w:rPr>
                <w:rFonts w:cs="Consolas"/>
              </w:rPr>
              <w:t>Катети равни</w:t>
            </w:r>
            <w:r>
              <w:rPr>
                <w:rFonts w:cs="Consolas"/>
                <w:lang w:val="en-US"/>
              </w:rPr>
              <w:t>,</w:t>
            </w:r>
            <w:r>
              <w:rPr>
                <w:rFonts w:cs="Consolas"/>
              </w:rPr>
              <w:t xml:space="preserve"> съответно на </w:t>
            </w:r>
            <w:r>
              <w:rPr>
                <w:rFonts w:cs="Consolas"/>
                <w:lang w:val="en-US"/>
              </w:rPr>
              <w:t>1</w:t>
            </w:r>
            <w:r>
              <w:rPr>
                <w:rFonts w:cs="Consolas"/>
              </w:rPr>
              <w:t xml:space="preserve"> и </w:t>
            </w:r>
            <w:r>
              <w:rPr>
                <w:rFonts w:cs="Consolas"/>
                <w:lang w:val="en-US"/>
              </w:rPr>
              <w:t>0</w:t>
            </w:r>
            <w:r>
              <w:rPr>
                <w:rFonts w:cs="Consolas"/>
              </w:rPr>
              <w:t xml:space="preserve"> </w:t>
            </w:r>
          </w:p>
          <w:p w:rsidR="00F963D1" w:rsidRPr="00C21B10" w:rsidRDefault="00F963D1" w:rsidP="00F963D1">
            <w:pPr>
              <w:pStyle w:val="ListParagraph"/>
              <w:numPr>
                <w:ilvl w:val="0"/>
                <w:numId w:val="37"/>
              </w:numPr>
              <w:spacing w:after="120"/>
              <w:rPr>
                <w:rFonts w:ascii="Consolas" w:hAnsi="Consolas" w:cs="Consolas"/>
              </w:rPr>
            </w:pPr>
            <w:r>
              <w:rPr>
                <w:rFonts w:cs="Consolas"/>
              </w:rPr>
              <w:t>Катети равни</w:t>
            </w:r>
            <w:r>
              <w:rPr>
                <w:rFonts w:cs="Consolas"/>
                <w:lang w:val="en-US"/>
              </w:rPr>
              <w:t>,</w:t>
            </w:r>
            <w:r>
              <w:rPr>
                <w:rFonts w:cs="Consolas"/>
              </w:rPr>
              <w:t xml:space="preserve"> съответно на </w:t>
            </w:r>
            <w:r>
              <w:rPr>
                <w:rFonts w:cs="Consolas"/>
                <w:lang w:val="en-US"/>
              </w:rPr>
              <w:t>0</w:t>
            </w:r>
            <w:r>
              <w:rPr>
                <w:rFonts w:cs="Consolas"/>
              </w:rPr>
              <w:t xml:space="preserve"> и </w:t>
            </w:r>
            <w:r>
              <w:rPr>
                <w:rFonts w:cs="Consolas"/>
                <w:lang w:val="en-US"/>
              </w:rPr>
              <w:t>0</w:t>
            </w:r>
            <w:r>
              <w:rPr>
                <w:rFonts w:cs="Consolas"/>
              </w:rPr>
              <w:t xml:space="preserve"> </w:t>
            </w:r>
          </w:p>
          <w:p w:rsidR="00F31E3D" w:rsidRDefault="00F31E3D" w:rsidP="00080423">
            <w:pPr>
              <w:spacing w:after="120"/>
              <w:jc w:val="left"/>
              <w:rPr>
                <w:b/>
              </w:rPr>
            </w:pPr>
          </w:p>
        </w:tc>
      </w:tr>
      <w:tr w:rsidR="00E3780A" w:rsidTr="00080423">
        <w:tc>
          <w:tcPr>
            <w:tcW w:w="5387" w:type="dxa"/>
            <w:vAlign w:val="center"/>
          </w:tcPr>
          <w:p w:rsidR="00E3780A" w:rsidRPr="004E6C36" w:rsidRDefault="00F01F95" w:rsidP="00080423">
            <w:pPr>
              <w:spacing w:after="120"/>
              <w:jc w:val="left"/>
              <w:rPr>
                <w:b/>
              </w:rPr>
            </w:pPr>
            <w:r>
              <w:rPr>
                <w:b/>
              </w:rPr>
              <w:t>Вход</w:t>
            </w:r>
          </w:p>
        </w:tc>
        <w:tc>
          <w:tcPr>
            <w:tcW w:w="5386" w:type="dxa"/>
            <w:vAlign w:val="center"/>
          </w:tcPr>
          <w:p w:rsidR="00E3780A" w:rsidRPr="004E6C36" w:rsidRDefault="00E3780A" w:rsidP="00080423">
            <w:pPr>
              <w:spacing w:after="120"/>
              <w:jc w:val="left"/>
              <w:rPr>
                <w:b/>
              </w:rPr>
            </w:pPr>
            <w:r>
              <w:rPr>
                <w:b/>
              </w:rPr>
              <w:t>Изход</w:t>
            </w:r>
          </w:p>
        </w:tc>
      </w:tr>
      <w:tr w:rsidR="00E3780A" w:rsidRPr="00F73CEF" w:rsidTr="00080423">
        <w:tc>
          <w:tcPr>
            <w:tcW w:w="5387" w:type="dxa"/>
          </w:tcPr>
          <w:p w:rsidR="00E3780A" w:rsidRDefault="00E3780A" w:rsidP="00080423">
            <w:pPr>
              <w:spacing w:after="120"/>
              <w:jc w:val="left"/>
              <w:rPr>
                <w:rFonts w:ascii="Consolas" w:hAnsi="Consolas" w:cs="Consolas"/>
                <w:noProof/>
              </w:rPr>
            </w:pPr>
            <w:r>
              <w:rPr>
                <w:rFonts w:ascii="Consolas" w:hAnsi="Consolas" w:cs="Consolas"/>
                <w:noProof/>
              </w:rPr>
              <w:t>5</w:t>
            </w:r>
          </w:p>
          <w:p w:rsidR="00E3780A" w:rsidRPr="00AC511F" w:rsidRDefault="00E3780A" w:rsidP="00080423">
            <w:pPr>
              <w:spacing w:after="120"/>
              <w:jc w:val="left"/>
              <w:rPr>
                <w:rFonts w:ascii="Consolas" w:hAnsi="Consolas" w:cs="Consolas"/>
                <w:noProof/>
                <w:lang w:val="en-US"/>
              </w:rPr>
            </w:pPr>
            <w:r>
              <w:rPr>
                <w:rFonts w:ascii="Consolas" w:hAnsi="Consolas" w:cs="Consolas"/>
                <w:noProof/>
              </w:rPr>
              <w:t>4</w:t>
            </w:r>
          </w:p>
        </w:tc>
        <w:tc>
          <w:tcPr>
            <w:tcW w:w="5386" w:type="dxa"/>
          </w:tcPr>
          <w:p w:rsidR="00E3780A" w:rsidRPr="00AC511F" w:rsidRDefault="00E3780A" w:rsidP="00080423">
            <w:pPr>
              <w:spacing w:after="120"/>
              <w:jc w:val="left"/>
              <w:rPr>
                <w:rFonts w:ascii="Consolas" w:hAnsi="Consolas" w:cs="Consolas"/>
                <w:noProof/>
                <w:lang w:val="en-US"/>
              </w:rPr>
            </w:pPr>
            <w:r w:rsidRPr="003237FF">
              <w:rPr>
                <w:rFonts w:ascii="Consolas" w:hAnsi="Consolas" w:cs="Consolas"/>
                <w:noProof/>
                <w:lang w:val="en-US"/>
              </w:rPr>
              <w:t>6.40312423743285</w:t>
            </w:r>
          </w:p>
        </w:tc>
      </w:tr>
      <w:tr w:rsidR="00E3780A" w:rsidRPr="00F73CEF" w:rsidTr="00080423">
        <w:tc>
          <w:tcPr>
            <w:tcW w:w="5387" w:type="dxa"/>
            <w:vAlign w:val="center"/>
          </w:tcPr>
          <w:p w:rsidR="00E3780A" w:rsidRPr="004E6C36" w:rsidRDefault="00E3780A" w:rsidP="00080423">
            <w:pPr>
              <w:spacing w:after="120"/>
              <w:jc w:val="left"/>
              <w:rPr>
                <w:b/>
              </w:rPr>
            </w:pPr>
            <w:r>
              <w:rPr>
                <w:b/>
              </w:rPr>
              <w:t>Вход</w:t>
            </w:r>
          </w:p>
        </w:tc>
        <w:tc>
          <w:tcPr>
            <w:tcW w:w="5386" w:type="dxa"/>
            <w:vAlign w:val="center"/>
          </w:tcPr>
          <w:p w:rsidR="00E3780A" w:rsidRPr="004E6C36" w:rsidRDefault="00E3780A" w:rsidP="00080423">
            <w:pPr>
              <w:spacing w:after="120"/>
              <w:jc w:val="left"/>
              <w:rPr>
                <w:b/>
              </w:rPr>
            </w:pPr>
            <w:r>
              <w:rPr>
                <w:b/>
              </w:rPr>
              <w:t>Изход</w:t>
            </w:r>
          </w:p>
        </w:tc>
      </w:tr>
      <w:tr w:rsidR="00E3780A" w:rsidRPr="00F73CEF" w:rsidTr="00080423">
        <w:tc>
          <w:tcPr>
            <w:tcW w:w="5387" w:type="dxa"/>
          </w:tcPr>
          <w:p w:rsidR="00E3780A" w:rsidRPr="00AC511F" w:rsidRDefault="00E3780A" w:rsidP="00080423">
            <w:pPr>
              <w:spacing w:after="120"/>
              <w:jc w:val="left"/>
              <w:rPr>
                <w:rFonts w:ascii="Consolas" w:hAnsi="Consolas" w:cs="Consolas"/>
                <w:noProof/>
                <w:lang w:val="en-US"/>
              </w:rPr>
            </w:pPr>
            <w:r>
              <w:rPr>
                <w:rFonts w:ascii="Consolas" w:hAnsi="Consolas" w:cs="Consolas"/>
                <w:noProof/>
                <w:lang w:val="en-US"/>
              </w:rPr>
              <w:t>1</w:t>
            </w:r>
          </w:p>
          <w:p w:rsidR="00E3780A" w:rsidRPr="003237FF" w:rsidRDefault="00E3780A" w:rsidP="00080423">
            <w:pPr>
              <w:spacing w:after="120"/>
              <w:jc w:val="left"/>
              <w:rPr>
                <w:rFonts w:ascii="Consolas" w:hAnsi="Consolas" w:cs="Consolas"/>
                <w:noProof/>
                <w:lang w:val="en-US"/>
              </w:rPr>
            </w:pPr>
            <w:r>
              <w:rPr>
                <w:rFonts w:ascii="Consolas" w:hAnsi="Consolas" w:cs="Consolas"/>
                <w:noProof/>
                <w:lang w:val="en-US"/>
              </w:rPr>
              <w:t>0</w:t>
            </w:r>
          </w:p>
        </w:tc>
        <w:tc>
          <w:tcPr>
            <w:tcW w:w="5386" w:type="dxa"/>
          </w:tcPr>
          <w:p w:rsidR="00E3780A" w:rsidRPr="00AC511F" w:rsidRDefault="00E3780A" w:rsidP="00080423">
            <w:pPr>
              <w:spacing w:after="120"/>
              <w:jc w:val="left"/>
              <w:rPr>
                <w:rFonts w:ascii="Consolas" w:hAnsi="Consolas" w:cs="Consolas"/>
                <w:noProof/>
                <w:lang w:val="en-US"/>
              </w:rPr>
            </w:pPr>
            <w:r>
              <w:rPr>
                <w:rFonts w:ascii="Consolas" w:hAnsi="Consolas" w:cs="Consolas"/>
                <w:noProof/>
                <w:lang w:val="en-US"/>
              </w:rPr>
              <w:t>1</w:t>
            </w:r>
          </w:p>
        </w:tc>
      </w:tr>
      <w:tr w:rsidR="00E3780A" w:rsidRPr="00F73CEF" w:rsidTr="00080423">
        <w:tc>
          <w:tcPr>
            <w:tcW w:w="5387" w:type="dxa"/>
            <w:vAlign w:val="center"/>
          </w:tcPr>
          <w:p w:rsidR="00E3780A" w:rsidRPr="004E6C36" w:rsidRDefault="00E3780A" w:rsidP="00080423">
            <w:pPr>
              <w:spacing w:after="120"/>
              <w:jc w:val="left"/>
              <w:rPr>
                <w:b/>
              </w:rPr>
            </w:pPr>
            <w:r>
              <w:rPr>
                <w:b/>
              </w:rPr>
              <w:t>Вход</w:t>
            </w:r>
          </w:p>
        </w:tc>
        <w:tc>
          <w:tcPr>
            <w:tcW w:w="5386" w:type="dxa"/>
            <w:vAlign w:val="center"/>
          </w:tcPr>
          <w:p w:rsidR="00E3780A" w:rsidRPr="004E6C36" w:rsidRDefault="00E3780A" w:rsidP="00080423">
            <w:pPr>
              <w:spacing w:after="120"/>
              <w:jc w:val="left"/>
              <w:rPr>
                <w:b/>
              </w:rPr>
            </w:pPr>
            <w:r>
              <w:rPr>
                <w:b/>
              </w:rPr>
              <w:t>Изход</w:t>
            </w:r>
          </w:p>
        </w:tc>
      </w:tr>
      <w:tr w:rsidR="00E3780A" w:rsidRPr="00F73CEF" w:rsidTr="00080423">
        <w:tc>
          <w:tcPr>
            <w:tcW w:w="5387" w:type="dxa"/>
          </w:tcPr>
          <w:p w:rsidR="00E3780A" w:rsidRDefault="00E3780A" w:rsidP="00080423">
            <w:pPr>
              <w:spacing w:after="120"/>
              <w:jc w:val="left"/>
              <w:rPr>
                <w:rFonts w:ascii="Consolas" w:hAnsi="Consolas" w:cs="Consolas"/>
                <w:noProof/>
                <w:lang w:val="en-US"/>
              </w:rPr>
            </w:pPr>
            <w:r>
              <w:rPr>
                <w:rFonts w:ascii="Consolas" w:hAnsi="Consolas" w:cs="Consolas"/>
                <w:noProof/>
                <w:lang w:val="en-US"/>
              </w:rPr>
              <w:t>0</w:t>
            </w:r>
          </w:p>
          <w:p w:rsidR="00E3780A" w:rsidRPr="00AC511F" w:rsidRDefault="00E3780A" w:rsidP="00080423">
            <w:pPr>
              <w:spacing w:after="120"/>
              <w:jc w:val="left"/>
              <w:rPr>
                <w:rFonts w:ascii="Consolas" w:hAnsi="Consolas" w:cs="Consolas"/>
                <w:noProof/>
                <w:lang w:val="en-US"/>
              </w:rPr>
            </w:pPr>
            <w:r>
              <w:rPr>
                <w:rFonts w:ascii="Consolas" w:hAnsi="Consolas" w:cs="Consolas"/>
                <w:noProof/>
                <w:lang w:val="en-US"/>
              </w:rPr>
              <w:t>0</w:t>
            </w:r>
          </w:p>
        </w:tc>
        <w:tc>
          <w:tcPr>
            <w:tcW w:w="5386" w:type="dxa"/>
          </w:tcPr>
          <w:p w:rsidR="00E3780A" w:rsidRPr="00AC511F" w:rsidRDefault="00E3780A" w:rsidP="00080423">
            <w:pPr>
              <w:spacing w:after="120"/>
              <w:jc w:val="left"/>
              <w:rPr>
                <w:rFonts w:ascii="Consolas" w:hAnsi="Consolas" w:cs="Consolas"/>
                <w:noProof/>
                <w:lang w:val="en-US"/>
              </w:rPr>
            </w:pPr>
            <w:r>
              <w:rPr>
                <w:rFonts w:ascii="Consolas" w:hAnsi="Consolas" w:cs="Consolas"/>
                <w:noProof/>
                <w:lang w:val="en-US"/>
              </w:rPr>
              <w:t>0</w:t>
            </w:r>
          </w:p>
        </w:tc>
      </w:tr>
    </w:tbl>
    <w:p w:rsidR="003237FF" w:rsidRDefault="003237FF" w:rsidP="00E834C2">
      <w:pPr>
        <w:spacing w:after="120"/>
        <w:rPr>
          <w:noProof/>
          <w:lang w:val="en-US"/>
        </w:rPr>
      </w:pPr>
    </w:p>
    <w:p w:rsidR="003237FF" w:rsidRDefault="003237FF" w:rsidP="00E834C2">
      <w:pPr>
        <w:spacing w:after="120"/>
        <w:rPr>
          <w:noProof/>
          <w:lang w:val="en-US"/>
        </w:rPr>
      </w:pPr>
    </w:p>
    <w:p w:rsidR="003237FF" w:rsidRDefault="003237FF" w:rsidP="00E834C2">
      <w:pPr>
        <w:spacing w:after="120"/>
        <w:rPr>
          <w:noProof/>
          <w:lang w:val="en-US"/>
        </w:rPr>
      </w:pPr>
    </w:p>
    <w:p w:rsidR="003237FF" w:rsidRDefault="003237FF" w:rsidP="00E834C2">
      <w:pPr>
        <w:spacing w:after="120"/>
        <w:rPr>
          <w:noProof/>
          <w:lang w:val="en-US"/>
        </w:rPr>
      </w:pPr>
    </w:p>
    <w:p w:rsidR="003237FF" w:rsidRDefault="003237FF" w:rsidP="00E834C2">
      <w:pPr>
        <w:spacing w:after="120"/>
        <w:rPr>
          <w:noProof/>
          <w:lang w:val="en-US"/>
        </w:rPr>
      </w:pPr>
    </w:p>
    <w:p w:rsidR="003237FF" w:rsidRDefault="003237FF" w:rsidP="00E834C2">
      <w:pPr>
        <w:spacing w:after="120"/>
        <w:rPr>
          <w:noProof/>
          <w:lang w:val="en-US"/>
        </w:rPr>
      </w:pPr>
    </w:p>
    <w:p w:rsidR="003237FF" w:rsidRDefault="003237FF" w:rsidP="00E834C2">
      <w:pPr>
        <w:spacing w:after="120"/>
        <w:rPr>
          <w:noProof/>
          <w:lang w:val="en-US"/>
        </w:rPr>
      </w:pPr>
    </w:p>
    <w:p w:rsidR="003237FF" w:rsidRDefault="003237FF" w:rsidP="00E834C2">
      <w:pPr>
        <w:spacing w:after="120"/>
        <w:rPr>
          <w:noProof/>
          <w:lang w:val="en-US"/>
        </w:rPr>
      </w:pPr>
    </w:p>
    <w:p w:rsidR="003237FF" w:rsidRDefault="003237FF" w:rsidP="00E834C2">
      <w:pPr>
        <w:spacing w:after="120"/>
        <w:rPr>
          <w:noProof/>
          <w:lang w:val="en-US"/>
        </w:rPr>
      </w:pPr>
    </w:p>
    <w:p w:rsidR="003237FF" w:rsidRDefault="003237FF" w:rsidP="00E834C2">
      <w:pPr>
        <w:spacing w:after="120"/>
        <w:rPr>
          <w:noProof/>
          <w:lang w:val="en-US"/>
        </w:rPr>
      </w:pPr>
    </w:p>
    <w:p w:rsidR="003237FF" w:rsidRDefault="003237FF" w:rsidP="00E834C2">
      <w:pPr>
        <w:spacing w:after="120"/>
        <w:rPr>
          <w:noProof/>
          <w:lang w:val="en-US"/>
        </w:rPr>
      </w:pPr>
    </w:p>
    <w:tbl>
      <w:tblPr>
        <w:tblStyle w:val="TableGrid"/>
        <w:tblW w:w="0" w:type="auto"/>
        <w:tblInd w:w="108" w:type="dxa"/>
        <w:tblLook w:val="04A0"/>
      </w:tblPr>
      <w:tblGrid>
        <w:gridCol w:w="5387"/>
        <w:gridCol w:w="5386"/>
      </w:tblGrid>
      <w:tr w:rsidR="00F01F95" w:rsidRPr="006B0528" w:rsidTr="00080423">
        <w:tc>
          <w:tcPr>
            <w:tcW w:w="10773" w:type="dxa"/>
            <w:gridSpan w:val="2"/>
            <w:vAlign w:val="center"/>
          </w:tcPr>
          <w:p w:rsidR="00F01F95" w:rsidRPr="002F1A0D" w:rsidRDefault="00F01F95" w:rsidP="00F01F95">
            <w:pPr>
              <w:pStyle w:val="ProblemTitle"/>
            </w:pPr>
            <w:r w:rsidRPr="0082161A">
              <w:t xml:space="preserve">Задача </w:t>
            </w:r>
            <w:r>
              <w:t>6</w:t>
            </w:r>
            <w:r w:rsidRPr="0082161A">
              <w:rPr>
                <w:lang w:val="en-US"/>
              </w:rPr>
              <w:t xml:space="preserve">. </w:t>
            </w:r>
            <w:r w:rsidR="002F1A0D">
              <w:t>Лице на триъгълник</w:t>
            </w:r>
          </w:p>
        </w:tc>
      </w:tr>
      <w:tr w:rsidR="00F01F95" w:rsidTr="00080423">
        <w:trPr>
          <w:trHeight w:val="1557"/>
        </w:trPr>
        <w:tc>
          <w:tcPr>
            <w:tcW w:w="10773" w:type="dxa"/>
            <w:gridSpan w:val="2"/>
            <w:vAlign w:val="center"/>
          </w:tcPr>
          <w:p w:rsidR="002B7FAD" w:rsidRDefault="00F01F95" w:rsidP="002B7FAD">
            <w:pPr>
              <w:spacing w:after="120"/>
              <w:jc w:val="left"/>
              <w:rPr>
                <w:b/>
                <w:lang w:val="en-US"/>
              </w:rPr>
            </w:pPr>
            <w:r>
              <w:rPr>
                <w:b/>
              </w:rPr>
              <w:t>Условие</w:t>
            </w:r>
          </w:p>
          <w:p w:rsidR="002B7FAD" w:rsidRPr="002B7FAD" w:rsidRDefault="002B7FAD" w:rsidP="002B7FAD">
            <w:pPr>
              <w:spacing w:after="120"/>
              <w:jc w:val="left"/>
              <w:rPr>
                <w:b/>
                <w:lang w:val="en-US"/>
              </w:rPr>
            </w:pPr>
            <w:r>
              <w:t>Напишете програма, която пресмята лице на триъгълник по:</w:t>
            </w:r>
          </w:p>
          <w:p w:rsidR="002B7FAD" w:rsidRDefault="002B7FAD" w:rsidP="002B7FAD">
            <w:pPr>
              <w:numPr>
                <w:ilvl w:val="1"/>
                <w:numId w:val="16"/>
              </w:numPr>
              <w:tabs>
                <w:tab w:val="clear" w:pos="1440"/>
              </w:tabs>
              <w:ind w:left="851" w:hanging="284"/>
            </w:pPr>
            <w:r>
              <w:t>дължините на трите му страни;</w:t>
            </w:r>
          </w:p>
          <w:p w:rsidR="002B7FAD" w:rsidRDefault="002B7FAD" w:rsidP="002B7FAD">
            <w:pPr>
              <w:numPr>
                <w:ilvl w:val="1"/>
                <w:numId w:val="16"/>
              </w:numPr>
              <w:tabs>
                <w:tab w:val="clear" w:pos="1440"/>
              </w:tabs>
              <w:ind w:left="851" w:hanging="284"/>
            </w:pPr>
            <w:r>
              <w:t>дължината на една от страните и височината към нея;</w:t>
            </w:r>
          </w:p>
          <w:p w:rsidR="002B7FAD" w:rsidRPr="00C2719E" w:rsidRDefault="002B7FAD" w:rsidP="002B7FAD">
            <w:pPr>
              <w:numPr>
                <w:ilvl w:val="1"/>
                <w:numId w:val="16"/>
              </w:numPr>
              <w:tabs>
                <w:tab w:val="clear" w:pos="1440"/>
              </w:tabs>
              <w:ind w:left="851" w:hanging="284"/>
            </w:pPr>
            <w:r>
              <w:t>дължините на две от страните му и ъгъла между тях в градуси.</w:t>
            </w:r>
          </w:p>
          <w:p w:rsidR="00F01F95" w:rsidRPr="006B0528" w:rsidRDefault="00F01F95" w:rsidP="00F01F95">
            <w:pPr>
              <w:spacing w:after="120"/>
              <w:jc w:val="left"/>
            </w:pPr>
          </w:p>
        </w:tc>
      </w:tr>
      <w:tr w:rsidR="00F01F95" w:rsidTr="00080423">
        <w:trPr>
          <w:trHeight w:val="1220"/>
        </w:trPr>
        <w:tc>
          <w:tcPr>
            <w:tcW w:w="10773" w:type="dxa"/>
            <w:gridSpan w:val="2"/>
            <w:vAlign w:val="center"/>
          </w:tcPr>
          <w:p w:rsidR="00F01F95" w:rsidRDefault="00F01F95" w:rsidP="00080423">
            <w:pPr>
              <w:spacing w:after="120"/>
              <w:jc w:val="left"/>
              <w:rPr>
                <w:b/>
              </w:rPr>
            </w:pPr>
            <w:r>
              <w:rPr>
                <w:b/>
              </w:rPr>
              <w:t>Описание на входа</w:t>
            </w:r>
          </w:p>
          <w:p w:rsidR="00445B68" w:rsidRPr="00F55BDD" w:rsidRDefault="00F55BDD" w:rsidP="00F55BDD">
            <w:pPr>
              <w:spacing w:after="120"/>
            </w:pPr>
            <w:r>
              <w:t xml:space="preserve">Потребителят въвежда </w:t>
            </w:r>
            <w:r w:rsidRPr="00F55BDD">
              <w:rPr>
                <w:b/>
                <w:lang w:val="en-US"/>
              </w:rPr>
              <w:t>a</w:t>
            </w:r>
            <w:r>
              <w:rPr>
                <w:lang w:val="en-US"/>
              </w:rPr>
              <w:t xml:space="preserve">, </w:t>
            </w:r>
            <w:r w:rsidRPr="00F55BDD">
              <w:rPr>
                <w:b/>
                <w:lang w:val="en-US"/>
              </w:rPr>
              <w:t>b</w:t>
            </w:r>
            <w:r>
              <w:rPr>
                <w:lang w:val="en-US"/>
              </w:rPr>
              <w:t xml:space="preserve"> </w:t>
            </w:r>
            <w:r>
              <w:t xml:space="preserve">или </w:t>
            </w:r>
            <w:r w:rsidRPr="00F55BDD">
              <w:rPr>
                <w:b/>
                <w:lang w:val="en-US"/>
              </w:rPr>
              <w:t>c</w:t>
            </w:r>
            <w:r>
              <w:rPr>
                <w:lang w:val="en-US"/>
              </w:rPr>
              <w:t xml:space="preserve"> </w:t>
            </w:r>
            <w:r>
              <w:t xml:space="preserve">съответно за 3-те варианта на задачата. Ако е избрал </w:t>
            </w:r>
            <w:r w:rsidRPr="00F55BDD">
              <w:rPr>
                <w:b/>
                <w:lang w:val="en-US"/>
              </w:rPr>
              <w:t>a</w:t>
            </w:r>
            <w:r>
              <w:rPr>
                <w:b/>
              </w:rPr>
              <w:t>,</w:t>
            </w:r>
            <w:r>
              <w:rPr>
                <w:lang w:val="en-US"/>
              </w:rPr>
              <w:t xml:space="preserve"> </w:t>
            </w:r>
            <w:r>
              <w:t xml:space="preserve">въвежда 3 числа на нов ред за всяка страна. Ако е избрал </w:t>
            </w:r>
            <w:r w:rsidRPr="00F55BDD">
              <w:rPr>
                <w:b/>
                <w:lang w:val="en-US"/>
              </w:rPr>
              <w:t>b</w:t>
            </w:r>
            <w:r>
              <w:rPr>
                <w:b/>
              </w:rPr>
              <w:t>,</w:t>
            </w:r>
            <w:r>
              <w:rPr>
                <w:lang w:val="en-US"/>
              </w:rPr>
              <w:t xml:space="preserve"> </w:t>
            </w:r>
            <w:r>
              <w:t xml:space="preserve">въвежда 2 числа на нов ред за </w:t>
            </w:r>
            <w:r w:rsidRPr="00F55BDD">
              <w:t>дължината на една от страните и височината към нея</w:t>
            </w:r>
            <w:r>
              <w:t xml:space="preserve">. Ако е избрал </w:t>
            </w:r>
            <w:r w:rsidRPr="00F55BDD">
              <w:rPr>
                <w:b/>
                <w:lang w:val="en-US"/>
              </w:rPr>
              <w:t>c</w:t>
            </w:r>
            <w:r>
              <w:rPr>
                <w:b/>
              </w:rPr>
              <w:t>,</w:t>
            </w:r>
            <w:r>
              <w:rPr>
                <w:lang w:val="en-US"/>
              </w:rPr>
              <w:t xml:space="preserve"> </w:t>
            </w:r>
            <w:r>
              <w:t xml:space="preserve">въвежда 3 числа всяко на нов ред съответно за </w:t>
            </w:r>
            <w:r w:rsidRPr="00F55BDD">
              <w:t>дължините на две от страните му и ъгъла между тях в градуси</w:t>
            </w:r>
            <w:r>
              <w:t>.</w:t>
            </w:r>
          </w:p>
        </w:tc>
      </w:tr>
      <w:tr w:rsidR="00F01F95" w:rsidTr="00080423">
        <w:trPr>
          <w:trHeight w:val="1705"/>
        </w:trPr>
        <w:tc>
          <w:tcPr>
            <w:tcW w:w="10773" w:type="dxa"/>
            <w:gridSpan w:val="2"/>
            <w:vAlign w:val="center"/>
          </w:tcPr>
          <w:p w:rsidR="00F01F95" w:rsidRDefault="00F01F95" w:rsidP="00080423">
            <w:pPr>
              <w:spacing w:after="120"/>
              <w:jc w:val="left"/>
              <w:rPr>
                <w:b/>
              </w:rPr>
            </w:pPr>
            <w:r>
              <w:rPr>
                <w:b/>
              </w:rPr>
              <w:t>Описание на изхода</w:t>
            </w:r>
          </w:p>
          <w:p w:rsidR="00F01F95" w:rsidRPr="006B0528" w:rsidRDefault="00F07697" w:rsidP="00080423">
            <w:pPr>
              <w:spacing w:after="120"/>
            </w:pPr>
            <w:r>
              <w:t>Пресметнатото лице на триъгълника.</w:t>
            </w:r>
          </w:p>
        </w:tc>
      </w:tr>
      <w:tr w:rsidR="00F01F95" w:rsidTr="00080423">
        <w:trPr>
          <w:trHeight w:val="1705"/>
        </w:trPr>
        <w:tc>
          <w:tcPr>
            <w:tcW w:w="10773" w:type="dxa"/>
            <w:gridSpan w:val="2"/>
            <w:vAlign w:val="center"/>
          </w:tcPr>
          <w:p w:rsidR="00F01F95" w:rsidRDefault="00F01F95" w:rsidP="00080423">
            <w:pPr>
              <w:spacing w:after="120"/>
              <w:jc w:val="left"/>
              <w:rPr>
                <w:b/>
              </w:rPr>
            </w:pPr>
            <w:r>
              <w:rPr>
                <w:b/>
              </w:rPr>
              <w:t>Анализ на задачата</w:t>
            </w:r>
          </w:p>
          <w:p w:rsidR="009F3D7E" w:rsidRDefault="009F3D7E" w:rsidP="009F3D7E">
            <w:pPr>
              <w:spacing w:after="120"/>
            </w:pPr>
            <w:r>
              <w:t xml:space="preserve">Потребителят избира кой вариант иска да използва за изчисление на лице на триъгълник: </w:t>
            </w:r>
          </w:p>
          <w:p w:rsidR="009F3D7E" w:rsidRDefault="009F3D7E" w:rsidP="009F3D7E">
            <w:pPr>
              <w:numPr>
                <w:ilvl w:val="0"/>
                <w:numId w:val="43"/>
              </w:numPr>
            </w:pPr>
            <w:r>
              <w:t>дължините на трите му страни;</w:t>
            </w:r>
          </w:p>
          <w:p w:rsidR="009F3D7E" w:rsidRDefault="009F3D7E" w:rsidP="009F3D7E">
            <w:pPr>
              <w:numPr>
                <w:ilvl w:val="0"/>
                <w:numId w:val="43"/>
              </w:numPr>
            </w:pPr>
            <w:r>
              <w:t>дължината на една от страните и височината към нея;</w:t>
            </w:r>
          </w:p>
          <w:p w:rsidR="009F3D7E" w:rsidRPr="00C2719E" w:rsidRDefault="009F3D7E" w:rsidP="009F3D7E">
            <w:pPr>
              <w:numPr>
                <w:ilvl w:val="0"/>
                <w:numId w:val="43"/>
              </w:numPr>
            </w:pPr>
            <w:r>
              <w:t>дължините на две от страните му и ъгъла между тях в градуси.</w:t>
            </w:r>
          </w:p>
          <w:p w:rsidR="009F3D7E" w:rsidRDefault="009F3D7E" w:rsidP="009F3D7E">
            <w:pPr>
              <w:spacing w:after="120"/>
            </w:pPr>
          </w:p>
          <w:p w:rsidR="009F3D7E" w:rsidRDefault="009F3D7E" w:rsidP="009F3D7E">
            <w:pPr>
              <w:spacing w:after="120"/>
            </w:pPr>
            <w:r>
              <w:t>В зависимост избрания вариант, въвежда нужните страни, височина или ъгъл между страни.</w:t>
            </w:r>
          </w:p>
          <w:p w:rsidR="009F3D7E" w:rsidRDefault="009F3D7E" w:rsidP="009F3D7E">
            <w:pPr>
              <w:spacing w:after="120"/>
            </w:pPr>
          </w:p>
          <w:p w:rsidR="009F3D7E" w:rsidRPr="007143C0" w:rsidRDefault="009F3D7E" w:rsidP="009F3D7E">
            <w:pPr>
              <w:spacing w:after="120"/>
            </w:pPr>
            <w:r>
              <w:t xml:space="preserve">Методът </w:t>
            </w:r>
            <w:r w:rsidRPr="007143C0">
              <w:rPr>
                <w:b/>
                <w:lang w:val="en-US"/>
              </w:rPr>
              <w:t>Area</w:t>
            </w:r>
            <w:r w:rsidRPr="007143C0">
              <w:rPr>
                <w:b/>
              </w:rPr>
              <w:t>()</w:t>
            </w:r>
            <w:r>
              <w:rPr>
                <w:lang w:val="en-US"/>
              </w:rPr>
              <w:t xml:space="preserve"> </w:t>
            </w:r>
            <w:r>
              <w:t xml:space="preserve">изчислява лицето и връща стойността му. Той има варианта, които </w:t>
            </w:r>
            <w:r w:rsidRPr="00A443B2">
              <w:rPr>
                <w:b/>
              </w:rPr>
              <w:t>се различават по броя и вида параметри.</w:t>
            </w:r>
            <w:r>
              <w:t xml:space="preserve"> В зависимост от тях, бива извикана </w:t>
            </w:r>
            <w:r w:rsidRPr="007306F5">
              <w:rPr>
                <w:b/>
              </w:rPr>
              <w:t>една от трите версии</w:t>
            </w:r>
            <w:r>
              <w:t xml:space="preserve">. Методите </w:t>
            </w:r>
            <w:r w:rsidRPr="007143C0">
              <w:rPr>
                <w:b/>
                <w:lang w:val="en-US"/>
              </w:rPr>
              <w:t>Math.Sqrt</w:t>
            </w:r>
            <w:r w:rsidRPr="007143C0">
              <w:rPr>
                <w:b/>
              </w:rPr>
              <w:t>()</w:t>
            </w:r>
            <w:r>
              <w:rPr>
                <w:lang w:val="en-US"/>
              </w:rPr>
              <w:t xml:space="preserve"> </w:t>
            </w:r>
            <w:r>
              <w:t xml:space="preserve">и </w:t>
            </w:r>
            <w:r w:rsidRPr="007143C0">
              <w:rPr>
                <w:b/>
                <w:lang w:val="en-US"/>
              </w:rPr>
              <w:t>Math.Sin</w:t>
            </w:r>
            <w:r w:rsidRPr="007143C0">
              <w:rPr>
                <w:b/>
              </w:rPr>
              <w:t>()</w:t>
            </w:r>
            <w:r>
              <w:rPr>
                <w:lang w:val="en-US"/>
              </w:rPr>
              <w:t xml:space="preserve"> </w:t>
            </w:r>
            <w:r>
              <w:t>връщат съответно корен квадратен или синус от подадения параметър.</w:t>
            </w:r>
          </w:p>
          <w:p w:rsidR="00F01F95" w:rsidRPr="009F3F12" w:rsidRDefault="00F01F95" w:rsidP="00080423">
            <w:pPr>
              <w:spacing w:after="120"/>
            </w:pPr>
          </w:p>
        </w:tc>
      </w:tr>
      <w:tr w:rsidR="00F01F95" w:rsidTr="00080423">
        <w:trPr>
          <w:trHeight w:val="1705"/>
        </w:trPr>
        <w:tc>
          <w:tcPr>
            <w:tcW w:w="10773" w:type="dxa"/>
            <w:gridSpan w:val="2"/>
            <w:vAlign w:val="center"/>
          </w:tcPr>
          <w:p w:rsidR="00F01F95" w:rsidRPr="004E6C36" w:rsidRDefault="00F01F95" w:rsidP="00080423">
            <w:pPr>
              <w:spacing w:after="120"/>
              <w:jc w:val="left"/>
              <w:rPr>
                <w:b/>
              </w:rPr>
            </w:pPr>
            <w:r w:rsidRPr="004E6C36">
              <w:rPr>
                <w:b/>
              </w:rPr>
              <w:t>Решение (сорс код)</w:t>
            </w:r>
          </w:p>
        </w:tc>
      </w:tr>
      <w:tr w:rsidR="00F01F95" w:rsidTr="00080423">
        <w:trPr>
          <w:trHeight w:val="1705"/>
        </w:trPr>
        <w:tc>
          <w:tcPr>
            <w:tcW w:w="10773" w:type="dxa"/>
            <w:gridSpan w:val="2"/>
            <w:vAlign w:val="center"/>
          </w:tcPr>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lastRenderedPageBreak/>
              <w:t>using</w:t>
            </w:r>
            <w:r>
              <w:rPr>
                <w:rFonts w:ascii="Consolas" w:hAnsi="Consolas" w:cs="Consolas"/>
                <w:sz w:val="21"/>
                <w:szCs w:val="21"/>
                <w:lang w:eastAsia="en-US"/>
              </w:rPr>
              <w:t xml:space="preserve"> System;</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System.Collections.Generic;</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System.Linq;</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System.Text;</w:t>
            </w:r>
          </w:p>
          <w:p w:rsidR="000F3338" w:rsidRDefault="000F3338" w:rsidP="00D0061F">
            <w:pPr>
              <w:autoSpaceDE w:val="0"/>
              <w:autoSpaceDN w:val="0"/>
              <w:adjustRightInd w:val="0"/>
              <w:spacing w:before="0"/>
              <w:jc w:val="left"/>
              <w:rPr>
                <w:rFonts w:ascii="Consolas" w:hAnsi="Consolas" w:cs="Consolas"/>
                <w:color w:val="0000FF"/>
                <w:sz w:val="21"/>
                <w:szCs w:val="21"/>
                <w:lang w:eastAsia="en-US"/>
              </w:rPr>
            </w:pPr>
          </w:p>
          <w:p w:rsidR="000F3338" w:rsidRDefault="000F3338" w:rsidP="00D0061F">
            <w:pPr>
              <w:autoSpaceDE w:val="0"/>
              <w:autoSpaceDN w:val="0"/>
              <w:adjustRightInd w:val="0"/>
              <w:spacing w:before="0"/>
              <w:jc w:val="left"/>
              <w:rPr>
                <w:rFonts w:ascii="Consolas" w:hAnsi="Consolas" w:cs="Consolas"/>
                <w:color w:val="0000FF"/>
                <w:sz w:val="21"/>
                <w:szCs w:val="21"/>
                <w:lang w:eastAsia="en-US"/>
              </w:rPr>
            </w:pP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class</w:t>
            </w:r>
            <w:r>
              <w:rPr>
                <w:rFonts w:ascii="Consolas" w:hAnsi="Consolas" w:cs="Consolas"/>
                <w:sz w:val="21"/>
                <w:szCs w:val="21"/>
                <w:lang w:eastAsia="en-US"/>
              </w:rPr>
              <w:t xml:space="preserve"> </w:t>
            </w:r>
            <w:r>
              <w:rPr>
                <w:rFonts w:ascii="Consolas" w:hAnsi="Consolas" w:cs="Consolas"/>
                <w:color w:val="2B91AF"/>
                <w:sz w:val="21"/>
                <w:szCs w:val="21"/>
                <w:lang w:eastAsia="en-US"/>
              </w:rPr>
              <w:t>TriangleArea</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Area(</w:t>
            </w:r>
            <w:r>
              <w:rPr>
                <w:rFonts w:ascii="Consolas" w:hAnsi="Consolas" w:cs="Consolas"/>
                <w:color w:val="0000FF"/>
                <w:sz w:val="21"/>
                <w:szCs w:val="21"/>
                <w:lang w:eastAsia="en-US"/>
              </w:rPr>
              <w:t>double</w:t>
            </w:r>
            <w:r>
              <w:rPr>
                <w:rFonts w:ascii="Consolas" w:hAnsi="Consolas" w:cs="Consolas"/>
                <w:sz w:val="21"/>
                <w:szCs w:val="21"/>
                <w:lang w:eastAsia="en-US"/>
              </w:rPr>
              <w:t xml:space="preserve"> a, </w:t>
            </w:r>
            <w:r>
              <w:rPr>
                <w:rFonts w:ascii="Consolas" w:hAnsi="Consolas" w:cs="Consolas"/>
                <w:color w:val="0000FF"/>
                <w:sz w:val="21"/>
                <w:szCs w:val="21"/>
                <w:lang w:eastAsia="en-US"/>
              </w:rPr>
              <w:t>double</w:t>
            </w:r>
            <w:r>
              <w:rPr>
                <w:rFonts w:ascii="Consolas" w:hAnsi="Consolas" w:cs="Consolas"/>
                <w:sz w:val="21"/>
                <w:szCs w:val="21"/>
                <w:lang w:eastAsia="en-US"/>
              </w:rPr>
              <w:t xml:space="preserve"> h)</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a * h / 2;</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D0061F" w:rsidRDefault="00D0061F" w:rsidP="00D0061F">
            <w:pPr>
              <w:autoSpaceDE w:val="0"/>
              <w:autoSpaceDN w:val="0"/>
              <w:adjustRightInd w:val="0"/>
              <w:spacing w:before="0"/>
              <w:jc w:val="left"/>
              <w:rPr>
                <w:rFonts w:ascii="Consolas" w:hAnsi="Consolas" w:cs="Consolas"/>
                <w:sz w:val="21"/>
                <w:szCs w:val="21"/>
                <w:lang w:eastAsia="en-US"/>
              </w:rPr>
            </w:pP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Area(</w:t>
            </w:r>
            <w:r>
              <w:rPr>
                <w:rFonts w:ascii="Consolas" w:hAnsi="Consolas" w:cs="Consolas"/>
                <w:color w:val="0000FF"/>
                <w:sz w:val="21"/>
                <w:szCs w:val="21"/>
                <w:lang w:eastAsia="en-US"/>
              </w:rPr>
              <w:t>double</w:t>
            </w:r>
            <w:r>
              <w:rPr>
                <w:rFonts w:ascii="Consolas" w:hAnsi="Consolas" w:cs="Consolas"/>
                <w:sz w:val="21"/>
                <w:szCs w:val="21"/>
                <w:lang w:eastAsia="en-US"/>
              </w:rPr>
              <w:t xml:space="preserve"> a, </w:t>
            </w:r>
            <w:r>
              <w:rPr>
                <w:rFonts w:ascii="Consolas" w:hAnsi="Consolas" w:cs="Consolas"/>
                <w:color w:val="0000FF"/>
                <w:sz w:val="21"/>
                <w:szCs w:val="21"/>
                <w:lang w:eastAsia="en-US"/>
              </w:rPr>
              <w:t>double</w:t>
            </w:r>
            <w:r>
              <w:rPr>
                <w:rFonts w:ascii="Consolas" w:hAnsi="Consolas" w:cs="Consolas"/>
                <w:sz w:val="21"/>
                <w:szCs w:val="21"/>
                <w:lang w:eastAsia="en-US"/>
              </w:rPr>
              <w:t xml:space="preserve"> b, </w:t>
            </w:r>
            <w:r>
              <w:rPr>
                <w:rFonts w:ascii="Consolas" w:hAnsi="Consolas" w:cs="Consolas"/>
                <w:color w:val="0000FF"/>
                <w:sz w:val="21"/>
                <w:szCs w:val="21"/>
                <w:lang w:eastAsia="en-US"/>
              </w:rPr>
              <w:t>double</w:t>
            </w:r>
            <w:r>
              <w:rPr>
                <w:rFonts w:ascii="Consolas" w:hAnsi="Consolas" w:cs="Consolas"/>
                <w:sz w:val="21"/>
                <w:szCs w:val="21"/>
                <w:lang w:eastAsia="en-US"/>
              </w:rPr>
              <w:t xml:space="preserve"> c)</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p = (a + b + c) / 2;</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w:t>
            </w:r>
            <w:r>
              <w:rPr>
                <w:rFonts w:ascii="Consolas" w:hAnsi="Consolas" w:cs="Consolas"/>
                <w:color w:val="2B91AF"/>
                <w:sz w:val="21"/>
                <w:szCs w:val="21"/>
                <w:lang w:eastAsia="en-US"/>
              </w:rPr>
              <w:t>Math</w:t>
            </w:r>
            <w:r>
              <w:rPr>
                <w:rFonts w:ascii="Consolas" w:hAnsi="Consolas" w:cs="Consolas"/>
                <w:sz w:val="21"/>
                <w:szCs w:val="21"/>
                <w:lang w:eastAsia="en-US"/>
              </w:rPr>
              <w:t>.Sqrt(p * (p - a) * (p - b) * (p - c));</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D0061F" w:rsidRDefault="00D0061F" w:rsidP="00D0061F">
            <w:pPr>
              <w:autoSpaceDE w:val="0"/>
              <w:autoSpaceDN w:val="0"/>
              <w:adjustRightInd w:val="0"/>
              <w:spacing w:before="0"/>
              <w:jc w:val="left"/>
              <w:rPr>
                <w:rFonts w:ascii="Consolas" w:hAnsi="Consolas" w:cs="Consolas"/>
                <w:sz w:val="21"/>
                <w:szCs w:val="21"/>
                <w:lang w:eastAsia="en-US"/>
              </w:rPr>
            </w:pP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Area(</w:t>
            </w:r>
            <w:r>
              <w:rPr>
                <w:rFonts w:ascii="Consolas" w:hAnsi="Consolas" w:cs="Consolas"/>
                <w:color w:val="0000FF"/>
                <w:sz w:val="21"/>
                <w:szCs w:val="21"/>
                <w:lang w:eastAsia="en-US"/>
              </w:rPr>
              <w:t>double</w:t>
            </w:r>
            <w:r>
              <w:rPr>
                <w:rFonts w:ascii="Consolas" w:hAnsi="Consolas" w:cs="Consolas"/>
                <w:sz w:val="21"/>
                <w:szCs w:val="21"/>
                <w:lang w:eastAsia="en-US"/>
              </w:rPr>
              <w:t xml:space="preserve"> a, </w:t>
            </w:r>
            <w:r>
              <w:rPr>
                <w:rFonts w:ascii="Consolas" w:hAnsi="Consolas" w:cs="Consolas"/>
                <w:color w:val="0000FF"/>
                <w:sz w:val="21"/>
                <w:szCs w:val="21"/>
                <w:lang w:eastAsia="en-US"/>
              </w:rPr>
              <w:t>double</w:t>
            </w:r>
            <w:r>
              <w:rPr>
                <w:rFonts w:ascii="Consolas" w:hAnsi="Consolas" w:cs="Consolas"/>
                <w:sz w:val="21"/>
                <w:szCs w:val="21"/>
                <w:lang w:eastAsia="en-US"/>
              </w:rPr>
              <w:t xml:space="preserve"> b, </w:t>
            </w:r>
            <w:r>
              <w:rPr>
                <w:rFonts w:ascii="Consolas" w:hAnsi="Consolas" w:cs="Consolas"/>
                <w:color w:val="0000FF"/>
                <w:sz w:val="21"/>
                <w:szCs w:val="21"/>
                <w:lang w:eastAsia="en-US"/>
              </w:rPr>
              <w:t>float</w:t>
            </w:r>
            <w:r>
              <w:rPr>
                <w:rFonts w:ascii="Consolas" w:hAnsi="Consolas" w:cs="Consolas"/>
                <w:sz w:val="21"/>
                <w:szCs w:val="21"/>
                <w:lang w:eastAsia="en-US"/>
              </w:rPr>
              <w:t xml:space="preserve"> angle)</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a * b * </w:t>
            </w:r>
            <w:r>
              <w:rPr>
                <w:rFonts w:ascii="Consolas" w:hAnsi="Consolas" w:cs="Consolas"/>
                <w:color w:val="2B91AF"/>
                <w:sz w:val="21"/>
                <w:szCs w:val="21"/>
                <w:lang w:eastAsia="en-US"/>
              </w:rPr>
              <w:t>Math</w:t>
            </w:r>
            <w:r>
              <w:rPr>
                <w:rFonts w:ascii="Consolas" w:hAnsi="Consolas" w:cs="Consolas"/>
                <w:sz w:val="21"/>
                <w:szCs w:val="21"/>
                <w:lang w:eastAsia="en-US"/>
              </w:rPr>
              <w:t xml:space="preserve">.Sin(angle * </w:t>
            </w:r>
            <w:r>
              <w:rPr>
                <w:rFonts w:ascii="Consolas" w:hAnsi="Consolas" w:cs="Consolas"/>
                <w:color w:val="2B91AF"/>
                <w:sz w:val="21"/>
                <w:szCs w:val="21"/>
                <w:lang w:eastAsia="en-US"/>
              </w:rPr>
              <w:t>Math</w:t>
            </w:r>
            <w:r>
              <w:rPr>
                <w:rFonts w:ascii="Consolas" w:hAnsi="Consolas" w:cs="Consolas"/>
                <w:sz w:val="21"/>
                <w:szCs w:val="21"/>
                <w:lang w:eastAsia="en-US"/>
              </w:rPr>
              <w:t>.PI / 180) / 2;</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D0061F" w:rsidRDefault="00D0061F" w:rsidP="00D0061F">
            <w:pPr>
              <w:autoSpaceDE w:val="0"/>
              <w:autoSpaceDN w:val="0"/>
              <w:adjustRightInd w:val="0"/>
              <w:spacing w:before="0"/>
              <w:jc w:val="left"/>
              <w:rPr>
                <w:rFonts w:ascii="Consolas" w:hAnsi="Consolas" w:cs="Consolas"/>
                <w:sz w:val="21"/>
                <w:szCs w:val="21"/>
                <w:lang w:eastAsia="en-US"/>
              </w:rPr>
            </w:pP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void</w:t>
            </w:r>
            <w:r>
              <w:rPr>
                <w:rFonts w:ascii="Consolas" w:hAnsi="Consolas" w:cs="Consolas"/>
                <w:sz w:val="21"/>
                <w:szCs w:val="21"/>
                <w:lang w:eastAsia="en-US"/>
              </w:rPr>
              <w:t xml:space="preserve"> Main(</w:t>
            </w:r>
            <w:r>
              <w:rPr>
                <w:rFonts w:ascii="Consolas" w:hAnsi="Consolas" w:cs="Consolas"/>
                <w:color w:val="0000FF"/>
                <w:sz w:val="21"/>
                <w:szCs w:val="21"/>
                <w:lang w:eastAsia="en-US"/>
              </w:rPr>
              <w:t>string</w:t>
            </w:r>
            <w:r>
              <w:rPr>
                <w:rFonts w:ascii="Consolas" w:hAnsi="Consolas" w:cs="Consolas"/>
                <w:sz w:val="21"/>
                <w:szCs w:val="21"/>
                <w:lang w:eastAsia="en-US"/>
              </w:rPr>
              <w:t>[] args)</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//choice which task to solve - a, b or c</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"Please, input your choice - a, b, or c:"</w:t>
            </w:r>
            <w:r>
              <w:rPr>
                <w:rFonts w:ascii="Consolas" w:hAnsi="Consolas" w:cs="Consolas"/>
                <w:sz w:val="21"/>
                <w:szCs w:val="21"/>
                <w:lang w:eastAsia="en-US"/>
              </w:rPr>
              <w:t>);</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choice = </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switch</w:t>
            </w:r>
            <w:r>
              <w:rPr>
                <w:rFonts w:ascii="Consolas" w:hAnsi="Consolas" w:cs="Consolas"/>
                <w:sz w:val="21"/>
                <w:szCs w:val="21"/>
                <w:lang w:eastAsia="en-US"/>
              </w:rPr>
              <w:t xml:space="preserve"> (choice)</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"a"</w:t>
            </w:r>
            <w:r>
              <w:rPr>
                <w:rFonts w:ascii="Consolas" w:hAnsi="Consolas" w:cs="Consolas"/>
                <w:sz w:val="21"/>
                <w:szCs w:val="21"/>
                <w:lang w:eastAsia="en-US"/>
              </w:rPr>
              <w:t>:</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"Please, input value for a:"</w:t>
            </w:r>
            <w:r>
              <w:rPr>
                <w:rFonts w:ascii="Consolas" w:hAnsi="Consolas" w:cs="Consolas"/>
                <w:sz w:val="21"/>
                <w:szCs w:val="21"/>
                <w:lang w:eastAsia="en-US"/>
              </w:rPr>
              <w:t>);</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a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"Please, input value for b:"</w:t>
            </w:r>
            <w:r>
              <w:rPr>
                <w:rFonts w:ascii="Consolas" w:hAnsi="Consolas" w:cs="Consolas"/>
                <w:sz w:val="21"/>
                <w:szCs w:val="21"/>
                <w:lang w:eastAsia="en-US"/>
              </w:rPr>
              <w:t>);</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b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"Please, input value for c:"</w:t>
            </w:r>
            <w:r>
              <w:rPr>
                <w:rFonts w:ascii="Consolas" w:hAnsi="Consolas" w:cs="Consolas"/>
                <w:sz w:val="21"/>
                <w:szCs w:val="21"/>
                <w:lang w:eastAsia="en-US"/>
              </w:rPr>
              <w:t>);</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c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.WriteLine(Area(a, b, c));</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"b"</w:t>
            </w:r>
            <w:r>
              <w:rPr>
                <w:rFonts w:ascii="Consolas" w:hAnsi="Consolas" w:cs="Consolas"/>
                <w:sz w:val="21"/>
                <w:szCs w:val="21"/>
                <w:lang w:eastAsia="en-US"/>
              </w:rPr>
              <w:t>:</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"Please, input value for a:"</w:t>
            </w:r>
            <w:r>
              <w:rPr>
                <w:rFonts w:ascii="Consolas" w:hAnsi="Consolas" w:cs="Consolas"/>
                <w:sz w:val="21"/>
                <w:szCs w:val="21"/>
                <w:lang w:eastAsia="en-US"/>
              </w:rPr>
              <w:t>);</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a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"Please, input value for h:"</w:t>
            </w:r>
            <w:r>
              <w:rPr>
                <w:rFonts w:ascii="Consolas" w:hAnsi="Consolas" w:cs="Consolas"/>
                <w:sz w:val="21"/>
                <w:szCs w:val="21"/>
                <w:lang w:eastAsia="en-US"/>
              </w:rPr>
              <w:t>);</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h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 xml:space="preserve">.ReadLine());                    </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.WriteLine(Area(a, h));</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"c"</w:t>
            </w:r>
            <w:r>
              <w:rPr>
                <w:rFonts w:ascii="Consolas" w:hAnsi="Consolas" w:cs="Consolas"/>
                <w:sz w:val="21"/>
                <w:szCs w:val="21"/>
                <w:lang w:eastAsia="en-US"/>
              </w:rPr>
              <w:t>:</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"Please, input value for a:"</w:t>
            </w:r>
            <w:r>
              <w:rPr>
                <w:rFonts w:ascii="Consolas" w:hAnsi="Consolas" w:cs="Consolas"/>
                <w:sz w:val="21"/>
                <w:szCs w:val="21"/>
                <w:lang w:eastAsia="en-US"/>
              </w:rPr>
              <w:t>);</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a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"Please, input value for b:"</w:t>
            </w:r>
            <w:r>
              <w:rPr>
                <w:rFonts w:ascii="Consolas" w:hAnsi="Consolas" w:cs="Consolas"/>
                <w:sz w:val="21"/>
                <w:szCs w:val="21"/>
                <w:lang w:eastAsia="en-US"/>
              </w:rPr>
              <w:t>);</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b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"Please, input value for the angle between a and b:"</w:t>
            </w:r>
            <w:r>
              <w:rPr>
                <w:rFonts w:ascii="Consolas" w:hAnsi="Consolas" w:cs="Consolas"/>
                <w:sz w:val="21"/>
                <w:szCs w:val="21"/>
                <w:lang w:eastAsia="en-US"/>
              </w:rPr>
              <w:t>);</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float</w:t>
            </w:r>
            <w:r>
              <w:rPr>
                <w:rFonts w:ascii="Consolas" w:hAnsi="Consolas" w:cs="Consolas"/>
                <w:sz w:val="21"/>
                <w:szCs w:val="21"/>
                <w:lang w:eastAsia="en-US"/>
              </w:rPr>
              <w:t xml:space="preserve"> angle = </w:t>
            </w:r>
            <w:r>
              <w:rPr>
                <w:rFonts w:ascii="Consolas" w:hAnsi="Consolas" w:cs="Consolas"/>
                <w:color w:val="0000FF"/>
                <w:sz w:val="21"/>
                <w:szCs w:val="21"/>
                <w:lang w:eastAsia="en-US"/>
              </w:rPr>
              <w:t>float</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.WriteLine(Area(a, b, angle));</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default</w:t>
            </w:r>
            <w:r>
              <w:rPr>
                <w:rFonts w:ascii="Consolas" w:hAnsi="Consolas" w:cs="Consolas"/>
                <w:sz w:val="21"/>
                <w:szCs w:val="21"/>
                <w:lang w:eastAsia="en-US"/>
              </w:rPr>
              <w:t>:</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"Please, input a, b or c as a subtask choice!"</w:t>
            </w:r>
            <w:r>
              <w:rPr>
                <w:rFonts w:ascii="Consolas" w:hAnsi="Consolas" w:cs="Consolas"/>
                <w:sz w:val="21"/>
                <w:szCs w:val="21"/>
                <w:lang w:eastAsia="en-US"/>
              </w:rPr>
              <w:t>);</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            </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D0061F" w:rsidRDefault="00D0061F" w:rsidP="00D0061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lastRenderedPageBreak/>
              <w:t>}</w:t>
            </w:r>
          </w:p>
          <w:p w:rsidR="00F01F95" w:rsidRPr="00F11B6C" w:rsidRDefault="00F01F95" w:rsidP="00080423">
            <w:pPr>
              <w:autoSpaceDE w:val="0"/>
              <w:autoSpaceDN w:val="0"/>
              <w:adjustRightInd w:val="0"/>
              <w:spacing w:before="0"/>
              <w:jc w:val="left"/>
              <w:rPr>
                <w:rFonts w:ascii="Consolas" w:hAnsi="Consolas" w:cs="Consolas"/>
                <w:noProof/>
                <w:szCs w:val="20"/>
                <w:lang w:val="en-US"/>
              </w:rPr>
            </w:pPr>
          </w:p>
        </w:tc>
      </w:tr>
      <w:tr w:rsidR="00F01F95" w:rsidTr="00080423">
        <w:trPr>
          <w:trHeight w:val="1705"/>
        </w:trPr>
        <w:tc>
          <w:tcPr>
            <w:tcW w:w="10773" w:type="dxa"/>
            <w:gridSpan w:val="2"/>
            <w:vAlign w:val="center"/>
          </w:tcPr>
          <w:p w:rsidR="00705E23" w:rsidRPr="00AC511F" w:rsidRDefault="00705E23" w:rsidP="00705E23">
            <w:pPr>
              <w:spacing w:after="120"/>
              <w:jc w:val="left"/>
              <w:rPr>
                <w:b/>
                <w:lang w:val="en-US"/>
              </w:rPr>
            </w:pPr>
            <w:r>
              <w:rPr>
                <w:b/>
              </w:rPr>
              <w:lastRenderedPageBreak/>
              <w:t>Тестов</w:t>
            </w:r>
            <w:r>
              <w:rPr>
                <w:b/>
                <w:lang w:val="en-US"/>
              </w:rPr>
              <w:t>e</w:t>
            </w:r>
          </w:p>
          <w:p w:rsidR="00705E23" w:rsidRPr="00C21B10" w:rsidRDefault="00705E23" w:rsidP="00705E23">
            <w:pPr>
              <w:spacing w:after="120"/>
            </w:pPr>
            <w:r w:rsidRPr="00C21B10">
              <w:t>Интересните случаи за тестване са следните:</w:t>
            </w:r>
          </w:p>
          <w:p w:rsidR="00705E23" w:rsidRPr="00CB23C1" w:rsidRDefault="00705E23" w:rsidP="00705E23">
            <w:pPr>
              <w:pStyle w:val="ListParagraph"/>
              <w:numPr>
                <w:ilvl w:val="0"/>
                <w:numId w:val="37"/>
              </w:numPr>
              <w:spacing w:after="120"/>
              <w:rPr>
                <w:rFonts w:ascii="Consolas" w:hAnsi="Consolas" w:cs="Consolas"/>
              </w:rPr>
            </w:pPr>
            <w:r w:rsidRPr="00CB23C1">
              <w:rPr>
                <w:rFonts w:cs="Consolas"/>
                <w:b/>
              </w:rPr>
              <w:t>Първа Формула</w:t>
            </w:r>
            <w:r>
              <w:rPr>
                <w:rFonts w:cs="Consolas"/>
              </w:rPr>
              <w:t>:</w:t>
            </w:r>
          </w:p>
          <w:p w:rsidR="00705E23" w:rsidRPr="00CB23C1" w:rsidRDefault="00705E23" w:rsidP="00705E23">
            <w:pPr>
              <w:pStyle w:val="ListParagraph"/>
              <w:numPr>
                <w:ilvl w:val="1"/>
                <w:numId w:val="42"/>
              </w:numPr>
              <w:spacing w:after="120"/>
              <w:rPr>
                <w:rFonts w:ascii="Consolas" w:hAnsi="Consolas" w:cs="Consolas"/>
              </w:rPr>
            </w:pPr>
            <w:r w:rsidRPr="00CB23C1">
              <w:rPr>
                <w:rFonts w:cs="Consolas"/>
              </w:rPr>
              <w:t xml:space="preserve">Сбор на две от страните, равен на третата страна(1,3,4) – 0 </w:t>
            </w:r>
          </w:p>
          <w:p w:rsidR="00705E23" w:rsidRPr="00CB23C1" w:rsidRDefault="00705E23" w:rsidP="00705E23">
            <w:pPr>
              <w:pStyle w:val="ListParagraph"/>
              <w:numPr>
                <w:ilvl w:val="0"/>
                <w:numId w:val="37"/>
              </w:numPr>
              <w:spacing w:after="120"/>
              <w:rPr>
                <w:rFonts w:ascii="Consolas" w:hAnsi="Consolas" w:cs="Consolas"/>
                <w:b/>
              </w:rPr>
            </w:pPr>
            <w:r w:rsidRPr="00CB23C1">
              <w:rPr>
                <w:rFonts w:cs="Consolas"/>
                <w:b/>
              </w:rPr>
              <w:t>Втора Формула:</w:t>
            </w:r>
          </w:p>
          <w:p w:rsidR="00705E23" w:rsidRPr="00CB23C1" w:rsidRDefault="00705E23" w:rsidP="00705E23">
            <w:pPr>
              <w:pStyle w:val="ListParagraph"/>
              <w:numPr>
                <w:ilvl w:val="1"/>
                <w:numId w:val="42"/>
              </w:numPr>
              <w:spacing w:after="120"/>
              <w:rPr>
                <w:rFonts w:ascii="Consolas" w:hAnsi="Consolas" w:cs="Consolas"/>
                <w:b/>
              </w:rPr>
            </w:pPr>
            <w:r>
              <w:rPr>
                <w:rFonts w:cs="Consolas"/>
              </w:rPr>
              <w:t>Задаване на нулева стойност на височината - 0</w:t>
            </w:r>
          </w:p>
          <w:p w:rsidR="00705E23" w:rsidRPr="00CB23C1" w:rsidRDefault="00705E23" w:rsidP="00705E23">
            <w:pPr>
              <w:pStyle w:val="ListParagraph"/>
              <w:numPr>
                <w:ilvl w:val="0"/>
                <w:numId w:val="37"/>
              </w:numPr>
              <w:spacing w:after="120"/>
              <w:rPr>
                <w:rFonts w:ascii="Consolas" w:hAnsi="Consolas" w:cs="Consolas"/>
                <w:b/>
              </w:rPr>
            </w:pPr>
            <w:r w:rsidRPr="00CB23C1">
              <w:rPr>
                <w:rFonts w:cs="Consolas"/>
                <w:b/>
              </w:rPr>
              <w:t>Трета Формула</w:t>
            </w:r>
            <w:r>
              <w:rPr>
                <w:rFonts w:cs="Consolas"/>
                <w:b/>
                <w:lang w:val="en-US"/>
              </w:rPr>
              <w:t>:</w:t>
            </w:r>
          </w:p>
          <w:p w:rsidR="00F01F95" w:rsidRPr="00705E23" w:rsidRDefault="00705E23" w:rsidP="00705E23">
            <w:pPr>
              <w:pStyle w:val="ListParagraph"/>
              <w:numPr>
                <w:ilvl w:val="1"/>
                <w:numId w:val="42"/>
              </w:numPr>
              <w:spacing w:after="120"/>
              <w:rPr>
                <w:rFonts w:ascii="Consolas" w:hAnsi="Consolas" w:cs="Consolas"/>
                <w:b/>
              </w:rPr>
            </w:pPr>
            <w:r>
              <w:rPr>
                <w:rFonts w:cs="Consolas"/>
              </w:rPr>
              <w:t>Задаване на нулева стойност на ъгъла - 0</w:t>
            </w:r>
          </w:p>
        </w:tc>
      </w:tr>
      <w:tr w:rsidR="00705E23" w:rsidTr="00080423">
        <w:tc>
          <w:tcPr>
            <w:tcW w:w="5387" w:type="dxa"/>
            <w:vAlign w:val="center"/>
          </w:tcPr>
          <w:p w:rsidR="00705E23" w:rsidRPr="004E6C36" w:rsidRDefault="00705E23" w:rsidP="00080423">
            <w:pPr>
              <w:spacing w:after="120"/>
              <w:jc w:val="left"/>
              <w:rPr>
                <w:b/>
              </w:rPr>
            </w:pPr>
            <w:r>
              <w:rPr>
                <w:b/>
              </w:rPr>
              <w:t>Вход</w:t>
            </w:r>
          </w:p>
        </w:tc>
        <w:tc>
          <w:tcPr>
            <w:tcW w:w="5386" w:type="dxa"/>
            <w:vAlign w:val="center"/>
          </w:tcPr>
          <w:p w:rsidR="00705E23" w:rsidRPr="004E6C36" w:rsidRDefault="00705E23" w:rsidP="00080423">
            <w:pPr>
              <w:spacing w:after="120"/>
              <w:jc w:val="left"/>
              <w:rPr>
                <w:b/>
              </w:rPr>
            </w:pPr>
            <w:r>
              <w:rPr>
                <w:b/>
              </w:rPr>
              <w:t>Изход</w:t>
            </w:r>
          </w:p>
        </w:tc>
      </w:tr>
      <w:tr w:rsidR="00705E23" w:rsidRPr="00F73CEF" w:rsidTr="00080423">
        <w:tc>
          <w:tcPr>
            <w:tcW w:w="5387" w:type="dxa"/>
          </w:tcPr>
          <w:p w:rsidR="00705E23" w:rsidRDefault="00705E23" w:rsidP="00080423">
            <w:pPr>
              <w:spacing w:after="120"/>
              <w:jc w:val="left"/>
              <w:rPr>
                <w:rFonts w:ascii="Consolas" w:hAnsi="Consolas" w:cs="Consolas"/>
                <w:noProof/>
              </w:rPr>
            </w:pPr>
            <w:r>
              <w:rPr>
                <w:rFonts w:ascii="Consolas" w:hAnsi="Consolas" w:cs="Consolas"/>
                <w:noProof/>
              </w:rPr>
              <w:t>1</w:t>
            </w:r>
          </w:p>
          <w:p w:rsidR="00705E23" w:rsidRDefault="00705E23" w:rsidP="00080423">
            <w:pPr>
              <w:spacing w:after="120"/>
              <w:jc w:val="left"/>
              <w:rPr>
                <w:rFonts w:ascii="Consolas" w:hAnsi="Consolas" w:cs="Consolas"/>
                <w:noProof/>
              </w:rPr>
            </w:pPr>
            <w:r>
              <w:rPr>
                <w:rFonts w:ascii="Consolas" w:hAnsi="Consolas" w:cs="Consolas"/>
                <w:noProof/>
              </w:rPr>
              <w:t>3</w:t>
            </w:r>
          </w:p>
          <w:p w:rsidR="00705E23" w:rsidRPr="00AC511F" w:rsidRDefault="00705E23" w:rsidP="00080423">
            <w:pPr>
              <w:spacing w:after="120"/>
              <w:jc w:val="left"/>
              <w:rPr>
                <w:rFonts w:ascii="Consolas" w:hAnsi="Consolas" w:cs="Consolas"/>
                <w:noProof/>
                <w:lang w:val="en-US"/>
              </w:rPr>
            </w:pPr>
            <w:r>
              <w:rPr>
                <w:rFonts w:ascii="Consolas" w:hAnsi="Consolas" w:cs="Consolas"/>
                <w:noProof/>
              </w:rPr>
              <w:t>4</w:t>
            </w:r>
          </w:p>
        </w:tc>
        <w:tc>
          <w:tcPr>
            <w:tcW w:w="5386" w:type="dxa"/>
          </w:tcPr>
          <w:p w:rsidR="00705E23" w:rsidRPr="00CB23C1" w:rsidRDefault="00705E23" w:rsidP="00080423">
            <w:pPr>
              <w:spacing w:after="120"/>
              <w:jc w:val="left"/>
              <w:rPr>
                <w:rFonts w:ascii="Consolas" w:hAnsi="Consolas" w:cs="Consolas"/>
                <w:noProof/>
              </w:rPr>
            </w:pPr>
            <w:r>
              <w:rPr>
                <w:rFonts w:ascii="Consolas" w:hAnsi="Consolas" w:cs="Consolas"/>
                <w:noProof/>
              </w:rPr>
              <w:t>4</w:t>
            </w:r>
          </w:p>
        </w:tc>
      </w:tr>
      <w:tr w:rsidR="00705E23" w:rsidRPr="00F73CEF" w:rsidTr="00080423">
        <w:tc>
          <w:tcPr>
            <w:tcW w:w="5387" w:type="dxa"/>
            <w:vAlign w:val="center"/>
          </w:tcPr>
          <w:p w:rsidR="00705E23" w:rsidRPr="004E6C36" w:rsidRDefault="00705E23" w:rsidP="00080423">
            <w:pPr>
              <w:spacing w:after="120"/>
              <w:jc w:val="left"/>
              <w:rPr>
                <w:b/>
              </w:rPr>
            </w:pPr>
            <w:r>
              <w:rPr>
                <w:b/>
              </w:rPr>
              <w:t>Вход</w:t>
            </w:r>
          </w:p>
        </w:tc>
        <w:tc>
          <w:tcPr>
            <w:tcW w:w="5386" w:type="dxa"/>
            <w:vAlign w:val="center"/>
          </w:tcPr>
          <w:p w:rsidR="00705E23" w:rsidRPr="004E6C36" w:rsidRDefault="00705E23" w:rsidP="00080423">
            <w:pPr>
              <w:spacing w:after="120"/>
              <w:jc w:val="left"/>
              <w:rPr>
                <w:b/>
              </w:rPr>
            </w:pPr>
            <w:r>
              <w:rPr>
                <w:b/>
              </w:rPr>
              <w:t>Изход</w:t>
            </w:r>
          </w:p>
        </w:tc>
      </w:tr>
      <w:tr w:rsidR="00705E23" w:rsidRPr="00F73CEF" w:rsidTr="00080423">
        <w:tc>
          <w:tcPr>
            <w:tcW w:w="5387" w:type="dxa"/>
          </w:tcPr>
          <w:p w:rsidR="00705E23" w:rsidRPr="00CB23C1" w:rsidRDefault="00705E23" w:rsidP="00080423">
            <w:pPr>
              <w:spacing w:after="120"/>
              <w:jc w:val="left"/>
              <w:rPr>
                <w:rFonts w:ascii="Consolas" w:hAnsi="Consolas" w:cs="Consolas"/>
                <w:noProof/>
              </w:rPr>
            </w:pPr>
            <w:r>
              <w:rPr>
                <w:rFonts w:ascii="Consolas" w:hAnsi="Consolas" w:cs="Consolas"/>
                <w:noProof/>
                <w:lang w:val="en-US"/>
              </w:rPr>
              <w:t>1</w:t>
            </w:r>
            <w:r>
              <w:rPr>
                <w:rFonts w:ascii="Consolas" w:hAnsi="Consolas" w:cs="Consolas"/>
                <w:noProof/>
              </w:rPr>
              <w:t>0</w:t>
            </w:r>
          </w:p>
          <w:p w:rsidR="00705E23" w:rsidRPr="003237FF" w:rsidRDefault="00705E23" w:rsidP="00080423">
            <w:pPr>
              <w:spacing w:after="120"/>
              <w:jc w:val="left"/>
              <w:rPr>
                <w:rFonts w:ascii="Consolas" w:hAnsi="Consolas" w:cs="Consolas"/>
                <w:noProof/>
                <w:lang w:val="en-US"/>
              </w:rPr>
            </w:pPr>
            <w:r>
              <w:rPr>
                <w:rFonts w:ascii="Consolas" w:hAnsi="Consolas" w:cs="Consolas"/>
                <w:noProof/>
                <w:lang w:val="en-US"/>
              </w:rPr>
              <w:t>0</w:t>
            </w:r>
          </w:p>
        </w:tc>
        <w:tc>
          <w:tcPr>
            <w:tcW w:w="5386" w:type="dxa"/>
          </w:tcPr>
          <w:p w:rsidR="00705E23" w:rsidRPr="00CB23C1" w:rsidRDefault="00705E23" w:rsidP="00080423">
            <w:pPr>
              <w:spacing w:after="120"/>
              <w:jc w:val="left"/>
              <w:rPr>
                <w:rFonts w:ascii="Consolas" w:hAnsi="Consolas" w:cs="Consolas"/>
                <w:noProof/>
              </w:rPr>
            </w:pPr>
            <w:r>
              <w:rPr>
                <w:rFonts w:ascii="Consolas" w:hAnsi="Consolas" w:cs="Consolas"/>
                <w:noProof/>
              </w:rPr>
              <w:t>0</w:t>
            </w:r>
          </w:p>
        </w:tc>
      </w:tr>
      <w:tr w:rsidR="00705E23" w:rsidRPr="00F73CEF" w:rsidTr="00080423">
        <w:tc>
          <w:tcPr>
            <w:tcW w:w="5387" w:type="dxa"/>
            <w:vAlign w:val="center"/>
          </w:tcPr>
          <w:p w:rsidR="00705E23" w:rsidRPr="004E6C36" w:rsidRDefault="00705E23" w:rsidP="00080423">
            <w:pPr>
              <w:spacing w:after="120"/>
              <w:jc w:val="left"/>
              <w:rPr>
                <w:b/>
              </w:rPr>
            </w:pPr>
            <w:r>
              <w:rPr>
                <w:b/>
              </w:rPr>
              <w:t>Вход</w:t>
            </w:r>
          </w:p>
        </w:tc>
        <w:tc>
          <w:tcPr>
            <w:tcW w:w="5386" w:type="dxa"/>
            <w:vAlign w:val="center"/>
          </w:tcPr>
          <w:p w:rsidR="00705E23" w:rsidRPr="004E6C36" w:rsidRDefault="00705E23" w:rsidP="00080423">
            <w:pPr>
              <w:spacing w:after="120"/>
              <w:jc w:val="left"/>
              <w:rPr>
                <w:b/>
              </w:rPr>
            </w:pPr>
            <w:r>
              <w:rPr>
                <w:b/>
              </w:rPr>
              <w:t>Изход</w:t>
            </w:r>
          </w:p>
        </w:tc>
      </w:tr>
      <w:tr w:rsidR="00705E23" w:rsidRPr="00F73CEF" w:rsidTr="00080423">
        <w:tc>
          <w:tcPr>
            <w:tcW w:w="5387" w:type="dxa"/>
          </w:tcPr>
          <w:p w:rsidR="00705E23" w:rsidRPr="00CB23C1" w:rsidRDefault="00705E23" w:rsidP="00080423">
            <w:pPr>
              <w:spacing w:after="120"/>
              <w:jc w:val="left"/>
              <w:rPr>
                <w:rFonts w:ascii="Consolas" w:hAnsi="Consolas" w:cs="Consolas"/>
                <w:noProof/>
              </w:rPr>
            </w:pPr>
            <w:r>
              <w:rPr>
                <w:rFonts w:ascii="Consolas" w:hAnsi="Consolas" w:cs="Consolas"/>
                <w:noProof/>
              </w:rPr>
              <w:t>5</w:t>
            </w:r>
          </w:p>
          <w:p w:rsidR="00705E23" w:rsidRDefault="00705E23" w:rsidP="00080423">
            <w:pPr>
              <w:spacing w:after="120"/>
              <w:jc w:val="left"/>
              <w:rPr>
                <w:rFonts w:ascii="Consolas" w:hAnsi="Consolas" w:cs="Consolas"/>
                <w:noProof/>
              </w:rPr>
            </w:pPr>
            <w:r>
              <w:rPr>
                <w:rFonts w:ascii="Consolas" w:hAnsi="Consolas" w:cs="Consolas"/>
                <w:noProof/>
              </w:rPr>
              <w:t>143</w:t>
            </w:r>
          </w:p>
          <w:p w:rsidR="00705E23" w:rsidRPr="00CB23C1" w:rsidRDefault="00705E23" w:rsidP="00080423">
            <w:pPr>
              <w:spacing w:after="120"/>
              <w:jc w:val="left"/>
              <w:rPr>
                <w:rFonts w:ascii="Consolas" w:hAnsi="Consolas" w:cs="Consolas"/>
                <w:noProof/>
              </w:rPr>
            </w:pPr>
            <w:r>
              <w:rPr>
                <w:rFonts w:ascii="Consolas" w:hAnsi="Consolas" w:cs="Consolas"/>
                <w:noProof/>
              </w:rPr>
              <w:t>0</w:t>
            </w:r>
          </w:p>
        </w:tc>
        <w:tc>
          <w:tcPr>
            <w:tcW w:w="5386" w:type="dxa"/>
          </w:tcPr>
          <w:p w:rsidR="00705E23" w:rsidRPr="00AC511F" w:rsidRDefault="00705E23" w:rsidP="00080423">
            <w:pPr>
              <w:spacing w:after="120"/>
              <w:jc w:val="left"/>
              <w:rPr>
                <w:rFonts w:ascii="Consolas" w:hAnsi="Consolas" w:cs="Consolas"/>
                <w:noProof/>
                <w:lang w:val="en-US"/>
              </w:rPr>
            </w:pPr>
            <w:r>
              <w:rPr>
                <w:rFonts w:ascii="Consolas" w:hAnsi="Consolas" w:cs="Consolas"/>
                <w:noProof/>
                <w:lang w:val="en-US"/>
              </w:rPr>
              <w:t>0</w:t>
            </w:r>
          </w:p>
        </w:tc>
      </w:tr>
    </w:tbl>
    <w:p w:rsidR="003237FF" w:rsidRDefault="003237FF" w:rsidP="00E834C2">
      <w:pPr>
        <w:spacing w:after="120"/>
        <w:rPr>
          <w:noProof/>
          <w:lang w:val="en-US"/>
        </w:rPr>
      </w:pPr>
    </w:p>
    <w:p w:rsidR="003237FF" w:rsidRDefault="003237FF" w:rsidP="00E834C2">
      <w:pPr>
        <w:spacing w:after="120"/>
        <w:rPr>
          <w:noProof/>
          <w:lang w:val="en-US"/>
        </w:rPr>
      </w:pPr>
    </w:p>
    <w:p w:rsidR="003237FF" w:rsidRDefault="003237FF" w:rsidP="00E834C2">
      <w:pPr>
        <w:spacing w:after="120"/>
        <w:rPr>
          <w:noProof/>
          <w:lang w:val="en-US"/>
        </w:rPr>
      </w:pPr>
    </w:p>
    <w:p w:rsidR="003237FF" w:rsidRDefault="003237FF" w:rsidP="00E834C2">
      <w:pPr>
        <w:spacing w:after="120"/>
        <w:rPr>
          <w:noProof/>
          <w:lang w:val="en-US"/>
        </w:rPr>
      </w:pPr>
    </w:p>
    <w:p w:rsidR="00CB23C1" w:rsidRDefault="00CB23C1" w:rsidP="00E834C2">
      <w:pPr>
        <w:spacing w:after="120"/>
        <w:rPr>
          <w:noProof/>
        </w:rPr>
      </w:pPr>
    </w:p>
    <w:tbl>
      <w:tblPr>
        <w:tblStyle w:val="TableGrid"/>
        <w:tblW w:w="0" w:type="auto"/>
        <w:tblInd w:w="108" w:type="dxa"/>
        <w:tblLook w:val="04A0"/>
      </w:tblPr>
      <w:tblGrid>
        <w:gridCol w:w="5387"/>
        <w:gridCol w:w="5386"/>
      </w:tblGrid>
      <w:tr w:rsidR="00522517" w:rsidRPr="006B0528" w:rsidTr="00080423">
        <w:tc>
          <w:tcPr>
            <w:tcW w:w="10773" w:type="dxa"/>
            <w:gridSpan w:val="2"/>
            <w:vAlign w:val="center"/>
          </w:tcPr>
          <w:p w:rsidR="00522517" w:rsidRPr="001F2CB9" w:rsidRDefault="00522517" w:rsidP="006150B2">
            <w:pPr>
              <w:pStyle w:val="ProblemTitle"/>
            </w:pPr>
            <w:r w:rsidRPr="0082161A">
              <w:t xml:space="preserve">Задача </w:t>
            </w:r>
            <w:r>
              <w:rPr>
                <w:lang w:val="en-US"/>
              </w:rPr>
              <w:t>7</w:t>
            </w:r>
            <w:r w:rsidRPr="0082161A">
              <w:rPr>
                <w:lang w:val="en-US"/>
              </w:rPr>
              <w:t xml:space="preserve">. </w:t>
            </w:r>
            <w:r w:rsidR="001F2CB9">
              <w:t>Упражнение с пространства</w:t>
            </w:r>
          </w:p>
        </w:tc>
      </w:tr>
      <w:tr w:rsidR="00522517" w:rsidTr="00080423">
        <w:trPr>
          <w:trHeight w:val="1557"/>
        </w:trPr>
        <w:tc>
          <w:tcPr>
            <w:tcW w:w="10773" w:type="dxa"/>
            <w:gridSpan w:val="2"/>
            <w:vAlign w:val="center"/>
          </w:tcPr>
          <w:p w:rsidR="00522517" w:rsidRDefault="00522517" w:rsidP="00080423">
            <w:pPr>
              <w:spacing w:after="120"/>
              <w:jc w:val="left"/>
              <w:rPr>
                <w:b/>
              </w:rPr>
            </w:pPr>
            <w:r>
              <w:rPr>
                <w:b/>
              </w:rPr>
              <w:t>Условие</w:t>
            </w:r>
          </w:p>
          <w:p w:rsidR="00522517" w:rsidRPr="001F2CB9" w:rsidRDefault="006150B2" w:rsidP="00080423">
            <w:pPr>
              <w:spacing w:after="120"/>
            </w:pPr>
            <w:r w:rsidRPr="001F2CB9">
              <w:t>Дефинирайте свое собствено пространство Chapter11 и поставете в него двата класа Cat и Sequence, които използвахме в примерите на текущата тема. Направете още едно собствено пространство с име Chapter11.Examples и в него направете клас, който извиква класовете Cat и Sequence.</w:t>
            </w:r>
          </w:p>
        </w:tc>
      </w:tr>
      <w:tr w:rsidR="00522517" w:rsidTr="00080423">
        <w:trPr>
          <w:trHeight w:val="1220"/>
        </w:trPr>
        <w:tc>
          <w:tcPr>
            <w:tcW w:w="10773" w:type="dxa"/>
            <w:gridSpan w:val="2"/>
            <w:vAlign w:val="center"/>
          </w:tcPr>
          <w:p w:rsidR="00522517" w:rsidRDefault="00522517" w:rsidP="00080423">
            <w:pPr>
              <w:spacing w:after="120"/>
              <w:jc w:val="left"/>
              <w:rPr>
                <w:b/>
              </w:rPr>
            </w:pPr>
            <w:r>
              <w:rPr>
                <w:b/>
              </w:rPr>
              <w:t>Описание на входа</w:t>
            </w:r>
          </w:p>
          <w:p w:rsidR="00522517" w:rsidRPr="00F11B6C" w:rsidRDefault="009358FC" w:rsidP="00080423">
            <w:pPr>
              <w:spacing w:after="120"/>
            </w:pPr>
            <w:r>
              <w:t>Няма</w:t>
            </w:r>
          </w:p>
        </w:tc>
      </w:tr>
      <w:tr w:rsidR="00522517" w:rsidTr="00080423">
        <w:trPr>
          <w:trHeight w:val="1705"/>
        </w:trPr>
        <w:tc>
          <w:tcPr>
            <w:tcW w:w="10773" w:type="dxa"/>
            <w:gridSpan w:val="2"/>
            <w:vAlign w:val="center"/>
          </w:tcPr>
          <w:p w:rsidR="00522517" w:rsidRDefault="00522517" w:rsidP="00080423">
            <w:pPr>
              <w:spacing w:after="120"/>
              <w:jc w:val="left"/>
              <w:rPr>
                <w:b/>
              </w:rPr>
            </w:pPr>
            <w:r>
              <w:rPr>
                <w:b/>
              </w:rPr>
              <w:lastRenderedPageBreak/>
              <w:t>Описание на изхода</w:t>
            </w:r>
          </w:p>
          <w:p w:rsidR="00932624" w:rsidRPr="005A739A" w:rsidRDefault="00932624" w:rsidP="00932624">
            <w:pPr>
              <w:spacing w:after="120"/>
              <w:jc w:val="left"/>
              <w:rPr>
                <w:rFonts w:ascii="Consolas" w:hAnsi="Consolas" w:cs="Consolas"/>
                <w:noProof/>
              </w:rPr>
            </w:pPr>
            <w:r w:rsidRPr="005A739A">
              <w:rPr>
                <w:rFonts w:ascii="Consolas" w:hAnsi="Consolas" w:cs="Consolas"/>
                <w:noProof/>
              </w:rPr>
              <w:t>Cat Unnamed said: Miauuuuuu!</w:t>
            </w:r>
          </w:p>
          <w:p w:rsidR="00522517" w:rsidRPr="006B0528" w:rsidRDefault="00932624" w:rsidP="00932624">
            <w:pPr>
              <w:spacing w:after="120"/>
            </w:pPr>
            <w:r w:rsidRPr="005A739A">
              <w:rPr>
                <w:rFonts w:ascii="Consolas" w:hAnsi="Consolas" w:cs="Consolas"/>
                <w:noProof/>
              </w:rPr>
              <w:t>The color of cat Unnamed is gray.</w:t>
            </w:r>
          </w:p>
        </w:tc>
      </w:tr>
      <w:tr w:rsidR="00522517" w:rsidTr="00080423">
        <w:trPr>
          <w:trHeight w:val="1705"/>
        </w:trPr>
        <w:tc>
          <w:tcPr>
            <w:tcW w:w="10773" w:type="dxa"/>
            <w:gridSpan w:val="2"/>
            <w:vAlign w:val="center"/>
          </w:tcPr>
          <w:p w:rsidR="00522517" w:rsidRDefault="00522517" w:rsidP="00080423">
            <w:pPr>
              <w:spacing w:after="120"/>
              <w:jc w:val="left"/>
              <w:rPr>
                <w:b/>
              </w:rPr>
            </w:pPr>
            <w:r>
              <w:rPr>
                <w:b/>
              </w:rPr>
              <w:t>Анализ на задачата</w:t>
            </w:r>
          </w:p>
          <w:p w:rsidR="00522517" w:rsidRDefault="009E7126" w:rsidP="00B46F50">
            <w:pPr>
              <w:spacing w:after="120"/>
            </w:pPr>
            <w:r>
              <w:t xml:space="preserve">Дефинират се </w:t>
            </w:r>
            <w:r w:rsidR="00B46F50">
              <w:t>три</w:t>
            </w:r>
            <w:r>
              <w:t xml:space="preserve"> класа: </w:t>
            </w:r>
            <w:r w:rsidR="00B46F50" w:rsidRPr="00B46F50">
              <w:rPr>
                <w:rFonts w:cs="Consolas"/>
                <w:b/>
                <w:color w:val="000000" w:themeColor="text1"/>
                <w:szCs w:val="20"/>
                <w:lang w:eastAsia="en-US"/>
              </w:rPr>
              <w:t>CatAndSequenceCaller</w:t>
            </w:r>
            <w:r w:rsidR="00B46F50">
              <w:t xml:space="preserve">, </w:t>
            </w:r>
            <w:r w:rsidRPr="00B46F50">
              <w:rPr>
                <w:b/>
                <w:lang w:val="en-US"/>
              </w:rPr>
              <w:t>Cat</w:t>
            </w:r>
            <w:r>
              <w:rPr>
                <w:lang w:val="en-US"/>
              </w:rPr>
              <w:t xml:space="preserve"> </w:t>
            </w:r>
            <w:r>
              <w:t xml:space="preserve">и </w:t>
            </w:r>
            <w:r w:rsidRPr="00B46F50">
              <w:rPr>
                <w:b/>
                <w:lang w:val="en-US"/>
              </w:rPr>
              <w:t>Sequence</w:t>
            </w:r>
            <w:r>
              <w:rPr>
                <w:lang w:val="en-US"/>
              </w:rPr>
              <w:t>.</w:t>
            </w:r>
            <w:r w:rsidR="00B46F50">
              <w:t xml:space="preserve"> Създава се клас от тип </w:t>
            </w:r>
            <w:r w:rsidR="00B46F50" w:rsidRPr="008B4512">
              <w:rPr>
                <w:b/>
                <w:lang w:val="en-US"/>
              </w:rPr>
              <w:t>Cat</w:t>
            </w:r>
            <w:r w:rsidR="00B46F50">
              <w:rPr>
                <w:lang w:val="en-US"/>
              </w:rPr>
              <w:t xml:space="preserve">. Извиква се метода му </w:t>
            </w:r>
            <w:proofErr w:type="gramStart"/>
            <w:r w:rsidR="00B46F50" w:rsidRPr="00B46F50">
              <w:rPr>
                <w:b/>
                <w:lang w:val="en-US"/>
              </w:rPr>
              <w:t>SayMiau(</w:t>
            </w:r>
            <w:proofErr w:type="gramEnd"/>
            <w:r w:rsidR="00B46F50" w:rsidRPr="00B46F50">
              <w:rPr>
                <w:b/>
                <w:lang w:val="en-US"/>
              </w:rPr>
              <w:t>)</w:t>
            </w:r>
            <w:r w:rsidR="00B46F50">
              <w:rPr>
                <w:lang w:val="en-US"/>
              </w:rPr>
              <w:t xml:space="preserve"> </w:t>
            </w:r>
            <w:r w:rsidR="00B46F50">
              <w:t xml:space="preserve">и на конзолата се изписват името и цвета посредством достъп до свойствата </w:t>
            </w:r>
            <w:r w:rsidR="00B46F50" w:rsidRPr="00B46F50">
              <w:rPr>
                <w:b/>
                <w:lang w:val="en-US"/>
              </w:rPr>
              <w:t>Name</w:t>
            </w:r>
            <w:r w:rsidR="00B46F50">
              <w:rPr>
                <w:lang w:val="en-US"/>
              </w:rPr>
              <w:t xml:space="preserve"> </w:t>
            </w:r>
            <w:r w:rsidR="00B46F50">
              <w:t xml:space="preserve">и </w:t>
            </w:r>
            <w:r w:rsidR="00B46F50" w:rsidRPr="00B46F50">
              <w:rPr>
                <w:b/>
                <w:lang w:val="en-US"/>
              </w:rPr>
              <w:t>Color</w:t>
            </w:r>
            <w:r w:rsidR="00B46F50">
              <w:rPr>
                <w:lang w:val="en-US"/>
              </w:rPr>
              <w:t>.</w:t>
            </w:r>
            <w:r w:rsidR="002144BE">
              <w:rPr>
                <w:lang w:val="en-US"/>
              </w:rPr>
              <w:t xml:space="preserve"> </w:t>
            </w:r>
          </w:p>
          <w:p w:rsidR="002144BE" w:rsidRDefault="002144BE" w:rsidP="00B46F50">
            <w:pPr>
              <w:spacing w:after="120"/>
            </w:pPr>
          </w:p>
          <w:p w:rsidR="002144BE" w:rsidRPr="002144BE" w:rsidRDefault="002144BE" w:rsidP="00B46F50">
            <w:pPr>
              <w:spacing w:after="120"/>
            </w:pPr>
            <w:r>
              <w:t xml:space="preserve">Класът </w:t>
            </w:r>
            <w:r w:rsidRPr="002144BE">
              <w:rPr>
                <w:b/>
                <w:lang w:val="en-US"/>
              </w:rPr>
              <w:t>Cat</w:t>
            </w:r>
            <w:r>
              <w:rPr>
                <w:lang w:val="en-US"/>
              </w:rPr>
              <w:t xml:space="preserve"> </w:t>
            </w:r>
            <w:r>
              <w:t xml:space="preserve">има 2 </w:t>
            </w:r>
            <w:r w:rsidRPr="002144BE">
              <w:rPr>
                <w:b/>
                <w:lang w:val="en-US"/>
              </w:rPr>
              <w:t>private</w:t>
            </w:r>
            <w:r>
              <w:rPr>
                <w:lang w:val="en-US"/>
              </w:rPr>
              <w:t xml:space="preserve"> </w:t>
            </w:r>
            <w:r>
              <w:t xml:space="preserve">променливи: </w:t>
            </w:r>
            <w:r w:rsidRPr="002144BE">
              <w:rPr>
                <w:b/>
                <w:lang w:val="en-US"/>
              </w:rPr>
              <w:t>name</w:t>
            </w:r>
            <w:r>
              <w:rPr>
                <w:lang w:val="en-US"/>
              </w:rPr>
              <w:t xml:space="preserve"> </w:t>
            </w:r>
            <w:r>
              <w:t xml:space="preserve">и </w:t>
            </w:r>
            <w:r w:rsidRPr="002144BE">
              <w:rPr>
                <w:b/>
                <w:lang w:val="en-US"/>
              </w:rPr>
              <w:t>color</w:t>
            </w:r>
            <w:r>
              <w:rPr>
                <w:lang w:val="en-US"/>
              </w:rPr>
              <w:t xml:space="preserve">. </w:t>
            </w:r>
            <w:r>
              <w:t xml:space="preserve">В конструктора на </w:t>
            </w:r>
            <w:r w:rsidRPr="002144BE">
              <w:rPr>
                <w:b/>
                <w:lang w:val="en-US"/>
              </w:rPr>
              <w:t>Cat</w:t>
            </w:r>
            <w:r>
              <w:rPr>
                <w:lang w:val="en-US"/>
              </w:rPr>
              <w:t xml:space="preserve"> </w:t>
            </w:r>
            <w:r>
              <w:t xml:space="preserve">те приемат стойности съответно </w:t>
            </w:r>
            <w:r w:rsidRPr="002144BE">
              <w:rPr>
                <w:b/>
                <w:lang w:val="en-US"/>
              </w:rPr>
              <w:t>Unnamed</w:t>
            </w:r>
            <w:r>
              <w:rPr>
                <w:lang w:val="en-US"/>
              </w:rPr>
              <w:t xml:space="preserve"> </w:t>
            </w:r>
            <w:r>
              <w:t xml:space="preserve">и </w:t>
            </w:r>
            <w:r w:rsidRPr="002144BE">
              <w:rPr>
                <w:b/>
                <w:lang w:val="en-US"/>
              </w:rPr>
              <w:t>gray</w:t>
            </w:r>
            <w:r>
              <w:rPr>
                <w:lang w:val="en-US"/>
              </w:rPr>
              <w:t xml:space="preserve">. </w:t>
            </w:r>
            <w:r>
              <w:t xml:space="preserve">Това са стойностите по подразбиране в случай, че конструкторът </w:t>
            </w:r>
            <w:r w:rsidRPr="002144BE">
              <w:rPr>
                <w:b/>
                <w:lang w:val="en-US"/>
              </w:rPr>
              <w:t>Cat</w:t>
            </w:r>
            <w:r>
              <w:rPr>
                <w:lang w:val="en-US"/>
              </w:rPr>
              <w:t xml:space="preserve"> </w:t>
            </w:r>
            <w:r>
              <w:t>се извика без параметри.</w:t>
            </w:r>
          </w:p>
          <w:p w:rsidR="002144BE" w:rsidRDefault="002144BE" w:rsidP="00B46F50">
            <w:pPr>
              <w:spacing w:after="120"/>
              <w:rPr>
                <w:lang w:val="en-US"/>
              </w:rPr>
            </w:pPr>
          </w:p>
          <w:p w:rsidR="002144BE" w:rsidRPr="002144BE" w:rsidRDefault="002144BE" w:rsidP="00B46F50">
            <w:pPr>
              <w:spacing w:after="120"/>
              <w:rPr>
                <w:lang w:val="en-US"/>
              </w:rPr>
            </w:pPr>
          </w:p>
        </w:tc>
      </w:tr>
      <w:tr w:rsidR="00522517" w:rsidTr="00080423">
        <w:trPr>
          <w:trHeight w:val="1705"/>
        </w:trPr>
        <w:tc>
          <w:tcPr>
            <w:tcW w:w="10773" w:type="dxa"/>
            <w:gridSpan w:val="2"/>
            <w:vAlign w:val="center"/>
          </w:tcPr>
          <w:p w:rsidR="00522517" w:rsidRPr="004E6C36" w:rsidRDefault="00522517" w:rsidP="00080423">
            <w:pPr>
              <w:spacing w:after="120"/>
              <w:jc w:val="left"/>
              <w:rPr>
                <w:b/>
              </w:rPr>
            </w:pPr>
            <w:r w:rsidRPr="004E6C36">
              <w:rPr>
                <w:b/>
              </w:rPr>
              <w:t>Решение (сорс код)</w:t>
            </w:r>
          </w:p>
        </w:tc>
      </w:tr>
      <w:tr w:rsidR="00522517" w:rsidTr="00080423">
        <w:trPr>
          <w:trHeight w:val="1705"/>
        </w:trPr>
        <w:tc>
          <w:tcPr>
            <w:tcW w:w="10773" w:type="dxa"/>
            <w:gridSpan w:val="2"/>
            <w:vAlign w:val="center"/>
          </w:tcPr>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System.Collections.Generic;</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System.Linq;</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System.Text;</w:t>
            </w:r>
          </w:p>
          <w:p w:rsidR="000F3338" w:rsidRDefault="000F3338" w:rsidP="009E7126">
            <w:pPr>
              <w:autoSpaceDE w:val="0"/>
              <w:autoSpaceDN w:val="0"/>
              <w:adjustRightInd w:val="0"/>
              <w:spacing w:before="0"/>
              <w:jc w:val="left"/>
              <w:rPr>
                <w:rFonts w:ascii="Consolas" w:hAnsi="Consolas" w:cs="Consolas"/>
                <w:color w:val="0000FF"/>
                <w:sz w:val="21"/>
                <w:szCs w:val="21"/>
                <w:lang w:eastAsia="en-US"/>
              </w:rPr>
            </w:pPr>
          </w:p>
          <w:p w:rsidR="000F3338" w:rsidRDefault="000F3338" w:rsidP="009E7126">
            <w:pPr>
              <w:autoSpaceDE w:val="0"/>
              <w:autoSpaceDN w:val="0"/>
              <w:adjustRightInd w:val="0"/>
              <w:spacing w:before="0"/>
              <w:jc w:val="left"/>
              <w:rPr>
                <w:rFonts w:ascii="Consolas" w:hAnsi="Consolas" w:cs="Consolas"/>
                <w:color w:val="0000FF"/>
                <w:sz w:val="21"/>
                <w:szCs w:val="21"/>
                <w:lang w:eastAsia="en-US"/>
              </w:rPr>
            </w:pPr>
          </w:p>
          <w:p w:rsidR="009E7126" w:rsidRDefault="009E7126" w:rsidP="009E7126">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class</w:t>
            </w:r>
            <w:r>
              <w:rPr>
                <w:rFonts w:ascii="Consolas" w:hAnsi="Consolas" w:cs="Consolas"/>
                <w:sz w:val="21"/>
                <w:szCs w:val="21"/>
                <w:lang w:eastAsia="en-US"/>
              </w:rPr>
              <w:t xml:space="preserve"> </w:t>
            </w:r>
            <w:r>
              <w:rPr>
                <w:rFonts w:ascii="Consolas" w:hAnsi="Consolas" w:cs="Consolas"/>
                <w:color w:val="2B91AF"/>
                <w:sz w:val="21"/>
                <w:szCs w:val="21"/>
                <w:lang w:eastAsia="en-US"/>
              </w:rPr>
              <w:t>CatAndSequenceCaller</w:t>
            </w:r>
          </w:p>
          <w:p w:rsidR="009E7126" w:rsidRDefault="009E7126" w:rsidP="009E712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9E7126" w:rsidRDefault="009E7126" w:rsidP="009E712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void</w:t>
            </w:r>
            <w:r>
              <w:rPr>
                <w:rFonts w:ascii="Consolas" w:hAnsi="Consolas" w:cs="Consolas"/>
                <w:sz w:val="21"/>
                <w:szCs w:val="21"/>
                <w:lang w:eastAsia="en-US"/>
              </w:rPr>
              <w:t xml:space="preserve"> Main()</w:t>
            </w:r>
          </w:p>
          <w:p w:rsidR="009E7126" w:rsidRDefault="009E7126" w:rsidP="009E712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9E7126" w:rsidRDefault="009E7126" w:rsidP="009E712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Cat</w:t>
            </w:r>
            <w:r>
              <w:rPr>
                <w:rFonts w:ascii="Consolas" w:hAnsi="Consolas" w:cs="Consolas"/>
                <w:sz w:val="21"/>
                <w:szCs w:val="21"/>
                <w:lang w:eastAsia="en-US"/>
              </w:rPr>
              <w:t xml:space="preserve"> someCat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Cat</w:t>
            </w:r>
            <w:r>
              <w:rPr>
                <w:rFonts w:ascii="Consolas" w:hAnsi="Consolas" w:cs="Consolas"/>
                <w:sz w:val="21"/>
                <w:szCs w:val="21"/>
                <w:lang w:eastAsia="en-US"/>
              </w:rPr>
              <w:t>();</w:t>
            </w:r>
          </w:p>
          <w:p w:rsidR="009E7126" w:rsidRDefault="009E7126" w:rsidP="009E712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someCat.SayMiau();</w:t>
            </w:r>
          </w:p>
          <w:p w:rsidR="009E7126" w:rsidRDefault="009E7126" w:rsidP="009E712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"The color of cat {0} is {1}."</w:t>
            </w:r>
            <w:r>
              <w:rPr>
                <w:rFonts w:ascii="Consolas" w:hAnsi="Consolas" w:cs="Consolas"/>
                <w:sz w:val="21"/>
                <w:szCs w:val="21"/>
                <w:lang w:eastAsia="en-US"/>
              </w:rPr>
              <w:t>, someCat.Name, someCat.Color);</w:t>
            </w:r>
          </w:p>
          <w:p w:rsidR="009E7126" w:rsidRDefault="009E7126" w:rsidP="009E712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9E7126" w:rsidRDefault="009E7126" w:rsidP="009E712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9E7126" w:rsidRDefault="009E7126" w:rsidP="000D1E0D">
            <w:pPr>
              <w:autoSpaceDE w:val="0"/>
              <w:autoSpaceDN w:val="0"/>
              <w:adjustRightInd w:val="0"/>
              <w:spacing w:before="0"/>
              <w:jc w:val="left"/>
              <w:rPr>
                <w:rFonts w:ascii="Consolas" w:hAnsi="Consolas" w:cs="Consolas"/>
                <w:color w:val="0000FF"/>
                <w:sz w:val="21"/>
                <w:szCs w:val="21"/>
                <w:lang w:val="en-US" w:eastAsia="en-US"/>
              </w:rPr>
            </w:pPr>
          </w:p>
          <w:p w:rsidR="009E7126" w:rsidRDefault="009E7126" w:rsidP="000D1E0D">
            <w:pPr>
              <w:autoSpaceDE w:val="0"/>
              <w:autoSpaceDN w:val="0"/>
              <w:adjustRightInd w:val="0"/>
              <w:spacing w:before="0"/>
              <w:jc w:val="left"/>
              <w:rPr>
                <w:rFonts w:ascii="Consolas" w:hAnsi="Consolas" w:cs="Consolas"/>
                <w:color w:val="0000FF"/>
                <w:sz w:val="21"/>
                <w:szCs w:val="21"/>
                <w:lang w:val="en-US" w:eastAsia="en-US"/>
              </w:rPr>
            </w:pP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System.Collections.Generic;</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System.Linq;</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System.Text;</w:t>
            </w:r>
          </w:p>
          <w:p w:rsidR="000F3338" w:rsidRDefault="000F3338" w:rsidP="000D1E0D">
            <w:pPr>
              <w:autoSpaceDE w:val="0"/>
              <w:autoSpaceDN w:val="0"/>
              <w:adjustRightInd w:val="0"/>
              <w:spacing w:before="0"/>
              <w:jc w:val="left"/>
              <w:rPr>
                <w:rFonts w:ascii="Consolas" w:hAnsi="Consolas" w:cs="Consolas"/>
                <w:color w:val="0000FF"/>
                <w:sz w:val="21"/>
                <w:szCs w:val="21"/>
                <w:lang w:eastAsia="en-US"/>
              </w:rPr>
            </w:pPr>
          </w:p>
          <w:p w:rsidR="000F3338" w:rsidRDefault="000F3338" w:rsidP="000D1E0D">
            <w:pPr>
              <w:autoSpaceDE w:val="0"/>
              <w:autoSpaceDN w:val="0"/>
              <w:adjustRightInd w:val="0"/>
              <w:spacing w:before="0"/>
              <w:jc w:val="left"/>
              <w:rPr>
                <w:rFonts w:ascii="Consolas" w:hAnsi="Consolas" w:cs="Consolas"/>
                <w:color w:val="0000FF"/>
                <w:sz w:val="21"/>
                <w:szCs w:val="21"/>
                <w:lang w:eastAsia="en-US"/>
              </w:rPr>
            </w:pP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class</w:t>
            </w:r>
            <w:r>
              <w:rPr>
                <w:rFonts w:ascii="Consolas" w:hAnsi="Consolas" w:cs="Consolas"/>
                <w:sz w:val="21"/>
                <w:szCs w:val="21"/>
                <w:lang w:eastAsia="en-US"/>
              </w:rPr>
              <w:t xml:space="preserve"> </w:t>
            </w:r>
            <w:r>
              <w:rPr>
                <w:rFonts w:ascii="Consolas" w:hAnsi="Consolas" w:cs="Consolas"/>
                <w:color w:val="2B91AF"/>
                <w:sz w:val="21"/>
                <w:szCs w:val="21"/>
                <w:lang w:eastAsia="en-US"/>
              </w:rPr>
              <w:t>Cat</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Field name</w:t>
            </w:r>
          </w:p>
          <w:p w:rsidR="000D1E0D" w:rsidRDefault="000D1E0D" w:rsidP="000D1E0D">
            <w:pPr>
              <w:autoSpaceDE w:val="0"/>
              <w:autoSpaceDN w:val="0"/>
              <w:adjustRightInd w:val="0"/>
              <w:spacing w:before="0"/>
              <w:jc w:val="left"/>
              <w:rPr>
                <w:rFonts w:ascii="Consolas" w:hAnsi="Consolas" w:cs="Consolas"/>
                <w:sz w:val="21"/>
                <w:szCs w:val="21"/>
                <w:lang w:eastAsia="en-US"/>
              </w:rPr>
            </w:pP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private</w:t>
            </w: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name;</w:t>
            </w:r>
          </w:p>
          <w:p w:rsidR="000D1E0D" w:rsidRDefault="000D1E0D" w:rsidP="000D1E0D">
            <w:pPr>
              <w:autoSpaceDE w:val="0"/>
              <w:autoSpaceDN w:val="0"/>
              <w:adjustRightInd w:val="0"/>
              <w:spacing w:before="0"/>
              <w:jc w:val="left"/>
              <w:rPr>
                <w:rFonts w:ascii="Consolas" w:hAnsi="Consolas" w:cs="Consolas"/>
                <w:sz w:val="21"/>
                <w:szCs w:val="21"/>
                <w:lang w:eastAsia="en-US"/>
              </w:rPr>
            </w:pP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Field color</w:t>
            </w:r>
          </w:p>
          <w:p w:rsidR="000D1E0D" w:rsidRDefault="000D1E0D" w:rsidP="000D1E0D">
            <w:pPr>
              <w:autoSpaceDE w:val="0"/>
              <w:autoSpaceDN w:val="0"/>
              <w:adjustRightInd w:val="0"/>
              <w:spacing w:before="0"/>
              <w:jc w:val="left"/>
              <w:rPr>
                <w:rFonts w:ascii="Consolas" w:hAnsi="Consolas" w:cs="Consolas"/>
                <w:sz w:val="21"/>
                <w:szCs w:val="21"/>
                <w:lang w:eastAsia="en-US"/>
              </w:rPr>
            </w:pP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private</w:t>
            </w: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color;</w:t>
            </w:r>
          </w:p>
          <w:p w:rsidR="000D1E0D" w:rsidRDefault="000D1E0D" w:rsidP="000D1E0D">
            <w:pPr>
              <w:autoSpaceDE w:val="0"/>
              <w:autoSpaceDN w:val="0"/>
              <w:adjustRightInd w:val="0"/>
              <w:spacing w:before="0"/>
              <w:jc w:val="left"/>
              <w:rPr>
                <w:rFonts w:ascii="Consolas" w:hAnsi="Consolas" w:cs="Consolas"/>
                <w:sz w:val="21"/>
                <w:szCs w:val="21"/>
                <w:lang w:eastAsia="en-US"/>
              </w:rPr>
            </w:pP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public</w:t>
            </w: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Name</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Getter of the property "Name"</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get</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w:t>
            </w:r>
            <w:r>
              <w:rPr>
                <w:rFonts w:ascii="Consolas" w:hAnsi="Consolas" w:cs="Consolas"/>
                <w:color w:val="0000FF"/>
                <w:sz w:val="21"/>
                <w:szCs w:val="21"/>
                <w:lang w:eastAsia="en-US"/>
              </w:rPr>
              <w:t>this</w:t>
            </w:r>
            <w:r>
              <w:rPr>
                <w:rFonts w:ascii="Consolas" w:hAnsi="Consolas" w:cs="Consolas"/>
                <w:sz w:val="21"/>
                <w:szCs w:val="21"/>
                <w:lang w:eastAsia="en-US"/>
              </w:rPr>
              <w:t>.name;</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Setter of the property "Name"</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set</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this</w:t>
            </w:r>
            <w:r>
              <w:rPr>
                <w:rFonts w:ascii="Consolas" w:hAnsi="Consolas" w:cs="Consolas"/>
                <w:sz w:val="21"/>
                <w:szCs w:val="21"/>
                <w:lang w:eastAsia="en-US"/>
              </w:rPr>
              <w:t xml:space="preserve">.name = </w:t>
            </w:r>
            <w:r>
              <w:rPr>
                <w:rFonts w:ascii="Consolas" w:hAnsi="Consolas" w:cs="Consolas"/>
                <w:color w:val="0000FF"/>
                <w:sz w:val="21"/>
                <w:szCs w:val="21"/>
                <w:lang w:eastAsia="en-US"/>
              </w:rPr>
              <w:t>value</w:t>
            </w:r>
            <w:r>
              <w:rPr>
                <w:rFonts w:ascii="Consolas" w:hAnsi="Consolas" w:cs="Consolas"/>
                <w:sz w:val="21"/>
                <w:szCs w:val="21"/>
                <w:lang w:eastAsia="en-US"/>
              </w:rPr>
              <w:t>;</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public</w:t>
            </w: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Color</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Getter of the property "Color"</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get</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w:t>
            </w:r>
            <w:r>
              <w:rPr>
                <w:rFonts w:ascii="Consolas" w:hAnsi="Consolas" w:cs="Consolas"/>
                <w:color w:val="0000FF"/>
                <w:sz w:val="21"/>
                <w:szCs w:val="21"/>
                <w:lang w:eastAsia="en-US"/>
              </w:rPr>
              <w:t>this</w:t>
            </w:r>
            <w:r>
              <w:rPr>
                <w:rFonts w:ascii="Consolas" w:hAnsi="Consolas" w:cs="Consolas"/>
                <w:sz w:val="21"/>
                <w:szCs w:val="21"/>
                <w:lang w:eastAsia="en-US"/>
              </w:rPr>
              <w:t>.color;</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Setter of the property "Color"</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set</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this</w:t>
            </w:r>
            <w:r>
              <w:rPr>
                <w:rFonts w:ascii="Consolas" w:hAnsi="Consolas" w:cs="Consolas"/>
                <w:sz w:val="21"/>
                <w:szCs w:val="21"/>
                <w:lang w:eastAsia="en-US"/>
              </w:rPr>
              <w:t xml:space="preserve">.color = </w:t>
            </w:r>
            <w:r>
              <w:rPr>
                <w:rFonts w:ascii="Consolas" w:hAnsi="Consolas" w:cs="Consolas"/>
                <w:color w:val="0000FF"/>
                <w:sz w:val="21"/>
                <w:szCs w:val="21"/>
                <w:lang w:eastAsia="en-US"/>
              </w:rPr>
              <w:t>value</w:t>
            </w:r>
            <w:r>
              <w:rPr>
                <w:rFonts w:ascii="Consolas" w:hAnsi="Consolas" w:cs="Consolas"/>
                <w:sz w:val="21"/>
                <w:szCs w:val="21"/>
                <w:lang w:eastAsia="en-US"/>
              </w:rPr>
              <w:t>;</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Default constructor</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public</w:t>
            </w:r>
            <w:r>
              <w:rPr>
                <w:rFonts w:ascii="Consolas" w:hAnsi="Consolas" w:cs="Consolas"/>
                <w:sz w:val="21"/>
                <w:szCs w:val="21"/>
                <w:lang w:eastAsia="en-US"/>
              </w:rPr>
              <w:t xml:space="preserve"> Cat()</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this</w:t>
            </w:r>
            <w:r>
              <w:rPr>
                <w:rFonts w:ascii="Consolas" w:hAnsi="Consolas" w:cs="Consolas"/>
                <w:sz w:val="21"/>
                <w:szCs w:val="21"/>
                <w:lang w:eastAsia="en-US"/>
              </w:rPr>
              <w:t xml:space="preserve">.name = </w:t>
            </w:r>
            <w:r>
              <w:rPr>
                <w:rFonts w:ascii="Consolas" w:hAnsi="Consolas" w:cs="Consolas"/>
                <w:color w:val="A31515"/>
                <w:sz w:val="21"/>
                <w:szCs w:val="21"/>
                <w:lang w:eastAsia="en-US"/>
              </w:rPr>
              <w:t>"Unnamed"</w:t>
            </w:r>
            <w:r>
              <w:rPr>
                <w:rFonts w:ascii="Consolas" w:hAnsi="Consolas" w:cs="Consolas"/>
                <w:sz w:val="21"/>
                <w:szCs w:val="21"/>
                <w:lang w:eastAsia="en-US"/>
              </w:rPr>
              <w:t>;</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this</w:t>
            </w:r>
            <w:r>
              <w:rPr>
                <w:rFonts w:ascii="Consolas" w:hAnsi="Consolas" w:cs="Consolas"/>
                <w:sz w:val="21"/>
                <w:szCs w:val="21"/>
                <w:lang w:eastAsia="en-US"/>
              </w:rPr>
              <w:t xml:space="preserve">.color = </w:t>
            </w:r>
            <w:r>
              <w:rPr>
                <w:rFonts w:ascii="Consolas" w:hAnsi="Consolas" w:cs="Consolas"/>
                <w:color w:val="A31515"/>
                <w:sz w:val="21"/>
                <w:szCs w:val="21"/>
                <w:lang w:eastAsia="en-US"/>
              </w:rPr>
              <w:t>"gray"</w:t>
            </w:r>
            <w:r>
              <w:rPr>
                <w:rFonts w:ascii="Consolas" w:hAnsi="Consolas" w:cs="Consolas"/>
                <w:sz w:val="21"/>
                <w:szCs w:val="21"/>
                <w:lang w:eastAsia="en-US"/>
              </w:rPr>
              <w:t>;</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Constructor with parameters</w:t>
            </w:r>
          </w:p>
          <w:p w:rsidR="000D1E0D" w:rsidRDefault="000D1E0D" w:rsidP="000D1E0D">
            <w:pPr>
              <w:autoSpaceDE w:val="0"/>
              <w:autoSpaceDN w:val="0"/>
              <w:adjustRightInd w:val="0"/>
              <w:spacing w:before="0"/>
              <w:jc w:val="left"/>
              <w:rPr>
                <w:rFonts w:ascii="Consolas" w:hAnsi="Consolas" w:cs="Consolas"/>
                <w:sz w:val="21"/>
                <w:szCs w:val="21"/>
                <w:lang w:eastAsia="en-US"/>
              </w:rPr>
            </w:pP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public</w:t>
            </w:r>
            <w:r>
              <w:rPr>
                <w:rFonts w:ascii="Consolas" w:hAnsi="Consolas" w:cs="Consolas"/>
                <w:sz w:val="21"/>
                <w:szCs w:val="21"/>
                <w:lang w:eastAsia="en-US"/>
              </w:rPr>
              <w:t xml:space="preserve"> Cat(</w:t>
            </w:r>
            <w:r>
              <w:rPr>
                <w:rFonts w:ascii="Consolas" w:hAnsi="Consolas" w:cs="Consolas"/>
                <w:color w:val="0000FF"/>
                <w:sz w:val="21"/>
                <w:szCs w:val="21"/>
                <w:lang w:eastAsia="en-US"/>
              </w:rPr>
              <w:t>string</w:t>
            </w:r>
            <w:r>
              <w:rPr>
                <w:rFonts w:ascii="Consolas" w:hAnsi="Consolas" w:cs="Consolas"/>
                <w:sz w:val="21"/>
                <w:szCs w:val="21"/>
                <w:lang w:eastAsia="en-US"/>
              </w:rPr>
              <w:t xml:space="preserve"> name, </w:t>
            </w:r>
            <w:r>
              <w:rPr>
                <w:rFonts w:ascii="Consolas" w:hAnsi="Consolas" w:cs="Consolas"/>
                <w:color w:val="0000FF"/>
                <w:sz w:val="21"/>
                <w:szCs w:val="21"/>
                <w:lang w:eastAsia="en-US"/>
              </w:rPr>
              <w:t>string</w:t>
            </w:r>
            <w:r>
              <w:rPr>
                <w:rFonts w:ascii="Consolas" w:hAnsi="Consolas" w:cs="Consolas"/>
                <w:sz w:val="21"/>
                <w:szCs w:val="21"/>
                <w:lang w:eastAsia="en-US"/>
              </w:rPr>
              <w:t xml:space="preserve"> color)</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this</w:t>
            </w:r>
            <w:r>
              <w:rPr>
                <w:rFonts w:ascii="Consolas" w:hAnsi="Consolas" w:cs="Consolas"/>
                <w:sz w:val="21"/>
                <w:szCs w:val="21"/>
                <w:lang w:eastAsia="en-US"/>
              </w:rPr>
              <w:t>.name = name;</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this</w:t>
            </w:r>
            <w:r>
              <w:rPr>
                <w:rFonts w:ascii="Consolas" w:hAnsi="Consolas" w:cs="Consolas"/>
                <w:sz w:val="21"/>
                <w:szCs w:val="21"/>
                <w:lang w:eastAsia="en-US"/>
              </w:rPr>
              <w:t>.color = color;</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Method SayMiau</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public</w:t>
            </w:r>
            <w:r>
              <w:rPr>
                <w:rFonts w:ascii="Consolas" w:hAnsi="Consolas" w:cs="Consolas"/>
                <w:sz w:val="21"/>
                <w:szCs w:val="21"/>
                <w:lang w:eastAsia="en-US"/>
              </w:rPr>
              <w:t xml:space="preserve"> </w:t>
            </w:r>
            <w:r>
              <w:rPr>
                <w:rFonts w:ascii="Consolas" w:hAnsi="Consolas" w:cs="Consolas"/>
                <w:color w:val="0000FF"/>
                <w:sz w:val="21"/>
                <w:szCs w:val="21"/>
                <w:lang w:eastAsia="en-US"/>
              </w:rPr>
              <w:t>void</w:t>
            </w:r>
            <w:r>
              <w:rPr>
                <w:rFonts w:ascii="Consolas" w:hAnsi="Consolas" w:cs="Consolas"/>
                <w:sz w:val="21"/>
                <w:szCs w:val="21"/>
                <w:lang w:eastAsia="en-US"/>
              </w:rPr>
              <w:t xml:space="preserve"> SayMiau()</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"Cat {0} said: Miauuuuuu!"</w:t>
            </w:r>
            <w:r>
              <w:rPr>
                <w:rFonts w:ascii="Consolas" w:hAnsi="Consolas" w:cs="Consolas"/>
                <w:sz w:val="21"/>
                <w:szCs w:val="21"/>
                <w:lang w:eastAsia="en-US"/>
              </w:rPr>
              <w:t>, name);</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522517" w:rsidRDefault="00522517" w:rsidP="00080423">
            <w:pPr>
              <w:autoSpaceDE w:val="0"/>
              <w:autoSpaceDN w:val="0"/>
              <w:adjustRightInd w:val="0"/>
              <w:spacing w:before="0"/>
              <w:jc w:val="left"/>
              <w:rPr>
                <w:rFonts w:ascii="Consolas" w:hAnsi="Consolas" w:cs="Consolas"/>
                <w:sz w:val="21"/>
                <w:szCs w:val="21"/>
                <w:lang w:val="en-US" w:eastAsia="en-US"/>
              </w:rPr>
            </w:pP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System.Collections.Generic;</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System.Linq;</w:t>
            </w:r>
          </w:p>
          <w:p w:rsidR="000F3338" w:rsidRDefault="000F3338" w:rsidP="000F333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System.Text;</w:t>
            </w:r>
          </w:p>
          <w:p w:rsidR="000F3338" w:rsidRDefault="000F3338" w:rsidP="000D1E0D">
            <w:pPr>
              <w:autoSpaceDE w:val="0"/>
              <w:autoSpaceDN w:val="0"/>
              <w:adjustRightInd w:val="0"/>
              <w:spacing w:before="0"/>
              <w:jc w:val="left"/>
              <w:rPr>
                <w:rFonts w:ascii="Consolas" w:hAnsi="Consolas" w:cs="Consolas"/>
                <w:color w:val="0000FF"/>
                <w:sz w:val="21"/>
                <w:szCs w:val="21"/>
                <w:lang w:eastAsia="en-US"/>
              </w:rPr>
            </w:pP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class</w:t>
            </w:r>
            <w:r>
              <w:rPr>
                <w:rFonts w:ascii="Consolas" w:hAnsi="Consolas" w:cs="Consolas"/>
                <w:sz w:val="21"/>
                <w:szCs w:val="21"/>
                <w:lang w:eastAsia="en-US"/>
              </w:rPr>
              <w:t xml:space="preserve"> </w:t>
            </w:r>
            <w:r>
              <w:rPr>
                <w:rFonts w:ascii="Consolas" w:hAnsi="Consolas" w:cs="Consolas"/>
                <w:color w:val="2B91AF"/>
                <w:sz w:val="21"/>
                <w:szCs w:val="21"/>
                <w:lang w:eastAsia="en-US"/>
              </w:rPr>
              <w:t>Sequence</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Static field, holding the current sequence value</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private</w:t>
            </w: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currentValue = 0;</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Intentionally deny instantiation of this class</w:t>
            </w:r>
          </w:p>
          <w:p w:rsidR="000D1E0D" w:rsidRDefault="000D1E0D" w:rsidP="000D1E0D">
            <w:pPr>
              <w:autoSpaceDE w:val="0"/>
              <w:autoSpaceDN w:val="0"/>
              <w:adjustRightInd w:val="0"/>
              <w:spacing w:before="0"/>
              <w:jc w:val="left"/>
              <w:rPr>
                <w:rFonts w:ascii="Consolas" w:hAnsi="Consolas" w:cs="Consolas"/>
                <w:sz w:val="21"/>
                <w:szCs w:val="21"/>
                <w:lang w:eastAsia="en-US"/>
              </w:rPr>
            </w:pP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private</w:t>
            </w:r>
            <w:r>
              <w:rPr>
                <w:rFonts w:ascii="Consolas" w:hAnsi="Consolas" w:cs="Consolas"/>
                <w:sz w:val="21"/>
                <w:szCs w:val="21"/>
                <w:lang w:eastAsia="en-US"/>
              </w:rPr>
              <w:t xml:space="preserve"> Sequence()</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lastRenderedPageBreak/>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Static method for taking the next sequence value</w:t>
            </w:r>
          </w:p>
          <w:p w:rsidR="000D1E0D" w:rsidRDefault="000D1E0D" w:rsidP="000D1E0D">
            <w:pPr>
              <w:autoSpaceDE w:val="0"/>
              <w:autoSpaceDN w:val="0"/>
              <w:adjustRightInd w:val="0"/>
              <w:spacing w:before="0"/>
              <w:jc w:val="left"/>
              <w:rPr>
                <w:rFonts w:ascii="Consolas" w:hAnsi="Consolas" w:cs="Consolas"/>
                <w:sz w:val="21"/>
                <w:szCs w:val="21"/>
                <w:lang w:eastAsia="en-US"/>
              </w:rPr>
            </w:pP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public</w:t>
            </w: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NextValue()</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currentValue++;</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currentValue;</w:t>
            </w:r>
          </w:p>
          <w:p w:rsidR="000D1E0D" w:rsidRDefault="000D1E0D" w:rsidP="000D1E0D">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22517" w:rsidRPr="00F11B6C" w:rsidRDefault="000D1E0D" w:rsidP="00435C47">
            <w:pPr>
              <w:autoSpaceDE w:val="0"/>
              <w:autoSpaceDN w:val="0"/>
              <w:adjustRightInd w:val="0"/>
              <w:spacing w:before="0"/>
              <w:jc w:val="left"/>
              <w:rPr>
                <w:rFonts w:ascii="Consolas" w:hAnsi="Consolas" w:cs="Consolas"/>
                <w:noProof/>
                <w:szCs w:val="20"/>
                <w:lang w:val="en-US"/>
              </w:rPr>
            </w:pPr>
            <w:r>
              <w:rPr>
                <w:rFonts w:ascii="Consolas" w:hAnsi="Consolas" w:cs="Consolas"/>
                <w:sz w:val="21"/>
                <w:szCs w:val="21"/>
                <w:lang w:eastAsia="en-US"/>
              </w:rPr>
              <w:t>}</w:t>
            </w:r>
          </w:p>
        </w:tc>
      </w:tr>
      <w:tr w:rsidR="00522517" w:rsidTr="00080423">
        <w:trPr>
          <w:trHeight w:val="1705"/>
        </w:trPr>
        <w:tc>
          <w:tcPr>
            <w:tcW w:w="10773" w:type="dxa"/>
            <w:gridSpan w:val="2"/>
            <w:vAlign w:val="center"/>
          </w:tcPr>
          <w:p w:rsidR="00522517" w:rsidRPr="000D1E0D" w:rsidRDefault="00522517" w:rsidP="000D1E0D">
            <w:pPr>
              <w:spacing w:after="120"/>
              <w:jc w:val="left"/>
              <w:rPr>
                <w:b/>
                <w:lang w:val="en-US"/>
              </w:rPr>
            </w:pPr>
            <w:r>
              <w:rPr>
                <w:b/>
              </w:rPr>
              <w:lastRenderedPageBreak/>
              <w:t>Тестов</w:t>
            </w:r>
            <w:r>
              <w:rPr>
                <w:b/>
                <w:lang w:val="en-US"/>
              </w:rPr>
              <w:t>e</w:t>
            </w:r>
          </w:p>
        </w:tc>
      </w:tr>
      <w:tr w:rsidR="00522517" w:rsidTr="00080423">
        <w:tc>
          <w:tcPr>
            <w:tcW w:w="5387" w:type="dxa"/>
            <w:vAlign w:val="center"/>
          </w:tcPr>
          <w:p w:rsidR="00522517" w:rsidRPr="004E6C36" w:rsidRDefault="00522517" w:rsidP="00080423">
            <w:pPr>
              <w:spacing w:after="120"/>
              <w:jc w:val="left"/>
              <w:rPr>
                <w:b/>
              </w:rPr>
            </w:pPr>
          </w:p>
        </w:tc>
        <w:tc>
          <w:tcPr>
            <w:tcW w:w="5386" w:type="dxa"/>
            <w:vAlign w:val="center"/>
          </w:tcPr>
          <w:p w:rsidR="00522517" w:rsidRPr="004E6C36" w:rsidRDefault="00522517" w:rsidP="00080423">
            <w:pPr>
              <w:spacing w:after="120"/>
              <w:jc w:val="left"/>
              <w:rPr>
                <w:b/>
              </w:rPr>
            </w:pPr>
            <w:r>
              <w:rPr>
                <w:b/>
              </w:rPr>
              <w:t>Изход</w:t>
            </w:r>
          </w:p>
        </w:tc>
      </w:tr>
      <w:tr w:rsidR="005E2B91" w:rsidRPr="00F73CEF" w:rsidTr="00080423">
        <w:tc>
          <w:tcPr>
            <w:tcW w:w="5387" w:type="dxa"/>
          </w:tcPr>
          <w:p w:rsidR="005E2B91" w:rsidRPr="00AC511F" w:rsidRDefault="005E2B91" w:rsidP="00080423">
            <w:pPr>
              <w:spacing w:after="120"/>
              <w:jc w:val="left"/>
              <w:rPr>
                <w:rFonts w:ascii="Consolas" w:hAnsi="Consolas" w:cs="Consolas"/>
                <w:noProof/>
                <w:lang w:val="en-US"/>
              </w:rPr>
            </w:pPr>
          </w:p>
          <w:p w:rsidR="005E2B91" w:rsidRPr="00AC511F" w:rsidRDefault="005E2B91" w:rsidP="00080423">
            <w:pPr>
              <w:spacing w:after="120"/>
              <w:jc w:val="left"/>
              <w:rPr>
                <w:rFonts w:ascii="Consolas" w:hAnsi="Consolas" w:cs="Consolas"/>
                <w:noProof/>
                <w:lang w:val="en-US"/>
              </w:rPr>
            </w:pPr>
          </w:p>
        </w:tc>
        <w:tc>
          <w:tcPr>
            <w:tcW w:w="5386" w:type="dxa"/>
          </w:tcPr>
          <w:p w:rsidR="005E2B91" w:rsidRPr="005A739A" w:rsidRDefault="005E2B91" w:rsidP="00080423">
            <w:pPr>
              <w:spacing w:after="120"/>
              <w:jc w:val="left"/>
              <w:rPr>
                <w:rFonts w:ascii="Consolas" w:hAnsi="Consolas" w:cs="Consolas"/>
                <w:noProof/>
              </w:rPr>
            </w:pPr>
            <w:r w:rsidRPr="005A739A">
              <w:rPr>
                <w:rFonts w:ascii="Consolas" w:hAnsi="Consolas" w:cs="Consolas"/>
                <w:noProof/>
              </w:rPr>
              <w:t>Cat Unnamed said: Miauuuuuu!</w:t>
            </w:r>
          </w:p>
          <w:p w:rsidR="005E2B91" w:rsidRPr="00CB23C1" w:rsidRDefault="005E2B91" w:rsidP="00080423">
            <w:pPr>
              <w:spacing w:after="120"/>
              <w:jc w:val="left"/>
              <w:rPr>
                <w:rFonts w:ascii="Consolas" w:hAnsi="Consolas" w:cs="Consolas"/>
                <w:noProof/>
              </w:rPr>
            </w:pPr>
            <w:r w:rsidRPr="005A739A">
              <w:rPr>
                <w:rFonts w:ascii="Consolas" w:hAnsi="Consolas" w:cs="Consolas"/>
                <w:noProof/>
              </w:rPr>
              <w:t>The color of cat Unnamed is gray.</w:t>
            </w:r>
          </w:p>
        </w:tc>
      </w:tr>
    </w:tbl>
    <w:p w:rsidR="00CB23C1" w:rsidRDefault="00CB23C1" w:rsidP="00E834C2">
      <w:pPr>
        <w:spacing w:after="120"/>
        <w:rPr>
          <w:noProof/>
        </w:rPr>
      </w:pPr>
    </w:p>
    <w:p w:rsidR="00CB23C1" w:rsidRDefault="00CB23C1" w:rsidP="00E834C2">
      <w:pPr>
        <w:spacing w:after="120"/>
        <w:rPr>
          <w:noProof/>
        </w:rPr>
      </w:pPr>
    </w:p>
    <w:p w:rsidR="00CB23C1" w:rsidRDefault="00CB23C1" w:rsidP="00E834C2">
      <w:pPr>
        <w:spacing w:after="120"/>
        <w:rPr>
          <w:noProof/>
        </w:rPr>
      </w:pPr>
    </w:p>
    <w:p w:rsidR="00CB23C1" w:rsidRDefault="00CB23C1" w:rsidP="00E834C2">
      <w:pPr>
        <w:spacing w:after="120"/>
        <w:rPr>
          <w:noProof/>
        </w:rPr>
      </w:pPr>
    </w:p>
    <w:p w:rsidR="00CB23C1" w:rsidRDefault="00CB23C1" w:rsidP="00E834C2">
      <w:pPr>
        <w:spacing w:after="120"/>
        <w:rPr>
          <w:noProof/>
        </w:rPr>
      </w:pPr>
    </w:p>
    <w:p w:rsidR="00CB23C1" w:rsidRDefault="00CB23C1" w:rsidP="00E834C2">
      <w:pPr>
        <w:spacing w:after="120"/>
        <w:rPr>
          <w:noProof/>
        </w:rPr>
      </w:pPr>
    </w:p>
    <w:p w:rsidR="00CB23C1" w:rsidRDefault="00CB23C1" w:rsidP="00E834C2">
      <w:pPr>
        <w:spacing w:after="120"/>
        <w:rPr>
          <w:noProof/>
        </w:rPr>
      </w:pPr>
    </w:p>
    <w:tbl>
      <w:tblPr>
        <w:tblStyle w:val="TableGrid"/>
        <w:tblW w:w="0" w:type="auto"/>
        <w:tblInd w:w="108" w:type="dxa"/>
        <w:tblLook w:val="04A0"/>
      </w:tblPr>
      <w:tblGrid>
        <w:gridCol w:w="5387"/>
        <w:gridCol w:w="5386"/>
      </w:tblGrid>
      <w:tr w:rsidR="00435C47" w:rsidRPr="006B0528" w:rsidTr="00080423">
        <w:tc>
          <w:tcPr>
            <w:tcW w:w="10773" w:type="dxa"/>
            <w:gridSpan w:val="2"/>
            <w:vAlign w:val="center"/>
          </w:tcPr>
          <w:p w:rsidR="00435C47" w:rsidRPr="00E14B30" w:rsidRDefault="00435C47" w:rsidP="00435C47">
            <w:pPr>
              <w:pStyle w:val="ProblemTitle"/>
            </w:pPr>
            <w:r w:rsidRPr="0082161A">
              <w:t xml:space="preserve">Задача </w:t>
            </w:r>
            <w:r>
              <w:rPr>
                <w:lang w:val="en-US"/>
              </w:rPr>
              <w:t>8</w:t>
            </w:r>
            <w:r w:rsidR="00E14B30">
              <w:t xml:space="preserve">. </w:t>
            </w:r>
            <w:r w:rsidR="00A96C03">
              <w:t>Дефиниране на обекти и използване на пространства.</w:t>
            </w:r>
          </w:p>
        </w:tc>
      </w:tr>
      <w:tr w:rsidR="00435C47" w:rsidTr="00080423">
        <w:trPr>
          <w:trHeight w:val="1557"/>
        </w:trPr>
        <w:tc>
          <w:tcPr>
            <w:tcW w:w="10773" w:type="dxa"/>
            <w:gridSpan w:val="2"/>
            <w:vAlign w:val="center"/>
          </w:tcPr>
          <w:p w:rsidR="00275AB6" w:rsidRDefault="00435C47" w:rsidP="00275AB6">
            <w:pPr>
              <w:spacing w:after="120"/>
              <w:jc w:val="left"/>
              <w:rPr>
                <w:b/>
              </w:rPr>
            </w:pPr>
            <w:r>
              <w:rPr>
                <w:b/>
              </w:rPr>
              <w:t>Условие</w:t>
            </w:r>
          </w:p>
          <w:p w:rsidR="00435C47" w:rsidRPr="001F2CB9" w:rsidRDefault="00275AB6" w:rsidP="0008559E">
            <w:pPr>
              <w:spacing w:after="120"/>
              <w:jc w:val="left"/>
            </w:pPr>
            <w:r w:rsidRPr="00C2719E">
              <w:t xml:space="preserve">Напишете програма, която създава 10 обекта от тип </w:t>
            </w:r>
            <w:r w:rsidRPr="00C2719E">
              <w:rPr>
                <w:rStyle w:val="Code"/>
              </w:rPr>
              <w:t>Cat</w:t>
            </w:r>
            <w:r w:rsidRPr="00C2719E">
              <w:t xml:space="preserve">, дава им имена от вида </w:t>
            </w:r>
            <w:r w:rsidRPr="00C2719E">
              <w:rPr>
                <w:rStyle w:val="Code"/>
              </w:rPr>
              <w:t>CatN</w:t>
            </w:r>
            <w:r w:rsidRPr="00C2719E">
              <w:t xml:space="preserve">, където </w:t>
            </w:r>
            <w:r w:rsidRPr="00C2719E">
              <w:rPr>
                <w:rStyle w:val="Code"/>
              </w:rPr>
              <w:t>N</w:t>
            </w:r>
            <w:r w:rsidRPr="00C2719E">
              <w:t xml:space="preserve"> e уникален пореден номер на обекта, и накрая извиква метода </w:t>
            </w:r>
            <w:r>
              <w:rPr>
                <w:rStyle w:val="Code"/>
              </w:rPr>
              <w:t>S</w:t>
            </w:r>
            <w:r w:rsidRPr="00C2719E">
              <w:rPr>
                <w:rStyle w:val="Code"/>
              </w:rPr>
              <w:t>ayMiau</w:t>
            </w:r>
            <w:r w:rsidRPr="00D34C38">
              <w:rPr>
                <w:rStyle w:val="Code"/>
              </w:rPr>
              <w:t>()</w:t>
            </w:r>
            <w:r w:rsidRPr="00C2719E">
              <w:t xml:space="preserve"> на всеки от тях. За реализацията използвайте вече дефиниран</w:t>
            </w:r>
            <w:r>
              <w:t>ото</w:t>
            </w:r>
            <w:r w:rsidRPr="00C2719E">
              <w:t xml:space="preserve"> </w:t>
            </w:r>
            <w:r>
              <w:t>пространство</w:t>
            </w:r>
            <w:r w:rsidRPr="00C2719E">
              <w:t xml:space="preserve"> </w:t>
            </w:r>
            <w:r>
              <w:rPr>
                <w:rStyle w:val="Code"/>
              </w:rPr>
              <w:t>C</w:t>
            </w:r>
            <w:r w:rsidRPr="00C2719E">
              <w:rPr>
                <w:rStyle w:val="Code"/>
              </w:rPr>
              <w:t>hapter1</w:t>
            </w:r>
            <w:r>
              <w:rPr>
                <w:rStyle w:val="Code"/>
              </w:rPr>
              <w:t>1</w:t>
            </w:r>
            <w:r w:rsidRPr="004B47A2">
              <w:t>.</w:t>
            </w:r>
          </w:p>
        </w:tc>
      </w:tr>
      <w:tr w:rsidR="00435C47" w:rsidTr="003C2094">
        <w:trPr>
          <w:trHeight w:val="1032"/>
        </w:trPr>
        <w:tc>
          <w:tcPr>
            <w:tcW w:w="10773" w:type="dxa"/>
            <w:gridSpan w:val="2"/>
            <w:vAlign w:val="center"/>
          </w:tcPr>
          <w:p w:rsidR="00435C47" w:rsidRDefault="00435C47" w:rsidP="00080423">
            <w:pPr>
              <w:spacing w:after="120"/>
              <w:jc w:val="left"/>
              <w:rPr>
                <w:b/>
              </w:rPr>
            </w:pPr>
            <w:r>
              <w:rPr>
                <w:b/>
              </w:rPr>
              <w:t>Описание на входа</w:t>
            </w:r>
          </w:p>
          <w:p w:rsidR="00435C47" w:rsidRPr="00F11B6C" w:rsidRDefault="007360A3" w:rsidP="00080423">
            <w:pPr>
              <w:spacing w:after="120"/>
            </w:pPr>
            <w:r>
              <w:t>Няма</w:t>
            </w:r>
          </w:p>
        </w:tc>
      </w:tr>
      <w:tr w:rsidR="00435C47" w:rsidTr="00080423">
        <w:trPr>
          <w:trHeight w:val="1705"/>
        </w:trPr>
        <w:tc>
          <w:tcPr>
            <w:tcW w:w="10773" w:type="dxa"/>
            <w:gridSpan w:val="2"/>
            <w:vAlign w:val="center"/>
          </w:tcPr>
          <w:p w:rsidR="00435C47" w:rsidRDefault="00435C47" w:rsidP="00080423">
            <w:pPr>
              <w:spacing w:after="120"/>
              <w:jc w:val="left"/>
              <w:rPr>
                <w:b/>
              </w:rPr>
            </w:pPr>
            <w:r>
              <w:rPr>
                <w:b/>
              </w:rPr>
              <w:t>Описание на изхода</w:t>
            </w:r>
          </w:p>
          <w:p w:rsidR="00435C47" w:rsidRPr="006B0528" w:rsidRDefault="000009A5" w:rsidP="00080423">
            <w:pPr>
              <w:spacing w:after="120"/>
            </w:pPr>
            <w:r>
              <w:t>Всеки един от 10-те обекта изкарва по един ред на конзолата.</w:t>
            </w:r>
          </w:p>
        </w:tc>
      </w:tr>
      <w:tr w:rsidR="00435C47" w:rsidTr="003C2094">
        <w:trPr>
          <w:trHeight w:val="851"/>
        </w:trPr>
        <w:tc>
          <w:tcPr>
            <w:tcW w:w="10773" w:type="dxa"/>
            <w:gridSpan w:val="2"/>
            <w:vAlign w:val="center"/>
          </w:tcPr>
          <w:p w:rsidR="00435C47" w:rsidRDefault="00435C47" w:rsidP="00080423">
            <w:pPr>
              <w:spacing w:after="120"/>
              <w:jc w:val="left"/>
              <w:rPr>
                <w:b/>
              </w:rPr>
            </w:pPr>
            <w:r>
              <w:rPr>
                <w:b/>
              </w:rPr>
              <w:t>Анализ на задачата</w:t>
            </w:r>
          </w:p>
          <w:p w:rsidR="00435C47" w:rsidRDefault="00E715A0" w:rsidP="00080423">
            <w:pPr>
              <w:spacing w:after="120"/>
              <w:rPr>
                <w:lang w:val="en-US"/>
              </w:rPr>
            </w:pPr>
            <w:r>
              <w:t xml:space="preserve">Създава се масив от 10 обекта </w:t>
            </w:r>
            <w:r w:rsidRPr="00E715A0">
              <w:rPr>
                <w:b/>
                <w:lang w:val="en-US"/>
              </w:rPr>
              <w:t>Cat</w:t>
            </w:r>
            <w:r>
              <w:rPr>
                <w:lang w:val="en-US"/>
              </w:rPr>
              <w:t xml:space="preserve">. </w:t>
            </w:r>
            <w:r>
              <w:t xml:space="preserve">Завърта се цикъл 10 пъти, който създава нов обект </w:t>
            </w:r>
            <w:r w:rsidRPr="00E715A0">
              <w:rPr>
                <w:b/>
                <w:lang w:val="en-US"/>
              </w:rPr>
              <w:t>Cat</w:t>
            </w:r>
            <w:r>
              <w:rPr>
                <w:lang w:val="en-US"/>
              </w:rPr>
              <w:t xml:space="preserve"> </w:t>
            </w:r>
            <w:r>
              <w:t xml:space="preserve">в масива, като му присвоява име, състоящо се от </w:t>
            </w:r>
            <w:r w:rsidRPr="00E715A0">
              <w:rPr>
                <w:b/>
                <w:lang w:val="en-US"/>
              </w:rPr>
              <w:t xml:space="preserve">Cat + </w:t>
            </w:r>
            <w:r w:rsidRPr="00E715A0">
              <w:rPr>
                <w:b/>
              </w:rPr>
              <w:t>поредна стойност от обекта</w:t>
            </w:r>
            <w:r>
              <w:t xml:space="preserve"> </w:t>
            </w:r>
            <w:r w:rsidRPr="00E715A0">
              <w:rPr>
                <w:b/>
                <w:lang w:val="en-US"/>
              </w:rPr>
              <w:t>Sequence</w:t>
            </w:r>
            <w:r>
              <w:rPr>
                <w:lang w:val="en-US"/>
              </w:rPr>
              <w:t xml:space="preserve">. </w:t>
            </w:r>
            <w:r>
              <w:t xml:space="preserve">Всеки път методът </w:t>
            </w:r>
            <w:r w:rsidRPr="00E715A0">
              <w:rPr>
                <w:b/>
                <w:lang w:val="en-US"/>
              </w:rPr>
              <w:t>Sequence.NextValue()</w:t>
            </w:r>
            <w:r>
              <w:rPr>
                <w:lang w:val="en-US"/>
              </w:rPr>
              <w:t xml:space="preserve"> </w:t>
            </w:r>
            <w:r>
              <w:t>връща нарастващ номер (</w:t>
            </w:r>
            <w:r w:rsidRPr="00E715A0">
              <w:rPr>
                <w:b/>
                <w:lang w:val="en-US"/>
              </w:rPr>
              <w:t>Cat1</w:t>
            </w:r>
            <w:r>
              <w:rPr>
                <w:lang w:val="en-US"/>
              </w:rPr>
              <w:t xml:space="preserve">, </w:t>
            </w:r>
            <w:r w:rsidRPr="00E715A0">
              <w:rPr>
                <w:b/>
                <w:lang w:val="en-US"/>
              </w:rPr>
              <w:t>Cat2</w:t>
            </w:r>
            <w:r>
              <w:rPr>
                <w:lang w:val="en-US"/>
              </w:rPr>
              <w:t xml:space="preserve">, </w:t>
            </w:r>
            <w:r w:rsidRPr="00E715A0">
              <w:rPr>
                <w:b/>
                <w:lang w:val="en-US"/>
              </w:rPr>
              <w:t>Cat3</w:t>
            </w:r>
            <w:r>
              <w:rPr>
                <w:lang w:val="en-US"/>
              </w:rPr>
              <w:t xml:space="preserve">, …), </w:t>
            </w:r>
            <w:r>
              <w:t xml:space="preserve">от който да се образува стринга при създаването на обекта </w:t>
            </w:r>
            <w:r w:rsidRPr="00E715A0">
              <w:rPr>
                <w:b/>
                <w:lang w:val="en-US"/>
              </w:rPr>
              <w:t>Cat</w:t>
            </w:r>
            <w:r>
              <w:rPr>
                <w:lang w:val="en-US"/>
              </w:rPr>
              <w:t>.</w:t>
            </w:r>
          </w:p>
          <w:p w:rsidR="00E715A0" w:rsidRDefault="00E715A0" w:rsidP="00080423">
            <w:pPr>
              <w:spacing w:after="120"/>
              <w:rPr>
                <w:lang w:val="en-US"/>
              </w:rPr>
            </w:pPr>
          </w:p>
          <w:p w:rsidR="00435C47" w:rsidRPr="002144BE" w:rsidRDefault="00E715A0" w:rsidP="003C2094">
            <w:pPr>
              <w:spacing w:after="120"/>
              <w:rPr>
                <w:lang w:val="en-US"/>
              </w:rPr>
            </w:pPr>
            <w:r>
              <w:t xml:space="preserve">С оператора </w:t>
            </w:r>
            <w:r w:rsidRPr="00E715A0">
              <w:rPr>
                <w:b/>
                <w:lang w:val="en-US"/>
              </w:rPr>
              <w:t>foreach</w:t>
            </w:r>
            <w:r>
              <w:rPr>
                <w:lang w:val="en-US"/>
              </w:rPr>
              <w:t xml:space="preserve"> </w:t>
            </w:r>
            <w:r>
              <w:t xml:space="preserve">се прави цикъл, в който за всеки един обект в масива </w:t>
            </w:r>
            <w:r>
              <w:rPr>
                <w:lang w:val="en-US"/>
              </w:rPr>
              <w:t xml:space="preserve">cats, </w:t>
            </w:r>
            <w:r>
              <w:t xml:space="preserve">се вика съответния метод </w:t>
            </w:r>
            <w:r w:rsidRPr="00E715A0">
              <w:rPr>
                <w:b/>
                <w:lang w:val="en-US"/>
              </w:rPr>
              <w:t>SayMiau().</w:t>
            </w:r>
            <w:r>
              <w:rPr>
                <w:lang w:val="en-US"/>
              </w:rPr>
              <w:t xml:space="preserve"> </w:t>
            </w:r>
            <w:r>
              <w:t>Той печата по един ред на конзолата.</w:t>
            </w:r>
          </w:p>
        </w:tc>
      </w:tr>
      <w:tr w:rsidR="00435C47" w:rsidTr="00080423">
        <w:trPr>
          <w:trHeight w:val="1705"/>
        </w:trPr>
        <w:tc>
          <w:tcPr>
            <w:tcW w:w="10773" w:type="dxa"/>
            <w:gridSpan w:val="2"/>
            <w:vAlign w:val="center"/>
          </w:tcPr>
          <w:p w:rsidR="00435C47" w:rsidRPr="004E6C36" w:rsidRDefault="00435C47" w:rsidP="00080423">
            <w:pPr>
              <w:spacing w:after="120"/>
              <w:jc w:val="left"/>
              <w:rPr>
                <w:b/>
              </w:rPr>
            </w:pPr>
            <w:r w:rsidRPr="004E6C36">
              <w:rPr>
                <w:b/>
              </w:rPr>
              <w:lastRenderedPageBreak/>
              <w:t>Решение (сорс код)</w:t>
            </w:r>
          </w:p>
        </w:tc>
      </w:tr>
      <w:tr w:rsidR="00435C47" w:rsidTr="00080423">
        <w:trPr>
          <w:trHeight w:val="1705"/>
        </w:trPr>
        <w:tc>
          <w:tcPr>
            <w:tcW w:w="10773" w:type="dxa"/>
            <w:gridSpan w:val="2"/>
            <w:vAlign w:val="center"/>
          </w:tcPr>
          <w:p w:rsidR="0008559E" w:rsidRDefault="0008559E" w:rsidP="0008559E">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w:t>
            </w:r>
          </w:p>
          <w:p w:rsidR="0008559E" w:rsidRDefault="0008559E" w:rsidP="0008559E">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System.Collections.Generic;</w:t>
            </w:r>
          </w:p>
          <w:p w:rsidR="0008559E" w:rsidRDefault="0008559E" w:rsidP="0008559E">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System.Linq;</w:t>
            </w:r>
          </w:p>
          <w:p w:rsidR="0008559E" w:rsidRDefault="0008559E" w:rsidP="0008559E">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System.Text;</w:t>
            </w:r>
          </w:p>
          <w:p w:rsidR="0008559E" w:rsidRDefault="0008559E" w:rsidP="0008559E">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task7.UsingClassesCatAndSequence.Chapter11;</w:t>
            </w:r>
          </w:p>
          <w:p w:rsidR="0008559E" w:rsidRDefault="0008559E" w:rsidP="0008559E">
            <w:pPr>
              <w:autoSpaceDE w:val="0"/>
              <w:autoSpaceDN w:val="0"/>
              <w:adjustRightInd w:val="0"/>
              <w:spacing w:before="0"/>
              <w:jc w:val="left"/>
              <w:rPr>
                <w:rFonts w:ascii="Consolas" w:hAnsi="Consolas" w:cs="Consolas"/>
                <w:color w:val="0000FF"/>
                <w:sz w:val="21"/>
                <w:szCs w:val="21"/>
                <w:lang w:eastAsia="en-US"/>
              </w:rPr>
            </w:pPr>
          </w:p>
          <w:p w:rsidR="0008559E" w:rsidRDefault="0008559E" w:rsidP="0008559E">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class</w:t>
            </w:r>
            <w:r>
              <w:rPr>
                <w:rFonts w:ascii="Consolas" w:hAnsi="Consolas" w:cs="Consolas"/>
                <w:sz w:val="21"/>
                <w:szCs w:val="21"/>
                <w:lang w:eastAsia="en-US"/>
              </w:rPr>
              <w:t xml:space="preserve"> </w:t>
            </w:r>
            <w:r>
              <w:rPr>
                <w:rFonts w:ascii="Consolas" w:hAnsi="Consolas" w:cs="Consolas"/>
                <w:color w:val="2B91AF"/>
                <w:sz w:val="21"/>
                <w:szCs w:val="21"/>
                <w:lang w:eastAsia="en-US"/>
              </w:rPr>
              <w:t>TenCats</w:t>
            </w:r>
          </w:p>
          <w:p w:rsidR="0008559E" w:rsidRDefault="0008559E" w:rsidP="0008559E">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08559E" w:rsidRDefault="0008559E" w:rsidP="0008559E">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void</w:t>
            </w:r>
            <w:r>
              <w:rPr>
                <w:rFonts w:ascii="Consolas" w:hAnsi="Consolas" w:cs="Consolas"/>
                <w:sz w:val="21"/>
                <w:szCs w:val="21"/>
                <w:lang w:eastAsia="en-US"/>
              </w:rPr>
              <w:t xml:space="preserve"> Main(</w:t>
            </w:r>
            <w:r>
              <w:rPr>
                <w:rFonts w:ascii="Consolas" w:hAnsi="Consolas" w:cs="Consolas"/>
                <w:color w:val="0000FF"/>
                <w:sz w:val="21"/>
                <w:szCs w:val="21"/>
                <w:lang w:eastAsia="en-US"/>
              </w:rPr>
              <w:t>string</w:t>
            </w:r>
            <w:r>
              <w:rPr>
                <w:rFonts w:ascii="Consolas" w:hAnsi="Consolas" w:cs="Consolas"/>
                <w:sz w:val="21"/>
                <w:szCs w:val="21"/>
                <w:lang w:eastAsia="en-US"/>
              </w:rPr>
              <w:t>[] args)</w:t>
            </w:r>
          </w:p>
          <w:p w:rsidR="0008559E" w:rsidRDefault="0008559E" w:rsidP="0008559E">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8559E" w:rsidRDefault="0008559E" w:rsidP="0008559E">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Cat[] cats = </w:t>
            </w:r>
            <w:r>
              <w:rPr>
                <w:rFonts w:ascii="Consolas" w:hAnsi="Consolas" w:cs="Consolas"/>
                <w:color w:val="0000FF"/>
                <w:sz w:val="21"/>
                <w:szCs w:val="21"/>
                <w:lang w:eastAsia="en-US"/>
              </w:rPr>
              <w:t>new</w:t>
            </w:r>
            <w:r>
              <w:rPr>
                <w:rFonts w:ascii="Consolas" w:hAnsi="Consolas" w:cs="Consolas"/>
                <w:sz w:val="21"/>
                <w:szCs w:val="21"/>
                <w:lang w:eastAsia="en-US"/>
              </w:rPr>
              <w:t xml:space="preserve"> Cat[10];</w:t>
            </w:r>
          </w:p>
          <w:p w:rsidR="0008559E" w:rsidRDefault="0008559E" w:rsidP="0008559E">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for</w:t>
            </w: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i = 0; i &lt; cats.Length; i++)</w:t>
            </w:r>
          </w:p>
          <w:p w:rsidR="0008559E" w:rsidRDefault="0008559E" w:rsidP="0008559E">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8559E" w:rsidRDefault="0008559E" w:rsidP="0008559E">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cats[i] = </w:t>
            </w:r>
            <w:r>
              <w:rPr>
                <w:rFonts w:ascii="Consolas" w:hAnsi="Consolas" w:cs="Consolas"/>
                <w:color w:val="0000FF"/>
                <w:sz w:val="21"/>
                <w:szCs w:val="21"/>
                <w:lang w:eastAsia="en-US"/>
              </w:rPr>
              <w:t>new</w:t>
            </w:r>
            <w:r>
              <w:rPr>
                <w:rFonts w:ascii="Consolas" w:hAnsi="Consolas" w:cs="Consolas"/>
                <w:sz w:val="21"/>
                <w:szCs w:val="21"/>
                <w:lang w:eastAsia="en-US"/>
              </w:rPr>
              <w:t xml:space="preserve"> Cat(</w:t>
            </w:r>
            <w:r>
              <w:rPr>
                <w:rFonts w:ascii="Consolas" w:hAnsi="Consolas" w:cs="Consolas"/>
                <w:color w:val="A31515"/>
                <w:sz w:val="21"/>
                <w:szCs w:val="21"/>
                <w:lang w:eastAsia="en-US"/>
              </w:rPr>
              <w:t>"Cat"</w:t>
            </w:r>
            <w:r>
              <w:rPr>
                <w:rFonts w:ascii="Consolas" w:hAnsi="Consolas" w:cs="Consolas"/>
                <w:sz w:val="21"/>
                <w:szCs w:val="21"/>
                <w:lang w:eastAsia="en-US"/>
              </w:rPr>
              <w:t xml:space="preserve"> + Sequence.NextValue(), </w:t>
            </w:r>
            <w:r>
              <w:rPr>
                <w:rFonts w:ascii="Consolas" w:hAnsi="Consolas" w:cs="Consolas"/>
                <w:color w:val="A31515"/>
                <w:sz w:val="21"/>
                <w:szCs w:val="21"/>
                <w:lang w:eastAsia="en-US"/>
              </w:rPr>
              <w:t>"purple"</w:t>
            </w:r>
            <w:r>
              <w:rPr>
                <w:rFonts w:ascii="Consolas" w:hAnsi="Consolas" w:cs="Consolas"/>
                <w:sz w:val="21"/>
                <w:szCs w:val="21"/>
                <w:lang w:eastAsia="en-US"/>
              </w:rPr>
              <w:t xml:space="preserve">);               </w:t>
            </w:r>
          </w:p>
          <w:p w:rsidR="0008559E" w:rsidRDefault="0008559E" w:rsidP="0008559E">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8559E" w:rsidRDefault="0008559E" w:rsidP="0008559E">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foreach</w:t>
            </w:r>
            <w:r>
              <w:rPr>
                <w:rFonts w:ascii="Consolas" w:hAnsi="Consolas" w:cs="Consolas"/>
                <w:sz w:val="21"/>
                <w:szCs w:val="21"/>
                <w:lang w:eastAsia="en-US"/>
              </w:rPr>
              <w:t xml:space="preserve"> (</w:t>
            </w:r>
            <w:r>
              <w:rPr>
                <w:rFonts w:ascii="Consolas" w:hAnsi="Consolas" w:cs="Consolas"/>
                <w:color w:val="0000FF"/>
                <w:sz w:val="21"/>
                <w:szCs w:val="21"/>
                <w:lang w:eastAsia="en-US"/>
              </w:rPr>
              <w:t>var</w:t>
            </w:r>
            <w:r>
              <w:rPr>
                <w:rFonts w:ascii="Consolas" w:hAnsi="Consolas" w:cs="Consolas"/>
                <w:sz w:val="21"/>
                <w:szCs w:val="21"/>
                <w:lang w:eastAsia="en-US"/>
              </w:rPr>
              <w:t xml:space="preserve"> cat </w:t>
            </w:r>
            <w:r>
              <w:rPr>
                <w:rFonts w:ascii="Consolas" w:hAnsi="Consolas" w:cs="Consolas"/>
                <w:color w:val="0000FF"/>
                <w:sz w:val="21"/>
                <w:szCs w:val="21"/>
                <w:lang w:eastAsia="en-US"/>
              </w:rPr>
              <w:t>in</w:t>
            </w:r>
            <w:r>
              <w:rPr>
                <w:rFonts w:ascii="Consolas" w:hAnsi="Consolas" w:cs="Consolas"/>
                <w:sz w:val="21"/>
                <w:szCs w:val="21"/>
                <w:lang w:eastAsia="en-US"/>
              </w:rPr>
              <w:t xml:space="preserve"> cats)</w:t>
            </w:r>
          </w:p>
          <w:p w:rsidR="0008559E" w:rsidRDefault="0008559E" w:rsidP="0008559E">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8559E" w:rsidRDefault="0008559E" w:rsidP="0008559E">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cat.SayMiau();</w:t>
            </w:r>
          </w:p>
          <w:p w:rsidR="0008559E" w:rsidRDefault="0008559E" w:rsidP="0008559E">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8559E" w:rsidRDefault="0008559E" w:rsidP="0008559E">
            <w:pPr>
              <w:autoSpaceDE w:val="0"/>
              <w:autoSpaceDN w:val="0"/>
              <w:adjustRightInd w:val="0"/>
              <w:spacing w:before="0"/>
              <w:jc w:val="left"/>
              <w:rPr>
                <w:rFonts w:ascii="Consolas" w:hAnsi="Consolas" w:cs="Consolas"/>
                <w:sz w:val="21"/>
                <w:szCs w:val="21"/>
                <w:lang w:eastAsia="en-US"/>
              </w:rPr>
            </w:pPr>
          </w:p>
          <w:p w:rsidR="0008559E" w:rsidRDefault="0008559E" w:rsidP="0008559E">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08559E" w:rsidRDefault="0008559E" w:rsidP="0008559E">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435C47" w:rsidRPr="00F11B6C" w:rsidRDefault="00435C47" w:rsidP="00080423">
            <w:pPr>
              <w:autoSpaceDE w:val="0"/>
              <w:autoSpaceDN w:val="0"/>
              <w:adjustRightInd w:val="0"/>
              <w:spacing w:before="0"/>
              <w:jc w:val="left"/>
              <w:rPr>
                <w:rFonts w:ascii="Consolas" w:hAnsi="Consolas" w:cs="Consolas"/>
                <w:noProof/>
                <w:szCs w:val="20"/>
                <w:lang w:val="en-US"/>
              </w:rPr>
            </w:pPr>
          </w:p>
        </w:tc>
      </w:tr>
      <w:tr w:rsidR="00435C47" w:rsidTr="00080423">
        <w:trPr>
          <w:trHeight w:val="1705"/>
        </w:trPr>
        <w:tc>
          <w:tcPr>
            <w:tcW w:w="10773" w:type="dxa"/>
            <w:gridSpan w:val="2"/>
            <w:vAlign w:val="center"/>
          </w:tcPr>
          <w:p w:rsidR="00435C47" w:rsidRPr="000D1E0D" w:rsidRDefault="00435C47" w:rsidP="00080423">
            <w:pPr>
              <w:spacing w:after="120"/>
              <w:jc w:val="left"/>
              <w:rPr>
                <w:b/>
                <w:lang w:val="en-US"/>
              </w:rPr>
            </w:pPr>
            <w:r>
              <w:rPr>
                <w:b/>
              </w:rPr>
              <w:t>Тестов</w:t>
            </w:r>
            <w:r>
              <w:rPr>
                <w:b/>
                <w:lang w:val="en-US"/>
              </w:rPr>
              <w:t>e</w:t>
            </w:r>
          </w:p>
        </w:tc>
      </w:tr>
      <w:tr w:rsidR="00435C47" w:rsidTr="00080423">
        <w:tc>
          <w:tcPr>
            <w:tcW w:w="5387" w:type="dxa"/>
            <w:vAlign w:val="center"/>
          </w:tcPr>
          <w:p w:rsidR="00435C47" w:rsidRPr="004E6C36" w:rsidRDefault="00435C47" w:rsidP="00080423">
            <w:pPr>
              <w:spacing w:after="120"/>
              <w:jc w:val="left"/>
              <w:rPr>
                <w:b/>
              </w:rPr>
            </w:pPr>
          </w:p>
        </w:tc>
        <w:tc>
          <w:tcPr>
            <w:tcW w:w="5386" w:type="dxa"/>
            <w:vAlign w:val="center"/>
          </w:tcPr>
          <w:p w:rsidR="00435C47" w:rsidRPr="004E6C36" w:rsidRDefault="00435C47" w:rsidP="00080423">
            <w:pPr>
              <w:spacing w:after="120"/>
              <w:jc w:val="left"/>
              <w:rPr>
                <w:b/>
              </w:rPr>
            </w:pPr>
            <w:r>
              <w:rPr>
                <w:b/>
              </w:rPr>
              <w:t>Изход</w:t>
            </w:r>
          </w:p>
        </w:tc>
      </w:tr>
      <w:tr w:rsidR="00946C91" w:rsidRPr="00F73CEF" w:rsidTr="00080423">
        <w:tc>
          <w:tcPr>
            <w:tcW w:w="5387" w:type="dxa"/>
          </w:tcPr>
          <w:p w:rsidR="00946C91" w:rsidRPr="00AC511F" w:rsidRDefault="00946C91" w:rsidP="00080423">
            <w:pPr>
              <w:spacing w:after="120"/>
              <w:jc w:val="left"/>
              <w:rPr>
                <w:rFonts w:ascii="Consolas" w:hAnsi="Consolas" w:cs="Consolas"/>
                <w:noProof/>
                <w:lang w:val="en-US"/>
              </w:rPr>
            </w:pPr>
          </w:p>
          <w:p w:rsidR="00946C91" w:rsidRPr="00AC511F" w:rsidRDefault="00946C91" w:rsidP="00080423">
            <w:pPr>
              <w:spacing w:after="120"/>
              <w:jc w:val="left"/>
              <w:rPr>
                <w:rFonts w:ascii="Consolas" w:hAnsi="Consolas" w:cs="Consolas"/>
                <w:noProof/>
                <w:lang w:val="en-US"/>
              </w:rPr>
            </w:pPr>
          </w:p>
        </w:tc>
        <w:tc>
          <w:tcPr>
            <w:tcW w:w="5386" w:type="dxa"/>
          </w:tcPr>
          <w:p w:rsidR="00946C91" w:rsidRPr="00601F98" w:rsidRDefault="00946C91" w:rsidP="00080423">
            <w:pPr>
              <w:spacing w:after="120"/>
              <w:jc w:val="left"/>
              <w:rPr>
                <w:rFonts w:ascii="Consolas" w:hAnsi="Consolas" w:cs="Consolas"/>
                <w:noProof/>
                <w:lang w:val="en-US"/>
              </w:rPr>
            </w:pPr>
            <w:r w:rsidRPr="00601F98">
              <w:rPr>
                <w:rFonts w:ascii="Consolas" w:hAnsi="Consolas" w:cs="Consolas"/>
                <w:noProof/>
                <w:lang w:val="en-US"/>
              </w:rPr>
              <w:t>Cat Cat1 said: Miauuuuuu!</w:t>
            </w:r>
          </w:p>
          <w:p w:rsidR="00946C91" w:rsidRPr="00601F98" w:rsidRDefault="00946C91" w:rsidP="00080423">
            <w:pPr>
              <w:spacing w:after="120"/>
              <w:jc w:val="left"/>
              <w:rPr>
                <w:rFonts w:ascii="Consolas" w:hAnsi="Consolas" w:cs="Consolas"/>
                <w:noProof/>
                <w:lang w:val="en-US"/>
              </w:rPr>
            </w:pPr>
            <w:r w:rsidRPr="00601F98">
              <w:rPr>
                <w:rFonts w:ascii="Consolas" w:hAnsi="Consolas" w:cs="Consolas"/>
                <w:noProof/>
                <w:lang w:val="en-US"/>
              </w:rPr>
              <w:t>Cat Cat2 said: Miauuuuuu!</w:t>
            </w:r>
          </w:p>
          <w:p w:rsidR="00946C91" w:rsidRPr="00601F98" w:rsidRDefault="00946C91" w:rsidP="00080423">
            <w:pPr>
              <w:spacing w:after="120"/>
              <w:jc w:val="left"/>
              <w:rPr>
                <w:rFonts w:ascii="Consolas" w:hAnsi="Consolas" w:cs="Consolas"/>
                <w:noProof/>
                <w:lang w:val="en-US"/>
              </w:rPr>
            </w:pPr>
            <w:r w:rsidRPr="00601F98">
              <w:rPr>
                <w:rFonts w:ascii="Consolas" w:hAnsi="Consolas" w:cs="Consolas"/>
                <w:noProof/>
                <w:lang w:val="en-US"/>
              </w:rPr>
              <w:t>Cat Cat3 said: Miauuuuuu!</w:t>
            </w:r>
          </w:p>
          <w:p w:rsidR="00946C91" w:rsidRPr="00601F98" w:rsidRDefault="00946C91" w:rsidP="00080423">
            <w:pPr>
              <w:spacing w:after="120"/>
              <w:jc w:val="left"/>
              <w:rPr>
                <w:rFonts w:ascii="Consolas" w:hAnsi="Consolas" w:cs="Consolas"/>
                <w:noProof/>
                <w:lang w:val="en-US"/>
              </w:rPr>
            </w:pPr>
            <w:r w:rsidRPr="00601F98">
              <w:rPr>
                <w:rFonts w:ascii="Consolas" w:hAnsi="Consolas" w:cs="Consolas"/>
                <w:noProof/>
                <w:lang w:val="en-US"/>
              </w:rPr>
              <w:t>Cat Cat4 said: Miauuuuuu!</w:t>
            </w:r>
          </w:p>
          <w:p w:rsidR="00946C91" w:rsidRPr="00601F98" w:rsidRDefault="00946C91" w:rsidP="00080423">
            <w:pPr>
              <w:spacing w:after="120"/>
              <w:jc w:val="left"/>
              <w:rPr>
                <w:rFonts w:ascii="Consolas" w:hAnsi="Consolas" w:cs="Consolas"/>
                <w:noProof/>
                <w:lang w:val="en-US"/>
              </w:rPr>
            </w:pPr>
            <w:r w:rsidRPr="00601F98">
              <w:rPr>
                <w:rFonts w:ascii="Consolas" w:hAnsi="Consolas" w:cs="Consolas"/>
                <w:noProof/>
                <w:lang w:val="en-US"/>
              </w:rPr>
              <w:t>Cat Cat5 said: Miauuuuuu!</w:t>
            </w:r>
          </w:p>
          <w:p w:rsidR="00946C91" w:rsidRPr="00601F98" w:rsidRDefault="00946C91" w:rsidP="00080423">
            <w:pPr>
              <w:spacing w:after="120"/>
              <w:jc w:val="left"/>
              <w:rPr>
                <w:rFonts w:ascii="Consolas" w:hAnsi="Consolas" w:cs="Consolas"/>
                <w:noProof/>
                <w:lang w:val="en-US"/>
              </w:rPr>
            </w:pPr>
            <w:r w:rsidRPr="00601F98">
              <w:rPr>
                <w:rFonts w:ascii="Consolas" w:hAnsi="Consolas" w:cs="Consolas"/>
                <w:noProof/>
                <w:lang w:val="en-US"/>
              </w:rPr>
              <w:t>Cat Cat6 said: Miauuuuuu!</w:t>
            </w:r>
          </w:p>
          <w:p w:rsidR="00946C91" w:rsidRPr="00601F98" w:rsidRDefault="00946C91" w:rsidP="00080423">
            <w:pPr>
              <w:spacing w:after="120"/>
              <w:jc w:val="left"/>
              <w:rPr>
                <w:rFonts w:ascii="Consolas" w:hAnsi="Consolas" w:cs="Consolas"/>
                <w:noProof/>
                <w:lang w:val="en-US"/>
              </w:rPr>
            </w:pPr>
            <w:r w:rsidRPr="00601F98">
              <w:rPr>
                <w:rFonts w:ascii="Consolas" w:hAnsi="Consolas" w:cs="Consolas"/>
                <w:noProof/>
                <w:lang w:val="en-US"/>
              </w:rPr>
              <w:t>Cat Cat7 said: Miauuuuuu!</w:t>
            </w:r>
          </w:p>
          <w:p w:rsidR="00946C91" w:rsidRPr="00601F98" w:rsidRDefault="00946C91" w:rsidP="00080423">
            <w:pPr>
              <w:spacing w:after="120"/>
              <w:jc w:val="left"/>
              <w:rPr>
                <w:rFonts w:ascii="Consolas" w:hAnsi="Consolas" w:cs="Consolas"/>
                <w:noProof/>
                <w:lang w:val="en-US"/>
              </w:rPr>
            </w:pPr>
            <w:r w:rsidRPr="00601F98">
              <w:rPr>
                <w:rFonts w:ascii="Consolas" w:hAnsi="Consolas" w:cs="Consolas"/>
                <w:noProof/>
                <w:lang w:val="en-US"/>
              </w:rPr>
              <w:t>Cat Cat8 said: Miauuuuuu!</w:t>
            </w:r>
          </w:p>
          <w:p w:rsidR="00946C91" w:rsidRPr="00601F98" w:rsidRDefault="00946C91" w:rsidP="00080423">
            <w:pPr>
              <w:spacing w:after="120"/>
              <w:jc w:val="left"/>
              <w:rPr>
                <w:rFonts w:ascii="Consolas" w:hAnsi="Consolas" w:cs="Consolas"/>
                <w:noProof/>
                <w:lang w:val="en-US"/>
              </w:rPr>
            </w:pPr>
            <w:r w:rsidRPr="00601F98">
              <w:rPr>
                <w:rFonts w:ascii="Consolas" w:hAnsi="Consolas" w:cs="Consolas"/>
                <w:noProof/>
                <w:lang w:val="en-US"/>
              </w:rPr>
              <w:t>Cat Cat9 said: Miauuuuuu!</w:t>
            </w:r>
          </w:p>
          <w:p w:rsidR="00946C91" w:rsidRPr="00AC511F" w:rsidRDefault="00946C91" w:rsidP="00080423">
            <w:pPr>
              <w:spacing w:after="120"/>
              <w:jc w:val="left"/>
              <w:rPr>
                <w:rFonts w:ascii="Consolas" w:hAnsi="Consolas" w:cs="Consolas"/>
                <w:noProof/>
                <w:lang w:val="en-US"/>
              </w:rPr>
            </w:pPr>
            <w:r w:rsidRPr="00601F98">
              <w:rPr>
                <w:rFonts w:ascii="Consolas" w:hAnsi="Consolas" w:cs="Consolas"/>
                <w:noProof/>
                <w:lang w:val="en-US"/>
              </w:rPr>
              <w:t>Cat Cat10 said: Miauuuuuu!</w:t>
            </w:r>
          </w:p>
        </w:tc>
      </w:tr>
    </w:tbl>
    <w:p w:rsidR="005A739A" w:rsidRDefault="005A739A" w:rsidP="00E834C2">
      <w:pPr>
        <w:spacing w:after="120"/>
        <w:rPr>
          <w:noProof/>
        </w:rPr>
      </w:pPr>
    </w:p>
    <w:p w:rsidR="005A739A" w:rsidRDefault="005A739A" w:rsidP="00E834C2">
      <w:pPr>
        <w:spacing w:after="120"/>
        <w:rPr>
          <w:noProof/>
        </w:rPr>
      </w:pPr>
    </w:p>
    <w:p w:rsidR="005A739A" w:rsidRDefault="005A739A" w:rsidP="00E834C2">
      <w:pPr>
        <w:spacing w:after="120"/>
        <w:rPr>
          <w:noProof/>
        </w:rPr>
      </w:pPr>
    </w:p>
    <w:p w:rsidR="005A739A" w:rsidRDefault="005A739A" w:rsidP="00E834C2">
      <w:pPr>
        <w:spacing w:after="120"/>
        <w:rPr>
          <w:noProof/>
        </w:rPr>
      </w:pPr>
    </w:p>
    <w:p w:rsidR="005A739A" w:rsidRDefault="005A739A" w:rsidP="00E834C2">
      <w:pPr>
        <w:spacing w:after="120"/>
        <w:rPr>
          <w:noProof/>
        </w:rPr>
      </w:pPr>
    </w:p>
    <w:tbl>
      <w:tblPr>
        <w:tblStyle w:val="TableGrid"/>
        <w:tblW w:w="0" w:type="auto"/>
        <w:tblInd w:w="108" w:type="dxa"/>
        <w:tblLook w:val="04A0"/>
      </w:tblPr>
      <w:tblGrid>
        <w:gridCol w:w="5387"/>
        <w:gridCol w:w="5386"/>
      </w:tblGrid>
      <w:tr w:rsidR="00F73F5F" w:rsidRPr="006B0528" w:rsidTr="00080423">
        <w:tc>
          <w:tcPr>
            <w:tcW w:w="10773" w:type="dxa"/>
            <w:gridSpan w:val="2"/>
            <w:vAlign w:val="center"/>
          </w:tcPr>
          <w:p w:rsidR="00F73F5F" w:rsidRPr="0082161A" w:rsidRDefault="00F73F5F" w:rsidP="00B20AC6">
            <w:pPr>
              <w:pStyle w:val="ProblemTitle"/>
              <w:rPr>
                <w:lang w:val="en-US"/>
              </w:rPr>
            </w:pPr>
            <w:r w:rsidRPr="0082161A">
              <w:t xml:space="preserve">Задача </w:t>
            </w:r>
            <w:r>
              <w:t>9</w:t>
            </w:r>
            <w:r w:rsidRPr="0082161A">
              <w:rPr>
                <w:lang w:val="en-US"/>
              </w:rPr>
              <w:t xml:space="preserve">. </w:t>
            </w:r>
            <w:r w:rsidR="00B20AC6" w:rsidRPr="002B2BAE">
              <w:t>Брой</w:t>
            </w:r>
            <w:r w:rsidRPr="002B2BAE">
              <w:t xml:space="preserve"> работни дни между </w:t>
            </w:r>
            <w:r w:rsidR="00B20AC6" w:rsidRPr="002B2BAE">
              <w:t>две дати.</w:t>
            </w:r>
          </w:p>
        </w:tc>
      </w:tr>
      <w:tr w:rsidR="00F73F5F" w:rsidTr="00080423">
        <w:trPr>
          <w:trHeight w:val="1557"/>
        </w:trPr>
        <w:tc>
          <w:tcPr>
            <w:tcW w:w="10773" w:type="dxa"/>
            <w:gridSpan w:val="2"/>
            <w:vAlign w:val="center"/>
          </w:tcPr>
          <w:p w:rsidR="00F73F5F" w:rsidRDefault="00F73F5F" w:rsidP="00080423">
            <w:pPr>
              <w:spacing w:after="120"/>
              <w:jc w:val="left"/>
              <w:rPr>
                <w:b/>
              </w:rPr>
            </w:pPr>
            <w:r>
              <w:rPr>
                <w:b/>
              </w:rPr>
              <w:t>Условие</w:t>
            </w:r>
          </w:p>
          <w:p w:rsidR="00F73F5F" w:rsidRPr="002B2BAE" w:rsidRDefault="00946C91" w:rsidP="00080423">
            <w:pPr>
              <w:spacing w:after="120"/>
            </w:pPr>
            <w:r w:rsidRPr="002B2BAE">
              <w:t>Напишете програма, която пресмята броя работни дни между днешната дата и дадена друга дата след днешната (включително). Работните дни са всички дни без събота и неделя, които не са официални празници, като по изключение събота може да е работен ден, когато се отработват почивни дни около празниците. Програмата трябва да пази списък от предварително зададени официални празници, както и списък от предварително зададени работни съботи.</w:t>
            </w:r>
          </w:p>
        </w:tc>
      </w:tr>
      <w:tr w:rsidR="00F73F5F" w:rsidTr="00080423">
        <w:trPr>
          <w:trHeight w:val="1220"/>
        </w:trPr>
        <w:tc>
          <w:tcPr>
            <w:tcW w:w="10773" w:type="dxa"/>
            <w:gridSpan w:val="2"/>
            <w:vAlign w:val="center"/>
          </w:tcPr>
          <w:p w:rsidR="00F73F5F" w:rsidRDefault="00F73F5F" w:rsidP="00080423">
            <w:pPr>
              <w:spacing w:after="120"/>
              <w:jc w:val="left"/>
              <w:rPr>
                <w:b/>
              </w:rPr>
            </w:pPr>
            <w:r>
              <w:rPr>
                <w:b/>
              </w:rPr>
              <w:t>Описание на входа</w:t>
            </w:r>
          </w:p>
          <w:p w:rsidR="00F73F5F" w:rsidRDefault="00723B83" w:rsidP="00080423">
            <w:pPr>
              <w:spacing w:after="120"/>
            </w:pPr>
            <w:r>
              <w:t>Година, месец и ден в цифри, всяка на нов ред. Това е първоначалната дата.</w:t>
            </w:r>
          </w:p>
          <w:p w:rsidR="00723B83" w:rsidRDefault="00723B83" w:rsidP="00080423">
            <w:pPr>
              <w:spacing w:after="120"/>
            </w:pPr>
            <w:r>
              <w:t>Година, месец и ден в цифри, всяка на нов ред. Това е крайната дата.</w:t>
            </w:r>
          </w:p>
          <w:p w:rsidR="00723B83" w:rsidRPr="00F11B6C" w:rsidRDefault="00723B83" w:rsidP="00080423">
            <w:pPr>
              <w:spacing w:after="120"/>
            </w:pPr>
          </w:p>
        </w:tc>
      </w:tr>
      <w:tr w:rsidR="00F73F5F" w:rsidTr="00080423">
        <w:trPr>
          <w:trHeight w:val="1705"/>
        </w:trPr>
        <w:tc>
          <w:tcPr>
            <w:tcW w:w="10773" w:type="dxa"/>
            <w:gridSpan w:val="2"/>
            <w:vAlign w:val="center"/>
          </w:tcPr>
          <w:p w:rsidR="00F73F5F" w:rsidRDefault="00F73F5F" w:rsidP="00080423">
            <w:pPr>
              <w:spacing w:after="120"/>
              <w:jc w:val="left"/>
              <w:rPr>
                <w:b/>
              </w:rPr>
            </w:pPr>
            <w:r>
              <w:rPr>
                <w:b/>
              </w:rPr>
              <w:t>Описание на изхода</w:t>
            </w:r>
          </w:p>
          <w:p w:rsidR="00F73F5F" w:rsidRPr="006B0528" w:rsidRDefault="00093003" w:rsidP="00080423">
            <w:pPr>
              <w:spacing w:after="120"/>
            </w:pPr>
            <w:r>
              <w:t xml:space="preserve">Едно число, показващо </w:t>
            </w:r>
            <w:r w:rsidRPr="002B2BAE">
              <w:t>броя работни дни</w:t>
            </w:r>
            <w:r>
              <w:t xml:space="preserve"> между двете въведени дати.</w:t>
            </w:r>
          </w:p>
        </w:tc>
      </w:tr>
      <w:tr w:rsidR="00F73F5F" w:rsidTr="00080423">
        <w:trPr>
          <w:trHeight w:val="1705"/>
        </w:trPr>
        <w:tc>
          <w:tcPr>
            <w:tcW w:w="10773" w:type="dxa"/>
            <w:gridSpan w:val="2"/>
            <w:vAlign w:val="center"/>
          </w:tcPr>
          <w:p w:rsidR="00F73F5F" w:rsidRDefault="00F73F5F" w:rsidP="00080423">
            <w:pPr>
              <w:spacing w:after="120"/>
              <w:jc w:val="left"/>
              <w:rPr>
                <w:b/>
              </w:rPr>
            </w:pPr>
            <w:r>
              <w:rPr>
                <w:b/>
              </w:rPr>
              <w:t>Анализ на задачата</w:t>
            </w:r>
          </w:p>
          <w:p w:rsidR="00F73F5F" w:rsidRDefault="00F73F5F" w:rsidP="00080423">
            <w:pPr>
              <w:spacing w:after="120"/>
              <w:rPr>
                <w:lang w:val="en-US"/>
              </w:rPr>
            </w:pPr>
            <w:r>
              <w:t xml:space="preserve">Потребителят въвежда </w:t>
            </w:r>
            <w:r w:rsidRPr="00F73F5F">
              <w:rPr>
                <w:b/>
              </w:rPr>
              <w:t>началните</w:t>
            </w:r>
            <w:r>
              <w:t xml:space="preserve"> и </w:t>
            </w:r>
            <w:r w:rsidRPr="00F73F5F">
              <w:rPr>
                <w:b/>
              </w:rPr>
              <w:t>крайните</w:t>
            </w:r>
            <w:r>
              <w:t xml:space="preserve"> година, месец и ден. Създават се две инстанции на класа </w:t>
            </w:r>
            <w:r w:rsidRPr="00F73F5F">
              <w:rPr>
                <w:b/>
                <w:lang w:val="en-US"/>
              </w:rPr>
              <w:t>DateTime</w:t>
            </w:r>
            <w:r>
              <w:t xml:space="preserve">, като </w:t>
            </w:r>
            <w:r w:rsidRPr="00F73F5F">
              <w:rPr>
                <w:b/>
                <w:lang w:val="en-US"/>
              </w:rPr>
              <w:t>start</w:t>
            </w:r>
            <w:r>
              <w:rPr>
                <w:lang w:val="en-US"/>
              </w:rPr>
              <w:t xml:space="preserve"> </w:t>
            </w:r>
            <w:r>
              <w:t xml:space="preserve">съдържа </w:t>
            </w:r>
            <w:r w:rsidRPr="00F73F5F">
              <w:rPr>
                <w:b/>
              </w:rPr>
              <w:t>началната</w:t>
            </w:r>
            <w:r>
              <w:t xml:space="preserve"> дата, а </w:t>
            </w:r>
            <w:r w:rsidRPr="00F73F5F">
              <w:rPr>
                <w:b/>
                <w:lang w:val="en-US"/>
              </w:rPr>
              <w:t>end</w:t>
            </w:r>
            <w:r>
              <w:rPr>
                <w:lang w:val="en-US"/>
              </w:rPr>
              <w:t xml:space="preserve"> </w:t>
            </w:r>
            <w:r w:rsidR="003934E2">
              <w:t xml:space="preserve">– </w:t>
            </w:r>
            <w:r w:rsidRPr="00F73F5F">
              <w:rPr>
                <w:b/>
              </w:rPr>
              <w:t>крайната</w:t>
            </w:r>
            <w:r>
              <w:t>.</w:t>
            </w:r>
          </w:p>
          <w:p w:rsidR="003934E2" w:rsidRDefault="003934E2" w:rsidP="00080423">
            <w:pPr>
              <w:spacing w:after="120"/>
              <w:rPr>
                <w:lang w:val="en-US"/>
              </w:rPr>
            </w:pPr>
          </w:p>
          <w:p w:rsidR="00F73F5F" w:rsidRDefault="003934E2" w:rsidP="00080423">
            <w:pPr>
              <w:spacing w:after="120"/>
            </w:pPr>
            <w:r>
              <w:t xml:space="preserve">Променливата </w:t>
            </w:r>
            <w:r w:rsidRPr="00C95465">
              <w:rPr>
                <w:b/>
                <w:lang w:val="en-US"/>
              </w:rPr>
              <w:t>days</w:t>
            </w:r>
            <w:r>
              <w:rPr>
                <w:lang w:val="en-US"/>
              </w:rPr>
              <w:t xml:space="preserve"> </w:t>
            </w:r>
            <w:r>
              <w:t xml:space="preserve">приема </w:t>
            </w:r>
            <w:r w:rsidRPr="00E605A2">
              <w:rPr>
                <w:b/>
              </w:rPr>
              <w:t>общия брой дни</w:t>
            </w:r>
            <w:r>
              <w:t xml:space="preserve"> между двете дати, а </w:t>
            </w:r>
            <w:r w:rsidRPr="00C95465">
              <w:rPr>
                <w:b/>
                <w:lang w:val="en-US"/>
              </w:rPr>
              <w:t>week</w:t>
            </w:r>
            <w:r>
              <w:rPr>
                <w:lang w:val="en-US"/>
              </w:rPr>
              <w:t xml:space="preserve"> </w:t>
            </w:r>
            <w:r>
              <w:t xml:space="preserve">– </w:t>
            </w:r>
            <w:r w:rsidRPr="00E605A2">
              <w:rPr>
                <w:b/>
              </w:rPr>
              <w:t>броя на седмиците</w:t>
            </w:r>
            <w:r>
              <w:t>.</w:t>
            </w:r>
          </w:p>
          <w:p w:rsidR="00E605A2" w:rsidRDefault="00E605A2" w:rsidP="00080423">
            <w:pPr>
              <w:spacing w:after="120"/>
            </w:pPr>
          </w:p>
          <w:p w:rsidR="00E605A2" w:rsidRDefault="00E605A2" w:rsidP="00080423">
            <w:pPr>
              <w:spacing w:after="120"/>
            </w:pPr>
            <w:r>
              <w:t xml:space="preserve">Ако има уикенд по средата на седмицата от началото, </w:t>
            </w:r>
            <w:r w:rsidRPr="00B16DAB">
              <w:rPr>
                <w:b/>
                <w:lang w:val="en-US"/>
              </w:rPr>
              <w:t>days</w:t>
            </w:r>
            <w:r>
              <w:rPr>
                <w:lang w:val="en-US"/>
              </w:rPr>
              <w:t xml:space="preserve"> </w:t>
            </w:r>
            <w:r>
              <w:t xml:space="preserve">се намалява, за да компенсира това. Следва цикъл, започващ от </w:t>
            </w:r>
            <w:r w:rsidRPr="00B16DAB">
              <w:rPr>
                <w:b/>
              </w:rPr>
              <w:t>началната година</w:t>
            </w:r>
            <w:r>
              <w:t xml:space="preserve"> и свършващ в </w:t>
            </w:r>
            <w:r w:rsidRPr="00B16DAB">
              <w:rPr>
                <w:b/>
              </w:rPr>
              <w:t>последната</w:t>
            </w:r>
            <w:r>
              <w:t xml:space="preserve">. За всяка година се </w:t>
            </w:r>
            <w:r w:rsidRPr="00780891">
              <w:rPr>
                <w:b/>
              </w:rPr>
              <w:t>отбелязва</w:t>
            </w:r>
            <w:r w:rsidR="00780891" w:rsidRPr="00780891">
              <w:rPr>
                <w:b/>
              </w:rPr>
              <w:t>т</w:t>
            </w:r>
            <w:r w:rsidRPr="00780891">
              <w:rPr>
                <w:b/>
              </w:rPr>
              <w:t xml:space="preserve"> празниците</w:t>
            </w:r>
            <w:r>
              <w:t xml:space="preserve"> в конкретен месец и ден.</w:t>
            </w:r>
            <w:r w:rsidR="00780891">
              <w:t xml:space="preserve"> За всеки празник между </w:t>
            </w:r>
            <w:r w:rsidR="00780891" w:rsidRPr="00780891">
              <w:rPr>
                <w:b/>
              </w:rPr>
              <w:t>началната</w:t>
            </w:r>
            <w:r w:rsidR="00780891">
              <w:t xml:space="preserve"> и </w:t>
            </w:r>
            <w:r w:rsidR="00780891" w:rsidRPr="00780891">
              <w:rPr>
                <w:b/>
              </w:rPr>
              <w:t>крайната</w:t>
            </w:r>
            <w:r w:rsidR="00780891">
              <w:t xml:space="preserve"> дата, който </w:t>
            </w:r>
            <w:r w:rsidR="00780891" w:rsidRPr="00780891">
              <w:rPr>
                <w:b/>
              </w:rPr>
              <w:t>не е събота или неделя</w:t>
            </w:r>
            <w:r w:rsidR="00780891">
              <w:t xml:space="preserve">, </w:t>
            </w:r>
            <w:r w:rsidR="00780891" w:rsidRPr="00780891">
              <w:rPr>
                <w:b/>
                <w:lang w:val="en-US"/>
              </w:rPr>
              <w:t>days</w:t>
            </w:r>
            <w:r w:rsidR="00780891">
              <w:rPr>
                <w:lang w:val="en-US"/>
              </w:rPr>
              <w:t xml:space="preserve"> </w:t>
            </w:r>
            <w:r w:rsidR="00780891">
              <w:t>се намалява.</w:t>
            </w:r>
          </w:p>
          <w:p w:rsidR="00BB0F62" w:rsidRDefault="00BB0F62" w:rsidP="00080423">
            <w:pPr>
              <w:spacing w:after="120"/>
            </w:pPr>
          </w:p>
          <w:p w:rsidR="00F73F5F" w:rsidRPr="002144BE" w:rsidRDefault="00BB0F62" w:rsidP="002B2BAE">
            <w:pPr>
              <w:spacing w:after="120"/>
              <w:rPr>
                <w:lang w:val="en-US"/>
              </w:rPr>
            </w:pPr>
            <w:r>
              <w:t xml:space="preserve">Накрая </w:t>
            </w:r>
            <w:r w:rsidRPr="00BB0F62">
              <w:rPr>
                <w:b/>
                <w:lang w:val="en-US"/>
              </w:rPr>
              <w:t>days</w:t>
            </w:r>
            <w:r>
              <w:rPr>
                <w:lang w:val="en-US"/>
              </w:rPr>
              <w:t xml:space="preserve"> </w:t>
            </w:r>
            <w:r>
              <w:t xml:space="preserve">се намалява с </w:t>
            </w:r>
            <w:r w:rsidRPr="00BB0F62">
              <w:rPr>
                <w:b/>
              </w:rPr>
              <w:t>2</w:t>
            </w:r>
            <w:r>
              <w:t xml:space="preserve"> за дните във </w:t>
            </w:r>
            <w:r w:rsidRPr="00BB0F62">
              <w:rPr>
                <w:b/>
              </w:rPr>
              <w:t>всяка седмица</w:t>
            </w:r>
            <w:r>
              <w:t xml:space="preserve">, за да </w:t>
            </w:r>
            <w:r w:rsidRPr="00BB0F62">
              <w:rPr>
                <w:b/>
              </w:rPr>
              <w:t>компенсира</w:t>
            </w:r>
            <w:r>
              <w:t xml:space="preserve"> и </w:t>
            </w:r>
            <w:r w:rsidRPr="00BB0F62">
              <w:rPr>
                <w:b/>
              </w:rPr>
              <w:t>събота и неделя</w:t>
            </w:r>
            <w:r>
              <w:t xml:space="preserve"> и крайният резултат се отпечатва на конзолата.</w:t>
            </w:r>
          </w:p>
        </w:tc>
      </w:tr>
      <w:tr w:rsidR="00F73F5F" w:rsidTr="00080423">
        <w:trPr>
          <w:trHeight w:val="1705"/>
        </w:trPr>
        <w:tc>
          <w:tcPr>
            <w:tcW w:w="10773" w:type="dxa"/>
            <w:gridSpan w:val="2"/>
            <w:vAlign w:val="center"/>
          </w:tcPr>
          <w:p w:rsidR="00F73F5F" w:rsidRPr="004E6C36" w:rsidRDefault="00F73F5F" w:rsidP="00080423">
            <w:pPr>
              <w:spacing w:after="120"/>
              <w:jc w:val="left"/>
              <w:rPr>
                <w:b/>
              </w:rPr>
            </w:pPr>
            <w:r w:rsidRPr="004E6C36">
              <w:rPr>
                <w:b/>
              </w:rPr>
              <w:t>Решение (сорс код)</w:t>
            </w:r>
          </w:p>
        </w:tc>
      </w:tr>
      <w:tr w:rsidR="00F73F5F" w:rsidTr="00080423">
        <w:trPr>
          <w:trHeight w:val="1705"/>
        </w:trPr>
        <w:tc>
          <w:tcPr>
            <w:tcW w:w="10773" w:type="dxa"/>
            <w:gridSpan w:val="2"/>
            <w:vAlign w:val="center"/>
          </w:tcPr>
          <w:p w:rsidR="003C2094" w:rsidRDefault="003C2094" w:rsidP="003C2094">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w:t>
            </w:r>
          </w:p>
          <w:p w:rsidR="003C2094" w:rsidRDefault="003C2094" w:rsidP="003C2094">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System.Collections.Generic;</w:t>
            </w:r>
          </w:p>
          <w:p w:rsidR="003C2094" w:rsidRDefault="003C2094" w:rsidP="003C2094">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System.Linq;</w:t>
            </w:r>
          </w:p>
          <w:p w:rsidR="003C2094" w:rsidRDefault="003C2094" w:rsidP="003C2094">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System.Text;</w:t>
            </w:r>
          </w:p>
          <w:p w:rsidR="003C2094" w:rsidRDefault="003C2094" w:rsidP="00F73F5F">
            <w:pPr>
              <w:autoSpaceDE w:val="0"/>
              <w:autoSpaceDN w:val="0"/>
              <w:adjustRightInd w:val="0"/>
              <w:spacing w:before="0"/>
              <w:jc w:val="left"/>
              <w:rPr>
                <w:rFonts w:ascii="Consolas" w:hAnsi="Consolas" w:cs="Consolas"/>
                <w:color w:val="0000FF"/>
                <w:sz w:val="21"/>
                <w:szCs w:val="21"/>
                <w:lang w:eastAsia="en-US"/>
              </w:rPr>
            </w:pP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class</w:t>
            </w:r>
            <w:r>
              <w:rPr>
                <w:rFonts w:ascii="Consolas" w:hAnsi="Consolas" w:cs="Consolas"/>
                <w:sz w:val="21"/>
                <w:szCs w:val="21"/>
                <w:lang w:eastAsia="en-US"/>
              </w:rPr>
              <w:t xml:space="preserve"> </w:t>
            </w:r>
            <w:r>
              <w:rPr>
                <w:rFonts w:ascii="Consolas" w:hAnsi="Consolas" w:cs="Consolas"/>
                <w:color w:val="2B91AF"/>
                <w:sz w:val="21"/>
                <w:szCs w:val="21"/>
                <w:lang w:eastAsia="en-US"/>
              </w:rPr>
              <w:t>TimeSpanBetweenDates</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void</w:t>
            </w:r>
            <w:r>
              <w:rPr>
                <w:rFonts w:ascii="Consolas" w:hAnsi="Consolas" w:cs="Consolas"/>
                <w:sz w:val="21"/>
                <w:szCs w:val="21"/>
                <w:lang w:eastAsia="en-US"/>
              </w:rPr>
              <w:t xml:space="preserve"> Main(</w:t>
            </w:r>
            <w:r>
              <w:rPr>
                <w:rFonts w:ascii="Consolas" w:hAnsi="Consolas" w:cs="Consolas"/>
                <w:color w:val="0000FF"/>
                <w:sz w:val="21"/>
                <w:szCs w:val="21"/>
                <w:lang w:eastAsia="en-US"/>
              </w:rPr>
              <w:t>string</w:t>
            </w:r>
            <w:r>
              <w:rPr>
                <w:rFonts w:ascii="Consolas" w:hAnsi="Consolas" w:cs="Consolas"/>
                <w:sz w:val="21"/>
                <w:szCs w:val="21"/>
                <w:lang w:eastAsia="en-US"/>
              </w:rPr>
              <w:t>[] args)</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on the six input lines should be first the starting year month and day(integers)</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and then respectively the ending year month and day</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xml:space="preserve">// the output is the timespan between them and should be noted that the user should </w:t>
            </w:r>
            <w:r>
              <w:rPr>
                <w:rFonts w:ascii="Consolas" w:hAnsi="Consolas" w:cs="Consolas"/>
                <w:color w:val="008000"/>
                <w:sz w:val="21"/>
                <w:szCs w:val="21"/>
                <w:lang w:eastAsia="en-US"/>
              </w:rPr>
              <w:lastRenderedPageBreak/>
              <w:t>add the holidays listed by month and day</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//(3,3); (5,1); (5, 6); (5, 24); (9, 6); (9, 22); (11, 1); (12, 24); (12, 25); (12, 26);</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StartingYear = </w:t>
            </w:r>
            <w:r>
              <w:rPr>
                <w:rFonts w:ascii="Consolas" w:hAnsi="Consolas" w:cs="Consolas"/>
                <w:color w:val="0000FF"/>
                <w:sz w:val="21"/>
                <w:szCs w:val="21"/>
                <w:lang w:eastAsia="en-US"/>
              </w:rPr>
              <w:t>int</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startMonth = </w:t>
            </w:r>
            <w:r>
              <w:rPr>
                <w:rFonts w:ascii="Consolas" w:hAnsi="Consolas" w:cs="Consolas"/>
                <w:color w:val="0000FF"/>
                <w:sz w:val="21"/>
                <w:szCs w:val="21"/>
                <w:lang w:eastAsia="en-US"/>
              </w:rPr>
              <w:t>int</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startDay = </w:t>
            </w:r>
            <w:r>
              <w:rPr>
                <w:rFonts w:ascii="Consolas" w:hAnsi="Consolas" w:cs="Consolas"/>
                <w:color w:val="0000FF"/>
                <w:sz w:val="21"/>
                <w:szCs w:val="21"/>
                <w:lang w:eastAsia="en-US"/>
              </w:rPr>
              <w:t>int</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DateTime</w:t>
            </w:r>
            <w:r>
              <w:rPr>
                <w:rFonts w:ascii="Consolas" w:hAnsi="Consolas" w:cs="Consolas"/>
                <w:sz w:val="21"/>
                <w:szCs w:val="21"/>
                <w:lang w:eastAsia="en-US"/>
              </w:rPr>
              <w:t xml:space="preserve"> start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DateTime</w:t>
            </w:r>
            <w:r>
              <w:rPr>
                <w:rFonts w:ascii="Consolas" w:hAnsi="Consolas" w:cs="Consolas"/>
                <w:sz w:val="21"/>
                <w:szCs w:val="21"/>
                <w:lang w:eastAsia="en-US"/>
              </w:rPr>
              <w:t>(StartingYear, startMonth, startDay);</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EndingYear = </w:t>
            </w:r>
            <w:r>
              <w:rPr>
                <w:rFonts w:ascii="Consolas" w:hAnsi="Consolas" w:cs="Consolas"/>
                <w:color w:val="0000FF"/>
                <w:sz w:val="21"/>
                <w:szCs w:val="21"/>
                <w:lang w:eastAsia="en-US"/>
              </w:rPr>
              <w:t>int</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endMonth = </w:t>
            </w:r>
            <w:r>
              <w:rPr>
                <w:rFonts w:ascii="Consolas" w:hAnsi="Consolas" w:cs="Consolas"/>
                <w:color w:val="0000FF"/>
                <w:sz w:val="21"/>
                <w:szCs w:val="21"/>
                <w:lang w:eastAsia="en-US"/>
              </w:rPr>
              <w:t>int</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endDay = </w:t>
            </w:r>
            <w:r>
              <w:rPr>
                <w:rFonts w:ascii="Consolas" w:hAnsi="Consolas" w:cs="Consolas"/>
                <w:color w:val="0000FF"/>
                <w:sz w:val="21"/>
                <w:szCs w:val="21"/>
                <w:lang w:eastAsia="en-US"/>
              </w:rPr>
              <w:t>int</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DateTime</w:t>
            </w:r>
            <w:r>
              <w:rPr>
                <w:rFonts w:ascii="Consolas" w:hAnsi="Consolas" w:cs="Consolas"/>
                <w:sz w:val="21"/>
                <w:szCs w:val="21"/>
                <w:lang w:eastAsia="en-US"/>
              </w:rPr>
              <w:t xml:space="preserve"> end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DateTime</w:t>
            </w:r>
            <w:r>
              <w:rPr>
                <w:rFonts w:ascii="Consolas" w:hAnsi="Consolas" w:cs="Consolas"/>
                <w:sz w:val="21"/>
                <w:szCs w:val="21"/>
                <w:lang w:eastAsia="en-US"/>
              </w:rPr>
              <w:t>(EndingYear, endMonth, endDay);</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basic data</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days = (</w:t>
            </w:r>
            <w:r>
              <w:rPr>
                <w:rFonts w:ascii="Consolas" w:hAnsi="Consolas" w:cs="Consolas"/>
                <w:color w:val="0000FF"/>
                <w:sz w:val="21"/>
                <w:szCs w:val="21"/>
                <w:lang w:eastAsia="en-US"/>
              </w:rPr>
              <w:t>int</w:t>
            </w:r>
            <w:r>
              <w:rPr>
                <w:rFonts w:ascii="Consolas" w:hAnsi="Consolas" w:cs="Consolas"/>
                <w:sz w:val="21"/>
                <w:szCs w:val="21"/>
                <w:lang w:eastAsia="en-US"/>
              </w:rPr>
              <w:t>)(end - start).TotalDays;</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weeks = days / 7;</w:t>
            </w:r>
          </w:p>
          <w:p w:rsidR="00F73F5F" w:rsidRDefault="00F73F5F" w:rsidP="00F73F5F">
            <w:pPr>
              <w:autoSpaceDE w:val="0"/>
              <w:autoSpaceDN w:val="0"/>
              <w:adjustRightInd w:val="0"/>
              <w:spacing w:before="0"/>
              <w:jc w:val="left"/>
              <w:rPr>
                <w:rFonts w:ascii="Consolas" w:hAnsi="Consolas" w:cs="Consolas"/>
                <w:sz w:val="21"/>
                <w:szCs w:val="21"/>
                <w:lang w:eastAsia="en-US"/>
              </w:rPr>
            </w:pP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check for a weekend in a partial week from start.</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(7 - (days % 7) &lt;= (</w:t>
            </w:r>
            <w:r>
              <w:rPr>
                <w:rFonts w:ascii="Consolas" w:hAnsi="Consolas" w:cs="Consolas"/>
                <w:color w:val="0000FF"/>
                <w:sz w:val="21"/>
                <w:szCs w:val="21"/>
                <w:lang w:eastAsia="en-US"/>
              </w:rPr>
              <w:t>int</w:t>
            </w:r>
            <w:r>
              <w:rPr>
                <w:rFonts w:ascii="Consolas" w:hAnsi="Consolas" w:cs="Consolas"/>
                <w:sz w:val="21"/>
                <w:szCs w:val="21"/>
                <w:lang w:eastAsia="en-US"/>
              </w:rPr>
              <w:t>)start.DayOfWeek)</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days--;</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(7 - (days % 7) &lt;= (</w:t>
            </w:r>
            <w:r>
              <w:rPr>
                <w:rFonts w:ascii="Consolas" w:hAnsi="Consolas" w:cs="Consolas"/>
                <w:color w:val="0000FF"/>
                <w:sz w:val="21"/>
                <w:szCs w:val="21"/>
                <w:lang w:eastAsia="en-US"/>
              </w:rPr>
              <w:t>int</w:t>
            </w:r>
            <w:r>
              <w:rPr>
                <w:rFonts w:ascii="Consolas" w:hAnsi="Consolas" w:cs="Consolas"/>
                <w:sz w:val="21"/>
                <w:szCs w:val="21"/>
                <w:lang w:eastAsia="en-US"/>
              </w:rPr>
              <w:t>)start.DayOfWeek)</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days--;</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check for holidays</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for</w:t>
            </w: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i = StartingYear; i &lt;= EndingYear; i++)</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year = i;</w:t>
            </w:r>
          </w:p>
          <w:p w:rsidR="00F73F5F" w:rsidRDefault="00F73F5F" w:rsidP="00F73F5F">
            <w:pPr>
              <w:autoSpaceDE w:val="0"/>
              <w:autoSpaceDN w:val="0"/>
              <w:adjustRightInd w:val="0"/>
              <w:spacing w:before="0"/>
              <w:jc w:val="left"/>
              <w:rPr>
                <w:rFonts w:ascii="Consolas" w:hAnsi="Consolas" w:cs="Consolas"/>
                <w:sz w:val="21"/>
                <w:szCs w:val="21"/>
                <w:lang w:eastAsia="en-US"/>
              </w:rPr>
            </w:pP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DateTime</w:t>
            </w:r>
            <w:r>
              <w:rPr>
                <w:rFonts w:ascii="Consolas" w:hAnsi="Consolas" w:cs="Consolas"/>
                <w:sz w:val="21"/>
                <w:szCs w:val="21"/>
                <w:lang w:eastAsia="en-US"/>
              </w:rPr>
              <w:t xml:space="preserve">[] holidays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DateTime</w:t>
            </w:r>
            <w:r>
              <w:rPr>
                <w:rFonts w:ascii="Consolas" w:hAnsi="Consolas" w:cs="Consolas"/>
                <w:sz w:val="21"/>
                <w:szCs w:val="21"/>
                <w:lang w:eastAsia="en-US"/>
              </w:rPr>
              <w:t>[10];</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holidays[0]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DateTime</w:t>
            </w:r>
            <w:r>
              <w:rPr>
                <w:rFonts w:ascii="Consolas" w:hAnsi="Consolas" w:cs="Consolas"/>
                <w:sz w:val="21"/>
                <w:szCs w:val="21"/>
                <w:lang w:eastAsia="en-US"/>
              </w:rPr>
              <w:t>(year, 3, 3);</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holidays[1]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DateTime</w:t>
            </w:r>
            <w:r>
              <w:rPr>
                <w:rFonts w:ascii="Consolas" w:hAnsi="Consolas" w:cs="Consolas"/>
                <w:sz w:val="21"/>
                <w:szCs w:val="21"/>
                <w:lang w:eastAsia="en-US"/>
              </w:rPr>
              <w:t>(year, 5, 1);</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holidays[2]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DateTime</w:t>
            </w:r>
            <w:r>
              <w:rPr>
                <w:rFonts w:ascii="Consolas" w:hAnsi="Consolas" w:cs="Consolas"/>
                <w:sz w:val="21"/>
                <w:szCs w:val="21"/>
                <w:lang w:eastAsia="en-US"/>
              </w:rPr>
              <w:t>(year, 5, 6);</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holidays[3]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DateTime</w:t>
            </w:r>
            <w:r>
              <w:rPr>
                <w:rFonts w:ascii="Consolas" w:hAnsi="Consolas" w:cs="Consolas"/>
                <w:sz w:val="21"/>
                <w:szCs w:val="21"/>
                <w:lang w:eastAsia="en-US"/>
              </w:rPr>
              <w:t>(year, 5, 24);</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holidays[4]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DateTime</w:t>
            </w:r>
            <w:r>
              <w:rPr>
                <w:rFonts w:ascii="Consolas" w:hAnsi="Consolas" w:cs="Consolas"/>
                <w:sz w:val="21"/>
                <w:szCs w:val="21"/>
                <w:lang w:eastAsia="en-US"/>
              </w:rPr>
              <w:t>(year, 9, 6);</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holidays[5]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DateTime</w:t>
            </w:r>
            <w:r>
              <w:rPr>
                <w:rFonts w:ascii="Consolas" w:hAnsi="Consolas" w:cs="Consolas"/>
                <w:sz w:val="21"/>
                <w:szCs w:val="21"/>
                <w:lang w:eastAsia="en-US"/>
              </w:rPr>
              <w:t>(year, 9, 22);</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holidays[6]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DateTime</w:t>
            </w:r>
            <w:r>
              <w:rPr>
                <w:rFonts w:ascii="Consolas" w:hAnsi="Consolas" w:cs="Consolas"/>
                <w:sz w:val="21"/>
                <w:szCs w:val="21"/>
                <w:lang w:eastAsia="en-US"/>
              </w:rPr>
              <w:t>(year, 11, 1);</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holidays[7]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DateTime</w:t>
            </w:r>
            <w:r>
              <w:rPr>
                <w:rFonts w:ascii="Consolas" w:hAnsi="Consolas" w:cs="Consolas"/>
                <w:sz w:val="21"/>
                <w:szCs w:val="21"/>
                <w:lang w:eastAsia="en-US"/>
              </w:rPr>
              <w:t>(year, 12, 24);</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holidays[8]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DateTime</w:t>
            </w:r>
            <w:r>
              <w:rPr>
                <w:rFonts w:ascii="Consolas" w:hAnsi="Consolas" w:cs="Consolas"/>
                <w:sz w:val="21"/>
                <w:szCs w:val="21"/>
                <w:lang w:eastAsia="en-US"/>
              </w:rPr>
              <w:t>(year, 12, 26);</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holidays[9]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DateTime</w:t>
            </w:r>
            <w:r>
              <w:rPr>
                <w:rFonts w:ascii="Consolas" w:hAnsi="Consolas" w:cs="Consolas"/>
                <w:sz w:val="21"/>
                <w:szCs w:val="21"/>
                <w:lang w:eastAsia="en-US"/>
              </w:rPr>
              <w:t>(year, 12, 25);</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foreach</w:t>
            </w:r>
            <w:r>
              <w:rPr>
                <w:rFonts w:ascii="Consolas" w:hAnsi="Consolas" w:cs="Consolas"/>
                <w:sz w:val="21"/>
                <w:szCs w:val="21"/>
                <w:lang w:eastAsia="en-US"/>
              </w:rPr>
              <w:t xml:space="preserve"> (</w:t>
            </w:r>
            <w:r>
              <w:rPr>
                <w:rFonts w:ascii="Consolas" w:hAnsi="Consolas" w:cs="Consolas"/>
                <w:color w:val="2B91AF"/>
                <w:sz w:val="21"/>
                <w:szCs w:val="21"/>
                <w:lang w:eastAsia="en-US"/>
              </w:rPr>
              <w:t>DateTime</w:t>
            </w:r>
            <w:r>
              <w:rPr>
                <w:rFonts w:ascii="Consolas" w:hAnsi="Consolas" w:cs="Consolas"/>
                <w:sz w:val="21"/>
                <w:szCs w:val="21"/>
                <w:lang w:eastAsia="en-US"/>
              </w:rPr>
              <w:t xml:space="preserve"> dt </w:t>
            </w:r>
            <w:r>
              <w:rPr>
                <w:rFonts w:ascii="Consolas" w:hAnsi="Consolas" w:cs="Consolas"/>
                <w:color w:val="0000FF"/>
                <w:sz w:val="21"/>
                <w:szCs w:val="21"/>
                <w:lang w:eastAsia="en-US"/>
              </w:rPr>
              <w:t>in</w:t>
            </w:r>
            <w:r>
              <w:rPr>
                <w:rFonts w:ascii="Consolas" w:hAnsi="Consolas" w:cs="Consolas"/>
                <w:sz w:val="21"/>
                <w:szCs w:val="21"/>
                <w:lang w:eastAsia="en-US"/>
              </w:rPr>
              <w:t xml:space="preserve"> holidays)</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((dt &gt; start) &amp;&amp; (dt &lt; end) &amp;&amp; (dt.DayOfWeek != </w:t>
            </w:r>
            <w:r>
              <w:rPr>
                <w:rFonts w:ascii="Consolas" w:hAnsi="Consolas" w:cs="Consolas"/>
                <w:color w:val="2B91AF"/>
                <w:sz w:val="21"/>
                <w:szCs w:val="21"/>
                <w:lang w:eastAsia="en-US"/>
              </w:rPr>
              <w:t>DayOfWeek</w:t>
            </w:r>
            <w:r>
              <w:rPr>
                <w:rFonts w:ascii="Consolas" w:hAnsi="Consolas" w:cs="Consolas"/>
                <w:sz w:val="21"/>
                <w:szCs w:val="21"/>
                <w:lang w:eastAsia="en-US"/>
              </w:rPr>
              <w:t xml:space="preserve">.Saturday) &amp;&amp; (dt.DayOfWeek != </w:t>
            </w:r>
            <w:r>
              <w:rPr>
                <w:rFonts w:ascii="Consolas" w:hAnsi="Consolas" w:cs="Consolas"/>
                <w:color w:val="2B91AF"/>
                <w:sz w:val="21"/>
                <w:szCs w:val="21"/>
                <w:lang w:eastAsia="en-US"/>
              </w:rPr>
              <w:t>DayOfWeek</w:t>
            </w:r>
            <w:r>
              <w:rPr>
                <w:rFonts w:ascii="Consolas" w:hAnsi="Consolas" w:cs="Consolas"/>
                <w:sz w:val="21"/>
                <w:szCs w:val="21"/>
                <w:lang w:eastAsia="en-US"/>
              </w:rPr>
              <w:t>.Sunday))</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days--;</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F73F5F" w:rsidRDefault="00F73F5F" w:rsidP="00F73F5F">
            <w:pPr>
              <w:autoSpaceDE w:val="0"/>
              <w:autoSpaceDN w:val="0"/>
              <w:adjustRightInd w:val="0"/>
              <w:spacing w:before="0"/>
              <w:jc w:val="left"/>
              <w:rPr>
                <w:rFonts w:ascii="Consolas" w:hAnsi="Consolas" w:cs="Consolas"/>
                <w:sz w:val="21"/>
                <w:szCs w:val="21"/>
                <w:lang w:eastAsia="en-US"/>
              </w:rPr>
            </w:pPr>
          </w:p>
          <w:p w:rsidR="00F73F5F" w:rsidRDefault="00F73F5F" w:rsidP="00F73F5F">
            <w:pPr>
              <w:autoSpaceDE w:val="0"/>
              <w:autoSpaceDN w:val="0"/>
              <w:adjustRightInd w:val="0"/>
              <w:spacing w:before="0"/>
              <w:jc w:val="left"/>
              <w:rPr>
                <w:rFonts w:ascii="Consolas" w:hAnsi="Consolas" w:cs="Consolas"/>
                <w:sz w:val="21"/>
                <w:szCs w:val="21"/>
                <w:lang w:eastAsia="en-US"/>
              </w:rPr>
            </w:pP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lose the weekends</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days -= weeks * 2;</w:t>
            </w: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.WriteLine(days);</w:t>
            </w:r>
          </w:p>
          <w:p w:rsidR="00F73F5F" w:rsidRDefault="00F73F5F" w:rsidP="00F73F5F">
            <w:pPr>
              <w:autoSpaceDE w:val="0"/>
              <w:autoSpaceDN w:val="0"/>
              <w:adjustRightInd w:val="0"/>
              <w:spacing w:before="0"/>
              <w:jc w:val="left"/>
              <w:rPr>
                <w:rFonts w:ascii="Consolas" w:hAnsi="Consolas" w:cs="Consolas"/>
                <w:sz w:val="21"/>
                <w:szCs w:val="21"/>
                <w:lang w:eastAsia="en-US"/>
              </w:rPr>
            </w:pPr>
          </w:p>
          <w:p w:rsidR="00F73F5F" w:rsidRDefault="00F73F5F" w:rsidP="00F73F5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F73F5F" w:rsidRPr="00F73F5F" w:rsidRDefault="00F73F5F" w:rsidP="00080423">
            <w:pPr>
              <w:autoSpaceDE w:val="0"/>
              <w:autoSpaceDN w:val="0"/>
              <w:adjustRightInd w:val="0"/>
              <w:spacing w:before="0"/>
              <w:jc w:val="left"/>
              <w:rPr>
                <w:rFonts w:ascii="Consolas" w:hAnsi="Consolas" w:cs="Consolas"/>
                <w:noProof/>
                <w:szCs w:val="20"/>
                <w:lang w:val="en-US"/>
              </w:rPr>
            </w:pPr>
            <w:r>
              <w:rPr>
                <w:rFonts w:ascii="Consolas" w:hAnsi="Consolas" w:cs="Consolas"/>
                <w:noProof/>
                <w:szCs w:val="20"/>
                <w:lang w:val="en-US"/>
              </w:rPr>
              <w:t>}</w:t>
            </w:r>
          </w:p>
        </w:tc>
      </w:tr>
      <w:tr w:rsidR="00F73F5F" w:rsidTr="00080423">
        <w:trPr>
          <w:trHeight w:val="1705"/>
        </w:trPr>
        <w:tc>
          <w:tcPr>
            <w:tcW w:w="10773" w:type="dxa"/>
            <w:gridSpan w:val="2"/>
            <w:vAlign w:val="center"/>
          </w:tcPr>
          <w:p w:rsidR="00F73F5F" w:rsidRPr="00AC511F" w:rsidRDefault="00F73F5F" w:rsidP="00F73F5F">
            <w:pPr>
              <w:spacing w:after="120"/>
              <w:jc w:val="left"/>
              <w:rPr>
                <w:b/>
                <w:lang w:val="en-US"/>
              </w:rPr>
            </w:pPr>
            <w:r>
              <w:rPr>
                <w:b/>
              </w:rPr>
              <w:lastRenderedPageBreak/>
              <w:t>Тестов</w:t>
            </w:r>
            <w:r>
              <w:rPr>
                <w:b/>
                <w:lang w:val="en-US"/>
              </w:rPr>
              <w:t>e</w:t>
            </w:r>
          </w:p>
          <w:p w:rsidR="00F73F5F" w:rsidRPr="00C21B10" w:rsidRDefault="00F73F5F" w:rsidP="00F73F5F">
            <w:pPr>
              <w:spacing w:after="120"/>
            </w:pPr>
            <w:r w:rsidRPr="00C21B10">
              <w:t>Интересните случаи за тестване са следните:</w:t>
            </w:r>
          </w:p>
          <w:p w:rsidR="00F73F5F" w:rsidRPr="00C21B10" w:rsidRDefault="00F73F5F" w:rsidP="00F73F5F">
            <w:pPr>
              <w:pStyle w:val="ListParagraph"/>
              <w:numPr>
                <w:ilvl w:val="0"/>
                <w:numId w:val="37"/>
              </w:numPr>
              <w:spacing w:after="120"/>
              <w:rPr>
                <w:rFonts w:ascii="Consolas" w:hAnsi="Consolas" w:cs="Consolas"/>
              </w:rPr>
            </w:pPr>
            <w:r>
              <w:rPr>
                <w:rFonts w:cs="Consolas"/>
              </w:rPr>
              <w:t>Примерен случай</w:t>
            </w:r>
          </w:p>
          <w:p w:rsidR="00F73F5F" w:rsidRPr="000D1E0D" w:rsidRDefault="00F73F5F" w:rsidP="00F73F5F">
            <w:pPr>
              <w:spacing w:after="120"/>
              <w:jc w:val="left"/>
              <w:rPr>
                <w:b/>
                <w:lang w:val="en-US"/>
              </w:rPr>
            </w:pPr>
            <w:r>
              <w:rPr>
                <w:rFonts w:cs="Consolas"/>
              </w:rPr>
              <w:t>Стартова дата: 1.1.1 до 1.1.1</w:t>
            </w:r>
          </w:p>
        </w:tc>
      </w:tr>
      <w:tr w:rsidR="00F73F5F" w:rsidTr="00080423">
        <w:tc>
          <w:tcPr>
            <w:tcW w:w="5387" w:type="dxa"/>
            <w:vAlign w:val="center"/>
          </w:tcPr>
          <w:p w:rsidR="00F73F5F" w:rsidRPr="004E6C36" w:rsidRDefault="009F78EF" w:rsidP="00080423">
            <w:pPr>
              <w:spacing w:after="120"/>
              <w:jc w:val="left"/>
              <w:rPr>
                <w:b/>
              </w:rPr>
            </w:pPr>
            <w:r>
              <w:rPr>
                <w:b/>
              </w:rPr>
              <w:t>Вход</w:t>
            </w:r>
          </w:p>
        </w:tc>
        <w:tc>
          <w:tcPr>
            <w:tcW w:w="5386" w:type="dxa"/>
            <w:vAlign w:val="center"/>
          </w:tcPr>
          <w:p w:rsidR="00F73F5F" w:rsidRPr="004E6C36" w:rsidRDefault="00F73F5F" w:rsidP="00080423">
            <w:pPr>
              <w:spacing w:after="120"/>
              <w:jc w:val="left"/>
              <w:rPr>
                <w:b/>
              </w:rPr>
            </w:pPr>
            <w:r>
              <w:rPr>
                <w:b/>
              </w:rPr>
              <w:t>Изход</w:t>
            </w:r>
          </w:p>
        </w:tc>
      </w:tr>
      <w:tr w:rsidR="00F73F5F" w:rsidRPr="00F73CEF" w:rsidTr="00080423">
        <w:tc>
          <w:tcPr>
            <w:tcW w:w="5387" w:type="dxa"/>
          </w:tcPr>
          <w:p w:rsidR="00F73F5F" w:rsidRPr="005A739A" w:rsidRDefault="00F73F5F" w:rsidP="00080423">
            <w:pPr>
              <w:spacing w:after="120"/>
              <w:jc w:val="left"/>
              <w:rPr>
                <w:rFonts w:ascii="Consolas" w:hAnsi="Consolas" w:cs="Consolas"/>
                <w:noProof/>
                <w:lang w:val="en-US"/>
              </w:rPr>
            </w:pPr>
            <w:r>
              <w:rPr>
                <w:rFonts w:ascii="Consolas" w:hAnsi="Consolas" w:cs="Consolas"/>
                <w:noProof/>
                <w:lang w:val="en-US"/>
              </w:rPr>
              <w:t>2000</w:t>
            </w:r>
          </w:p>
          <w:p w:rsidR="00F73F5F" w:rsidRDefault="00F73F5F" w:rsidP="00080423">
            <w:pPr>
              <w:spacing w:after="120"/>
              <w:jc w:val="left"/>
              <w:rPr>
                <w:rFonts w:ascii="Consolas" w:hAnsi="Consolas" w:cs="Consolas"/>
                <w:noProof/>
                <w:lang w:val="en-US"/>
              </w:rPr>
            </w:pPr>
            <w:r>
              <w:rPr>
                <w:rFonts w:ascii="Consolas" w:hAnsi="Consolas" w:cs="Consolas"/>
                <w:noProof/>
                <w:lang w:val="en-US"/>
              </w:rPr>
              <w:lastRenderedPageBreak/>
              <w:t>12</w:t>
            </w:r>
          </w:p>
          <w:p w:rsidR="00F73F5F" w:rsidRDefault="00F73F5F" w:rsidP="00080423">
            <w:pPr>
              <w:spacing w:after="120"/>
              <w:jc w:val="left"/>
              <w:rPr>
                <w:rFonts w:ascii="Consolas" w:hAnsi="Consolas" w:cs="Consolas"/>
                <w:noProof/>
                <w:lang w:val="en-US"/>
              </w:rPr>
            </w:pPr>
            <w:r>
              <w:rPr>
                <w:rFonts w:ascii="Consolas" w:hAnsi="Consolas" w:cs="Consolas"/>
                <w:noProof/>
                <w:lang w:val="en-US"/>
              </w:rPr>
              <w:t>21</w:t>
            </w:r>
          </w:p>
          <w:p w:rsidR="00F73F5F" w:rsidRDefault="00F73F5F" w:rsidP="00080423">
            <w:pPr>
              <w:spacing w:after="120"/>
              <w:jc w:val="left"/>
              <w:rPr>
                <w:rFonts w:ascii="Consolas" w:hAnsi="Consolas" w:cs="Consolas"/>
                <w:noProof/>
                <w:lang w:val="en-US"/>
              </w:rPr>
            </w:pPr>
            <w:r>
              <w:rPr>
                <w:rFonts w:ascii="Consolas" w:hAnsi="Consolas" w:cs="Consolas"/>
                <w:noProof/>
                <w:lang w:val="en-US"/>
              </w:rPr>
              <w:t>2012</w:t>
            </w:r>
          </w:p>
          <w:p w:rsidR="00F73F5F" w:rsidRDefault="00F73F5F" w:rsidP="00080423">
            <w:pPr>
              <w:spacing w:after="120"/>
              <w:jc w:val="left"/>
              <w:rPr>
                <w:rFonts w:ascii="Consolas" w:hAnsi="Consolas" w:cs="Consolas"/>
                <w:noProof/>
                <w:lang w:val="en-US"/>
              </w:rPr>
            </w:pPr>
            <w:r>
              <w:rPr>
                <w:rFonts w:ascii="Consolas" w:hAnsi="Consolas" w:cs="Consolas"/>
                <w:noProof/>
                <w:lang w:val="en-US"/>
              </w:rPr>
              <w:t>3</w:t>
            </w:r>
          </w:p>
          <w:p w:rsidR="00F73F5F" w:rsidRPr="00AC511F" w:rsidRDefault="00F73F5F" w:rsidP="00080423">
            <w:pPr>
              <w:spacing w:after="120"/>
              <w:jc w:val="left"/>
              <w:rPr>
                <w:rFonts w:ascii="Consolas" w:hAnsi="Consolas" w:cs="Consolas"/>
                <w:noProof/>
                <w:lang w:val="en-US"/>
              </w:rPr>
            </w:pPr>
            <w:r>
              <w:rPr>
                <w:rFonts w:ascii="Consolas" w:hAnsi="Consolas" w:cs="Consolas"/>
                <w:noProof/>
                <w:lang w:val="en-US"/>
              </w:rPr>
              <w:t>21</w:t>
            </w:r>
          </w:p>
        </w:tc>
        <w:tc>
          <w:tcPr>
            <w:tcW w:w="5386" w:type="dxa"/>
          </w:tcPr>
          <w:p w:rsidR="00F73F5F" w:rsidRPr="00AC511F" w:rsidRDefault="00F73F5F" w:rsidP="00080423">
            <w:pPr>
              <w:spacing w:after="120"/>
              <w:jc w:val="left"/>
              <w:rPr>
                <w:rFonts w:ascii="Consolas" w:hAnsi="Consolas" w:cs="Consolas"/>
                <w:noProof/>
                <w:lang w:val="en-US"/>
              </w:rPr>
            </w:pPr>
            <w:r>
              <w:rPr>
                <w:rFonts w:ascii="Consolas" w:hAnsi="Consolas" w:cs="Consolas"/>
                <w:noProof/>
                <w:lang w:val="en-US"/>
              </w:rPr>
              <w:lastRenderedPageBreak/>
              <w:t>2854</w:t>
            </w:r>
          </w:p>
        </w:tc>
      </w:tr>
      <w:tr w:rsidR="00F73F5F" w:rsidRPr="00F73CEF" w:rsidTr="00080423">
        <w:tc>
          <w:tcPr>
            <w:tcW w:w="5387" w:type="dxa"/>
            <w:vAlign w:val="center"/>
          </w:tcPr>
          <w:p w:rsidR="00F73F5F" w:rsidRPr="004E6C36" w:rsidRDefault="00F73F5F" w:rsidP="00080423">
            <w:pPr>
              <w:spacing w:after="120"/>
              <w:jc w:val="left"/>
              <w:rPr>
                <w:b/>
              </w:rPr>
            </w:pPr>
            <w:r>
              <w:rPr>
                <w:b/>
              </w:rPr>
              <w:lastRenderedPageBreak/>
              <w:t>Вход</w:t>
            </w:r>
          </w:p>
        </w:tc>
        <w:tc>
          <w:tcPr>
            <w:tcW w:w="5386" w:type="dxa"/>
            <w:vAlign w:val="center"/>
          </w:tcPr>
          <w:p w:rsidR="00F73F5F" w:rsidRPr="004E6C36" w:rsidRDefault="00F73F5F" w:rsidP="00080423">
            <w:pPr>
              <w:spacing w:after="120"/>
              <w:jc w:val="left"/>
              <w:rPr>
                <w:b/>
              </w:rPr>
            </w:pPr>
            <w:r>
              <w:rPr>
                <w:b/>
              </w:rPr>
              <w:t>Изход</w:t>
            </w:r>
          </w:p>
        </w:tc>
      </w:tr>
      <w:tr w:rsidR="00F73F5F" w:rsidRPr="00F73CEF" w:rsidTr="00080423">
        <w:tc>
          <w:tcPr>
            <w:tcW w:w="5387" w:type="dxa"/>
          </w:tcPr>
          <w:p w:rsidR="00F73F5F" w:rsidRPr="00AC511F" w:rsidRDefault="00F73F5F" w:rsidP="00080423">
            <w:pPr>
              <w:spacing w:after="120"/>
              <w:jc w:val="left"/>
              <w:rPr>
                <w:rFonts w:ascii="Consolas" w:hAnsi="Consolas" w:cs="Consolas"/>
                <w:noProof/>
                <w:lang w:val="en-US"/>
              </w:rPr>
            </w:pPr>
            <w:r>
              <w:rPr>
                <w:rFonts w:ascii="Consolas" w:hAnsi="Consolas" w:cs="Consolas"/>
                <w:noProof/>
                <w:lang w:val="en-US"/>
              </w:rPr>
              <w:t>1</w:t>
            </w:r>
          </w:p>
          <w:p w:rsidR="00F73F5F" w:rsidRDefault="00F73F5F" w:rsidP="00080423">
            <w:pPr>
              <w:spacing w:after="120"/>
              <w:jc w:val="left"/>
              <w:rPr>
                <w:rFonts w:ascii="Consolas" w:hAnsi="Consolas" w:cs="Consolas"/>
                <w:noProof/>
              </w:rPr>
            </w:pPr>
            <w:r>
              <w:rPr>
                <w:rFonts w:ascii="Consolas" w:hAnsi="Consolas" w:cs="Consolas"/>
                <w:noProof/>
              </w:rPr>
              <w:t>1</w:t>
            </w:r>
          </w:p>
          <w:p w:rsidR="00F73F5F" w:rsidRDefault="00F73F5F" w:rsidP="00080423">
            <w:pPr>
              <w:spacing w:after="120"/>
              <w:jc w:val="left"/>
              <w:rPr>
                <w:rFonts w:ascii="Consolas" w:hAnsi="Consolas" w:cs="Consolas"/>
                <w:noProof/>
              </w:rPr>
            </w:pPr>
            <w:r>
              <w:rPr>
                <w:rFonts w:ascii="Consolas" w:hAnsi="Consolas" w:cs="Consolas"/>
                <w:noProof/>
              </w:rPr>
              <w:t>1</w:t>
            </w:r>
          </w:p>
          <w:p w:rsidR="00F73F5F" w:rsidRDefault="00F73F5F" w:rsidP="00080423">
            <w:pPr>
              <w:spacing w:after="120"/>
              <w:jc w:val="left"/>
              <w:rPr>
                <w:rFonts w:ascii="Consolas" w:hAnsi="Consolas" w:cs="Consolas"/>
                <w:noProof/>
              </w:rPr>
            </w:pPr>
            <w:r>
              <w:rPr>
                <w:rFonts w:ascii="Consolas" w:hAnsi="Consolas" w:cs="Consolas"/>
                <w:noProof/>
              </w:rPr>
              <w:t>1</w:t>
            </w:r>
          </w:p>
          <w:p w:rsidR="00F73F5F" w:rsidRDefault="00F73F5F" w:rsidP="00080423">
            <w:pPr>
              <w:spacing w:after="120"/>
              <w:jc w:val="left"/>
              <w:rPr>
                <w:rFonts w:ascii="Consolas" w:hAnsi="Consolas" w:cs="Consolas"/>
                <w:noProof/>
              </w:rPr>
            </w:pPr>
            <w:r>
              <w:rPr>
                <w:rFonts w:ascii="Consolas" w:hAnsi="Consolas" w:cs="Consolas"/>
                <w:noProof/>
              </w:rPr>
              <w:t>1</w:t>
            </w:r>
          </w:p>
          <w:p w:rsidR="00F73F5F" w:rsidRPr="009F14F6" w:rsidRDefault="00F73F5F" w:rsidP="00080423">
            <w:pPr>
              <w:spacing w:after="120"/>
              <w:jc w:val="left"/>
              <w:rPr>
                <w:rFonts w:ascii="Consolas" w:hAnsi="Consolas" w:cs="Consolas"/>
                <w:noProof/>
              </w:rPr>
            </w:pPr>
            <w:r>
              <w:rPr>
                <w:rFonts w:ascii="Consolas" w:hAnsi="Consolas" w:cs="Consolas"/>
                <w:noProof/>
              </w:rPr>
              <w:t>1</w:t>
            </w:r>
          </w:p>
        </w:tc>
        <w:tc>
          <w:tcPr>
            <w:tcW w:w="5386" w:type="dxa"/>
          </w:tcPr>
          <w:p w:rsidR="00F73F5F" w:rsidRPr="009F14F6" w:rsidRDefault="00F73F5F" w:rsidP="00080423">
            <w:pPr>
              <w:spacing w:after="120"/>
              <w:jc w:val="left"/>
              <w:rPr>
                <w:rFonts w:ascii="Consolas" w:hAnsi="Consolas" w:cs="Consolas"/>
                <w:noProof/>
              </w:rPr>
            </w:pPr>
            <w:r>
              <w:rPr>
                <w:rFonts w:ascii="Consolas" w:hAnsi="Consolas" w:cs="Consolas"/>
                <w:noProof/>
              </w:rPr>
              <w:t>0</w:t>
            </w:r>
          </w:p>
        </w:tc>
      </w:tr>
    </w:tbl>
    <w:p w:rsidR="005A739A" w:rsidRDefault="005A739A" w:rsidP="00E834C2">
      <w:pPr>
        <w:spacing w:after="120"/>
        <w:rPr>
          <w:noProof/>
        </w:rPr>
      </w:pPr>
    </w:p>
    <w:p w:rsidR="005A739A" w:rsidRDefault="005A739A" w:rsidP="00E834C2">
      <w:pPr>
        <w:spacing w:after="120"/>
        <w:rPr>
          <w:noProof/>
        </w:rPr>
      </w:pPr>
    </w:p>
    <w:p w:rsidR="005A739A" w:rsidRDefault="005A739A" w:rsidP="00E834C2">
      <w:pPr>
        <w:spacing w:after="120"/>
        <w:rPr>
          <w:noProof/>
        </w:rPr>
      </w:pPr>
    </w:p>
    <w:p w:rsidR="005A739A" w:rsidRDefault="005A739A" w:rsidP="00E834C2">
      <w:pPr>
        <w:spacing w:after="120"/>
        <w:rPr>
          <w:noProof/>
        </w:rPr>
      </w:pPr>
    </w:p>
    <w:p w:rsidR="005A739A" w:rsidRDefault="005A739A" w:rsidP="00E834C2">
      <w:pPr>
        <w:spacing w:after="120"/>
        <w:rPr>
          <w:noProof/>
        </w:rPr>
      </w:pPr>
    </w:p>
    <w:p w:rsidR="005A739A" w:rsidRDefault="005A739A" w:rsidP="00E834C2">
      <w:pPr>
        <w:spacing w:after="120"/>
        <w:rPr>
          <w:noProof/>
        </w:rPr>
      </w:pPr>
    </w:p>
    <w:p w:rsidR="005A739A" w:rsidRDefault="005A739A" w:rsidP="00E834C2">
      <w:pPr>
        <w:spacing w:after="120"/>
        <w:rPr>
          <w:noProof/>
        </w:rPr>
      </w:pPr>
    </w:p>
    <w:p w:rsidR="005A739A" w:rsidRDefault="005A739A" w:rsidP="00E834C2">
      <w:pPr>
        <w:spacing w:after="120"/>
        <w:rPr>
          <w:noProof/>
        </w:rPr>
      </w:pPr>
    </w:p>
    <w:p w:rsidR="005A739A" w:rsidRDefault="005A739A" w:rsidP="00E834C2">
      <w:pPr>
        <w:spacing w:after="120"/>
        <w:rPr>
          <w:noProof/>
        </w:rPr>
      </w:pPr>
    </w:p>
    <w:tbl>
      <w:tblPr>
        <w:tblStyle w:val="TableGrid"/>
        <w:tblW w:w="0" w:type="auto"/>
        <w:tblInd w:w="108" w:type="dxa"/>
        <w:tblLook w:val="04A0"/>
      </w:tblPr>
      <w:tblGrid>
        <w:gridCol w:w="5387"/>
        <w:gridCol w:w="5386"/>
      </w:tblGrid>
      <w:tr w:rsidR="002B2BAE" w:rsidRPr="006B0528" w:rsidTr="00080423">
        <w:tc>
          <w:tcPr>
            <w:tcW w:w="10773" w:type="dxa"/>
            <w:gridSpan w:val="2"/>
            <w:vAlign w:val="center"/>
          </w:tcPr>
          <w:p w:rsidR="002B2BAE" w:rsidRPr="002B2BAE" w:rsidRDefault="002B2BAE" w:rsidP="002B2BAE">
            <w:pPr>
              <w:pStyle w:val="ProblemTitle"/>
            </w:pPr>
            <w:r w:rsidRPr="0082161A">
              <w:t xml:space="preserve">Задача </w:t>
            </w:r>
            <w:r>
              <w:t>10.</w:t>
            </w:r>
            <w:r w:rsidR="005D2B8E">
              <w:t xml:space="preserve"> Сума на числа, записани като символен низ</w:t>
            </w:r>
          </w:p>
        </w:tc>
      </w:tr>
      <w:tr w:rsidR="002B2BAE" w:rsidTr="00080423">
        <w:trPr>
          <w:trHeight w:val="1557"/>
        </w:trPr>
        <w:tc>
          <w:tcPr>
            <w:tcW w:w="10773" w:type="dxa"/>
            <w:gridSpan w:val="2"/>
            <w:vAlign w:val="center"/>
          </w:tcPr>
          <w:p w:rsidR="00793FCA" w:rsidRDefault="002B2BAE" w:rsidP="00793FCA">
            <w:pPr>
              <w:spacing w:after="120"/>
              <w:jc w:val="left"/>
              <w:rPr>
                <w:b/>
              </w:rPr>
            </w:pPr>
            <w:r>
              <w:rPr>
                <w:b/>
              </w:rPr>
              <w:t>Условие</w:t>
            </w:r>
          </w:p>
          <w:p w:rsidR="00793FCA" w:rsidRPr="00793FCA" w:rsidRDefault="00793FCA" w:rsidP="00793FCA">
            <w:pPr>
              <w:spacing w:after="120"/>
              <w:jc w:val="left"/>
              <w:rPr>
                <w:b/>
              </w:rPr>
            </w:pPr>
            <w:r>
              <w:t>Дадена е последователност от цели положителни числа, записани едно след друго като символен низ, разделени с интервал. Да се напише програма, която пресмята сумата им. Пример:</w:t>
            </w:r>
            <w:r w:rsidRPr="00AD4A82">
              <w:t xml:space="preserve"> "</w:t>
            </w:r>
            <w:r w:rsidRPr="00D00697">
              <w:rPr>
                <w:rStyle w:val="Code"/>
              </w:rPr>
              <w:t>43 68 9 23 318</w:t>
            </w:r>
            <w:r w:rsidRPr="00AD4A82">
              <w:t xml:space="preserve">" </w:t>
            </w:r>
            <w:r>
              <w:sym w:font="Wingdings" w:char="F0E0"/>
            </w:r>
            <w:r w:rsidRPr="00AD4A82">
              <w:t xml:space="preserve"> </w:t>
            </w:r>
            <w:r w:rsidRPr="00D00697">
              <w:rPr>
                <w:rStyle w:val="Code"/>
              </w:rPr>
              <w:t>461</w:t>
            </w:r>
            <w:r>
              <w:t>.</w:t>
            </w:r>
          </w:p>
          <w:p w:rsidR="002B2BAE" w:rsidRPr="002B2BAE" w:rsidRDefault="002B2BAE" w:rsidP="00080423">
            <w:pPr>
              <w:spacing w:after="120"/>
            </w:pPr>
          </w:p>
        </w:tc>
      </w:tr>
      <w:tr w:rsidR="002B2BAE" w:rsidTr="00080423">
        <w:trPr>
          <w:trHeight w:val="1220"/>
        </w:trPr>
        <w:tc>
          <w:tcPr>
            <w:tcW w:w="10773" w:type="dxa"/>
            <w:gridSpan w:val="2"/>
            <w:vAlign w:val="center"/>
          </w:tcPr>
          <w:p w:rsidR="002B2BAE" w:rsidRDefault="002B2BAE" w:rsidP="00080423">
            <w:pPr>
              <w:spacing w:after="120"/>
              <w:jc w:val="left"/>
              <w:rPr>
                <w:b/>
              </w:rPr>
            </w:pPr>
            <w:r>
              <w:rPr>
                <w:b/>
              </w:rPr>
              <w:t>Описание на входа</w:t>
            </w:r>
          </w:p>
          <w:p w:rsidR="002B2BAE" w:rsidRPr="00F11B6C" w:rsidRDefault="0045271C" w:rsidP="0045271C">
            <w:pPr>
              <w:spacing w:after="120"/>
            </w:pPr>
            <w:r>
              <w:t>На един ред се въвежда поредица от числа, отделени с интервал</w:t>
            </w:r>
            <w:r>
              <w:rPr>
                <w:b/>
              </w:rPr>
              <w:t>.</w:t>
            </w:r>
          </w:p>
        </w:tc>
      </w:tr>
      <w:tr w:rsidR="002B2BAE" w:rsidTr="00080423">
        <w:trPr>
          <w:trHeight w:val="1705"/>
        </w:trPr>
        <w:tc>
          <w:tcPr>
            <w:tcW w:w="10773" w:type="dxa"/>
            <w:gridSpan w:val="2"/>
            <w:vAlign w:val="center"/>
          </w:tcPr>
          <w:p w:rsidR="002B2BAE" w:rsidRDefault="002B2BAE" w:rsidP="00080423">
            <w:pPr>
              <w:spacing w:after="120"/>
              <w:jc w:val="left"/>
              <w:rPr>
                <w:b/>
              </w:rPr>
            </w:pPr>
            <w:r>
              <w:rPr>
                <w:b/>
              </w:rPr>
              <w:t>Описание на изхода</w:t>
            </w:r>
          </w:p>
          <w:p w:rsidR="002B2BAE" w:rsidRPr="006B0528" w:rsidRDefault="00BF7B6C" w:rsidP="00080423">
            <w:pPr>
              <w:spacing w:after="120"/>
            </w:pPr>
            <w:r>
              <w:t>На един ред се изписва сумата от въведените числа.</w:t>
            </w:r>
          </w:p>
        </w:tc>
      </w:tr>
      <w:tr w:rsidR="002B2BAE" w:rsidTr="00080423">
        <w:trPr>
          <w:trHeight w:val="1705"/>
        </w:trPr>
        <w:tc>
          <w:tcPr>
            <w:tcW w:w="10773" w:type="dxa"/>
            <w:gridSpan w:val="2"/>
            <w:vAlign w:val="center"/>
          </w:tcPr>
          <w:p w:rsidR="002B2BAE" w:rsidRDefault="002B2BAE" w:rsidP="00080423">
            <w:pPr>
              <w:spacing w:after="120"/>
              <w:jc w:val="left"/>
              <w:rPr>
                <w:b/>
              </w:rPr>
            </w:pPr>
            <w:r>
              <w:rPr>
                <w:b/>
              </w:rPr>
              <w:t>Анализ на задачата</w:t>
            </w:r>
          </w:p>
          <w:p w:rsidR="002B2BAE" w:rsidRDefault="006B5C48" w:rsidP="006B5C48">
            <w:pPr>
              <w:spacing w:after="120"/>
              <w:rPr>
                <w:lang w:val="en-US"/>
              </w:rPr>
            </w:pPr>
            <w:r>
              <w:t xml:space="preserve">Потребителят въвежда поредицата от числа, отделени с интервал и те се подават на метода </w:t>
            </w:r>
            <w:r w:rsidRPr="006B5C48">
              <w:rPr>
                <w:b/>
                <w:lang w:val="en-US"/>
              </w:rPr>
              <w:t>StringToSum</w:t>
            </w:r>
            <w:r w:rsidRPr="006B5C48">
              <w:rPr>
                <w:b/>
              </w:rPr>
              <w:t>()</w:t>
            </w:r>
            <w:r>
              <w:t xml:space="preserve"> като символен низ </w:t>
            </w:r>
            <w:r w:rsidRPr="006B5C48">
              <w:rPr>
                <w:b/>
                <w:lang w:val="en-US"/>
              </w:rPr>
              <w:t>string</w:t>
            </w:r>
            <w:r>
              <w:rPr>
                <w:lang w:val="en-US"/>
              </w:rPr>
              <w:t>.</w:t>
            </w:r>
          </w:p>
          <w:p w:rsidR="006B5C48" w:rsidRDefault="006B5C48" w:rsidP="006B5C48">
            <w:pPr>
              <w:spacing w:after="120"/>
              <w:rPr>
                <w:lang w:val="en-US"/>
              </w:rPr>
            </w:pPr>
          </w:p>
          <w:p w:rsidR="006B5C48" w:rsidRPr="006B5C48" w:rsidRDefault="006B5C48" w:rsidP="006B5C48">
            <w:pPr>
              <w:spacing w:after="120"/>
            </w:pPr>
            <w:r>
              <w:t xml:space="preserve">В този метод първо се извиква метода </w:t>
            </w:r>
            <w:r w:rsidRPr="006B5C48">
              <w:rPr>
                <w:b/>
                <w:lang w:val="en-US"/>
              </w:rPr>
              <w:t>Trim()</w:t>
            </w:r>
            <w:r>
              <w:rPr>
                <w:lang w:val="en-US"/>
              </w:rPr>
              <w:t xml:space="preserve">, </w:t>
            </w:r>
            <w:r>
              <w:t xml:space="preserve">който премахва излишни интервали в началото и края на символния низ. След това се създава масива </w:t>
            </w:r>
            <w:r w:rsidRPr="006B5C48">
              <w:rPr>
                <w:b/>
                <w:lang w:val="en-US"/>
              </w:rPr>
              <w:t>nums</w:t>
            </w:r>
            <w:r>
              <w:rPr>
                <w:lang w:val="en-US"/>
              </w:rPr>
              <w:t xml:space="preserve">, </w:t>
            </w:r>
            <w:r>
              <w:t xml:space="preserve">който се инициализира чрез метода </w:t>
            </w:r>
            <w:r w:rsidRPr="006B5C48">
              <w:rPr>
                <w:b/>
                <w:lang w:val="en-US"/>
              </w:rPr>
              <w:t>Split()</w:t>
            </w:r>
            <w:r>
              <w:t xml:space="preserve"> върху първоначалния низ. Резултатът е поредица (масив) от символни низове, отделени по </w:t>
            </w:r>
            <w:r>
              <w:lastRenderedPageBreak/>
              <w:t xml:space="preserve">критерий празно място между тях. В цикъл всеки отделен символен низ се преобразува в </w:t>
            </w:r>
            <w:r w:rsidRPr="006B5C48">
              <w:rPr>
                <w:b/>
                <w:lang w:val="en-US"/>
              </w:rPr>
              <w:t>integer</w:t>
            </w:r>
            <w:r>
              <w:rPr>
                <w:lang w:val="en-US"/>
              </w:rPr>
              <w:t xml:space="preserve"> </w:t>
            </w:r>
            <w:r>
              <w:t xml:space="preserve">чрез метода </w:t>
            </w:r>
            <w:r w:rsidRPr="006B5C48">
              <w:rPr>
                <w:b/>
                <w:lang w:val="en-US"/>
              </w:rPr>
              <w:t>Parse()</w:t>
            </w:r>
            <w:r>
              <w:rPr>
                <w:lang w:val="en-US"/>
              </w:rPr>
              <w:t xml:space="preserve"> </w:t>
            </w:r>
            <w:r>
              <w:t xml:space="preserve">и се добавя в променливата </w:t>
            </w:r>
            <w:r w:rsidRPr="006B5C48">
              <w:rPr>
                <w:b/>
                <w:lang w:val="en-US"/>
              </w:rPr>
              <w:t>sum</w:t>
            </w:r>
            <w:r>
              <w:rPr>
                <w:lang w:val="en-US"/>
              </w:rPr>
              <w:t xml:space="preserve">. </w:t>
            </w:r>
            <w:r>
              <w:t>Накрая тя бива върната и отпечатана на конзолата.</w:t>
            </w:r>
          </w:p>
        </w:tc>
      </w:tr>
      <w:tr w:rsidR="002B2BAE" w:rsidTr="00080423">
        <w:trPr>
          <w:trHeight w:val="1705"/>
        </w:trPr>
        <w:tc>
          <w:tcPr>
            <w:tcW w:w="10773" w:type="dxa"/>
            <w:gridSpan w:val="2"/>
            <w:vAlign w:val="center"/>
          </w:tcPr>
          <w:p w:rsidR="002B2BAE" w:rsidRPr="004E6C36" w:rsidRDefault="002B2BAE" w:rsidP="00080423">
            <w:pPr>
              <w:spacing w:after="120"/>
              <w:jc w:val="left"/>
              <w:rPr>
                <w:b/>
              </w:rPr>
            </w:pPr>
            <w:r w:rsidRPr="004E6C36">
              <w:rPr>
                <w:b/>
              </w:rPr>
              <w:lastRenderedPageBreak/>
              <w:t>Решение (сорс код)</w:t>
            </w:r>
          </w:p>
        </w:tc>
      </w:tr>
      <w:tr w:rsidR="002B2BAE" w:rsidTr="00080423">
        <w:trPr>
          <w:trHeight w:val="1705"/>
        </w:trPr>
        <w:tc>
          <w:tcPr>
            <w:tcW w:w="10773" w:type="dxa"/>
            <w:gridSpan w:val="2"/>
            <w:vAlign w:val="center"/>
          </w:tcPr>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w:t>
            </w: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System.Collections.Generic;</w:t>
            </w: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System.Linq;</w:t>
            </w: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System.Text;</w:t>
            </w:r>
          </w:p>
          <w:p w:rsidR="0045271C" w:rsidRDefault="0045271C" w:rsidP="0045271C">
            <w:pPr>
              <w:autoSpaceDE w:val="0"/>
              <w:autoSpaceDN w:val="0"/>
              <w:adjustRightInd w:val="0"/>
              <w:spacing w:before="0"/>
              <w:jc w:val="left"/>
              <w:rPr>
                <w:rFonts w:ascii="Consolas" w:hAnsi="Consolas" w:cs="Consolas"/>
                <w:color w:val="0000FF"/>
                <w:sz w:val="21"/>
                <w:szCs w:val="21"/>
                <w:lang w:eastAsia="en-US"/>
              </w:rPr>
            </w:pP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class</w:t>
            </w:r>
            <w:r>
              <w:rPr>
                <w:rFonts w:ascii="Consolas" w:hAnsi="Consolas" w:cs="Consolas"/>
                <w:sz w:val="21"/>
                <w:szCs w:val="21"/>
                <w:lang w:eastAsia="en-US"/>
              </w:rPr>
              <w:t xml:space="preserve"> </w:t>
            </w:r>
            <w:r>
              <w:rPr>
                <w:rFonts w:ascii="Consolas" w:hAnsi="Consolas" w:cs="Consolas"/>
                <w:color w:val="2B91AF"/>
                <w:sz w:val="21"/>
                <w:szCs w:val="21"/>
                <w:lang w:eastAsia="en-US"/>
              </w:rPr>
              <w:t>StringToSum</w:t>
            </w: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StringToSum(</w:t>
            </w:r>
            <w:r>
              <w:rPr>
                <w:rFonts w:ascii="Consolas" w:hAnsi="Consolas" w:cs="Consolas"/>
                <w:color w:val="0000FF"/>
                <w:sz w:val="21"/>
                <w:szCs w:val="21"/>
                <w:lang w:eastAsia="en-US"/>
              </w:rPr>
              <w:t>string</w:t>
            </w:r>
            <w:r>
              <w:rPr>
                <w:rFonts w:ascii="Consolas" w:hAnsi="Consolas" w:cs="Consolas"/>
                <w:sz w:val="21"/>
                <w:szCs w:val="21"/>
                <w:lang w:eastAsia="en-US"/>
              </w:rPr>
              <w:t xml:space="preserve"> s)</w:t>
            </w: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sum = 0;</w:t>
            </w: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s = s.Trim();</w:t>
            </w: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nums = s.Split(</w:t>
            </w:r>
            <w:r>
              <w:rPr>
                <w:rFonts w:ascii="Consolas" w:hAnsi="Consolas" w:cs="Consolas"/>
                <w:color w:val="A31515"/>
                <w:sz w:val="21"/>
                <w:szCs w:val="21"/>
                <w:lang w:eastAsia="en-US"/>
              </w:rPr>
              <w:t>' '</w:t>
            </w:r>
            <w:r>
              <w:rPr>
                <w:rFonts w:ascii="Consolas" w:hAnsi="Consolas" w:cs="Consolas"/>
                <w:sz w:val="21"/>
                <w:szCs w:val="21"/>
                <w:lang w:eastAsia="en-US"/>
              </w:rPr>
              <w:t>);</w:t>
            </w: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for</w:t>
            </w: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i = 0; i &lt; nums.Length; i++)</w:t>
            </w: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                </w:t>
            </w: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sum += </w:t>
            </w:r>
            <w:r>
              <w:rPr>
                <w:rFonts w:ascii="Consolas" w:hAnsi="Consolas" w:cs="Consolas"/>
                <w:color w:val="0000FF"/>
                <w:sz w:val="21"/>
                <w:szCs w:val="21"/>
                <w:lang w:eastAsia="en-US"/>
              </w:rPr>
              <w:t>int</w:t>
            </w:r>
            <w:r>
              <w:rPr>
                <w:rFonts w:ascii="Consolas" w:hAnsi="Consolas" w:cs="Consolas"/>
                <w:sz w:val="21"/>
                <w:szCs w:val="21"/>
                <w:lang w:eastAsia="en-US"/>
              </w:rPr>
              <w:t>.Parse(nums[i]);</w:t>
            </w: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sum;</w:t>
            </w: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5271C" w:rsidRDefault="0045271C" w:rsidP="0045271C">
            <w:pPr>
              <w:autoSpaceDE w:val="0"/>
              <w:autoSpaceDN w:val="0"/>
              <w:adjustRightInd w:val="0"/>
              <w:spacing w:before="0"/>
              <w:jc w:val="left"/>
              <w:rPr>
                <w:rFonts w:ascii="Consolas" w:hAnsi="Consolas" w:cs="Consolas"/>
                <w:sz w:val="21"/>
                <w:szCs w:val="21"/>
                <w:lang w:eastAsia="en-US"/>
              </w:rPr>
            </w:pP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void</w:t>
            </w:r>
            <w:r>
              <w:rPr>
                <w:rFonts w:ascii="Consolas" w:hAnsi="Consolas" w:cs="Consolas"/>
                <w:sz w:val="21"/>
                <w:szCs w:val="21"/>
                <w:lang w:eastAsia="en-US"/>
              </w:rPr>
              <w:t xml:space="preserve"> Main(</w:t>
            </w:r>
            <w:r>
              <w:rPr>
                <w:rFonts w:ascii="Consolas" w:hAnsi="Consolas" w:cs="Consolas"/>
                <w:color w:val="0000FF"/>
                <w:sz w:val="21"/>
                <w:szCs w:val="21"/>
                <w:lang w:eastAsia="en-US"/>
              </w:rPr>
              <w:t>string</w:t>
            </w:r>
            <w:r>
              <w:rPr>
                <w:rFonts w:ascii="Consolas" w:hAnsi="Consolas" w:cs="Consolas"/>
                <w:sz w:val="21"/>
                <w:szCs w:val="21"/>
                <w:lang w:eastAsia="en-US"/>
              </w:rPr>
              <w:t>[] args)</w:t>
            </w: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s = </w:t>
            </w:r>
            <w:r>
              <w:rPr>
                <w:rFonts w:ascii="Consolas" w:hAnsi="Consolas" w:cs="Consolas"/>
                <w:color w:val="2B91AF"/>
                <w:sz w:val="21"/>
                <w:szCs w:val="21"/>
                <w:lang w:eastAsia="en-US"/>
              </w:rPr>
              <w:t>Console</w:t>
            </w:r>
            <w:r>
              <w:rPr>
                <w:rFonts w:ascii="Consolas" w:hAnsi="Consolas" w:cs="Consolas"/>
                <w:sz w:val="21"/>
                <w:szCs w:val="21"/>
                <w:lang w:eastAsia="en-US"/>
              </w:rPr>
              <w:t xml:space="preserve">.ReadLine(); </w:t>
            </w:r>
            <w:r>
              <w:rPr>
                <w:rFonts w:ascii="Consolas" w:hAnsi="Consolas" w:cs="Consolas"/>
                <w:color w:val="008000"/>
                <w:sz w:val="21"/>
                <w:szCs w:val="21"/>
                <w:lang w:eastAsia="en-US"/>
              </w:rPr>
              <w:t>//"43 68 9 23 318";</w:t>
            </w: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.WriteLine(StringToSum(s));</w:t>
            </w: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5271C" w:rsidRDefault="0045271C" w:rsidP="0045271C">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2B2BAE" w:rsidRPr="00F73F5F" w:rsidRDefault="002B2BAE" w:rsidP="00080423">
            <w:pPr>
              <w:autoSpaceDE w:val="0"/>
              <w:autoSpaceDN w:val="0"/>
              <w:adjustRightInd w:val="0"/>
              <w:spacing w:before="0"/>
              <w:jc w:val="left"/>
              <w:rPr>
                <w:rFonts w:ascii="Consolas" w:hAnsi="Consolas" w:cs="Consolas"/>
                <w:noProof/>
                <w:szCs w:val="20"/>
                <w:lang w:val="en-US"/>
              </w:rPr>
            </w:pPr>
          </w:p>
        </w:tc>
      </w:tr>
      <w:tr w:rsidR="002B2BAE" w:rsidTr="00080423">
        <w:trPr>
          <w:trHeight w:val="1705"/>
        </w:trPr>
        <w:tc>
          <w:tcPr>
            <w:tcW w:w="10773" w:type="dxa"/>
            <w:gridSpan w:val="2"/>
            <w:vAlign w:val="center"/>
          </w:tcPr>
          <w:p w:rsidR="004C37DD" w:rsidRPr="00AC511F" w:rsidRDefault="004C37DD" w:rsidP="004C37DD">
            <w:pPr>
              <w:spacing w:after="120"/>
              <w:jc w:val="left"/>
              <w:rPr>
                <w:b/>
                <w:lang w:val="en-US"/>
              </w:rPr>
            </w:pPr>
            <w:r>
              <w:rPr>
                <w:b/>
              </w:rPr>
              <w:t>Тестов</w:t>
            </w:r>
            <w:r>
              <w:rPr>
                <w:b/>
                <w:lang w:val="en-US"/>
              </w:rPr>
              <w:t>e</w:t>
            </w:r>
          </w:p>
          <w:p w:rsidR="004C37DD" w:rsidRPr="00C21B10" w:rsidRDefault="004C37DD" w:rsidP="004C37DD">
            <w:pPr>
              <w:spacing w:after="120"/>
            </w:pPr>
            <w:r w:rsidRPr="00C21B10">
              <w:t>Интересните случаи за тестване са следните:</w:t>
            </w:r>
          </w:p>
          <w:p w:rsidR="004C37DD" w:rsidRPr="00C21B10" w:rsidRDefault="004C37DD" w:rsidP="004C37DD">
            <w:pPr>
              <w:pStyle w:val="ListParagraph"/>
              <w:numPr>
                <w:ilvl w:val="0"/>
                <w:numId w:val="37"/>
              </w:numPr>
              <w:spacing w:after="120"/>
              <w:rPr>
                <w:rFonts w:ascii="Consolas" w:hAnsi="Consolas" w:cs="Consolas"/>
              </w:rPr>
            </w:pPr>
            <w:r>
              <w:rPr>
                <w:rFonts w:cs="Consolas"/>
              </w:rPr>
              <w:t>Примерен случай: 43 68 8 23 318 - 461</w:t>
            </w:r>
          </w:p>
          <w:p w:rsidR="002B2BAE" w:rsidRPr="000D1E0D" w:rsidRDefault="004C37DD" w:rsidP="004C37DD">
            <w:pPr>
              <w:spacing w:after="120"/>
              <w:jc w:val="left"/>
              <w:rPr>
                <w:b/>
                <w:lang w:val="en-US"/>
              </w:rPr>
            </w:pPr>
            <w:r>
              <w:rPr>
                <w:rFonts w:cs="Consolas"/>
              </w:rPr>
              <w:t xml:space="preserve">Поредица с отрицателни числа : </w:t>
            </w:r>
            <w:r w:rsidRPr="009F14F6">
              <w:rPr>
                <w:rFonts w:cs="Consolas"/>
                <w:noProof/>
                <w:lang w:val="en-US"/>
              </w:rPr>
              <w:t>123 – 32 554 +54 -3 65 77</w:t>
            </w:r>
            <w:r w:rsidRPr="009F14F6">
              <w:rPr>
                <w:rFonts w:cs="Consolas"/>
                <w:noProof/>
              </w:rPr>
              <w:t xml:space="preserve"> - 838</w:t>
            </w:r>
          </w:p>
        </w:tc>
      </w:tr>
      <w:tr w:rsidR="004C37DD" w:rsidTr="00080423">
        <w:tc>
          <w:tcPr>
            <w:tcW w:w="5387" w:type="dxa"/>
            <w:vAlign w:val="center"/>
          </w:tcPr>
          <w:p w:rsidR="004C37DD" w:rsidRPr="004E6C36" w:rsidRDefault="004C37DD" w:rsidP="00080423">
            <w:pPr>
              <w:spacing w:after="120"/>
              <w:jc w:val="left"/>
              <w:rPr>
                <w:b/>
              </w:rPr>
            </w:pPr>
            <w:r>
              <w:rPr>
                <w:b/>
              </w:rPr>
              <w:t>Вход</w:t>
            </w:r>
          </w:p>
        </w:tc>
        <w:tc>
          <w:tcPr>
            <w:tcW w:w="5386" w:type="dxa"/>
            <w:vAlign w:val="center"/>
          </w:tcPr>
          <w:p w:rsidR="004C37DD" w:rsidRPr="004E6C36" w:rsidRDefault="004C37DD" w:rsidP="00080423">
            <w:pPr>
              <w:spacing w:after="120"/>
              <w:jc w:val="left"/>
              <w:rPr>
                <w:b/>
              </w:rPr>
            </w:pPr>
            <w:r>
              <w:rPr>
                <w:b/>
              </w:rPr>
              <w:t>Изход</w:t>
            </w:r>
          </w:p>
        </w:tc>
      </w:tr>
      <w:tr w:rsidR="004C37DD" w:rsidRPr="00F73CEF" w:rsidTr="00080423">
        <w:tc>
          <w:tcPr>
            <w:tcW w:w="5387" w:type="dxa"/>
          </w:tcPr>
          <w:p w:rsidR="004C37DD" w:rsidRPr="009F14F6" w:rsidRDefault="004C37DD" w:rsidP="00080423">
            <w:pPr>
              <w:spacing w:after="120"/>
              <w:rPr>
                <w:rFonts w:ascii="Consolas" w:hAnsi="Consolas" w:cs="Consolas"/>
                <w:lang w:val="en-US"/>
              </w:rPr>
            </w:pPr>
            <w:r w:rsidRPr="009F14F6">
              <w:rPr>
                <w:rFonts w:ascii="Consolas" w:hAnsi="Consolas" w:cs="Consolas"/>
              </w:rPr>
              <w:t>43 68 8 23 318</w:t>
            </w:r>
          </w:p>
        </w:tc>
        <w:tc>
          <w:tcPr>
            <w:tcW w:w="5386" w:type="dxa"/>
          </w:tcPr>
          <w:p w:rsidR="004C37DD" w:rsidRPr="009F14F6" w:rsidRDefault="004C37DD" w:rsidP="00080423">
            <w:pPr>
              <w:spacing w:after="120"/>
              <w:rPr>
                <w:rFonts w:ascii="Consolas" w:hAnsi="Consolas" w:cs="Consolas"/>
                <w:lang w:val="en-US"/>
              </w:rPr>
            </w:pPr>
            <w:r w:rsidRPr="009F14F6">
              <w:rPr>
                <w:rFonts w:ascii="Consolas" w:hAnsi="Consolas" w:cs="Consolas"/>
              </w:rPr>
              <w:t>461</w:t>
            </w:r>
          </w:p>
        </w:tc>
      </w:tr>
      <w:tr w:rsidR="004C37DD" w:rsidRPr="00F73CEF" w:rsidTr="00080423">
        <w:tc>
          <w:tcPr>
            <w:tcW w:w="5387" w:type="dxa"/>
            <w:vAlign w:val="center"/>
          </w:tcPr>
          <w:p w:rsidR="004C37DD" w:rsidRPr="004E6C36" w:rsidRDefault="004C37DD" w:rsidP="00080423">
            <w:pPr>
              <w:spacing w:after="120"/>
              <w:jc w:val="left"/>
              <w:rPr>
                <w:b/>
              </w:rPr>
            </w:pPr>
            <w:r>
              <w:rPr>
                <w:b/>
              </w:rPr>
              <w:t>Вход</w:t>
            </w:r>
          </w:p>
        </w:tc>
        <w:tc>
          <w:tcPr>
            <w:tcW w:w="5386" w:type="dxa"/>
            <w:vAlign w:val="center"/>
          </w:tcPr>
          <w:p w:rsidR="004C37DD" w:rsidRPr="004E6C36" w:rsidRDefault="004C37DD" w:rsidP="00080423">
            <w:pPr>
              <w:spacing w:after="120"/>
              <w:jc w:val="left"/>
              <w:rPr>
                <w:b/>
              </w:rPr>
            </w:pPr>
            <w:r>
              <w:rPr>
                <w:b/>
              </w:rPr>
              <w:t>Изход</w:t>
            </w:r>
          </w:p>
        </w:tc>
      </w:tr>
      <w:tr w:rsidR="004C37DD" w:rsidRPr="00F73CEF" w:rsidTr="00080423">
        <w:tc>
          <w:tcPr>
            <w:tcW w:w="5387" w:type="dxa"/>
          </w:tcPr>
          <w:p w:rsidR="004C37DD" w:rsidRPr="00AC511F" w:rsidRDefault="004C37DD" w:rsidP="00080423">
            <w:pPr>
              <w:spacing w:after="120"/>
              <w:jc w:val="left"/>
              <w:rPr>
                <w:rFonts w:ascii="Consolas" w:hAnsi="Consolas" w:cs="Consolas"/>
                <w:noProof/>
                <w:lang w:val="en-US"/>
              </w:rPr>
            </w:pPr>
            <w:r>
              <w:rPr>
                <w:rFonts w:ascii="Consolas" w:hAnsi="Consolas" w:cs="Consolas"/>
                <w:noProof/>
                <w:lang w:val="en-US"/>
              </w:rPr>
              <w:t>123 – 32 554 +54 -3 65 77</w:t>
            </w:r>
          </w:p>
        </w:tc>
        <w:tc>
          <w:tcPr>
            <w:tcW w:w="5386" w:type="dxa"/>
          </w:tcPr>
          <w:p w:rsidR="004C37DD" w:rsidRPr="00AC511F" w:rsidRDefault="004C37DD" w:rsidP="00080423">
            <w:pPr>
              <w:spacing w:after="120"/>
              <w:jc w:val="left"/>
              <w:rPr>
                <w:rFonts w:ascii="Consolas" w:hAnsi="Consolas" w:cs="Consolas"/>
                <w:noProof/>
                <w:lang w:val="en-US"/>
              </w:rPr>
            </w:pPr>
            <w:r>
              <w:rPr>
                <w:rFonts w:ascii="Consolas" w:hAnsi="Consolas" w:cs="Consolas"/>
                <w:noProof/>
                <w:lang w:val="en-US"/>
              </w:rPr>
              <w:t>838</w:t>
            </w:r>
          </w:p>
        </w:tc>
      </w:tr>
    </w:tbl>
    <w:p w:rsidR="005A739A" w:rsidRDefault="005A739A" w:rsidP="00E834C2">
      <w:pPr>
        <w:spacing w:after="120"/>
        <w:rPr>
          <w:noProof/>
        </w:rPr>
      </w:pPr>
    </w:p>
    <w:p w:rsidR="005A739A" w:rsidRDefault="005A739A" w:rsidP="00E834C2">
      <w:pPr>
        <w:spacing w:after="120"/>
        <w:rPr>
          <w:noProof/>
        </w:rPr>
      </w:pPr>
    </w:p>
    <w:p w:rsidR="005A739A" w:rsidRDefault="005A739A" w:rsidP="00E834C2">
      <w:pPr>
        <w:spacing w:after="120"/>
        <w:rPr>
          <w:noProof/>
        </w:rPr>
      </w:pPr>
    </w:p>
    <w:p w:rsidR="005A739A" w:rsidRDefault="005A739A" w:rsidP="00E834C2">
      <w:pPr>
        <w:spacing w:after="120"/>
        <w:rPr>
          <w:noProof/>
        </w:rPr>
      </w:pPr>
    </w:p>
    <w:p w:rsidR="005A739A" w:rsidRDefault="005A739A" w:rsidP="00E834C2">
      <w:pPr>
        <w:spacing w:after="120"/>
        <w:rPr>
          <w:noProof/>
        </w:rPr>
      </w:pPr>
    </w:p>
    <w:p w:rsidR="009F14F6" w:rsidRDefault="009F14F6" w:rsidP="00E834C2">
      <w:pPr>
        <w:spacing w:after="120"/>
        <w:rPr>
          <w:noProof/>
          <w:lang w:val="en-US"/>
        </w:rPr>
      </w:pPr>
    </w:p>
    <w:tbl>
      <w:tblPr>
        <w:tblStyle w:val="TableGrid"/>
        <w:tblW w:w="0" w:type="auto"/>
        <w:tblInd w:w="108" w:type="dxa"/>
        <w:tblLook w:val="04A0"/>
      </w:tblPr>
      <w:tblGrid>
        <w:gridCol w:w="5387"/>
        <w:gridCol w:w="5386"/>
      </w:tblGrid>
      <w:tr w:rsidR="00DF1ADC" w:rsidRPr="006B0528" w:rsidTr="00080423">
        <w:tc>
          <w:tcPr>
            <w:tcW w:w="10773" w:type="dxa"/>
            <w:gridSpan w:val="2"/>
            <w:vAlign w:val="center"/>
          </w:tcPr>
          <w:p w:rsidR="00DF1ADC" w:rsidRPr="00AF06ED" w:rsidRDefault="00DF1ADC" w:rsidP="00AF06ED">
            <w:pPr>
              <w:pStyle w:val="ProblemTitle"/>
            </w:pPr>
            <w:r w:rsidRPr="0082161A">
              <w:t xml:space="preserve">Задача </w:t>
            </w:r>
            <w:r>
              <w:t>11</w:t>
            </w:r>
            <w:r w:rsidRPr="0082161A">
              <w:rPr>
                <w:lang w:val="en-US"/>
              </w:rPr>
              <w:t xml:space="preserve">. </w:t>
            </w:r>
            <w:r w:rsidR="00AF06ED">
              <w:t>Случайно рекламно съобщение</w:t>
            </w:r>
          </w:p>
        </w:tc>
      </w:tr>
      <w:tr w:rsidR="00DF1ADC" w:rsidTr="00080423">
        <w:trPr>
          <w:trHeight w:val="1557"/>
        </w:trPr>
        <w:tc>
          <w:tcPr>
            <w:tcW w:w="10773" w:type="dxa"/>
            <w:gridSpan w:val="2"/>
            <w:vAlign w:val="center"/>
          </w:tcPr>
          <w:p w:rsidR="00AF06ED" w:rsidRDefault="00DF1ADC" w:rsidP="00AF06ED">
            <w:pPr>
              <w:spacing w:after="120"/>
              <w:jc w:val="left"/>
              <w:rPr>
                <w:b/>
              </w:rPr>
            </w:pPr>
            <w:r>
              <w:rPr>
                <w:b/>
              </w:rPr>
              <w:t>Условие</w:t>
            </w:r>
          </w:p>
          <w:p w:rsidR="00AF06ED" w:rsidRDefault="00AF06ED" w:rsidP="00AF06ED">
            <w:pPr>
              <w:spacing w:after="120"/>
              <w:jc w:val="left"/>
            </w:pPr>
            <w:r>
              <w:t>Напишете програма, която генерира случайно рекламно съобщение за някакъв продукт. Съобщенията трябва да се състоят от хвалебст</w:t>
            </w:r>
            <w:r>
              <w:softHyphen/>
              <w:t>вена фраза, следвани от хвалебствена случка, следвани от автор (първо и второ име) и град, които се избират от предварително подготвени списъци. Например, нека имаме следните списъци:</w:t>
            </w:r>
          </w:p>
          <w:p w:rsidR="00DF432B" w:rsidRDefault="00DF432B" w:rsidP="00DF432B">
            <w:pPr>
              <w:numPr>
                <w:ilvl w:val="0"/>
                <w:numId w:val="15"/>
              </w:numPr>
              <w:tabs>
                <w:tab w:val="clear" w:pos="307"/>
                <w:tab w:val="left" w:pos="360"/>
              </w:tabs>
              <w:ind w:left="851" w:hanging="284"/>
            </w:pPr>
            <w:r>
              <w:t>Хвалебствени фрази: {"Продуктът е отличен</w:t>
            </w:r>
            <w:r w:rsidRPr="00D34C38">
              <w:t>.</w:t>
            </w:r>
            <w:r>
              <w:t>", "Това е страхотен продукт.", "Постоянно ползвам този продукт.", "Това е най-добрият продукт от тази категория."}.</w:t>
            </w:r>
          </w:p>
          <w:p w:rsidR="00DF432B" w:rsidRDefault="00DF432B" w:rsidP="00DF432B">
            <w:pPr>
              <w:numPr>
                <w:ilvl w:val="0"/>
                <w:numId w:val="15"/>
              </w:numPr>
              <w:tabs>
                <w:tab w:val="clear" w:pos="307"/>
              </w:tabs>
              <w:ind w:left="851" w:hanging="284"/>
            </w:pPr>
            <w:r>
              <w:t>Хвалебствени случки: {"Вече се чувствам добре."</w:t>
            </w:r>
            <w:r w:rsidRPr="00DD27A0">
              <w:t xml:space="preserve">, </w:t>
            </w:r>
            <w:r>
              <w:t>"Успях да се променя."</w:t>
            </w:r>
            <w:r w:rsidRPr="00DD27A0">
              <w:t xml:space="preserve">, </w:t>
            </w:r>
            <w:r>
              <w:t>"Той направи чудо."</w:t>
            </w:r>
            <w:r w:rsidRPr="00DD27A0">
              <w:t xml:space="preserve">, </w:t>
            </w:r>
            <w:r>
              <w:t>"Не мога да повярвам, но вече се чувствам страхотно.", "Опитайте и вие. Аз съм много доволна."}.</w:t>
            </w:r>
          </w:p>
          <w:p w:rsidR="00DF432B" w:rsidRDefault="00DF432B" w:rsidP="00DF432B">
            <w:pPr>
              <w:numPr>
                <w:ilvl w:val="0"/>
                <w:numId w:val="15"/>
              </w:numPr>
              <w:tabs>
                <w:tab w:val="clear" w:pos="307"/>
              </w:tabs>
              <w:ind w:left="851" w:hanging="284"/>
            </w:pPr>
            <w:r>
              <w:t>Първо име на автор: {"Диана", "Петя", "Стела", "Елена", "Катя"}.</w:t>
            </w:r>
          </w:p>
          <w:p w:rsidR="00DF432B" w:rsidRDefault="00DF432B" w:rsidP="00DF432B">
            <w:pPr>
              <w:numPr>
                <w:ilvl w:val="0"/>
                <w:numId w:val="15"/>
              </w:numPr>
              <w:tabs>
                <w:tab w:val="clear" w:pos="307"/>
              </w:tabs>
              <w:ind w:left="851" w:hanging="284"/>
            </w:pPr>
            <w:r>
              <w:t>Второ име на автор: {"Иванова", "Петрова", "Кирова"}.</w:t>
            </w:r>
          </w:p>
          <w:p w:rsidR="00DF432B" w:rsidRDefault="00DF432B" w:rsidP="00DF432B">
            <w:pPr>
              <w:numPr>
                <w:ilvl w:val="0"/>
                <w:numId w:val="15"/>
              </w:numPr>
              <w:tabs>
                <w:tab w:val="clear" w:pos="307"/>
              </w:tabs>
              <w:ind w:left="851" w:hanging="284"/>
            </w:pPr>
            <w:r>
              <w:t>Градове: {</w:t>
            </w:r>
            <w:r w:rsidRPr="00D34C38">
              <w:t>"</w:t>
            </w:r>
            <w:r>
              <w:t>София</w:t>
            </w:r>
            <w:r w:rsidRPr="00D34C38">
              <w:t>", "</w:t>
            </w:r>
            <w:r>
              <w:t>Пловдив</w:t>
            </w:r>
            <w:r w:rsidRPr="00D34C38">
              <w:t>", "</w:t>
            </w:r>
            <w:r>
              <w:t>Варна</w:t>
            </w:r>
            <w:r w:rsidRPr="00D34C38">
              <w:t>", "</w:t>
            </w:r>
            <w:r>
              <w:t>Русе</w:t>
            </w:r>
            <w:r w:rsidRPr="00D34C38">
              <w:t>", "</w:t>
            </w:r>
            <w:r>
              <w:t>Бургас</w:t>
            </w:r>
            <w:r w:rsidRPr="00D34C38">
              <w:t>"</w:t>
            </w:r>
            <w:r>
              <w:t>}.</w:t>
            </w:r>
          </w:p>
          <w:p w:rsidR="00DF432B" w:rsidRPr="00C2719E" w:rsidRDefault="00DF432B" w:rsidP="00DF432B">
            <w:pPr>
              <w:spacing w:after="120"/>
              <w:ind w:left="426"/>
            </w:pPr>
            <w:r>
              <w:t>Тогава програма би могла да изведе следното случайно-генерирано рекламно съобщение:</w:t>
            </w:r>
          </w:p>
          <w:tbl>
            <w:tblPr>
              <w:tblW w:w="0" w:type="auto"/>
              <w:tblInd w:w="534" w:type="dxa"/>
              <w:tblCellMar>
                <w:top w:w="113" w:type="dxa"/>
                <w:bottom w:w="113" w:type="dxa"/>
              </w:tblCellMar>
              <w:tblLook w:val="01E0"/>
            </w:tblPr>
            <w:tblGrid>
              <w:gridCol w:w="10013"/>
            </w:tblGrid>
            <w:tr w:rsidR="00DF432B" w:rsidRPr="00B86465" w:rsidTr="00080423">
              <w:tc>
                <w:tcPr>
                  <w:tcW w:w="10347" w:type="dxa"/>
                  <w:tcBorders>
                    <w:top w:val="single" w:sz="4" w:space="0" w:color="auto"/>
                    <w:left w:val="single" w:sz="4" w:space="0" w:color="auto"/>
                    <w:bottom w:val="single" w:sz="4" w:space="0" w:color="auto"/>
                    <w:right w:val="single" w:sz="4" w:space="0" w:color="auto"/>
                  </w:tcBorders>
                </w:tcPr>
                <w:p w:rsidR="00DF432B" w:rsidRPr="00B86465" w:rsidRDefault="00DF432B" w:rsidP="00080423">
                  <w:pPr>
                    <w:autoSpaceDE w:val="0"/>
                    <w:autoSpaceDN w:val="0"/>
                    <w:adjustRightInd w:val="0"/>
                    <w:spacing w:before="0"/>
                    <w:jc w:val="left"/>
                    <w:rPr>
                      <w:rFonts w:ascii="Courier New" w:hAnsi="Courier New" w:cs="Courier New"/>
                      <w:noProof/>
                      <w:szCs w:val="20"/>
                    </w:rPr>
                  </w:pPr>
                  <w:r w:rsidRPr="00B86465">
                    <w:rPr>
                      <w:rFonts w:ascii="Courier New" w:hAnsi="Courier New" w:cs="Courier New"/>
                      <w:noProof/>
                      <w:szCs w:val="20"/>
                    </w:rPr>
                    <w:t>Постоянно ползвам този продукт. Опитайте и вие. Аз съм доволна. -– Елена Петрова, Варна</w:t>
                  </w:r>
                </w:p>
              </w:tc>
            </w:tr>
          </w:tbl>
          <w:p w:rsidR="00DF432B" w:rsidRPr="00AF06ED" w:rsidRDefault="00DF432B" w:rsidP="00AF06ED">
            <w:pPr>
              <w:spacing w:after="120"/>
              <w:jc w:val="left"/>
              <w:rPr>
                <w:b/>
              </w:rPr>
            </w:pPr>
          </w:p>
          <w:p w:rsidR="00DF1ADC" w:rsidRPr="006B0528" w:rsidRDefault="00DF1ADC" w:rsidP="00080423">
            <w:pPr>
              <w:spacing w:after="120"/>
            </w:pPr>
          </w:p>
        </w:tc>
      </w:tr>
      <w:tr w:rsidR="00DF1ADC" w:rsidTr="00080423">
        <w:trPr>
          <w:trHeight w:val="1220"/>
        </w:trPr>
        <w:tc>
          <w:tcPr>
            <w:tcW w:w="10773" w:type="dxa"/>
            <w:gridSpan w:val="2"/>
            <w:vAlign w:val="center"/>
          </w:tcPr>
          <w:p w:rsidR="00DF1ADC" w:rsidRDefault="00DF1ADC" w:rsidP="00080423">
            <w:pPr>
              <w:spacing w:after="120"/>
              <w:jc w:val="left"/>
              <w:rPr>
                <w:b/>
              </w:rPr>
            </w:pPr>
            <w:r>
              <w:rPr>
                <w:b/>
              </w:rPr>
              <w:t>Описание на входа</w:t>
            </w:r>
          </w:p>
          <w:p w:rsidR="00DF1ADC" w:rsidRPr="00F11B6C" w:rsidRDefault="00D15AD7" w:rsidP="00080423">
            <w:pPr>
              <w:spacing w:after="120"/>
            </w:pPr>
            <w:r>
              <w:t>Няма.</w:t>
            </w:r>
          </w:p>
        </w:tc>
      </w:tr>
      <w:tr w:rsidR="00DF1ADC" w:rsidTr="00080423">
        <w:trPr>
          <w:trHeight w:val="1705"/>
        </w:trPr>
        <w:tc>
          <w:tcPr>
            <w:tcW w:w="10773" w:type="dxa"/>
            <w:gridSpan w:val="2"/>
            <w:vAlign w:val="center"/>
          </w:tcPr>
          <w:p w:rsidR="00DF1ADC" w:rsidRDefault="00DF1ADC" w:rsidP="00080423">
            <w:pPr>
              <w:spacing w:after="120"/>
              <w:jc w:val="left"/>
              <w:rPr>
                <w:b/>
              </w:rPr>
            </w:pPr>
            <w:r>
              <w:rPr>
                <w:b/>
              </w:rPr>
              <w:t>Описание на изхода</w:t>
            </w:r>
          </w:p>
          <w:p w:rsidR="00DF1ADC" w:rsidRPr="006B0528" w:rsidRDefault="00D15AD7" w:rsidP="00D15AD7">
            <w:pPr>
              <w:spacing w:after="120"/>
            </w:pPr>
            <w:r>
              <w:t>Произволно съобщение, комбинация от фраза, събитие, първо име, фамилия и град.</w:t>
            </w:r>
            <w:r w:rsidRPr="006B0528">
              <w:t xml:space="preserve"> </w:t>
            </w:r>
            <w:r>
              <w:t>Техните стойности са заложени в самото приложение.</w:t>
            </w:r>
          </w:p>
        </w:tc>
      </w:tr>
      <w:tr w:rsidR="00DF1ADC" w:rsidTr="00080423">
        <w:trPr>
          <w:trHeight w:val="1705"/>
        </w:trPr>
        <w:tc>
          <w:tcPr>
            <w:tcW w:w="10773" w:type="dxa"/>
            <w:gridSpan w:val="2"/>
            <w:vAlign w:val="center"/>
          </w:tcPr>
          <w:p w:rsidR="00DF1ADC" w:rsidRDefault="00DF1ADC" w:rsidP="00080423">
            <w:pPr>
              <w:spacing w:after="120"/>
              <w:jc w:val="left"/>
              <w:rPr>
                <w:b/>
              </w:rPr>
            </w:pPr>
            <w:r>
              <w:rPr>
                <w:b/>
              </w:rPr>
              <w:t>Анализ на задачата</w:t>
            </w:r>
          </w:p>
          <w:p w:rsidR="00DF1ADC" w:rsidRDefault="006C211A" w:rsidP="00080423">
            <w:pPr>
              <w:spacing w:after="120"/>
            </w:pPr>
            <w:r>
              <w:t xml:space="preserve">Създават се няколко </w:t>
            </w:r>
            <w:r w:rsidRPr="009176CA">
              <w:rPr>
                <w:b/>
                <w:lang w:val="en-US"/>
              </w:rPr>
              <w:t>private</w:t>
            </w:r>
            <w:r>
              <w:rPr>
                <w:lang w:val="en-US"/>
              </w:rPr>
              <w:t xml:space="preserve"> </w:t>
            </w:r>
            <w:r w:rsidRPr="009176CA">
              <w:rPr>
                <w:b/>
                <w:lang w:val="en-US"/>
              </w:rPr>
              <w:t>static</w:t>
            </w:r>
            <w:r>
              <w:rPr>
                <w:lang w:val="en-US"/>
              </w:rPr>
              <w:t xml:space="preserve"> </w:t>
            </w:r>
            <w:r>
              <w:t>стринга, съдържащи фрази, събития, първи имена на автори, фамилии на автори и градове на авторите.</w:t>
            </w:r>
          </w:p>
          <w:p w:rsidR="009176CA" w:rsidRDefault="009176CA" w:rsidP="00080423">
            <w:pPr>
              <w:spacing w:after="120"/>
            </w:pPr>
          </w:p>
          <w:p w:rsidR="009176CA" w:rsidRDefault="004F2E50" w:rsidP="00080423">
            <w:pPr>
              <w:spacing w:after="120"/>
              <w:rPr>
                <w:lang w:val="en-US"/>
              </w:rPr>
            </w:pPr>
            <w:r>
              <w:t xml:space="preserve">Създава се нов обект </w:t>
            </w:r>
            <w:r w:rsidRPr="004F2E50">
              <w:rPr>
                <w:b/>
                <w:lang w:val="en-US"/>
              </w:rPr>
              <w:t>rnd</w:t>
            </w:r>
            <w:r>
              <w:rPr>
                <w:lang w:val="en-US"/>
              </w:rPr>
              <w:t xml:space="preserve"> </w:t>
            </w:r>
            <w:r>
              <w:t xml:space="preserve">от клас </w:t>
            </w:r>
            <w:r w:rsidRPr="004F2E50">
              <w:rPr>
                <w:b/>
                <w:lang w:val="en-US"/>
              </w:rPr>
              <w:t>Random</w:t>
            </w:r>
            <w:r>
              <w:rPr>
                <w:lang w:val="en-US"/>
              </w:rPr>
              <w:t>.</w:t>
            </w:r>
            <w:r w:rsidR="00A37374">
              <w:rPr>
                <w:lang w:val="en-US"/>
              </w:rPr>
              <w:t xml:space="preserve"> </w:t>
            </w:r>
            <w:r w:rsidR="00A37374">
              <w:t xml:space="preserve">Създава се нов обект </w:t>
            </w:r>
            <w:r w:rsidR="00A37374" w:rsidRPr="000C5FBF">
              <w:rPr>
                <w:b/>
                <w:lang w:val="en-US"/>
              </w:rPr>
              <w:t>CommercialMessage</w:t>
            </w:r>
            <w:r w:rsidR="00A37374">
              <w:rPr>
                <w:lang w:val="en-US"/>
              </w:rPr>
              <w:t xml:space="preserve"> </w:t>
            </w:r>
            <w:r w:rsidR="00A37374">
              <w:t xml:space="preserve">от класа </w:t>
            </w:r>
            <w:r w:rsidR="00A37374" w:rsidRPr="000C5FBF">
              <w:rPr>
                <w:b/>
                <w:lang w:val="en-US"/>
              </w:rPr>
              <w:t>StringBuilder</w:t>
            </w:r>
            <w:r w:rsidR="00A37374">
              <w:rPr>
                <w:lang w:val="en-US"/>
              </w:rPr>
              <w:t>.</w:t>
            </w:r>
          </w:p>
          <w:p w:rsidR="001853B1" w:rsidRDefault="001853B1" w:rsidP="00080423">
            <w:pPr>
              <w:spacing w:after="120"/>
              <w:rPr>
                <w:lang w:val="en-US"/>
              </w:rPr>
            </w:pPr>
          </w:p>
          <w:p w:rsidR="001853B1" w:rsidRDefault="001853B1" w:rsidP="00080423">
            <w:pPr>
              <w:spacing w:after="120"/>
            </w:pPr>
            <w:r>
              <w:t xml:space="preserve">Посредством метода </w:t>
            </w:r>
            <w:r w:rsidRPr="009867ED">
              <w:rPr>
                <w:b/>
                <w:lang w:val="en-US"/>
              </w:rPr>
              <w:t>GenerateString</w:t>
            </w:r>
            <w:r w:rsidR="009867ED" w:rsidRPr="009867ED">
              <w:rPr>
                <w:b/>
                <w:lang w:val="en-US"/>
              </w:rPr>
              <w:t>(string)</w:t>
            </w:r>
            <w:r w:rsidRPr="009867ED">
              <w:rPr>
                <w:b/>
                <w:lang w:val="en-US"/>
              </w:rPr>
              <w:t>,</w:t>
            </w:r>
            <w:r>
              <w:rPr>
                <w:lang w:val="en-US"/>
              </w:rPr>
              <w:t xml:space="preserve"> </w:t>
            </w:r>
            <w:r>
              <w:t>се избират произволна фраза, събитие, първо име, фамилия и град. Всички те се обединяват и изкарват на конзолата.</w:t>
            </w:r>
          </w:p>
          <w:p w:rsidR="001853B1" w:rsidRDefault="001853B1" w:rsidP="00080423">
            <w:pPr>
              <w:spacing w:after="120"/>
            </w:pPr>
          </w:p>
          <w:p w:rsidR="001853B1" w:rsidRPr="001853B1" w:rsidRDefault="001853B1" w:rsidP="00080423">
            <w:pPr>
              <w:spacing w:after="120"/>
              <w:rPr>
                <w:lang w:val="en-US"/>
              </w:rPr>
            </w:pPr>
            <w:r>
              <w:t xml:space="preserve">Методът </w:t>
            </w:r>
            <w:r w:rsidRPr="009867ED">
              <w:rPr>
                <w:b/>
                <w:lang w:val="en-US"/>
              </w:rPr>
              <w:t>GenerateString</w:t>
            </w:r>
            <w:r w:rsidR="009867ED" w:rsidRPr="009867ED">
              <w:rPr>
                <w:b/>
                <w:lang w:val="en-US"/>
              </w:rPr>
              <w:t>(string)</w:t>
            </w:r>
            <w:r>
              <w:rPr>
                <w:lang w:val="en-US"/>
              </w:rPr>
              <w:t xml:space="preserve"> </w:t>
            </w:r>
            <w:r>
              <w:t xml:space="preserve">приемта като параметъра списък от </w:t>
            </w:r>
            <w:r>
              <w:rPr>
                <w:lang w:val="en-US"/>
              </w:rPr>
              <w:t>string</w:t>
            </w:r>
            <w:r>
              <w:t xml:space="preserve">-ове и връща произволен от тях посредством метода </w:t>
            </w:r>
            <w:r w:rsidRPr="009867ED">
              <w:rPr>
                <w:b/>
                <w:lang w:val="en-US"/>
              </w:rPr>
              <w:t>rnd.Next()</w:t>
            </w:r>
            <w:r w:rsidR="009867ED">
              <w:rPr>
                <w:b/>
                <w:lang w:val="en-US"/>
              </w:rPr>
              <w:t>.</w:t>
            </w:r>
          </w:p>
          <w:p w:rsidR="00DF1ADC" w:rsidRPr="00E605A2" w:rsidRDefault="00DF1ADC" w:rsidP="00080423">
            <w:pPr>
              <w:spacing w:after="120"/>
            </w:pPr>
          </w:p>
          <w:p w:rsidR="00DF1ADC" w:rsidRPr="002144BE" w:rsidRDefault="00DF1ADC" w:rsidP="00080423">
            <w:pPr>
              <w:spacing w:after="120"/>
              <w:rPr>
                <w:lang w:val="en-US"/>
              </w:rPr>
            </w:pPr>
          </w:p>
        </w:tc>
      </w:tr>
      <w:tr w:rsidR="00DF1ADC" w:rsidTr="00080423">
        <w:trPr>
          <w:trHeight w:val="1705"/>
        </w:trPr>
        <w:tc>
          <w:tcPr>
            <w:tcW w:w="10773" w:type="dxa"/>
            <w:gridSpan w:val="2"/>
            <w:vAlign w:val="center"/>
          </w:tcPr>
          <w:p w:rsidR="00DF1ADC" w:rsidRPr="004E6C36" w:rsidRDefault="00DF1ADC" w:rsidP="00080423">
            <w:pPr>
              <w:spacing w:after="120"/>
              <w:jc w:val="left"/>
              <w:rPr>
                <w:b/>
              </w:rPr>
            </w:pPr>
            <w:r w:rsidRPr="004E6C36">
              <w:rPr>
                <w:b/>
              </w:rPr>
              <w:lastRenderedPageBreak/>
              <w:t>Решение (сорс код)</w:t>
            </w:r>
          </w:p>
        </w:tc>
      </w:tr>
      <w:tr w:rsidR="00DF1ADC" w:rsidTr="00080423">
        <w:trPr>
          <w:trHeight w:val="1705"/>
        </w:trPr>
        <w:tc>
          <w:tcPr>
            <w:tcW w:w="10773" w:type="dxa"/>
            <w:gridSpan w:val="2"/>
            <w:vAlign w:val="center"/>
          </w:tcPr>
          <w:p w:rsidR="006B5C48" w:rsidRDefault="006B5C48" w:rsidP="006B5C4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w:t>
            </w:r>
          </w:p>
          <w:p w:rsidR="006B5C48" w:rsidRDefault="006B5C48" w:rsidP="006B5C4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System.Collections.Generic;</w:t>
            </w:r>
          </w:p>
          <w:p w:rsidR="006B5C48" w:rsidRDefault="006B5C48" w:rsidP="006B5C4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System.Linq;</w:t>
            </w:r>
          </w:p>
          <w:p w:rsidR="006B5C48" w:rsidRDefault="006B5C48" w:rsidP="006B5C48">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System.Text;</w:t>
            </w:r>
          </w:p>
          <w:p w:rsidR="006B5C48" w:rsidRDefault="006B5C48" w:rsidP="00B92946">
            <w:pPr>
              <w:autoSpaceDE w:val="0"/>
              <w:autoSpaceDN w:val="0"/>
              <w:adjustRightInd w:val="0"/>
              <w:spacing w:before="0"/>
              <w:jc w:val="left"/>
              <w:rPr>
                <w:rFonts w:ascii="Consolas" w:hAnsi="Consolas" w:cs="Consolas"/>
                <w:color w:val="0000FF"/>
                <w:sz w:val="21"/>
                <w:szCs w:val="21"/>
                <w:lang w:eastAsia="en-US"/>
              </w:rPr>
            </w:pP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class</w:t>
            </w:r>
            <w:r>
              <w:rPr>
                <w:rFonts w:ascii="Consolas" w:hAnsi="Consolas" w:cs="Consolas"/>
                <w:sz w:val="21"/>
                <w:szCs w:val="21"/>
                <w:lang w:eastAsia="en-US"/>
              </w:rPr>
              <w:t xml:space="preserve"> </w:t>
            </w:r>
            <w:r>
              <w:rPr>
                <w:rFonts w:ascii="Consolas" w:hAnsi="Consolas" w:cs="Consolas"/>
                <w:color w:val="2B91AF"/>
                <w:sz w:val="21"/>
                <w:szCs w:val="21"/>
                <w:lang w:eastAsia="en-US"/>
              </w:rPr>
              <w:t>RandomCommercialMessage</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private</w:t>
            </w: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PraisingPhrases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A31515"/>
                <w:sz w:val="21"/>
                <w:szCs w:val="21"/>
                <w:lang w:eastAsia="en-US"/>
              </w:rPr>
              <w:t>"Продуктът е отличен."</w:t>
            </w:r>
            <w:r>
              <w:rPr>
                <w:rFonts w:ascii="Consolas" w:hAnsi="Consolas" w:cs="Consolas"/>
                <w:sz w:val="21"/>
                <w:szCs w:val="21"/>
                <w:lang w:eastAsia="en-US"/>
              </w:rPr>
              <w:t>,</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A31515"/>
                <w:sz w:val="21"/>
                <w:szCs w:val="21"/>
                <w:lang w:eastAsia="en-US"/>
              </w:rPr>
              <w:t>"Това е страхотен продукт."</w:t>
            </w:r>
            <w:r>
              <w:rPr>
                <w:rFonts w:ascii="Consolas" w:hAnsi="Consolas" w:cs="Consolas"/>
                <w:sz w:val="21"/>
                <w:szCs w:val="21"/>
                <w:lang w:eastAsia="en-US"/>
              </w:rPr>
              <w:t>,</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A31515"/>
                <w:sz w:val="21"/>
                <w:szCs w:val="21"/>
                <w:lang w:eastAsia="en-US"/>
              </w:rPr>
              <w:t>"Постоянно ползвам този продукт."</w:t>
            </w:r>
            <w:r>
              <w:rPr>
                <w:rFonts w:ascii="Consolas" w:hAnsi="Consolas" w:cs="Consolas"/>
                <w:sz w:val="21"/>
                <w:szCs w:val="21"/>
                <w:lang w:eastAsia="en-US"/>
              </w:rPr>
              <w:t>,</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A31515"/>
                <w:sz w:val="21"/>
                <w:szCs w:val="21"/>
                <w:lang w:eastAsia="en-US"/>
              </w:rPr>
              <w:t>"Това е най-добрият продукт от тази категория."</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B92946" w:rsidRDefault="00B92946" w:rsidP="00B92946">
            <w:pPr>
              <w:autoSpaceDE w:val="0"/>
              <w:autoSpaceDN w:val="0"/>
              <w:adjustRightInd w:val="0"/>
              <w:spacing w:before="0"/>
              <w:jc w:val="left"/>
              <w:rPr>
                <w:rFonts w:ascii="Consolas" w:hAnsi="Consolas" w:cs="Consolas"/>
                <w:sz w:val="21"/>
                <w:szCs w:val="21"/>
                <w:lang w:eastAsia="en-US"/>
              </w:rPr>
            </w:pP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private</w:t>
            </w: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PraisingEvents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A31515"/>
                <w:sz w:val="21"/>
                <w:szCs w:val="21"/>
                <w:lang w:eastAsia="en-US"/>
              </w:rPr>
              <w:t>"Вече се чувствам добре."</w:t>
            </w:r>
            <w:r>
              <w:rPr>
                <w:rFonts w:ascii="Consolas" w:hAnsi="Consolas" w:cs="Consolas"/>
                <w:sz w:val="21"/>
                <w:szCs w:val="21"/>
                <w:lang w:eastAsia="en-US"/>
              </w:rPr>
              <w:t>,</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A31515"/>
                <w:sz w:val="21"/>
                <w:szCs w:val="21"/>
                <w:lang w:eastAsia="en-US"/>
              </w:rPr>
              <w:t>"Успях да се променя."</w:t>
            </w:r>
            <w:r>
              <w:rPr>
                <w:rFonts w:ascii="Consolas" w:hAnsi="Consolas" w:cs="Consolas"/>
                <w:sz w:val="21"/>
                <w:szCs w:val="21"/>
                <w:lang w:eastAsia="en-US"/>
              </w:rPr>
              <w:t>,</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A31515"/>
                <w:sz w:val="21"/>
                <w:szCs w:val="21"/>
                <w:lang w:eastAsia="en-US"/>
              </w:rPr>
              <w:t>"Той направи чудо."</w:t>
            </w:r>
            <w:r>
              <w:rPr>
                <w:rFonts w:ascii="Consolas" w:hAnsi="Consolas" w:cs="Consolas"/>
                <w:sz w:val="21"/>
                <w:szCs w:val="21"/>
                <w:lang w:eastAsia="en-US"/>
              </w:rPr>
              <w:t xml:space="preserve">, </w:t>
            </w:r>
            <w:r>
              <w:rPr>
                <w:rFonts w:ascii="Consolas" w:hAnsi="Consolas" w:cs="Consolas"/>
                <w:color w:val="A31515"/>
                <w:sz w:val="21"/>
                <w:szCs w:val="21"/>
                <w:lang w:eastAsia="en-US"/>
              </w:rPr>
              <w:t>"Не мога да повярвам, но вече се чувствам страхотно."</w:t>
            </w:r>
            <w:r>
              <w:rPr>
                <w:rFonts w:ascii="Consolas" w:hAnsi="Consolas" w:cs="Consolas"/>
                <w:sz w:val="21"/>
                <w:szCs w:val="21"/>
                <w:lang w:eastAsia="en-US"/>
              </w:rPr>
              <w:t>,</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A31515"/>
                <w:sz w:val="21"/>
                <w:szCs w:val="21"/>
                <w:lang w:eastAsia="en-US"/>
              </w:rPr>
              <w:t>"Опитайте и вие. Аз съм много доволна."</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B92946" w:rsidRDefault="00B92946" w:rsidP="00B92946">
            <w:pPr>
              <w:autoSpaceDE w:val="0"/>
              <w:autoSpaceDN w:val="0"/>
              <w:adjustRightInd w:val="0"/>
              <w:spacing w:before="0"/>
              <w:jc w:val="left"/>
              <w:rPr>
                <w:rFonts w:ascii="Consolas" w:hAnsi="Consolas" w:cs="Consolas"/>
                <w:sz w:val="21"/>
                <w:szCs w:val="21"/>
                <w:lang w:eastAsia="en-US"/>
              </w:rPr>
            </w:pP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private</w:t>
            </w: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AuthorsFirstName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 </w:t>
            </w:r>
            <w:r>
              <w:rPr>
                <w:rFonts w:ascii="Consolas" w:hAnsi="Consolas" w:cs="Consolas"/>
                <w:color w:val="A31515"/>
                <w:sz w:val="21"/>
                <w:szCs w:val="21"/>
                <w:lang w:eastAsia="en-US"/>
              </w:rPr>
              <w:t>"Диана"</w:t>
            </w:r>
            <w:r>
              <w:rPr>
                <w:rFonts w:ascii="Consolas" w:hAnsi="Consolas" w:cs="Consolas"/>
                <w:sz w:val="21"/>
                <w:szCs w:val="21"/>
                <w:lang w:eastAsia="en-US"/>
              </w:rPr>
              <w:t xml:space="preserve">, </w:t>
            </w:r>
            <w:r>
              <w:rPr>
                <w:rFonts w:ascii="Consolas" w:hAnsi="Consolas" w:cs="Consolas"/>
                <w:color w:val="A31515"/>
                <w:sz w:val="21"/>
                <w:szCs w:val="21"/>
                <w:lang w:eastAsia="en-US"/>
              </w:rPr>
              <w:t>"Петя"</w:t>
            </w:r>
            <w:r>
              <w:rPr>
                <w:rFonts w:ascii="Consolas" w:hAnsi="Consolas" w:cs="Consolas"/>
                <w:sz w:val="21"/>
                <w:szCs w:val="21"/>
                <w:lang w:eastAsia="en-US"/>
              </w:rPr>
              <w:t xml:space="preserve">, </w:t>
            </w:r>
            <w:r>
              <w:rPr>
                <w:rFonts w:ascii="Consolas" w:hAnsi="Consolas" w:cs="Consolas"/>
                <w:color w:val="A31515"/>
                <w:sz w:val="21"/>
                <w:szCs w:val="21"/>
                <w:lang w:eastAsia="en-US"/>
              </w:rPr>
              <w:t>"Стела"</w:t>
            </w:r>
            <w:r>
              <w:rPr>
                <w:rFonts w:ascii="Consolas" w:hAnsi="Consolas" w:cs="Consolas"/>
                <w:sz w:val="21"/>
                <w:szCs w:val="21"/>
                <w:lang w:eastAsia="en-US"/>
              </w:rPr>
              <w:t xml:space="preserve">, </w:t>
            </w:r>
            <w:r>
              <w:rPr>
                <w:rFonts w:ascii="Consolas" w:hAnsi="Consolas" w:cs="Consolas"/>
                <w:color w:val="A31515"/>
                <w:sz w:val="21"/>
                <w:szCs w:val="21"/>
                <w:lang w:eastAsia="en-US"/>
              </w:rPr>
              <w:t>"Елена"</w:t>
            </w:r>
            <w:r>
              <w:rPr>
                <w:rFonts w:ascii="Consolas" w:hAnsi="Consolas" w:cs="Consolas"/>
                <w:sz w:val="21"/>
                <w:szCs w:val="21"/>
                <w:lang w:eastAsia="en-US"/>
              </w:rPr>
              <w:t xml:space="preserve">, </w:t>
            </w:r>
            <w:r>
              <w:rPr>
                <w:rFonts w:ascii="Consolas" w:hAnsi="Consolas" w:cs="Consolas"/>
                <w:color w:val="A31515"/>
                <w:sz w:val="21"/>
                <w:szCs w:val="21"/>
                <w:lang w:eastAsia="en-US"/>
              </w:rPr>
              <w:t>"Катя"</w:t>
            </w:r>
            <w:r>
              <w:rPr>
                <w:rFonts w:ascii="Consolas" w:hAnsi="Consolas" w:cs="Consolas"/>
                <w:sz w:val="21"/>
                <w:szCs w:val="21"/>
                <w:lang w:eastAsia="en-US"/>
              </w:rPr>
              <w:t xml:space="preserve"> };</w:t>
            </w:r>
          </w:p>
          <w:p w:rsidR="00B92946" w:rsidRDefault="00B92946" w:rsidP="00B92946">
            <w:pPr>
              <w:autoSpaceDE w:val="0"/>
              <w:autoSpaceDN w:val="0"/>
              <w:adjustRightInd w:val="0"/>
              <w:spacing w:before="0"/>
              <w:jc w:val="left"/>
              <w:rPr>
                <w:rFonts w:ascii="Consolas" w:hAnsi="Consolas" w:cs="Consolas"/>
                <w:sz w:val="21"/>
                <w:szCs w:val="21"/>
                <w:lang w:eastAsia="en-US"/>
              </w:rPr>
            </w:pP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private</w:t>
            </w: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AuthorsLastName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 </w:t>
            </w:r>
            <w:r>
              <w:rPr>
                <w:rFonts w:ascii="Consolas" w:hAnsi="Consolas" w:cs="Consolas"/>
                <w:color w:val="A31515"/>
                <w:sz w:val="21"/>
                <w:szCs w:val="21"/>
                <w:lang w:eastAsia="en-US"/>
              </w:rPr>
              <w:t>"Иванова"</w:t>
            </w:r>
            <w:r>
              <w:rPr>
                <w:rFonts w:ascii="Consolas" w:hAnsi="Consolas" w:cs="Consolas"/>
                <w:sz w:val="21"/>
                <w:szCs w:val="21"/>
                <w:lang w:eastAsia="en-US"/>
              </w:rPr>
              <w:t xml:space="preserve">, </w:t>
            </w:r>
            <w:r>
              <w:rPr>
                <w:rFonts w:ascii="Consolas" w:hAnsi="Consolas" w:cs="Consolas"/>
                <w:color w:val="A31515"/>
                <w:sz w:val="21"/>
                <w:szCs w:val="21"/>
                <w:lang w:eastAsia="en-US"/>
              </w:rPr>
              <w:t>"Петрова"</w:t>
            </w:r>
            <w:r>
              <w:rPr>
                <w:rFonts w:ascii="Consolas" w:hAnsi="Consolas" w:cs="Consolas"/>
                <w:sz w:val="21"/>
                <w:szCs w:val="21"/>
                <w:lang w:eastAsia="en-US"/>
              </w:rPr>
              <w:t xml:space="preserve">, </w:t>
            </w:r>
            <w:r>
              <w:rPr>
                <w:rFonts w:ascii="Consolas" w:hAnsi="Consolas" w:cs="Consolas"/>
                <w:color w:val="A31515"/>
                <w:sz w:val="21"/>
                <w:szCs w:val="21"/>
                <w:lang w:eastAsia="en-US"/>
              </w:rPr>
              <w:t>"Кирова"</w:t>
            </w:r>
            <w:r>
              <w:rPr>
                <w:rFonts w:ascii="Consolas" w:hAnsi="Consolas" w:cs="Consolas"/>
                <w:sz w:val="21"/>
                <w:szCs w:val="21"/>
                <w:lang w:eastAsia="en-US"/>
              </w:rPr>
              <w:t xml:space="preserve"> };</w:t>
            </w:r>
          </w:p>
          <w:p w:rsidR="00B92946" w:rsidRDefault="00B92946" w:rsidP="00B92946">
            <w:pPr>
              <w:autoSpaceDE w:val="0"/>
              <w:autoSpaceDN w:val="0"/>
              <w:adjustRightInd w:val="0"/>
              <w:spacing w:before="0"/>
              <w:jc w:val="left"/>
              <w:rPr>
                <w:rFonts w:ascii="Consolas" w:hAnsi="Consolas" w:cs="Consolas"/>
                <w:sz w:val="21"/>
                <w:szCs w:val="21"/>
                <w:lang w:eastAsia="en-US"/>
              </w:rPr>
            </w:pP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private</w:t>
            </w: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AuthorsCity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 </w:t>
            </w:r>
            <w:r>
              <w:rPr>
                <w:rFonts w:ascii="Consolas" w:hAnsi="Consolas" w:cs="Consolas"/>
                <w:color w:val="A31515"/>
                <w:sz w:val="21"/>
                <w:szCs w:val="21"/>
                <w:lang w:eastAsia="en-US"/>
              </w:rPr>
              <w:t>"София"</w:t>
            </w:r>
            <w:r>
              <w:rPr>
                <w:rFonts w:ascii="Consolas" w:hAnsi="Consolas" w:cs="Consolas"/>
                <w:sz w:val="21"/>
                <w:szCs w:val="21"/>
                <w:lang w:eastAsia="en-US"/>
              </w:rPr>
              <w:t xml:space="preserve">, </w:t>
            </w:r>
            <w:r>
              <w:rPr>
                <w:rFonts w:ascii="Consolas" w:hAnsi="Consolas" w:cs="Consolas"/>
                <w:color w:val="A31515"/>
                <w:sz w:val="21"/>
                <w:szCs w:val="21"/>
                <w:lang w:eastAsia="en-US"/>
              </w:rPr>
              <w:t>"Пловдив"</w:t>
            </w:r>
            <w:r>
              <w:rPr>
                <w:rFonts w:ascii="Consolas" w:hAnsi="Consolas" w:cs="Consolas"/>
                <w:sz w:val="21"/>
                <w:szCs w:val="21"/>
                <w:lang w:eastAsia="en-US"/>
              </w:rPr>
              <w:t xml:space="preserve">, </w:t>
            </w:r>
            <w:r>
              <w:rPr>
                <w:rFonts w:ascii="Consolas" w:hAnsi="Consolas" w:cs="Consolas"/>
                <w:color w:val="A31515"/>
                <w:sz w:val="21"/>
                <w:szCs w:val="21"/>
                <w:lang w:eastAsia="en-US"/>
              </w:rPr>
              <w:t>"Варна"</w:t>
            </w:r>
            <w:r>
              <w:rPr>
                <w:rFonts w:ascii="Consolas" w:hAnsi="Consolas" w:cs="Consolas"/>
                <w:sz w:val="21"/>
                <w:szCs w:val="21"/>
                <w:lang w:eastAsia="en-US"/>
              </w:rPr>
              <w:t xml:space="preserve">, </w:t>
            </w:r>
            <w:r>
              <w:rPr>
                <w:rFonts w:ascii="Consolas" w:hAnsi="Consolas" w:cs="Consolas"/>
                <w:color w:val="A31515"/>
                <w:sz w:val="21"/>
                <w:szCs w:val="21"/>
                <w:lang w:eastAsia="en-US"/>
              </w:rPr>
              <w:t>"Русе"</w:t>
            </w:r>
            <w:r>
              <w:rPr>
                <w:rFonts w:ascii="Consolas" w:hAnsi="Consolas" w:cs="Consolas"/>
                <w:sz w:val="21"/>
                <w:szCs w:val="21"/>
                <w:lang w:eastAsia="en-US"/>
              </w:rPr>
              <w:t xml:space="preserve">, </w:t>
            </w:r>
            <w:r>
              <w:rPr>
                <w:rFonts w:ascii="Consolas" w:hAnsi="Consolas" w:cs="Consolas"/>
                <w:color w:val="A31515"/>
                <w:sz w:val="21"/>
                <w:szCs w:val="21"/>
                <w:lang w:eastAsia="en-US"/>
              </w:rPr>
              <w:t>"Бургас"</w:t>
            </w:r>
            <w:r>
              <w:rPr>
                <w:rFonts w:ascii="Consolas" w:hAnsi="Consolas" w:cs="Consolas"/>
                <w:sz w:val="21"/>
                <w:szCs w:val="21"/>
                <w:lang w:eastAsia="en-US"/>
              </w:rPr>
              <w:t xml:space="preserve"> };</w:t>
            </w:r>
          </w:p>
          <w:p w:rsidR="00B92946" w:rsidRDefault="00B92946" w:rsidP="00B92946">
            <w:pPr>
              <w:autoSpaceDE w:val="0"/>
              <w:autoSpaceDN w:val="0"/>
              <w:adjustRightInd w:val="0"/>
              <w:spacing w:before="0"/>
              <w:jc w:val="left"/>
              <w:rPr>
                <w:rFonts w:ascii="Consolas" w:hAnsi="Consolas" w:cs="Consolas"/>
                <w:sz w:val="21"/>
                <w:szCs w:val="21"/>
                <w:lang w:eastAsia="en-US"/>
              </w:rPr>
            </w:pP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private</w:t>
            </w: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2B91AF"/>
                <w:sz w:val="21"/>
                <w:szCs w:val="21"/>
                <w:lang w:eastAsia="en-US"/>
              </w:rPr>
              <w:t>Random</w:t>
            </w:r>
            <w:r>
              <w:rPr>
                <w:rFonts w:ascii="Consolas" w:hAnsi="Consolas" w:cs="Consolas"/>
                <w:sz w:val="21"/>
                <w:szCs w:val="21"/>
                <w:lang w:eastAsia="en-US"/>
              </w:rPr>
              <w:t xml:space="preserve"> rnd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Random</w:t>
            </w:r>
            <w:r>
              <w:rPr>
                <w:rFonts w:ascii="Consolas" w:hAnsi="Consolas" w:cs="Consolas"/>
                <w:sz w:val="21"/>
                <w:szCs w:val="21"/>
                <w:lang w:eastAsia="en-US"/>
              </w:rPr>
              <w:t>();</w:t>
            </w:r>
          </w:p>
          <w:p w:rsidR="00B92946" w:rsidRDefault="00B92946" w:rsidP="00B92946">
            <w:pPr>
              <w:autoSpaceDE w:val="0"/>
              <w:autoSpaceDN w:val="0"/>
              <w:adjustRightInd w:val="0"/>
              <w:spacing w:before="0"/>
              <w:jc w:val="left"/>
              <w:rPr>
                <w:rFonts w:ascii="Consolas" w:hAnsi="Consolas" w:cs="Consolas"/>
                <w:sz w:val="21"/>
                <w:szCs w:val="21"/>
                <w:lang w:eastAsia="en-US"/>
              </w:rPr>
            </w:pP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void</w:t>
            </w:r>
            <w:r>
              <w:rPr>
                <w:rFonts w:ascii="Consolas" w:hAnsi="Consolas" w:cs="Consolas"/>
                <w:sz w:val="21"/>
                <w:szCs w:val="21"/>
                <w:lang w:eastAsia="en-US"/>
              </w:rPr>
              <w:t xml:space="preserve"> Main(</w:t>
            </w:r>
            <w:r>
              <w:rPr>
                <w:rFonts w:ascii="Consolas" w:hAnsi="Consolas" w:cs="Consolas"/>
                <w:color w:val="0000FF"/>
                <w:sz w:val="21"/>
                <w:szCs w:val="21"/>
                <w:lang w:eastAsia="en-US"/>
              </w:rPr>
              <w:t>string</w:t>
            </w:r>
            <w:r>
              <w:rPr>
                <w:rFonts w:ascii="Consolas" w:hAnsi="Consolas" w:cs="Consolas"/>
                <w:sz w:val="21"/>
                <w:szCs w:val="21"/>
                <w:lang w:eastAsia="en-US"/>
              </w:rPr>
              <w:t>[] args)</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StringBuilder</w:t>
            </w:r>
            <w:r>
              <w:rPr>
                <w:rFonts w:ascii="Consolas" w:hAnsi="Consolas" w:cs="Consolas"/>
                <w:sz w:val="21"/>
                <w:szCs w:val="21"/>
                <w:lang w:eastAsia="en-US"/>
              </w:rPr>
              <w:t xml:space="preserve"> CommercialMessage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StringBuilder</w:t>
            </w:r>
            <w:r>
              <w:rPr>
                <w:rFonts w:ascii="Consolas" w:hAnsi="Consolas" w:cs="Consolas"/>
                <w:sz w:val="21"/>
                <w:szCs w:val="21"/>
                <w:lang w:eastAsia="en-US"/>
              </w:rPr>
              <w:t>();</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Phrase = GenerateString(PraisingPhrases);</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CommercialMessage.Append(Phrase + </w:t>
            </w:r>
            <w:r>
              <w:rPr>
                <w:rFonts w:ascii="Consolas" w:hAnsi="Consolas" w:cs="Consolas"/>
                <w:color w:val="A31515"/>
                <w:sz w:val="21"/>
                <w:szCs w:val="21"/>
                <w:lang w:eastAsia="en-US"/>
              </w:rPr>
              <w:t>" "</w:t>
            </w:r>
            <w:r>
              <w:rPr>
                <w:rFonts w:ascii="Consolas" w:hAnsi="Consolas" w:cs="Consolas"/>
                <w:sz w:val="21"/>
                <w:szCs w:val="21"/>
                <w:lang w:eastAsia="en-US"/>
              </w:rPr>
              <w:t>);</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Event = GenerateString(PraisingEvents);</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CommercialMessage.Append(Event + </w:t>
            </w:r>
            <w:r>
              <w:rPr>
                <w:rFonts w:ascii="Consolas" w:hAnsi="Consolas" w:cs="Consolas"/>
                <w:color w:val="A31515"/>
                <w:sz w:val="21"/>
                <w:szCs w:val="21"/>
                <w:lang w:eastAsia="en-US"/>
              </w:rPr>
              <w:t>" "</w:t>
            </w:r>
            <w:r>
              <w:rPr>
                <w:rFonts w:ascii="Consolas" w:hAnsi="Consolas" w:cs="Consolas"/>
                <w:sz w:val="21"/>
                <w:szCs w:val="21"/>
                <w:lang w:eastAsia="en-US"/>
              </w:rPr>
              <w:t>);</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FirstName = GenerateString(AuthorsFirstName);</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LastName = GenerateString(AuthorsLastName);</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City = GenerateString(AuthorsCity);</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CommercialMessage.Append(</w:t>
            </w:r>
            <w:r>
              <w:rPr>
                <w:rFonts w:ascii="Consolas" w:hAnsi="Consolas" w:cs="Consolas"/>
                <w:color w:val="A31515"/>
                <w:sz w:val="21"/>
                <w:szCs w:val="21"/>
                <w:lang w:eastAsia="en-US"/>
              </w:rPr>
              <w:t>" -- "</w:t>
            </w:r>
            <w:r>
              <w:rPr>
                <w:rFonts w:ascii="Consolas" w:hAnsi="Consolas" w:cs="Consolas"/>
                <w:sz w:val="21"/>
                <w:szCs w:val="21"/>
                <w:lang w:eastAsia="en-US"/>
              </w:rPr>
              <w:t xml:space="preserve"> + FirstName + </w:t>
            </w:r>
            <w:r>
              <w:rPr>
                <w:rFonts w:ascii="Consolas" w:hAnsi="Consolas" w:cs="Consolas"/>
                <w:color w:val="A31515"/>
                <w:sz w:val="21"/>
                <w:szCs w:val="21"/>
                <w:lang w:eastAsia="en-US"/>
              </w:rPr>
              <w:t>" "</w:t>
            </w:r>
            <w:r>
              <w:rPr>
                <w:rFonts w:ascii="Consolas" w:hAnsi="Consolas" w:cs="Consolas"/>
                <w:sz w:val="21"/>
                <w:szCs w:val="21"/>
                <w:lang w:eastAsia="en-US"/>
              </w:rPr>
              <w:t xml:space="preserve"> + LastName + </w:t>
            </w:r>
            <w:r>
              <w:rPr>
                <w:rFonts w:ascii="Consolas" w:hAnsi="Consolas" w:cs="Consolas"/>
                <w:color w:val="A31515"/>
                <w:sz w:val="21"/>
                <w:szCs w:val="21"/>
                <w:lang w:eastAsia="en-US"/>
              </w:rPr>
              <w:t>", "</w:t>
            </w:r>
            <w:r>
              <w:rPr>
                <w:rFonts w:ascii="Consolas" w:hAnsi="Consolas" w:cs="Consolas"/>
                <w:sz w:val="21"/>
                <w:szCs w:val="21"/>
                <w:lang w:eastAsia="en-US"/>
              </w:rPr>
              <w:t xml:space="preserve"> + City);</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finalMessage = CommercialMessage.ToString();</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.WriteLine(finalMessage);</w:t>
            </w:r>
          </w:p>
          <w:p w:rsidR="00B92946" w:rsidRDefault="00B92946" w:rsidP="00B92946">
            <w:pPr>
              <w:autoSpaceDE w:val="0"/>
              <w:autoSpaceDN w:val="0"/>
              <w:adjustRightInd w:val="0"/>
              <w:spacing w:before="0"/>
              <w:jc w:val="left"/>
              <w:rPr>
                <w:rFonts w:ascii="Consolas" w:hAnsi="Consolas" w:cs="Consolas"/>
                <w:sz w:val="21"/>
                <w:szCs w:val="21"/>
                <w:lang w:eastAsia="en-US"/>
              </w:rPr>
            </w:pP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//From each array of strings i generate a random one for the random message and the output is that message</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//The arrays should be the ones listed in the task</w:t>
            </w:r>
          </w:p>
          <w:p w:rsidR="00B92946" w:rsidRDefault="00B92946" w:rsidP="00B92946">
            <w:pPr>
              <w:autoSpaceDE w:val="0"/>
              <w:autoSpaceDN w:val="0"/>
              <w:adjustRightInd w:val="0"/>
              <w:spacing w:before="0"/>
              <w:jc w:val="left"/>
              <w:rPr>
                <w:rFonts w:ascii="Consolas" w:hAnsi="Consolas" w:cs="Consolas"/>
                <w:sz w:val="21"/>
                <w:szCs w:val="21"/>
                <w:lang w:eastAsia="en-US"/>
              </w:rPr>
            </w:pP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private</w:t>
            </w: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GenerateString(</w:t>
            </w:r>
            <w:r>
              <w:rPr>
                <w:rFonts w:ascii="Consolas" w:hAnsi="Consolas" w:cs="Consolas"/>
                <w:color w:val="0000FF"/>
                <w:sz w:val="21"/>
                <w:szCs w:val="21"/>
                <w:lang w:eastAsia="en-US"/>
              </w:rPr>
              <w:t>string</w:t>
            </w:r>
            <w:r>
              <w:rPr>
                <w:rFonts w:ascii="Consolas" w:hAnsi="Consolas" w:cs="Consolas"/>
                <w:sz w:val="21"/>
                <w:szCs w:val="21"/>
                <w:lang w:eastAsia="en-US"/>
              </w:rPr>
              <w:t>[] availableStrings)</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lastRenderedPageBreak/>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randomIndex = rnd.Next(availableStrings.Length);</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randomString = availableStrings[randomIndex];</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randomString;</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B92946" w:rsidRDefault="00B92946" w:rsidP="00B9294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DF1ADC" w:rsidRPr="00F73F5F" w:rsidRDefault="00DF1ADC" w:rsidP="00080423">
            <w:pPr>
              <w:autoSpaceDE w:val="0"/>
              <w:autoSpaceDN w:val="0"/>
              <w:adjustRightInd w:val="0"/>
              <w:spacing w:before="0"/>
              <w:jc w:val="left"/>
              <w:rPr>
                <w:rFonts w:ascii="Consolas" w:hAnsi="Consolas" w:cs="Consolas"/>
                <w:noProof/>
                <w:szCs w:val="20"/>
                <w:lang w:val="en-US"/>
              </w:rPr>
            </w:pPr>
          </w:p>
        </w:tc>
      </w:tr>
      <w:tr w:rsidR="00DF1ADC" w:rsidTr="00080423">
        <w:trPr>
          <w:trHeight w:val="1705"/>
        </w:trPr>
        <w:tc>
          <w:tcPr>
            <w:tcW w:w="10773" w:type="dxa"/>
            <w:gridSpan w:val="2"/>
            <w:vAlign w:val="center"/>
          </w:tcPr>
          <w:p w:rsidR="00DF1ADC" w:rsidRPr="00AC511F" w:rsidRDefault="00DF1ADC" w:rsidP="00080423">
            <w:pPr>
              <w:spacing w:after="120"/>
              <w:jc w:val="left"/>
              <w:rPr>
                <w:b/>
                <w:lang w:val="en-US"/>
              </w:rPr>
            </w:pPr>
            <w:r>
              <w:rPr>
                <w:b/>
              </w:rPr>
              <w:lastRenderedPageBreak/>
              <w:t>Тестов</w:t>
            </w:r>
            <w:r>
              <w:rPr>
                <w:b/>
                <w:lang w:val="en-US"/>
              </w:rPr>
              <w:t>e</w:t>
            </w:r>
          </w:p>
          <w:p w:rsidR="00DF1ADC" w:rsidRPr="000D1E0D" w:rsidRDefault="00DF1ADC" w:rsidP="00080423">
            <w:pPr>
              <w:spacing w:after="120"/>
              <w:jc w:val="left"/>
              <w:rPr>
                <w:b/>
                <w:lang w:val="en-US"/>
              </w:rPr>
            </w:pPr>
          </w:p>
        </w:tc>
      </w:tr>
      <w:tr w:rsidR="00B92946" w:rsidRPr="00F73CEF" w:rsidTr="00080423">
        <w:tc>
          <w:tcPr>
            <w:tcW w:w="5387" w:type="dxa"/>
            <w:vAlign w:val="center"/>
          </w:tcPr>
          <w:p w:rsidR="00B92946" w:rsidRPr="004E6C36" w:rsidRDefault="00B92946" w:rsidP="00080423">
            <w:pPr>
              <w:spacing w:after="120"/>
              <w:jc w:val="left"/>
              <w:rPr>
                <w:b/>
              </w:rPr>
            </w:pPr>
            <w:r>
              <w:rPr>
                <w:b/>
              </w:rPr>
              <w:t>Вход</w:t>
            </w:r>
          </w:p>
        </w:tc>
        <w:tc>
          <w:tcPr>
            <w:tcW w:w="5386" w:type="dxa"/>
            <w:vAlign w:val="center"/>
          </w:tcPr>
          <w:p w:rsidR="00B92946" w:rsidRPr="004E6C36" w:rsidRDefault="00B92946" w:rsidP="00080423">
            <w:pPr>
              <w:spacing w:after="120"/>
              <w:jc w:val="left"/>
              <w:rPr>
                <w:b/>
              </w:rPr>
            </w:pPr>
            <w:r>
              <w:rPr>
                <w:b/>
              </w:rPr>
              <w:t>Изход</w:t>
            </w:r>
          </w:p>
        </w:tc>
      </w:tr>
      <w:tr w:rsidR="00B92946" w:rsidRPr="00F73CEF" w:rsidTr="00080423">
        <w:tc>
          <w:tcPr>
            <w:tcW w:w="5387" w:type="dxa"/>
          </w:tcPr>
          <w:p w:rsidR="00B92946" w:rsidRPr="009F14F6" w:rsidRDefault="00B92946" w:rsidP="00080423">
            <w:pPr>
              <w:spacing w:after="120"/>
              <w:rPr>
                <w:rFonts w:ascii="Consolas" w:hAnsi="Consolas" w:cs="Consolas"/>
                <w:lang w:val="en-US"/>
              </w:rPr>
            </w:pPr>
          </w:p>
        </w:tc>
        <w:tc>
          <w:tcPr>
            <w:tcW w:w="5386" w:type="dxa"/>
          </w:tcPr>
          <w:p w:rsidR="00B92946" w:rsidRPr="009931B5" w:rsidRDefault="00B92946" w:rsidP="00080423">
            <w:pPr>
              <w:spacing w:after="120"/>
              <w:rPr>
                <w:rFonts w:ascii="Consolas" w:hAnsi="Consolas" w:cs="Consolas"/>
              </w:rPr>
            </w:pPr>
            <w:r w:rsidRPr="009931B5">
              <w:rPr>
                <w:rFonts w:ascii="Consolas" w:hAnsi="Consolas" w:cs="Consolas"/>
              </w:rPr>
              <w:t>Продуктът е отличен. Той направи чудо.  -- Диана Петрова, Варна</w:t>
            </w:r>
          </w:p>
        </w:tc>
      </w:tr>
      <w:tr w:rsidR="00B92946" w:rsidRPr="00F73CEF" w:rsidTr="00080423">
        <w:tc>
          <w:tcPr>
            <w:tcW w:w="5387" w:type="dxa"/>
            <w:vAlign w:val="center"/>
          </w:tcPr>
          <w:p w:rsidR="00B92946" w:rsidRPr="004E6C36" w:rsidRDefault="00B92946" w:rsidP="00080423">
            <w:pPr>
              <w:spacing w:after="120"/>
              <w:jc w:val="left"/>
              <w:rPr>
                <w:b/>
              </w:rPr>
            </w:pPr>
            <w:r>
              <w:rPr>
                <w:b/>
              </w:rPr>
              <w:t>Вход</w:t>
            </w:r>
          </w:p>
        </w:tc>
        <w:tc>
          <w:tcPr>
            <w:tcW w:w="5386" w:type="dxa"/>
            <w:vAlign w:val="center"/>
          </w:tcPr>
          <w:p w:rsidR="00B92946" w:rsidRPr="004E6C36" w:rsidRDefault="00B92946" w:rsidP="00080423">
            <w:pPr>
              <w:spacing w:after="120"/>
              <w:jc w:val="left"/>
              <w:rPr>
                <w:b/>
              </w:rPr>
            </w:pPr>
            <w:r>
              <w:rPr>
                <w:b/>
              </w:rPr>
              <w:t>Изход</w:t>
            </w:r>
          </w:p>
        </w:tc>
      </w:tr>
      <w:tr w:rsidR="00B92946" w:rsidRPr="00F73CEF" w:rsidTr="00080423">
        <w:tc>
          <w:tcPr>
            <w:tcW w:w="5387" w:type="dxa"/>
          </w:tcPr>
          <w:p w:rsidR="00B92946" w:rsidRPr="00AC511F" w:rsidRDefault="00B92946" w:rsidP="00080423">
            <w:pPr>
              <w:spacing w:after="120"/>
              <w:jc w:val="left"/>
              <w:rPr>
                <w:rFonts w:ascii="Consolas" w:hAnsi="Consolas" w:cs="Consolas"/>
                <w:noProof/>
                <w:lang w:val="en-US"/>
              </w:rPr>
            </w:pPr>
          </w:p>
        </w:tc>
        <w:tc>
          <w:tcPr>
            <w:tcW w:w="5386" w:type="dxa"/>
          </w:tcPr>
          <w:p w:rsidR="00B92946" w:rsidRPr="00AC511F" w:rsidRDefault="00B92946" w:rsidP="00080423">
            <w:pPr>
              <w:spacing w:after="120"/>
              <w:jc w:val="left"/>
              <w:rPr>
                <w:rFonts w:ascii="Consolas" w:hAnsi="Consolas" w:cs="Consolas"/>
                <w:noProof/>
                <w:lang w:val="en-US"/>
              </w:rPr>
            </w:pPr>
            <w:r w:rsidRPr="00102142">
              <w:rPr>
                <w:rFonts w:ascii="Consolas" w:hAnsi="Consolas" w:cs="Consolas"/>
                <w:noProof/>
                <w:lang w:val="en-US"/>
              </w:rPr>
              <w:t>Това е страхотен продукт. Той направи чудо.  -- Стела Иванова, Русе</w:t>
            </w:r>
          </w:p>
        </w:tc>
      </w:tr>
      <w:tr w:rsidR="00B92946" w:rsidRPr="00F73CEF" w:rsidTr="00080423">
        <w:tc>
          <w:tcPr>
            <w:tcW w:w="5387" w:type="dxa"/>
          </w:tcPr>
          <w:p w:rsidR="00B92946" w:rsidRDefault="00B92946" w:rsidP="00080423">
            <w:pPr>
              <w:spacing w:after="120"/>
              <w:jc w:val="left"/>
              <w:rPr>
                <w:rFonts w:ascii="Consolas" w:hAnsi="Consolas" w:cs="Consolas"/>
                <w:noProof/>
                <w:lang w:val="en-US"/>
              </w:rPr>
            </w:pPr>
            <w:r>
              <w:rPr>
                <w:b/>
              </w:rPr>
              <w:t>Вход</w:t>
            </w:r>
          </w:p>
        </w:tc>
        <w:tc>
          <w:tcPr>
            <w:tcW w:w="5386" w:type="dxa"/>
          </w:tcPr>
          <w:p w:rsidR="00B92946" w:rsidRPr="00102142" w:rsidRDefault="00B92946" w:rsidP="00080423">
            <w:pPr>
              <w:spacing w:after="120"/>
              <w:jc w:val="left"/>
              <w:rPr>
                <w:rFonts w:ascii="Consolas" w:hAnsi="Consolas" w:cs="Consolas"/>
                <w:noProof/>
                <w:lang w:val="en-US"/>
              </w:rPr>
            </w:pPr>
            <w:r>
              <w:rPr>
                <w:b/>
              </w:rPr>
              <w:t>Изход</w:t>
            </w:r>
          </w:p>
        </w:tc>
      </w:tr>
      <w:tr w:rsidR="00B92946" w:rsidRPr="00F73CEF" w:rsidTr="00080423">
        <w:tc>
          <w:tcPr>
            <w:tcW w:w="5387" w:type="dxa"/>
          </w:tcPr>
          <w:p w:rsidR="00B92946" w:rsidRDefault="00B92946" w:rsidP="00080423">
            <w:pPr>
              <w:spacing w:after="120"/>
              <w:jc w:val="left"/>
              <w:rPr>
                <w:rFonts w:ascii="Consolas" w:hAnsi="Consolas" w:cs="Consolas"/>
                <w:noProof/>
                <w:lang w:val="en-US"/>
              </w:rPr>
            </w:pPr>
          </w:p>
        </w:tc>
        <w:tc>
          <w:tcPr>
            <w:tcW w:w="5386" w:type="dxa"/>
          </w:tcPr>
          <w:p w:rsidR="00B92946" w:rsidRPr="00102142" w:rsidRDefault="00B92946" w:rsidP="00080423">
            <w:pPr>
              <w:spacing w:after="120"/>
              <w:jc w:val="left"/>
              <w:rPr>
                <w:rFonts w:ascii="Consolas" w:hAnsi="Consolas" w:cs="Consolas"/>
                <w:noProof/>
                <w:lang w:val="en-US"/>
              </w:rPr>
            </w:pPr>
            <w:r w:rsidRPr="00102142">
              <w:rPr>
                <w:rFonts w:ascii="Consolas" w:hAnsi="Consolas" w:cs="Consolas"/>
                <w:noProof/>
                <w:lang w:val="en-US"/>
              </w:rPr>
              <w:t>Това е най-добрият продукт от тази категория. Ве</w:t>
            </w:r>
            <w:r>
              <w:rPr>
                <w:rFonts w:ascii="Consolas" w:hAnsi="Consolas" w:cs="Consolas"/>
                <w:noProof/>
                <w:lang w:val="en-US"/>
              </w:rPr>
              <w:t xml:space="preserve">че се чувствам добре.  – Стела </w:t>
            </w:r>
            <w:r w:rsidRPr="00102142">
              <w:rPr>
                <w:rFonts w:ascii="Consolas" w:hAnsi="Consolas" w:cs="Consolas"/>
                <w:noProof/>
                <w:lang w:val="en-US"/>
              </w:rPr>
              <w:t>Иванова, София</w:t>
            </w:r>
          </w:p>
        </w:tc>
      </w:tr>
      <w:tr w:rsidR="00B92946" w:rsidRPr="00F73CEF" w:rsidTr="00080423">
        <w:tc>
          <w:tcPr>
            <w:tcW w:w="5387" w:type="dxa"/>
          </w:tcPr>
          <w:p w:rsidR="00B92946" w:rsidRDefault="00B92946" w:rsidP="00080423">
            <w:pPr>
              <w:spacing w:after="120"/>
              <w:jc w:val="left"/>
              <w:rPr>
                <w:rFonts w:ascii="Consolas" w:hAnsi="Consolas" w:cs="Consolas"/>
                <w:noProof/>
                <w:lang w:val="en-US"/>
              </w:rPr>
            </w:pPr>
            <w:r>
              <w:rPr>
                <w:b/>
              </w:rPr>
              <w:t>Вход</w:t>
            </w:r>
          </w:p>
        </w:tc>
        <w:tc>
          <w:tcPr>
            <w:tcW w:w="5386" w:type="dxa"/>
          </w:tcPr>
          <w:p w:rsidR="00B92946" w:rsidRPr="00102142" w:rsidRDefault="00B92946" w:rsidP="00080423">
            <w:pPr>
              <w:spacing w:after="120"/>
              <w:jc w:val="left"/>
              <w:rPr>
                <w:rFonts w:ascii="Consolas" w:hAnsi="Consolas" w:cs="Consolas"/>
                <w:noProof/>
                <w:lang w:val="en-US"/>
              </w:rPr>
            </w:pPr>
            <w:r>
              <w:rPr>
                <w:b/>
              </w:rPr>
              <w:t>Изход</w:t>
            </w:r>
          </w:p>
        </w:tc>
      </w:tr>
      <w:tr w:rsidR="00B92946" w:rsidRPr="00F73CEF" w:rsidTr="00080423">
        <w:tc>
          <w:tcPr>
            <w:tcW w:w="5387" w:type="dxa"/>
          </w:tcPr>
          <w:p w:rsidR="00B92946" w:rsidRDefault="00B92946" w:rsidP="00080423">
            <w:pPr>
              <w:spacing w:after="120"/>
              <w:jc w:val="left"/>
              <w:rPr>
                <w:rFonts w:ascii="Consolas" w:hAnsi="Consolas" w:cs="Consolas"/>
                <w:noProof/>
                <w:lang w:val="en-US"/>
              </w:rPr>
            </w:pPr>
          </w:p>
        </w:tc>
        <w:tc>
          <w:tcPr>
            <w:tcW w:w="5386" w:type="dxa"/>
          </w:tcPr>
          <w:p w:rsidR="00B92946" w:rsidRPr="00102142" w:rsidRDefault="00B92946" w:rsidP="00080423">
            <w:pPr>
              <w:spacing w:after="120"/>
              <w:jc w:val="left"/>
              <w:rPr>
                <w:rFonts w:ascii="Consolas" w:hAnsi="Consolas" w:cs="Consolas"/>
                <w:noProof/>
                <w:lang w:val="en-US"/>
              </w:rPr>
            </w:pPr>
            <w:r w:rsidRPr="00102142">
              <w:rPr>
                <w:rFonts w:ascii="Consolas" w:hAnsi="Consolas" w:cs="Consolas"/>
                <w:noProof/>
                <w:lang w:val="en-US"/>
              </w:rPr>
              <w:t>Постоянно ползвам този продукт. Опитайте и вие. А</w:t>
            </w:r>
            <w:r>
              <w:rPr>
                <w:rFonts w:ascii="Consolas" w:hAnsi="Consolas" w:cs="Consolas"/>
                <w:noProof/>
                <w:lang w:val="en-US"/>
              </w:rPr>
              <w:t>з съм много доволна.  -- Петя К</w:t>
            </w:r>
            <w:r w:rsidRPr="00102142">
              <w:rPr>
                <w:rFonts w:ascii="Consolas" w:hAnsi="Consolas" w:cs="Consolas"/>
                <w:noProof/>
                <w:lang w:val="en-US"/>
              </w:rPr>
              <w:t>ирова, Русе</w:t>
            </w:r>
          </w:p>
        </w:tc>
      </w:tr>
    </w:tbl>
    <w:p w:rsidR="009F14F6" w:rsidRDefault="009F14F6" w:rsidP="00E834C2">
      <w:pPr>
        <w:spacing w:after="120"/>
        <w:rPr>
          <w:noProof/>
          <w:lang w:val="en-US"/>
        </w:rPr>
      </w:pPr>
    </w:p>
    <w:p w:rsidR="009F14F6" w:rsidRDefault="009F14F6" w:rsidP="00E834C2">
      <w:pPr>
        <w:spacing w:after="120"/>
        <w:rPr>
          <w:noProof/>
          <w:lang w:val="en-US"/>
        </w:rPr>
      </w:pPr>
    </w:p>
    <w:p w:rsidR="009F14F6" w:rsidRDefault="009F14F6" w:rsidP="00E834C2">
      <w:pPr>
        <w:spacing w:after="120"/>
        <w:rPr>
          <w:noProof/>
          <w:lang w:val="en-US"/>
        </w:rPr>
      </w:pPr>
    </w:p>
    <w:p w:rsidR="009F14F6" w:rsidRDefault="009F14F6" w:rsidP="00E834C2">
      <w:pPr>
        <w:spacing w:after="120"/>
        <w:rPr>
          <w:noProof/>
          <w:lang w:val="en-US"/>
        </w:rPr>
      </w:pPr>
    </w:p>
    <w:p w:rsidR="009F14F6" w:rsidRDefault="009F14F6" w:rsidP="00E834C2">
      <w:pPr>
        <w:spacing w:after="120"/>
        <w:rPr>
          <w:noProof/>
          <w:lang w:val="en-US"/>
        </w:rPr>
      </w:pPr>
    </w:p>
    <w:p w:rsidR="009F14F6" w:rsidRDefault="009F14F6" w:rsidP="00E834C2">
      <w:pPr>
        <w:spacing w:after="120"/>
        <w:rPr>
          <w:noProof/>
          <w:lang w:val="en-US"/>
        </w:rPr>
      </w:pPr>
    </w:p>
    <w:p w:rsidR="009F14F6" w:rsidRDefault="009F14F6" w:rsidP="00E834C2">
      <w:pPr>
        <w:spacing w:after="120"/>
        <w:rPr>
          <w:noProof/>
          <w:lang w:val="en-US"/>
        </w:rPr>
      </w:pPr>
    </w:p>
    <w:p w:rsidR="009F14F6" w:rsidRDefault="009F14F6" w:rsidP="00E834C2">
      <w:pPr>
        <w:spacing w:after="120"/>
        <w:rPr>
          <w:noProof/>
          <w:lang w:val="en-US"/>
        </w:rPr>
      </w:pPr>
    </w:p>
    <w:tbl>
      <w:tblPr>
        <w:tblStyle w:val="TableGrid"/>
        <w:tblW w:w="0" w:type="auto"/>
        <w:tblInd w:w="108" w:type="dxa"/>
        <w:tblLook w:val="04A0"/>
      </w:tblPr>
      <w:tblGrid>
        <w:gridCol w:w="5387"/>
        <w:gridCol w:w="5386"/>
      </w:tblGrid>
      <w:tr w:rsidR="00877EBD" w:rsidRPr="006B0528" w:rsidTr="00080423">
        <w:tc>
          <w:tcPr>
            <w:tcW w:w="10773" w:type="dxa"/>
            <w:gridSpan w:val="2"/>
            <w:vAlign w:val="center"/>
          </w:tcPr>
          <w:p w:rsidR="00877EBD" w:rsidRPr="00FD44A3" w:rsidRDefault="00877EBD" w:rsidP="00877EBD">
            <w:pPr>
              <w:pStyle w:val="ProblemTitle"/>
            </w:pPr>
            <w:r w:rsidRPr="0082161A">
              <w:t xml:space="preserve">Задача </w:t>
            </w:r>
            <w:r>
              <w:t>1</w:t>
            </w:r>
            <w:r>
              <w:rPr>
                <w:lang w:val="en-US"/>
              </w:rPr>
              <w:t>2</w:t>
            </w:r>
            <w:r w:rsidR="00FD44A3">
              <w:t>. Изчисление на числен израз</w:t>
            </w:r>
          </w:p>
        </w:tc>
      </w:tr>
      <w:tr w:rsidR="00877EBD" w:rsidTr="00080423">
        <w:trPr>
          <w:trHeight w:val="1557"/>
        </w:trPr>
        <w:tc>
          <w:tcPr>
            <w:tcW w:w="10773" w:type="dxa"/>
            <w:gridSpan w:val="2"/>
            <w:vAlign w:val="center"/>
          </w:tcPr>
          <w:p w:rsidR="00FD44A3" w:rsidRDefault="00877EBD" w:rsidP="00FD44A3">
            <w:pPr>
              <w:spacing w:after="120"/>
              <w:jc w:val="left"/>
              <w:rPr>
                <w:b/>
              </w:rPr>
            </w:pPr>
            <w:r>
              <w:rPr>
                <w:b/>
              </w:rPr>
              <w:t>Условие</w:t>
            </w:r>
          </w:p>
          <w:p w:rsidR="00FD44A3" w:rsidRPr="00FD44A3" w:rsidRDefault="00FD44A3" w:rsidP="00FD44A3">
            <w:pPr>
              <w:spacing w:after="120"/>
              <w:jc w:val="left"/>
              <w:rPr>
                <w:b/>
              </w:rPr>
            </w:pPr>
            <w:r>
              <w:t>* Напишете програма, която изчислява стойността на даден числен израз, зададен като стринг. Численият израз се състои от:</w:t>
            </w:r>
          </w:p>
          <w:p w:rsidR="00FD44A3" w:rsidRPr="00D7280E" w:rsidRDefault="00FD44A3" w:rsidP="00FD44A3">
            <w:pPr>
              <w:numPr>
                <w:ilvl w:val="0"/>
                <w:numId w:val="15"/>
              </w:numPr>
              <w:tabs>
                <w:tab w:val="clear" w:pos="307"/>
              </w:tabs>
              <w:ind w:left="851" w:hanging="284"/>
            </w:pPr>
            <w:r>
              <w:t xml:space="preserve">реални числа, например </w:t>
            </w:r>
            <w:r w:rsidRPr="00D7280E">
              <w:rPr>
                <w:rStyle w:val="Code"/>
              </w:rPr>
              <w:t>5</w:t>
            </w:r>
            <w:r w:rsidRPr="00D7280E">
              <w:t xml:space="preserve">, </w:t>
            </w:r>
            <w:r w:rsidRPr="00D7280E">
              <w:rPr>
                <w:rStyle w:val="Code"/>
              </w:rPr>
              <w:t>18.33</w:t>
            </w:r>
            <w:r w:rsidRPr="00D7280E">
              <w:t xml:space="preserve">, </w:t>
            </w:r>
            <w:r w:rsidRPr="00D7280E">
              <w:rPr>
                <w:rStyle w:val="Code"/>
              </w:rPr>
              <w:t>3.14159</w:t>
            </w:r>
            <w:r w:rsidRPr="00D7280E">
              <w:t xml:space="preserve">, </w:t>
            </w:r>
            <w:r w:rsidRPr="00D7280E">
              <w:rPr>
                <w:rStyle w:val="Code"/>
              </w:rPr>
              <w:t>12.6</w:t>
            </w:r>
            <w:r>
              <w:t>;</w:t>
            </w:r>
          </w:p>
          <w:p w:rsidR="00FD44A3" w:rsidRDefault="00FD44A3" w:rsidP="00FD44A3">
            <w:pPr>
              <w:numPr>
                <w:ilvl w:val="0"/>
                <w:numId w:val="15"/>
              </w:numPr>
              <w:tabs>
                <w:tab w:val="clear" w:pos="307"/>
              </w:tabs>
              <w:ind w:left="851" w:hanging="284"/>
            </w:pPr>
            <w:r>
              <w:t xml:space="preserve">аритметични оператори: </w:t>
            </w:r>
            <w:r w:rsidRPr="00D34C38">
              <w:rPr>
                <w:rStyle w:val="Code"/>
              </w:rPr>
              <w:t>+</w:t>
            </w:r>
            <w:r w:rsidRPr="00D7280E">
              <w:t xml:space="preserve">, </w:t>
            </w:r>
            <w:r>
              <w:rPr>
                <w:rStyle w:val="Code"/>
              </w:rPr>
              <w:t>-</w:t>
            </w:r>
            <w:r w:rsidRPr="00D7280E">
              <w:t xml:space="preserve">, </w:t>
            </w:r>
            <w:r w:rsidRPr="00D34C38">
              <w:rPr>
                <w:rStyle w:val="Code"/>
              </w:rPr>
              <w:t>*</w:t>
            </w:r>
            <w:r w:rsidRPr="00D7280E">
              <w:t xml:space="preserve">, </w:t>
            </w:r>
            <w:r w:rsidRPr="00D34C38">
              <w:rPr>
                <w:rStyle w:val="Code"/>
              </w:rPr>
              <w:t>/</w:t>
            </w:r>
            <w:r w:rsidRPr="00D7280E">
              <w:t xml:space="preserve"> (</w:t>
            </w:r>
            <w:r>
              <w:t>със стандартните им приоритети</w:t>
            </w:r>
            <w:r w:rsidRPr="00D7280E">
              <w:t>)</w:t>
            </w:r>
            <w:r>
              <w:t>;</w:t>
            </w:r>
          </w:p>
          <w:p w:rsidR="00FD44A3" w:rsidRDefault="00FD44A3" w:rsidP="00FD44A3">
            <w:pPr>
              <w:numPr>
                <w:ilvl w:val="0"/>
                <w:numId w:val="15"/>
              </w:numPr>
              <w:tabs>
                <w:tab w:val="clear" w:pos="307"/>
              </w:tabs>
              <w:ind w:left="851" w:hanging="284"/>
            </w:pPr>
            <w:r>
              <w:t>математически функции:</w:t>
            </w:r>
            <w:r w:rsidRPr="0034655C">
              <w:t xml:space="preserve"> </w:t>
            </w:r>
            <w:r w:rsidRPr="0034655C">
              <w:rPr>
                <w:rStyle w:val="Code"/>
              </w:rPr>
              <w:t>ln</w:t>
            </w:r>
            <w:r w:rsidRPr="00D34C38">
              <w:rPr>
                <w:rStyle w:val="Code"/>
              </w:rPr>
              <w:t>(</w:t>
            </w:r>
            <w:r w:rsidRPr="0034655C">
              <w:rPr>
                <w:rStyle w:val="Code"/>
              </w:rPr>
              <w:t>x</w:t>
            </w:r>
            <w:r w:rsidRPr="00D34C38">
              <w:rPr>
                <w:rStyle w:val="Code"/>
              </w:rPr>
              <w:t>)</w:t>
            </w:r>
            <w:r w:rsidRPr="0034655C">
              <w:t xml:space="preserve">, </w:t>
            </w:r>
            <w:r w:rsidRPr="0034655C">
              <w:rPr>
                <w:rStyle w:val="Code"/>
              </w:rPr>
              <w:t>sqrt</w:t>
            </w:r>
            <w:r w:rsidRPr="00D34C38">
              <w:rPr>
                <w:rStyle w:val="Code"/>
              </w:rPr>
              <w:t>(</w:t>
            </w:r>
            <w:r w:rsidRPr="0034655C">
              <w:rPr>
                <w:rStyle w:val="Code"/>
              </w:rPr>
              <w:t>x</w:t>
            </w:r>
            <w:r w:rsidRPr="00D34C38">
              <w:rPr>
                <w:rStyle w:val="Code"/>
              </w:rPr>
              <w:t>)</w:t>
            </w:r>
            <w:r w:rsidRPr="0034655C">
              <w:t xml:space="preserve">, </w:t>
            </w:r>
            <w:r w:rsidRPr="0034655C">
              <w:rPr>
                <w:rStyle w:val="Code"/>
              </w:rPr>
              <w:t>pow</w:t>
            </w:r>
            <w:r w:rsidRPr="00D34C38">
              <w:rPr>
                <w:rStyle w:val="Code"/>
              </w:rPr>
              <w:t>(</w:t>
            </w:r>
            <w:r w:rsidRPr="0034655C">
              <w:rPr>
                <w:rStyle w:val="Code"/>
              </w:rPr>
              <w:t>x</w:t>
            </w:r>
            <w:r w:rsidRPr="00D34C38">
              <w:rPr>
                <w:rStyle w:val="Code"/>
              </w:rPr>
              <w:t>,</w:t>
            </w:r>
            <w:r w:rsidRPr="0034655C">
              <w:rPr>
                <w:rStyle w:val="Code"/>
              </w:rPr>
              <w:t>y</w:t>
            </w:r>
            <w:r w:rsidRPr="00D34C38">
              <w:rPr>
                <w:rStyle w:val="Code"/>
              </w:rPr>
              <w:t>)</w:t>
            </w:r>
            <w:r>
              <w:t>;</w:t>
            </w:r>
          </w:p>
          <w:p w:rsidR="00FD44A3" w:rsidRDefault="00FD44A3" w:rsidP="00FD44A3">
            <w:pPr>
              <w:numPr>
                <w:ilvl w:val="0"/>
                <w:numId w:val="15"/>
              </w:numPr>
              <w:tabs>
                <w:tab w:val="clear" w:pos="307"/>
              </w:tabs>
              <w:ind w:left="851" w:hanging="284"/>
            </w:pPr>
            <w:r>
              <w:t>скоби</w:t>
            </w:r>
            <w:r w:rsidRPr="00D34C38">
              <w:t xml:space="preserve"> </w:t>
            </w:r>
            <w:r>
              <w:t xml:space="preserve">за промяна на приоритета на операциите: </w:t>
            </w:r>
            <w:r w:rsidRPr="00D34C38">
              <w:rPr>
                <w:rStyle w:val="Code"/>
              </w:rPr>
              <w:t>(</w:t>
            </w:r>
            <w:r w:rsidRPr="00D34C38">
              <w:t xml:space="preserve"> </w:t>
            </w:r>
            <w:r>
              <w:t xml:space="preserve">и </w:t>
            </w:r>
            <w:r w:rsidRPr="00D34C38">
              <w:rPr>
                <w:rStyle w:val="Code"/>
              </w:rPr>
              <w:t>)</w:t>
            </w:r>
            <w:r>
              <w:t>.</w:t>
            </w:r>
          </w:p>
          <w:p w:rsidR="00877EBD" w:rsidRPr="00AF06ED" w:rsidRDefault="00877EBD" w:rsidP="00080423">
            <w:pPr>
              <w:spacing w:after="120"/>
              <w:jc w:val="left"/>
              <w:rPr>
                <w:b/>
              </w:rPr>
            </w:pPr>
          </w:p>
          <w:p w:rsidR="00877EBD" w:rsidRPr="006B0528" w:rsidRDefault="00877EBD" w:rsidP="00080423">
            <w:pPr>
              <w:spacing w:after="120"/>
            </w:pPr>
          </w:p>
        </w:tc>
      </w:tr>
      <w:tr w:rsidR="00877EBD" w:rsidTr="00080423">
        <w:trPr>
          <w:trHeight w:val="1220"/>
        </w:trPr>
        <w:tc>
          <w:tcPr>
            <w:tcW w:w="10773" w:type="dxa"/>
            <w:gridSpan w:val="2"/>
            <w:vAlign w:val="center"/>
          </w:tcPr>
          <w:p w:rsidR="00877EBD" w:rsidRDefault="00877EBD" w:rsidP="00080423">
            <w:pPr>
              <w:spacing w:after="120"/>
              <w:jc w:val="left"/>
              <w:rPr>
                <w:b/>
              </w:rPr>
            </w:pPr>
            <w:r>
              <w:rPr>
                <w:b/>
              </w:rPr>
              <w:lastRenderedPageBreak/>
              <w:t>Описание на входа</w:t>
            </w:r>
          </w:p>
          <w:p w:rsidR="00877EBD" w:rsidRPr="00F11B6C" w:rsidRDefault="000C5B63" w:rsidP="00080423">
            <w:pPr>
              <w:spacing w:after="120"/>
            </w:pPr>
            <w:r>
              <w:t>Потребителят въвежда на един ред числов израз, съдържащ произволна комбинация от числа и всички позволени върху тях оператори от условието.</w:t>
            </w:r>
          </w:p>
        </w:tc>
      </w:tr>
      <w:tr w:rsidR="00877EBD" w:rsidTr="00AC0182">
        <w:trPr>
          <w:trHeight w:val="1322"/>
        </w:trPr>
        <w:tc>
          <w:tcPr>
            <w:tcW w:w="10773" w:type="dxa"/>
            <w:gridSpan w:val="2"/>
            <w:vAlign w:val="center"/>
          </w:tcPr>
          <w:p w:rsidR="00877EBD" w:rsidRDefault="00877EBD" w:rsidP="00080423">
            <w:pPr>
              <w:spacing w:after="120"/>
              <w:jc w:val="left"/>
              <w:rPr>
                <w:b/>
              </w:rPr>
            </w:pPr>
            <w:r>
              <w:rPr>
                <w:b/>
              </w:rPr>
              <w:t>Описание на изхода</w:t>
            </w:r>
          </w:p>
          <w:p w:rsidR="00877EBD" w:rsidRPr="000C5B63" w:rsidRDefault="00AC0182" w:rsidP="00080423">
            <w:pPr>
              <w:spacing w:after="120"/>
            </w:pPr>
            <w:r>
              <w:t>Т</w:t>
            </w:r>
            <w:r w:rsidR="000C5B63">
              <w:t>ри реда. Първият показва входния символен низ от числа и оператори върху тях. Вторият показва</w:t>
            </w:r>
            <w:r w:rsidR="000C5B63">
              <w:rPr>
                <w:lang w:val="en-US"/>
              </w:rPr>
              <w:t xml:space="preserve"> Reversed Polish notation </w:t>
            </w:r>
            <w:r w:rsidR="000C5B63">
              <w:t>на същия символен низ, а третият – финалния резултат след изчислението.</w:t>
            </w:r>
          </w:p>
        </w:tc>
      </w:tr>
      <w:tr w:rsidR="00877EBD" w:rsidTr="00080423">
        <w:trPr>
          <w:trHeight w:val="1705"/>
        </w:trPr>
        <w:tc>
          <w:tcPr>
            <w:tcW w:w="10773" w:type="dxa"/>
            <w:gridSpan w:val="2"/>
            <w:vAlign w:val="center"/>
          </w:tcPr>
          <w:p w:rsidR="007872E2" w:rsidRPr="007872E2" w:rsidRDefault="00877EBD" w:rsidP="007872E2">
            <w:pPr>
              <w:spacing w:after="120"/>
              <w:jc w:val="left"/>
              <w:rPr>
                <w:b/>
              </w:rPr>
            </w:pPr>
            <w:r>
              <w:rPr>
                <w:b/>
              </w:rPr>
              <w:t>Анализ на задачата</w:t>
            </w:r>
          </w:p>
          <w:p w:rsidR="00515FAF" w:rsidRPr="00767084" w:rsidRDefault="007872E2" w:rsidP="00080423">
            <w:pPr>
              <w:spacing w:after="120"/>
              <w:rPr>
                <w:b/>
                <w:lang w:val="en-US"/>
              </w:rPr>
            </w:pPr>
            <w:r>
              <w:t xml:space="preserve">След като потребителят въведе числения израз, той се отпечатва на конзолата и се подава на метода </w:t>
            </w:r>
            <w:r w:rsidRPr="00767084">
              <w:rPr>
                <w:b/>
                <w:lang w:val="en-US"/>
              </w:rPr>
              <w:t>ShuntingYard().</w:t>
            </w:r>
          </w:p>
          <w:p w:rsidR="00515FAF" w:rsidRDefault="00515FAF" w:rsidP="00080423">
            <w:pPr>
              <w:spacing w:after="120"/>
              <w:rPr>
                <w:lang w:val="en-US"/>
              </w:rPr>
            </w:pPr>
          </w:p>
          <w:p w:rsidR="007872E2" w:rsidRDefault="00515FAF" w:rsidP="00080423">
            <w:pPr>
              <w:spacing w:after="120"/>
            </w:pPr>
            <w:r>
              <w:t xml:space="preserve">Методът </w:t>
            </w:r>
            <w:r w:rsidRPr="00767084">
              <w:rPr>
                <w:b/>
                <w:lang w:val="en-US"/>
              </w:rPr>
              <w:t>ShuntingYard()</w:t>
            </w:r>
            <w:r>
              <w:t xml:space="preserve"> </w:t>
            </w:r>
            <w:r w:rsidR="007872E2">
              <w:t xml:space="preserve">има за цел да го преобразува в </w:t>
            </w:r>
            <w:r w:rsidR="007872E2" w:rsidRPr="00767084">
              <w:rPr>
                <w:b/>
                <w:lang w:val="en-US"/>
              </w:rPr>
              <w:t>Reverse Polish notation</w:t>
            </w:r>
            <w:r w:rsidR="007872E2">
              <w:rPr>
                <w:lang w:val="en-US"/>
              </w:rPr>
              <w:t xml:space="preserve">. </w:t>
            </w:r>
            <w:r w:rsidR="007872E2">
              <w:t>Целта е изразът да се преподреди в удобна форма, в която всеки две числа, върху които ще бъде извършена някаква операция се подреждат едно след друго, а операторът, който ще я извърши, се подрежда непосредствено след тях.</w:t>
            </w:r>
          </w:p>
          <w:p w:rsidR="007872E2" w:rsidRDefault="007872E2" w:rsidP="00080423">
            <w:pPr>
              <w:spacing w:after="120"/>
            </w:pPr>
          </w:p>
          <w:p w:rsidR="007872E2" w:rsidRDefault="00080423" w:rsidP="00080423">
            <w:pPr>
              <w:spacing w:after="120"/>
            </w:pPr>
            <w:r>
              <w:t xml:space="preserve">Завърта се цикъл за всяка позиция от входния </w:t>
            </w:r>
            <w:r w:rsidRPr="00767084">
              <w:rPr>
                <w:b/>
                <w:lang w:val="en-US"/>
              </w:rPr>
              <w:t>string</w:t>
            </w:r>
            <w:r>
              <w:t>. Пропускат се празните символи.</w:t>
            </w:r>
          </w:p>
          <w:p w:rsidR="00C64F31" w:rsidRDefault="00C64F31" w:rsidP="00080423">
            <w:pPr>
              <w:spacing w:after="120"/>
            </w:pPr>
          </w:p>
          <w:p w:rsidR="00080423" w:rsidRDefault="00080423" w:rsidP="00080423">
            <w:pPr>
              <w:spacing w:after="120"/>
              <w:rPr>
                <w:lang w:val="en-US"/>
              </w:rPr>
            </w:pPr>
            <w:r>
              <w:t xml:space="preserve">Ако символът е </w:t>
            </w:r>
            <w:r w:rsidR="00767084" w:rsidRPr="00767084">
              <w:rPr>
                <w:b/>
              </w:rPr>
              <w:t>число</w:t>
            </w:r>
            <w:r>
              <w:t xml:space="preserve">, той се добавя в </w:t>
            </w:r>
            <w:r>
              <w:rPr>
                <w:lang w:val="en-US"/>
              </w:rPr>
              <w:t xml:space="preserve">StringBuilder </w:t>
            </w:r>
            <w:r>
              <w:t xml:space="preserve">обекта </w:t>
            </w:r>
            <w:r w:rsidRPr="00767084">
              <w:rPr>
                <w:b/>
                <w:lang w:val="en-US"/>
              </w:rPr>
              <w:t>number</w:t>
            </w:r>
            <w:r>
              <w:rPr>
                <w:lang w:val="en-US"/>
              </w:rPr>
              <w:t xml:space="preserve">. </w:t>
            </w:r>
            <w:r>
              <w:t xml:space="preserve">Ако е и последният символ, </w:t>
            </w:r>
            <w:r>
              <w:rPr>
                <w:lang w:val="en-US"/>
              </w:rPr>
              <w:t xml:space="preserve">number </w:t>
            </w:r>
            <w:r>
              <w:t xml:space="preserve">се преобравува с </w:t>
            </w:r>
            <w:r w:rsidR="00E908B9" w:rsidRPr="00767084">
              <w:rPr>
                <w:b/>
                <w:lang w:val="en-US"/>
              </w:rPr>
              <w:t>strin</w:t>
            </w:r>
            <w:r w:rsidR="00767084" w:rsidRPr="00767084">
              <w:rPr>
                <w:b/>
                <w:lang w:val="en-US"/>
              </w:rPr>
              <w:t>g</w:t>
            </w:r>
            <w:r w:rsidR="00E908B9">
              <w:t>, добавя му се празен символ</w:t>
            </w:r>
            <w:r>
              <w:rPr>
                <w:lang w:val="en-US"/>
              </w:rPr>
              <w:t xml:space="preserve"> </w:t>
            </w:r>
            <w:r>
              <w:t xml:space="preserve">и се добавя в </w:t>
            </w:r>
            <w:r w:rsidRPr="00767084">
              <w:rPr>
                <w:b/>
              </w:rPr>
              <w:t xml:space="preserve">опашката </w:t>
            </w:r>
            <w:r w:rsidRPr="00767084">
              <w:rPr>
                <w:b/>
                <w:lang w:val="en-US"/>
              </w:rPr>
              <w:t>numbers</w:t>
            </w:r>
            <w:r>
              <w:rPr>
                <w:lang w:val="en-US"/>
              </w:rPr>
              <w:t xml:space="preserve">. </w:t>
            </w:r>
          </w:p>
          <w:p w:rsidR="00C64F31" w:rsidRDefault="00C64F31" w:rsidP="00080423">
            <w:pPr>
              <w:spacing w:after="120"/>
            </w:pPr>
          </w:p>
          <w:p w:rsidR="00C64F31" w:rsidRDefault="00E908B9" w:rsidP="00080423">
            <w:pPr>
              <w:spacing w:after="120"/>
            </w:pPr>
            <w:r>
              <w:t xml:space="preserve">Ако символът не е </w:t>
            </w:r>
            <w:r w:rsidR="00BD4E5C">
              <w:t>число</w:t>
            </w:r>
            <w:r>
              <w:t xml:space="preserve"> и е предпоследния символ, на </w:t>
            </w:r>
            <w:r w:rsidRPr="009E427F">
              <w:rPr>
                <w:b/>
              </w:rPr>
              <w:t>масива</w:t>
            </w:r>
            <w:r>
              <w:t xml:space="preserve"> </w:t>
            </w:r>
            <w:r w:rsidRPr="009E427F">
              <w:rPr>
                <w:b/>
                <w:lang w:val="en-US"/>
              </w:rPr>
              <w:t>number</w:t>
            </w:r>
            <w:r>
              <w:rPr>
                <w:lang w:val="en-US"/>
              </w:rPr>
              <w:t xml:space="preserve"> </w:t>
            </w:r>
            <w:r>
              <w:t xml:space="preserve">се добавя </w:t>
            </w:r>
            <w:r w:rsidRPr="009E427F">
              <w:rPr>
                <w:b/>
              </w:rPr>
              <w:t>празен символ</w:t>
            </w:r>
            <w:r>
              <w:t xml:space="preserve"> и добавя в опашката </w:t>
            </w:r>
            <w:r w:rsidRPr="009E427F">
              <w:rPr>
                <w:b/>
                <w:lang w:val="en-US"/>
              </w:rPr>
              <w:t>numbers</w:t>
            </w:r>
            <w:r>
              <w:rPr>
                <w:lang w:val="en-US"/>
              </w:rPr>
              <w:t>.</w:t>
            </w:r>
            <w:r w:rsidR="0012312B">
              <w:t xml:space="preserve"> В зависимост от това дали символът започва с </w:t>
            </w:r>
            <w:r w:rsidR="0012312B" w:rsidRPr="00EC6E29">
              <w:rPr>
                <w:b/>
                <w:lang w:val="en-US"/>
              </w:rPr>
              <w:t>p</w:t>
            </w:r>
            <w:r w:rsidR="0012312B">
              <w:rPr>
                <w:lang w:val="en-US"/>
              </w:rPr>
              <w:t xml:space="preserve">, </w:t>
            </w:r>
            <w:r w:rsidR="0012312B" w:rsidRPr="00EC6E29">
              <w:rPr>
                <w:b/>
                <w:lang w:val="en-US"/>
              </w:rPr>
              <w:t>s</w:t>
            </w:r>
            <w:r w:rsidR="0012312B">
              <w:rPr>
                <w:lang w:val="en-US"/>
              </w:rPr>
              <w:t xml:space="preserve"> </w:t>
            </w:r>
            <w:r w:rsidR="0012312B">
              <w:t xml:space="preserve">или </w:t>
            </w:r>
            <w:r w:rsidR="0012312B" w:rsidRPr="00EC6E29">
              <w:rPr>
                <w:b/>
              </w:rPr>
              <w:t>запетая</w:t>
            </w:r>
            <w:r w:rsidR="0012312B">
              <w:t xml:space="preserve">, се създава нов </w:t>
            </w:r>
            <w:r w:rsidR="0012312B" w:rsidRPr="00EC6E29">
              <w:rPr>
                <w:b/>
                <w:lang w:val="en-US"/>
              </w:rPr>
              <w:t>string</w:t>
            </w:r>
            <w:r w:rsidR="0012312B">
              <w:rPr>
                <w:lang w:val="en-US"/>
              </w:rPr>
              <w:t xml:space="preserve"> </w:t>
            </w:r>
            <w:r w:rsidR="0012312B">
              <w:t xml:space="preserve">от следващия елемент и резултатът се добавя в </w:t>
            </w:r>
            <w:r w:rsidR="0012312B" w:rsidRPr="00DB408F">
              <w:rPr>
                <w:b/>
              </w:rPr>
              <w:t xml:space="preserve">стека </w:t>
            </w:r>
            <w:r w:rsidR="0012312B" w:rsidRPr="00DB408F">
              <w:rPr>
                <w:b/>
                <w:lang w:val="en-US"/>
              </w:rPr>
              <w:t>operators</w:t>
            </w:r>
            <w:r w:rsidR="0012312B">
              <w:rPr>
                <w:lang w:val="en-US"/>
              </w:rPr>
              <w:t xml:space="preserve">. </w:t>
            </w:r>
            <w:r w:rsidR="00C64F31">
              <w:t xml:space="preserve">Методът </w:t>
            </w:r>
            <w:r w:rsidR="00C64F31" w:rsidRPr="00DB408F">
              <w:rPr>
                <w:b/>
                <w:lang w:val="en-US"/>
              </w:rPr>
              <w:t>IsOpp()</w:t>
            </w:r>
            <w:r w:rsidR="00C64F31">
              <w:rPr>
                <w:lang w:val="en-US"/>
              </w:rPr>
              <w:t xml:space="preserve"> </w:t>
            </w:r>
            <w:r w:rsidR="00C64F31">
              <w:t xml:space="preserve">връща стойност </w:t>
            </w:r>
            <w:r w:rsidR="00C64F31">
              <w:rPr>
                <w:lang w:val="en-US"/>
              </w:rPr>
              <w:t xml:space="preserve">true </w:t>
            </w:r>
            <w:r w:rsidR="00C64F31">
              <w:t xml:space="preserve">ако символът се окаже оператор. </w:t>
            </w:r>
          </w:p>
          <w:p w:rsidR="00C64F31" w:rsidRDefault="00C64F31" w:rsidP="00080423">
            <w:pPr>
              <w:spacing w:after="120"/>
            </w:pPr>
          </w:p>
          <w:p w:rsidR="00C64F31" w:rsidRDefault="00C64F31" w:rsidP="00C64F31">
            <w:pPr>
              <w:spacing w:after="120"/>
            </w:pPr>
            <w:r>
              <w:t xml:space="preserve">Тъй като операторите имат различен приоритет, този приоритет се пази в </w:t>
            </w:r>
            <w:r w:rsidRPr="00DB408F">
              <w:rPr>
                <w:b/>
                <w:lang w:val="en-US"/>
              </w:rPr>
              <w:t xml:space="preserve">hash </w:t>
            </w:r>
            <w:r w:rsidRPr="00DB408F">
              <w:rPr>
                <w:b/>
              </w:rPr>
              <w:t xml:space="preserve">таблицата </w:t>
            </w:r>
            <w:r w:rsidRPr="00DB408F">
              <w:rPr>
                <w:b/>
                <w:lang w:val="en-US"/>
              </w:rPr>
              <w:t>precedence</w:t>
            </w:r>
            <w:r>
              <w:rPr>
                <w:lang w:val="en-US"/>
              </w:rPr>
              <w:t xml:space="preserve"> </w:t>
            </w:r>
            <w:r>
              <w:t xml:space="preserve">в числов вид. По този начин стойността на текущия оператор се записва в променливата </w:t>
            </w:r>
            <w:r w:rsidRPr="00DB408F">
              <w:rPr>
                <w:b/>
                <w:lang w:val="en-US"/>
              </w:rPr>
              <w:t>value1</w:t>
            </w:r>
            <w:r>
              <w:rPr>
                <w:lang w:val="en-US"/>
              </w:rPr>
              <w:t xml:space="preserve"> </w:t>
            </w:r>
            <w:r>
              <w:t xml:space="preserve">чрез метода </w:t>
            </w:r>
            <w:r w:rsidRPr="00DB408F">
              <w:rPr>
                <w:b/>
                <w:lang w:val="en-US"/>
              </w:rPr>
              <w:t>TryGetValue()</w:t>
            </w:r>
            <w:r>
              <w:t>.</w:t>
            </w:r>
          </w:p>
          <w:p w:rsidR="00C64F31" w:rsidRDefault="00C64F31" w:rsidP="00C64F31">
            <w:pPr>
              <w:spacing w:after="120"/>
            </w:pPr>
          </w:p>
          <w:p w:rsidR="00877EBD" w:rsidRDefault="00C64F31" w:rsidP="00C64F31">
            <w:pPr>
              <w:spacing w:after="120"/>
              <w:rPr>
                <w:lang w:val="en-US"/>
              </w:rPr>
            </w:pPr>
            <w:r>
              <w:t xml:space="preserve">След това докато в </w:t>
            </w:r>
            <w:r w:rsidRPr="00723854">
              <w:rPr>
                <w:b/>
              </w:rPr>
              <w:t xml:space="preserve">стека </w:t>
            </w:r>
            <w:r w:rsidRPr="00723854">
              <w:rPr>
                <w:b/>
                <w:lang w:val="en-US"/>
              </w:rPr>
              <w:t>operators</w:t>
            </w:r>
            <w:r>
              <w:rPr>
                <w:lang w:val="en-US"/>
              </w:rPr>
              <w:t xml:space="preserve"> </w:t>
            </w:r>
            <w:r>
              <w:t xml:space="preserve">има елементи, </w:t>
            </w:r>
            <w:r w:rsidR="00FA12AD">
              <w:t xml:space="preserve">стойността на </w:t>
            </w:r>
            <w:r w:rsidR="00723854">
              <w:t>последно</w:t>
            </w:r>
            <w:r w:rsidR="00FA12AD">
              <w:t xml:space="preserve"> </w:t>
            </w:r>
            <w:r w:rsidR="00723854">
              <w:t>постъпилия</w:t>
            </w:r>
            <w:r w:rsidR="00FA12AD">
              <w:t xml:space="preserve"> такъв в стека се записва в </w:t>
            </w:r>
            <w:r w:rsidR="00FA12AD" w:rsidRPr="00A73EFD">
              <w:rPr>
                <w:b/>
                <w:lang w:val="en-US"/>
              </w:rPr>
              <w:t>value2</w:t>
            </w:r>
            <w:r w:rsidR="00FA12AD">
              <w:rPr>
                <w:lang w:val="en-US"/>
              </w:rPr>
              <w:t xml:space="preserve"> </w:t>
            </w:r>
            <w:r w:rsidR="00FA12AD">
              <w:t xml:space="preserve">и ако се окаже, че </w:t>
            </w:r>
            <w:r w:rsidR="00FA12AD" w:rsidRPr="00A73EFD">
              <w:rPr>
                <w:b/>
                <w:lang w:val="en-US"/>
              </w:rPr>
              <w:t>value1 &lt; value2</w:t>
            </w:r>
            <w:r w:rsidR="00FA12AD">
              <w:rPr>
                <w:lang w:val="en-US"/>
              </w:rPr>
              <w:t xml:space="preserve">, </w:t>
            </w:r>
            <w:r w:rsidR="00FA12AD">
              <w:t xml:space="preserve">последния оператор се изважда от </w:t>
            </w:r>
            <w:r w:rsidR="00FA12AD" w:rsidRPr="00A05C56">
              <w:rPr>
                <w:b/>
              </w:rPr>
              <w:t xml:space="preserve">стека </w:t>
            </w:r>
            <w:r w:rsidR="00FA12AD" w:rsidRPr="00A05C56">
              <w:rPr>
                <w:b/>
                <w:lang w:val="en-US"/>
              </w:rPr>
              <w:t>operators</w:t>
            </w:r>
            <w:r w:rsidR="00FA12AD">
              <w:rPr>
                <w:lang w:val="en-US"/>
              </w:rPr>
              <w:t xml:space="preserve"> </w:t>
            </w:r>
            <w:r w:rsidR="00FA12AD">
              <w:t xml:space="preserve">и се добавя в </w:t>
            </w:r>
            <w:r w:rsidR="00FA12AD" w:rsidRPr="00A05C56">
              <w:rPr>
                <w:b/>
              </w:rPr>
              <w:t xml:space="preserve">опашката </w:t>
            </w:r>
            <w:r w:rsidR="00FA12AD" w:rsidRPr="00A05C56">
              <w:rPr>
                <w:b/>
                <w:lang w:val="en-US"/>
              </w:rPr>
              <w:t>numbers</w:t>
            </w:r>
            <w:r w:rsidR="00FA12AD">
              <w:rPr>
                <w:lang w:val="en-US"/>
              </w:rPr>
              <w:t>.</w:t>
            </w:r>
          </w:p>
          <w:p w:rsidR="00BD4E5C" w:rsidRDefault="00BD4E5C" w:rsidP="00C64F31">
            <w:pPr>
              <w:spacing w:after="120"/>
              <w:rPr>
                <w:lang w:val="en-US"/>
              </w:rPr>
            </w:pPr>
          </w:p>
          <w:p w:rsidR="00515FAF" w:rsidRDefault="00BD4E5C" w:rsidP="00BD4E5C">
            <w:pPr>
              <w:spacing w:after="120"/>
              <w:rPr>
                <w:lang w:val="en-US"/>
              </w:rPr>
            </w:pPr>
            <w:r>
              <w:t xml:space="preserve">Ако се окаже, че символът не е нито число, нито оператор, а </w:t>
            </w:r>
            <w:r w:rsidRPr="009B25A7">
              <w:rPr>
                <w:b/>
              </w:rPr>
              <w:t>отворена скоба</w:t>
            </w:r>
            <w:r>
              <w:t xml:space="preserve">, той директно се добавя в </w:t>
            </w:r>
            <w:r w:rsidRPr="009B25A7">
              <w:rPr>
                <w:b/>
              </w:rPr>
              <w:t xml:space="preserve">стека </w:t>
            </w:r>
            <w:r w:rsidRPr="009B25A7">
              <w:rPr>
                <w:b/>
                <w:lang w:val="en-US"/>
              </w:rPr>
              <w:t>operators</w:t>
            </w:r>
            <w:r>
              <w:t xml:space="preserve">. В случай, обаче, че е </w:t>
            </w:r>
            <w:r w:rsidRPr="009B25A7">
              <w:rPr>
                <w:b/>
              </w:rPr>
              <w:t>затворена скоба</w:t>
            </w:r>
            <w:r>
              <w:t xml:space="preserve">, всички оператори от </w:t>
            </w:r>
            <w:r w:rsidRPr="002C244D">
              <w:rPr>
                <w:b/>
                <w:lang w:val="en-US"/>
              </w:rPr>
              <w:t>operators</w:t>
            </w:r>
            <w:r>
              <w:rPr>
                <w:lang w:val="en-US"/>
              </w:rPr>
              <w:t xml:space="preserve"> </w:t>
            </w:r>
            <w:r>
              <w:t xml:space="preserve">до </w:t>
            </w:r>
            <w:r w:rsidRPr="002C244D">
              <w:rPr>
                <w:b/>
              </w:rPr>
              <w:t>отворена скоба</w:t>
            </w:r>
            <w:r>
              <w:t xml:space="preserve"> се изваждат от там и се </w:t>
            </w:r>
            <w:r w:rsidRPr="002C244D">
              <w:rPr>
                <w:b/>
              </w:rPr>
              <w:t xml:space="preserve">добавят в опашката </w:t>
            </w:r>
            <w:r w:rsidRPr="002C244D">
              <w:rPr>
                <w:b/>
                <w:lang w:val="en-US"/>
              </w:rPr>
              <w:t>numbers</w:t>
            </w:r>
            <w:r>
              <w:rPr>
                <w:lang w:val="en-US"/>
              </w:rPr>
              <w:t>.</w:t>
            </w:r>
          </w:p>
          <w:p w:rsidR="00515FAF" w:rsidRDefault="00515FAF" w:rsidP="00BD4E5C">
            <w:pPr>
              <w:spacing w:after="120"/>
              <w:rPr>
                <w:lang w:val="en-US"/>
              </w:rPr>
            </w:pPr>
          </w:p>
          <w:p w:rsidR="00515FAF" w:rsidRDefault="00515FAF" w:rsidP="00BD4E5C">
            <w:pPr>
              <w:spacing w:after="120"/>
            </w:pPr>
            <w:r>
              <w:t xml:space="preserve">Накрая всички </w:t>
            </w:r>
            <w:r w:rsidRPr="00377FF6">
              <w:rPr>
                <w:b/>
              </w:rPr>
              <w:t>останали оператори</w:t>
            </w:r>
            <w:r>
              <w:t xml:space="preserve"> се </w:t>
            </w:r>
            <w:r w:rsidRPr="00377FF6">
              <w:rPr>
                <w:b/>
              </w:rPr>
              <w:t xml:space="preserve">изваждат от стека </w:t>
            </w:r>
            <w:r w:rsidRPr="00377FF6">
              <w:rPr>
                <w:b/>
                <w:lang w:val="en-US"/>
              </w:rPr>
              <w:t>operators</w:t>
            </w:r>
            <w:r>
              <w:rPr>
                <w:lang w:val="en-US"/>
              </w:rPr>
              <w:t xml:space="preserve"> </w:t>
            </w:r>
            <w:r>
              <w:t xml:space="preserve">и се </w:t>
            </w:r>
            <w:r w:rsidRPr="00377FF6">
              <w:rPr>
                <w:b/>
              </w:rPr>
              <w:t xml:space="preserve">добавят към опашката </w:t>
            </w:r>
            <w:r w:rsidRPr="00377FF6">
              <w:rPr>
                <w:b/>
                <w:lang w:val="en-US"/>
              </w:rPr>
              <w:t>numbers</w:t>
            </w:r>
            <w:r>
              <w:rPr>
                <w:lang w:val="en-US"/>
              </w:rPr>
              <w:t xml:space="preserve">. </w:t>
            </w:r>
            <w:r>
              <w:t xml:space="preserve">Резултатът е </w:t>
            </w:r>
            <w:r w:rsidRPr="00377FF6">
              <w:rPr>
                <w:b/>
              </w:rPr>
              <w:t xml:space="preserve">опашката </w:t>
            </w:r>
            <w:r w:rsidRPr="00377FF6">
              <w:rPr>
                <w:b/>
                <w:lang w:val="en-US"/>
              </w:rPr>
              <w:t xml:space="preserve">numbers, </w:t>
            </w:r>
            <w:r w:rsidRPr="00377FF6">
              <w:rPr>
                <w:b/>
              </w:rPr>
              <w:t xml:space="preserve">в която всички елементи са подредени в </w:t>
            </w:r>
            <w:r w:rsidRPr="00377FF6">
              <w:rPr>
                <w:b/>
                <w:lang w:val="en-US"/>
              </w:rPr>
              <w:t>Reversed Polish notation.</w:t>
            </w:r>
            <w:r w:rsidR="001B761B">
              <w:t xml:space="preserve"> Тук методът </w:t>
            </w:r>
            <w:r w:rsidR="001B761B" w:rsidRPr="00F97C65">
              <w:rPr>
                <w:b/>
                <w:lang w:val="en-US"/>
              </w:rPr>
              <w:t>ShuntingYard()</w:t>
            </w:r>
            <w:r w:rsidR="001B761B">
              <w:rPr>
                <w:lang w:val="en-US"/>
              </w:rPr>
              <w:t xml:space="preserve"> </w:t>
            </w:r>
            <w:r w:rsidR="001B761B">
              <w:t xml:space="preserve">приключва, изпълнението на кода се връща в </w:t>
            </w:r>
            <w:r w:rsidR="001B761B" w:rsidRPr="00F97C65">
              <w:rPr>
                <w:b/>
                <w:lang w:val="en-US"/>
              </w:rPr>
              <w:t>Main()</w:t>
            </w:r>
            <w:r w:rsidR="001B761B">
              <w:rPr>
                <w:lang w:val="en-US"/>
              </w:rPr>
              <w:t xml:space="preserve"> </w:t>
            </w:r>
            <w:r w:rsidR="001B761B">
              <w:t xml:space="preserve">метода, а на екрана се изписва върнатия </w:t>
            </w:r>
            <w:r w:rsidR="001B761B" w:rsidRPr="00F97C65">
              <w:rPr>
                <w:b/>
                <w:lang w:val="en-US"/>
              </w:rPr>
              <w:t>string</w:t>
            </w:r>
            <w:r w:rsidR="001B761B">
              <w:rPr>
                <w:lang w:val="en-US"/>
              </w:rPr>
              <w:t xml:space="preserve">, </w:t>
            </w:r>
            <w:r w:rsidR="001B761B">
              <w:t xml:space="preserve">под формата на </w:t>
            </w:r>
            <w:r w:rsidR="001B761B" w:rsidRPr="00F97C65">
              <w:rPr>
                <w:b/>
                <w:lang w:val="en-US"/>
              </w:rPr>
              <w:t>Reversed Polish notation</w:t>
            </w:r>
            <w:r w:rsidR="001B761B">
              <w:t>.</w:t>
            </w:r>
          </w:p>
          <w:p w:rsidR="00811A00" w:rsidRDefault="00811A00" w:rsidP="00BD4E5C">
            <w:pPr>
              <w:spacing w:after="120"/>
            </w:pPr>
          </w:p>
          <w:p w:rsidR="00663EC1" w:rsidRDefault="00811A00" w:rsidP="00BD4E5C">
            <w:pPr>
              <w:spacing w:after="120"/>
            </w:pPr>
            <w:r>
              <w:t xml:space="preserve">Резултатът се разделя на база празно място между елементите и се подава като </w:t>
            </w:r>
            <w:r w:rsidRPr="005E527C">
              <w:rPr>
                <w:b/>
              </w:rPr>
              <w:t>свързан списък</w:t>
            </w:r>
            <w:r>
              <w:t xml:space="preserve"> на метода </w:t>
            </w:r>
            <w:r w:rsidRPr="005E527C">
              <w:rPr>
                <w:b/>
                <w:lang w:val="en-US"/>
              </w:rPr>
              <w:t>Reversed</w:t>
            </w:r>
            <w:r w:rsidR="00663EC1" w:rsidRPr="005E527C">
              <w:rPr>
                <w:b/>
                <w:lang w:val="en-US"/>
              </w:rPr>
              <w:t>Polish()</w:t>
            </w:r>
            <w:r w:rsidR="00663EC1">
              <w:rPr>
                <w:lang w:val="en-US"/>
              </w:rPr>
              <w:t>.</w:t>
            </w:r>
            <w:r w:rsidR="001A019C">
              <w:rPr>
                <w:lang w:val="en-US"/>
              </w:rPr>
              <w:t xml:space="preserve"> </w:t>
            </w:r>
            <w:r w:rsidR="001A019C">
              <w:t xml:space="preserve">Неговата цел е да </w:t>
            </w:r>
            <w:r w:rsidR="00640813" w:rsidRPr="005E527C">
              <w:rPr>
                <w:b/>
              </w:rPr>
              <w:t>изчисли крайния резултат</w:t>
            </w:r>
            <w:r w:rsidR="00640813">
              <w:t>.</w:t>
            </w:r>
          </w:p>
          <w:p w:rsidR="00640813" w:rsidRDefault="00640813" w:rsidP="00BD4E5C">
            <w:pPr>
              <w:spacing w:after="120"/>
            </w:pPr>
          </w:p>
          <w:p w:rsidR="00BD4E5C" w:rsidRPr="00BD4E5C" w:rsidRDefault="00640813" w:rsidP="00443FA5">
            <w:pPr>
              <w:spacing w:after="120"/>
            </w:pPr>
            <w:r>
              <w:t xml:space="preserve">В метода </w:t>
            </w:r>
            <w:r w:rsidRPr="00443FA5">
              <w:rPr>
                <w:b/>
                <w:lang w:val="en-US"/>
              </w:rPr>
              <w:t>ReversedPolish()</w:t>
            </w:r>
            <w:r>
              <w:t xml:space="preserve"> </w:t>
            </w:r>
            <w:r w:rsidR="00C62D84">
              <w:t xml:space="preserve">за всеки елемент от свързания списък се проверява какъв тип </w:t>
            </w:r>
            <w:r w:rsidR="00C62D84">
              <w:lastRenderedPageBreak/>
              <w:t xml:space="preserve">операция е. </w:t>
            </w:r>
            <w:r w:rsidR="009845C9" w:rsidRPr="00443FA5">
              <w:rPr>
                <w:b/>
              </w:rPr>
              <w:t>Обръща се внимание само на типовете операции, а не на самите числа</w:t>
            </w:r>
            <w:r w:rsidR="009845C9">
              <w:t xml:space="preserve">. За всеки тип операция се взимат </w:t>
            </w:r>
            <w:r w:rsidR="009845C9" w:rsidRPr="00443FA5">
              <w:rPr>
                <w:b/>
              </w:rPr>
              <w:t>двата елемента преди операцията</w:t>
            </w:r>
            <w:r w:rsidR="009845C9">
              <w:t xml:space="preserve">, извършва се </w:t>
            </w:r>
            <w:r w:rsidR="009845C9" w:rsidRPr="00443FA5">
              <w:rPr>
                <w:b/>
              </w:rPr>
              <w:t>действието</w:t>
            </w:r>
            <w:r w:rsidR="009845C9">
              <w:t xml:space="preserve"> върху тях според оператора и се записва в променливата </w:t>
            </w:r>
            <w:r w:rsidR="009845C9" w:rsidRPr="00443FA5">
              <w:rPr>
                <w:b/>
                <w:lang w:val="en-US"/>
              </w:rPr>
              <w:t>temp</w:t>
            </w:r>
            <w:r w:rsidR="009845C9">
              <w:t xml:space="preserve">. След това </w:t>
            </w:r>
            <w:r w:rsidR="00443FA5">
              <w:t>т</w:t>
            </w:r>
            <w:r w:rsidR="009845C9">
              <w:t xml:space="preserve">екущия елемент приема стойността на </w:t>
            </w:r>
            <w:r w:rsidR="009845C9" w:rsidRPr="00443FA5">
              <w:rPr>
                <w:b/>
                <w:lang w:val="en-US"/>
              </w:rPr>
              <w:t>temp</w:t>
            </w:r>
            <w:r w:rsidR="009845C9">
              <w:t>,</w:t>
            </w:r>
            <w:r w:rsidR="009845C9">
              <w:rPr>
                <w:lang w:val="en-US"/>
              </w:rPr>
              <w:t xml:space="preserve"> </w:t>
            </w:r>
            <w:r w:rsidR="009845C9">
              <w:t xml:space="preserve">а </w:t>
            </w:r>
            <w:r w:rsidR="009845C9" w:rsidRPr="00443FA5">
              <w:rPr>
                <w:b/>
              </w:rPr>
              <w:t xml:space="preserve">двете </w:t>
            </w:r>
            <w:r w:rsidR="00443FA5" w:rsidRPr="00443FA5">
              <w:rPr>
                <w:b/>
              </w:rPr>
              <w:t>числа</w:t>
            </w:r>
            <w:r w:rsidR="009845C9">
              <w:t xml:space="preserve"> премахват от </w:t>
            </w:r>
            <w:r w:rsidR="009845C9" w:rsidRPr="00443FA5">
              <w:rPr>
                <w:b/>
              </w:rPr>
              <w:t>свързания списък</w:t>
            </w:r>
            <w:r w:rsidR="009845C9">
              <w:t xml:space="preserve"> и функцията </w:t>
            </w:r>
            <w:r w:rsidR="009845C9" w:rsidRPr="00443FA5">
              <w:rPr>
                <w:b/>
                <w:lang w:val="en-US"/>
              </w:rPr>
              <w:t xml:space="preserve">ReversedPolish() </w:t>
            </w:r>
            <w:r w:rsidR="009845C9" w:rsidRPr="00443FA5">
              <w:rPr>
                <w:b/>
              </w:rPr>
              <w:t>се извиква рекурсивно за останалите вътре елементи</w:t>
            </w:r>
            <w:r w:rsidR="009845C9">
              <w:t xml:space="preserve">. </w:t>
            </w:r>
            <w:r w:rsidR="009845C9" w:rsidRPr="00443FA5">
              <w:rPr>
                <w:b/>
              </w:rPr>
              <w:t>Дъното</w:t>
            </w:r>
            <w:r w:rsidR="009845C9">
              <w:t xml:space="preserve"> на рекурсията се постига когато </w:t>
            </w:r>
            <w:r w:rsidR="009845C9" w:rsidRPr="00443FA5">
              <w:rPr>
                <w:b/>
              </w:rPr>
              <w:t>няма останали повече оператори</w:t>
            </w:r>
            <w:r w:rsidR="009845C9">
              <w:t xml:space="preserve">, а всички те са </w:t>
            </w:r>
            <w:r w:rsidR="009845C9" w:rsidRPr="00443FA5">
              <w:rPr>
                <w:b/>
              </w:rPr>
              <w:t>земестени</w:t>
            </w:r>
            <w:r w:rsidR="009845C9">
              <w:t xml:space="preserve"> </w:t>
            </w:r>
            <w:r w:rsidR="000768C1">
              <w:t xml:space="preserve">на място от получен резултат между двете числа и </w:t>
            </w:r>
            <w:r w:rsidR="000768C1" w:rsidRPr="00443FA5">
              <w:rPr>
                <w:b/>
              </w:rPr>
              <w:t>оператора</w:t>
            </w:r>
            <w:r w:rsidR="000768C1">
              <w:t xml:space="preserve">, </w:t>
            </w:r>
            <w:r w:rsidR="000768C1" w:rsidRPr="00443FA5">
              <w:rPr>
                <w:b/>
              </w:rPr>
              <w:t>действащ върху тях</w:t>
            </w:r>
            <w:r w:rsidR="009845C9">
              <w:t>.</w:t>
            </w:r>
            <w:r w:rsidR="00F72680">
              <w:t xml:space="preserve"> Крайният резултат от рекурсията е </w:t>
            </w:r>
            <w:r w:rsidR="00F72680" w:rsidRPr="00443FA5">
              <w:rPr>
                <w:b/>
              </w:rPr>
              <w:t>едно число</w:t>
            </w:r>
            <w:r w:rsidR="00F72680">
              <w:t xml:space="preserve"> и то се извежда на конзолата.</w:t>
            </w:r>
            <w:r w:rsidR="00BD4E5C">
              <w:rPr>
                <w:lang w:val="en-US"/>
              </w:rPr>
              <w:t xml:space="preserve"> </w:t>
            </w:r>
          </w:p>
        </w:tc>
      </w:tr>
      <w:tr w:rsidR="00877EBD" w:rsidTr="00080423">
        <w:trPr>
          <w:trHeight w:val="1705"/>
        </w:trPr>
        <w:tc>
          <w:tcPr>
            <w:tcW w:w="10773" w:type="dxa"/>
            <w:gridSpan w:val="2"/>
            <w:vAlign w:val="center"/>
          </w:tcPr>
          <w:p w:rsidR="00877EBD" w:rsidRPr="004E6C36" w:rsidRDefault="00877EBD" w:rsidP="00080423">
            <w:pPr>
              <w:spacing w:after="120"/>
              <w:jc w:val="left"/>
              <w:rPr>
                <w:b/>
              </w:rPr>
            </w:pPr>
            <w:r w:rsidRPr="004E6C36">
              <w:rPr>
                <w:b/>
              </w:rPr>
              <w:lastRenderedPageBreak/>
              <w:t>Решение (сорс код)</w:t>
            </w:r>
          </w:p>
        </w:tc>
      </w:tr>
      <w:tr w:rsidR="00877EBD" w:rsidTr="00080423">
        <w:trPr>
          <w:trHeight w:val="1705"/>
        </w:trPr>
        <w:tc>
          <w:tcPr>
            <w:tcW w:w="10773" w:type="dxa"/>
            <w:gridSpan w:val="2"/>
            <w:vAlign w:val="center"/>
          </w:tcPr>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System.Collections.Generic;</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System.Linq;</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System.Text;</w:t>
            </w:r>
          </w:p>
          <w:p w:rsidR="00507DD5" w:rsidRDefault="00507DD5" w:rsidP="00507DD5">
            <w:pPr>
              <w:autoSpaceDE w:val="0"/>
              <w:autoSpaceDN w:val="0"/>
              <w:adjustRightInd w:val="0"/>
              <w:spacing w:before="0"/>
              <w:jc w:val="left"/>
              <w:rPr>
                <w:rFonts w:ascii="Consolas" w:hAnsi="Consolas" w:cs="Consolas"/>
                <w:color w:val="0000FF"/>
                <w:sz w:val="21"/>
                <w:szCs w:val="21"/>
                <w:lang w:eastAsia="en-US"/>
              </w:rPr>
            </w:pP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class</w:t>
            </w:r>
            <w:r>
              <w:rPr>
                <w:rFonts w:ascii="Consolas" w:hAnsi="Consolas" w:cs="Consolas"/>
                <w:sz w:val="21"/>
                <w:szCs w:val="21"/>
                <w:lang w:eastAsia="en-US"/>
              </w:rPr>
              <w:t xml:space="preserve"> </w:t>
            </w:r>
            <w:r>
              <w:rPr>
                <w:rFonts w:ascii="Consolas" w:hAnsi="Consolas" w:cs="Consolas"/>
                <w:color w:val="2B91AF"/>
                <w:sz w:val="21"/>
                <w:szCs w:val="21"/>
                <w:lang w:eastAsia="en-US"/>
              </w:rPr>
              <w:t>CalculateExpression</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2B91AF"/>
                <w:sz w:val="21"/>
                <w:szCs w:val="21"/>
                <w:lang w:eastAsia="en-US"/>
              </w:rPr>
              <w:t>Dictionary</w:t>
            </w:r>
            <w:r>
              <w:rPr>
                <w:rFonts w:ascii="Consolas" w:hAnsi="Consolas" w:cs="Consolas"/>
                <w:sz w:val="21"/>
                <w:szCs w:val="21"/>
                <w:lang w:eastAsia="en-US"/>
              </w:rPr>
              <w:t>&lt;</w:t>
            </w:r>
            <w:r>
              <w:rPr>
                <w:rFonts w:ascii="Consolas" w:hAnsi="Consolas" w:cs="Consolas"/>
                <w:color w:val="0000FF"/>
                <w:sz w:val="21"/>
                <w:szCs w:val="21"/>
                <w:lang w:eastAsia="en-US"/>
              </w:rPr>
              <w:t>string</w:t>
            </w: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&gt; precedence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Dictionary</w:t>
            </w:r>
            <w:r>
              <w:rPr>
                <w:rFonts w:ascii="Consolas" w:hAnsi="Consolas" w:cs="Consolas"/>
                <w:sz w:val="21"/>
                <w:szCs w:val="21"/>
                <w:lang w:eastAsia="en-US"/>
              </w:rPr>
              <w:t>&lt;</w:t>
            </w:r>
            <w:r>
              <w:rPr>
                <w:rFonts w:ascii="Consolas" w:hAnsi="Consolas" w:cs="Consolas"/>
                <w:color w:val="0000FF"/>
                <w:sz w:val="21"/>
                <w:szCs w:val="21"/>
                <w:lang w:eastAsia="en-US"/>
              </w:rPr>
              <w:t>string</w:t>
            </w: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&gt;()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 { </w:t>
            </w:r>
            <w:r>
              <w:rPr>
                <w:rFonts w:ascii="Consolas" w:hAnsi="Consolas" w:cs="Consolas"/>
                <w:color w:val="A31515"/>
                <w:sz w:val="21"/>
                <w:szCs w:val="21"/>
                <w:lang w:eastAsia="en-US"/>
              </w:rPr>
              <w:t>"+"</w:t>
            </w:r>
            <w:r>
              <w:rPr>
                <w:rFonts w:ascii="Consolas" w:hAnsi="Consolas" w:cs="Consolas"/>
                <w:sz w:val="21"/>
                <w:szCs w:val="21"/>
                <w:lang w:eastAsia="en-US"/>
              </w:rPr>
              <w:t xml:space="preserve">, 2 }, { </w:t>
            </w:r>
            <w:r>
              <w:rPr>
                <w:rFonts w:ascii="Consolas" w:hAnsi="Consolas" w:cs="Consolas"/>
                <w:color w:val="A31515"/>
                <w:sz w:val="21"/>
                <w:szCs w:val="21"/>
                <w:lang w:eastAsia="en-US"/>
              </w:rPr>
              <w:t>"-"</w:t>
            </w:r>
            <w:r>
              <w:rPr>
                <w:rFonts w:ascii="Consolas" w:hAnsi="Consolas" w:cs="Consolas"/>
                <w:sz w:val="21"/>
                <w:szCs w:val="21"/>
                <w:lang w:eastAsia="en-US"/>
              </w:rPr>
              <w:t xml:space="preserve">, 2 }, { </w:t>
            </w:r>
            <w:r>
              <w:rPr>
                <w:rFonts w:ascii="Consolas" w:hAnsi="Consolas" w:cs="Consolas"/>
                <w:color w:val="A31515"/>
                <w:sz w:val="21"/>
                <w:szCs w:val="21"/>
                <w:lang w:eastAsia="en-US"/>
              </w:rPr>
              <w:t>"*"</w:t>
            </w:r>
            <w:r>
              <w:rPr>
                <w:rFonts w:ascii="Consolas" w:hAnsi="Consolas" w:cs="Consolas"/>
                <w:sz w:val="21"/>
                <w:szCs w:val="21"/>
                <w:lang w:eastAsia="en-US"/>
              </w:rPr>
              <w:t xml:space="preserve">, 4 }, { </w:t>
            </w:r>
            <w:r>
              <w:rPr>
                <w:rFonts w:ascii="Consolas" w:hAnsi="Consolas" w:cs="Consolas"/>
                <w:color w:val="A31515"/>
                <w:sz w:val="21"/>
                <w:szCs w:val="21"/>
                <w:lang w:eastAsia="en-US"/>
              </w:rPr>
              <w:t>"/"</w:t>
            </w:r>
            <w:r>
              <w:rPr>
                <w:rFonts w:ascii="Consolas" w:hAnsi="Consolas" w:cs="Consolas"/>
                <w:sz w:val="21"/>
                <w:szCs w:val="21"/>
                <w:lang w:eastAsia="en-US"/>
              </w:rPr>
              <w:t xml:space="preserve">, 4 }, { </w:t>
            </w:r>
            <w:r>
              <w:rPr>
                <w:rFonts w:ascii="Consolas" w:hAnsi="Consolas" w:cs="Consolas"/>
                <w:color w:val="A31515"/>
                <w:sz w:val="21"/>
                <w:szCs w:val="21"/>
                <w:lang w:eastAsia="en-US"/>
              </w:rPr>
              <w:t>"ln"</w:t>
            </w:r>
            <w:r>
              <w:rPr>
                <w:rFonts w:ascii="Consolas" w:hAnsi="Consolas" w:cs="Consolas"/>
                <w:sz w:val="21"/>
                <w:szCs w:val="21"/>
                <w:lang w:eastAsia="en-US"/>
              </w:rPr>
              <w:t xml:space="preserve">, 8 }, { </w:t>
            </w:r>
            <w:r>
              <w:rPr>
                <w:rFonts w:ascii="Consolas" w:hAnsi="Consolas" w:cs="Consolas"/>
                <w:color w:val="A31515"/>
                <w:sz w:val="21"/>
                <w:szCs w:val="21"/>
                <w:lang w:eastAsia="en-US"/>
              </w:rPr>
              <w:t>"pow"</w:t>
            </w:r>
            <w:r>
              <w:rPr>
                <w:rFonts w:ascii="Consolas" w:hAnsi="Consolas" w:cs="Consolas"/>
                <w:sz w:val="21"/>
                <w:szCs w:val="21"/>
                <w:lang w:eastAsia="en-US"/>
              </w:rPr>
              <w:t xml:space="preserve">, 8 }, { </w:t>
            </w:r>
            <w:r>
              <w:rPr>
                <w:rFonts w:ascii="Consolas" w:hAnsi="Consolas" w:cs="Consolas"/>
                <w:color w:val="A31515"/>
                <w:sz w:val="21"/>
                <w:szCs w:val="21"/>
                <w:lang w:eastAsia="en-US"/>
              </w:rPr>
              <w:t>"sqrt"</w:t>
            </w:r>
            <w:r>
              <w:rPr>
                <w:rFonts w:ascii="Consolas" w:hAnsi="Consolas" w:cs="Consolas"/>
                <w:sz w:val="21"/>
                <w:szCs w:val="21"/>
                <w:lang w:eastAsia="en-US"/>
              </w:rPr>
              <w:t>, 8 }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2B91AF"/>
                <w:sz w:val="21"/>
                <w:szCs w:val="21"/>
                <w:lang w:eastAsia="en-US"/>
              </w:rPr>
              <w:t>Stack</w:t>
            </w:r>
            <w:r>
              <w:rPr>
                <w:rFonts w:ascii="Consolas" w:hAnsi="Consolas" w:cs="Consolas"/>
                <w:sz w:val="21"/>
                <w:szCs w:val="21"/>
                <w:lang w:eastAsia="en-US"/>
              </w:rPr>
              <w:t>&lt;</w:t>
            </w:r>
            <w:r>
              <w:rPr>
                <w:rFonts w:ascii="Consolas" w:hAnsi="Consolas" w:cs="Consolas"/>
                <w:color w:val="0000FF"/>
                <w:sz w:val="21"/>
                <w:szCs w:val="21"/>
                <w:lang w:eastAsia="en-US"/>
              </w:rPr>
              <w:t>string</w:t>
            </w:r>
            <w:r>
              <w:rPr>
                <w:rFonts w:ascii="Consolas" w:hAnsi="Consolas" w:cs="Consolas"/>
                <w:sz w:val="21"/>
                <w:szCs w:val="21"/>
                <w:lang w:eastAsia="en-US"/>
              </w:rPr>
              <w:t xml:space="preserve">&gt; operators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Stack</w:t>
            </w:r>
            <w:r>
              <w:rPr>
                <w:rFonts w:ascii="Consolas" w:hAnsi="Consolas" w:cs="Consolas"/>
                <w:sz w:val="21"/>
                <w:szCs w:val="21"/>
                <w:lang w:eastAsia="en-US"/>
              </w:rPr>
              <w:t>&lt;</w:t>
            </w:r>
            <w:r>
              <w:rPr>
                <w:rFonts w:ascii="Consolas" w:hAnsi="Consolas" w:cs="Consolas"/>
                <w:color w:val="0000FF"/>
                <w:sz w:val="21"/>
                <w:szCs w:val="21"/>
                <w:lang w:eastAsia="en-US"/>
              </w:rPr>
              <w:t>string</w:t>
            </w:r>
            <w:r>
              <w:rPr>
                <w:rFonts w:ascii="Consolas" w:hAnsi="Consolas" w:cs="Consolas"/>
                <w:sz w:val="21"/>
                <w:szCs w:val="21"/>
                <w:lang w:eastAsia="en-US"/>
              </w:rPr>
              <w:t>&gt;();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2B91AF"/>
                <w:sz w:val="21"/>
                <w:szCs w:val="21"/>
                <w:lang w:eastAsia="en-US"/>
              </w:rPr>
              <w:t>Queue</w:t>
            </w:r>
            <w:r>
              <w:rPr>
                <w:rFonts w:ascii="Consolas" w:hAnsi="Consolas" w:cs="Consolas"/>
                <w:sz w:val="21"/>
                <w:szCs w:val="21"/>
                <w:lang w:eastAsia="en-US"/>
              </w:rPr>
              <w:t>&lt;</w:t>
            </w:r>
            <w:r>
              <w:rPr>
                <w:rFonts w:ascii="Consolas" w:hAnsi="Consolas" w:cs="Consolas"/>
                <w:color w:val="0000FF"/>
                <w:sz w:val="21"/>
                <w:szCs w:val="21"/>
                <w:lang w:eastAsia="en-US"/>
              </w:rPr>
              <w:t>string</w:t>
            </w:r>
            <w:r>
              <w:rPr>
                <w:rFonts w:ascii="Consolas" w:hAnsi="Consolas" w:cs="Consolas"/>
                <w:sz w:val="21"/>
                <w:szCs w:val="21"/>
                <w:lang w:eastAsia="en-US"/>
              </w:rPr>
              <w:t xml:space="preserve">&gt; numbers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Queue</w:t>
            </w:r>
            <w:r>
              <w:rPr>
                <w:rFonts w:ascii="Consolas" w:hAnsi="Consolas" w:cs="Consolas"/>
                <w:sz w:val="21"/>
                <w:szCs w:val="21"/>
                <w:lang w:eastAsia="en-US"/>
              </w:rPr>
              <w:t>&lt;</w:t>
            </w:r>
            <w:r>
              <w:rPr>
                <w:rFonts w:ascii="Consolas" w:hAnsi="Consolas" w:cs="Consolas"/>
                <w:color w:val="0000FF"/>
                <w:sz w:val="21"/>
                <w:szCs w:val="21"/>
                <w:lang w:eastAsia="en-US"/>
              </w:rPr>
              <w:t>string</w:t>
            </w:r>
            <w:r>
              <w:rPr>
                <w:rFonts w:ascii="Consolas" w:hAnsi="Consolas" w:cs="Consolas"/>
                <w:sz w:val="21"/>
                <w:szCs w:val="21"/>
                <w:lang w:eastAsia="en-US"/>
              </w:rPr>
              <w:t>&gt;();</w:t>
            </w:r>
          </w:p>
          <w:p w:rsidR="00507DD5" w:rsidRDefault="00507DD5" w:rsidP="00507DD5">
            <w:pPr>
              <w:autoSpaceDE w:val="0"/>
              <w:autoSpaceDN w:val="0"/>
              <w:adjustRightInd w:val="0"/>
              <w:spacing w:before="0"/>
              <w:jc w:val="left"/>
              <w:rPr>
                <w:rFonts w:ascii="Consolas" w:hAnsi="Consolas" w:cs="Consolas"/>
                <w:sz w:val="21"/>
                <w:szCs w:val="21"/>
                <w:lang w:eastAsia="en-US"/>
              </w:rPr>
            </w:pP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bool</w:t>
            </w:r>
            <w:r>
              <w:rPr>
                <w:rFonts w:ascii="Consolas" w:hAnsi="Consolas" w:cs="Consolas"/>
                <w:sz w:val="21"/>
                <w:szCs w:val="21"/>
                <w:lang w:eastAsia="en-US"/>
              </w:rPr>
              <w:t xml:space="preserve"> IsNumber(</w:t>
            </w:r>
            <w:r>
              <w:rPr>
                <w:rFonts w:ascii="Consolas" w:hAnsi="Consolas" w:cs="Consolas"/>
                <w:color w:val="0000FF"/>
                <w:sz w:val="21"/>
                <w:szCs w:val="21"/>
                <w:lang w:eastAsia="en-US"/>
              </w:rPr>
              <w:t>char</w:t>
            </w:r>
            <w:r>
              <w:rPr>
                <w:rFonts w:ascii="Consolas" w:hAnsi="Consolas" w:cs="Consolas"/>
                <w:sz w:val="21"/>
                <w:szCs w:val="21"/>
                <w:lang w:eastAsia="en-US"/>
              </w:rPr>
              <w:t xml:space="preserve"> next)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switch</w:t>
            </w:r>
            <w:r>
              <w:rPr>
                <w:rFonts w:ascii="Consolas" w:hAnsi="Consolas" w:cs="Consolas"/>
                <w:sz w:val="21"/>
                <w:szCs w:val="21"/>
                <w:lang w:eastAsia="en-US"/>
              </w:rPr>
              <w:t xml:space="preserve"> (next)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'1'</w:t>
            </w: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w:t>
            </w:r>
            <w:r>
              <w:rPr>
                <w:rFonts w:ascii="Consolas" w:hAnsi="Consolas" w:cs="Consolas"/>
                <w:color w:val="0000FF"/>
                <w:sz w:val="21"/>
                <w:szCs w:val="21"/>
                <w:lang w:eastAsia="en-US"/>
              </w:rPr>
              <w:t>true</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'2'</w:t>
            </w: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w:t>
            </w:r>
            <w:r>
              <w:rPr>
                <w:rFonts w:ascii="Consolas" w:hAnsi="Consolas" w:cs="Consolas"/>
                <w:color w:val="0000FF"/>
                <w:sz w:val="21"/>
                <w:szCs w:val="21"/>
                <w:lang w:eastAsia="en-US"/>
              </w:rPr>
              <w:t>true</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'3'</w:t>
            </w: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w:t>
            </w:r>
            <w:r>
              <w:rPr>
                <w:rFonts w:ascii="Consolas" w:hAnsi="Consolas" w:cs="Consolas"/>
                <w:color w:val="0000FF"/>
                <w:sz w:val="21"/>
                <w:szCs w:val="21"/>
                <w:lang w:eastAsia="en-US"/>
              </w:rPr>
              <w:t>true</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'4'</w:t>
            </w: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w:t>
            </w:r>
            <w:r>
              <w:rPr>
                <w:rFonts w:ascii="Consolas" w:hAnsi="Consolas" w:cs="Consolas"/>
                <w:color w:val="0000FF"/>
                <w:sz w:val="21"/>
                <w:szCs w:val="21"/>
                <w:lang w:eastAsia="en-US"/>
              </w:rPr>
              <w:t>true</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'5'</w:t>
            </w: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w:t>
            </w:r>
            <w:r>
              <w:rPr>
                <w:rFonts w:ascii="Consolas" w:hAnsi="Consolas" w:cs="Consolas"/>
                <w:color w:val="0000FF"/>
                <w:sz w:val="21"/>
                <w:szCs w:val="21"/>
                <w:lang w:eastAsia="en-US"/>
              </w:rPr>
              <w:t>true</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'6'</w:t>
            </w: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w:t>
            </w:r>
            <w:r>
              <w:rPr>
                <w:rFonts w:ascii="Consolas" w:hAnsi="Consolas" w:cs="Consolas"/>
                <w:color w:val="0000FF"/>
                <w:sz w:val="21"/>
                <w:szCs w:val="21"/>
                <w:lang w:eastAsia="en-US"/>
              </w:rPr>
              <w:t>true</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'7'</w:t>
            </w: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w:t>
            </w:r>
            <w:r>
              <w:rPr>
                <w:rFonts w:ascii="Consolas" w:hAnsi="Consolas" w:cs="Consolas"/>
                <w:color w:val="0000FF"/>
                <w:sz w:val="21"/>
                <w:szCs w:val="21"/>
                <w:lang w:eastAsia="en-US"/>
              </w:rPr>
              <w:t>true</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'8'</w:t>
            </w: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w:t>
            </w:r>
            <w:r>
              <w:rPr>
                <w:rFonts w:ascii="Consolas" w:hAnsi="Consolas" w:cs="Consolas"/>
                <w:color w:val="0000FF"/>
                <w:sz w:val="21"/>
                <w:szCs w:val="21"/>
                <w:lang w:eastAsia="en-US"/>
              </w:rPr>
              <w:t>true</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'9'</w:t>
            </w: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w:t>
            </w:r>
            <w:r>
              <w:rPr>
                <w:rFonts w:ascii="Consolas" w:hAnsi="Consolas" w:cs="Consolas"/>
                <w:color w:val="0000FF"/>
                <w:sz w:val="21"/>
                <w:szCs w:val="21"/>
                <w:lang w:eastAsia="en-US"/>
              </w:rPr>
              <w:t>true</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'0'</w:t>
            </w: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w:t>
            </w:r>
            <w:r>
              <w:rPr>
                <w:rFonts w:ascii="Consolas" w:hAnsi="Consolas" w:cs="Consolas"/>
                <w:color w:val="0000FF"/>
                <w:sz w:val="21"/>
                <w:szCs w:val="21"/>
                <w:lang w:eastAsia="en-US"/>
              </w:rPr>
              <w:t>true</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w:t>
            </w: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w:t>
            </w:r>
            <w:r>
              <w:rPr>
                <w:rFonts w:ascii="Consolas" w:hAnsi="Consolas" w:cs="Consolas"/>
                <w:color w:val="0000FF"/>
                <w:sz w:val="21"/>
                <w:szCs w:val="21"/>
                <w:lang w:eastAsia="en-US"/>
              </w:rPr>
              <w:t>true</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default</w:t>
            </w: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w:t>
            </w:r>
            <w:r>
              <w:rPr>
                <w:rFonts w:ascii="Consolas" w:hAnsi="Consolas" w:cs="Consolas"/>
                <w:color w:val="0000FF"/>
                <w:sz w:val="21"/>
                <w:szCs w:val="21"/>
                <w:lang w:eastAsia="en-US"/>
              </w:rPr>
              <w:t>false</w:t>
            </w: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bool</w:t>
            </w:r>
            <w:r>
              <w:rPr>
                <w:rFonts w:ascii="Consolas" w:hAnsi="Consolas" w:cs="Consolas"/>
                <w:sz w:val="21"/>
                <w:szCs w:val="21"/>
                <w:lang w:eastAsia="en-US"/>
              </w:rPr>
              <w:t xml:space="preserve"> IsOpp(</w:t>
            </w:r>
            <w:r>
              <w:rPr>
                <w:rFonts w:ascii="Consolas" w:hAnsi="Consolas" w:cs="Consolas"/>
                <w:color w:val="0000FF"/>
                <w:sz w:val="21"/>
                <w:szCs w:val="21"/>
                <w:lang w:eastAsia="en-US"/>
              </w:rPr>
              <w:t>char</w:t>
            </w:r>
            <w:r>
              <w:rPr>
                <w:rFonts w:ascii="Consolas" w:hAnsi="Consolas" w:cs="Consolas"/>
                <w:sz w:val="21"/>
                <w:szCs w:val="21"/>
                <w:lang w:eastAsia="en-US"/>
              </w:rPr>
              <w:t xml:space="preserve"> next)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switch</w:t>
            </w:r>
            <w:r>
              <w:rPr>
                <w:rFonts w:ascii="Consolas" w:hAnsi="Consolas" w:cs="Consolas"/>
                <w:sz w:val="21"/>
                <w:szCs w:val="21"/>
                <w:lang w:eastAsia="en-US"/>
              </w:rPr>
              <w:t xml:space="preserve"> (next)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lastRenderedPageBreak/>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w:t>
            </w: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w:t>
            </w:r>
            <w:r>
              <w:rPr>
                <w:rFonts w:ascii="Consolas" w:hAnsi="Consolas" w:cs="Consolas"/>
                <w:color w:val="0000FF"/>
                <w:sz w:val="21"/>
                <w:szCs w:val="21"/>
                <w:lang w:eastAsia="en-US"/>
              </w:rPr>
              <w:t>true</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w:t>
            </w: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w:t>
            </w:r>
            <w:r>
              <w:rPr>
                <w:rFonts w:ascii="Consolas" w:hAnsi="Consolas" w:cs="Consolas"/>
                <w:color w:val="0000FF"/>
                <w:sz w:val="21"/>
                <w:szCs w:val="21"/>
                <w:lang w:eastAsia="en-US"/>
              </w:rPr>
              <w:t>true</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w:t>
            </w: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w:t>
            </w:r>
            <w:r>
              <w:rPr>
                <w:rFonts w:ascii="Consolas" w:hAnsi="Consolas" w:cs="Consolas"/>
                <w:color w:val="0000FF"/>
                <w:sz w:val="21"/>
                <w:szCs w:val="21"/>
                <w:lang w:eastAsia="en-US"/>
              </w:rPr>
              <w:t>true</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w:t>
            </w: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w:t>
            </w:r>
            <w:r>
              <w:rPr>
                <w:rFonts w:ascii="Consolas" w:hAnsi="Consolas" w:cs="Consolas"/>
                <w:color w:val="0000FF"/>
                <w:sz w:val="21"/>
                <w:szCs w:val="21"/>
                <w:lang w:eastAsia="en-US"/>
              </w:rPr>
              <w:t>true</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default</w:t>
            </w: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w:t>
            </w:r>
            <w:r>
              <w:rPr>
                <w:rFonts w:ascii="Consolas" w:hAnsi="Consolas" w:cs="Consolas"/>
                <w:color w:val="0000FF"/>
                <w:sz w:val="21"/>
                <w:szCs w:val="21"/>
                <w:lang w:eastAsia="en-US"/>
              </w:rPr>
              <w:t>false</w:t>
            </w: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ShuntingYard(</w:t>
            </w:r>
            <w:r>
              <w:rPr>
                <w:rFonts w:ascii="Consolas" w:hAnsi="Consolas" w:cs="Consolas"/>
                <w:color w:val="2B91AF"/>
                <w:sz w:val="21"/>
                <w:szCs w:val="21"/>
                <w:lang w:eastAsia="en-US"/>
              </w:rPr>
              <w:t>String</w:t>
            </w:r>
            <w:r>
              <w:rPr>
                <w:rFonts w:ascii="Consolas" w:hAnsi="Consolas" w:cs="Consolas"/>
                <w:sz w:val="21"/>
                <w:szCs w:val="21"/>
                <w:lang w:eastAsia="en-US"/>
              </w:rPr>
              <w:t xml:space="preserve"> s)</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optimization for negative numbers</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(s.Contains(</w:t>
            </w:r>
            <w:r>
              <w:rPr>
                <w:rFonts w:ascii="Consolas" w:hAnsi="Consolas" w:cs="Consolas"/>
                <w:color w:val="A31515"/>
                <w:sz w:val="21"/>
                <w:szCs w:val="21"/>
                <w:lang w:eastAsia="en-US"/>
              </w:rPr>
              <w:t>", -"</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s = s.Replace(</w:t>
            </w:r>
            <w:r>
              <w:rPr>
                <w:rFonts w:ascii="Consolas" w:hAnsi="Consolas" w:cs="Consolas"/>
                <w:color w:val="A31515"/>
                <w:sz w:val="21"/>
                <w:szCs w:val="21"/>
                <w:lang w:eastAsia="en-US"/>
              </w:rPr>
              <w:t>", -"</w:t>
            </w:r>
            <w:r>
              <w:rPr>
                <w:rFonts w:ascii="Consolas" w:hAnsi="Consolas" w:cs="Consolas"/>
                <w:sz w:val="21"/>
                <w:szCs w:val="21"/>
                <w:lang w:eastAsia="en-US"/>
              </w:rPr>
              <w:t xml:space="preserve">, </w:t>
            </w:r>
            <w:r>
              <w:rPr>
                <w:rFonts w:ascii="Consolas" w:hAnsi="Consolas" w:cs="Consolas"/>
                <w:color w:val="A31515"/>
                <w:sz w:val="21"/>
                <w:szCs w:val="21"/>
                <w:lang w:eastAsia="en-US"/>
              </w:rPr>
              <w:t>", 0-"</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(s.Contains(</w:t>
            </w:r>
            <w:r>
              <w:rPr>
                <w:rFonts w:ascii="Consolas" w:hAnsi="Consolas" w:cs="Consolas"/>
                <w:color w:val="A31515"/>
                <w:sz w:val="21"/>
                <w:szCs w:val="21"/>
                <w:lang w:eastAsia="en-US"/>
              </w:rPr>
              <w:t>",-"</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s = s.Replace(</w:t>
            </w:r>
            <w:r>
              <w:rPr>
                <w:rFonts w:ascii="Consolas" w:hAnsi="Consolas" w:cs="Consolas"/>
                <w:color w:val="A31515"/>
                <w:sz w:val="21"/>
                <w:szCs w:val="21"/>
                <w:lang w:eastAsia="en-US"/>
              </w:rPr>
              <w:t>",-"</w:t>
            </w:r>
            <w:r>
              <w:rPr>
                <w:rFonts w:ascii="Consolas" w:hAnsi="Consolas" w:cs="Consolas"/>
                <w:sz w:val="21"/>
                <w:szCs w:val="21"/>
                <w:lang w:eastAsia="en-US"/>
              </w:rPr>
              <w:t xml:space="preserve">, </w:t>
            </w:r>
            <w:r>
              <w:rPr>
                <w:rFonts w:ascii="Consolas" w:hAnsi="Consolas" w:cs="Consolas"/>
                <w:color w:val="A31515"/>
                <w:sz w:val="21"/>
                <w:szCs w:val="21"/>
                <w:lang w:eastAsia="en-US"/>
              </w:rPr>
              <w:t>",0-"</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(s.Contains(</w:t>
            </w:r>
            <w:r>
              <w:rPr>
                <w:rFonts w:ascii="Consolas" w:hAnsi="Consolas" w:cs="Consolas"/>
                <w:color w:val="A31515"/>
                <w:sz w:val="21"/>
                <w:szCs w:val="21"/>
                <w:lang w:eastAsia="en-US"/>
              </w:rPr>
              <w:t>"( -"</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s = s.Replace(</w:t>
            </w:r>
            <w:r>
              <w:rPr>
                <w:rFonts w:ascii="Consolas" w:hAnsi="Consolas" w:cs="Consolas"/>
                <w:color w:val="A31515"/>
                <w:sz w:val="21"/>
                <w:szCs w:val="21"/>
                <w:lang w:eastAsia="en-US"/>
              </w:rPr>
              <w:t>"( -"</w:t>
            </w:r>
            <w:r>
              <w:rPr>
                <w:rFonts w:ascii="Consolas" w:hAnsi="Consolas" w:cs="Consolas"/>
                <w:sz w:val="21"/>
                <w:szCs w:val="21"/>
                <w:lang w:eastAsia="en-US"/>
              </w:rPr>
              <w:t xml:space="preserve">, </w:t>
            </w:r>
            <w:r>
              <w:rPr>
                <w:rFonts w:ascii="Consolas" w:hAnsi="Consolas" w:cs="Consolas"/>
                <w:color w:val="A31515"/>
                <w:sz w:val="21"/>
                <w:szCs w:val="21"/>
                <w:lang w:eastAsia="en-US"/>
              </w:rPr>
              <w:t>"( 0-"</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(s.Contains(</w:t>
            </w:r>
            <w:r>
              <w:rPr>
                <w:rFonts w:ascii="Consolas" w:hAnsi="Consolas" w:cs="Consolas"/>
                <w:color w:val="A31515"/>
                <w:sz w:val="21"/>
                <w:szCs w:val="21"/>
                <w:lang w:eastAsia="en-US"/>
              </w:rPr>
              <w:t>"(-"</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s = s.Replace(</w:t>
            </w:r>
            <w:r>
              <w:rPr>
                <w:rFonts w:ascii="Consolas" w:hAnsi="Consolas" w:cs="Consolas"/>
                <w:color w:val="A31515"/>
                <w:sz w:val="21"/>
                <w:szCs w:val="21"/>
                <w:lang w:eastAsia="en-US"/>
              </w:rPr>
              <w:t>"(-"</w:t>
            </w:r>
            <w:r>
              <w:rPr>
                <w:rFonts w:ascii="Consolas" w:hAnsi="Consolas" w:cs="Consolas"/>
                <w:sz w:val="21"/>
                <w:szCs w:val="21"/>
                <w:lang w:eastAsia="en-US"/>
              </w:rPr>
              <w:t xml:space="preserve">, </w:t>
            </w:r>
            <w:r>
              <w:rPr>
                <w:rFonts w:ascii="Consolas" w:hAnsi="Consolas" w:cs="Consolas"/>
                <w:color w:val="A31515"/>
                <w:sz w:val="21"/>
                <w:szCs w:val="21"/>
                <w:lang w:eastAsia="en-US"/>
              </w:rPr>
              <w:t>"(0-"</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Console.WriteLine(s);</w:t>
            </w:r>
          </w:p>
          <w:p w:rsidR="00507DD5" w:rsidRDefault="00507DD5" w:rsidP="00507DD5">
            <w:pPr>
              <w:autoSpaceDE w:val="0"/>
              <w:autoSpaceDN w:val="0"/>
              <w:adjustRightInd w:val="0"/>
              <w:spacing w:before="0"/>
              <w:jc w:val="left"/>
              <w:rPr>
                <w:rFonts w:ascii="Consolas" w:hAnsi="Consolas" w:cs="Consolas"/>
                <w:sz w:val="21"/>
                <w:szCs w:val="21"/>
                <w:lang w:eastAsia="en-US"/>
              </w:rPr>
            </w:pP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StringBuilder</w:t>
            </w:r>
            <w:r>
              <w:rPr>
                <w:rFonts w:ascii="Consolas" w:hAnsi="Consolas" w:cs="Consolas"/>
                <w:sz w:val="21"/>
                <w:szCs w:val="21"/>
                <w:lang w:eastAsia="en-US"/>
              </w:rPr>
              <w:t xml:space="preserve"> number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StringBuilder</w:t>
            </w:r>
            <w:r>
              <w:rPr>
                <w:rFonts w:ascii="Consolas" w:hAnsi="Consolas" w:cs="Consolas"/>
                <w:sz w:val="21"/>
                <w:szCs w:val="21"/>
                <w:lang w:eastAsia="en-US"/>
              </w:rPr>
              <w:t>(</w:t>
            </w:r>
            <w:r>
              <w:rPr>
                <w:rFonts w:ascii="Consolas" w:hAnsi="Consolas" w:cs="Consolas"/>
                <w:color w:val="A31515"/>
                <w:sz w:val="21"/>
                <w:szCs w:val="21"/>
                <w:lang w:eastAsia="en-US"/>
              </w:rPr>
              <w:t>""</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for</w:t>
            </w: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i = 0; i &lt; s.Length; i++)</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char</w:t>
            </w:r>
            <w:r>
              <w:rPr>
                <w:rFonts w:ascii="Consolas" w:hAnsi="Consolas" w:cs="Consolas"/>
                <w:sz w:val="21"/>
                <w:szCs w:val="21"/>
                <w:lang w:eastAsia="en-US"/>
              </w:rPr>
              <w:t xml:space="preserve"> next = s.ElementAt(i);</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(next == </w:t>
            </w:r>
            <w:r>
              <w:rPr>
                <w:rFonts w:ascii="Consolas" w:hAnsi="Consolas" w:cs="Consolas"/>
                <w:color w:val="A31515"/>
                <w:sz w:val="21"/>
                <w:szCs w:val="21"/>
                <w:lang w:eastAsia="en-US"/>
              </w:rPr>
              <w:t>' '</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continue</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(IsNumber(next))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number.Append(next);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(i == s.Length - 1)</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number.Append(</w:t>
            </w:r>
            <w:r>
              <w:rPr>
                <w:rFonts w:ascii="Consolas" w:hAnsi="Consolas" w:cs="Consolas"/>
                <w:color w:val="A31515"/>
                <w:sz w:val="21"/>
                <w:szCs w:val="21"/>
                <w:lang w:eastAsia="en-US"/>
              </w:rPr>
              <w:t>" "</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num = number.ToString();</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numbers.Enqueue(num);</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number.Clear();</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else</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(number.Length &gt; 0 || i == s.Length - 1)</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number.Append(</w:t>
            </w:r>
            <w:r>
              <w:rPr>
                <w:rFonts w:ascii="Consolas" w:hAnsi="Consolas" w:cs="Consolas"/>
                <w:color w:val="A31515"/>
                <w:sz w:val="21"/>
                <w:szCs w:val="21"/>
                <w:lang w:eastAsia="en-US"/>
              </w:rPr>
              <w:t>" "</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num = number.ToString();</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numbers.Enqueue(num);</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number.Clear();</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(next == </w:t>
            </w:r>
            <w:r>
              <w:rPr>
                <w:rFonts w:ascii="Consolas" w:hAnsi="Consolas" w:cs="Consolas"/>
                <w:color w:val="A31515"/>
                <w:sz w:val="21"/>
                <w:szCs w:val="21"/>
                <w:lang w:eastAsia="en-US"/>
              </w:rPr>
              <w:t>'l'</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fn = </w:t>
            </w:r>
            <w:r>
              <w:rPr>
                <w:rFonts w:ascii="Consolas" w:hAnsi="Consolas" w:cs="Consolas"/>
                <w:color w:val="A31515"/>
                <w:sz w:val="21"/>
                <w:szCs w:val="21"/>
                <w:lang w:eastAsia="en-US"/>
              </w:rPr>
              <w:t>""</w:t>
            </w:r>
            <w:r>
              <w:rPr>
                <w:rFonts w:ascii="Consolas" w:hAnsi="Consolas" w:cs="Consolas"/>
                <w:sz w:val="21"/>
                <w:szCs w:val="21"/>
                <w:lang w:eastAsia="en-US"/>
              </w:rPr>
              <w:t xml:space="preserve"> + s.ElementAt(i) + s.ElementAt(i + 1);</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operators.Push(fn);</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else</w:t>
            </w: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(next == </w:t>
            </w:r>
            <w:r>
              <w:rPr>
                <w:rFonts w:ascii="Consolas" w:hAnsi="Consolas" w:cs="Consolas"/>
                <w:color w:val="A31515"/>
                <w:sz w:val="21"/>
                <w:szCs w:val="21"/>
                <w:lang w:eastAsia="en-US"/>
              </w:rPr>
              <w:t>'p'</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fn = </w:t>
            </w:r>
            <w:r>
              <w:rPr>
                <w:rFonts w:ascii="Consolas" w:hAnsi="Consolas" w:cs="Consolas"/>
                <w:color w:val="A31515"/>
                <w:sz w:val="21"/>
                <w:szCs w:val="21"/>
                <w:lang w:eastAsia="en-US"/>
              </w:rPr>
              <w:t>""</w:t>
            </w:r>
            <w:r>
              <w:rPr>
                <w:rFonts w:ascii="Consolas" w:hAnsi="Consolas" w:cs="Consolas"/>
                <w:sz w:val="21"/>
                <w:szCs w:val="21"/>
                <w:lang w:eastAsia="en-US"/>
              </w:rPr>
              <w:t xml:space="preserve"> + s.ElementAt(i) + s.ElementAt(i + 1) + s.ElementAt(i + 2);</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operators.Push(fn);</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lastRenderedPageBreak/>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else</w:t>
            </w: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(next == </w:t>
            </w:r>
            <w:r>
              <w:rPr>
                <w:rFonts w:ascii="Consolas" w:hAnsi="Consolas" w:cs="Consolas"/>
                <w:color w:val="A31515"/>
                <w:sz w:val="21"/>
                <w:szCs w:val="21"/>
                <w:lang w:eastAsia="en-US"/>
              </w:rPr>
              <w:t>'s'</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fn = </w:t>
            </w:r>
            <w:r>
              <w:rPr>
                <w:rFonts w:ascii="Consolas" w:hAnsi="Consolas" w:cs="Consolas"/>
                <w:color w:val="A31515"/>
                <w:sz w:val="21"/>
                <w:szCs w:val="21"/>
                <w:lang w:eastAsia="en-US"/>
              </w:rPr>
              <w:t>""</w:t>
            </w:r>
            <w:r>
              <w:rPr>
                <w:rFonts w:ascii="Consolas" w:hAnsi="Consolas" w:cs="Consolas"/>
                <w:sz w:val="21"/>
                <w:szCs w:val="21"/>
                <w:lang w:eastAsia="en-US"/>
              </w:rPr>
              <w:t xml:space="preserve"> + s.ElementAt(i) + s.ElementAt(i + 1) + s.ElementAt(i + 2) + s.ElementAt(i + 3);</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operators.Push(fn);</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else</w:t>
            </w: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(next == </w:t>
            </w:r>
            <w:r>
              <w:rPr>
                <w:rFonts w:ascii="Consolas" w:hAnsi="Consolas" w:cs="Consolas"/>
                <w:color w:val="A31515"/>
                <w:sz w:val="21"/>
                <w:szCs w:val="21"/>
                <w:lang w:eastAsia="en-US"/>
              </w:rPr>
              <w:t>','</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while</w:t>
            </w:r>
            <w:r>
              <w:rPr>
                <w:rFonts w:ascii="Consolas" w:hAnsi="Consolas" w:cs="Consolas"/>
                <w:sz w:val="21"/>
                <w:szCs w:val="21"/>
                <w:lang w:eastAsia="en-US"/>
              </w:rPr>
              <w:t xml:space="preserve"> (operators.Peek() != </w:t>
            </w:r>
            <w:r>
              <w:rPr>
                <w:rFonts w:ascii="Consolas" w:hAnsi="Consolas" w:cs="Consolas"/>
                <w:color w:val="A31515"/>
                <w:sz w:val="21"/>
                <w:szCs w:val="21"/>
                <w:lang w:eastAsia="en-US"/>
              </w:rPr>
              <w:t>"("</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numbers.Enqueue(operators.Pop() + </w:t>
            </w:r>
            <w:r>
              <w:rPr>
                <w:rFonts w:ascii="Consolas" w:hAnsi="Consolas" w:cs="Consolas"/>
                <w:color w:val="A31515"/>
                <w:sz w:val="21"/>
                <w:szCs w:val="21"/>
                <w:lang w:eastAsia="en-US"/>
              </w:rPr>
              <w:t>" "</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else</w:t>
            </w: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(IsOpp(next))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value1;</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value2;</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precedence.TryGetValue(next.ToString(), </w:t>
            </w:r>
            <w:r>
              <w:rPr>
                <w:rFonts w:ascii="Consolas" w:hAnsi="Consolas" w:cs="Consolas"/>
                <w:color w:val="0000FF"/>
                <w:sz w:val="21"/>
                <w:szCs w:val="21"/>
                <w:lang w:eastAsia="en-US"/>
              </w:rPr>
              <w:t>out</w:t>
            </w:r>
            <w:r>
              <w:rPr>
                <w:rFonts w:ascii="Consolas" w:hAnsi="Consolas" w:cs="Consolas"/>
                <w:sz w:val="21"/>
                <w:szCs w:val="21"/>
                <w:lang w:eastAsia="en-US"/>
              </w:rPr>
              <w:t xml:space="preserve"> value1);</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while</w:t>
            </w:r>
            <w:r>
              <w:rPr>
                <w:rFonts w:ascii="Consolas" w:hAnsi="Consolas" w:cs="Consolas"/>
                <w:sz w:val="21"/>
                <w:szCs w:val="21"/>
                <w:lang w:eastAsia="en-US"/>
              </w:rPr>
              <w:t xml:space="preserve"> (operators.Count &gt; 0)</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precedence.TryGetValue(operators.Peek(), </w:t>
            </w:r>
            <w:r>
              <w:rPr>
                <w:rFonts w:ascii="Consolas" w:hAnsi="Consolas" w:cs="Consolas"/>
                <w:color w:val="0000FF"/>
                <w:sz w:val="21"/>
                <w:szCs w:val="21"/>
                <w:lang w:eastAsia="en-US"/>
              </w:rPr>
              <w:t>out</w:t>
            </w:r>
            <w:r>
              <w:rPr>
                <w:rFonts w:ascii="Consolas" w:hAnsi="Consolas" w:cs="Consolas"/>
                <w:sz w:val="21"/>
                <w:szCs w:val="21"/>
                <w:lang w:eastAsia="en-US"/>
              </w:rPr>
              <w:t xml:space="preserve"> value2);</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(value1 &lt;= value2 &amp;&amp; next.ToString() != operators.Peek())</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numbers.Enqueue(operators.Pop() + </w:t>
            </w:r>
            <w:r>
              <w:rPr>
                <w:rFonts w:ascii="Consolas" w:hAnsi="Consolas" w:cs="Consolas"/>
                <w:color w:val="A31515"/>
                <w:sz w:val="21"/>
                <w:szCs w:val="21"/>
                <w:lang w:eastAsia="en-US"/>
              </w:rPr>
              <w:t>" "</w:t>
            </w: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else</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break</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opp = next.ToString();</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operators.Push(opp);</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continue</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else</w:t>
            </w: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(next == </w:t>
            </w:r>
            <w:r>
              <w:rPr>
                <w:rFonts w:ascii="Consolas" w:hAnsi="Consolas" w:cs="Consolas"/>
                <w:color w:val="A31515"/>
                <w:sz w:val="21"/>
                <w:szCs w:val="21"/>
                <w:lang w:eastAsia="en-US"/>
              </w:rPr>
              <w:t>'('</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operators.Push(next.ToString());</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else</w:t>
            </w: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(next == </w:t>
            </w:r>
            <w:r>
              <w:rPr>
                <w:rFonts w:ascii="Consolas" w:hAnsi="Consolas" w:cs="Consolas"/>
                <w:color w:val="A31515"/>
                <w:sz w:val="21"/>
                <w:szCs w:val="21"/>
                <w:lang w:eastAsia="en-US"/>
              </w:rPr>
              <w:t>')'</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while</w:t>
            </w:r>
            <w:r>
              <w:rPr>
                <w:rFonts w:ascii="Consolas" w:hAnsi="Consolas" w:cs="Consolas"/>
                <w:sz w:val="21"/>
                <w:szCs w:val="21"/>
                <w:lang w:eastAsia="en-US"/>
              </w:rPr>
              <w:t xml:space="preserve"> (operators.Peek() != </w:t>
            </w:r>
            <w:r>
              <w:rPr>
                <w:rFonts w:ascii="Consolas" w:hAnsi="Consolas" w:cs="Consolas"/>
                <w:color w:val="A31515"/>
                <w:sz w:val="21"/>
                <w:szCs w:val="21"/>
                <w:lang w:eastAsia="en-US"/>
              </w:rPr>
              <w:t>"("</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numbers.Enqueue(operators.Pop() + </w:t>
            </w:r>
            <w:r>
              <w:rPr>
                <w:rFonts w:ascii="Consolas" w:hAnsi="Consolas" w:cs="Consolas"/>
                <w:color w:val="A31515"/>
                <w:sz w:val="21"/>
                <w:szCs w:val="21"/>
                <w:lang w:eastAsia="en-US"/>
              </w:rPr>
              <w:t>" "</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(operators.Peek() == </w:t>
            </w:r>
            <w:r>
              <w:rPr>
                <w:rFonts w:ascii="Consolas" w:hAnsi="Consolas" w:cs="Consolas"/>
                <w:color w:val="A31515"/>
                <w:sz w:val="21"/>
                <w:szCs w:val="21"/>
                <w:lang w:eastAsia="en-US"/>
              </w:rPr>
              <w:t>"("</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operators.Pop();</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(operators.Count &gt; 0 &amp;&amp; (operators.Peek() == </w:t>
            </w:r>
            <w:r>
              <w:rPr>
                <w:rFonts w:ascii="Consolas" w:hAnsi="Consolas" w:cs="Consolas"/>
                <w:color w:val="A31515"/>
                <w:sz w:val="21"/>
                <w:szCs w:val="21"/>
                <w:lang w:eastAsia="en-US"/>
              </w:rPr>
              <w:t>"ln"</w:t>
            </w:r>
            <w:r>
              <w:rPr>
                <w:rFonts w:ascii="Consolas" w:hAnsi="Consolas" w:cs="Consolas"/>
                <w:sz w:val="21"/>
                <w:szCs w:val="21"/>
                <w:lang w:eastAsia="en-US"/>
              </w:rPr>
              <w:t xml:space="preserve"> || operators.Peek() == </w:t>
            </w:r>
            <w:r>
              <w:rPr>
                <w:rFonts w:ascii="Consolas" w:hAnsi="Consolas" w:cs="Consolas"/>
                <w:color w:val="A31515"/>
                <w:sz w:val="21"/>
                <w:szCs w:val="21"/>
                <w:lang w:eastAsia="en-US"/>
              </w:rPr>
              <w:t>"pow"</w:t>
            </w:r>
            <w:r>
              <w:rPr>
                <w:rFonts w:ascii="Consolas" w:hAnsi="Consolas" w:cs="Consolas"/>
                <w:sz w:val="21"/>
                <w:szCs w:val="21"/>
                <w:lang w:eastAsia="en-US"/>
              </w:rPr>
              <w:t xml:space="preserve"> || operators.Peek() == </w:t>
            </w:r>
            <w:r>
              <w:rPr>
                <w:rFonts w:ascii="Consolas" w:hAnsi="Consolas" w:cs="Consolas"/>
                <w:color w:val="A31515"/>
                <w:sz w:val="21"/>
                <w:szCs w:val="21"/>
                <w:lang w:eastAsia="en-US"/>
              </w:rPr>
              <w:t>"sqrt"</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numbers.Enqueue(operators.Pop() + </w:t>
            </w:r>
            <w:r>
              <w:rPr>
                <w:rFonts w:ascii="Consolas" w:hAnsi="Consolas" w:cs="Consolas"/>
                <w:color w:val="A31515"/>
                <w:sz w:val="21"/>
                <w:szCs w:val="21"/>
                <w:lang w:eastAsia="en-US"/>
              </w:rPr>
              <w:t>" "</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while</w:t>
            </w:r>
            <w:r>
              <w:rPr>
                <w:rFonts w:ascii="Consolas" w:hAnsi="Consolas" w:cs="Consolas"/>
                <w:sz w:val="21"/>
                <w:szCs w:val="21"/>
                <w:lang w:eastAsia="en-US"/>
              </w:rPr>
              <w:t xml:space="preserve"> (operators.Count &gt; 0)</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numbers.Enqueue(operators.Pop() + </w:t>
            </w:r>
            <w:r>
              <w:rPr>
                <w:rFonts w:ascii="Consolas" w:hAnsi="Consolas" w:cs="Consolas"/>
                <w:color w:val="A31515"/>
                <w:sz w:val="21"/>
                <w:szCs w:val="21"/>
                <w:lang w:eastAsia="en-US"/>
              </w:rPr>
              <w:t>" "</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StringBuilder</w:t>
            </w:r>
            <w:r>
              <w:rPr>
                <w:rFonts w:ascii="Consolas" w:hAnsi="Consolas" w:cs="Consolas"/>
                <w:sz w:val="21"/>
                <w:szCs w:val="21"/>
                <w:lang w:eastAsia="en-US"/>
              </w:rPr>
              <w:t xml:space="preserve"> result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StringBuilder</w:t>
            </w:r>
            <w:r>
              <w:rPr>
                <w:rFonts w:ascii="Consolas" w:hAnsi="Consolas" w:cs="Consolas"/>
                <w:sz w:val="21"/>
                <w:szCs w:val="21"/>
                <w:lang w:eastAsia="en-US"/>
              </w:rPr>
              <w:t>(s.Length);</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foreach</w:t>
            </w:r>
            <w:r>
              <w:rPr>
                <w:rFonts w:ascii="Consolas" w:hAnsi="Consolas" w:cs="Consolas"/>
                <w:sz w:val="21"/>
                <w:szCs w:val="21"/>
                <w:lang w:eastAsia="en-US"/>
              </w:rPr>
              <w:t xml:space="preserve"> (</w:t>
            </w:r>
            <w:r>
              <w:rPr>
                <w:rFonts w:ascii="Consolas" w:hAnsi="Consolas" w:cs="Consolas"/>
                <w:color w:val="0000FF"/>
                <w:sz w:val="21"/>
                <w:szCs w:val="21"/>
                <w:lang w:eastAsia="en-US"/>
              </w:rPr>
              <w:t>var</w:t>
            </w:r>
            <w:r>
              <w:rPr>
                <w:rFonts w:ascii="Consolas" w:hAnsi="Consolas" w:cs="Consolas"/>
                <w:sz w:val="21"/>
                <w:szCs w:val="21"/>
                <w:lang w:eastAsia="en-US"/>
              </w:rPr>
              <w:t xml:space="preserve"> item </w:t>
            </w:r>
            <w:r>
              <w:rPr>
                <w:rFonts w:ascii="Consolas" w:hAnsi="Consolas" w:cs="Consolas"/>
                <w:color w:val="0000FF"/>
                <w:sz w:val="21"/>
                <w:szCs w:val="21"/>
                <w:lang w:eastAsia="en-US"/>
              </w:rPr>
              <w:t>in</w:t>
            </w:r>
            <w:r>
              <w:rPr>
                <w:rFonts w:ascii="Consolas" w:hAnsi="Consolas" w:cs="Consolas"/>
                <w:sz w:val="21"/>
                <w:szCs w:val="21"/>
                <w:lang w:eastAsia="en-US"/>
              </w:rPr>
              <w:t xml:space="preserve"> numbers)</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lastRenderedPageBreak/>
              <w:t xml:space="preserve">            result.Append(item);</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result.ToString();</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ReversedPolish(</w:t>
            </w:r>
            <w:r>
              <w:rPr>
                <w:rFonts w:ascii="Consolas" w:hAnsi="Consolas" w:cs="Consolas"/>
                <w:color w:val="2B91AF"/>
                <w:sz w:val="21"/>
                <w:szCs w:val="21"/>
                <w:lang w:eastAsia="en-US"/>
              </w:rPr>
              <w:t>List</w:t>
            </w:r>
            <w:r>
              <w:rPr>
                <w:rFonts w:ascii="Consolas" w:hAnsi="Consolas" w:cs="Consolas"/>
                <w:sz w:val="21"/>
                <w:szCs w:val="21"/>
                <w:lang w:eastAsia="en-US"/>
              </w:rPr>
              <w:t>&lt;</w:t>
            </w:r>
            <w:r>
              <w:rPr>
                <w:rFonts w:ascii="Consolas" w:hAnsi="Consolas" w:cs="Consolas"/>
                <w:color w:val="0000FF"/>
                <w:sz w:val="21"/>
                <w:szCs w:val="21"/>
                <w:lang w:eastAsia="en-US"/>
              </w:rPr>
              <w:t>string</w:t>
            </w:r>
            <w:r>
              <w:rPr>
                <w:rFonts w:ascii="Consolas" w:hAnsi="Consolas" w:cs="Consolas"/>
                <w:sz w:val="21"/>
                <w:szCs w:val="21"/>
                <w:lang w:eastAsia="en-US"/>
              </w:rPr>
              <w:t>&gt; token)</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for</w:t>
            </w: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i = 0; i &lt; token.Count; i++)</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temp = </w:t>
            </w:r>
            <w:r>
              <w:rPr>
                <w:rFonts w:ascii="Consolas" w:hAnsi="Consolas" w:cs="Consolas"/>
                <w:color w:val="A31515"/>
                <w:sz w:val="21"/>
                <w:szCs w:val="21"/>
                <w:lang w:eastAsia="en-US"/>
              </w:rPr>
              <w:t>""</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switch</w:t>
            </w:r>
            <w:r>
              <w:rPr>
                <w:rFonts w:ascii="Consolas" w:hAnsi="Consolas" w:cs="Consolas"/>
                <w:sz w:val="21"/>
                <w:szCs w:val="21"/>
                <w:lang w:eastAsia="en-US"/>
              </w:rPr>
              <w:t xml:space="preserve"> (token[i])</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temp = (</w:t>
            </w:r>
            <w:r>
              <w:rPr>
                <w:rFonts w:ascii="Consolas" w:hAnsi="Consolas" w:cs="Consolas"/>
                <w:color w:val="0000FF"/>
                <w:sz w:val="21"/>
                <w:szCs w:val="21"/>
                <w:lang w:eastAsia="en-US"/>
              </w:rPr>
              <w:t>double</w:t>
            </w:r>
            <w:r>
              <w:rPr>
                <w:rFonts w:ascii="Consolas" w:hAnsi="Consolas" w:cs="Consolas"/>
                <w:sz w:val="21"/>
                <w:szCs w:val="21"/>
                <w:lang w:eastAsia="en-US"/>
              </w:rPr>
              <w:t xml:space="preserve">.Parse(token[i - 1]) + </w:t>
            </w:r>
            <w:r>
              <w:rPr>
                <w:rFonts w:ascii="Consolas" w:hAnsi="Consolas" w:cs="Consolas"/>
                <w:color w:val="0000FF"/>
                <w:sz w:val="21"/>
                <w:szCs w:val="21"/>
                <w:lang w:eastAsia="en-US"/>
              </w:rPr>
              <w:t>double</w:t>
            </w:r>
            <w:r>
              <w:rPr>
                <w:rFonts w:ascii="Consolas" w:hAnsi="Consolas" w:cs="Consolas"/>
                <w:sz w:val="21"/>
                <w:szCs w:val="21"/>
                <w:lang w:eastAsia="en-US"/>
              </w:rPr>
              <w:t>.Parse(token[i - 2])).ToString();</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token[i] = temp;</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token.RemoveRange(i - 2, 2);</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ReversedPolish(token);</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break</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w:t>
            </w:r>
            <w:r>
              <w:rPr>
                <w:rFonts w:ascii="Consolas" w:hAnsi="Consolas" w:cs="Consolas"/>
                <w:sz w:val="21"/>
                <w:szCs w:val="21"/>
                <w:lang w:eastAsia="en-US"/>
              </w:rPr>
              <w:t>: temp = (</w:t>
            </w:r>
            <w:r>
              <w:rPr>
                <w:rFonts w:ascii="Consolas" w:hAnsi="Consolas" w:cs="Consolas"/>
                <w:color w:val="0000FF"/>
                <w:sz w:val="21"/>
                <w:szCs w:val="21"/>
                <w:lang w:eastAsia="en-US"/>
              </w:rPr>
              <w:t>double</w:t>
            </w:r>
            <w:r>
              <w:rPr>
                <w:rFonts w:ascii="Consolas" w:hAnsi="Consolas" w:cs="Consolas"/>
                <w:sz w:val="21"/>
                <w:szCs w:val="21"/>
                <w:lang w:eastAsia="en-US"/>
              </w:rPr>
              <w:t xml:space="preserve">.Parse(token[i - 2]) - </w:t>
            </w:r>
            <w:r>
              <w:rPr>
                <w:rFonts w:ascii="Consolas" w:hAnsi="Consolas" w:cs="Consolas"/>
                <w:color w:val="0000FF"/>
                <w:sz w:val="21"/>
                <w:szCs w:val="21"/>
                <w:lang w:eastAsia="en-US"/>
              </w:rPr>
              <w:t>double</w:t>
            </w:r>
            <w:r>
              <w:rPr>
                <w:rFonts w:ascii="Consolas" w:hAnsi="Consolas" w:cs="Consolas"/>
                <w:sz w:val="21"/>
                <w:szCs w:val="21"/>
                <w:lang w:eastAsia="en-US"/>
              </w:rPr>
              <w:t>.Parse(token[i - 1])).ToString();</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token[i] = temp;</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token.RemoveRange(i - 2, 2);</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ReversedPolish(token);</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break</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w:t>
            </w:r>
            <w:r>
              <w:rPr>
                <w:rFonts w:ascii="Consolas" w:hAnsi="Consolas" w:cs="Consolas"/>
                <w:sz w:val="21"/>
                <w:szCs w:val="21"/>
                <w:lang w:eastAsia="en-US"/>
              </w:rPr>
              <w:t>: temp = (</w:t>
            </w:r>
            <w:r>
              <w:rPr>
                <w:rFonts w:ascii="Consolas" w:hAnsi="Consolas" w:cs="Consolas"/>
                <w:color w:val="0000FF"/>
                <w:sz w:val="21"/>
                <w:szCs w:val="21"/>
                <w:lang w:eastAsia="en-US"/>
              </w:rPr>
              <w:t>double</w:t>
            </w:r>
            <w:r>
              <w:rPr>
                <w:rFonts w:ascii="Consolas" w:hAnsi="Consolas" w:cs="Consolas"/>
                <w:sz w:val="21"/>
                <w:szCs w:val="21"/>
                <w:lang w:eastAsia="en-US"/>
              </w:rPr>
              <w:t xml:space="preserve">.Parse(token[i - 2]) / </w:t>
            </w:r>
            <w:r>
              <w:rPr>
                <w:rFonts w:ascii="Consolas" w:hAnsi="Consolas" w:cs="Consolas"/>
                <w:color w:val="0000FF"/>
                <w:sz w:val="21"/>
                <w:szCs w:val="21"/>
                <w:lang w:eastAsia="en-US"/>
              </w:rPr>
              <w:t>double</w:t>
            </w:r>
            <w:r>
              <w:rPr>
                <w:rFonts w:ascii="Consolas" w:hAnsi="Consolas" w:cs="Consolas"/>
                <w:sz w:val="21"/>
                <w:szCs w:val="21"/>
                <w:lang w:eastAsia="en-US"/>
              </w:rPr>
              <w:t>.Parse(token[i - 1])).ToString();</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token[i] = temp;</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token.RemoveRange(i - 2, 2);</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ReversedPolish(token);</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break</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w:t>
            </w:r>
            <w:r>
              <w:rPr>
                <w:rFonts w:ascii="Consolas" w:hAnsi="Consolas" w:cs="Consolas"/>
                <w:sz w:val="21"/>
                <w:szCs w:val="21"/>
                <w:lang w:eastAsia="en-US"/>
              </w:rPr>
              <w:t>: temp = (</w:t>
            </w:r>
            <w:r>
              <w:rPr>
                <w:rFonts w:ascii="Consolas" w:hAnsi="Consolas" w:cs="Consolas"/>
                <w:color w:val="0000FF"/>
                <w:sz w:val="21"/>
                <w:szCs w:val="21"/>
                <w:lang w:eastAsia="en-US"/>
              </w:rPr>
              <w:t>double</w:t>
            </w:r>
            <w:r>
              <w:rPr>
                <w:rFonts w:ascii="Consolas" w:hAnsi="Consolas" w:cs="Consolas"/>
                <w:sz w:val="21"/>
                <w:szCs w:val="21"/>
                <w:lang w:eastAsia="en-US"/>
              </w:rPr>
              <w:t xml:space="preserve">.Parse(token[i - 2]) * </w:t>
            </w:r>
            <w:r>
              <w:rPr>
                <w:rFonts w:ascii="Consolas" w:hAnsi="Consolas" w:cs="Consolas"/>
                <w:color w:val="0000FF"/>
                <w:sz w:val="21"/>
                <w:szCs w:val="21"/>
                <w:lang w:eastAsia="en-US"/>
              </w:rPr>
              <w:t>double</w:t>
            </w:r>
            <w:r>
              <w:rPr>
                <w:rFonts w:ascii="Consolas" w:hAnsi="Consolas" w:cs="Consolas"/>
                <w:sz w:val="21"/>
                <w:szCs w:val="21"/>
                <w:lang w:eastAsia="en-US"/>
              </w:rPr>
              <w:t>.Parse(token[i - 1])).ToString();</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token[i] = temp;</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token.RemoveRange(i - 2, 2);</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ReversedPolish(token);</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break</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"ln"</w:t>
            </w:r>
            <w:r>
              <w:rPr>
                <w:rFonts w:ascii="Consolas" w:hAnsi="Consolas" w:cs="Consolas"/>
                <w:sz w:val="21"/>
                <w:szCs w:val="21"/>
                <w:lang w:eastAsia="en-US"/>
              </w:rPr>
              <w:t>: temp = (</w:t>
            </w:r>
            <w:r>
              <w:rPr>
                <w:rFonts w:ascii="Consolas" w:hAnsi="Consolas" w:cs="Consolas"/>
                <w:color w:val="2B91AF"/>
                <w:sz w:val="21"/>
                <w:szCs w:val="21"/>
                <w:lang w:eastAsia="en-US"/>
              </w:rPr>
              <w:t>Math</w:t>
            </w:r>
            <w:r>
              <w:rPr>
                <w:rFonts w:ascii="Consolas" w:hAnsi="Consolas" w:cs="Consolas"/>
                <w:sz w:val="21"/>
                <w:szCs w:val="21"/>
                <w:lang w:eastAsia="en-US"/>
              </w:rPr>
              <w:t>.Log(</w:t>
            </w:r>
            <w:r>
              <w:rPr>
                <w:rFonts w:ascii="Consolas" w:hAnsi="Consolas" w:cs="Consolas"/>
                <w:color w:val="0000FF"/>
                <w:sz w:val="21"/>
                <w:szCs w:val="21"/>
                <w:lang w:eastAsia="en-US"/>
              </w:rPr>
              <w:t>double</w:t>
            </w:r>
            <w:r>
              <w:rPr>
                <w:rFonts w:ascii="Consolas" w:hAnsi="Consolas" w:cs="Consolas"/>
                <w:sz w:val="21"/>
                <w:szCs w:val="21"/>
                <w:lang w:eastAsia="en-US"/>
              </w:rPr>
              <w:t>.Parse(token[i - 1]))).ToString();</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token[i] = temp;</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token.RemoveRange(i - 1, 1);</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ReversedPolish(token);</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break</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"sqrt"</w:t>
            </w:r>
            <w:r>
              <w:rPr>
                <w:rFonts w:ascii="Consolas" w:hAnsi="Consolas" w:cs="Consolas"/>
                <w:sz w:val="21"/>
                <w:szCs w:val="21"/>
                <w:lang w:eastAsia="en-US"/>
              </w:rPr>
              <w:t>: temp = (</w:t>
            </w:r>
            <w:r>
              <w:rPr>
                <w:rFonts w:ascii="Consolas" w:hAnsi="Consolas" w:cs="Consolas"/>
                <w:color w:val="2B91AF"/>
                <w:sz w:val="21"/>
                <w:szCs w:val="21"/>
                <w:lang w:eastAsia="en-US"/>
              </w:rPr>
              <w:t>Math</w:t>
            </w:r>
            <w:r>
              <w:rPr>
                <w:rFonts w:ascii="Consolas" w:hAnsi="Consolas" w:cs="Consolas"/>
                <w:sz w:val="21"/>
                <w:szCs w:val="21"/>
                <w:lang w:eastAsia="en-US"/>
              </w:rPr>
              <w:t>.Sqrt(</w:t>
            </w:r>
            <w:r>
              <w:rPr>
                <w:rFonts w:ascii="Consolas" w:hAnsi="Consolas" w:cs="Consolas"/>
                <w:color w:val="0000FF"/>
                <w:sz w:val="21"/>
                <w:szCs w:val="21"/>
                <w:lang w:eastAsia="en-US"/>
              </w:rPr>
              <w:t>double</w:t>
            </w:r>
            <w:r>
              <w:rPr>
                <w:rFonts w:ascii="Consolas" w:hAnsi="Consolas" w:cs="Consolas"/>
                <w:sz w:val="21"/>
                <w:szCs w:val="21"/>
                <w:lang w:eastAsia="en-US"/>
              </w:rPr>
              <w:t>.Parse(token[i - 1]))).ToString();</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token[i] = temp;</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token.RemoveRange(i - 1, 1);</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ReversedPolish(token);</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break</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"pow"</w:t>
            </w:r>
            <w:r>
              <w:rPr>
                <w:rFonts w:ascii="Consolas" w:hAnsi="Consolas" w:cs="Consolas"/>
                <w:sz w:val="21"/>
                <w:szCs w:val="21"/>
                <w:lang w:eastAsia="en-US"/>
              </w:rPr>
              <w:t>: temp = (</w:t>
            </w:r>
            <w:r>
              <w:rPr>
                <w:rFonts w:ascii="Consolas" w:hAnsi="Consolas" w:cs="Consolas"/>
                <w:color w:val="2B91AF"/>
                <w:sz w:val="21"/>
                <w:szCs w:val="21"/>
                <w:lang w:eastAsia="en-US"/>
              </w:rPr>
              <w:t>Math</w:t>
            </w:r>
            <w:r>
              <w:rPr>
                <w:rFonts w:ascii="Consolas" w:hAnsi="Consolas" w:cs="Consolas"/>
                <w:sz w:val="21"/>
                <w:szCs w:val="21"/>
                <w:lang w:eastAsia="en-US"/>
              </w:rPr>
              <w:t>.Pow(</w:t>
            </w:r>
            <w:r>
              <w:rPr>
                <w:rFonts w:ascii="Consolas" w:hAnsi="Consolas" w:cs="Consolas"/>
                <w:color w:val="0000FF"/>
                <w:sz w:val="21"/>
                <w:szCs w:val="21"/>
                <w:lang w:eastAsia="en-US"/>
              </w:rPr>
              <w:t>double</w:t>
            </w:r>
            <w:r>
              <w:rPr>
                <w:rFonts w:ascii="Consolas" w:hAnsi="Consolas" w:cs="Consolas"/>
                <w:sz w:val="21"/>
                <w:szCs w:val="21"/>
                <w:lang w:eastAsia="en-US"/>
              </w:rPr>
              <w:t xml:space="preserve">.Parse(token[i - 2]), </w:t>
            </w:r>
            <w:r>
              <w:rPr>
                <w:rFonts w:ascii="Consolas" w:hAnsi="Consolas" w:cs="Consolas"/>
                <w:color w:val="0000FF"/>
                <w:sz w:val="21"/>
                <w:szCs w:val="21"/>
                <w:lang w:eastAsia="en-US"/>
              </w:rPr>
              <w:t>double</w:t>
            </w:r>
            <w:r>
              <w:rPr>
                <w:rFonts w:ascii="Consolas" w:hAnsi="Consolas" w:cs="Consolas"/>
                <w:sz w:val="21"/>
                <w:szCs w:val="21"/>
                <w:lang w:eastAsia="en-US"/>
              </w:rPr>
              <w:t>.Parse(token[i - 1]))).ToString();</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token[i] = temp;</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token.RemoveRange(i - 2, 2);</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ReversedPolish(token);</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break</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default</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break</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 xml:space="preserve"> token[0];</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void</w:t>
            </w:r>
            <w:r>
              <w:rPr>
                <w:rFonts w:ascii="Consolas" w:hAnsi="Consolas" w:cs="Consolas"/>
                <w:sz w:val="21"/>
                <w:szCs w:val="21"/>
                <w:lang w:eastAsia="en-US"/>
              </w:rPr>
              <w:t xml:space="preserve"> Main(</w:t>
            </w:r>
            <w:r>
              <w:rPr>
                <w:rFonts w:ascii="Consolas" w:hAnsi="Consolas" w:cs="Consolas"/>
                <w:color w:val="0000FF"/>
                <w:sz w:val="21"/>
                <w:szCs w:val="21"/>
                <w:lang w:eastAsia="en-US"/>
              </w:rPr>
              <w:t>string</w:t>
            </w:r>
            <w:r>
              <w:rPr>
                <w:rFonts w:ascii="Consolas" w:hAnsi="Consolas" w:cs="Consolas"/>
                <w:sz w:val="21"/>
                <w:szCs w:val="21"/>
                <w:lang w:eastAsia="en-US"/>
              </w:rPr>
              <w:t>[] args)</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lastRenderedPageBreak/>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s = </w:t>
            </w:r>
            <w:r>
              <w:rPr>
                <w:rFonts w:ascii="Consolas" w:hAnsi="Consolas" w:cs="Consolas"/>
                <w:color w:val="2B91AF"/>
                <w:sz w:val="21"/>
                <w:szCs w:val="21"/>
                <w:lang w:eastAsia="en-US"/>
              </w:rPr>
              <w:t>Console</w:t>
            </w:r>
            <w:r>
              <w:rPr>
                <w:rFonts w:ascii="Consolas" w:hAnsi="Consolas" w:cs="Consolas"/>
                <w:sz w:val="21"/>
                <w:szCs w:val="21"/>
                <w:lang w:eastAsia="en-US"/>
              </w:rPr>
              <w:t xml:space="preserve">.ReadLine(); </w:t>
            </w:r>
            <w:r>
              <w:rPr>
                <w:rFonts w:ascii="Consolas" w:hAnsi="Consolas" w:cs="Consolas"/>
                <w:color w:val="008000"/>
                <w:sz w:val="21"/>
                <w:szCs w:val="21"/>
                <w:lang w:eastAsia="en-US"/>
              </w:rPr>
              <w:t>//"(3+5.3) * 2.7 - ln(22) / pow(2.2, -1.7)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"The string: "</w:t>
            </w:r>
            <w:r>
              <w:rPr>
                <w:rFonts w:ascii="Consolas" w:hAnsi="Consolas" w:cs="Consolas"/>
                <w:sz w:val="21"/>
                <w:szCs w:val="21"/>
                <w:lang w:eastAsia="en-US"/>
              </w:rPr>
              <w:t xml:space="preserve"> + s);</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result = ShuntingYard(s);</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"Reversed Polish Notation: "</w:t>
            </w:r>
            <w:r>
              <w:rPr>
                <w:rFonts w:ascii="Consolas" w:hAnsi="Consolas" w:cs="Consolas"/>
                <w:sz w:val="21"/>
                <w:szCs w:val="21"/>
                <w:lang w:eastAsia="en-US"/>
              </w:rPr>
              <w:t xml:space="preserve"> + result);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array = result.Split(</w:t>
            </w:r>
            <w:r>
              <w:rPr>
                <w:rFonts w:ascii="Consolas" w:hAnsi="Consolas" w:cs="Consolas"/>
                <w:color w:val="A31515"/>
                <w:sz w:val="21"/>
                <w:szCs w:val="21"/>
                <w:lang w:eastAsia="en-US"/>
              </w:rPr>
              <w:t>' '</w:t>
            </w:r>
            <w:r>
              <w:rPr>
                <w:rFonts w:ascii="Consolas" w:hAnsi="Consolas" w:cs="Consolas"/>
                <w:sz w:val="21"/>
                <w:szCs w:val="21"/>
                <w:lang w:eastAsia="en-US"/>
              </w:rPr>
              <w: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List</w:t>
            </w:r>
            <w:r>
              <w:rPr>
                <w:rFonts w:ascii="Consolas" w:hAnsi="Consolas" w:cs="Consolas"/>
                <w:sz w:val="21"/>
                <w:szCs w:val="21"/>
                <w:lang w:eastAsia="en-US"/>
              </w:rPr>
              <w:t>&lt;</w:t>
            </w:r>
            <w:r>
              <w:rPr>
                <w:rFonts w:ascii="Consolas" w:hAnsi="Consolas" w:cs="Consolas"/>
                <w:color w:val="0000FF"/>
                <w:sz w:val="21"/>
                <w:szCs w:val="21"/>
                <w:lang w:eastAsia="en-US"/>
              </w:rPr>
              <w:t>string</w:t>
            </w:r>
            <w:r>
              <w:rPr>
                <w:rFonts w:ascii="Consolas" w:hAnsi="Consolas" w:cs="Consolas"/>
                <w:sz w:val="21"/>
                <w:szCs w:val="21"/>
                <w:lang w:eastAsia="en-US"/>
              </w:rPr>
              <w:t>&gt; token = array.ToList&lt;</w:t>
            </w:r>
            <w:r>
              <w:rPr>
                <w:rFonts w:ascii="Consolas" w:hAnsi="Consolas" w:cs="Consolas"/>
                <w:color w:val="0000FF"/>
                <w:sz w:val="21"/>
                <w:szCs w:val="21"/>
                <w:lang w:eastAsia="en-US"/>
              </w:rPr>
              <w:t>string</w:t>
            </w:r>
            <w:r>
              <w:rPr>
                <w:rFonts w:ascii="Consolas" w:hAnsi="Consolas" w:cs="Consolas"/>
                <w:sz w:val="21"/>
                <w:szCs w:val="21"/>
                <w:lang w:eastAsia="en-US"/>
              </w:rPr>
              <w:t>&gt;();</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"Result: "</w:t>
            </w:r>
            <w:r>
              <w:rPr>
                <w:rFonts w:ascii="Consolas" w:hAnsi="Consolas" w:cs="Consolas"/>
                <w:sz w:val="21"/>
                <w:szCs w:val="21"/>
                <w:lang w:eastAsia="en-US"/>
              </w:rPr>
              <w:t xml:space="preserve"> + ReversedPolish(token));</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       </w:t>
            </w:r>
          </w:p>
          <w:p w:rsidR="00507DD5" w:rsidRDefault="00507DD5" w:rsidP="00507DD5">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877EBD" w:rsidRPr="00F73F5F" w:rsidRDefault="00877EBD" w:rsidP="00080423">
            <w:pPr>
              <w:autoSpaceDE w:val="0"/>
              <w:autoSpaceDN w:val="0"/>
              <w:adjustRightInd w:val="0"/>
              <w:spacing w:before="0"/>
              <w:jc w:val="left"/>
              <w:rPr>
                <w:rFonts w:ascii="Consolas" w:hAnsi="Consolas" w:cs="Consolas"/>
                <w:noProof/>
                <w:szCs w:val="20"/>
                <w:lang w:val="en-US"/>
              </w:rPr>
            </w:pPr>
          </w:p>
        </w:tc>
      </w:tr>
      <w:tr w:rsidR="00877EBD" w:rsidTr="00080423">
        <w:trPr>
          <w:trHeight w:val="1705"/>
        </w:trPr>
        <w:tc>
          <w:tcPr>
            <w:tcW w:w="10773" w:type="dxa"/>
            <w:gridSpan w:val="2"/>
            <w:vAlign w:val="center"/>
          </w:tcPr>
          <w:p w:rsidR="00877EBD" w:rsidRPr="00AC511F" w:rsidRDefault="00877EBD" w:rsidP="00877EBD">
            <w:pPr>
              <w:spacing w:after="120"/>
              <w:jc w:val="left"/>
              <w:rPr>
                <w:b/>
                <w:lang w:val="en-US"/>
              </w:rPr>
            </w:pPr>
            <w:r>
              <w:rPr>
                <w:b/>
              </w:rPr>
              <w:lastRenderedPageBreak/>
              <w:t>Тестов</w:t>
            </w:r>
            <w:r>
              <w:rPr>
                <w:b/>
                <w:lang w:val="en-US"/>
              </w:rPr>
              <w:t>e</w:t>
            </w:r>
          </w:p>
          <w:p w:rsidR="00877EBD" w:rsidRPr="00C21B10" w:rsidRDefault="00877EBD" w:rsidP="00877EBD">
            <w:pPr>
              <w:spacing w:after="120"/>
            </w:pPr>
            <w:r w:rsidRPr="00C21B10">
              <w:t>Интересните случаи за тестване са следните:</w:t>
            </w:r>
          </w:p>
          <w:p w:rsidR="00877EBD" w:rsidRPr="00C21B10" w:rsidRDefault="00877EBD" w:rsidP="00877EBD">
            <w:pPr>
              <w:pStyle w:val="ListParagraph"/>
              <w:numPr>
                <w:ilvl w:val="0"/>
                <w:numId w:val="37"/>
              </w:numPr>
              <w:spacing w:after="120"/>
              <w:rPr>
                <w:rFonts w:ascii="Consolas" w:hAnsi="Consolas" w:cs="Consolas"/>
              </w:rPr>
            </w:pPr>
            <w:r>
              <w:rPr>
                <w:rFonts w:cs="Consolas"/>
              </w:rPr>
              <w:t xml:space="preserve">Примерен случай: </w:t>
            </w:r>
            <w:r>
              <w:rPr>
                <w:rFonts w:cs="Consolas"/>
                <w:lang w:val="en-US"/>
              </w:rPr>
              <w:t>-1 + 2 + 3 * 4 – 0.5 =(-1) + 2 + (3*4) – 0.5 = 12.5</w:t>
            </w:r>
          </w:p>
          <w:p w:rsidR="00877EBD" w:rsidRPr="00A52137" w:rsidRDefault="00877EBD" w:rsidP="00877EBD">
            <w:pPr>
              <w:pStyle w:val="ListParagraph"/>
              <w:numPr>
                <w:ilvl w:val="0"/>
                <w:numId w:val="37"/>
              </w:numPr>
              <w:spacing w:after="120"/>
              <w:rPr>
                <w:rFonts w:ascii="Consolas" w:hAnsi="Consolas" w:cs="Consolas"/>
              </w:rPr>
            </w:pPr>
            <w:r>
              <w:rPr>
                <w:rFonts w:cs="Consolas"/>
              </w:rPr>
              <w:t xml:space="preserve">Поредица с отрицателни числа : </w:t>
            </w:r>
            <w:r w:rsidRPr="009F14F6">
              <w:rPr>
                <w:rFonts w:cs="Consolas"/>
                <w:noProof/>
                <w:lang w:val="en-US"/>
              </w:rPr>
              <w:t>123 – 32</w:t>
            </w:r>
            <w:r>
              <w:rPr>
                <w:rFonts w:cs="Consolas"/>
                <w:noProof/>
                <w:lang w:val="en-US"/>
              </w:rPr>
              <w:t> </w:t>
            </w:r>
            <w:r w:rsidRPr="009F14F6">
              <w:rPr>
                <w:rFonts w:cs="Consolas"/>
                <w:noProof/>
                <w:lang w:val="en-US"/>
              </w:rPr>
              <w:t>554</w:t>
            </w:r>
            <w:r>
              <w:rPr>
                <w:rFonts w:cs="Consolas"/>
                <w:noProof/>
                <w:lang w:val="en-US"/>
              </w:rPr>
              <w:t xml:space="preserve"> </w:t>
            </w:r>
            <w:r w:rsidRPr="009F14F6">
              <w:rPr>
                <w:rFonts w:cs="Consolas"/>
                <w:noProof/>
                <w:lang w:val="en-US"/>
              </w:rPr>
              <w:t xml:space="preserve"> +54 -3 65 77</w:t>
            </w:r>
            <w:r w:rsidRPr="009F14F6">
              <w:rPr>
                <w:rFonts w:cs="Consolas"/>
                <w:noProof/>
              </w:rPr>
              <w:t xml:space="preserve"> </w:t>
            </w:r>
            <w:r>
              <w:rPr>
                <w:rFonts w:cs="Consolas"/>
                <w:noProof/>
              </w:rPr>
              <w:t>–</w:t>
            </w:r>
            <w:r w:rsidRPr="009F14F6">
              <w:rPr>
                <w:rFonts w:cs="Consolas"/>
                <w:noProof/>
              </w:rPr>
              <w:t xml:space="preserve"> 838</w:t>
            </w:r>
            <w:r>
              <w:rPr>
                <w:rFonts w:cs="Consolas"/>
                <w:noProof/>
                <w:lang w:val="en-US"/>
              </w:rPr>
              <w:t xml:space="preserve"> = -68116</w:t>
            </w:r>
          </w:p>
          <w:p w:rsidR="00877EBD" w:rsidRPr="00A52137" w:rsidRDefault="00877EBD" w:rsidP="00877EBD">
            <w:pPr>
              <w:pStyle w:val="ListParagraph"/>
              <w:numPr>
                <w:ilvl w:val="0"/>
                <w:numId w:val="37"/>
              </w:numPr>
              <w:spacing w:after="120"/>
              <w:rPr>
                <w:rFonts w:cs="Consolas"/>
              </w:rPr>
            </w:pPr>
            <w:r w:rsidRPr="00A52137">
              <w:rPr>
                <w:rFonts w:cs="Consolas"/>
                <w:lang w:val="en-US"/>
              </w:rPr>
              <w:t>5! – 5! = 1*2*3*4*5-5*4*3*2*1 = 0</w:t>
            </w:r>
          </w:p>
          <w:p w:rsidR="00877EBD" w:rsidRPr="00A52137" w:rsidRDefault="00877EBD" w:rsidP="00877EBD">
            <w:pPr>
              <w:pStyle w:val="ListParagraph"/>
              <w:numPr>
                <w:ilvl w:val="0"/>
                <w:numId w:val="37"/>
              </w:numPr>
              <w:spacing w:after="120"/>
              <w:rPr>
                <w:rFonts w:cs="Consolas"/>
              </w:rPr>
            </w:pPr>
            <w:r>
              <w:rPr>
                <w:rFonts w:cs="Consolas"/>
                <w:lang w:val="en-US"/>
              </w:rPr>
              <w:t>ln 5 = 1.6094379124341</w:t>
            </w:r>
          </w:p>
          <w:p w:rsidR="00877EBD" w:rsidRPr="00E40DEE" w:rsidRDefault="00877EBD" w:rsidP="00877EBD">
            <w:pPr>
              <w:pStyle w:val="ListParagraph"/>
              <w:numPr>
                <w:ilvl w:val="0"/>
                <w:numId w:val="37"/>
              </w:numPr>
              <w:spacing w:after="120"/>
              <w:rPr>
                <w:rFonts w:cs="Consolas"/>
              </w:rPr>
            </w:pPr>
            <w:r>
              <w:rPr>
                <w:rFonts w:cs="Consolas"/>
                <w:lang w:val="en-US"/>
              </w:rPr>
              <w:t xml:space="preserve">sqrt(14.34) = </w:t>
            </w:r>
            <w:r w:rsidRPr="00A52137">
              <w:rPr>
                <w:rFonts w:cs="Consolas"/>
                <w:noProof/>
                <w:lang w:val="en-US"/>
              </w:rPr>
              <w:t>3.7868192457523</w:t>
            </w:r>
          </w:p>
          <w:p w:rsidR="00877EBD" w:rsidRPr="00E40DEE" w:rsidRDefault="00877EBD" w:rsidP="00877EBD">
            <w:pPr>
              <w:pStyle w:val="ListParagraph"/>
              <w:numPr>
                <w:ilvl w:val="0"/>
                <w:numId w:val="37"/>
              </w:numPr>
              <w:spacing w:after="120"/>
              <w:rPr>
                <w:rFonts w:cs="Consolas"/>
              </w:rPr>
            </w:pPr>
            <w:r>
              <w:rPr>
                <w:rFonts w:cs="Consolas"/>
                <w:noProof/>
                <w:lang w:val="en-US"/>
              </w:rPr>
              <w:t>pow(3,5.12)=</w:t>
            </w:r>
            <w:r w:rsidRPr="00E40DEE">
              <w:rPr>
                <w:rFonts w:cs="Consolas"/>
                <w:noProof/>
                <w:lang w:val="en-US"/>
              </w:rPr>
              <w:t>277.243149722385</w:t>
            </w:r>
          </w:p>
          <w:p w:rsidR="00877EBD" w:rsidRPr="00812C1A" w:rsidRDefault="00877EBD" w:rsidP="00877EBD">
            <w:pPr>
              <w:pStyle w:val="ListParagraph"/>
              <w:numPr>
                <w:ilvl w:val="0"/>
                <w:numId w:val="37"/>
              </w:numPr>
              <w:spacing w:after="120"/>
              <w:rPr>
                <w:rFonts w:cs="Consolas"/>
              </w:rPr>
            </w:pPr>
            <w:r>
              <w:rPr>
                <w:rFonts w:cs="Consolas"/>
                <w:lang w:val="en-US"/>
              </w:rPr>
              <w:t>ln(sqrt25) = ln(5) = 1.6094379124341</w:t>
            </w:r>
          </w:p>
          <w:p w:rsidR="00877EBD" w:rsidRPr="00812C1A" w:rsidRDefault="00877EBD" w:rsidP="00877EBD">
            <w:pPr>
              <w:pStyle w:val="ListParagraph"/>
              <w:numPr>
                <w:ilvl w:val="0"/>
                <w:numId w:val="37"/>
              </w:numPr>
              <w:spacing w:after="120"/>
              <w:rPr>
                <w:rFonts w:cs="Consolas"/>
              </w:rPr>
            </w:pPr>
            <w:r>
              <w:rPr>
                <w:rFonts w:cs="Consolas"/>
                <w:lang w:val="en-US"/>
              </w:rPr>
              <w:t xml:space="preserve">pow(5,sqrt25)= pow(5,5)=3125 </w:t>
            </w:r>
          </w:p>
          <w:p w:rsidR="00877EBD" w:rsidRPr="00812C1A" w:rsidRDefault="00877EBD" w:rsidP="00877EBD">
            <w:pPr>
              <w:pStyle w:val="ListParagraph"/>
              <w:numPr>
                <w:ilvl w:val="0"/>
                <w:numId w:val="37"/>
              </w:numPr>
              <w:spacing w:after="120"/>
              <w:rPr>
                <w:rFonts w:cs="Consolas"/>
              </w:rPr>
            </w:pPr>
            <w:r>
              <w:rPr>
                <w:rFonts w:cs="Consolas"/>
                <w:lang w:val="en-US"/>
              </w:rPr>
              <w:t>ln1*sqrt(673332)*pow(5,0)-1</w:t>
            </w:r>
          </w:p>
          <w:p w:rsidR="00877EBD" w:rsidRPr="000D1E0D" w:rsidRDefault="00877EBD" w:rsidP="00080423">
            <w:pPr>
              <w:spacing w:after="120"/>
              <w:jc w:val="left"/>
              <w:rPr>
                <w:b/>
                <w:lang w:val="en-US"/>
              </w:rPr>
            </w:pPr>
          </w:p>
        </w:tc>
      </w:tr>
      <w:tr w:rsidR="00877EBD" w:rsidRPr="00F73CEF" w:rsidTr="00080423">
        <w:tc>
          <w:tcPr>
            <w:tcW w:w="5387" w:type="dxa"/>
            <w:vAlign w:val="center"/>
          </w:tcPr>
          <w:p w:rsidR="00877EBD" w:rsidRPr="004E6C36" w:rsidRDefault="00877EBD" w:rsidP="00877EBD">
            <w:pPr>
              <w:spacing w:after="120"/>
              <w:jc w:val="left"/>
              <w:rPr>
                <w:b/>
              </w:rPr>
            </w:pPr>
          </w:p>
        </w:tc>
        <w:tc>
          <w:tcPr>
            <w:tcW w:w="5386" w:type="dxa"/>
            <w:vAlign w:val="center"/>
          </w:tcPr>
          <w:p w:rsidR="00877EBD" w:rsidRPr="004E6C36" w:rsidRDefault="00877EBD" w:rsidP="00877EBD">
            <w:pPr>
              <w:spacing w:after="120"/>
              <w:jc w:val="left"/>
              <w:rPr>
                <w:b/>
              </w:rPr>
            </w:pPr>
            <w:r>
              <w:rPr>
                <w:b/>
              </w:rPr>
              <w:t>Изход</w:t>
            </w:r>
          </w:p>
        </w:tc>
      </w:tr>
      <w:tr w:rsidR="00877EBD" w:rsidRPr="00F73CEF" w:rsidTr="00080423">
        <w:tc>
          <w:tcPr>
            <w:tcW w:w="5387" w:type="dxa"/>
          </w:tcPr>
          <w:p w:rsidR="00877EBD" w:rsidRPr="00601F98" w:rsidRDefault="00877EBD" w:rsidP="00877EBD">
            <w:pPr>
              <w:spacing w:after="120"/>
              <w:rPr>
                <w:rFonts w:ascii="Consolas" w:hAnsi="Consolas" w:cs="Consolas"/>
                <w:lang w:val="en-US"/>
              </w:rPr>
            </w:pPr>
            <w:r w:rsidRPr="00601F98">
              <w:rPr>
                <w:rFonts w:ascii="Consolas" w:hAnsi="Consolas" w:cs="Consolas"/>
                <w:lang w:val="en-US"/>
              </w:rPr>
              <w:t>-1 + 2 + 3 * 4 – 0.5</w:t>
            </w:r>
          </w:p>
        </w:tc>
        <w:tc>
          <w:tcPr>
            <w:tcW w:w="5386" w:type="dxa"/>
          </w:tcPr>
          <w:p w:rsidR="00877EBD" w:rsidRDefault="00877EBD" w:rsidP="00877EBD">
            <w:pPr>
              <w:spacing w:after="120"/>
              <w:rPr>
                <w:rFonts w:ascii="Consolas" w:hAnsi="Consolas" w:cs="Consolas"/>
                <w:lang w:val="en-US"/>
              </w:rPr>
            </w:pPr>
            <w:r w:rsidRPr="00601F98">
              <w:rPr>
                <w:rFonts w:ascii="Consolas" w:hAnsi="Consolas" w:cs="Consolas"/>
                <w:lang w:val="en-US"/>
              </w:rPr>
              <w:t>The string: -1+2+3*4-0.5</w:t>
            </w:r>
          </w:p>
          <w:p w:rsidR="00877EBD" w:rsidRPr="00601F98" w:rsidRDefault="00877EBD" w:rsidP="00877EBD">
            <w:pPr>
              <w:spacing w:after="120"/>
              <w:rPr>
                <w:rFonts w:ascii="Consolas" w:hAnsi="Consolas" w:cs="Consolas"/>
                <w:lang w:val="en-US"/>
              </w:rPr>
            </w:pPr>
          </w:p>
          <w:p w:rsidR="00877EBD" w:rsidRPr="00601F98" w:rsidRDefault="00877EBD" w:rsidP="00877EBD">
            <w:pPr>
              <w:spacing w:after="120"/>
              <w:rPr>
                <w:rFonts w:ascii="Consolas" w:hAnsi="Consolas" w:cs="Consolas"/>
                <w:lang w:val="en-US"/>
              </w:rPr>
            </w:pPr>
            <w:r w:rsidRPr="00601F98">
              <w:rPr>
                <w:rFonts w:ascii="Consolas" w:hAnsi="Consolas" w:cs="Consolas"/>
                <w:lang w:val="en-US"/>
              </w:rPr>
              <w:t>Reversed Polish Notation: 0 1 - 2 3 4 * + + 0.5 -</w:t>
            </w:r>
          </w:p>
          <w:p w:rsidR="00877EBD" w:rsidRPr="00601F98" w:rsidRDefault="00877EBD" w:rsidP="00877EBD">
            <w:pPr>
              <w:spacing w:after="120"/>
              <w:rPr>
                <w:rFonts w:ascii="Consolas" w:hAnsi="Consolas" w:cs="Consolas"/>
                <w:lang w:val="en-US"/>
              </w:rPr>
            </w:pPr>
          </w:p>
          <w:p w:rsidR="00877EBD" w:rsidRPr="00601F98" w:rsidRDefault="00877EBD" w:rsidP="00877EBD">
            <w:pPr>
              <w:spacing w:after="120"/>
              <w:rPr>
                <w:rFonts w:ascii="Consolas" w:hAnsi="Consolas" w:cs="Consolas"/>
                <w:lang w:val="en-US"/>
              </w:rPr>
            </w:pPr>
            <w:r w:rsidRPr="00601F98">
              <w:rPr>
                <w:rFonts w:ascii="Consolas" w:hAnsi="Consolas" w:cs="Consolas"/>
                <w:lang w:val="en-US"/>
              </w:rPr>
              <w:t>Result: 12.5</w:t>
            </w:r>
          </w:p>
        </w:tc>
      </w:tr>
      <w:tr w:rsidR="00877EBD" w:rsidRPr="00F73CEF" w:rsidTr="00080423">
        <w:tc>
          <w:tcPr>
            <w:tcW w:w="5387" w:type="dxa"/>
          </w:tcPr>
          <w:p w:rsidR="00877EBD" w:rsidRPr="00601F98" w:rsidRDefault="00877EBD" w:rsidP="00877EBD">
            <w:pPr>
              <w:spacing w:after="120"/>
              <w:rPr>
                <w:rFonts w:ascii="Consolas" w:hAnsi="Consolas" w:cs="Consolas"/>
                <w:lang w:val="en-US"/>
              </w:rPr>
            </w:pPr>
            <w:r>
              <w:rPr>
                <w:b/>
              </w:rPr>
              <w:t>Вход</w:t>
            </w:r>
          </w:p>
        </w:tc>
        <w:tc>
          <w:tcPr>
            <w:tcW w:w="5386" w:type="dxa"/>
          </w:tcPr>
          <w:p w:rsidR="00877EBD" w:rsidRPr="00601F98" w:rsidRDefault="00877EBD" w:rsidP="00877EBD">
            <w:pPr>
              <w:spacing w:after="120"/>
              <w:rPr>
                <w:rFonts w:ascii="Consolas" w:hAnsi="Consolas" w:cs="Consolas"/>
                <w:lang w:val="en-US"/>
              </w:rPr>
            </w:pPr>
            <w:r>
              <w:rPr>
                <w:b/>
              </w:rPr>
              <w:t>Изход</w:t>
            </w:r>
          </w:p>
        </w:tc>
      </w:tr>
      <w:tr w:rsidR="00877EBD" w:rsidRPr="00F73CEF" w:rsidTr="00080423">
        <w:tc>
          <w:tcPr>
            <w:tcW w:w="5387" w:type="dxa"/>
          </w:tcPr>
          <w:p w:rsidR="00877EBD" w:rsidRPr="00A52137" w:rsidRDefault="00877EBD" w:rsidP="00877EBD">
            <w:pPr>
              <w:spacing w:after="120"/>
              <w:rPr>
                <w:rFonts w:ascii="Consolas" w:hAnsi="Consolas" w:cs="Consolas"/>
                <w:lang w:val="en-US"/>
              </w:rPr>
            </w:pPr>
            <w:r w:rsidRPr="00A52137">
              <w:rPr>
                <w:rFonts w:ascii="Consolas" w:hAnsi="Consolas" w:cs="Consolas"/>
                <w:lang w:val="en-US"/>
              </w:rPr>
              <w:t>(-1) + 2 + (3*4) – 0.5</w:t>
            </w:r>
          </w:p>
        </w:tc>
        <w:tc>
          <w:tcPr>
            <w:tcW w:w="5386" w:type="dxa"/>
          </w:tcPr>
          <w:p w:rsidR="00877EBD" w:rsidRPr="00A52137" w:rsidRDefault="00877EBD" w:rsidP="00877EBD">
            <w:pPr>
              <w:spacing w:after="120"/>
              <w:rPr>
                <w:rFonts w:ascii="Consolas" w:hAnsi="Consolas" w:cs="Consolas"/>
                <w:lang w:val="en-US"/>
              </w:rPr>
            </w:pPr>
            <w:r w:rsidRPr="00A52137">
              <w:rPr>
                <w:rFonts w:ascii="Consolas" w:hAnsi="Consolas" w:cs="Consolas"/>
                <w:lang w:val="en-US"/>
              </w:rPr>
              <w:t>The string: (-1) + 2 + (3*4) - 0.5</w:t>
            </w:r>
          </w:p>
          <w:p w:rsidR="00877EBD" w:rsidRPr="00A52137" w:rsidRDefault="00877EBD" w:rsidP="00877EBD">
            <w:pPr>
              <w:spacing w:after="120"/>
              <w:rPr>
                <w:rFonts w:ascii="Consolas" w:hAnsi="Consolas" w:cs="Consolas"/>
                <w:lang w:val="en-US"/>
              </w:rPr>
            </w:pPr>
          </w:p>
          <w:p w:rsidR="00877EBD" w:rsidRPr="00A52137" w:rsidRDefault="00877EBD" w:rsidP="00877EBD">
            <w:pPr>
              <w:spacing w:after="120"/>
              <w:rPr>
                <w:rFonts w:ascii="Consolas" w:hAnsi="Consolas" w:cs="Consolas"/>
                <w:lang w:val="en-US"/>
              </w:rPr>
            </w:pPr>
            <w:r w:rsidRPr="00A52137">
              <w:rPr>
                <w:rFonts w:ascii="Consolas" w:hAnsi="Consolas" w:cs="Consolas"/>
                <w:lang w:val="en-US"/>
              </w:rPr>
              <w:t>Reversed Polish Notation: 0 1 - 2 3 4 * + + 0.5 -</w:t>
            </w:r>
          </w:p>
          <w:p w:rsidR="00877EBD" w:rsidRPr="00A52137" w:rsidRDefault="00877EBD" w:rsidP="00877EBD">
            <w:pPr>
              <w:spacing w:after="120"/>
              <w:rPr>
                <w:rFonts w:ascii="Consolas" w:hAnsi="Consolas" w:cs="Consolas"/>
                <w:lang w:val="en-US"/>
              </w:rPr>
            </w:pPr>
          </w:p>
          <w:p w:rsidR="00877EBD" w:rsidRPr="00601F98" w:rsidRDefault="00877EBD" w:rsidP="00877EBD">
            <w:pPr>
              <w:spacing w:after="120"/>
              <w:rPr>
                <w:rFonts w:ascii="Consolas" w:hAnsi="Consolas" w:cs="Consolas"/>
                <w:lang w:val="en-US"/>
              </w:rPr>
            </w:pPr>
            <w:r w:rsidRPr="00A52137">
              <w:rPr>
                <w:rFonts w:ascii="Consolas" w:hAnsi="Consolas" w:cs="Consolas"/>
                <w:lang w:val="en-US"/>
              </w:rPr>
              <w:t>Result: 12.5</w:t>
            </w:r>
          </w:p>
        </w:tc>
      </w:tr>
      <w:tr w:rsidR="00877EBD" w:rsidRPr="00F73CEF" w:rsidTr="00080423">
        <w:tc>
          <w:tcPr>
            <w:tcW w:w="5387" w:type="dxa"/>
            <w:vAlign w:val="center"/>
          </w:tcPr>
          <w:p w:rsidR="00877EBD" w:rsidRPr="004E6C36" w:rsidRDefault="00877EBD" w:rsidP="00877EBD">
            <w:pPr>
              <w:spacing w:after="120"/>
              <w:jc w:val="left"/>
              <w:rPr>
                <w:b/>
              </w:rPr>
            </w:pPr>
            <w:r>
              <w:rPr>
                <w:b/>
              </w:rPr>
              <w:t>Вход</w:t>
            </w:r>
          </w:p>
        </w:tc>
        <w:tc>
          <w:tcPr>
            <w:tcW w:w="5386" w:type="dxa"/>
            <w:vAlign w:val="center"/>
          </w:tcPr>
          <w:p w:rsidR="00877EBD" w:rsidRPr="004E6C36" w:rsidRDefault="00877EBD" w:rsidP="00877EBD">
            <w:pPr>
              <w:spacing w:after="120"/>
              <w:jc w:val="left"/>
              <w:rPr>
                <w:b/>
              </w:rPr>
            </w:pPr>
            <w:r>
              <w:rPr>
                <w:b/>
              </w:rPr>
              <w:t>Изход</w:t>
            </w:r>
          </w:p>
        </w:tc>
      </w:tr>
      <w:tr w:rsidR="00877EBD" w:rsidRPr="00F73CEF" w:rsidTr="00080423">
        <w:tc>
          <w:tcPr>
            <w:tcW w:w="5387" w:type="dxa"/>
          </w:tcPr>
          <w:p w:rsidR="00877EBD" w:rsidRPr="00601F98" w:rsidRDefault="00877EBD" w:rsidP="00877EBD">
            <w:pPr>
              <w:spacing w:after="120"/>
              <w:jc w:val="left"/>
              <w:rPr>
                <w:rFonts w:ascii="Consolas" w:hAnsi="Consolas" w:cs="Consolas"/>
                <w:noProof/>
                <w:lang w:val="en-US"/>
              </w:rPr>
            </w:pPr>
            <w:r w:rsidRPr="00601F98">
              <w:rPr>
                <w:rFonts w:ascii="Consolas" w:hAnsi="Consolas" w:cs="Consolas"/>
                <w:noProof/>
                <w:lang w:val="en-US"/>
              </w:rPr>
              <w:t>123 – 32 554 +54 -3 65 77</w:t>
            </w:r>
            <w:r w:rsidRPr="00601F98">
              <w:rPr>
                <w:rFonts w:ascii="Consolas" w:hAnsi="Consolas" w:cs="Consolas"/>
                <w:noProof/>
              </w:rPr>
              <w:t xml:space="preserve"> - 838</w:t>
            </w:r>
          </w:p>
        </w:tc>
        <w:tc>
          <w:tcPr>
            <w:tcW w:w="5386" w:type="dxa"/>
          </w:tcPr>
          <w:p w:rsidR="00877EBD" w:rsidRPr="00601F98" w:rsidRDefault="00877EBD" w:rsidP="00877EBD">
            <w:pPr>
              <w:spacing w:after="120"/>
              <w:jc w:val="left"/>
              <w:rPr>
                <w:rFonts w:ascii="Consolas" w:hAnsi="Consolas" w:cs="Consolas"/>
                <w:noProof/>
                <w:lang w:val="en-US"/>
              </w:rPr>
            </w:pPr>
            <w:r w:rsidRPr="00601F98">
              <w:rPr>
                <w:rFonts w:ascii="Consolas" w:hAnsi="Consolas" w:cs="Consolas"/>
                <w:noProof/>
                <w:lang w:val="en-US"/>
              </w:rPr>
              <w:t>The string: 123 - 32 554 +54 -3 65 77 - 838</w:t>
            </w:r>
          </w:p>
          <w:p w:rsidR="00877EBD" w:rsidRPr="00601F98" w:rsidRDefault="00877EBD" w:rsidP="00877EBD">
            <w:pPr>
              <w:spacing w:after="120"/>
              <w:jc w:val="left"/>
              <w:rPr>
                <w:rFonts w:ascii="Consolas" w:hAnsi="Consolas" w:cs="Consolas"/>
                <w:noProof/>
                <w:lang w:val="en-US"/>
              </w:rPr>
            </w:pPr>
          </w:p>
          <w:p w:rsidR="00877EBD" w:rsidRPr="00601F98" w:rsidRDefault="00877EBD" w:rsidP="00877EBD">
            <w:pPr>
              <w:spacing w:after="120"/>
              <w:jc w:val="left"/>
              <w:rPr>
                <w:rFonts w:ascii="Consolas" w:hAnsi="Consolas" w:cs="Consolas"/>
                <w:noProof/>
                <w:lang w:val="en-US"/>
              </w:rPr>
            </w:pPr>
            <w:r w:rsidRPr="00601F98">
              <w:rPr>
                <w:rFonts w:ascii="Consolas" w:hAnsi="Consolas" w:cs="Consolas"/>
                <w:noProof/>
                <w:lang w:val="en-US"/>
              </w:rPr>
              <w:t>Reversed Polish Notation: 123 32554 - 54 + 36577 838 - -</w:t>
            </w:r>
          </w:p>
          <w:p w:rsidR="00877EBD" w:rsidRPr="00601F98" w:rsidRDefault="00877EBD" w:rsidP="00877EBD">
            <w:pPr>
              <w:spacing w:after="120"/>
              <w:jc w:val="left"/>
              <w:rPr>
                <w:rFonts w:ascii="Consolas" w:hAnsi="Consolas" w:cs="Consolas"/>
                <w:noProof/>
                <w:lang w:val="en-US"/>
              </w:rPr>
            </w:pPr>
          </w:p>
          <w:p w:rsidR="00877EBD" w:rsidRPr="00AC511F" w:rsidRDefault="00877EBD" w:rsidP="00877EBD">
            <w:pPr>
              <w:spacing w:after="120"/>
              <w:jc w:val="left"/>
              <w:rPr>
                <w:rFonts w:ascii="Consolas" w:hAnsi="Consolas" w:cs="Consolas"/>
                <w:noProof/>
                <w:lang w:val="en-US"/>
              </w:rPr>
            </w:pPr>
            <w:r w:rsidRPr="00601F98">
              <w:rPr>
                <w:rFonts w:ascii="Consolas" w:hAnsi="Consolas" w:cs="Consolas"/>
                <w:noProof/>
                <w:lang w:val="en-US"/>
              </w:rPr>
              <w:t>Result: -68116</w:t>
            </w:r>
          </w:p>
        </w:tc>
      </w:tr>
      <w:tr w:rsidR="00877EBD" w:rsidRPr="00F73CEF" w:rsidTr="00080423">
        <w:tc>
          <w:tcPr>
            <w:tcW w:w="5387" w:type="dxa"/>
          </w:tcPr>
          <w:p w:rsidR="00877EBD" w:rsidRPr="00601F98" w:rsidRDefault="00877EBD" w:rsidP="00877EBD">
            <w:pPr>
              <w:spacing w:after="120"/>
              <w:jc w:val="left"/>
              <w:rPr>
                <w:rFonts w:ascii="Consolas" w:hAnsi="Consolas" w:cs="Consolas"/>
                <w:noProof/>
                <w:lang w:val="en-US"/>
              </w:rPr>
            </w:pPr>
            <w:r>
              <w:rPr>
                <w:b/>
              </w:rPr>
              <w:lastRenderedPageBreak/>
              <w:t>Вход</w:t>
            </w:r>
          </w:p>
        </w:tc>
        <w:tc>
          <w:tcPr>
            <w:tcW w:w="5386" w:type="dxa"/>
          </w:tcPr>
          <w:p w:rsidR="00877EBD" w:rsidRPr="00601F98" w:rsidRDefault="00877EBD" w:rsidP="00877EBD">
            <w:pPr>
              <w:spacing w:after="120"/>
              <w:jc w:val="left"/>
              <w:rPr>
                <w:rFonts w:ascii="Consolas" w:hAnsi="Consolas" w:cs="Consolas"/>
                <w:noProof/>
                <w:lang w:val="en-US"/>
              </w:rPr>
            </w:pPr>
            <w:r>
              <w:rPr>
                <w:b/>
              </w:rPr>
              <w:t>Изход</w:t>
            </w:r>
          </w:p>
        </w:tc>
      </w:tr>
      <w:tr w:rsidR="00877EBD" w:rsidRPr="00F73CEF" w:rsidTr="00080423">
        <w:tc>
          <w:tcPr>
            <w:tcW w:w="5387" w:type="dxa"/>
          </w:tcPr>
          <w:p w:rsidR="00877EBD" w:rsidRPr="00A52137" w:rsidRDefault="00877EBD" w:rsidP="00877EBD">
            <w:pPr>
              <w:spacing w:after="120"/>
              <w:jc w:val="left"/>
              <w:rPr>
                <w:rFonts w:ascii="Consolas" w:hAnsi="Consolas" w:cs="Consolas"/>
                <w:noProof/>
                <w:lang w:val="en-US"/>
              </w:rPr>
            </w:pPr>
            <w:r w:rsidRPr="00A52137">
              <w:rPr>
                <w:rFonts w:ascii="Consolas" w:hAnsi="Consolas" w:cs="Consolas"/>
                <w:noProof/>
                <w:lang w:val="en-US"/>
              </w:rPr>
              <w:t>1*2*3*4*5 - 5*4*3*2*1</w:t>
            </w:r>
          </w:p>
          <w:p w:rsidR="00877EBD" w:rsidRPr="00601F98" w:rsidRDefault="00877EBD" w:rsidP="00877EBD">
            <w:pPr>
              <w:spacing w:after="120"/>
              <w:jc w:val="left"/>
              <w:rPr>
                <w:rFonts w:ascii="Consolas" w:hAnsi="Consolas" w:cs="Consolas"/>
                <w:noProof/>
                <w:lang w:val="en-US"/>
              </w:rPr>
            </w:pPr>
          </w:p>
        </w:tc>
        <w:tc>
          <w:tcPr>
            <w:tcW w:w="5386" w:type="dxa"/>
          </w:tcPr>
          <w:p w:rsidR="00877EBD" w:rsidRPr="00A52137" w:rsidRDefault="00877EBD" w:rsidP="00877EBD">
            <w:pPr>
              <w:spacing w:after="120"/>
              <w:jc w:val="left"/>
              <w:rPr>
                <w:rFonts w:ascii="Consolas" w:hAnsi="Consolas" w:cs="Consolas"/>
                <w:noProof/>
                <w:lang w:val="en-US"/>
              </w:rPr>
            </w:pPr>
            <w:r w:rsidRPr="00A52137">
              <w:rPr>
                <w:rFonts w:ascii="Consolas" w:hAnsi="Consolas" w:cs="Consolas"/>
                <w:noProof/>
                <w:lang w:val="en-US"/>
              </w:rPr>
              <w:t>The string: 1*2*3*4*5 - 5*4*3*2*1</w:t>
            </w:r>
          </w:p>
          <w:p w:rsidR="00877EBD" w:rsidRPr="00A52137" w:rsidRDefault="00877EBD" w:rsidP="00877EBD">
            <w:pPr>
              <w:spacing w:after="120"/>
              <w:jc w:val="left"/>
              <w:rPr>
                <w:rFonts w:ascii="Consolas" w:hAnsi="Consolas" w:cs="Consolas"/>
                <w:noProof/>
                <w:lang w:val="en-US"/>
              </w:rPr>
            </w:pPr>
          </w:p>
          <w:p w:rsidR="00877EBD" w:rsidRPr="00A52137" w:rsidRDefault="00877EBD" w:rsidP="00877EBD">
            <w:pPr>
              <w:spacing w:after="120"/>
              <w:jc w:val="left"/>
              <w:rPr>
                <w:rFonts w:ascii="Consolas" w:hAnsi="Consolas" w:cs="Consolas"/>
                <w:noProof/>
                <w:lang w:val="en-US"/>
              </w:rPr>
            </w:pPr>
            <w:r w:rsidRPr="00A52137">
              <w:rPr>
                <w:rFonts w:ascii="Consolas" w:hAnsi="Consolas" w:cs="Consolas"/>
                <w:noProof/>
                <w:lang w:val="en-US"/>
              </w:rPr>
              <w:t>Reversed Polish Notation: 1 2 3 4 5 * * * * 5 4 3 2 1 * * * * -</w:t>
            </w:r>
          </w:p>
          <w:p w:rsidR="00877EBD" w:rsidRPr="00A52137" w:rsidRDefault="00877EBD" w:rsidP="00877EBD">
            <w:pPr>
              <w:spacing w:after="120"/>
              <w:jc w:val="left"/>
              <w:rPr>
                <w:rFonts w:ascii="Consolas" w:hAnsi="Consolas" w:cs="Consolas"/>
                <w:noProof/>
                <w:lang w:val="en-US"/>
              </w:rPr>
            </w:pPr>
          </w:p>
          <w:p w:rsidR="00877EBD" w:rsidRDefault="00877EBD" w:rsidP="00877EBD">
            <w:pPr>
              <w:spacing w:after="120"/>
              <w:jc w:val="left"/>
              <w:rPr>
                <w:rFonts w:ascii="Consolas" w:hAnsi="Consolas" w:cs="Consolas"/>
                <w:noProof/>
                <w:lang w:val="en-US"/>
              </w:rPr>
            </w:pPr>
            <w:r w:rsidRPr="00A52137">
              <w:rPr>
                <w:rFonts w:ascii="Consolas" w:hAnsi="Consolas" w:cs="Consolas"/>
                <w:noProof/>
                <w:lang w:val="en-US"/>
              </w:rPr>
              <w:t>Result: 0</w:t>
            </w:r>
          </w:p>
          <w:p w:rsidR="00877EBD" w:rsidRDefault="00877EBD" w:rsidP="00877EBD">
            <w:pPr>
              <w:spacing w:after="120"/>
              <w:jc w:val="left"/>
              <w:rPr>
                <w:rFonts w:ascii="Consolas" w:hAnsi="Consolas" w:cs="Consolas"/>
                <w:noProof/>
                <w:lang w:val="en-US"/>
              </w:rPr>
            </w:pPr>
          </w:p>
          <w:p w:rsidR="00877EBD" w:rsidRDefault="00877EBD" w:rsidP="00877EBD">
            <w:pPr>
              <w:spacing w:after="120"/>
              <w:jc w:val="left"/>
              <w:rPr>
                <w:rFonts w:ascii="Consolas" w:hAnsi="Consolas" w:cs="Consolas"/>
                <w:noProof/>
                <w:lang w:val="en-US"/>
              </w:rPr>
            </w:pPr>
          </w:p>
          <w:p w:rsidR="00877EBD" w:rsidRPr="00601F98" w:rsidRDefault="00877EBD" w:rsidP="00877EBD">
            <w:pPr>
              <w:spacing w:after="120"/>
              <w:jc w:val="left"/>
              <w:rPr>
                <w:rFonts w:ascii="Consolas" w:hAnsi="Consolas" w:cs="Consolas"/>
                <w:noProof/>
                <w:lang w:val="en-US"/>
              </w:rPr>
            </w:pPr>
          </w:p>
        </w:tc>
      </w:tr>
      <w:tr w:rsidR="00877EBD" w:rsidRPr="00F73CEF" w:rsidTr="00080423">
        <w:tc>
          <w:tcPr>
            <w:tcW w:w="5387" w:type="dxa"/>
          </w:tcPr>
          <w:p w:rsidR="00877EBD" w:rsidRPr="00A52137" w:rsidRDefault="00877EBD" w:rsidP="00877EBD">
            <w:pPr>
              <w:spacing w:after="120"/>
              <w:jc w:val="left"/>
              <w:rPr>
                <w:rFonts w:ascii="Consolas" w:hAnsi="Consolas" w:cs="Consolas"/>
                <w:noProof/>
                <w:lang w:val="en-US"/>
              </w:rPr>
            </w:pPr>
            <w:r>
              <w:rPr>
                <w:b/>
              </w:rPr>
              <w:t>Вход</w:t>
            </w:r>
          </w:p>
        </w:tc>
        <w:tc>
          <w:tcPr>
            <w:tcW w:w="5386" w:type="dxa"/>
          </w:tcPr>
          <w:p w:rsidR="00877EBD" w:rsidRPr="00A52137" w:rsidRDefault="00877EBD" w:rsidP="00877EBD">
            <w:pPr>
              <w:spacing w:after="120"/>
              <w:jc w:val="left"/>
              <w:rPr>
                <w:rFonts w:ascii="Consolas" w:hAnsi="Consolas" w:cs="Consolas"/>
                <w:noProof/>
                <w:lang w:val="en-US"/>
              </w:rPr>
            </w:pPr>
            <w:r>
              <w:rPr>
                <w:b/>
              </w:rPr>
              <w:t>Изход</w:t>
            </w:r>
          </w:p>
        </w:tc>
      </w:tr>
      <w:tr w:rsidR="00877EBD" w:rsidRPr="00F73CEF" w:rsidTr="00080423">
        <w:tc>
          <w:tcPr>
            <w:tcW w:w="5387" w:type="dxa"/>
          </w:tcPr>
          <w:p w:rsidR="00877EBD" w:rsidRPr="00A52137" w:rsidRDefault="00877EBD" w:rsidP="00877EBD">
            <w:pPr>
              <w:spacing w:after="120"/>
              <w:jc w:val="left"/>
              <w:rPr>
                <w:rFonts w:ascii="Consolas" w:hAnsi="Consolas" w:cs="Consolas"/>
                <w:noProof/>
                <w:lang w:val="en-US"/>
              </w:rPr>
            </w:pPr>
            <w:r w:rsidRPr="00A52137">
              <w:rPr>
                <w:rFonts w:ascii="Consolas" w:hAnsi="Consolas" w:cs="Consolas"/>
                <w:noProof/>
                <w:lang w:val="en-US"/>
              </w:rPr>
              <w:t>ln5</w:t>
            </w:r>
          </w:p>
          <w:p w:rsidR="00877EBD" w:rsidRPr="00A52137" w:rsidRDefault="00877EBD" w:rsidP="00877EBD">
            <w:pPr>
              <w:spacing w:after="120"/>
              <w:jc w:val="left"/>
              <w:rPr>
                <w:rFonts w:ascii="Consolas" w:hAnsi="Consolas" w:cs="Consolas"/>
                <w:noProof/>
                <w:lang w:val="en-US"/>
              </w:rPr>
            </w:pPr>
          </w:p>
        </w:tc>
        <w:tc>
          <w:tcPr>
            <w:tcW w:w="5386" w:type="dxa"/>
          </w:tcPr>
          <w:p w:rsidR="00877EBD" w:rsidRPr="00A52137" w:rsidRDefault="00877EBD" w:rsidP="00877EBD">
            <w:pPr>
              <w:spacing w:after="120"/>
              <w:jc w:val="left"/>
              <w:rPr>
                <w:rFonts w:ascii="Consolas" w:hAnsi="Consolas" w:cs="Consolas"/>
                <w:noProof/>
                <w:lang w:val="en-US"/>
              </w:rPr>
            </w:pPr>
            <w:r>
              <w:rPr>
                <w:rFonts w:ascii="Consolas" w:hAnsi="Consolas" w:cs="Consolas"/>
                <w:noProof/>
                <w:lang w:val="en-US"/>
              </w:rPr>
              <w:t>The string: ln5</w:t>
            </w:r>
          </w:p>
          <w:p w:rsidR="00877EBD" w:rsidRPr="00A52137" w:rsidRDefault="00877EBD" w:rsidP="00877EBD">
            <w:pPr>
              <w:spacing w:after="120"/>
              <w:jc w:val="left"/>
              <w:rPr>
                <w:rFonts w:ascii="Consolas" w:hAnsi="Consolas" w:cs="Consolas"/>
                <w:noProof/>
                <w:lang w:val="en-US"/>
              </w:rPr>
            </w:pPr>
            <w:r w:rsidRPr="00A52137">
              <w:rPr>
                <w:rFonts w:ascii="Consolas" w:hAnsi="Consolas" w:cs="Consolas"/>
                <w:noProof/>
                <w:lang w:val="en-US"/>
              </w:rPr>
              <w:t>Reversed Polish Notation: 5 ln</w:t>
            </w:r>
          </w:p>
          <w:p w:rsidR="00877EBD" w:rsidRPr="00A52137" w:rsidRDefault="00877EBD" w:rsidP="00877EBD">
            <w:pPr>
              <w:spacing w:after="120"/>
              <w:jc w:val="left"/>
              <w:rPr>
                <w:rFonts w:ascii="Consolas" w:hAnsi="Consolas" w:cs="Consolas"/>
                <w:noProof/>
                <w:lang w:val="en-US"/>
              </w:rPr>
            </w:pPr>
          </w:p>
          <w:p w:rsidR="00877EBD" w:rsidRPr="00A52137" w:rsidRDefault="00877EBD" w:rsidP="00877EBD">
            <w:pPr>
              <w:spacing w:after="120"/>
              <w:jc w:val="left"/>
              <w:rPr>
                <w:rFonts w:ascii="Consolas" w:hAnsi="Consolas" w:cs="Consolas"/>
                <w:noProof/>
                <w:lang w:val="en-US"/>
              </w:rPr>
            </w:pPr>
            <w:r w:rsidRPr="00A52137">
              <w:rPr>
                <w:rFonts w:ascii="Consolas" w:hAnsi="Consolas" w:cs="Consolas"/>
                <w:noProof/>
                <w:lang w:val="en-US"/>
              </w:rPr>
              <w:t>Result: 1.6094379124341</w:t>
            </w:r>
          </w:p>
        </w:tc>
      </w:tr>
      <w:tr w:rsidR="00877EBD" w:rsidRPr="00F73CEF" w:rsidTr="00080423">
        <w:tc>
          <w:tcPr>
            <w:tcW w:w="5387" w:type="dxa"/>
          </w:tcPr>
          <w:p w:rsidR="00877EBD" w:rsidRPr="00A52137" w:rsidRDefault="00877EBD" w:rsidP="00877EBD">
            <w:pPr>
              <w:spacing w:after="120"/>
              <w:jc w:val="left"/>
              <w:rPr>
                <w:rFonts w:ascii="Consolas" w:hAnsi="Consolas" w:cs="Consolas"/>
                <w:noProof/>
                <w:lang w:val="en-US"/>
              </w:rPr>
            </w:pPr>
            <w:r>
              <w:rPr>
                <w:b/>
              </w:rPr>
              <w:t>Вход</w:t>
            </w:r>
          </w:p>
        </w:tc>
        <w:tc>
          <w:tcPr>
            <w:tcW w:w="5386" w:type="dxa"/>
          </w:tcPr>
          <w:p w:rsidR="00877EBD" w:rsidRDefault="00877EBD" w:rsidP="00877EBD">
            <w:pPr>
              <w:spacing w:after="120"/>
              <w:jc w:val="left"/>
              <w:rPr>
                <w:rFonts w:ascii="Consolas" w:hAnsi="Consolas" w:cs="Consolas"/>
                <w:noProof/>
                <w:lang w:val="en-US"/>
              </w:rPr>
            </w:pPr>
            <w:r>
              <w:rPr>
                <w:b/>
              </w:rPr>
              <w:t>Изход</w:t>
            </w:r>
          </w:p>
        </w:tc>
      </w:tr>
      <w:tr w:rsidR="00877EBD" w:rsidRPr="00F73CEF" w:rsidTr="00080423">
        <w:tc>
          <w:tcPr>
            <w:tcW w:w="5387" w:type="dxa"/>
          </w:tcPr>
          <w:p w:rsidR="00877EBD" w:rsidRPr="00A52137" w:rsidRDefault="00877EBD" w:rsidP="00877EBD">
            <w:pPr>
              <w:spacing w:after="120"/>
              <w:jc w:val="left"/>
              <w:rPr>
                <w:rFonts w:ascii="Consolas" w:hAnsi="Consolas" w:cs="Consolas"/>
                <w:noProof/>
                <w:lang w:val="en-US"/>
              </w:rPr>
            </w:pPr>
            <w:r w:rsidRPr="00A52137">
              <w:rPr>
                <w:rFonts w:ascii="Consolas" w:hAnsi="Consolas" w:cs="Consolas"/>
                <w:noProof/>
                <w:lang w:val="en-US"/>
              </w:rPr>
              <w:t>sqrt(14.34)</w:t>
            </w:r>
          </w:p>
          <w:p w:rsidR="00877EBD" w:rsidRPr="00A52137" w:rsidRDefault="00877EBD" w:rsidP="00877EBD">
            <w:pPr>
              <w:spacing w:after="120"/>
              <w:jc w:val="left"/>
              <w:rPr>
                <w:rFonts w:ascii="Consolas" w:hAnsi="Consolas" w:cs="Consolas"/>
                <w:noProof/>
                <w:lang w:val="en-US"/>
              </w:rPr>
            </w:pPr>
          </w:p>
        </w:tc>
        <w:tc>
          <w:tcPr>
            <w:tcW w:w="5386" w:type="dxa"/>
          </w:tcPr>
          <w:p w:rsidR="00877EBD" w:rsidRPr="00A52137" w:rsidRDefault="00877EBD" w:rsidP="00877EBD">
            <w:pPr>
              <w:spacing w:after="120"/>
              <w:jc w:val="left"/>
              <w:rPr>
                <w:rFonts w:ascii="Consolas" w:hAnsi="Consolas" w:cs="Consolas"/>
                <w:noProof/>
                <w:lang w:val="en-US"/>
              </w:rPr>
            </w:pPr>
            <w:r w:rsidRPr="00A52137">
              <w:rPr>
                <w:rFonts w:ascii="Consolas" w:hAnsi="Consolas" w:cs="Consolas"/>
                <w:noProof/>
                <w:lang w:val="en-US"/>
              </w:rPr>
              <w:t>The string: sqrt(14.34)</w:t>
            </w:r>
          </w:p>
          <w:p w:rsidR="00877EBD" w:rsidRPr="00A52137" w:rsidRDefault="00877EBD" w:rsidP="00877EBD">
            <w:pPr>
              <w:spacing w:after="120"/>
              <w:jc w:val="left"/>
              <w:rPr>
                <w:rFonts w:ascii="Consolas" w:hAnsi="Consolas" w:cs="Consolas"/>
                <w:noProof/>
                <w:lang w:val="en-US"/>
              </w:rPr>
            </w:pPr>
          </w:p>
          <w:p w:rsidR="00877EBD" w:rsidRPr="00A52137" w:rsidRDefault="00877EBD" w:rsidP="00877EBD">
            <w:pPr>
              <w:spacing w:after="120"/>
              <w:jc w:val="left"/>
              <w:rPr>
                <w:rFonts w:ascii="Consolas" w:hAnsi="Consolas" w:cs="Consolas"/>
                <w:noProof/>
                <w:lang w:val="en-US"/>
              </w:rPr>
            </w:pPr>
            <w:r w:rsidRPr="00A52137">
              <w:rPr>
                <w:rFonts w:ascii="Consolas" w:hAnsi="Consolas" w:cs="Consolas"/>
                <w:noProof/>
                <w:lang w:val="en-US"/>
              </w:rPr>
              <w:t>Reversed Polish Notation: 14.34 sqrt</w:t>
            </w:r>
          </w:p>
          <w:p w:rsidR="00877EBD" w:rsidRPr="00A52137" w:rsidRDefault="00877EBD" w:rsidP="00877EBD">
            <w:pPr>
              <w:spacing w:after="120"/>
              <w:jc w:val="left"/>
              <w:rPr>
                <w:rFonts w:ascii="Consolas" w:hAnsi="Consolas" w:cs="Consolas"/>
                <w:noProof/>
                <w:lang w:val="en-US"/>
              </w:rPr>
            </w:pPr>
          </w:p>
          <w:p w:rsidR="00877EBD" w:rsidRDefault="00877EBD" w:rsidP="00877EBD">
            <w:pPr>
              <w:spacing w:after="120"/>
              <w:jc w:val="left"/>
              <w:rPr>
                <w:rFonts w:ascii="Consolas" w:hAnsi="Consolas" w:cs="Consolas"/>
                <w:noProof/>
                <w:lang w:val="en-US"/>
              </w:rPr>
            </w:pPr>
            <w:r w:rsidRPr="00A52137">
              <w:rPr>
                <w:rFonts w:ascii="Consolas" w:hAnsi="Consolas" w:cs="Consolas"/>
                <w:noProof/>
                <w:lang w:val="en-US"/>
              </w:rPr>
              <w:t>Result: 3.7868192457523</w:t>
            </w:r>
          </w:p>
        </w:tc>
      </w:tr>
      <w:tr w:rsidR="00877EBD" w:rsidRPr="00F73CEF" w:rsidTr="00080423">
        <w:tc>
          <w:tcPr>
            <w:tcW w:w="5387" w:type="dxa"/>
          </w:tcPr>
          <w:p w:rsidR="00877EBD" w:rsidRPr="00A52137" w:rsidRDefault="00877EBD" w:rsidP="00877EBD">
            <w:pPr>
              <w:spacing w:after="120"/>
              <w:jc w:val="left"/>
              <w:rPr>
                <w:rFonts w:ascii="Consolas" w:hAnsi="Consolas" w:cs="Consolas"/>
                <w:noProof/>
                <w:lang w:val="en-US"/>
              </w:rPr>
            </w:pPr>
            <w:r>
              <w:rPr>
                <w:b/>
              </w:rPr>
              <w:t>Вход</w:t>
            </w:r>
          </w:p>
        </w:tc>
        <w:tc>
          <w:tcPr>
            <w:tcW w:w="5386" w:type="dxa"/>
          </w:tcPr>
          <w:p w:rsidR="00877EBD" w:rsidRPr="00A52137" w:rsidRDefault="00877EBD" w:rsidP="00877EBD">
            <w:pPr>
              <w:spacing w:after="120"/>
              <w:jc w:val="left"/>
              <w:rPr>
                <w:rFonts w:ascii="Consolas" w:hAnsi="Consolas" w:cs="Consolas"/>
                <w:noProof/>
                <w:lang w:val="en-US"/>
              </w:rPr>
            </w:pPr>
            <w:r>
              <w:rPr>
                <w:b/>
              </w:rPr>
              <w:t>Изход</w:t>
            </w:r>
          </w:p>
        </w:tc>
      </w:tr>
      <w:tr w:rsidR="00877EBD" w:rsidRPr="00F73CEF" w:rsidTr="00080423">
        <w:tc>
          <w:tcPr>
            <w:tcW w:w="5387" w:type="dxa"/>
          </w:tcPr>
          <w:p w:rsidR="00877EBD" w:rsidRPr="00E40DEE" w:rsidRDefault="00877EBD" w:rsidP="00877EBD">
            <w:pPr>
              <w:spacing w:after="120"/>
              <w:jc w:val="left"/>
              <w:rPr>
                <w:rFonts w:ascii="Consolas" w:hAnsi="Consolas" w:cs="Consolas"/>
                <w:noProof/>
                <w:lang w:val="en-US"/>
              </w:rPr>
            </w:pPr>
            <w:r w:rsidRPr="00E40DEE">
              <w:rPr>
                <w:rFonts w:ascii="Consolas" w:hAnsi="Consolas" w:cs="Consolas"/>
                <w:noProof/>
                <w:lang w:val="en-US"/>
              </w:rPr>
              <w:t>pow(3,5.12)</w:t>
            </w:r>
          </w:p>
          <w:p w:rsidR="00877EBD" w:rsidRPr="00A52137" w:rsidRDefault="00877EBD" w:rsidP="00877EBD">
            <w:pPr>
              <w:spacing w:after="120"/>
              <w:jc w:val="left"/>
              <w:rPr>
                <w:rFonts w:ascii="Consolas" w:hAnsi="Consolas" w:cs="Consolas"/>
                <w:noProof/>
                <w:lang w:val="en-US"/>
              </w:rPr>
            </w:pPr>
          </w:p>
        </w:tc>
        <w:tc>
          <w:tcPr>
            <w:tcW w:w="5386" w:type="dxa"/>
          </w:tcPr>
          <w:p w:rsidR="00877EBD" w:rsidRPr="00E40DEE" w:rsidRDefault="00877EBD" w:rsidP="00877EBD">
            <w:pPr>
              <w:spacing w:after="120"/>
              <w:jc w:val="left"/>
              <w:rPr>
                <w:rFonts w:ascii="Consolas" w:hAnsi="Consolas" w:cs="Consolas"/>
                <w:noProof/>
                <w:lang w:val="en-US"/>
              </w:rPr>
            </w:pPr>
            <w:r w:rsidRPr="00E40DEE">
              <w:rPr>
                <w:rFonts w:ascii="Consolas" w:hAnsi="Consolas" w:cs="Consolas"/>
                <w:noProof/>
                <w:lang w:val="en-US"/>
              </w:rPr>
              <w:t>The string: pow(3,5.12)</w:t>
            </w:r>
          </w:p>
          <w:p w:rsidR="00877EBD" w:rsidRPr="00E40DEE" w:rsidRDefault="00877EBD" w:rsidP="00877EBD">
            <w:pPr>
              <w:spacing w:after="120"/>
              <w:jc w:val="left"/>
              <w:rPr>
                <w:rFonts w:ascii="Consolas" w:hAnsi="Consolas" w:cs="Consolas"/>
                <w:noProof/>
                <w:lang w:val="en-US"/>
              </w:rPr>
            </w:pPr>
          </w:p>
          <w:p w:rsidR="00877EBD" w:rsidRPr="00E40DEE" w:rsidRDefault="00877EBD" w:rsidP="00877EBD">
            <w:pPr>
              <w:spacing w:after="120"/>
              <w:jc w:val="left"/>
              <w:rPr>
                <w:rFonts w:ascii="Consolas" w:hAnsi="Consolas" w:cs="Consolas"/>
                <w:noProof/>
                <w:lang w:val="en-US"/>
              </w:rPr>
            </w:pPr>
            <w:r w:rsidRPr="00E40DEE">
              <w:rPr>
                <w:rFonts w:ascii="Consolas" w:hAnsi="Consolas" w:cs="Consolas"/>
                <w:noProof/>
                <w:lang w:val="en-US"/>
              </w:rPr>
              <w:t>Reversed Polish Notation: 3 5.12 pow</w:t>
            </w:r>
          </w:p>
          <w:p w:rsidR="00877EBD" w:rsidRPr="00E40DEE" w:rsidRDefault="00877EBD" w:rsidP="00877EBD">
            <w:pPr>
              <w:spacing w:after="120"/>
              <w:jc w:val="left"/>
              <w:rPr>
                <w:rFonts w:ascii="Consolas" w:hAnsi="Consolas" w:cs="Consolas"/>
                <w:noProof/>
                <w:lang w:val="en-US"/>
              </w:rPr>
            </w:pPr>
          </w:p>
          <w:p w:rsidR="00877EBD" w:rsidRPr="00A52137" w:rsidRDefault="00877EBD" w:rsidP="00877EBD">
            <w:pPr>
              <w:spacing w:after="120"/>
              <w:jc w:val="left"/>
              <w:rPr>
                <w:rFonts w:ascii="Consolas" w:hAnsi="Consolas" w:cs="Consolas"/>
                <w:noProof/>
                <w:lang w:val="en-US"/>
              </w:rPr>
            </w:pPr>
            <w:r w:rsidRPr="00E40DEE">
              <w:rPr>
                <w:rFonts w:ascii="Consolas" w:hAnsi="Consolas" w:cs="Consolas"/>
                <w:noProof/>
                <w:lang w:val="en-US"/>
              </w:rPr>
              <w:t>Result: 277.243149722385</w:t>
            </w:r>
          </w:p>
        </w:tc>
      </w:tr>
      <w:tr w:rsidR="00877EBD" w:rsidRPr="00F73CEF" w:rsidTr="00080423">
        <w:tc>
          <w:tcPr>
            <w:tcW w:w="5387" w:type="dxa"/>
          </w:tcPr>
          <w:p w:rsidR="00877EBD" w:rsidRPr="00E40DEE" w:rsidRDefault="00877EBD" w:rsidP="00877EBD">
            <w:pPr>
              <w:spacing w:after="120"/>
              <w:jc w:val="left"/>
              <w:rPr>
                <w:rFonts w:ascii="Consolas" w:hAnsi="Consolas" w:cs="Consolas"/>
                <w:noProof/>
                <w:lang w:val="en-US"/>
              </w:rPr>
            </w:pPr>
            <w:r>
              <w:rPr>
                <w:b/>
              </w:rPr>
              <w:t>Вход</w:t>
            </w:r>
          </w:p>
        </w:tc>
        <w:tc>
          <w:tcPr>
            <w:tcW w:w="5386" w:type="dxa"/>
          </w:tcPr>
          <w:p w:rsidR="00877EBD" w:rsidRPr="00E40DEE" w:rsidRDefault="00877EBD" w:rsidP="00877EBD">
            <w:pPr>
              <w:spacing w:after="120"/>
              <w:jc w:val="left"/>
              <w:rPr>
                <w:rFonts w:ascii="Consolas" w:hAnsi="Consolas" w:cs="Consolas"/>
                <w:noProof/>
                <w:lang w:val="en-US"/>
              </w:rPr>
            </w:pPr>
            <w:r>
              <w:rPr>
                <w:b/>
              </w:rPr>
              <w:t>Изход</w:t>
            </w:r>
          </w:p>
        </w:tc>
      </w:tr>
      <w:tr w:rsidR="00877EBD" w:rsidRPr="00F73CEF" w:rsidTr="00080423">
        <w:tc>
          <w:tcPr>
            <w:tcW w:w="5387" w:type="dxa"/>
          </w:tcPr>
          <w:p w:rsidR="00877EBD" w:rsidRPr="00812C1A" w:rsidRDefault="00877EBD" w:rsidP="00877EBD">
            <w:pPr>
              <w:spacing w:after="120"/>
              <w:jc w:val="left"/>
              <w:rPr>
                <w:rFonts w:ascii="Consolas" w:hAnsi="Consolas" w:cs="Consolas"/>
                <w:noProof/>
                <w:lang w:val="en-US"/>
              </w:rPr>
            </w:pPr>
            <w:r w:rsidRPr="00812C1A">
              <w:rPr>
                <w:rFonts w:ascii="Consolas" w:hAnsi="Consolas" w:cs="Consolas"/>
                <w:noProof/>
                <w:lang w:val="en-US"/>
              </w:rPr>
              <w:t>ln(sqrt25)</w:t>
            </w:r>
          </w:p>
          <w:p w:rsidR="00877EBD" w:rsidRPr="00E40DEE" w:rsidRDefault="00877EBD" w:rsidP="00877EBD">
            <w:pPr>
              <w:spacing w:after="120"/>
              <w:jc w:val="left"/>
              <w:rPr>
                <w:rFonts w:ascii="Consolas" w:hAnsi="Consolas" w:cs="Consolas"/>
                <w:noProof/>
                <w:lang w:val="en-US"/>
              </w:rPr>
            </w:pPr>
          </w:p>
        </w:tc>
        <w:tc>
          <w:tcPr>
            <w:tcW w:w="5386" w:type="dxa"/>
          </w:tcPr>
          <w:p w:rsidR="00877EBD" w:rsidRPr="00812C1A" w:rsidRDefault="00877EBD" w:rsidP="00877EBD">
            <w:pPr>
              <w:spacing w:after="120"/>
              <w:jc w:val="left"/>
              <w:rPr>
                <w:rFonts w:ascii="Consolas" w:hAnsi="Consolas" w:cs="Consolas"/>
                <w:noProof/>
                <w:lang w:val="en-US"/>
              </w:rPr>
            </w:pPr>
            <w:r w:rsidRPr="00812C1A">
              <w:rPr>
                <w:rFonts w:ascii="Consolas" w:hAnsi="Consolas" w:cs="Consolas"/>
                <w:noProof/>
                <w:lang w:val="en-US"/>
              </w:rPr>
              <w:t>The string: ln(sqrt25)</w:t>
            </w:r>
          </w:p>
          <w:p w:rsidR="00877EBD" w:rsidRPr="00812C1A" w:rsidRDefault="00877EBD" w:rsidP="00877EBD">
            <w:pPr>
              <w:spacing w:after="120"/>
              <w:jc w:val="left"/>
              <w:rPr>
                <w:rFonts w:ascii="Consolas" w:hAnsi="Consolas" w:cs="Consolas"/>
                <w:noProof/>
                <w:lang w:val="en-US"/>
              </w:rPr>
            </w:pPr>
          </w:p>
          <w:p w:rsidR="00877EBD" w:rsidRPr="00812C1A" w:rsidRDefault="00877EBD" w:rsidP="00877EBD">
            <w:pPr>
              <w:spacing w:after="120"/>
              <w:jc w:val="left"/>
              <w:rPr>
                <w:rFonts w:ascii="Consolas" w:hAnsi="Consolas" w:cs="Consolas"/>
                <w:noProof/>
                <w:lang w:val="en-US"/>
              </w:rPr>
            </w:pPr>
            <w:r w:rsidRPr="00812C1A">
              <w:rPr>
                <w:rFonts w:ascii="Consolas" w:hAnsi="Consolas" w:cs="Consolas"/>
                <w:noProof/>
                <w:lang w:val="en-US"/>
              </w:rPr>
              <w:t>Reversed Polish Notation: 25 sqrt ln</w:t>
            </w:r>
          </w:p>
          <w:p w:rsidR="00877EBD" w:rsidRPr="00812C1A" w:rsidRDefault="00877EBD" w:rsidP="00877EBD">
            <w:pPr>
              <w:spacing w:after="120"/>
              <w:jc w:val="left"/>
              <w:rPr>
                <w:rFonts w:ascii="Consolas" w:hAnsi="Consolas" w:cs="Consolas"/>
                <w:noProof/>
                <w:lang w:val="en-US"/>
              </w:rPr>
            </w:pPr>
          </w:p>
          <w:p w:rsidR="00877EBD" w:rsidRPr="00E40DEE" w:rsidRDefault="00877EBD" w:rsidP="00877EBD">
            <w:pPr>
              <w:spacing w:after="120"/>
              <w:jc w:val="left"/>
              <w:rPr>
                <w:rFonts w:ascii="Consolas" w:hAnsi="Consolas" w:cs="Consolas"/>
                <w:noProof/>
                <w:lang w:val="en-US"/>
              </w:rPr>
            </w:pPr>
            <w:r w:rsidRPr="00812C1A">
              <w:rPr>
                <w:rFonts w:ascii="Consolas" w:hAnsi="Consolas" w:cs="Consolas"/>
                <w:noProof/>
                <w:lang w:val="en-US"/>
              </w:rPr>
              <w:t>Result: 1.6094379124341</w:t>
            </w:r>
          </w:p>
        </w:tc>
      </w:tr>
      <w:tr w:rsidR="00877EBD" w:rsidRPr="00F73CEF" w:rsidTr="00080423">
        <w:tc>
          <w:tcPr>
            <w:tcW w:w="5387" w:type="dxa"/>
          </w:tcPr>
          <w:p w:rsidR="00877EBD" w:rsidRPr="00812C1A" w:rsidRDefault="00877EBD" w:rsidP="00877EBD">
            <w:pPr>
              <w:spacing w:after="120"/>
              <w:jc w:val="left"/>
              <w:rPr>
                <w:rFonts w:ascii="Consolas" w:hAnsi="Consolas" w:cs="Consolas"/>
                <w:noProof/>
                <w:lang w:val="en-US"/>
              </w:rPr>
            </w:pPr>
            <w:r>
              <w:rPr>
                <w:b/>
              </w:rPr>
              <w:t>Вход</w:t>
            </w:r>
          </w:p>
        </w:tc>
        <w:tc>
          <w:tcPr>
            <w:tcW w:w="5386" w:type="dxa"/>
          </w:tcPr>
          <w:p w:rsidR="00877EBD" w:rsidRPr="00812C1A" w:rsidRDefault="00877EBD" w:rsidP="00877EBD">
            <w:pPr>
              <w:spacing w:after="120"/>
              <w:jc w:val="left"/>
              <w:rPr>
                <w:rFonts w:ascii="Consolas" w:hAnsi="Consolas" w:cs="Consolas"/>
                <w:noProof/>
                <w:lang w:val="en-US"/>
              </w:rPr>
            </w:pPr>
            <w:r>
              <w:rPr>
                <w:b/>
              </w:rPr>
              <w:t>Изход</w:t>
            </w:r>
          </w:p>
        </w:tc>
      </w:tr>
      <w:tr w:rsidR="00877EBD" w:rsidRPr="00F73CEF" w:rsidTr="00080423">
        <w:tc>
          <w:tcPr>
            <w:tcW w:w="5387" w:type="dxa"/>
          </w:tcPr>
          <w:p w:rsidR="00877EBD" w:rsidRPr="00812C1A" w:rsidRDefault="00877EBD" w:rsidP="00877EBD">
            <w:pPr>
              <w:spacing w:after="120"/>
              <w:jc w:val="left"/>
              <w:rPr>
                <w:rFonts w:ascii="Consolas" w:hAnsi="Consolas" w:cs="Consolas"/>
                <w:noProof/>
                <w:lang w:val="en-US"/>
              </w:rPr>
            </w:pPr>
            <w:r w:rsidRPr="00812C1A">
              <w:rPr>
                <w:rFonts w:ascii="Consolas" w:hAnsi="Consolas" w:cs="Consolas"/>
                <w:noProof/>
                <w:lang w:val="en-US"/>
              </w:rPr>
              <w:t>pow(5,sqrt25)</w:t>
            </w:r>
          </w:p>
          <w:p w:rsidR="00877EBD" w:rsidRPr="00812C1A" w:rsidRDefault="00877EBD" w:rsidP="00877EBD">
            <w:pPr>
              <w:spacing w:after="120"/>
              <w:jc w:val="left"/>
              <w:rPr>
                <w:rFonts w:ascii="Consolas" w:hAnsi="Consolas" w:cs="Consolas"/>
                <w:noProof/>
                <w:lang w:val="en-US"/>
              </w:rPr>
            </w:pPr>
          </w:p>
        </w:tc>
        <w:tc>
          <w:tcPr>
            <w:tcW w:w="5386" w:type="dxa"/>
          </w:tcPr>
          <w:p w:rsidR="00877EBD" w:rsidRPr="00812C1A" w:rsidRDefault="00877EBD" w:rsidP="00877EBD">
            <w:pPr>
              <w:spacing w:after="120"/>
              <w:jc w:val="left"/>
              <w:rPr>
                <w:rFonts w:ascii="Consolas" w:hAnsi="Consolas" w:cs="Consolas"/>
                <w:noProof/>
                <w:lang w:val="en-US"/>
              </w:rPr>
            </w:pPr>
            <w:r w:rsidRPr="00812C1A">
              <w:rPr>
                <w:rFonts w:ascii="Consolas" w:hAnsi="Consolas" w:cs="Consolas"/>
                <w:noProof/>
                <w:lang w:val="en-US"/>
              </w:rPr>
              <w:t>The string: pow(5,sqrt25)</w:t>
            </w:r>
          </w:p>
          <w:p w:rsidR="00877EBD" w:rsidRPr="00812C1A" w:rsidRDefault="00877EBD" w:rsidP="00877EBD">
            <w:pPr>
              <w:spacing w:after="120"/>
              <w:jc w:val="left"/>
              <w:rPr>
                <w:rFonts w:ascii="Consolas" w:hAnsi="Consolas" w:cs="Consolas"/>
                <w:noProof/>
                <w:lang w:val="en-US"/>
              </w:rPr>
            </w:pPr>
          </w:p>
          <w:p w:rsidR="00877EBD" w:rsidRPr="00812C1A" w:rsidRDefault="00877EBD" w:rsidP="00877EBD">
            <w:pPr>
              <w:spacing w:after="120"/>
              <w:jc w:val="left"/>
              <w:rPr>
                <w:rFonts w:ascii="Consolas" w:hAnsi="Consolas" w:cs="Consolas"/>
                <w:noProof/>
                <w:lang w:val="en-US"/>
              </w:rPr>
            </w:pPr>
            <w:r w:rsidRPr="00812C1A">
              <w:rPr>
                <w:rFonts w:ascii="Consolas" w:hAnsi="Consolas" w:cs="Consolas"/>
                <w:noProof/>
                <w:lang w:val="en-US"/>
              </w:rPr>
              <w:t>Reversed Polish Notation: 5 25 sqrt pow</w:t>
            </w:r>
          </w:p>
          <w:p w:rsidR="00877EBD" w:rsidRPr="00812C1A" w:rsidRDefault="00877EBD" w:rsidP="00877EBD">
            <w:pPr>
              <w:spacing w:after="120"/>
              <w:jc w:val="left"/>
              <w:rPr>
                <w:rFonts w:ascii="Consolas" w:hAnsi="Consolas" w:cs="Consolas"/>
                <w:noProof/>
                <w:lang w:val="en-US"/>
              </w:rPr>
            </w:pPr>
          </w:p>
          <w:p w:rsidR="00877EBD" w:rsidRPr="00812C1A" w:rsidRDefault="00877EBD" w:rsidP="00877EBD">
            <w:pPr>
              <w:spacing w:after="120"/>
              <w:jc w:val="left"/>
              <w:rPr>
                <w:rFonts w:ascii="Consolas" w:hAnsi="Consolas" w:cs="Consolas"/>
                <w:noProof/>
                <w:lang w:val="en-US"/>
              </w:rPr>
            </w:pPr>
            <w:r w:rsidRPr="00812C1A">
              <w:rPr>
                <w:rFonts w:ascii="Consolas" w:hAnsi="Consolas" w:cs="Consolas"/>
                <w:noProof/>
                <w:lang w:val="en-US"/>
              </w:rPr>
              <w:t>Result: 3125</w:t>
            </w:r>
          </w:p>
        </w:tc>
      </w:tr>
      <w:tr w:rsidR="00877EBD" w:rsidRPr="00F73CEF" w:rsidTr="00080423">
        <w:tc>
          <w:tcPr>
            <w:tcW w:w="5387" w:type="dxa"/>
          </w:tcPr>
          <w:p w:rsidR="00877EBD" w:rsidRPr="00812C1A" w:rsidRDefault="00877EBD" w:rsidP="00877EBD">
            <w:pPr>
              <w:spacing w:after="120"/>
              <w:jc w:val="left"/>
              <w:rPr>
                <w:rFonts w:ascii="Consolas" w:hAnsi="Consolas" w:cs="Consolas"/>
                <w:noProof/>
                <w:lang w:val="en-US"/>
              </w:rPr>
            </w:pPr>
            <w:r>
              <w:rPr>
                <w:b/>
              </w:rPr>
              <w:lastRenderedPageBreak/>
              <w:t>Вход</w:t>
            </w:r>
          </w:p>
        </w:tc>
        <w:tc>
          <w:tcPr>
            <w:tcW w:w="5386" w:type="dxa"/>
          </w:tcPr>
          <w:p w:rsidR="00877EBD" w:rsidRPr="00812C1A" w:rsidRDefault="00877EBD" w:rsidP="00877EBD">
            <w:pPr>
              <w:spacing w:after="120"/>
              <w:jc w:val="left"/>
              <w:rPr>
                <w:rFonts w:ascii="Consolas" w:hAnsi="Consolas" w:cs="Consolas"/>
                <w:noProof/>
                <w:lang w:val="en-US"/>
              </w:rPr>
            </w:pPr>
            <w:r>
              <w:rPr>
                <w:b/>
              </w:rPr>
              <w:t>Изход</w:t>
            </w:r>
          </w:p>
        </w:tc>
      </w:tr>
      <w:tr w:rsidR="00877EBD" w:rsidRPr="00F73CEF" w:rsidTr="00080423">
        <w:tc>
          <w:tcPr>
            <w:tcW w:w="5387" w:type="dxa"/>
          </w:tcPr>
          <w:p w:rsidR="00877EBD" w:rsidRPr="00812C1A" w:rsidRDefault="00877EBD" w:rsidP="00877EBD">
            <w:pPr>
              <w:spacing w:after="120"/>
              <w:jc w:val="left"/>
              <w:rPr>
                <w:rFonts w:ascii="Consolas" w:hAnsi="Consolas" w:cs="Consolas"/>
                <w:noProof/>
                <w:lang w:val="en-US"/>
              </w:rPr>
            </w:pPr>
            <w:r w:rsidRPr="00812C1A">
              <w:rPr>
                <w:rFonts w:ascii="Consolas" w:hAnsi="Consolas" w:cs="Consolas"/>
                <w:noProof/>
                <w:lang w:val="en-US"/>
              </w:rPr>
              <w:t>ln1*sqrt(673332)+pow(5,0)-1</w:t>
            </w:r>
          </w:p>
          <w:p w:rsidR="00877EBD" w:rsidRPr="00812C1A" w:rsidRDefault="00877EBD" w:rsidP="00877EBD">
            <w:pPr>
              <w:spacing w:after="120"/>
              <w:jc w:val="left"/>
              <w:rPr>
                <w:rFonts w:ascii="Consolas" w:hAnsi="Consolas" w:cs="Consolas"/>
                <w:noProof/>
                <w:lang w:val="en-US"/>
              </w:rPr>
            </w:pPr>
          </w:p>
        </w:tc>
        <w:tc>
          <w:tcPr>
            <w:tcW w:w="5386" w:type="dxa"/>
          </w:tcPr>
          <w:p w:rsidR="00877EBD" w:rsidRPr="00812C1A" w:rsidRDefault="00877EBD" w:rsidP="00877EBD">
            <w:pPr>
              <w:spacing w:after="120"/>
              <w:jc w:val="left"/>
              <w:rPr>
                <w:rFonts w:ascii="Consolas" w:hAnsi="Consolas" w:cs="Consolas"/>
                <w:noProof/>
                <w:lang w:val="en-US"/>
              </w:rPr>
            </w:pPr>
            <w:r w:rsidRPr="00812C1A">
              <w:rPr>
                <w:rFonts w:ascii="Consolas" w:hAnsi="Consolas" w:cs="Consolas"/>
                <w:noProof/>
                <w:lang w:val="en-US"/>
              </w:rPr>
              <w:t>The string: ln1*sqrt(673332)+pow(5,0)-1</w:t>
            </w:r>
          </w:p>
          <w:p w:rsidR="00877EBD" w:rsidRPr="00812C1A" w:rsidRDefault="00877EBD" w:rsidP="00877EBD">
            <w:pPr>
              <w:spacing w:after="120"/>
              <w:jc w:val="left"/>
              <w:rPr>
                <w:rFonts w:ascii="Consolas" w:hAnsi="Consolas" w:cs="Consolas"/>
                <w:noProof/>
                <w:lang w:val="en-US"/>
              </w:rPr>
            </w:pPr>
          </w:p>
          <w:p w:rsidR="00877EBD" w:rsidRPr="00812C1A" w:rsidRDefault="00877EBD" w:rsidP="00877EBD">
            <w:pPr>
              <w:spacing w:after="120"/>
              <w:jc w:val="left"/>
              <w:rPr>
                <w:rFonts w:ascii="Consolas" w:hAnsi="Consolas" w:cs="Consolas"/>
                <w:noProof/>
                <w:lang w:val="en-US"/>
              </w:rPr>
            </w:pPr>
            <w:r w:rsidRPr="00812C1A">
              <w:rPr>
                <w:rFonts w:ascii="Consolas" w:hAnsi="Consolas" w:cs="Consolas"/>
                <w:noProof/>
                <w:lang w:val="en-US"/>
              </w:rPr>
              <w:t>Reversed Polish Notation: 1 ln 673332 sqrt * 5 0 pow + 1 -</w:t>
            </w:r>
          </w:p>
          <w:p w:rsidR="00877EBD" w:rsidRPr="00812C1A" w:rsidRDefault="00877EBD" w:rsidP="00877EBD">
            <w:pPr>
              <w:spacing w:after="120"/>
              <w:jc w:val="left"/>
              <w:rPr>
                <w:rFonts w:ascii="Consolas" w:hAnsi="Consolas" w:cs="Consolas"/>
                <w:noProof/>
                <w:lang w:val="en-US"/>
              </w:rPr>
            </w:pPr>
          </w:p>
          <w:p w:rsidR="00877EBD" w:rsidRPr="00812C1A" w:rsidRDefault="00877EBD" w:rsidP="00877EBD">
            <w:pPr>
              <w:spacing w:after="120"/>
              <w:jc w:val="left"/>
              <w:rPr>
                <w:rFonts w:ascii="Consolas" w:hAnsi="Consolas" w:cs="Consolas"/>
                <w:noProof/>
                <w:lang w:val="en-US"/>
              </w:rPr>
            </w:pPr>
            <w:r w:rsidRPr="00812C1A">
              <w:rPr>
                <w:rFonts w:ascii="Consolas" w:hAnsi="Consolas" w:cs="Consolas"/>
                <w:noProof/>
                <w:lang w:val="en-US"/>
              </w:rPr>
              <w:t>Result: 0</w:t>
            </w:r>
          </w:p>
        </w:tc>
      </w:tr>
    </w:tbl>
    <w:p w:rsidR="009F14F6" w:rsidRDefault="009F14F6" w:rsidP="00AA3712">
      <w:pPr>
        <w:spacing w:after="120"/>
        <w:rPr>
          <w:noProof/>
          <w:lang w:val="en-US"/>
        </w:rPr>
      </w:pPr>
    </w:p>
    <w:sectPr w:rsidR="009F14F6" w:rsidSect="00E834C2">
      <w:headerReference w:type="default" r:id="rId9"/>
      <w:headerReference w:type="first" r:id="rId10"/>
      <w:footerReference w:type="first" r:id="rId11"/>
      <w:pgSz w:w="11907" w:h="16839" w:code="9"/>
      <w:pgMar w:top="567" w:right="567" w:bottom="567" w:left="567" w:header="482" w:footer="48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557" w:rsidRDefault="00925557">
      <w:r>
        <w:separator/>
      </w:r>
    </w:p>
    <w:p w:rsidR="00925557" w:rsidRDefault="00925557"/>
  </w:endnote>
  <w:endnote w:type="continuationSeparator" w:id="0">
    <w:p w:rsidR="00925557" w:rsidRDefault="00925557">
      <w:r>
        <w:continuationSeparator/>
      </w:r>
    </w:p>
    <w:p w:rsidR="00925557" w:rsidRDefault="0092555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423" w:rsidRPr="00DD43B1" w:rsidRDefault="00080423" w:rsidP="00DD43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557" w:rsidRDefault="00925557">
      <w:r>
        <w:separator/>
      </w:r>
    </w:p>
    <w:p w:rsidR="00925557" w:rsidRDefault="00925557"/>
  </w:footnote>
  <w:footnote w:type="continuationSeparator" w:id="0">
    <w:p w:rsidR="00925557" w:rsidRDefault="00925557">
      <w:r>
        <w:continuationSeparator/>
      </w:r>
    </w:p>
    <w:p w:rsidR="00925557" w:rsidRDefault="0092555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423" w:rsidRPr="000E3523" w:rsidRDefault="00080423" w:rsidP="000E35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423" w:rsidRPr="000E3523" w:rsidRDefault="00080423" w:rsidP="000E35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nsid w:val="0AF16199"/>
    <w:multiLevelType w:val="hybridMultilevel"/>
    <w:tmpl w:val="FED03C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4">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5">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8">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9">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20">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1">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3">
    <w:nsid w:val="4CC43E47"/>
    <w:multiLevelType w:val="hybridMultilevel"/>
    <w:tmpl w:val="064859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5">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6">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7">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8">
    <w:nsid w:val="4ED2250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107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0">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1">
    <w:nsid w:val="55B37433"/>
    <w:multiLevelType w:val="hybridMultilevel"/>
    <w:tmpl w:val="35F8BC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3">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4">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5">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6">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7">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8">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1">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2">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3">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4">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5">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202BF7"/>
    <w:multiLevelType w:val="hybridMultilevel"/>
    <w:tmpl w:val="A1EA28A8"/>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7">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8">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9">
    <w:nsid w:val="7EB008F0"/>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107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19"/>
  </w:num>
  <w:num w:numId="2">
    <w:abstractNumId w:val="32"/>
  </w:num>
  <w:num w:numId="3">
    <w:abstractNumId w:val="16"/>
  </w:num>
  <w:num w:numId="4">
    <w:abstractNumId w:val="48"/>
  </w:num>
  <w:num w:numId="5">
    <w:abstractNumId w:val="47"/>
  </w:num>
  <w:num w:numId="6">
    <w:abstractNumId w:val="42"/>
  </w:num>
  <w:num w:numId="7">
    <w:abstractNumId w:val="33"/>
  </w:num>
  <w:num w:numId="8">
    <w:abstractNumId w:val="26"/>
  </w:num>
  <w:num w:numId="9">
    <w:abstractNumId w:val="29"/>
  </w:num>
  <w:num w:numId="10">
    <w:abstractNumId w:val="22"/>
  </w:num>
  <w:num w:numId="11">
    <w:abstractNumId w:val="44"/>
  </w:num>
  <w:num w:numId="12">
    <w:abstractNumId w:val="30"/>
  </w:num>
  <w:num w:numId="13">
    <w:abstractNumId w:val="40"/>
  </w:num>
  <w:num w:numId="14">
    <w:abstractNumId w:val="37"/>
  </w:num>
  <w:num w:numId="15">
    <w:abstractNumId w:val="20"/>
  </w:num>
  <w:num w:numId="16">
    <w:abstractNumId w:val="35"/>
  </w:num>
  <w:num w:numId="17">
    <w:abstractNumId w:val="18"/>
  </w:num>
  <w:num w:numId="18">
    <w:abstractNumId w:val="12"/>
  </w:num>
  <w:num w:numId="19">
    <w:abstractNumId w:val="24"/>
  </w:num>
  <w:num w:numId="20">
    <w:abstractNumId w:val="39"/>
  </w:num>
  <w:num w:numId="21">
    <w:abstractNumId w:val="7"/>
  </w:num>
  <w:num w:numId="22">
    <w:abstractNumId w:val="3"/>
  </w:num>
  <w:num w:numId="23">
    <w:abstractNumId w:val="13"/>
  </w:num>
  <w:num w:numId="24">
    <w:abstractNumId w:val="9"/>
  </w:num>
  <w:num w:numId="25">
    <w:abstractNumId w:val="21"/>
  </w:num>
  <w:num w:numId="26">
    <w:abstractNumId w:val="43"/>
  </w:num>
  <w:num w:numId="27">
    <w:abstractNumId w:val="8"/>
  </w:num>
  <w:num w:numId="28">
    <w:abstractNumId w:val="17"/>
  </w:num>
  <w:num w:numId="29">
    <w:abstractNumId w:val="14"/>
  </w:num>
  <w:num w:numId="30">
    <w:abstractNumId w:val="25"/>
  </w:num>
  <w:num w:numId="31">
    <w:abstractNumId w:val="34"/>
  </w:num>
  <w:num w:numId="32">
    <w:abstractNumId w:val="10"/>
  </w:num>
  <w:num w:numId="33">
    <w:abstractNumId w:val="41"/>
  </w:num>
  <w:num w:numId="34">
    <w:abstractNumId w:val="0"/>
  </w:num>
  <w:num w:numId="35">
    <w:abstractNumId w:val="50"/>
  </w:num>
  <w:num w:numId="36">
    <w:abstractNumId w:val="45"/>
  </w:num>
  <w:num w:numId="37">
    <w:abstractNumId w:val="28"/>
  </w:num>
  <w:num w:numId="38">
    <w:abstractNumId w:val="15"/>
  </w:num>
  <w:num w:numId="39">
    <w:abstractNumId w:val="23"/>
  </w:num>
  <w:num w:numId="40">
    <w:abstractNumId w:val="31"/>
  </w:num>
  <w:num w:numId="41">
    <w:abstractNumId w:val="11"/>
  </w:num>
  <w:num w:numId="42">
    <w:abstractNumId w:val="49"/>
  </w:num>
  <w:num w:numId="43">
    <w:abstractNumId w:val="4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proofState w:grammar="clean"/>
  <w:stylePaneFormatFilter w:val="3F01"/>
  <w:defaultTabStop w:val="284"/>
  <w:hyphenationZone w:val="425"/>
  <w:characterSpacingControl w:val="doNotCompress"/>
  <w:hdrShapeDefaults>
    <o:shapedefaults v:ext="edit" spidmax="26626">
      <o:colormru v:ext="edit" colors="gray,black"/>
    </o:shapedefaults>
  </w:hdrShapeDefaults>
  <w:footnotePr>
    <w:footnote w:id="-1"/>
    <w:footnote w:id="0"/>
  </w:footnotePr>
  <w:endnotePr>
    <w:endnote w:id="-1"/>
    <w:endnote w:id="0"/>
  </w:endnotePr>
  <w:compat>
    <w:useFELayout/>
  </w:compat>
  <w:rsids>
    <w:rsidRoot w:val="00F142D5"/>
    <w:rsid w:val="00000563"/>
    <w:rsid w:val="000009A5"/>
    <w:rsid w:val="0000235B"/>
    <w:rsid w:val="000030FE"/>
    <w:rsid w:val="000060AA"/>
    <w:rsid w:val="0000648E"/>
    <w:rsid w:val="00006D79"/>
    <w:rsid w:val="00007218"/>
    <w:rsid w:val="0000763C"/>
    <w:rsid w:val="000078AE"/>
    <w:rsid w:val="00010478"/>
    <w:rsid w:val="00010DC4"/>
    <w:rsid w:val="00011722"/>
    <w:rsid w:val="000129F2"/>
    <w:rsid w:val="00015A1B"/>
    <w:rsid w:val="000173D3"/>
    <w:rsid w:val="00017B4D"/>
    <w:rsid w:val="0002031C"/>
    <w:rsid w:val="0002267A"/>
    <w:rsid w:val="00024025"/>
    <w:rsid w:val="000276E9"/>
    <w:rsid w:val="00030DD7"/>
    <w:rsid w:val="00030F57"/>
    <w:rsid w:val="00033791"/>
    <w:rsid w:val="00033D96"/>
    <w:rsid w:val="0003452A"/>
    <w:rsid w:val="00035338"/>
    <w:rsid w:val="00036C5F"/>
    <w:rsid w:val="000372A4"/>
    <w:rsid w:val="0003798F"/>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3813"/>
    <w:rsid w:val="0006438C"/>
    <w:rsid w:val="00066F4C"/>
    <w:rsid w:val="00067668"/>
    <w:rsid w:val="00071DBB"/>
    <w:rsid w:val="00072514"/>
    <w:rsid w:val="00074974"/>
    <w:rsid w:val="00074CF2"/>
    <w:rsid w:val="00075604"/>
    <w:rsid w:val="000768C1"/>
    <w:rsid w:val="000800AD"/>
    <w:rsid w:val="00080423"/>
    <w:rsid w:val="00080B39"/>
    <w:rsid w:val="00081622"/>
    <w:rsid w:val="0008559E"/>
    <w:rsid w:val="00085D20"/>
    <w:rsid w:val="00086C32"/>
    <w:rsid w:val="00087026"/>
    <w:rsid w:val="00091BA0"/>
    <w:rsid w:val="000923AE"/>
    <w:rsid w:val="00093003"/>
    <w:rsid w:val="00093614"/>
    <w:rsid w:val="00094EF3"/>
    <w:rsid w:val="00095BD3"/>
    <w:rsid w:val="00096CDB"/>
    <w:rsid w:val="000A0592"/>
    <w:rsid w:val="000A0A1B"/>
    <w:rsid w:val="000A0DFF"/>
    <w:rsid w:val="000A1BBB"/>
    <w:rsid w:val="000A1DD3"/>
    <w:rsid w:val="000A3304"/>
    <w:rsid w:val="000A3FF2"/>
    <w:rsid w:val="000A7ADE"/>
    <w:rsid w:val="000B0AA0"/>
    <w:rsid w:val="000B4BFB"/>
    <w:rsid w:val="000B54C0"/>
    <w:rsid w:val="000C18CB"/>
    <w:rsid w:val="000C22C6"/>
    <w:rsid w:val="000C2692"/>
    <w:rsid w:val="000C2F8A"/>
    <w:rsid w:val="000C4A5B"/>
    <w:rsid w:val="000C4E50"/>
    <w:rsid w:val="000C5338"/>
    <w:rsid w:val="000C5702"/>
    <w:rsid w:val="000C59EE"/>
    <w:rsid w:val="000C5B63"/>
    <w:rsid w:val="000C5FBF"/>
    <w:rsid w:val="000D0406"/>
    <w:rsid w:val="000D1E0D"/>
    <w:rsid w:val="000D2399"/>
    <w:rsid w:val="000D271C"/>
    <w:rsid w:val="000D3CAF"/>
    <w:rsid w:val="000D4454"/>
    <w:rsid w:val="000D666C"/>
    <w:rsid w:val="000E10BA"/>
    <w:rsid w:val="000E17ED"/>
    <w:rsid w:val="000E3523"/>
    <w:rsid w:val="000E5410"/>
    <w:rsid w:val="000E6907"/>
    <w:rsid w:val="000F0DCE"/>
    <w:rsid w:val="000F1A2C"/>
    <w:rsid w:val="000F299F"/>
    <w:rsid w:val="000F3338"/>
    <w:rsid w:val="000F4B39"/>
    <w:rsid w:val="000F5144"/>
    <w:rsid w:val="0010047B"/>
    <w:rsid w:val="00102142"/>
    <w:rsid w:val="00103F37"/>
    <w:rsid w:val="00104CF8"/>
    <w:rsid w:val="001054BB"/>
    <w:rsid w:val="0010657E"/>
    <w:rsid w:val="00106B76"/>
    <w:rsid w:val="00113F7D"/>
    <w:rsid w:val="0011563D"/>
    <w:rsid w:val="001162DC"/>
    <w:rsid w:val="00117792"/>
    <w:rsid w:val="001177AC"/>
    <w:rsid w:val="0012091F"/>
    <w:rsid w:val="00122761"/>
    <w:rsid w:val="0012298C"/>
    <w:rsid w:val="00122C36"/>
    <w:rsid w:val="00122D45"/>
    <w:rsid w:val="0012312B"/>
    <w:rsid w:val="00123E2B"/>
    <w:rsid w:val="00127155"/>
    <w:rsid w:val="0012724B"/>
    <w:rsid w:val="00130D9C"/>
    <w:rsid w:val="0013173B"/>
    <w:rsid w:val="00131C96"/>
    <w:rsid w:val="00131D8B"/>
    <w:rsid w:val="00132B3E"/>
    <w:rsid w:val="001338B0"/>
    <w:rsid w:val="0013533B"/>
    <w:rsid w:val="0013536B"/>
    <w:rsid w:val="00136099"/>
    <w:rsid w:val="001364BC"/>
    <w:rsid w:val="00137164"/>
    <w:rsid w:val="00137494"/>
    <w:rsid w:val="00140636"/>
    <w:rsid w:val="00140713"/>
    <w:rsid w:val="00143707"/>
    <w:rsid w:val="00143B4B"/>
    <w:rsid w:val="00146065"/>
    <w:rsid w:val="00153FD5"/>
    <w:rsid w:val="00154D0F"/>
    <w:rsid w:val="00156A11"/>
    <w:rsid w:val="001607E2"/>
    <w:rsid w:val="0016115E"/>
    <w:rsid w:val="0016205D"/>
    <w:rsid w:val="00164050"/>
    <w:rsid w:val="00164336"/>
    <w:rsid w:val="001654C9"/>
    <w:rsid w:val="00166AE9"/>
    <w:rsid w:val="00166C9A"/>
    <w:rsid w:val="0016750F"/>
    <w:rsid w:val="001675AA"/>
    <w:rsid w:val="0017139B"/>
    <w:rsid w:val="00174ABF"/>
    <w:rsid w:val="001750A6"/>
    <w:rsid w:val="001763AF"/>
    <w:rsid w:val="00177A50"/>
    <w:rsid w:val="00180340"/>
    <w:rsid w:val="00182367"/>
    <w:rsid w:val="00182490"/>
    <w:rsid w:val="001831DE"/>
    <w:rsid w:val="001834CC"/>
    <w:rsid w:val="0018503E"/>
    <w:rsid w:val="001853B1"/>
    <w:rsid w:val="00185475"/>
    <w:rsid w:val="00186CB8"/>
    <w:rsid w:val="001873C7"/>
    <w:rsid w:val="00187B06"/>
    <w:rsid w:val="00187DF0"/>
    <w:rsid w:val="0019078C"/>
    <w:rsid w:val="00191696"/>
    <w:rsid w:val="001929F5"/>
    <w:rsid w:val="001943A0"/>
    <w:rsid w:val="00194E54"/>
    <w:rsid w:val="001956F8"/>
    <w:rsid w:val="00196FD6"/>
    <w:rsid w:val="001978BC"/>
    <w:rsid w:val="001A019C"/>
    <w:rsid w:val="001A0ADF"/>
    <w:rsid w:val="001A1109"/>
    <w:rsid w:val="001A2CF2"/>
    <w:rsid w:val="001A2EB3"/>
    <w:rsid w:val="001A34D2"/>
    <w:rsid w:val="001A42DE"/>
    <w:rsid w:val="001A49A4"/>
    <w:rsid w:val="001A4DE7"/>
    <w:rsid w:val="001A56E6"/>
    <w:rsid w:val="001B165F"/>
    <w:rsid w:val="001B20F4"/>
    <w:rsid w:val="001B2875"/>
    <w:rsid w:val="001B3322"/>
    <w:rsid w:val="001B4361"/>
    <w:rsid w:val="001B5995"/>
    <w:rsid w:val="001B6ED8"/>
    <w:rsid w:val="001B761B"/>
    <w:rsid w:val="001C0202"/>
    <w:rsid w:val="001C0885"/>
    <w:rsid w:val="001C1458"/>
    <w:rsid w:val="001C30A0"/>
    <w:rsid w:val="001C412F"/>
    <w:rsid w:val="001C44C8"/>
    <w:rsid w:val="001C49B5"/>
    <w:rsid w:val="001C5438"/>
    <w:rsid w:val="001C6584"/>
    <w:rsid w:val="001C65A8"/>
    <w:rsid w:val="001C6F94"/>
    <w:rsid w:val="001D2888"/>
    <w:rsid w:val="001D450C"/>
    <w:rsid w:val="001D6043"/>
    <w:rsid w:val="001D68E1"/>
    <w:rsid w:val="001D6CCF"/>
    <w:rsid w:val="001D70DD"/>
    <w:rsid w:val="001D7388"/>
    <w:rsid w:val="001E0243"/>
    <w:rsid w:val="001E1CEA"/>
    <w:rsid w:val="001E1EFE"/>
    <w:rsid w:val="001E4BF6"/>
    <w:rsid w:val="001E50B6"/>
    <w:rsid w:val="001E5AD5"/>
    <w:rsid w:val="001E75A3"/>
    <w:rsid w:val="001F094F"/>
    <w:rsid w:val="001F1C30"/>
    <w:rsid w:val="001F27CA"/>
    <w:rsid w:val="001F2CB9"/>
    <w:rsid w:val="001F3E5B"/>
    <w:rsid w:val="001F593E"/>
    <w:rsid w:val="001F5B6B"/>
    <w:rsid w:val="001F6C92"/>
    <w:rsid w:val="001F7520"/>
    <w:rsid w:val="00200B14"/>
    <w:rsid w:val="00203889"/>
    <w:rsid w:val="00204334"/>
    <w:rsid w:val="0020632F"/>
    <w:rsid w:val="002066A7"/>
    <w:rsid w:val="00211B14"/>
    <w:rsid w:val="002121AE"/>
    <w:rsid w:val="002144BE"/>
    <w:rsid w:val="002156FF"/>
    <w:rsid w:val="00215D9E"/>
    <w:rsid w:val="00215DA7"/>
    <w:rsid w:val="002163A9"/>
    <w:rsid w:val="002210CF"/>
    <w:rsid w:val="002223E0"/>
    <w:rsid w:val="00222C2C"/>
    <w:rsid w:val="00222D99"/>
    <w:rsid w:val="00222F92"/>
    <w:rsid w:val="00225397"/>
    <w:rsid w:val="00226EA6"/>
    <w:rsid w:val="00226F70"/>
    <w:rsid w:val="002304AE"/>
    <w:rsid w:val="00230E03"/>
    <w:rsid w:val="0023267B"/>
    <w:rsid w:val="00232D5A"/>
    <w:rsid w:val="00234EDD"/>
    <w:rsid w:val="0023513F"/>
    <w:rsid w:val="002351E4"/>
    <w:rsid w:val="00235741"/>
    <w:rsid w:val="00235C86"/>
    <w:rsid w:val="0023675F"/>
    <w:rsid w:val="00240844"/>
    <w:rsid w:val="0024169E"/>
    <w:rsid w:val="00242B52"/>
    <w:rsid w:val="0024355E"/>
    <w:rsid w:val="002440E9"/>
    <w:rsid w:val="002453E7"/>
    <w:rsid w:val="00247494"/>
    <w:rsid w:val="002478C2"/>
    <w:rsid w:val="00250253"/>
    <w:rsid w:val="00250382"/>
    <w:rsid w:val="00250B72"/>
    <w:rsid w:val="00251C41"/>
    <w:rsid w:val="00252605"/>
    <w:rsid w:val="00252E7C"/>
    <w:rsid w:val="00253580"/>
    <w:rsid w:val="002535E6"/>
    <w:rsid w:val="002550C1"/>
    <w:rsid w:val="00255508"/>
    <w:rsid w:val="00255577"/>
    <w:rsid w:val="00260F4F"/>
    <w:rsid w:val="00261DD3"/>
    <w:rsid w:val="002634A9"/>
    <w:rsid w:val="00264144"/>
    <w:rsid w:val="002649D1"/>
    <w:rsid w:val="00264E30"/>
    <w:rsid w:val="00266217"/>
    <w:rsid w:val="00266C43"/>
    <w:rsid w:val="00266F0A"/>
    <w:rsid w:val="00267824"/>
    <w:rsid w:val="00270B03"/>
    <w:rsid w:val="00273BAE"/>
    <w:rsid w:val="00275709"/>
    <w:rsid w:val="00275AB6"/>
    <w:rsid w:val="00275CE1"/>
    <w:rsid w:val="00277FFB"/>
    <w:rsid w:val="00280942"/>
    <w:rsid w:val="00280BF8"/>
    <w:rsid w:val="00280ECC"/>
    <w:rsid w:val="00282606"/>
    <w:rsid w:val="00284B77"/>
    <w:rsid w:val="00285108"/>
    <w:rsid w:val="00286A4D"/>
    <w:rsid w:val="002937E7"/>
    <w:rsid w:val="0029579B"/>
    <w:rsid w:val="00295CFE"/>
    <w:rsid w:val="00296038"/>
    <w:rsid w:val="00296F50"/>
    <w:rsid w:val="002A2E7E"/>
    <w:rsid w:val="002A3134"/>
    <w:rsid w:val="002A3A6F"/>
    <w:rsid w:val="002A6372"/>
    <w:rsid w:val="002A715E"/>
    <w:rsid w:val="002B047C"/>
    <w:rsid w:val="002B07DA"/>
    <w:rsid w:val="002B0864"/>
    <w:rsid w:val="002B15FD"/>
    <w:rsid w:val="002B29BC"/>
    <w:rsid w:val="002B2BAE"/>
    <w:rsid w:val="002B2CA5"/>
    <w:rsid w:val="002B30C3"/>
    <w:rsid w:val="002B30EE"/>
    <w:rsid w:val="002B5A87"/>
    <w:rsid w:val="002B5D4C"/>
    <w:rsid w:val="002B6188"/>
    <w:rsid w:val="002B6863"/>
    <w:rsid w:val="002B6C36"/>
    <w:rsid w:val="002B6C4A"/>
    <w:rsid w:val="002B7D52"/>
    <w:rsid w:val="002B7F98"/>
    <w:rsid w:val="002B7FAD"/>
    <w:rsid w:val="002C0584"/>
    <w:rsid w:val="002C244D"/>
    <w:rsid w:val="002C3031"/>
    <w:rsid w:val="002C3DF8"/>
    <w:rsid w:val="002C53EF"/>
    <w:rsid w:val="002C7C08"/>
    <w:rsid w:val="002D0732"/>
    <w:rsid w:val="002D10A8"/>
    <w:rsid w:val="002D45EF"/>
    <w:rsid w:val="002D4F0F"/>
    <w:rsid w:val="002D50D8"/>
    <w:rsid w:val="002D60A2"/>
    <w:rsid w:val="002D66F3"/>
    <w:rsid w:val="002D68DC"/>
    <w:rsid w:val="002E38EF"/>
    <w:rsid w:val="002E6A2C"/>
    <w:rsid w:val="002E733F"/>
    <w:rsid w:val="002F06E7"/>
    <w:rsid w:val="002F092B"/>
    <w:rsid w:val="002F1A0D"/>
    <w:rsid w:val="002F1B0A"/>
    <w:rsid w:val="002F1B75"/>
    <w:rsid w:val="002F1EAF"/>
    <w:rsid w:val="002F244F"/>
    <w:rsid w:val="002F364A"/>
    <w:rsid w:val="002F3F48"/>
    <w:rsid w:val="002F42D2"/>
    <w:rsid w:val="002F5A0A"/>
    <w:rsid w:val="00302596"/>
    <w:rsid w:val="00302650"/>
    <w:rsid w:val="00302A81"/>
    <w:rsid w:val="00303CFE"/>
    <w:rsid w:val="003079B2"/>
    <w:rsid w:val="003113B5"/>
    <w:rsid w:val="003123A0"/>
    <w:rsid w:val="00312ED4"/>
    <w:rsid w:val="003149D7"/>
    <w:rsid w:val="00315657"/>
    <w:rsid w:val="003158A8"/>
    <w:rsid w:val="0031697A"/>
    <w:rsid w:val="003176C0"/>
    <w:rsid w:val="00317EFE"/>
    <w:rsid w:val="00317FF8"/>
    <w:rsid w:val="00321180"/>
    <w:rsid w:val="00322814"/>
    <w:rsid w:val="003237FF"/>
    <w:rsid w:val="00323933"/>
    <w:rsid w:val="0033370D"/>
    <w:rsid w:val="00337DC7"/>
    <w:rsid w:val="0034041E"/>
    <w:rsid w:val="0034444F"/>
    <w:rsid w:val="00347159"/>
    <w:rsid w:val="00350A5F"/>
    <w:rsid w:val="00350EED"/>
    <w:rsid w:val="00351D62"/>
    <w:rsid w:val="0035532D"/>
    <w:rsid w:val="0035658B"/>
    <w:rsid w:val="00356DB6"/>
    <w:rsid w:val="00356E8D"/>
    <w:rsid w:val="003603F4"/>
    <w:rsid w:val="00371A35"/>
    <w:rsid w:val="00373907"/>
    <w:rsid w:val="00374351"/>
    <w:rsid w:val="0037715F"/>
    <w:rsid w:val="00377274"/>
    <w:rsid w:val="00377FF6"/>
    <w:rsid w:val="003810FA"/>
    <w:rsid w:val="00381845"/>
    <w:rsid w:val="00383185"/>
    <w:rsid w:val="00383411"/>
    <w:rsid w:val="003840E1"/>
    <w:rsid w:val="00384960"/>
    <w:rsid w:val="00386B91"/>
    <w:rsid w:val="00386BE6"/>
    <w:rsid w:val="0038779A"/>
    <w:rsid w:val="00387AAF"/>
    <w:rsid w:val="00390A50"/>
    <w:rsid w:val="00391510"/>
    <w:rsid w:val="003919C5"/>
    <w:rsid w:val="003934E2"/>
    <w:rsid w:val="00394958"/>
    <w:rsid w:val="00395DDF"/>
    <w:rsid w:val="00396761"/>
    <w:rsid w:val="003974EB"/>
    <w:rsid w:val="00397D42"/>
    <w:rsid w:val="003A0079"/>
    <w:rsid w:val="003A115C"/>
    <w:rsid w:val="003A1B96"/>
    <w:rsid w:val="003A1D74"/>
    <w:rsid w:val="003A2C63"/>
    <w:rsid w:val="003A62B6"/>
    <w:rsid w:val="003A6392"/>
    <w:rsid w:val="003A6B9C"/>
    <w:rsid w:val="003B169F"/>
    <w:rsid w:val="003B2EC1"/>
    <w:rsid w:val="003B391E"/>
    <w:rsid w:val="003B5958"/>
    <w:rsid w:val="003B6DA9"/>
    <w:rsid w:val="003B7F38"/>
    <w:rsid w:val="003C2094"/>
    <w:rsid w:val="003C305C"/>
    <w:rsid w:val="003C4D77"/>
    <w:rsid w:val="003C55ED"/>
    <w:rsid w:val="003C56E8"/>
    <w:rsid w:val="003C7A67"/>
    <w:rsid w:val="003D3C69"/>
    <w:rsid w:val="003D4274"/>
    <w:rsid w:val="003D4A0E"/>
    <w:rsid w:val="003D4ECA"/>
    <w:rsid w:val="003D73E8"/>
    <w:rsid w:val="003E15A9"/>
    <w:rsid w:val="003E392E"/>
    <w:rsid w:val="003E3C40"/>
    <w:rsid w:val="003E4BA5"/>
    <w:rsid w:val="003E4CF4"/>
    <w:rsid w:val="003E4E55"/>
    <w:rsid w:val="003E5078"/>
    <w:rsid w:val="003F14CA"/>
    <w:rsid w:val="003F2384"/>
    <w:rsid w:val="003F27C9"/>
    <w:rsid w:val="003F33B4"/>
    <w:rsid w:val="003F3EE3"/>
    <w:rsid w:val="003F4C04"/>
    <w:rsid w:val="003F60B1"/>
    <w:rsid w:val="003F6B16"/>
    <w:rsid w:val="003F7393"/>
    <w:rsid w:val="0040111C"/>
    <w:rsid w:val="00401AEF"/>
    <w:rsid w:val="0040445B"/>
    <w:rsid w:val="00404DB4"/>
    <w:rsid w:val="004066AC"/>
    <w:rsid w:val="00407192"/>
    <w:rsid w:val="00407520"/>
    <w:rsid w:val="00410920"/>
    <w:rsid w:val="00410CD6"/>
    <w:rsid w:val="00413612"/>
    <w:rsid w:val="00413860"/>
    <w:rsid w:val="004138B9"/>
    <w:rsid w:val="00414FBC"/>
    <w:rsid w:val="004158C4"/>
    <w:rsid w:val="00423337"/>
    <w:rsid w:val="004234C8"/>
    <w:rsid w:val="004243EA"/>
    <w:rsid w:val="0042570F"/>
    <w:rsid w:val="004263A2"/>
    <w:rsid w:val="004270E4"/>
    <w:rsid w:val="0042780C"/>
    <w:rsid w:val="00430A44"/>
    <w:rsid w:val="00430D84"/>
    <w:rsid w:val="00432A52"/>
    <w:rsid w:val="004335A1"/>
    <w:rsid w:val="00435350"/>
    <w:rsid w:val="00435C47"/>
    <w:rsid w:val="00436833"/>
    <w:rsid w:val="004371BE"/>
    <w:rsid w:val="00437F41"/>
    <w:rsid w:val="0044131D"/>
    <w:rsid w:val="00441356"/>
    <w:rsid w:val="0044143C"/>
    <w:rsid w:val="00443FA5"/>
    <w:rsid w:val="00445B68"/>
    <w:rsid w:val="00446BB4"/>
    <w:rsid w:val="00446D65"/>
    <w:rsid w:val="00447B8A"/>
    <w:rsid w:val="00447C8C"/>
    <w:rsid w:val="00447CBA"/>
    <w:rsid w:val="0045271C"/>
    <w:rsid w:val="0045473A"/>
    <w:rsid w:val="004575BD"/>
    <w:rsid w:val="0046050C"/>
    <w:rsid w:val="0046055A"/>
    <w:rsid w:val="00460B50"/>
    <w:rsid w:val="00461F53"/>
    <w:rsid w:val="004620C1"/>
    <w:rsid w:val="00463993"/>
    <w:rsid w:val="00463CEC"/>
    <w:rsid w:val="004675AA"/>
    <w:rsid w:val="00467D2D"/>
    <w:rsid w:val="00470221"/>
    <w:rsid w:val="00470C21"/>
    <w:rsid w:val="0047236A"/>
    <w:rsid w:val="00473AA8"/>
    <w:rsid w:val="00473D90"/>
    <w:rsid w:val="00475607"/>
    <w:rsid w:val="004774EE"/>
    <w:rsid w:val="004803F4"/>
    <w:rsid w:val="00480DC4"/>
    <w:rsid w:val="00481686"/>
    <w:rsid w:val="004823FF"/>
    <w:rsid w:val="00484721"/>
    <w:rsid w:val="004854F4"/>
    <w:rsid w:val="0048792D"/>
    <w:rsid w:val="00490490"/>
    <w:rsid w:val="0049078A"/>
    <w:rsid w:val="00494E55"/>
    <w:rsid w:val="00495C0F"/>
    <w:rsid w:val="00496BB3"/>
    <w:rsid w:val="004A0925"/>
    <w:rsid w:val="004A0F1B"/>
    <w:rsid w:val="004A1808"/>
    <w:rsid w:val="004A2333"/>
    <w:rsid w:val="004A336C"/>
    <w:rsid w:val="004A339D"/>
    <w:rsid w:val="004A3BD4"/>
    <w:rsid w:val="004A669D"/>
    <w:rsid w:val="004A6A9C"/>
    <w:rsid w:val="004B1125"/>
    <w:rsid w:val="004B1481"/>
    <w:rsid w:val="004B1F86"/>
    <w:rsid w:val="004B2601"/>
    <w:rsid w:val="004B3AA3"/>
    <w:rsid w:val="004B7EFC"/>
    <w:rsid w:val="004C0D7B"/>
    <w:rsid w:val="004C1557"/>
    <w:rsid w:val="004C2C81"/>
    <w:rsid w:val="004C2FE0"/>
    <w:rsid w:val="004C37DD"/>
    <w:rsid w:val="004C5745"/>
    <w:rsid w:val="004C5FD8"/>
    <w:rsid w:val="004C640F"/>
    <w:rsid w:val="004D07F6"/>
    <w:rsid w:val="004D0BF2"/>
    <w:rsid w:val="004D1B75"/>
    <w:rsid w:val="004D347B"/>
    <w:rsid w:val="004D5A41"/>
    <w:rsid w:val="004D7479"/>
    <w:rsid w:val="004E2FB3"/>
    <w:rsid w:val="004E47F4"/>
    <w:rsid w:val="004E4948"/>
    <w:rsid w:val="004E5743"/>
    <w:rsid w:val="004E6C36"/>
    <w:rsid w:val="004E7908"/>
    <w:rsid w:val="004E7E9C"/>
    <w:rsid w:val="004F1DCF"/>
    <w:rsid w:val="004F1F1C"/>
    <w:rsid w:val="004F2E50"/>
    <w:rsid w:val="004F4872"/>
    <w:rsid w:val="004F52C1"/>
    <w:rsid w:val="004F5A33"/>
    <w:rsid w:val="004F648B"/>
    <w:rsid w:val="004F6930"/>
    <w:rsid w:val="00500F2C"/>
    <w:rsid w:val="005036BD"/>
    <w:rsid w:val="00505345"/>
    <w:rsid w:val="00506417"/>
    <w:rsid w:val="00506905"/>
    <w:rsid w:val="0050737D"/>
    <w:rsid w:val="0050761D"/>
    <w:rsid w:val="00507DD5"/>
    <w:rsid w:val="00510061"/>
    <w:rsid w:val="005110CE"/>
    <w:rsid w:val="00511CAB"/>
    <w:rsid w:val="00511F46"/>
    <w:rsid w:val="00513421"/>
    <w:rsid w:val="00513D5D"/>
    <w:rsid w:val="0051505A"/>
    <w:rsid w:val="00515FAF"/>
    <w:rsid w:val="00520929"/>
    <w:rsid w:val="00521AB2"/>
    <w:rsid w:val="00522517"/>
    <w:rsid w:val="00523909"/>
    <w:rsid w:val="00524F38"/>
    <w:rsid w:val="00525B57"/>
    <w:rsid w:val="00526870"/>
    <w:rsid w:val="00527755"/>
    <w:rsid w:val="0053298D"/>
    <w:rsid w:val="00532E2E"/>
    <w:rsid w:val="0053415E"/>
    <w:rsid w:val="00534239"/>
    <w:rsid w:val="00534BD7"/>
    <w:rsid w:val="00535A2F"/>
    <w:rsid w:val="00536CC4"/>
    <w:rsid w:val="00537DA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E1"/>
    <w:rsid w:val="005715F5"/>
    <w:rsid w:val="005717DA"/>
    <w:rsid w:val="00580287"/>
    <w:rsid w:val="00581F16"/>
    <w:rsid w:val="00582A71"/>
    <w:rsid w:val="0058328B"/>
    <w:rsid w:val="005833D6"/>
    <w:rsid w:val="005838C8"/>
    <w:rsid w:val="0058602C"/>
    <w:rsid w:val="005866C1"/>
    <w:rsid w:val="00586D17"/>
    <w:rsid w:val="00586DE4"/>
    <w:rsid w:val="00587DF5"/>
    <w:rsid w:val="00587E76"/>
    <w:rsid w:val="00590AA5"/>
    <w:rsid w:val="0059295E"/>
    <w:rsid w:val="00593E81"/>
    <w:rsid w:val="00595362"/>
    <w:rsid w:val="00595E5D"/>
    <w:rsid w:val="00597420"/>
    <w:rsid w:val="005A01BE"/>
    <w:rsid w:val="005A4532"/>
    <w:rsid w:val="005A6579"/>
    <w:rsid w:val="005A7093"/>
    <w:rsid w:val="005A739A"/>
    <w:rsid w:val="005A77FE"/>
    <w:rsid w:val="005B0089"/>
    <w:rsid w:val="005B1E57"/>
    <w:rsid w:val="005B3AB3"/>
    <w:rsid w:val="005B3F0A"/>
    <w:rsid w:val="005B3F93"/>
    <w:rsid w:val="005B43D7"/>
    <w:rsid w:val="005B4E5F"/>
    <w:rsid w:val="005C0BF9"/>
    <w:rsid w:val="005C1542"/>
    <w:rsid w:val="005C1823"/>
    <w:rsid w:val="005C2199"/>
    <w:rsid w:val="005C241D"/>
    <w:rsid w:val="005C2440"/>
    <w:rsid w:val="005C7124"/>
    <w:rsid w:val="005D1524"/>
    <w:rsid w:val="005D1772"/>
    <w:rsid w:val="005D1A59"/>
    <w:rsid w:val="005D22EF"/>
    <w:rsid w:val="005D2B8E"/>
    <w:rsid w:val="005D3AD8"/>
    <w:rsid w:val="005D3BA6"/>
    <w:rsid w:val="005D553B"/>
    <w:rsid w:val="005D612D"/>
    <w:rsid w:val="005D6AAB"/>
    <w:rsid w:val="005D78F5"/>
    <w:rsid w:val="005E05F8"/>
    <w:rsid w:val="005E2B91"/>
    <w:rsid w:val="005E4B9C"/>
    <w:rsid w:val="005E527C"/>
    <w:rsid w:val="005E5827"/>
    <w:rsid w:val="005E7B2B"/>
    <w:rsid w:val="005F255D"/>
    <w:rsid w:val="005F56AC"/>
    <w:rsid w:val="00601AC6"/>
    <w:rsid w:val="00601F98"/>
    <w:rsid w:val="00604281"/>
    <w:rsid w:val="00605B77"/>
    <w:rsid w:val="00606B0F"/>
    <w:rsid w:val="00607474"/>
    <w:rsid w:val="00610EE3"/>
    <w:rsid w:val="006115D0"/>
    <w:rsid w:val="00612C60"/>
    <w:rsid w:val="00614AEA"/>
    <w:rsid w:val="00614CAC"/>
    <w:rsid w:val="006150B2"/>
    <w:rsid w:val="00615C0D"/>
    <w:rsid w:val="00616DA2"/>
    <w:rsid w:val="00620E59"/>
    <w:rsid w:val="00621BB2"/>
    <w:rsid w:val="00622F9C"/>
    <w:rsid w:val="0062327D"/>
    <w:rsid w:val="00623B03"/>
    <w:rsid w:val="006247E2"/>
    <w:rsid w:val="0062556B"/>
    <w:rsid w:val="00625D4C"/>
    <w:rsid w:val="00632B3C"/>
    <w:rsid w:val="006338F8"/>
    <w:rsid w:val="00634F49"/>
    <w:rsid w:val="00636E8D"/>
    <w:rsid w:val="0063768C"/>
    <w:rsid w:val="00640813"/>
    <w:rsid w:val="00641420"/>
    <w:rsid w:val="00650177"/>
    <w:rsid w:val="00652C00"/>
    <w:rsid w:val="00653007"/>
    <w:rsid w:val="006541DC"/>
    <w:rsid w:val="00654DC4"/>
    <w:rsid w:val="0065573E"/>
    <w:rsid w:val="00655D4D"/>
    <w:rsid w:val="00662D7F"/>
    <w:rsid w:val="00663EC1"/>
    <w:rsid w:val="00666197"/>
    <w:rsid w:val="006672C0"/>
    <w:rsid w:val="00667865"/>
    <w:rsid w:val="00670A38"/>
    <w:rsid w:val="00670FA4"/>
    <w:rsid w:val="00671073"/>
    <w:rsid w:val="00672078"/>
    <w:rsid w:val="006752FE"/>
    <w:rsid w:val="00676FC2"/>
    <w:rsid w:val="0067700C"/>
    <w:rsid w:val="00677045"/>
    <w:rsid w:val="006801DE"/>
    <w:rsid w:val="00681236"/>
    <w:rsid w:val="00684F0E"/>
    <w:rsid w:val="006853E2"/>
    <w:rsid w:val="00686091"/>
    <w:rsid w:val="0068647B"/>
    <w:rsid w:val="00686631"/>
    <w:rsid w:val="0068789B"/>
    <w:rsid w:val="00690963"/>
    <w:rsid w:val="006921AA"/>
    <w:rsid w:val="006934DB"/>
    <w:rsid w:val="00693B0E"/>
    <w:rsid w:val="00695251"/>
    <w:rsid w:val="00697AE4"/>
    <w:rsid w:val="006A0527"/>
    <w:rsid w:val="006A0658"/>
    <w:rsid w:val="006A0F29"/>
    <w:rsid w:val="006A7F03"/>
    <w:rsid w:val="006B0528"/>
    <w:rsid w:val="006B0626"/>
    <w:rsid w:val="006B0A6F"/>
    <w:rsid w:val="006B2CD0"/>
    <w:rsid w:val="006B3EB7"/>
    <w:rsid w:val="006B4ECE"/>
    <w:rsid w:val="006B5C48"/>
    <w:rsid w:val="006B622D"/>
    <w:rsid w:val="006B6C4F"/>
    <w:rsid w:val="006B71F9"/>
    <w:rsid w:val="006C06DD"/>
    <w:rsid w:val="006C0E5C"/>
    <w:rsid w:val="006C211A"/>
    <w:rsid w:val="006C27BB"/>
    <w:rsid w:val="006C2827"/>
    <w:rsid w:val="006C2E4D"/>
    <w:rsid w:val="006C3440"/>
    <w:rsid w:val="006C7D83"/>
    <w:rsid w:val="006D0C59"/>
    <w:rsid w:val="006D1AA4"/>
    <w:rsid w:val="006D202B"/>
    <w:rsid w:val="006D4B37"/>
    <w:rsid w:val="006D5245"/>
    <w:rsid w:val="006E06AF"/>
    <w:rsid w:val="006E087E"/>
    <w:rsid w:val="006E1CC4"/>
    <w:rsid w:val="006E5CA1"/>
    <w:rsid w:val="006E6D3D"/>
    <w:rsid w:val="006F45C1"/>
    <w:rsid w:val="006F462B"/>
    <w:rsid w:val="006F47F0"/>
    <w:rsid w:val="006F4EF2"/>
    <w:rsid w:val="006F7654"/>
    <w:rsid w:val="006F7BBF"/>
    <w:rsid w:val="00704653"/>
    <w:rsid w:val="00705E23"/>
    <w:rsid w:val="00707F5C"/>
    <w:rsid w:val="00710C6C"/>
    <w:rsid w:val="007113CE"/>
    <w:rsid w:val="007143C0"/>
    <w:rsid w:val="0071589E"/>
    <w:rsid w:val="00721480"/>
    <w:rsid w:val="0072246F"/>
    <w:rsid w:val="00723854"/>
    <w:rsid w:val="00723B83"/>
    <w:rsid w:val="0072453D"/>
    <w:rsid w:val="00725575"/>
    <w:rsid w:val="00725955"/>
    <w:rsid w:val="007306F5"/>
    <w:rsid w:val="00730CC4"/>
    <w:rsid w:val="00732E75"/>
    <w:rsid w:val="00733650"/>
    <w:rsid w:val="00734ED6"/>
    <w:rsid w:val="00735B13"/>
    <w:rsid w:val="007360A3"/>
    <w:rsid w:val="007365DB"/>
    <w:rsid w:val="00736C13"/>
    <w:rsid w:val="0073709D"/>
    <w:rsid w:val="00742684"/>
    <w:rsid w:val="00742E0B"/>
    <w:rsid w:val="00750471"/>
    <w:rsid w:val="00752F66"/>
    <w:rsid w:val="007537AC"/>
    <w:rsid w:val="007539E9"/>
    <w:rsid w:val="00754300"/>
    <w:rsid w:val="0075452F"/>
    <w:rsid w:val="007558AC"/>
    <w:rsid w:val="00757A22"/>
    <w:rsid w:val="00760099"/>
    <w:rsid w:val="007616CF"/>
    <w:rsid w:val="00761E09"/>
    <w:rsid w:val="007658EA"/>
    <w:rsid w:val="00765EE7"/>
    <w:rsid w:val="007662A2"/>
    <w:rsid w:val="00767084"/>
    <w:rsid w:val="007723B3"/>
    <w:rsid w:val="00773863"/>
    <w:rsid w:val="007742AF"/>
    <w:rsid w:val="00775BDB"/>
    <w:rsid w:val="007761BB"/>
    <w:rsid w:val="00776F7B"/>
    <w:rsid w:val="007776CF"/>
    <w:rsid w:val="00780891"/>
    <w:rsid w:val="00780F92"/>
    <w:rsid w:val="007826DF"/>
    <w:rsid w:val="007872E2"/>
    <w:rsid w:val="00787362"/>
    <w:rsid w:val="00793FCA"/>
    <w:rsid w:val="00794FF5"/>
    <w:rsid w:val="00795612"/>
    <w:rsid w:val="00795FBD"/>
    <w:rsid w:val="0079772E"/>
    <w:rsid w:val="007A11B4"/>
    <w:rsid w:val="007A1A95"/>
    <w:rsid w:val="007A5119"/>
    <w:rsid w:val="007A588F"/>
    <w:rsid w:val="007A65DF"/>
    <w:rsid w:val="007A7DAB"/>
    <w:rsid w:val="007B3095"/>
    <w:rsid w:val="007B3AE0"/>
    <w:rsid w:val="007B40E6"/>
    <w:rsid w:val="007B46E6"/>
    <w:rsid w:val="007B4E2A"/>
    <w:rsid w:val="007B5256"/>
    <w:rsid w:val="007B52F2"/>
    <w:rsid w:val="007B5BBA"/>
    <w:rsid w:val="007C15A1"/>
    <w:rsid w:val="007C2EAB"/>
    <w:rsid w:val="007C5359"/>
    <w:rsid w:val="007C59E1"/>
    <w:rsid w:val="007C5A3D"/>
    <w:rsid w:val="007C5B7B"/>
    <w:rsid w:val="007C6B0B"/>
    <w:rsid w:val="007C6EEF"/>
    <w:rsid w:val="007C6F33"/>
    <w:rsid w:val="007D370D"/>
    <w:rsid w:val="007D53CD"/>
    <w:rsid w:val="007D553E"/>
    <w:rsid w:val="007D5A00"/>
    <w:rsid w:val="007D5A46"/>
    <w:rsid w:val="007D5B29"/>
    <w:rsid w:val="007E1534"/>
    <w:rsid w:val="007E1A16"/>
    <w:rsid w:val="007E2619"/>
    <w:rsid w:val="007E31EC"/>
    <w:rsid w:val="007E5DBE"/>
    <w:rsid w:val="007F0198"/>
    <w:rsid w:val="007F1F01"/>
    <w:rsid w:val="007F20D9"/>
    <w:rsid w:val="007F2E70"/>
    <w:rsid w:val="007F4F4D"/>
    <w:rsid w:val="007F64EC"/>
    <w:rsid w:val="007F6F07"/>
    <w:rsid w:val="0080092D"/>
    <w:rsid w:val="00802059"/>
    <w:rsid w:val="008028A7"/>
    <w:rsid w:val="00806165"/>
    <w:rsid w:val="00806B9A"/>
    <w:rsid w:val="00807E7D"/>
    <w:rsid w:val="00811A00"/>
    <w:rsid w:val="00812C1A"/>
    <w:rsid w:val="008139C2"/>
    <w:rsid w:val="00813DD5"/>
    <w:rsid w:val="008147B2"/>
    <w:rsid w:val="00814AC9"/>
    <w:rsid w:val="00814DF0"/>
    <w:rsid w:val="00820C8F"/>
    <w:rsid w:val="0082161A"/>
    <w:rsid w:val="0082465C"/>
    <w:rsid w:val="00825EB5"/>
    <w:rsid w:val="00827FD2"/>
    <w:rsid w:val="00830261"/>
    <w:rsid w:val="00830B27"/>
    <w:rsid w:val="00831156"/>
    <w:rsid w:val="008313C8"/>
    <w:rsid w:val="00831D7D"/>
    <w:rsid w:val="00831F57"/>
    <w:rsid w:val="00832905"/>
    <w:rsid w:val="00834496"/>
    <w:rsid w:val="0083518A"/>
    <w:rsid w:val="00835C18"/>
    <w:rsid w:val="00840A18"/>
    <w:rsid w:val="00840C51"/>
    <w:rsid w:val="00840D7B"/>
    <w:rsid w:val="00842FC7"/>
    <w:rsid w:val="008442BD"/>
    <w:rsid w:val="00844AD4"/>
    <w:rsid w:val="00844C44"/>
    <w:rsid w:val="00847358"/>
    <w:rsid w:val="008532A2"/>
    <w:rsid w:val="008543A5"/>
    <w:rsid w:val="008558D7"/>
    <w:rsid w:val="00855AD0"/>
    <w:rsid w:val="0085604B"/>
    <w:rsid w:val="00856DB5"/>
    <w:rsid w:val="008578E4"/>
    <w:rsid w:val="008613AE"/>
    <w:rsid w:val="00862402"/>
    <w:rsid w:val="00863C30"/>
    <w:rsid w:val="00863F05"/>
    <w:rsid w:val="008666FB"/>
    <w:rsid w:val="00867860"/>
    <w:rsid w:val="0086799E"/>
    <w:rsid w:val="00874386"/>
    <w:rsid w:val="00875E44"/>
    <w:rsid w:val="008762B5"/>
    <w:rsid w:val="0087677E"/>
    <w:rsid w:val="008777FF"/>
    <w:rsid w:val="00877EBD"/>
    <w:rsid w:val="008803F3"/>
    <w:rsid w:val="008815FD"/>
    <w:rsid w:val="0088253F"/>
    <w:rsid w:val="008843B5"/>
    <w:rsid w:val="00885961"/>
    <w:rsid w:val="00886EB2"/>
    <w:rsid w:val="0088756D"/>
    <w:rsid w:val="008902EE"/>
    <w:rsid w:val="008905A5"/>
    <w:rsid w:val="00891E81"/>
    <w:rsid w:val="008924AB"/>
    <w:rsid w:val="008945ED"/>
    <w:rsid w:val="00897FAA"/>
    <w:rsid w:val="008A262A"/>
    <w:rsid w:val="008A2C85"/>
    <w:rsid w:val="008A36D9"/>
    <w:rsid w:val="008A395E"/>
    <w:rsid w:val="008A3FF4"/>
    <w:rsid w:val="008A4083"/>
    <w:rsid w:val="008A4507"/>
    <w:rsid w:val="008A5AAA"/>
    <w:rsid w:val="008A66A8"/>
    <w:rsid w:val="008A6DA2"/>
    <w:rsid w:val="008A76AF"/>
    <w:rsid w:val="008B2EDC"/>
    <w:rsid w:val="008B4030"/>
    <w:rsid w:val="008B4512"/>
    <w:rsid w:val="008C0EF2"/>
    <w:rsid w:val="008C20E5"/>
    <w:rsid w:val="008C2BF7"/>
    <w:rsid w:val="008C40B7"/>
    <w:rsid w:val="008C554D"/>
    <w:rsid w:val="008C66F4"/>
    <w:rsid w:val="008C783A"/>
    <w:rsid w:val="008C786F"/>
    <w:rsid w:val="008D0C2A"/>
    <w:rsid w:val="008D1FAD"/>
    <w:rsid w:val="008D26CF"/>
    <w:rsid w:val="008D41F8"/>
    <w:rsid w:val="008D5A15"/>
    <w:rsid w:val="008D76F8"/>
    <w:rsid w:val="008E0020"/>
    <w:rsid w:val="008E144C"/>
    <w:rsid w:val="008E14ED"/>
    <w:rsid w:val="008E2059"/>
    <w:rsid w:val="008E31F2"/>
    <w:rsid w:val="008E398F"/>
    <w:rsid w:val="008E39B1"/>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6544"/>
    <w:rsid w:val="009176CA"/>
    <w:rsid w:val="009178DA"/>
    <w:rsid w:val="00917CD9"/>
    <w:rsid w:val="00920E1F"/>
    <w:rsid w:val="009210E3"/>
    <w:rsid w:val="00921301"/>
    <w:rsid w:val="009241CA"/>
    <w:rsid w:val="009242F2"/>
    <w:rsid w:val="00924D6E"/>
    <w:rsid w:val="00925557"/>
    <w:rsid w:val="00931C55"/>
    <w:rsid w:val="0093225F"/>
    <w:rsid w:val="00932624"/>
    <w:rsid w:val="009357A8"/>
    <w:rsid w:val="009358FC"/>
    <w:rsid w:val="009378BE"/>
    <w:rsid w:val="00940116"/>
    <w:rsid w:val="0094285F"/>
    <w:rsid w:val="00942F39"/>
    <w:rsid w:val="0094636B"/>
    <w:rsid w:val="00946C91"/>
    <w:rsid w:val="00947101"/>
    <w:rsid w:val="00950E55"/>
    <w:rsid w:val="00951824"/>
    <w:rsid w:val="00952378"/>
    <w:rsid w:val="00952628"/>
    <w:rsid w:val="00953D8A"/>
    <w:rsid w:val="00961297"/>
    <w:rsid w:val="0096215E"/>
    <w:rsid w:val="00962CC3"/>
    <w:rsid w:val="00964DF0"/>
    <w:rsid w:val="00965A6E"/>
    <w:rsid w:val="00966542"/>
    <w:rsid w:val="009671A1"/>
    <w:rsid w:val="009673BE"/>
    <w:rsid w:val="00970E21"/>
    <w:rsid w:val="00970EAC"/>
    <w:rsid w:val="0097282A"/>
    <w:rsid w:val="009732BC"/>
    <w:rsid w:val="009735BD"/>
    <w:rsid w:val="00973955"/>
    <w:rsid w:val="009741AC"/>
    <w:rsid w:val="00974628"/>
    <w:rsid w:val="0097553C"/>
    <w:rsid w:val="00975E12"/>
    <w:rsid w:val="009808D3"/>
    <w:rsid w:val="00981412"/>
    <w:rsid w:val="0098182F"/>
    <w:rsid w:val="0098397B"/>
    <w:rsid w:val="009845C9"/>
    <w:rsid w:val="00984F7A"/>
    <w:rsid w:val="009867AD"/>
    <w:rsid w:val="009867ED"/>
    <w:rsid w:val="00987F91"/>
    <w:rsid w:val="00991C1F"/>
    <w:rsid w:val="0099243D"/>
    <w:rsid w:val="00992A0E"/>
    <w:rsid w:val="00992E58"/>
    <w:rsid w:val="009931B5"/>
    <w:rsid w:val="009963D3"/>
    <w:rsid w:val="009A261A"/>
    <w:rsid w:val="009A2FB5"/>
    <w:rsid w:val="009A37E5"/>
    <w:rsid w:val="009A41F7"/>
    <w:rsid w:val="009A4392"/>
    <w:rsid w:val="009B0934"/>
    <w:rsid w:val="009B25A7"/>
    <w:rsid w:val="009B3656"/>
    <w:rsid w:val="009B4FF5"/>
    <w:rsid w:val="009B559B"/>
    <w:rsid w:val="009B79D6"/>
    <w:rsid w:val="009B7FBA"/>
    <w:rsid w:val="009C0793"/>
    <w:rsid w:val="009C109E"/>
    <w:rsid w:val="009C27A5"/>
    <w:rsid w:val="009D11BA"/>
    <w:rsid w:val="009D1B45"/>
    <w:rsid w:val="009D5DA4"/>
    <w:rsid w:val="009E03DC"/>
    <w:rsid w:val="009E1548"/>
    <w:rsid w:val="009E2710"/>
    <w:rsid w:val="009E32C2"/>
    <w:rsid w:val="009E427F"/>
    <w:rsid w:val="009E42EC"/>
    <w:rsid w:val="009E6101"/>
    <w:rsid w:val="009E64B3"/>
    <w:rsid w:val="009E6607"/>
    <w:rsid w:val="009E7126"/>
    <w:rsid w:val="009E790F"/>
    <w:rsid w:val="009F14F6"/>
    <w:rsid w:val="009F1905"/>
    <w:rsid w:val="009F1970"/>
    <w:rsid w:val="009F2010"/>
    <w:rsid w:val="009F2C44"/>
    <w:rsid w:val="009F3075"/>
    <w:rsid w:val="009F3D7E"/>
    <w:rsid w:val="009F3F12"/>
    <w:rsid w:val="009F4808"/>
    <w:rsid w:val="009F6162"/>
    <w:rsid w:val="009F6251"/>
    <w:rsid w:val="009F70CC"/>
    <w:rsid w:val="009F78EF"/>
    <w:rsid w:val="00A03005"/>
    <w:rsid w:val="00A0466A"/>
    <w:rsid w:val="00A04F21"/>
    <w:rsid w:val="00A05C56"/>
    <w:rsid w:val="00A05D86"/>
    <w:rsid w:val="00A11E3B"/>
    <w:rsid w:val="00A12C6E"/>
    <w:rsid w:val="00A150D4"/>
    <w:rsid w:val="00A161CA"/>
    <w:rsid w:val="00A1697C"/>
    <w:rsid w:val="00A2011D"/>
    <w:rsid w:val="00A20352"/>
    <w:rsid w:val="00A20E99"/>
    <w:rsid w:val="00A215CC"/>
    <w:rsid w:val="00A21C9D"/>
    <w:rsid w:val="00A2314E"/>
    <w:rsid w:val="00A237F8"/>
    <w:rsid w:val="00A24C8C"/>
    <w:rsid w:val="00A2537F"/>
    <w:rsid w:val="00A30B55"/>
    <w:rsid w:val="00A33B15"/>
    <w:rsid w:val="00A33C8B"/>
    <w:rsid w:val="00A34D86"/>
    <w:rsid w:val="00A353A2"/>
    <w:rsid w:val="00A35D36"/>
    <w:rsid w:val="00A37374"/>
    <w:rsid w:val="00A375DE"/>
    <w:rsid w:val="00A423A5"/>
    <w:rsid w:val="00A42A81"/>
    <w:rsid w:val="00A44021"/>
    <w:rsid w:val="00A443B2"/>
    <w:rsid w:val="00A443B9"/>
    <w:rsid w:val="00A47BFA"/>
    <w:rsid w:val="00A50D48"/>
    <w:rsid w:val="00A52137"/>
    <w:rsid w:val="00A524C5"/>
    <w:rsid w:val="00A5303F"/>
    <w:rsid w:val="00A533CD"/>
    <w:rsid w:val="00A55539"/>
    <w:rsid w:val="00A55A70"/>
    <w:rsid w:val="00A568EF"/>
    <w:rsid w:val="00A6059F"/>
    <w:rsid w:val="00A61503"/>
    <w:rsid w:val="00A63C5F"/>
    <w:rsid w:val="00A64E13"/>
    <w:rsid w:val="00A653DA"/>
    <w:rsid w:val="00A655C7"/>
    <w:rsid w:val="00A666FB"/>
    <w:rsid w:val="00A6673B"/>
    <w:rsid w:val="00A667A2"/>
    <w:rsid w:val="00A66BA5"/>
    <w:rsid w:val="00A67006"/>
    <w:rsid w:val="00A7245D"/>
    <w:rsid w:val="00A73EFD"/>
    <w:rsid w:val="00A75F5D"/>
    <w:rsid w:val="00A7764F"/>
    <w:rsid w:val="00A80E98"/>
    <w:rsid w:val="00A81B1F"/>
    <w:rsid w:val="00A8215B"/>
    <w:rsid w:val="00A84CB9"/>
    <w:rsid w:val="00A8513C"/>
    <w:rsid w:val="00A90EDA"/>
    <w:rsid w:val="00A92B67"/>
    <w:rsid w:val="00A941BA"/>
    <w:rsid w:val="00A94F8D"/>
    <w:rsid w:val="00A96345"/>
    <w:rsid w:val="00A96C03"/>
    <w:rsid w:val="00A9700B"/>
    <w:rsid w:val="00A9797D"/>
    <w:rsid w:val="00A97C43"/>
    <w:rsid w:val="00AA135F"/>
    <w:rsid w:val="00AA2ACA"/>
    <w:rsid w:val="00AA3712"/>
    <w:rsid w:val="00AA3B6D"/>
    <w:rsid w:val="00AA3F39"/>
    <w:rsid w:val="00AA4061"/>
    <w:rsid w:val="00AA4579"/>
    <w:rsid w:val="00AA49C9"/>
    <w:rsid w:val="00AA4C33"/>
    <w:rsid w:val="00AA4FE5"/>
    <w:rsid w:val="00AA51E0"/>
    <w:rsid w:val="00AA634A"/>
    <w:rsid w:val="00AA7103"/>
    <w:rsid w:val="00AB1AC6"/>
    <w:rsid w:val="00AB2D1C"/>
    <w:rsid w:val="00AB39B9"/>
    <w:rsid w:val="00AB39BC"/>
    <w:rsid w:val="00AB3ADE"/>
    <w:rsid w:val="00AB3D79"/>
    <w:rsid w:val="00AB6C36"/>
    <w:rsid w:val="00AB7FD9"/>
    <w:rsid w:val="00AC0182"/>
    <w:rsid w:val="00AC01D3"/>
    <w:rsid w:val="00AC0CBC"/>
    <w:rsid w:val="00AC43B2"/>
    <w:rsid w:val="00AC511F"/>
    <w:rsid w:val="00AC5485"/>
    <w:rsid w:val="00AC570E"/>
    <w:rsid w:val="00AC5F98"/>
    <w:rsid w:val="00AC5FE8"/>
    <w:rsid w:val="00AD3E6C"/>
    <w:rsid w:val="00AE0953"/>
    <w:rsid w:val="00AE14FE"/>
    <w:rsid w:val="00AE27AC"/>
    <w:rsid w:val="00AE31CC"/>
    <w:rsid w:val="00AE666F"/>
    <w:rsid w:val="00AE6ED5"/>
    <w:rsid w:val="00AE7773"/>
    <w:rsid w:val="00AF066F"/>
    <w:rsid w:val="00AF06ED"/>
    <w:rsid w:val="00AF2286"/>
    <w:rsid w:val="00AF3949"/>
    <w:rsid w:val="00AF47B0"/>
    <w:rsid w:val="00AF4D5A"/>
    <w:rsid w:val="00AF589D"/>
    <w:rsid w:val="00AF68F5"/>
    <w:rsid w:val="00AF793D"/>
    <w:rsid w:val="00AF79F3"/>
    <w:rsid w:val="00B04268"/>
    <w:rsid w:val="00B04DAE"/>
    <w:rsid w:val="00B04F44"/>
    <w:rsid w:val="00B057A0"/>
    <w:rsid w:val="00B057EA"/>
    <w:rsid w:val="00B06F9A"/>
    <w:rsid w:val="00B074CF"/>
    <w:rsid w:val="00B110E0"/>
    <w:rsid w:val="00B11468"/>
    <w:rsid w:val="00B1179C"/>
    <w:rsid w:val="00B12142"/>
    <w:rsid w:val="00B14125"/>
    <w:rsid w:val="00B162E2"/>
    <w:rsid w:val="00B16DAB"/>
    <w:rsid w:val="00B20539"/>
    <w:rsid w:val="00B2053F"/>
    <w:rsid w:val="00B2080C"/>
    <w:rsid w:val="00B20AC6"/>
    <w:rsid w:val="00B20AD6"/>
    <w:rsid w:val="00B21084"/>
    <w:rsid w:val="00B21F10"/>
    <w:rsid w:val="00B23021"/>
    <w:rsid w:val="00B23516"/>
    <w:rsid w:val="00B236C9"/>
    <w:rsid w:val="00B247B4"/>
    <w:rsid w:val="00B27A4F"/>
    <w:rsid w:val="00B32173"/>
    <w:rsid w:val="00B321FE"/>
    <w:rsid w:val="00B32516"/>
    <w:rsid w:val="00B359D7"/>
    <w:rsid w:val="00B36311"/>
    <w:rsid w:val="00B368B7"/>
    <w:rsid w:val="00B40A9A"/>
    <w:rsid w:val="00B40D5C"/>
    <w:rsid w:val="00B4115E"/>
    <w:rsid w:val="00B416B3"/>
    <w:rsid w:val="00B43DC6"/>
    <w:rsid w:val="00B4432B"/>
    <w:rsid w:val="00B4546B"/>
    <w:rsid w:val="00B45B3C"/>
    <w:rsid w:val="00B4679F"/>
    <w:rsid w:val="00B468E3"/>
    <w:rsid w:val="00B46F50"/>
    <w:rsid w:val="00B5062F"/>
    <w:rsid w:val="00B51244"/>
    <w:rsid w:val="00B519F5"/>
    <w:rsid w:val="00B53248"/>
    <w:rsid w:val="00B53867"/>
    <w:rsid w:val="00B5497D"/>
    <w:rsid w:val="00B5750F"/>
    <w:rsid w:val="00B57968"/>
    <w:rsid w:val="00B613F3"/>
    <w:rsid w:val="00B62487"/>
    <w:rsid w:val="00B62B5D"/>
    <w:rsid w:val="00B6466F"/>
    <w:rsid w:val="00B657DE"/>
    <w:rsid w:val="00B66338"/>
    <w:rsid w:val="00B663EE"/>
    <w:rsid w:val="00B7129F"/>
    <w:rsid w:val="00B7366B"/>
    <w:rsid w:val="00B73DA5"/>
    <w:rsid w:val="00B742AD"/>
    <w:rsid w:val="00B7469E"/>
    <w:rsid w:val="00B76371"/>
    <w:rsid w:val="00B7764B"/>
    <w:rsid w:val="00B803BC"/>
    <w:rsid w:val="00B812E6"/>
    <w:rsid w:val="00B81538"/>
    <w:rsid w:val="00B829C6"/>
    <w:rsid w:val="00B83088"/>
    <w:rsid w:val="00B86711"/>
    <w:rsid w:val="00B872EF"/>
    <w:rsid w:val="00B913AB"/>
    <w:rsid w:val="00B91DE5"/>
    <w:rsid w:val="00B92946"/>
    <w:rsid w:val="00B93085"/>
    <w:rsid w:val="00B93B87"/>
    <w:rsid w:val="00B95E57"/>
    <w:rsid w:val="00BA18D1"/>
    <w:rsid w:val="00BA3126"/>
    <w:rsid w:val="00BA349A"/>
    <w:rsid w:val="00BA3A7A"/>
    <w:rsid w:val="00BA4F42"/>
    <w:rsid w:val="00BA6377"/>
    <w:rsid w:val="00BA680E"/>
    <w:rsid w:val="00BA6B90"/>
    <w:rsid w:val="00BB0C5E"/>
    <w:rsid w:val="00BB0F62"/>
    <w:rsid w:val="00BB292A"/>
    <w:rsid w:val="00BB2D7A"/>
    <w:rsid w:val="00BB3EC2"/>
    <w:rsid w:val="00BB43C8"/>
    <w:rsid w:val="00BB44EB"/>
    <w:rsid w:val="00BB470F"/>
    <w:rsid w:val="00BB53EB"/>
    <w:rsid w:val="00BC0979"/>
    <w:rsid w:val="00BC58C3"/>
    <w:rsid w:val="00BC6129"/>
    <w:rsid w:val="00BD02E0"/>
    <w:rsid w:val="00BD052A"/>
    <w:rsid w:val="00BD0BE6"/>
    <w:rsid w:val="00BD1123"/>
    <w:rsid w:val="00BD28F5"/>
    <w:rsid w:val="00BD4E5C"/>
    <w:rsid w:val="00BD51A0"/>
    <w:rsid w:val="00BD569F"/>
    <w:rsid w:val="00BD6375"/>
    <w:rsid w:val="00BD66C2"/>
    <w:rsid w:val="00BD7016"/>
    <w:rsid w:val="00BD756F"/>
    <w:rsid w:val="00BD7C67"/>
    <w:rsid w:val="00BD7DFA"/>
    <w:rsid w:val="00BE152C"/>
    <w:rsid w:val="00BE344F"/>
    <w:rsid w:val="00BE3646"/>
    <w:rsid w:val="00BE3961"/>
    <w:rsid w:val="00BE3C0B"/>
    <w:rsid w:val="00BE6636"/>
    <w:rsid w:val="00BE7232"/>
    <w:rsid w:val="00BF1D1A"/>
    <w:rsid w:val="00BF1EA8"/>
    <w:rsid w:val="00BF227D"/>
    <w:rsid w:val="00BF36D8"/>
    <w:rsid w:val="00BF4D76"/>
    <w:rsid w:val="00BF4FE6"/>
    <w:rsid w:val="00BF6EF2"/>
    <w:rsid w:val="00BF6F83"/>
    <w:rsid w:val="00BF7B6C"/>
    <w:rsid w:val="00C00289"/>
    <w:rsid w:val="00C00C2A"/>
    <w:rsid w:val="00C03EDE"/>
    <w:rsid w:val="00C04CA9"/>
    <w:rsid w:val="00C04EC8"/>
    <w:rsid w:val="00C10430"/>
    <w:rsid w:val="00C10509"/>
    <w:rsid w:val="00C10520"/>
    <w:rsid w:val="00C10EB6"/>
    <w:rsid w:val="00C120CF"/>
    <w:rsid w:val="00C149A1"/>
    <w:rsid w:val="00C15AF4"/>
    <w:rsid w:val="00C16CDA"/>
    <w:rsid w:val="00C1787C"/>
    <w:rsid w:val="00C17AAA"/>
    <w:rsid w:val="00C17C34"/>
    <w:rsid w:val="00C20C30"/>
    <w:rsid w:val="00C21B10"/>
    <w:rsid w:val="00C23774"/>
    <w:rsid w:val="00C25057"/>
    <w:rsid w:val="00C30229"/>
    <w:rsid w:val="00C30F8B"/>
    <w:rsid w:val="00C31C07"/>
    <w:rsid w:val="00C33083"/>
    <w:rsid w:val="00C33E69"/>
    <w:rsid w:val="00C35494"/>
    <w:rsid w:val="00C359AC"/>
    <w:rsid w:val="00C36C49"/>
    <w:rsid w:val="00C37331"/>
    <w:rsid w:val="00C40241"/>
    <w:rsid w:val="00C41E7C"/>
    <w:rsid w:val="00C44D42"/>
    <w:rsid w:val="00C45834"/>
    <w:rsid w:val="00C47799"/>
    <w:rsid w:val="00C51605"/>
    <w:rsid w:val="00C53194"/>
    <w:rsid w:val="00C545AC"/>
    <w:rsid w:val="00C5495F"/>
    <w:rsid w:val="00C56AC8"/>
    <w:rsid w:val="00C57971"/>
    <w:rsid w:val="00C57C86"/>
    <w:rsid w:val="00C617B1"/>
    <w:rsid w:val="00C62D84"/>
    <w:rsid w:val="00C64F31"/>
    <w:rsid w:val="00C666D7"/>
    <w:rsid w:val="00C71973"/>
    <w:rsid w:val="00C722D9"/>
    <w:rsid w:val="00C72370"/>
    <w:rsid w:val="00C725CA"/>
    <w:rsid w:val="00C75153"/>
    <w:rsid w:val="00C76814"/>
    <w:rsid w:val="00C83DA5"/>
    <w:rsid w:val="00C846F9"/>
    <w:rsid w:val="00C856FF"/>
    <w:rsid w:val="00C87802"/>
    <w:rsid w:val="00C91345"/>
    <w:rsid w:val="00C92484"/>
    <w:rsid w:val="00C95465"/>
    <w:rsid w:val="00C9596A"/>
    <w:rsid w:val="00C97A37"/>
    <w:rsid w:val="00CA1B49"/>
    <w:rsid w:val="00CA29BC"/>
    <w:rsid w:val="00CA43BB"/>
    <w:rsid w:val="00CA485B"/>
    <w:rsid w:val="00CA620F"/>
    <w:rsid w:val="00CA6895"/>
    <w:rsid w:val="00CA689D"/>
    <w:rsid w:val="00CA7619"/>
    <w:rsid w:val="00CB23C1"/>
    <w:rsid w:val="00CB249C"/>
    <w:rsid w:val="00CB2AAA"/>
    <w:rsid w:val="00CB4FD1"/>
    <w:rsid w:val="00CB52BD"/>
    <w:rsid w:val="00CB67F8"/>
    <w:rsid w:val="00CB6FEE"/>
    <w:rsid w:val="00CC1645"/>
    <w:rsid w:val="00CC1F77"/>
    <w:rsid w:val="00CC2EE3"/>
    <w:rsid w:val="00CC32CA"/>
    <w:rsid w:val="00CC3A2A"/>
    <w:rsid w:val="00CC5509"/>
    <w:rsid w:val="00CC702A"/>
    <w:rsid w:val="00CD197B"/>
    <w:rsid w:val="00CD2D60"/>
    <w:rsid w:val="00CD32F6"/>
    <w:rsid w:val="00CD52DC"/>
    <w:rsid w:val="00CE00E1"/>
    <w:rsid w:val="00CE0A2F"/>
    <w:rsid w:val="00CE1B6D"/>
    <w:rsid w:val="00CE1C3E"/>
    <w:rsid w:val="00CE29F9"/>
    <w:rsid w:val="00CE4BDA"/>
    <w:rsid w:val="00CE5823"/>
    <w:rsid w:val="00CF3232"/>
    <w:rsid w:val="00CF3920"/>
    <w:rsid w:val="00CF3FAF"/>
    <w:rsid w:val="00CF459E"/>
    <w:rsid w:val="00CF4C8A"/>
    <w:rsid w:val="00CF5174"/>
    <w:rsid w:val="00CF5B4F"/>
    <w:rsid w:val="00CF6371"/>
    <w:rsid w:val="00CF640A"/>
    <w:rsid w:val="00CF6BF2"/>
    <w:rsid w:val="00CF7521"/>
    <w:rsid w:val="00CF79D9"/>
    <w:rsid w:val="00D002EB"/>
    <w:rsid w:val="00D0061F"/>
    <w:rsid w:val="00D00C60"/>
    <w:rsid w:val="00D01EB0"/>
    <w:rsid w:val="00D03A19"/>
    <w:rsid w:val="00D061CB"/>
    <w:rsid w:val="00D06B9C"/>
    <w:rsid w:val="00D079C8"/>
    <w:rsid w:val="00D1047C"/>
    <w:rsid w:val="00D10AE6"/>
    <w:rsid w:val="00D10FDF"/>
    <w:rsid w:val="00D113B8"/>
    <w:rsid w:val="00D1357F"/>
    <w:rsid w:val="00D13ED2"/>
    <w:rsid w:val="00D14613"/>
    <w:rsid w:val="00D148EF"/>
    <w:rsid w:val="00D14FC8"/>
    <w:rsid w:val="00D155B2"/>
    <w:rsid w:val="00D1561F"/>
    <w:rsid w:val="00D15AD7"/>
    <w:rsid w:val="00D15E7E"/>
    <w:rsid w:val="00D17076"/>
    <w:rsid w:val="00D2273F"/>
    <w:rsid w:val="00D258B8"/>
    <w:rsid w:val="00D2756F"/>
    <w:rsid w:val="00D305C0"/>
    <w:rsid w:val="00D31C36"/>
    <w:rsid w:val="00D34EB7"/>
    <w:rsid w:val="00D34FD4"/>
    <w:rsid w:val="00D35692"/>
    <w:rsid w:val="00D36C1A"/>
    <w:rsid w:val="00D400FC"/>
    <w:rsid w:val="00D4166A"/>
    <w:rsid w:val="00D43422"/>
    <w:rsid w:val="00D43657"/>
    <w:rsid w:val="00D44F1E"/>
    <w:rsid w:val="00D45B81"/>
    <w:rsid w:val="00D50527"/>
    <w:rsid w:val="00D51CB7"/>
    <w:rsid w:val="00D53CD5"/>
    <w:rsid w:val="00D53F04"/>
    <w:rsid w:val="00D56E43"/>
    <w:rsid w:val="00D578B8"/>
    <w:rsid w:val="00D57F27"/>
    <w:rsid w:val="00D602B1"/>
    <w:rsid w:val="00D60B6E"/>
    <w:rsid w:val="00D62CAB"/>
    <w:rsid w:val="00D62CC7"/>
    <w:rsid w:val="00D650AD"/>
    <w:rsid w:val="00D65A11"/>
    <w:rsid w:val="00D65DC2"/>
    <w:rsid w:val="00D66389"/>
    <w:rsid w:val="00D71AD6"/>
    <w:rsid w:val="00D720C4"/>
    <w:rsid w:val="00D72ACF"/>
    <w:rsid w:val="00D73181"/>
    <w:rsid w:val="00D740D0"/>
    <w:rsid w:val="00D7454D"/>
    <w:rsid w:val="00D7467A"/>
    <w:rsid w:val="00D76306"/>
    <w:rsid w:val="00D766FA"/>
    <w:rsid w:val="00D7716F"/>
    <w:rsid w:val="00D82D7E"/>
    <w:rsid w:val="00D82E9F"/>
    <w:rsid w:val="00D84202"/>
    <w:rsid w:val="00D85599"/>
    <w:rsid w:val="00D86229"/>
    <w:rsid w:val="00D87FCD"/>
    <w:rsid w:val="00D9065A"/>
    <w:rsid w:val="00D92874"/>
    <w:rsid w:val="00D95494"/>
    <w:rsid w:val="00D958A6"/>
    <w:rsid w:val="00D95EEE"/>
    <w:rsid w:val="00D96A30"/>
    <w:rsid w:val="00D975A0"/>
    <w:rsid w:val="00DA22FE"/>
    <w:rsid w:val="00DA415B"/>
    <w:rsid w:val="00DA4481"/>
    <w:rsid w:val="00DA4D02"/>
    <w:rsid w:val="00DA767F"/>
    <w:rsid w:val="00DB0FBE"/>
    <w:rsid w:val="00DB1412"/>
    <w:rsid w:val="00DB208F"/>
    <w:rsid w:val="00DB2182"/>
    <w:rsid w:val="00DB3824"/>
    <w:rsid w:val="00DB3CDE"/>
    <w:rsid w:val="00DB408F"/>
    <w:rsid w:val="00DB4862"/>
    <w:rsid w:val="00DB4E94"/>
    <w:rsid w:val="00DB5027"/>
    <w:rsid w:val="00DB5675"/>
    <w:rsid w:val="00DB5C31"/>
    <w:rsid w:val="00DB6DE6"/>
    <w:rsid w:val="00DC08D7"/>
    <w:rsid w:val="00DC14D3"/>
    <w:rsid w:val="00DC450C"/>
    <w:rsid w:val="00DC52A3"/>
    <w:rsid w:val="00DC5401"/>
    <w:rsid w:val="00DC5963"/>
    <w:rsid w:val="00DC6264"/>
    <w:rsid w:val="00DC69D8"/>
    <w:rsid w:val="00DC71DB"/>
    <w:rsid w:val="00DC7BE5"/>
    <w:rsid w:val="00DD16E8"/>
    <w:rsid w:val="00DD1FA7"/>
    <w:rsid w:val="00DD36EE"/>
    <w:rsid w:val="00DD39E9"/>
    <w:rsid w:val="00DD43B1"/>
    <w:rsid w:val="00DD459D"/>
    <w:rsid w:val="00DD49B3"/>
    <w:rsid w:val="00DD653D"/>
    <w:rsid w:val="00DE0BA4"/>
    <w:rsid w:val="00DE39D7"/>
    <w:rsid w:val="00DE4FC1"/>
    <w:rsid w:val="00DF0FB5"/>
    <w:rsid w:val="00DF13AA"/>
    <w:rsid w:val="00DF1ADC"/>
    <w:rsid w:val="00DF2E13"/>
    <w:rsid w:val="00DF2E85"/>
    <w:rsid w:val="00DF432B"/>
    <w:rsid w:val="00DF651B"/>
    <w:rsid w:val="00DF7CFA"/>
    <w:rsid w:val="00E01F1F"/>
    <w:rsid w:val="00E024AF"/>
    <w:rsid w:val="00E03D43"/>
    <w:rsid w:val="00E04EFB"/>
    <w:rsid w:val="00E0534D"/>
    <w:rsid w:val="00E06A7D"/>
    <w:rsid w:val="00E07C96"/>
    <w:rsid w:val="00E13B89"/>
    <w:rsid w:val="00E14B30"/>
    <w:rsid w:val="00E15A5A"/>
    <w:rsid w:val="00E1626C"/>
    <w:rsid w:val="00E17F6B"/>
    <w:rsid w:val="00E214D1"/>
    <w:rsid w:val="00E239A3"/>
    <w:rsid w:val="00E249EE"/>
    <w:rsid w:val="00E25522"/>
    <w:rsid w:val="00E25C48"/>
    <w:rsid w:val="00E301E3"/>
    <w:rsid w:val="00E30FAF"/>
    <w:rsid w:val="00E31401"/>
    <w:rsid w:val="00E325DD"/>
    <w:rsid w:val="00E32819"/>
    <w:rsid w:val="00E343DA"/>
    <w:rsid w:val="00E35E21"/>
    <w:rsid w:val="00E3780A"/>
    <w:rsid w:val="00E40DA1"/>
    <w:rsid w:val="00E40DEE"/>
    <w:rsid w:val="00E40F69"/>
    <w:rsid w:val="00E41380"/>
    <w:rsid w:val="00E415DC"/>
    <w:rsid w:val="00E423C4"/>
    <w:rsid w:val="00E4282C"/>
    <w:rsid w:val="00E44408"/>
    <w:rsid w:val="00E50755"/>
    <w:rsid w:val="00E51B9F"/>
    <w:rsid w:val="00E53598"/>
    <w:rsid w:val="00E54278"/>
    <w:rsid w:val="00E543A5"/>
    <w:rsid w:val="00E56E08"/>
    <w:rsid w:val="00E605A2"/>
    <w:rsid w:val="00E62046"/>
    <w:rsid w:val="00E6271B"/>
    <w:rsid w:val="00E63CDB"/>
    <w:rsid w:val="00E715A0"/>
    <w:rsid w:val="00E71709"/>
    <w:rsid w:val="00E72669"/>
    <w:rsid w:val="00E73D5E"/>
    <w:rsid w:val="00E753FC"/>
    <w:rsid w:val="00E75C71"/>
    <w:rsid w:val="00E772E9"/>
    <w:rsid w:val="00E77410"/>
    <w:rsid w:val="00E77D91"/>
    <w:rsid w:val="00E77E1F"/>
    <w:rsid w:val="00E806FB"/>
    <w:rsid w:val="00E81C59"/>
    <w:rsid w:val="00E833FC"/>
    <w:rsid w:val="00E834C2"/>
    <w:rsid w:val="00E84F68"/>
    <w:rsid w:val="00E8676D"/>
    <w:rsid w:val="00E908B9"/>
    <w:rsid w:val="00E9166B"/>
    <w:rsid w:val="00E92893"/>
    <w:rsid w:val="00E93D13"/>
    <w:rsid w:val="00E94526"/>
    <w:rsid w:val="00E961D7"/>
    <w:rsid w:val="00E96C9B"/>
    <w:rsid w:val="00E97B89"/>
    <w:rsid w:val="00EA149E"/>
    <w:rsid w:val="00EA24B9"/>
    <w:rsid w:val="00EA42AA"/>
    <w:rsid w:val="00EA6930"/>
    <w:rsid w:val="00EB3B05"/>
    <w:rsid w:val="00EB460C"/>
    <w:rsid w:val="00EB47D0"/>
    <w:rsid w:val="00EB6AA2"/>
    <w:rsid w:val="00EB7775"/>
    <w:rsid w:val="00EB78DA"/>
    <w:rsid w:val="00EB7BD8"/>
    <w:rsid w:val="00EC0B70"/>
    <w:rsid w:val="00EC243B"/>
    <w:rsid w:val="00EC29D3"/>
    <w:rsid w:val="00EC36DA"/>
    <w:rsid w:val="00EC405B"/>
    <w:rsid w:val="00EC4245"/>
    <w:rsid w:val="00EC4906"/>
    <w:rsid w:val="00EC64D1"/>
    <w:rsid w:val="00EC6811"/>
    <w:rsid w:val="00EC6E29"/>
    <w:rsid w:val="00EC7F32"/>
    <w:rsid w:val="00ED296F"/>
    <w:rsid w:val="00ED3677"/>
    <w:rsid w:val="00ED384B"/>
    <w:rsid w:val="00ED4743"/>
    <w:rsid w:val="00ED78CE"/>
    <w:rsid w:val="00EE04C6"/>
    <w:rsid w:val="00EE09D9"/>
    <w:rsid w:val="00EE0D06"/>
    <w:rsid w:val="00EE2DC7"/>
    <w:rsid w:val="00EE3997"/>
    <w:rsid w:val="00EE3BBD"/>
    <w:rsid w:val="00EE43A6"/>
    <w:rsid w:val="00EE4894"/>
    <w:rsid w:val="00EE61A6"/>
    <w:rsid w:val="00EF13D8"/>
    <w:rsid w:val="00EF2830"/>
    <w:rsid w:val="00EF3F96"/>
    <w:rsid w:val="00EF45D1"/>
    <w:rsid w:val="00EF4B0F"/>
    <w:rsid w:val="00EF6F37"/>
    <w:rsid w:val="00F00209"/>
    <w:rsid w:val="00F00720"/>
    <w:rsid w:val="00F013A6"/>
    <w:rsid w:val="00F01F95"/>
    <w:rsid w:val="00F03D26"/>
    <w:rsid w:val="00F03DD7"/>
    <w:rsid w:val="00F048D9"/>
    <w:rsid w:val="00F05C37"/>
    <w:rsid w:val="00F0742B"/>
    <w:rsid w:val="00F07697"/>
    <w:rsid w:val="00F11B6C"/>
    <w:rsid w:val="00F13888"/>
    <w:rsid w:val="00F142D5"/>
    <w:rsid w:val="00F15211"/>
    <w:rsid w:val="00F159CF"/>
    <w:rsid w:val="00F15A7A"/>
    <w:rsid w:val="00F214F2"/>
    <w:rsid w:val="00F235AD"/>
    <w:rsid w:val="00F23852"/>
    <w:rsid w:val="00F25315"/>
    <w:rsid w:val="00F25DF0"/>
    <w:rsid w:val="00F2796E"/>
    <w:rsid w:val="00F318FF"/>
    <w:rsid w:val="00F31E3D"/>
    <w:rsid w:val="00F32189"/>
    <w:rsid w:val="00F3233A"/>
    <w:rsid w:val="00F32946"/>
    <w:rsid w:val="00F349A6"/>
    <w:rsid w:val="00F368B6"/>
    <w:rsid w:val="00F369C2"/>
    <w:rsid w:val="00F37B9A"/>
    <w:rsid w:val="00F408BB"/>
    <w:rsid w:val="00F42469"/>
    <w:rsid w:val="00F44C97"/>
    <w:rsid w:val="00F46B04"/>
    <w:rsid w:val="00F46F7A"/>
    <w:rsid w:val="00F47BC9"/>
    <w:rsid w:val="00F50F52"/>
    <w:rsid w:val="00F5380C"/>
    <w:rsid w:val="00F55045"/>
    <w:rsid w:val="00F55BDD"/>
    <w:rsid w:val="00F55E41"/>
    <w:rsid w:val="00F56789"/>
    <w:rsid w:val="00F56AB8"/>
    <w:rsid w:val="00F57C42"/>
    <w:rsid w:val="00F60701"/>
    <w:rsid w:val="00F61278"/>
    <w:rsid w:val="00F62348"/>
    <w:rsid w:val="00F64661"/>
    <w:rsid w:val="00F657E5"/>
    <w:rsid w:val="00F65AFB"/>
    <w:rsid w:val="00F72680"/>
    <w:rsid w:val="00F733C6"/>
    <w:rsid w:val="00F73664"/>
    <w:rsid w:val="00F73CEF"/>
    <w:rsid w:val="00F73DC3"/>
    <w:rsid w:val="00F73F5F"/>
    <w:rsid w:val="00F74AA2"/>
    <w:rsid w:val="00F74E54"/>
    <w:rsid w:val="00F759E7"/>
    <w:rsid w:val="00F77A2E"/>
    <w:rsid w:val="00F82E54"/>
    <w:rsid w:val="00F82FEA"/>
    <w:rsid w:val="00F835A5"/>
    <w:rsid w:val="00F84EA2"/>
    <w:rsid w:val="00F85CB2"/>
    <w:rsid w:val="00F87E3C"/>
    <w:rsid w:val="00F94AA8"/>
    <w:rsid w:val="00F951E4"/>
    <w:rsid w:val="00F955BB"/>
    <w:rsid w:val="00F95872"/>
    <w:rsid w:val="00F963D1"/>
    <w:rsid w:val="00F97C65"/>
    <w:rsid w:val="00FA00A1"/>
    <w:rsid w:val="00FA12AD"/>
    <w:rsid w:val="00FA1F20"/>
    <w:rsid w:val="00FA2307"/>
    <w:rsid w:val="00FA3D51"/>
    <w:rsid w:val="00FA4484"/>
    <w:rsid w:val="00FA69C7"/>
    <w:rsid w:val="00FA77A1"/>
    <w:rsid w:val="00FB0ADA"/>
    <w:rsid w:val="00FB2792"/>
    <w:rsid w:val="00FB4207"/>
    <w:rsid w:val="00FB6112"/>
    <w:rsid w:val="00FB790D"/>
    <w:rsid w:val="00FC037F"/>
    <w:rsid w:val="00FC09D1"/>
    <w:rsid w:val="00FC11C1"/>
    <w:rsid w:val="00FC2B97"/>
    <w:rsid w:val="00FC300B"/>
    <w:rsid w:val="00FC3AC2"/>
    <w:rsid w:val="00FC3FF3"/>
    <w:rsid w:val="00FC5B66"/>
    <w:rsid w:val="00FC72EA"/>
    <w:rsid w:val="00FD01E6"/>
    <w:rsid w:val="00FD0DBA"/>
    <w:rsid w:val="00FD0EDF"/>
    <w:rsid w:val="00FD1381"/>
    <w:rsid w:val="00FD1576"/>
    <w:rsid w:val="00FD1963"/>
    <w:rsid w:val="00FD314D"/>
    <w:rsid w:val="00FD347F"/>
    <w:rsid w:val="00FD357B"/>
    <w:rsid w:val="00FD40C0"/>
    <w:rsid w:val="00FD44A3"/>
    <w:rsid w:val="00FD53C1"/>
    <w:rsid w:val="00FD5F5B"/>
    <w:rsid w:val="00FE0CD5"/>
    <w:rsid w:val="00FE0EA2"/>
    <w:rsid w:val="00FE39A8"/>
    <w:rsid w:val="00FE41C4"/>
    <w:rsid w:val="00FE7458"/>
    <w:rsid w:val="00FE7668"/>
    <w:rsid w:val="00FF20B3"/>
    <w:rsid w:val="00FF228F"/>
    <w:rsid w:val="00FF2309"/>
    <w:rsid w:val="00FF2604"/>
    <w:rsid w:val="00FF36FC"/>
    <w:rsid w:val="00FF4A97"/>
    <w:rsid w:val="00FF6D54"/>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colormru v:ext="edit" colors="gray,bla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s>
</file>

<file path=word/webSettings.xml><?xml version="1.0" encoding="utf-8"?>
<w:webSettings xmlns:r="http://schemas.openxmlformats.org/officeDocument/2006/relationships" xmlns:w="http://schemas.openxmlformats.org/wordprocessingml/2006/main">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roprogramming.inf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7E2C5-9BB5-4F25-BA48-71FD32593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29</Pages>
  <Words>5697</Words>
  <Characters>32473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C# книга - задачи и решения</vt:lpstr>
    </vt:vector>
  </TitlesOfParts>
  <Manager>svetlin@nakov.com</Manager>
  <Company>Telerik Corp.</Company>
  <LinksUpToDate>false</LinksUpToDate>
  <CharactersWithSpaces>38094</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dc:creator>User</dc:creator>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Gogo</cp:lastModifiedBy>
  <cp:revision>177</cp:revision>
  <cp:lastPrinted>2011-07-28T13:02:00Z</cp:lastPrinted>
  <dcterms:created xsi:type="dcterms:W3CDTF">2012-03-21T12:55:00Z</dcterms:created>
  <dcterms:modified xsi:type="dcterms:W3CDTF">2012-03-29T20:32:00Z</dcterms:modified>
</cp:coreProperties>
</file>