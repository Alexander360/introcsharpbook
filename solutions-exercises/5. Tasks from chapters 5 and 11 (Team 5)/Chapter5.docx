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DC7" w:rsidRDefault="00EE2DC7" w:rsidP="00EE2DC7">
      <w:pPr>
        <w:pStyle w:val="Heading1"/>
      </w:pPr>
      <w:bookmarkStart w:id="0" w:name="_Toc243587012"/>
      <w:bookmarkStart w:id="1" w:name="_Toc299460801"/>
      <w:bookmarkStart w:id="2" w:name="_Toc299628522"/>
      <w:bookmarkStart w:id="3" w:name="_Toc299628798"/>
      <w:r w:rsidRPr="00EE2DC7">
        <w:t xml:space="preserve">Решения на задачите от </w:t>
      </w:r>
      <w:r w:rsidR="007D53CD">
        <w:rPr>
          <w:rFonts w:eastAsia="Malgun Gothic"/>
          <w:lang w:eastAsia="ko-KR"/>
        </w:rPr>
        <w:t xml:space="preserve">глава </w:t>
      </w:r>
      <w:r w:rsidR="00B1179C">
        <w:rPr>
          <w:lang w:eastAsia="ja-JP"/>
        </w:rPr>
        <w:t xml:space="preserve">5 </w:t>
      </w:r>
      <w:r w:rsidR="007D53CD">
        <w:rPr>
          <w:rFonts w:eastAsiaTheme="minorEastAsia"/>
          <w:lang w:eastAsia="zh-CN"/>
        </w:rPr>
        <w:t>на</w:t>
      </w:r>
      <w:r w:rsidR="00B1179C">
        <w:rPr>
          <w:rFonts w:eastAsiaTheme="minorEastAsia"/>
          <w:lang w:eastAsia="zh-CN"/>
        </w:rPr>
        <w:t xml:space="preserve"> </w:t>
      </w:r>
      <w:r w:rsidRPr="00EE2DC7">
        <w:t>книгата "Въведение в програмирането със C#"</w:t>
      </w:r>
    </w:p>
    <w:p w:rsidR="00EE2DC7" w:rsidRPr="00EE2DC7" w:rsidRDefault="00EE2DC7" w:rsidP="00EE2DC7">
      <w:r>
        <w:t xml:space="preserve">Предлагаме ви решения на задачите от </w:t>
      </w:r>
      <w:hyperlink r:id="rId8" w:history="1">
        <w:r w:rsidRPr="006B0528">
          <w:rPr>
            <w:rStyle w:val="Hyperlink"/>
          </w:rPr>
          <w:t>книгата "Въведение в програ</w:t>
        </w:r>
        <w:r w:rsidRPr="006B0528">
          <w:rPr>
            <w:rStyle w:val="Hyperlink"/>
          </w:rPr>
          <w:softHyphen/>
          <w:t xml:space="preserve">мирането със </w:t>
        </w:r>
        <w:r w:rsidRPr="006B0528">
          <w:rPr>
            <w:rStyle w:val="Hyperlink"/>
            <w:lang w:val="en-US"/>
          </w:rPr>
          <w:t>C#</w:t>
        </w:r>
        <w:r w:rsidRPr="006B0528">
          <w:rPr>
            <w:rStyle w:val="Hyperlink"/>
          </w:rPr>
          <w:t>"</w:t>
        </w:r>
      </w:hyperlink>
      <w:r>
        <w:rPr>
          <w:lang w:val="en-US"/>
        </w:rPr>
        <w:t xml:space="preserve">, </w:t>
      </w:r>
      <w:r>
        <w:t>заедно с анализ на задачата, описание на използва</w:t>
      </w:r>
      <w:r>
        <w:softHyphen/>
        <w:t>ните идеи, алгоритми,подходи за решаване и тестове.</w:t>
      </w:r>
    </w:p>
    <w:p w:rsidR="00EE2DC7" w:rsidRDefault="00EE2DC7" w:rsidP="006B0528">
      <w:pPr>
        <w:pStyle w:val="Heading2"/>
      </w:pPr>
      <w:r>
        <w:t>Автор</w:t>
      </w:r>
      <w:r w:rsidR="004F1F1C">
        <w:t>ски колектив</w:t>
      </w:r>
    </w:p>
    <w:p w:rsidR="00493085" w:rsidRPr="00493085" w:rsidRDefault="00493085" w:rsidP="00493085">
      <w:pPr>
        <w:pStyle w:val="ListParagraph"/>
        <w:spacing w:before="240"/>
        <w:ind w:left="284"/>
        <w:rPr>
          <w:b/>
        </w:rPr>
      </w:pPr>
      <w:r>
        <w:rPr>
          <w:b/>
        </w:rPr>
        <w:t>Георги Иванов Петров</w:t>
      </w:r>
    </w:p>
    <w:p w:rsidR="008932B3" w:rsidRDefault="00E012F8" w:rsidP="00493085">
      <w:pPr>
        <w:pStyle w:val="ListParagraph"/>
        <w:spacing w:before="60"/>
        <w:ind w:left="284"/>
        <w:rPr>
          <w:lang w:val="en-US"/>
        </w:rPr>
      </w:pPr>
      <w:r w:rsidRPr="00E012F8">
        <w:rPr>
          <w:lang w:val="en-US"/>
        </w:rPr>
        <w:t>georgi.iv.petrov@gmail.com</w:t>
      </w:r>
    </w:p>
    <w:p w:rsidR="00E012F8" w:rsidRPr="00493085" w:rsidRDefault="00E012F8" w:rsidP="00E012F8">
      <w:pPr>
        <w:pStyle w:val="ListParagraph"/>
        <w:spacing w:before="240"/>
        <w:ind w:left="284"/>
        <w:rPr>
          <w:b/>
        </w:rPr>
      </w:pPr>
      <w:r>
        <w:rPr>
          <w:b/>
        </w:rPr>
        <w:t xml:space="preserve">Георги </w:t>
      </w:r>
      <w:r w:rsidR="00262785">
        <w:rPr>
          <w:b/>
        </w:rPr>
        <w:t xml:space="preserve">Красимиров </w:t>
      </w:r>
      <w:r>
        <w:rPr>
          <w:b/>
        </w:rPr>
        <w:t>Георгиев</w:t>
      </w:r>
    </w:p>
    <w:p w:rsidR="00E012F8" w:rsidRDefault="00AE345D" w:rsidP="00493085">
      <w:pPr>
        <w:pStyle w:val="ListParagraph"/>
        <w:spacing w:before="60"/>
        <w:ind w:left="284"/>
        <w:rPr>
          <w:lang w:val="en-US"/>
        </w:rPr>
      </w:pPr>
      <w:r w:rsidRPr="00AE345D">
        <w:rPr>
          <w:lang w:val="en-US"/>
        </w:rPr>
        <w:t>georgievgeorgy@yahoo.com</w:t>
      </w:r>
    </w:p>
    <w:p w:rsidR="00E012F8" w:rsidRPr="000D032E" w:rsidRDefault="00147B3B" w:rsidP="00E012F8">
      <w:pPr>
        <w:pStyle w:val="ListParagraph"/>
        <w:spacing w:before="240"/>
        <w:ind w:left="284"/>
        <w:rPr>
          <w:b/>
          <w:lang w:val="en-US"/>
        </w:rPr>
      </w:pPr>
      <w:r>
        <w:rPr>
          <w:b/>
        </w:rPr>
        <w:t>Мартин</w:t>
      </w:r>
      <w:r w:rsidR="000A7722">
        <w:rPr>
          <w:b/>
        </w:rPr>
        <w:t xml:space="preserve"> Борисов</w:t>
      </w:r>
      <w:r w:rsidR="000D032E">
        <w:rPr>
          <w:b/>
        </w:rPr>
        <w:t xml:space="preserve"> Василев</w:t>
      </w:r>
    </w:p>
    <w:p w:rsidR="00E012F8" w:rsidRPr="008932B3" w:rsidRDefault="00147B3B" w:rsidP="00493085">
      <w:pPr>
        <w:pStyle w:val="ListParagraph"/>
        <w:spacing w:before="60"/>
        <w:ind w:left="284"/>
        <w:rPr>
          <w:lang w:val="en-US"/>
        </w:rPr>
      </w:pPr>
      <w:r w:rsidRPr="00147B3B">
        <w:rPr>
          <w:lang w:val="en-US"/>
        </w:rPr>
        <w:t>martin_bv@abv.bg</w:t>
      </w:r>
    </w:p>
    <w:p w:rsidR="004F1F1C" w:rsidRPr="00B1179C" w:rsidRDefault="00B1179C" w:rsidP="00493085">
      <w:pPr>
        <w:pStyle w:val="ListParagraph"/>
        <w:spacing w:before="240"/>
        <w:ind w:left="284"/>
        <w:rPr>
          <w:b/>
        </w:rPr>
      </w:pPr>
      <w:r>
        <w:rPr>
          <w:b/>
        </w:rPr>
        <w:t>Цветомир Йорданов Тодоров</w:t>
      </w:r>
    </w:p>
    <w:p w:rsidR="004F1F1C" w:rsidRPr="00B1179C" w:rsidRDefault="00B1179C" w:rsidP="00493085">
      <w:pPr>
        <w:pStyle w:val="ListParagraph"/>
        <w:spacing w:before="60"/>
        <w:ind w:left="284"/>
        <w:rPr>
          <w:lang w:val="en-US"/>
        </w:rPr>
      </w:pPr>
      <w:r>
        <w:rPr>
          <w:lang w:val="en-US"/>
        </w:rPr>
        <w:t>todorov.ceco@gmail.com</w:t>
      </w:r>
    </w:p>
    <w:p w:rsidR="00B416B3" w:rsidRDefault="00B1179C" w:rsidP="00493085">
      <w:pPr>
        <w:pStyle w:val="Heading1"/>
      </w:pPr>
      <w:r>
        <w:t>Решение и описание на задачите</w:t>
      </w:r>
    </w:p>
    <w:tbl>
      <w:tblPr>
        <w:tblStyle w:val="TableGrid"/>
        <w:tblW w:w="0" w:type="auto"/>
        <w:tblInd w:w="108" w:type="dxa"/>
        <w:tblLook w:val="04A0"/>
      </w:tblPr>
      <w:tblGrid>
        <w:gridCol w:w="5387"/>
        <w:gridCol w:w="5386"/>
      </w:tblGrid>
      <w:tr w:rsidR="00B416B3" w:rsidRPr="006B0528" w:rsidTr="003C55ED">
        <w:tc>
          <w:tcPr>
            <w:tcW w:w="10773" w:type="dxa"/>
            <w:gridSpan w:val="2"/>
            <w:vAlign w:val="center"/>
          </w:tcPr>
          <w:p w:rsidR="00B416B3" w:rsidRPr="00C21B10" w:rsidRDefault="00B416B3" w:rsidP="00182490">
            <w:pPr>
              <w:pStyle w:val="ProblemTitle"/>
            </w:pPr>
            <w:r w:rsidRPr="00C21B10">
              <w:t xml:space="preserve">Задача </w:t>
            </w:r>
            <w:r w:rsidR="00182490">
              <w:rPr>
                <w:lang w:val="en-US"/>
              </w:rPr>
              <w:t>1</w:t>
            </w:r>
            <w:r w:rsidRPr="00C21B10">
              <w:t>.</w:t>
            </w:r>
            <w:r w:rsidR="00182490">
              <w:t xml:space="preserve"> Извеждане на по-голямото от две числа</w:t>
            </w:r>
          </w:p>
        </w:tc>
      </w:tr>
      <w:tr w:rsidR="00B416B3" w:rsidTr="003C55ED">
        <w:tc>
          <w:tcPr>
            <w:tcW w:w="10773" w:type="dxa"/>
            <w:gridSpan w:val="2"/>
            <w:vAlign w:val="center"/>
          </w:tcPr>
          <w:p w:rsidR="00B416B3" w:rsidRDefault="002B5D4C" w:rsidP="00C21B10">
            <w:pPr>
              <w:spacing w:after="120"/>
              <w:jc w:val="left"/>
              <w:rPr>
                <w:b/>
              </w:rPr>
            </w:pPr>
            <w:r>
              <w:rPr>
                <w:b/>
              </w:rPr>
              <w:t>Условие</w:t>
            </w:r>
          </w:p>
          <w:p w:rsidR="00182490" w:rsidRDefault="00182490" w:rsidP="00C21B10">
            <w:pPr>
              <w:spacing w:after="120"/>
            </w:pPr>
            <w:r>
              <w:t xml:space="preserve">Да се напише </w:t>
            </w:r>
            <w:r>
              <w:rPr>
                <w:lang w:val="en-US"/>
              </w:rPr>
              <w:t>if-</w:t>
            </w:r>
            <w:r>
              <w:t>конструкция, която проверява стойността на две целочислени променливи и разменя техните стойности, ако стойността на първата променлива е по-голяма от втората</w:t>
            </w:r>
          </w:p>
          <w:p w:rsidR="00B416B3" w:rsidRPr="006B0528" w:rsidRDefault="00182490" w:rsidP="00182490">
            <w:pPr>
              <w:spacing w:after="120"/>
            </w:pPr>
            <w:r>
              <w:t>Пример</w:t>
            </w:r>
            <w:r w:rsidR="00C21B10" w:rsidRPr="00737401">
              <w:t xml:space="preserve">: </w:t>
            </w:r>
            <w:r w:rsidRPr="00182490">
              <w:rPr>
                <w:b/>
                <w:bCs/>
              </w:rPr>
              <w:t xml:space="preserve">5 , </w:t>
            </w:r>
            <w:r>
              <w:rPr>
                <w:b/>
                <w:bCs/>
              </w:rPr>
              <w:t>4</w:t>
            </w:r>
            <w:r>
              <w:rPr>
                <w:bCs/>
              </w:rPr>
              <w:t xml:space="preserve"> </w:t>
            </w:r>
            <w:r w:rsidR="00C21B10" w:rsidRPr="00737401">
              <w:rPr>
                <w:bCs/>
              </w:rPr>
              <w:sym w:font="Wingdings" w:char="00E0"/>
            </w:r>
            <w:r w:rsidR="00C21B10" w:rsidRPr="00737401">
              <w:rPr>
                <w:bCs/>
              </w:rPr>
              <w:t xml:space="preserve"> </w:t>
            </w:r>
            <w:r>
              <w:rPr>
                <w:bCs/>
              </w:rPr>
              <w:t>4 , 5</w:t>
            </w:r>
          </w:p>
        </w:tc>
      </w:tr>
      <w:tr w:rsidR="003C55ED" w:rsidTr="003C55ED">
        <w:tc>
          <w:tcPr>
            <w:tcW w:w="10773" w:type="dxa"/>
            <w:gridSpan w:val="2"/>
            <w:vAlign w:val="center"/>
          </w:tcPr>
          <w:p w:rsidR="003C55ED" w:rsidRDefault="003C55ED" w:rsidP="003C55ED">
            <w:pPr>
              <w:spacing w:after="120"/>
              <w:jc w:val="left"/>
              <w:rPr>
                <w:b/>
              </w:rPr>
            </w:pPr>
            <w:r>
              <w:rPr>
                <w:b/>
              </w:rPr>
              <w:t>Описание на входа</w:t>
            </w:r>
          </w:p>
          <w:p w:rsidR="003C55ED" w:rsidRPr="00F11B6C" w:rsidRDefault="00F11B6C" w:rsidP="00182490">
            <w:pPr>
              <w:spacing w:after="120"/>
            </w:pPr>
            <w:r>
              <w:t xml:space="preserve">Входните данни се въвеждат на </w:t>
            </w:r>
            <w:r w:rsidR="00182490">
              <w:t xml:space="preserve">две </w:t>
            </w:r>
            <w:r>
              <w:t xml:space="preserve"> ред</w:t>
            </w:r>
            <w:r w:rsidR="00182490">
              <w:t>а</w:t>
            </w:r>
            <w:r>
              <w:t xml:space="preserve">, </w:t>
            </w:r>
            <w:r w:rsidR="00182490">
              <w:t>като на първия ред се въвежда първата променлива, а на втория ред се възвежда втората променлива.</w:t>
            </w:r>
          </w:p>
        </w:tc>
      </w:tr>
      <w:tr w:rsidR="003C55ED" w:rsidTr="003C55ED">
        <w:tc>
          <w:tcPr>
            <w:tcW w:w="10773" w:type="dxa"/>
            <w:gridSpan w:val="2"/>
            <w:vAlign w:val="center"/>
          </w:tcPr>
          <w:p w:rsidR="003C55ED" w:rsidRDefault="003C55ED" w:rsidP="003C55ED">
            <w:pPr>
              <w:spacing w:after="120"/>
              <w:jc w:val="left"/>
              <w:rPr>
                <w:b/>
              </w:rPr>
            </w:pPr>
            <w:r>
              <w:rPr>
                <w:b/>
              </w:rPr>
              <w:t>Описание на изхода</w:t>
            </w:r>
          </w:p>
          <w:p w:rsidR="003C55ED" w:rsidRPr="006B0528" w:rsidRDefault="00F11B6C" w:rsidP="001E5AD5">
            <w:pPr>
              <w:spacing w:after="120"/>
            </w:pPr>
            <w:r>
              <w:t xml:space="preserve">Изходът се извежда </w:t>
            </w:r>
            <w:r w:rsidR="001E5AD5">
              <w:t>на два реда, където</w:t>
            </w:r>
            <w:r>
              <w:t xml:space="preserve"> </w:t>
            </w:r>
            <w:r w:rsidR="001E5AD5">
              <w:t>на първия ред се извежда по-малкото от двете числа, а на втория се извежда по-голямото.</w:t>
            </w:r>
          </w:p>
        </w:tc>
      </w:tr>
      <w:tr w:rsidR="00B416B3" w:rsidTr="003C55ED">
        <w:tc>
          <w:tcPr>
            <w:tcW w:w="10773" w:type="dxa"/>
            <w:gridSpan w:val="2"/>
            <w:vAlign w:val="center"/>
          </w:tcPr>
          <w:p w:rsidR="00B416B3" w:rsidRDefault="002B5D4C" w:rsidP="00C21B10">
            <w:pPr>
              <w:spacing w:after="120"/>
              <w:jc w:val="left"/>
              <w:rPr>
                <w:b/>
              </w:rPr>
            </w:pPr>
            <w:r>
              <w:rPr>
                <w:b/>
              </w:rPr>
              <w:t>Анализ на задачата</w:t>
            </w:r>
          </w:p>
          <w:p w:rsidR="004C5FD8" w:rsidRDefault="001E5AD5" w:rsidP="004C5FD8">
            <w:pPr>
              <w:spacing w:after="120"/>
              <w:rPr>
                <w:lang w:val="en-US"/>
              </w:rPr>
            </w:pPr>
            <w:r>
              <w:t xml:space="preserve">С условната конструкция </w:t>
            </w:r>
            <w:r>
              <w:rPr>
                <w:lang w:val="en-US"/>
              </w:rPr>
              <w:t>(</w:t>
            </w:r>
            <w:r w:rsidRPr="001E5AD5">
              <w:rPr>
                <w:b/>
                <w:lang w:val="en-US"/>
              </w:rPr>
              <w:t>if</w:t>
            </w:r>
            <w:r>
              <w:rPr>
                <w:lang w:val="en-US"/>
              </w:rPr>
              <w:t xml:space="preserve">) </w:t>
            </w:r>
            <w:r>
              <w:t xml:space="preserve">се сравняват стойностите на променливите </w:t>
            </w:r>
            <w:r>
              <w:rPr>
                <w:b/>
                <w:lang w:val="en-US"/>
              </w:rPr>
              <w:t xml:space="preserve">firstNumber </w:t>
            </w:r>
            <w:r>
              <w:t xml:space="preserve">и </w:t>
            </w:r>
            <w:r>
              <w:rPr>
                <w:b/>
                <w:lang w:val="en-US"/>
              </w:rPr>
              <w:t>secondNumber</w:t>
            </w:r>
            <w:r w:rsidR="008932B3">
              <w:rPr>
                <w:b/>
                <w:lang w:val="en-US"/>
              </w:rPr>
              <w:t xml:space="preserve">. </w:t>
            </w:r>
            <w:r w:rsidR="008932B3" w:rsidRPr="008932B3">
              <w:rPr>
                <w:lang w:val="en-US"/>
              </w:rPr>
              <w:t>A</w:t>
            </w:r>
            <w:r>
              <w:t xml:space="preserve">ко </w:t>
            </w:r>
            <w:r>
              <w:rPr>
                <w:b/>
                <w:lang w:val="en-US"/>
              </w:rPr>
              <w:t xml:space="preserve">firstNumber </w:t>
            </w:r>
            <w:r>
              <w:t xml:space="preserve">е по-голяма от </w:t>
            </w:r>
            <w:r>
              <w:rPr>
                <w:b/>
                <w:lang w:val="en-US"/>
              </w:rPr>
              <w:t xml:space="preserve">secondNumber </w:t>
            </w:r>
            <w:r>
              <w:rPr>
                <w:lang w:val="en-US"/>
              </w:rPr>
              <w:t>:</w:t>
            </w:r>
          </w:p>
          <w:p w:rsidR="001E5AD5" w:rsidRDefault="00AC43B2" w:rsidP="001E5AD5">
            <w:pPr>
              <w:pStyle w:val="ListParagraph"/>
              <w:numPr>
                <w:ilvl w:val="0"/>
                <w:numId w:val="39"/>
              </w:numPr>
              <w:spacing w:after="120"/>
            </w:pPr>
            <w:r>
              <w:t>Помощната п</w:t>
            </w:r>
            <w:r w:rsidR="001E5AD5">
              <w:t xml:space="preserve">роменливата </w:t>
            </w:r>
            <w:r w:rsidR="001E5AD5">
              <w:rPr>
                <w:b/>
                <w:lang w:val="en-US"/>
              </w:rPr>
              <w:t>comparator</w:t>
            </w:r>
            <w:r w:rsidR="001E5AD5">
              <w:rPr>
                <w:b/>
              </w:rPr>
              <w:t xml:space="preserve"> </w:t>
            </w:r>
            <w:r w:rsidR="001E5AD5">
              <w:t xml:space="preserve">приема стойността на </w:t>
            </w:r>
            <w:r w:rsidR="001E5AD5">
              <w:rPr>
                <w:b/>
                <w:lang w:val="en-US"/>
              </w:rPr>
              <w:t>firstNumber</w:t>
            </w:r>
            <w:r>
              <w:t>.</w:t>
            </w:r>
          </w:p>
          <w:p w:rsidR="00AC43B2" w:rsidRDefault="00AC43B2" w:rsidP="001E5AD5">
            <w:pPr>
              <w:pStyle w:val="ListParagraph"/>
              <w:numPr>
                <w:ilvl w:val="0"/>
                <w:numId w:val="39"/>
              </w:numPr>
              <w:spacing w:after="120"/>
            </w:pPr>
            <w:r>
              <w:t xml:space="preserve">Променливата </w:t>
            </w:r>
            <w:r>
              <w:rPr>
                <w:b/>
                <w:lang w:val="en-US"/>
              </w:rPr>
              <w:t>firstNumber</w:t>
            </w:r>
            <w:r>
              <w:rPr>
                <w:b/>
              </w:rPr>
              <w:t xml:space="preserve"> </w:t>
            </w:r>
            <w:r>
              <w:t xml:space="preserve">приема стойността на </w:t>
            </w:r>
            <w:r>
              <w:rPr>
                <w:b/>
                <w:lang w:val="en-US"/>
              </w:rPr>
              <w:t>secondNumber</w:t>
            </w:r>
            <w:r>
              <w:t>.</w:t>
            </w:r>
          </w:p>
          <w:p w:rsidR="00AC43B2" w:rsidRDefault="00AC43B2" w:rsidP="00AC43B2">
            <w:pPr>
              <w:pStyle w:val="ListParagraph"/>
              <w:numPr>
                <w:ilvl w:val="0"/>
                <w:numId w:val="39"/>
              </w:numPr>
              <w:spacing w:after="120"/>
            </w:pPr>
            <w:r>
              <w:t xml:space="preserve">Променливата </w:t>
            </w:r>
            <w:r w:rsidRPr="00AC43B2">
              <w:rPr>
                <w:b/>
                <w:lang w:val="en-US"/>
              </w:rPr>
              <w:t>secondNumber</w:t>
            </w:r>
            <w:r>
              <w:t xml:space="preserve"> приема стойността на </w:t>
            </w:r>
            <w:r w:rsidRPr="00AC43B2">
              <w:rPr>
                <w:b/>
                <w:lang w:val="en-US"/>
              </w:rPr>
              <w:t>comparator</w:t>
            </w:r>
            <w:r>
              <w:t>.</w:t>
            </w:r>
          </w:p>
          <w:p w:rsidR="00AC43B2" w:rsidRDefault="00AC43B2" w:rsidP="00AC43B2">
            <w:pPr>
              <w:spacing w:after="120"/>
            </w:pPr>
            <w:r>
              <w:t>Така двете основни промеливи си разменят стойносттите.</w:t>
            </w:r>
          </w:p>
          <w:p w:rsidR="00AC43B2" w:rsidRDefault="00AC43B2" w:rsidP="00AC43B2">
            <w:pPr>
              <w:spacing w:after="120"/>
            </w:pPr>
            <w:r>
              <w:t xml:space="preserve">Ако </w:t>
            </w:r>
            <w:r>
              <w:rPr>
                <w:b/>
                <w:lang w:val="en-US"/>
              </w:rPr>
              <w:t>secondNumber</w:t>
            </w:r>
            <w:r>
              <w:rPr>
                <w:b/>
              </w:rPr>
              <w:t xml:space="preserve"> </w:t>
            </w:r>
            <w:r>
              <w:t xml:space="preserve">е по-голяма от </w:t>
            </w:r>
            <w:r>
              <w:rPr>
                <w:b/>
                <w:lang w:val="en-US"/>
              </w:rPr>
              <w:t>firstNumber</w:t>
            </w:r>
            <w:r>
              <w:t>, кодът в условната конструкция не се изпълнява.</w:t>
            </w:r>
          </w:p>
          <w:p w:rsidR="00AC43B2" w:rsidRPr="00AC43B2" w:rsidRDefault="00AC43B2" w:rsidP="00AC43B2">
            <w:pPr>
              <w:spacing w:after="120"/>
            </w:pPr>
            <w:r>
              <w:t xml:space="preserve">Накрая се отпечатват стойносттите на </w:t>
            </w:r>
            <w:r>
              <w:rPr>
                <w:b/>
                <w:lang w:val="en-US"/>
              </w:rPr>
              <w:t>firstNumber</w:t>
            </w:r>
            <w:r>
              <w:rPr>
                <w:b/>
              </w:rPr>
              <w:t xml:space="preserve"> </w:t>
            </w:r>
            <w:r>
              <w:t xml:space="preserve">и </w:t>
            </w:r>
            <w:r>
              <w:rPr>
                <w:b/>
                <w:lang w:val="en-US"/>
              </w:rPr>
              <w:t>secondNumber</w:t>
            </w:r>
            <w:r>
              <w:rPr>
                <w:b/>
              </w:rPr>
              <w:t>.</w:t>
            </w:r>
          </w:p>
        </w:tc>
      </w:tr>
      <w:tr w:rsidR="00B416B3" w:rsidTr="003C55ED">
        <w:tc>
          <w:tcPr>
            <w:tcW w:w="10773" w:type="dxa"/>
            <w:gridSpan w:val="2"/>
            <w:vAlign w:val="center"/>
          </w:tcPr>
          <w:p w:rsidR="00B416B3" w:rsidRPr="004E6C36" w:rsidRDefault="00B416B3" w:rsidP="00C21B10">
            <w:pPr>
              <w:spacing w:after="120"/>
              <w:jc w:val="left"/>
              <w:rPr>
                <w:b/>
              </w:rPr>
            </w:pPr>
            <w:r w:rsidRPr="004E6C36">
              <w:rPr>
                <w:b/>
              </w:rPr>
              <w:t>Решение (сорс код)</w:t>
            </w:r>
          </w:p>
        </w:tc>
      </w:tr>
      <w:tr w:rsidR="00B416B3" w:rsidRPr="00F11B6C" w:rsidTr="00473AA8">
        <w:tc>
          <w:tcPr>
            <w:tcW w:w="10773" w:type="dxa"/>
            <w:gridSpan w:val="2"/>
            <w:tcMar>
              <w:top w:w="113" w:type="dxa"/>
              <w:bottom w:w="113" w:type="dxa"/>
            </w:tcMar>
            <w:vAlign w:val="center"/>
          </w:tcPr>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r w:rsidRPr="00F11B6C">
              <w:rPr>
                <w:rFonts w:ascii="Consolas" w:hAnsi="Consolas" w:cs="Consolas"/>
                <w:noProof/>
                <w:color w:val="0000FF"/>
                <w:szCs w:val="20"/>
                <w:lang w:val="en-US" w:eastAsia="en-US"/>
              </w:rPr>
              <w:lastRenderedPageBreak/>
              <w:t>using</w:t>
            </w:r>
            <w:r w:rsidRPr="00F11B6C">
              <w:rPr>
                <w:rFonts w:ascii="Consolas" w:hAnsi="Consolas" w:cs="Consolas"/>
                <w:noProof/>
                <w:szCs w:val="20"/>
                <w:lang w:val="en-US" w:eastAsia="en-US"/>
              </w:rPr>
              <w:t xml:space="preserve"> System;</w:t>
            </w:r>
          </w:p>
          <w:p w:rsidR="00F11B6C" w:rsidRPr="00F11B6C" w:rsidRDefault="00F11B6C" w:rsidP="00F11B6C">
            <w:pPr>
              <w:autoSpaceDE w:val="0"/>
              <w:autoSpaceDN w:val="0"/>
              <w:adjustRightInd w:val="0"/>
              <w:spacing w:before="0"/>
              <w:jc w:val="left"/>
              <w:rPr>
                <w:rFonts w:ascii="Consolas" w:hAnsi="Consolas" w:cs="Consolas"/>
                <w:noProof/>
                <w:szCs w:val="20"/>
                <w:lang w:val="en-US" w:eastAsia="en-US"/>
              </w:rPr>
            </w:pP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ExchangeNumbers</w:t>
            </w:r>
            <w:r>
              <w:rPr>
                <w:rFonts w:ascii="Consolas" w:hAnsi="Consolas" w:cs="Consolas"/>
                <w:sz w:val="19"/>
                <w:szCs w:val="19"/>
                <w:lang w:eastAsia="en-US"/>
              </w:rPr>
              <w:t xml:space="preserve">   </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 Read the input numbers</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"Please input the first integer, a = ?"</w:t>
            </w:r>
            <w:r>
              <w:rPr>
                <w:rFonts w:ascii="Consolas" w:hAnsi="Consolas" w:cs="Consolas"/>
                <w:sz w:val="19"/>
                <w:szCs w:val="19"/>
                <w:lang w:eastAsia="en-US"/>
              </w:rPr>
              <w:t>);</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long</w:t>
            </w:r>
            <w:r>
              <w:rPr>
                <w:rFonts w:ascii="Consolas" w:hAnsi="Consolas" w:cs="Consolas"/>
                <w:sz w:val="19"/>
                <w:szCs w:val="19"/>
                <w:lang w:eastAsia="en-US"/>
              </w:rPr>
              <w:t xml:space="preserve"> firstNumber = </w:t>
            </w:r>
            <w:r>
              <w:rPr>
                <w:rFonts w:ascii="Consolas" w:hAnsi="Consolas" w:cs="Consolas"/>
                <w:color w:val="0000FF"/>
                <w:sz w:val="19"/>
                <w:szCs w:val="19"/>
                <w:lang w:eastAsia="en-US"/>
              </w:rPr>
              <w:t>long</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.In.ReadLine());</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color w:val="2B91AF"/>
                <w:sz w:val="19"/>
                <w:szCs w:val="19"/>
                <w:lang w:eastAsia="en-US"/>
              </w:rPr>
              <w:t xml:space="preserve">                Console</w:t>
            </w:r>
            <w:r>
              <w:rPr>
                <w:rFonts w:ascii="Consolas" w:hAnsi="Consolas" w:cs="Consolas"/>
                <w:sz w:val="19"/>
                <w:szCs w:val="19"/>
                <w:lang w:eastAsia="en-US"/>
              </w:rPr>
              <w:t>.WriteLine(</w:t>
            </w:r>
            <w:r>
              <w:rPr>
                <w:rFonts w:ascii="Consolas" w:hAnsi="Consolas" w:cs="Consolas"/>
                <w:color w:val="A31515"/>
                <w:sz w:val="19"/>
                <w:szCs w:val="19"/>
                <w:lang w:eastAsia="en-US"/>
              </w:rPr>
              <w:t>"Please input the second integer, b = ?"</w:t>
            </w:r>
            <w:r>
              <w:rPr>
                <w:rFonts w:ascii="Consolas" w:hAnsi="Consolas" w:cs="Consolas"/>
                <w:sz w:val="19"/>
                <w:szCs w:val="19"/>
                <w:lang w:eastAsia="en-US"/>
              </w:rPr>
              <w:t>);</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long</w:t>
            </w:r>
            <w:r>
              <w:rPr>
                <w:rFonts w:ascii="Consolas" w:hAnsi="Consolas" w:cs="Consolas"/>
                <w:sz w:val="19"/>
                <w:szCs w:val="19"/>
                <w:lang w:eastAsia="en-US"/>
              </w:rPr>
              <w:t xml:space="preserve"> secondNumber = </w:t>
            </w:r>
            <w:r>
              <w:rPr>
                <w:rFonts w:ascii="Consolas" w:hAnsi="Consolas" w:cs="Consolas"/>
                <w:color w:val="0000FF"/>
                <w:sz w:val="19"/>
                <w:szCs w:val="19"/>
                <w:lang w:eastAsia="en-US"/>
              </w:rPr>
              <w:t>long</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.In.ReadLine());</w:t>
            </w:r>
          </w:p>
          <w:p w:rsidR="00AC43B2" w:rsidRDefault="00AC43B2" w:rsidP="00AC43B2">
            <w:pPr>
              <w:autoSpaceDE w:val="0"/>
              <w:autoSpaceDN w:val="0"/>
              <w:adjustRightInd w:val="0"/>
              <w:spacing w:before="0"/>
              <w:jc w:val="left"/>
              <w:rPr>
                <w:rFonts w:ascii="Consolas" w:hAnsi="Consolas" w:cs="Consolas"/>
                <w:sz w:val="19"/>
                <w:szCs w:val="19"/>
                <w:lang w:eastAsia="en-US"/>
              </w:rPr>
            </w:pP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 Check if the first number is bigger, than the second number</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(firstNumber &gt; secondNumber)</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long</w:t>
            </w:r>
            <w:r>
              <w:rPr>
                <w:rFonts w:ascii="Consolas" w:hAnsi="Consolas" w:cs="Consolas"/>
                <w:sz w:val="19"/>
                <w:szCs w:val="19"/>
                <w:lang w:eastAsia="en-US"/>
              </w:rPr>
              <w:t xml:space="preserve"> comparator = firstNumber;</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firstNumber = secondNumber;</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secondNumber = comparator;</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C43B2" w:rsidRDefault="00AC43B2" w:rsidP="00AC43B2">
            <w:pPr>
              <w:autoSpaceDE w:val="0"/>
              <w:autoSpaceDN w:val="0"/>
              <w:adjustRightInd w:val="0"/>
              <w:spacing w:before="0"/>
              <w:jc w:val="left"/>
              <w:rPr>
                <w:rFonts w:ascii="Consolas" w:hAnsi="Consolas" w:cs="Consolas"/>
                <w:sz w:val="19"/>
                <w:szCs w:val="19"/>
                <w:lang w:eastAsia="en-US"/>
              </w:rPr>
            </w:pP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 Print the output</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"a: "</w:t>
            </w:r>
            <w:r>
              <w:rPr>
                <w:rFonts w:ascii="Consolas" w:hAnsi="Consolas" w:cs="Consolas"/>
                <w:sz w:val="19"/>
                <w:szCs w:val="19"/>
                <w:lang w:eastAsia="en-US"/>
              </w:rPr>
              <w:t xml:space="preserve"> + firstNumber + </w:t>
            </w:r>
            <w:r>
              <w:rPr>
                <w:rFonts w:ascii="Consolas" w:hAnsi="Consolas" w:cs="Consolas"/>
                <w:color w:val="A31515"/>
                <w:sz w:val="19"/>
                <w:szCs w:val="19"/>
                <w:lang w:eastAsia="en-US"/>
              </w:rPr>
              <w:t>"\nb: "</w:t>
            </w:r>
            <w:r>
              <w:rPr>
                <w:rFonts w:ascii="Consolas" w:hAnsi="Consolas" w:cs="Consolas"/>
                <w:sz w:val="19"/>
                <w:szCs w:val="19"/>
                <w:lang w:eastAsia="en-US"/>
              </w:rPr>
              <w:t xml:space="preserve"> + secondNumber);</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C43B2" w:rsidRDefault="00AC43B2" w:rsidP="00AC43B2">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B416B3" w:rsidRPr="00F11B6C" w:rsidRDefault="00B416B3" w:rsidP="00F11B6C">
            <w:pPr>
              <w:autoSpaceDE w:val="0"/>
              <w:autoSpaceDN w:val="0"/>
              <w:adjustRightInd w:val="0"/>
              <w:spacing w:before="0"/>
              <w:jc w:val="left"/>
              <w:rPr>
                <w:rFonts w:ascii="Consolas" w:hAnsi="Consolas" w:cs="Consolas"/>
                <w:noProof/>
                <w:szCs w:val="20"/>
                <w:lang w:val="en-US"/>
              </w:rPr>
            </w:pPr>
          </w:p>
        </w:tc>
      </w:tr>
      <w:tr w:rsidR="00473AA8" w:rsidTr="003C55ED">
        <w:trPr>
          <w:trHeight w:val="3155"/>
        </w:trPr>
        <w:tc>
          <w:tcPr>
            <w:tcW w:w="10773" w:type="dxa"/>
            <w:gridSpan w:val="2"/>
            <w:vAlign w:val="center"/>
          </w:tcPr>
          <w:p w:rsidR="00473AA8" w:rsidRPr="004E6C36" w:rsidRDefault="002B5D4C" w:rsidP="003C55ED">
            <w:pPr>
              <w:spacing w:after="120"/>
              <w:jc w:val="left"/>
              <w:rPr>
                <w:b/>
              </w:rPr>
            </w:pPr>
            <w:r>
              <w:rPr>
                <w:b/>
              </w:rPr>
              <w:t>Тестове</w:t>
            </w:r>
          </w:p>
          <w:p w:rsidR="00473AA8" w:rsidRPr="00C21B10" w:rsidRDefault="00473AA8" w:rsidP="00C21B10">
            <w:pPr>
              <w:spacing w:after="120"/>
            </w:pPr>
            <w:r w:rsidRPr="00C21B10">
              <w:t>Интересните случаи за тестване са следните:</w:t>
            </w:r>
          </w:p>
          <w:p w:rsidR="00473AA8" w:rsidRPr="00C21B10" w:rsidRDefault="00473AA8" w:rsidP="00B110E0">
            <w:pPr>
              <w:pStyle w:val="ListParagraph"/>
              <w:numPr>
                <w:ilvl w:val="0"/>
                <w:numId w:val="37"/>
              </w:numPr>
              <w:spacing w:after="120"/>
              <w:rPr>
                <w:rFonts w:ascii="Consolas" w:hAnsi="Consolas" w:cs="Consolas"/>
              </w:rPr>
            </w:pPr>
            <w:r w:rsidRPr="00C21B10">
              <w:rPr>
                <w:rFonts w:cs="Consolas"/>
              </w:rPr>
              <w:t>Примерния</w:t>
            </w:r>
            <w:r>
              <w:rPr>
                <w:rFonts w:cs="Consolas"/>
              </w:rPr>
              <w:t xml:space="preserve">т </w:t>
            </w:r>
            <w:r w:rsidRPr="00C21B10">
              <w:rPr>
                <w:rFonts w:cs="Consolas"/>
              </w:rPr>
              <w:t>вход</w:t>
            </w:r>
            <w:r>
              <w:rPr>
                <w:rFonts w:cs="Consolas"/>
              </w:rPr>
              <w:t xml:space="preserve"> от условието на задачата</w:t>
            </w:r>
          </w:p>
          <w:p w:rsidR="00473AA8" w:rsidRPr="008D1FAD" w:rsidRDefault="00CA1B49" w:rsidP="00B110E0">
            <w:pPr>
              <w:pStyle w:val="ListParagraph"/>
              <w:numPr>
                <w:ilvl w:val="0"/>
                <w:numId w:val="37"/>
              </w:numPr>
              <w:spacing w:after="120"/>
              <w:rPr>
                <w:rFonts w:ascii="Consolas" w:hAnsi="Consolas" w:cs="Consolas"/>
              </w:rPr>
            </w:pPr>
            <w:r>
              <w:rPr>
                <w:rFonts w:cs="Consolas"/>
              </w:rPr>
              <w:t>Първата променлива да е по – малка от втората – тогава променливите, трябва да запазят стойносттите си.</w:t>
            </w:r>
          </w:p>
          <w:p w:rsidR="00473AA8" w:rsidRPr="00CA1B49" w:rsidRDefault="00CA1B49" w:rsidP="00CA1B49">
            <w:pPr>
              <w:pStyle w:val="ListParagraph"/>
              <w:numPr>
                <w:ilvl w:val="0"/>
                <w:numId w:val="37"/>
              </w:numPr>
              <w:spacing w:after="120"/>
              <w:rPr>
                <w:rFonts w:ascii="Consolas" w:hAnsi="Consolas" w:cs="Consolas"/>
              </w:rPr>
            </w:pPr>
            <w:r>
              <w:rPr>
                <w:rFonts w:cs="Consolas"/>
              </w:rPr>
              <w:t>Равни стойностти на променливите – тогава променливите, трябва да запазят стойносттите си.</w:t>
            </w:r>
          </w:p>
          <w:p w:rsidR="00473AA8" w:rsidRPr="00CA1B49" w:rsidRDefault="00CA1B49" w:rsidP="00CA1B49">
            <w:pPr>
              <w:pStyle w:val="ListParagraph"/>
              <w:numPr>
                <w:ilvl w:val="0"/>
                <w:numId w:val="37"/>
              </w:numPr>
              <w:spacing w:after="120"/>
              <w:rPr>
                <w:rFonts w:ascii="Consolas" w:hAnsi="Consolas" w:cs="Consolas"/>
              </w:rPr>
            </w:pPr>
            <w:r>
              <w:rPr>
                <w:rFonts w:cs="Consolas"/>
              </w:rPr>
              <w:t>Празни стойностти – резултатът са празни стойностти</w:t>
            </w:r>
          </w:p>
        </w:tc>
      </w:tr>
      <w:tr w:rsidR="00E833FC" w:rsidTr="003C55ED">
        <w:tc>
          <w:tcPr>
            <w:tcW w:w="5387" w:type="dxa"/>
            <w:vAlign w:val="center"/>
          </w:tcPr>
          <w:p w:rsidR="00B416B3" w:rsidRPr="004E6C36" w:rsidRDefault="00473AA8" w:rsidP="00C21B10">
            <w:pPr>
              <w:spacing w:after="120"/>
              <w:jc w:val="left"/>
              <w:rPr>
                <w:b/>
              </w:rPr>
            </w:pPr>
            <w:r>
              <w:rPr>
                <w:b/>
              </w:rPr>
              <w:t>Вход</w:t>
            </w:r>
          </w:p>
        </w:tc>
        <w:tc>
          <w:tcPr>
            <w:tcW w:w="5386" w:type="dxa"/>
            <w:vAlign w:val="center"/>
          </w:tcPr>
          <w:p w:rsidR="00B416B3" w:rsidRPr="004E6C36" w:rsidRDefault="00473AA8" w:rsidP="00C21B10">
            <w:pPr>
              <w:spacing w:after="120"/>
              <w:jc w:val="left"/>
              <w:rPr>
                <w:b/>
              </w:rPr>
            </w:pPr>
            <w:r>
              <w:rPr>
                <w:b/>
              </w:rPr>
              <w:t>Изход</w:t>
            </w:r>
          </w:p>
        </w:tc>
      </w:tr>
      <w:tr w:rsidR="00E833FC" w:rsidRPr="00F73CEF" w:rsidTr="00EB7BD8">
        <w:tc>
          <w:tcPr>
            <w:tcW w:w="5387" w:type="dxa"/>
          </w:tcPr>
          <w:p w:rsidR="00B416B3" w:rsidRDefault="00AC43B2" w:rsidP="00C21B10">
            <w:pPr>
              <w:spacing w:after="120"/>
              <w:jc w:val="left"/>
              <w:rPr>
                <w:rFonts w:ascii="Consolas" w:hAnsi="Consolas" w:cs="Consolas"/>
                <w:noProof/>
              </w:rPr>
            </w:pPr>
            <w:r>
              <w:rPr>
                <w:rFonts w:ascii="Consolas" w:hAnsi="Consolas" w:cs="Consolas"/>
                <w:noProof/>
              </w:rPr>
              <w:t>5</w:t>
            </w:r>
          </w:p>
          <w:p w:rsidR="00AC43B2" w:rsidRPr="00F73CEF" w:rsidRDefault="00AC43B2" w:rsidP="00C21B10">
            <w:pPr>
              <w:spacing w:after="120"/>
              <w:jc w:val="left"/>
              <w:rPr>
                <w:rFonts w:ascii="Consolas" w:hAnsi="Consolas" w:cs="Consolas"/>
                <w:noProof/>
              </w:rPr>
            </w:pPr>
            <w:r>
              <w:rPr>
                <w:rFonts w:ascii="Consolas" w:hAnsi="Consolas" w:cs="Consolas"/>
                <w:noProof/>
              </w:rPr>
              <w:t>4</w:t>
            </w:r>
          </w:p>
        </w:tc>
        <w:tc>
          <w:tcPr>
            <w:tcW w:w="5386" w:type="dxa"/>
          </w:tcPr>
          <w:p w:rsidR="00B416B3" w:rsidRDefault="00AC43B2" w:rsidP="00C21B10">
            <w:pPr>
              <w:spacing w:after="120"/>
              <w:jc w:val="left"/>
              <w:rPr>
                <w:rFonts w:ascii="Consolas" w:hAnsi="Consolas" w:cs="Consolas"/>
                <w:noProof/>
              </w:rPr>
            </w:pPr>
            <w:r>
              <w:rPr>
                <w:rFonts w:ascii="Consolas" w:hAnsi="Consolas" w:cs="Consolas"/>
                <w:noProof/>
              </w:rPr>
              <w:t>4</w:t>
            </w:r>
          </w:p>
          <w:p w:rsidR="00AC43B2" w:rsidRPr="00F73CEF" w:rsidRDefault="00AC43B2" w:rsidP="00C21B10">
            <w:pPr>
              <w:spacing w:after="120"/>
              <w:jc w:val="left"/>
              <w:rPr>
                <w:rFonts w:ascii="Consolas" w:hAnsi="Consolas" w:cs="Consolas"/>
                <w:noProof/>
              </w:rPr>
            </w:pPr>
            <w:r>
              <w:rPr>
                <w:rFonts w:ascii="Consolas" w:hAnsi="Consolas" w:cs="Consolas"/>
                <w:noProof/>
              </w:rPr>
              <w:t>5</w:t>
            </w:r>
          </w:p>
        </w:tc>
      </w:tr>
      <w:tr w:rsidR="00E833FC" w:rsidTr="003C55ED">
        <w:tc>
          <w:tcPr>
            <w:tcW w:w="5387" w:type="dxa"/>
            <w:vAlign w:val="center"/>
          </w:tcPr>
          <w:p w:rsidR="00473AA8" w:rsidRPr="004E6C36" w:rsidRDefault="00473AA8" w:rsidP="003C55ED">
            <w:pPr>
              <w:spacing w:after="120"/>
              <w:jc w:val="left"/>
              <w:rPr>
                <w:b/>
              </w:rPr>
            </w:pPr>
            <w:r>
              <w:rPr>
                <w:b/>
              </w:rPr>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1B165F" w:rsidRDefault="00CA1B49" w:rsidP="003C55ED">
            <w:pPr>
              <w:spacing w:after="120"/>
              <w:jc w:val="left"/>
              <w:rPr>
                <w:rFonts w:ascii="Consolas" w:hAnsi="Consolas" w:cs="Consolas"/>
                <w:noProof/>
              </w:rPr>
            </w:pPr>
            <w:r>
              <w:rPr>
                <w:rFonts w:ascii="Consolas" w:hAnsi="Consolas" w:cs="Consolas"/>
                <w:noProof/>
              </w:rPr>
              <w:t>-100</w:t>
            </w:r>
          </w:p>
          <w:p w:rsidR="00CA1B49" w:rsidRPr="00F73CEF" w:rsidRDefault="00CA1B49" w:rsidP="003C55ED">
            <w:pPr>
              <w:spacing w:after="120"/>
              <w:jc w:val="left"/>
              <w:rPr>
                <w:rFonts w:ascii="Consolas" w:hAnsi="Consolas" w:cs="Consolas"/>
                <w:noProof/>
              </w:rPr>
            </w:pPr>
            <w:r>
              <w:rPr>
                <w:rFonts w:ascii="Consolas" w:hAnsi="Consolas" w:cs="Consolas"/>
                <w:noProof/>
              </w:rPr>
              <w:t>200</w:t>
            </w:r>
          </w:p>
        </w:tc>
        <w:tc>
          <w:tcPr>
            <w:tcW w:w="5386" w:type="dxa"/>
          </w:tcPr>
          <w:p w:rsidR="001B165F" w:rsidRDefault="00CA1B49" w:rsidP="003C55ED">
            <w:pPr>
              <w:spacing w:after="120"/>
              <w:jc w:val="left"/>
              <w:rPr>
                <w:rFonts w:ascii="Consolas" w:hAnsi="Consolas" w:cs="Consolas"/>
                <w:noProof/>
              </w:rPr>
            </w:pPr>
            <w:r>
              <w:rPr>
                <w:rFonts w:ascii="Consolas" w:hAnsi="Consolas" w:cs="Consolas"/>
                <w:noProof/>
              </w:rPr>
              <w:t>-100</w:t>
            </w:r>
          </w:p>
          <w:p w:rsidR="00CA1B49" w:rsidRPr="00F73CEF" w:rsidRDefault="00CA1B49" w:rsidP="003C55ED">
            <w:pPr>
              <w:spacing w:after="120"/>
              <w:jc w:val="left"/>
              <w:rPr>
                <w:rFonts w:ascii="Consolas" w:hAnsi="Consolas" w:cs="Consolas"/>
                <w:noProof/>
              </w:rPr>
            </w:pPr>
            <w:r>
              <w:rPr>
                <w:rFonts w:ascii="Consolas" w:hAnsi="Consolas" w:cs="Consolas"/>
                <w:noProof/>
              </w:rPr>
              <w:t>200</w:t>
            </w:r>
          </w:p>
        </w:tc>
      </w:tr>
      <w:tr w:rsidR="00E833FC" w:rsidTr="003C55ED">
        <w:tc>
          <w:tcPr>
            <w:tcW w:w="5387" w:type="dxa"/>
            <w:vAlign w:val="center"/>
          </w:tcPr>
          <w:p w:rsidR="00473AA8" w:rsidRPr="004E6C36" w:rsidRDefault="00473AA8" w:rsidP="003C55ED">
            <w:pPr>
              <w:spacing w:after="120"/>
              <w:jc w:val="left"/>
              <w:rPr>
                <w:b/>
              </w:rPr>
            </w:pPr>
            <w:r>
              <w:rPr>
                <w:b/>
              </w:rPr>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B416B3" w:rsidRDefault="00CA1B49" w:rsidP="00C21B10">
            <w:pPr>
              <w:spacing w:after="120"/>
              <w:jc w:val="left"/>
              <w:rPr>
                <w:rFonts w:ascii="Consolas" w:hAnsi="Consolas" w:cs="Consolas"/>
                <w:noProof/>
              </w:rPr>
            </w:pPr>
            <w:r>
              <w:rPr>
                <w:rFonts w:ascii="Consolas" w:hAnsi="Consolas" w:cs="Consolas"/>
                <w:noProof/>
              </w:rPr>
              <w:t>4000000</w:t>
            </w:r>
          </w:p>
          <w:p w:rsidR="00CA1B49" w:rsidRPr="00F73CEF" w:rsidRDefault="00CA1B49" w:rsidP="00C21B10">
            <w:pPr>
              <w:spacing w:after="120"/>
              <w:jc w:val="left"/>
              <w:rPr>
                <w:rFonts w:ascii="Consolas" w:hAnsi="Consolas" w:cs="Consolas"/>
                <w:noProof/>
              </w:rPr>
            </w:pPr>
            <w:r>
              <w:rPr>
                <w:rFonts w:ascii="Consolas" w:hAnsi="Consolas" w:cs="Consolas"/>
                <w:noProof/>
              </w:rPr>
              <w:t>4000000</w:t>
            </w:r>
          </w:p>
        </w:tc>
        <w:tc>
          <w:tcPr>
            <w:tcW w:w="5386" w:type="dxa"/>
          </w:tcPr>
          <w:p w:rsidR="00CA1B49" w:rsidRDefault="00CA1B49" w:rsidP="00CA1B49">
            <w:pPr>
              <w:spacing w:after="120"/>
              <w:jc w:val="left"/>
              <w:rPr>
                <w:rFonts w:ascii="Consolas" w:hAnsi="Consolas" w:cs="Consolas"/>
                <w:noProof/>
              </w:rPr>
            </w:pPr>
            <w:r>
              <w:rPr>
                <w:rFonts w:ascii="Consolas" w:hAnsi="Consolas" w:cs="Consolas"/>
                <w:noProof/>
              </w:rPr>
              <w:t>4000000</w:t>
            </w:r>
          </w:p>
          <w:p w:rsidR="00CA1B49" w:rsidRPr="00F73CEF" w:rsidRDefault="00CA1B49" w:rsidP="001B165F">
            <w:pPr>
              <w:spacing w:after="120"/>
              <w:jc w:val="left"/>
              <w:rPr>
                <w:rFonts w:ascii="Consolas" w:hAnsi="Consolas" w:cs="Consolas"/>
                <w:noProof/>
              </w:rPr>
            </w:pPr>
            <w:r>
              <w:rPr>
                <w:rFonts w:ascii="Consolas" w:hAnsi="Consolas" w:cs="Consolas"/>
                <w:noProof/>
              </w:rPr>
              <w:t>4000000</w:t>
            </w:r>
          </w:p>
        </w:tc>
      </w:tr>
      <w:tr w:rsidR="00430D84" w:rsidTr="00182490">
        <w:tc>
          <w:tcPr>
            <w:tcW w:w="5387" w:type="dxa"/>
            <w:vAlign w:val="center"/>
          </w:tcPr>
          <w:p w:rsidR="00430D84" w:rsidRPr="004E6C36" w:rsidRDefault="00430D84" w:rsidP="00182490">
            <w:pPr>
              <w:spacing w:after="120"/>
              <w:jc w:val="left"/>
              <w:rPr>
                <w:b/>
              </w:rPr>
            </w:pPr>
            <w:r>
              <w:rPr>
                <w:b/>
              </w:rPr>
              <w:t>Вход</w:t>
            </w:r>
          </w:p>
        </w:tc>
        <w:tc>
          <w:tcPr>
            <w:tcW w:w="5386" w:type="dxa"/>
            <w:vAlign w:val="center"/>
          </w:tcPr>
          <w:p w:rsidR="00430D84" w:rsidRPr="004E6C36" w:rsidRDefault="00430D84" w:rsidP="00182490">
            <w:pPr>
              <w:spacing w:after="120"/>
              <w:jc w:val="left"/>
              <w:rPr>
                <w:b/>
              </w:rPr>
            </w:pPr>
            <w:r>
              <w:rPr>
                <w:b/>
              </w:rPr>
              <w:t>Изход</w:t>
            </w:r>
          </w:p>
        </w:tc>
      </w:tr>
      <w:tr w:rsidR="00430D84" w:rsidRPr="00F73CEF" w:rsidTr="00182490">
        <w:tc>
          <w:tcPr>
            <w:tcW w:w="5387" w:type="dxa"/>
          </w:tcPr>
          <w:p w:rsidR="00430D84" w:rsidRPr="00E44408" w:rsidRDefault="00CA1B49" w:rsidP="00182490">
            <w:pPr>
              <w:spacing w:after="120"/>
              <w:jc w:val="left"/>
              <w:rPr>
                <w:rFonts w:ascii="Consolas" w:hAnsi="Consolas" w:cs="Consolas"/>
                <w:noProof/>
                <w:lang w:val="en-US"/>
              </w:rPr>
            </w:pPr>
            <w:r>
              <w:rPr>
                <w:rFonts w:cs="Consolas"/>
              </w:rPr>
              <w:t>(празни стойностти)</w:t>
            </w:r>
          </w:p>
        </w:tc>
        <w:tc>
          <w:tcPr>
            <w:tcW w:w="5386" w:type="dxa"/>
          </w:tcPr>
          <w:p w:rsidR="00430D84" w:rsidRPr="00E44408" w:rsidRDefault="00CA1B49" w:rsidP="00182490">
            <w:pPr>
              <w:spacing w:after="120"/>
              <w:jc w:val="left"/>
              <w:rPr>
                <w:rFonts w:ascii="Consolas" w:hAnsi="Consolas" w:cs="Consolas"/>
                <w:noProof/>
                <w:lang w:val="en-US"/>
              </w:rPr>
            </w:pPr>
            <w:r>
              <w:rPr>
                <w:rFonts w:cs="Consolas"/>
              </w:rPr>
              <w:t>(празни стойностти)</w:t>
            </w:r>
          </w:p>
        </w:tc>
      </w:tr>
      <w:bookmarkEnd w:id="0"/>
      <w:bookmarkEnd w:id="1"/>
      <w:bookmarkEnd w:id="2"/>
      <w:bookmarkEnd w:id="3"/>
    </w:tbl>
    <w:p w:rsidR="00E834C2" w:rsidRDefault="00E834C2" w:rsidP="00E834C2">
      <w:pPr>
        <w:spacing w:after="120"/>
        <w:rPr>
          <w:noProof/>
          <w:lang w:val="en-US"/>
        </w:rPr>
      </w:pPr>
    </w:p>
    <w:p w:rsidR="00122761" w:rsidRDefault="00122761" w:rsidP="00E834C2">
      <w:pPr>
        <w:spacing w:after="120"/>
        <w:rPr>
          <w:noProof/>
          <w:lang w:val="en-US"/>
        </w:rPr>
      </w:pPr>
    </w:p>
    <w:tbl>
      <w:tblPr>
        <w:tblStyle w:val="TableGrid"/>
        <w:tblW w:w="0" w:type="auto"/>
        <w:tblInd w:w="108" w:type="dxa"/>
        <w:tblLook w:val="04A0"/>
      </w:tblPr>
      <w:tblGrid>
        <w:gridCol w:w="5387"/>
        <w:gridCol w:w="5386"/>
      </w:tblGrid>
      <w:tr w:rsidR="00510D22" w:rsidRPr="006B0528" w:rsidTr="00113579">
        <w:tc>
          <w:tcPr>
            <w:tcW w:w="10773" w:type="dxa"/>
            <w:gridSpan w:val="2"/>
          </w:tcPr>
          <w:p w:rsidR="00510D22" w:rsidRPr="00896963" w:rsidRDefault="00510D22" w:rsidP="00896963">
            <w:pPr>
              <w:pStyle w:val="ProblemTitle"/>
            </w:pPr>
            <w:r w:rsidRPr="00C21B10">
              <w:lastRenderedPageBreak/>
              <w:t xml:space="preserve">Задача </w:t>
            </w:r>
            <w:r>
              <w:rPr>
                <w:lang w:val="en-US"/>
              </w:rPr>
              <w:t>2</w:t>
            </w:r>
            <w:r w:rsidRPr="00C21B10">
              <w:t>.</w:t>
            </w:r>
            <w:r>
              <w:t xml:space="preserve"> </w:t>
            </w:r>
            <w:r w:rsidR="00896963">
              <w:t>Извеждане на знака от произведението на 3 реални числа</w:t>
            </w:r>
          </w:p>
        </w:tc>
      </w:tr>
      <w:tr w:rsidR="00510D22" w:rsidTr="00113579">
        <w:tc>
          <w:tcPr>
            <w:tcW w:w="10773" w:type="dxa"/>
            <w:gridSpan w:val="2"/>
          </w:tcPr>
          <w:p w:rsidR="00896963" w:rsidRDefault="00510D22" w:rsidP="00896963">
            <w:pPr>
              <w:spacing w:after="120"/>
              <w:jc w:val="left"/>
              <w:rPr>
                <w:b/>
              </w:rPr>
            </w:pPr>
            <w:r>
              <w:rPr>
                <w:b/>
              </w:rPr>
              <w:t>Условие</w:t>
            </w:r>
          </w:p>
          <w:p w:rsidR="00510D22" w:rsidRPr="006B0528" w:rsidRDefault="00896963" w:rsidP="00896963">
            <w:pPr>
              <w:spacing w:after="120"/>
              <w:jc w:val="left"/>
            </w:pPr>
            <w:r w:rsidRPr="00DD1597">
              <w:t>Напишете програма, която показва знака (</w:t>
            </w:r>
            <w:r w:rsidRPr="00EB2D9E">
              <w:rPr>
                <w:rStyle w:val="Code"/>
              </w:rPr>
              <w:t>+</w:t>
            </w:r>
            <w:r w:rsidRPr="00DD1597">
              <w:t xml:space="preserve"> или </w:t>
            </w:r>
            <w:r w:rsidRPr="00EB2D9E">
              <w:rPr>
                <w:rStyle w:val="Code"/>
              </w:rPr>
              <w:t>-</w:t>
            </w:r>
            <w:r w:rsidRPr="00DD1597">
              <w:t xml:space="preserve">) от </w:t>
            </w:r>
            <w:r>
              <w:t xml:space="preserve">произведението на три </w:t>
            </w:r>
            <w:r w:rsidRPr="00DD1597">
              <w:t>реални числа, без да г</w:t>
            </w:r>
            <w:r>
              <w:t>о</w:t>
            </w:r>
            <w:r w:rsidRPr="00DD1597">
              <w:t xml:space="preserve"> пресмята.</w:t>
            </w:r>
            <w:r>
              <w:t xml:space="preserve"> Използвайте последователност от </w:t>
            </w:r>
            <w:r w:rsidRPr="00F07511">
              <w:rPr>
                <w:rStyle w:val="Code"/>
              </w:rPr>
              <w:t>if</w:t>
            </w:r>
            <w:r>
              <w:t xml:space="preserve"> оператори.</w:t>
            </w:r>
          </w:p>
        </w:tc>
      </w:tr>
      <w:tr w:rsidR="00510D22" w:rsidTr="00113579">
        <w:tc>
          <w:tcPr>
            <w:tcW w:w="10773" w:type="dxa"/>
            <w:gridSpan w:val="2"/>
          </w:tcPr>
          <w:p w:rsidR="00510D22" w:rsidRDefault="00510D22" w:rsidP="009C3A96">
            <w:pPr>
              <w:spacing w:after="120"/>
              <w:jc w:val="left"/>
              <w:rPr>
                <w:b/>
              </w:rPr>
            </w:pPr>
            <w:r>
              <w:rPr>
                <w:b/>
              </w:rPr>
              <w:t>Описание на входа</w:t>
            </w:r>
          </w:p>
          <w:p w:rsidR="00510D22" w:rsidRPr="00F11B6C" w:rsidRDefault="00B87506" w:rsidP="009C3A96">
            <w:pPr>
              <w:spacing w:after="120"/>
            </w:pPr>
            <w:r>
              <w:t>Въвеждат се 3 числа, всяко на нов ред.</w:t>
            </w:r>
          </w:p>
        </w:tc>
      </w:tr>
      <w:tr w:rsidR="00510D22" w:rsidTr="00113579">
        <w:tc>
          <w:tcPr>
            <w:tcW w:w="10773" w:type="dxa"/>
            <w:gridSpan w:val="2"/>
          </w:tcPr>
          <w:p w:rsidR="00510D22" w:rsidRDefault="00510D22" w:rsidP="009C3A96">
            <w:pPr>
              <w:spacing w:after="120"/>
              <w:jc w:val="left"/>
              <w:rPr>
                <w:b/>
              </w:rPr>
            </w:pPr>
            <w:r>
              <w:rPr>
                <w:b/>
              </w:rPr>
              <w:t>Описание на изхода</w:t>
            </w:r>
          </w:p>
          <w:p w:rsidR="00510D22" w:rsidRDefault="00B87506" w:rsidP="009C3A96">
            <w:pPr>
              <w:spacing w:after="120"/>
            </w:pPr>
            <w:r>
              <w:t>Ако произведението е негативно, на козолата се изкарва:</w:t>
            </w:r>
          </w:p>
          <w:p w:rsidR="00B87506" w:rsidRPr="00B87506" w:rsidRDefault="00B87506" w:rsidP="009C3A96">
            <w:pPr>
              <w:spacing w:after="120"/>
              <w:rPr>
                <w:rFonts w:ascii="Consolas" w:hAnsi="Consolas" w:cs="Consolas"/>
                <w:sz w:val="21"/>
                <w:szCs w:val="21"/>
                <w:lang w:eastAsia="en-US"/>
              </w:rPr>
            </w:pPr>
            <w:r w:rsidRPr="00B87506">
              <w:rPr>
                <w:rFonts w:ascii="Consolas" w:hAnsi="Consolas" w:cs="Consolas"/>
                <w:sz w:val="21"/>
                <w:szCs w:val="21"/>
                <w:lang w:val="en-US" w:eastAsia="en-US"/>
              </w:rPr>
              <w:t xml:space="preserve">The </w:t>
            </w:r>
            <w:r w:rsidRPr="00B87506">
              <w:rPr>
                <w:rFonts w:ascii="Consolas" w:hAnsi="Consolas" w:cs="Consolas"/>
                <w:sz w:val="21"/>
                <w:szCs w:val="21"/>
                <w:lang w:eastAsia="en-US"/>
              </w:rPr>
              <w:t>product of the 3 numbers is negative</w:t>
            </w:r>
          </w:p>
          <w:p w:rsidR="00B87506" w:rsidRDefault="00B87506" w:rsidP="009C3A96">
            <w:pPr>
              <w:spacing w:after="120"/>
              <w:rPr>
                <w:lang w:val="en-US"/>
              </w:rPr>
            </w:pPr>
          </w:p>
          <w:p w:rsidR="00922AA5" w:rsidRDefault="00922AA5" w:rsidP="00922AA5">
            <w:pPr>
              <w:spacing w:after="120"/>
            </w:pPr>
            <w:r>
              <w:t>Ако произведението е позитивно, на козолата се изкарва:</w:t>
            </w:r>
          </w:p>
          <w:p w:rsidR="00922AA5" w:rsidRDefault="00922AA5" w:rsidP="00922AA5">
            <w:pPr>
              <w:spacing w:after="120"/>
              <w:rPr>
                <w:rFonts w:ascii="Consolas" w:hAnsi="Consolas" w:cs="Consolas"/>
                <w:sz w:val="21"/>
                <w:szCs w:val="21"/>
                <w:lang w:val="en-US" w:eastAsia="en-US"/>
              </w:rPr>
            </w:pPr>
            <w:r w:rsidRPr="00B87506">
              <w:rPr>
                <w:rFonts w:ascii="Consolas" w:hAnsi="Consolas" w:cs="Consolas"/>
                <w:sz w:val="21"/>
                <w:szCs w:val="21"/>
                <w:lang w:val="en-US" w:eastAsia="en-US"/>
              </w:rPr>
              <w:t xml:space="preserve">The </w:t>
            </w:r>
            <w:r w:rsidRPr="00B87506">
              <w:rPr>
                <w:rFonts w:ascii="Consolas" w:hAnsi="Consolas" w:cs="Consolas"/>
                <w:sz w:val="21"/>
                <w:szCs w:val="21"/>
                <w:lang w:eastAsia="en-US"/>
              </w:rPr>
              <w:t xml:space="preserve">product of the 3 numbers is </w:t>
            </w:r>
            <w:r>
              <w:rPr>
                <w:rFonts w:ascii="Consolas" w:hAnsi="Consolas" w:cs="Consolas"/>
                <w:sz w:val="21"/>
                <w:szCs w:val="21"/>
                <w:lang w:val="en-US" w:eastAsia="en-US"/>
              </w:rPr>
              <w:t>positive</w:t>
            </w:r>
          </w:p>
          <w:p w:rsidR="002D53CA" w:rsidRDefault="002D53CA" w:rsidP="002D53CA">
            <w:pPr>
              <w:spacing w:after="120"/>
              <w:rPr>
                <w:lang w:val="en-US"/>
              </w:rPr>
            </w:pPr>
          </w:p>
          <w:p w:rsidR="002D53CA" w:rsidRDefault="002D53CA" w:rsidP="002D53CA">
            <w:pPr>
              <w:spacing w:after="120"/>
            </w:pPr>
            <w:r>
              <w:t xml:space="preserve">Ако произведението е </w:t>
            </w:r>
            <w:r>
              <w:rPr>
                <w:lang w:val="en-US"/>
              </w:rPr>
              <w:t>0,</w:t>
            </w:r>
            <w:r>
              <w:t xml:space="preserve"> на козолата се изкарва:</w:t>
            </w:r>
          </w:p>
          <w:p w:rsidR="00922AA5" w:rsidRPr="00922AA5" w:rsidRDefault="002D53CA" w:rsidP="00FB400D">
            <w:pPr>
              <w:spacing w:after="120"/>
              <w:rPr>
                <w:lang w:val="en-US"/>
              </w:rPr>
            </w:pPr>
            <w:r>
              <w:rPr>
                <w:rFonts w:ascii="Consolas" w:hAnsi="Consolas" w:cs="Consolas"/>
                <w:sz w:val="21"/>
                <w:szCs w:val="21"/>
                <w:lang w:val="en-US" w:eastAsia="en-US"/>
              </w:rPr>
              <w:t>0</w:t>
            </w:r>
          </w:p>
        </w:tc>
      </w:tr>
      <w:tr w:rsidR="00510D22" w:rsidTr="00113579">
        <w:tc>
          <w:tcPr>
            <w:tcW w:w="10773" w:type="dxa"/>
            <w:gridSpan w:val="2"/>
          </w:tcPr>
          <w:p w:rsidR="00510D22" w:rsidRDefault="00510D22" w:rsidP="009C3A96">
            <w:pPr>
              <w:spacing w:after="120"/>
              <w:jc w:val="left"/>
              <w:rPr>
                <w:b/>
              </w:rPr>
            </w:pPr>
            <w:r>
              <w:rPr>
                <w:b/>
              </w:rPr>
              <w:t>Анализ на задачата</w:t>
            </w:r>
          </w:p>
          <w:p w:rsidR="007D7942" w:rsidRDefault="003A51C5" w:rsidP="009C3A96">
            <w:pPr>
              <w:spacing w:after="120"/>
            </w:pPr>
            <w:r>
              <w:t xml:space="preserve">Въвеждат се 3 числа и се запазват в променливите </w:t>
            </w:r>
            <w:r w:rsidRPr="007D5C41">
              <w:rPr>
                <w:b/>
                <w:lang w:val="en-US"/>
              </w:rPr>
              <w:t>a</w:t>
            </w:r>
            <w:r>
              <w:rPr>
                <w:lang w:val="en-US"/>
              </w:rPr>
              <w:t xml:space="preserve">, </w:t>
            </w:r>
            <w:r w:rsidRPr="007D5C41">
              <w:rPr>
                <w:b/>
                <w:lang w:val="en-US"/>
              </w:rPr>
              <w:t>b</w:t>
            </w:r>
            <w:r>
              <w:rPr>
                <w:lang w:val="en-US"/>
              </w:rPr>
              <w:t xml:space="preserve">, </w:t>
            </w:r>
            <w:r w:rsidRPr="007D5C41">
              <w:rPr>
                <w:b/>
                <w:lang w:val="en-US"/>
              </w:rPr>
              <w:t>c</w:t>
            </w:r>
            <w:r>
              <w:rPr>
                <w:lang w:val="en-US"/>
              </w:rPr>
              <w:t>.</w:t>
            </w:r>
            <w:r w:rsidR="007D7942">
              <w:rPr>
                <w:lang w:val="en-US"/>
              </w:rPr>
              <w:t xml:space="preserve"> </w:t>
            </w:r>
            <w:r w:rsidR="007D7942">
              <w:t xml:space="preserve">С оператора </w:t>
            </w:r>
            <w:r w:rsidR="007D7942">
              <w:rPr>
                <w:lang w:val="en-US"/>
              </w:rPr>
              <w:t xml:space="preserve">if </w:t>
            </w:r>
            <w:r w:rsidR="007D7942">
              <w:t>се проверява дали и трите числа са равни на 0. Ако това е така, на конзолата се отпечатва 0.</w:t>
            </w:r>
          </w:p>
          <w:p w:rsidR="007D7942" w:rsidRDefault="007D7942" w:rsidP="009C3A96">
            <w:pPr>
              <w:spacing w:after="120"/>
            </w:pPr>
          </w:p>
          <w:p w:rsidR="007D7942" w:rsidRDefault="007D7942" w:rsidP="009C3A96">
            <w:pPr>
              <w:spacing w:after="120"/>
            </w:pPr>
            <w:r>
              <w:t>В противен случай се прави следната проверка:</w:t>
            </w:r>
          </w:p>
          <w:p w:rsidR="003A51C5" w:rsidRPr="007D7942" w:rsidRDefault="007D7942" w:rsidP="007D7942">
            <w:pPr>
              <w:pStyle w:val="ListParagraph"/>
              <w:numPr>
                <w:ilvl w:val="0"/>
                <w:numId w:val="37"/>
              </w:numPr>
              <w:spacing w:after="120"/>
              <w:rPr>
                <w:lang w:val="en-US"/>
              </w:rPr>
            </w:pPr>
            <w:r>
              <w:t>Дали едно от числата е отрицателно, а другите две положителни</w:t>
            </w:r>
          </w:p>
          <w:p w:rsidR="007D7942" w:rsidRPr="007D7942" w:rsidRDefault="007D7942" w:rsidP="007D7942">
            <w:pPr>
              <w:pStyle w:val="ListParagraph"/>
              <w:numPr>
                <w:ilvl w:val="0"/>
                <w:numId w:val="37"/>
              </w:numPr>
              <w:spacing w:after="120"/>
              <w:rPr>
                <w:lang w:val="en-US"/>
              </w:rPr>
            </w:pPr>
            <w:r>
              <w:t>Дали и трите числа са отирцателни</w:t>
            </w:r>
          </w:p>
          <w:p w:rsidR="00AB2538" w:rsidRDefault="00AB2538" w:rsidP="007D7942">
            <w:pPr>
              <w:pStyle w:val="ListParagraph"/>
              <w:spacing w:after="120"/>
              <w:ind w:left="720"/>
            </w:pPr>
          </w:p>
          <w:p w:rsidR="007D7942" w:rsidRPr="007D7942" w:rsidRDefault="007D7942" w:rsidP="007D7942">
            <w:pPr>
              <w:pStyle w:val="ListParagraph"/>
              <w:spacing w:after="120"/>
              <w:ind w:left="720"/>
              <w:rPr>
                <w:lang w:val="en-US"/>
              </w:rPr>
            </w:pPr>
            <w:r>
              <w:t>Ако едното от горните две условия е изпълнено, се отпечатва, че числото е отрицателно. В противен случай се отпечатва, че числото е положително.</w:t>
            </w:r>
          </w:p>
        </w:tc>
      </w:tr>
      <w:tr w:rsidR="00510D22" w:rsidTr="00113579">
        <w:tc>
          <w:tcPr>
            <w:tcW w:w="10773" w:type="dxa"/>
            <w:gridSpan w:val="2"/>
          </w:tcPr>
          <w:p w:rsidR="00510D22" w:rsidRPr="004E6C36" w:rsidRDefault="00510D22" w:rsidP="009C3A96">
            <w:pPr>
              <w:spacing w:after="120"/>
              <w:jc w:val="left"/>
              <w:rPr>
                <w:b/>
              </w:rPr>
            </w:pPr>
            <w:r w:rsidRPr="004E6C36">
              <w:rPr>
                <w:b/>
              </w:rPr>
              <w:t>Решение (сорс код)</w:t>
            </w:r>
          </w:p>
        </w:tc>
      </w:tr>
      <w:tr w:rsidR="00510D22" w:rsidRPr="00F11B6C" w:rsidTr="00113579">
        <w:tc>
          <w:tcPr>
            <w:tcW w:w="10773" w:type="dxa"/>
            <w:gridSpan w:val="2"/>
          </w:tcPr>
          <w:p w:rsidR="002A2E32" w:rsidRDefault="002A2E32" w:rsidP="002A2E32">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2A2E32" w:rsidRDefault="002A2E32" w:rsidP="002A2E32">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2A2E32" w:rsidRDefault="002A2E32" w:rsidP="002A2E32">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2A2E32" w:rsidRDefault="002A2E32" w:rsidP="002A2E32">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2A2E32" w:rsidRDefault="002A2E32" w:rsidP="00896963">
            <w:pPr>
              <w:autoSpaceDE w:val="0"/>
              <w:autoSpaceDN w:val="0"/>
              <w:adjustRightInd w:val="0"/>
              <w:spacing w:before="0"/>
              <w:jc w:val="left"/>
              <w:rPr>
                <w:rFonts w:ascii="Consolas" w:hAnsi="Consolas" w:cs="Consolas"/>
                <w:color w:val="0000FF"/>
                <w:sz w:val="21"/>
                <w:szCs w:val="21"/>
                <w:lang w:eastAsia="en-US"/>
              </w:rPr>
            </w:pPr>
          </w:p>
          <w:p w:rsidR="002A2E32" w:rsidRDefault="002A2E32" w:rsidP="00896963">
            <w:pPr>
              <w:autoSpaceDE w:val="0"/>
              <w:autoSpaceDN w:val="0"/>
              <w:adjustRightInd w:val="0"/>
              <w:spacing w:before="0"/>
              <w:jc w:val="left"/>
              <w:rPr>
                <w:rFonts w:ascii="Consolas" w:hAnsi="Consolas" w:cs="Consolas"/>
                <w:color w:val="0000FF"/>
                <w:sz w:val="21"/>
                <w:szCs w:val="21"/>
                <w:lang w:eastAsia="en-US"/>
              </w:rPr>
            </w:pP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PlusOrMinus</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//on 3 seperate input lines are the 3 integers</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a = </w:t>
            </w:r>
            <w:r>
              <w:rPr>
                <w:rFonts w:ascii="Consolas" w:hAnsi="Consolas" w:cs="Consolas"/>
                <w:color w:val="0000FF"/>
                <w:sz w:val="21"/>
                <w:szCs w:val="21"/>
                <w:lang w:eastAsia="en-US"/>
              </w:rPr>
              <w:t>int</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b = </w:t>
            </w:r>
            <w:r>
              <w:rPr>
                <w:rFonts w:ascii="Consolas" w:hAnsi="Consolas" w:cs="Consolas"/>
                <w:color w:val="0000FF"/>
                <w:sz w:val="21"/>
                <w:szCs w:val="21"/>
                <w:lang w:eastAsia="en-US"/>
              </w:rPr>
              <w:t>int</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c = </w:t>
            </w:r>
            <w:r>
              <w:rPr>
                <w:rFonts w:ascii="Consolas" w:hAnsi="Consolas" w:cs="Consolas"/>
                <w:color w:val="0000FF"/>
                <w:sz w:val="21"/>
                <w:szCs w:val="21"/>
                <w:lang w:eastAsia="en-US"/>
              </w:rPr>
              <w:t>int</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//on the output line should be "+" if the product is positive, "-" if negative and, "0" if zero</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(a == 0 || b == 0 || c == 0)</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.WriteLine(0);</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else</w:t>
            </w: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((a &lt; 0 &amp;&amp; b &gt; 0 &amp;&amp; c &gt; 0) || (b &lt; 0 &amp;&amp; a &gt; 0 &amp;&amp; c &gt; 0) ||</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(c &lt; 0 &amp;&amp; b &gt; 0 &amp;&amp; a &gt; 0) || (a &lt; 0 &amp;&amp; b &lt; 0 &amp;&amp; c &lt; 0))</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lastRenderedPageBreak/>
              <w:t xml:space="preserve">        {</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"The product of the 3 numbers is negative"</w:t>
            </w:r>
            <w:r>
              <w:rPr>
                <w:rFonts w:ascii="Consolas" w:hAnsi="Consolas" w:cs="Consolas"/>
                <w:sz w:val="21"/>
                <w:szCs w:val="21"/>
                <w:lang w:eastAsia="en-US"/>
              </w:rPr>
              <w:t>);</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else</w:t>
            </w: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"The product of the 3 numbers is positive"</w:t>
            </w:r>
            <w:r>
              <w:rPr>
                <w:rFonts w:ascii="Consolas" w:hAnsi="Consolas" w:cs="Consolas"/>
                <w:sz w:val="21"/>
                <w:szCs w:val="21"/>
                <w:lang w:eastAsia="en-US"/>
              </w:rPr>
              <w:t>);</w:t>
            </w:r>
          </w:p>
          <w:p w:rsidR="00896963" w:rsidRDefault="00896963" w:rsidP="00896963">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510D22" w:rsidRPr="00F11B6C" w:rsidRDefault="00896963" w:rsidP="00896963">
            <w:pPr>
              <w:autoSpaceDE w:val="0"/>
              <w:autoSpaceDN w:val="0"/>
              <w:adjustRightInd w:val="0"/>
              <w:spacing w:before="0"/>
              <w:jc w:val="left"/>
              <w:rPr>
                <w:rFonts w:ascii="Consolas" w:hAnsi="Consolas" w:cs="Consolas"/>
                <w:noProof/>
                <w:szCs w:val="20"/>
                <w:lang w:val="en-US"/>
              </w:rPr>
            </w:pPr>
            <w:r>
              <w:rPr>
                <w:rFonts w:ascii="Consolas" w:hAnsi="Consolas" w:cs="Consolas"/>
                <w:sz w:val="21"/>
                <w:szCs w:val="21"/>
                <w:lang w:eastAsia="en-US"/>
              </w:rPr>
              <w:t>}</w:t>
            </w:r>
          </w:p>
        </w:tc>
      </w:tr>
      <w:tr w:rsidR="00113579" w:rsidRPr="00C82C71" w:rsidTr="00752F23">
        <w:trPr>
          <w:trHeight w:val="3155"/>
        </w:trPr>
        <w:tc>
          <w:tcPr>
            <w:tcW w:w="10773" w:type="dxa"/>
            <w:gridSpan w:val="2"/>
            <w:vAlign w:val="center"/>
          </w:tcPr>
          <w:p w:rsidR="00113579" w:rsidRPr="004E6C36" w:rsidRDefault="00113579" w:rsidP="00752F23">
            <w:pPr>
              <w:spacing w:after="120"/>
              <w:jc w:val="left"/>
              <w:rPr>
                <w:b/>
              </w:rPr>
            </w:pPr>
            <w:r>
              <w:rPr>
                <w:b/>
              </w:rPr>
              <w:lastRenderedPageBreak/>
              <w:t>Тестове</w:t>
            </w:r>
          </w:p>
          <w:p w:rsidR="00113579" w:rsidRPr="00C21B10" w:rsidRDefault="00113579" w:rsidP="00752F23">
            <w:pPr>
              <w:spacing w:after="120"/>
            </w:pPr>
            <w:r w:rsidRPr="00C21B10">
              <w:t>Интересните случаи за тестване са следните:</w:t>
            </w:r>
          </w:p>
          <w:p w:rsidR="00113579" w:rsidRPr="00936963" w:rsidRDefault="00113579" w:rsidP="00752F23">
            <w:pPr>
              <w:pStyle w:val="ListParagraph"/>
              <w:numPr>
                <w:ilvl w:val="0"/>
                <w:numId w:val="37"/>
              </w:numPr>
              <w:spacing w:after="120"/>
              <w:rPr>
                <w:rFonts w:ascii="Consolas" w:hAnsi="Consolas" w:cs="Consolas"/>
              </w:rPr>
            </w:pPr>
            <w:r>
              <w:rPr>
                <w:rFonts w:cs="Consolas"/>
                <w:lang w:val="en-US"/>
              </w:rPr>
              <w:t>0 0 0 -&gt;0</w:t>
            </w:r>
          </w:p>
          <w:p w:rsidR="00936963" w:rsidRPr="00C82C71" w:rsidRDefault="00936963" w:rsidP="00752F23">
            <w:pPr>
              <w:pStyle w:val="ListParagraph"/>
              <w:numPr>
                <w:ilvl w:val="0"/>
                <w:numId w:val="37"/>
              </w:numPr>
              <w:spacing w:after="120"/>
              <w:rPr>
                <w:rFonts w:ascii="Consolas" w:hAnsi="Consolas" w:cs="Consolas"/>
              </w:rPr>
            </w:pPr>
            <w:r>
              <w:rPr>
                <w:rFonts w:cs="Consolas"/>
                <w:lang w:val="en-US"/>
              </w:rPr>
              <w:t xml:space="preserve">5 4 -&gt; </w:t>
            </w:r>
            <w:r w:rsidRPr="00C82C71">
              <w:rPr>
                <w:rFonts w:cs="Consolas"/>
                <w:szCs w:val="20"/>
                <w:lang w:eastAsia="en-US"/>
              </w:rPr>
              <w:t xml:space="preserve">The product of the 3 numbers is </w:t>
            </w:r>
            <w:r>
              <w:rPr>
                <w:rFonts w:cs="Consolas"/>
                <w:szCs w:val="20"/>
                <w:lang w:val="en-US" w:eastAsia="en-US"/>
              </w:rPr>
              <w:t>positive</w:t>
            </w:r>
          </w:p>
          <w:p w:rsidR="00113579" w:rsidRPr="00C82C71" w:rsidRDefault="00113579" w:rsidP="00752F23">
            <w:pPr>
              <w:pStyle w:val="ListParagraph"/>
              <w:numPr>
                <w:ilvl w:val="0"/>
                <w:numId w:val="37"/>
              </w:numPr>
              <w:spacing w:after="120"/>
              <w:rPr>
                <w:rFonts w:cs="Consolas"/>
              </w:rPr>
            </w:pPr>
            <w:r w:rsidRPr="00C82C71">
              <w:rPr>
                <w:rFonts w:cs="Consolas"/>
                <w:lang w:val="en-US"/>
              </w:rPr>
              <w:t xml:space="preserve">-1 –45 -2 -&gt; </w:t>
            </w:r>
            <w:r w:rsidRPr="00C82C71">
              <w:rPr>
                <w:rFonts w:cs="Consolas"/>
                <w:szCs w:val="20"/>
                <w:lang w:eastAsia="en-US"/>
              </w:rPr>
              <w:t xml:space="preserve">The product of the 3 numbers is </w:t>
            </w:r>
            <w:r w:rsidR="003C5D94">
              <w:rPr>
                <w:rFonts w:cs="Consolas"/>
                <w:szCs w:val="20"/>
                <w:lang w:val="en-US" w:eastAsia="en-US"/>
              </w:rPr>
              <w:t>negative</w:t>
            </w:r>
          </w:p>
          <w:p w:rsidR="00113579" w:rsidRPr="00C82C71" w:rsidRDefault="00113579" w:rsidP="00752F23">
            <w:pPr>
              <w:pStyle w:val="ListParagraph"/>
              <w:numPr>
                <w:ilvl w:val="0"/>
                <w:numId w:val="37"/>
              </w:numPr>
              <w:spacing w:after="120"/>
              <w:rPr>
                <w:rFonts w:cs="Consolas"/>
              </w:rPr>
            </w:pPr>
            <w:r w:rsidRPr="00C82C71">
              <w:rPr>
                <w:rFonts w:cs="Consolas"/>
                <w:lang w:val="en-US"/>
              </w:rPr>
              <w:t xml:space="preserve">+ 1 – 3 + 1 -&gt; </w:t>
            </w:r>
            <w:r w:rsidRPr="00C82C71">
              <w:rPr>
                <w:rFonts w:cs="Consolas"/>
                <w:szCs w:val="20"/>
                <w:lang w:eastAsia="en-US"/>
              </w:rPr>
              <w:t xml:space="preserve">The product of the 3 numbers is </w:t>
            </w:r>
            <w:r w:rsidRPr="00C82C71">
              <w:rPr>
                <w:rFonts w:cs="Consolas"/>
                <w:szCs w:val="20"/>
                <w:lang w:val="en-US" w:eastAsia="en-US"/>
              </w:rPr>
              <w:t>negative</w:t>
            </w:r>
          </w:p>
        </w:tc>
      </w:tr>
      <w:tr w:rsidR="00113579" w:rsidRPr="004E6C36" w:rsidTr="00752F23">
        <w:tc>
          <w:tcPr>
            <w:tcW w:w="5387" w:type="dxa"/>
            <w:vAlign w:val="center"/>
          </w:tcPr>
          <w:p w:rsidR="00113579" w:rsidRPr="004E6C36" w:rsidRDefault="00113579" w:rsidP="00752F23">
            <w:pPr>
              <w:spacing w:after="120"/>
              <w:jc w:val="left"/>
              <w:rPr>
                <w:b/>
              </w:rPr>
            </w:pPr>
            <w:r>
              <w:rPr>
                <w:b/>
              </w:rPr>
              <w:t>Вход</w:t>
            </w:r>
          </w:p>
        </w:tc>
        <w:tc>
          <w:tcPr>
            <w:tcW w:w="5386" w:type="dxa"/>
            <w:vAlign w:val="center"/>
          </w:tcPr>
          <w:p w:rsidR="00113579" w:rsidRPr="004E6C36" w:rsidRDefault="00113579" w:rsidP="00752F23">
            <w:pPr>
              <w:spacing w:after="120"/>
              <w:jc w:val="left"/>
              <w:rPr>
                <w:b/>
              </w:rPr>
            </w:pPr>
            <w:r>
              <w:rPr>
                <w:b/>
              </w:rPr>
              <w:t>Изход</w:t>
            </w:r>
          </w:p>
        </w:tc>
      </w:tr>
      <w:tr w:rsidR="00090B2A" w:rsidRPr="00F73CEF" w:rsidTr="00752F23">
        <w:tc>
          <w:tcPr>
            <w:tcW w:w="5387" w:type="dxa"/>
          </w:tcPr>
          <w:p w:rsidR="00090B2A" w:rsidRDefault="00090B2A" w:rsidP="00752F23">
            <w:pPr>
              <w:spacing w:after="120"/>
              <w:jc w:val="left"/>
              <w:rPr>
                <w:rFonts w:ascii="Consolas" w:hAnsi="Consolas" w:cs="Consolas"/>
                <w:noProof/>
                <w:lang w:val="en-US"/>
              </w:rPr>
            </w:pPr>
            <w:r>
              <w:rPr>
                <w:rFonts w:ascii="Consolas" w:hAnsi="Consolas" w:cs="Consolas"/>
                <w:noProof/>
                <w:lang w:val="en-US"/>
              </w:rPr>
              <w:t>0</w:t>
            </w:r>
          </w:p>
          <w:p w:rsidR="00090B2A" w:rsidRPr="00090B2A" w:rsidRDefault="00090B2A" w:rsidP="00752F23">
            <w:pPr>
              <w:spacing w:after="120"/>
              <w:jc w:val="left"/>
              <w:rPr>
                <w:rFonts w:ascii="Consolas" w:hAnsi="Consolas" w:cs="Consolas"/>
                <w:noProof/>
                <w:lang w:val="en-US"/>
              </w:rPr>
            </w:pPr>
            <w:r>
              <w:rPr>
                <w:rFonts w:ascii="Consolas" w:hAnsi="Consolas" w:cs="Consolas"/>
                <w:noProof/>
                <w:lang w:val="en-US"/>
              </w:rPr>
              <w:t>0</w:t>
            </w:r>
          </w:p>
        </w:tc>
        <w:tc>
          <w:tcPr>
            <w:tcW w:w="5386" w:type="dxa"/>
          </w:tcPr>
          <w:p w:rsidR="00090B2A" w:rsidRPr="00090B2A" w:rsidRDefault="00090B2A" w:rsidP="00DE4569">
            <w:pPr>
              <w:spacing w:after="120"/>
              <w:rPr>
                <w:rFonts w:ascii="Consolas" w:hAnsi="Consolas" w:cs="Consolas"/>
                <w:szCs w:val="20"/>
                <w:lang w:val="en-US" w:eastAsia="en-US"/>
              </w:rPr>
            </w:pPr>
            <w:r>
              <w:rPr>
                <w:rFonts w:ascii="Consolas" w:hAnsi="Consolas" w:cs="Consolas"/>
                <w:szCs w:val="20"/>
                <w:lang w:val="en-US" w:eastAsia="en-US"/>
              </w:rPr>
              <w:t>0</w:t>
            </w:r>
          </w:p>
        </w:tc>
      </w:tr>
      <w:tr w:rsidR="00113579" w:rsidRPr="00F73CEF" w:rsidTr="00752F23">
        <w:tc>
          <w:tcPr>
            <w:tcW w:w="5387" w:type="dxa"/>
          </w:tcPr>
          <w:p w:rsidR="00113579" w:rsidRDefault="00113579" w:rsidP="00752F23">
            <w:pPr>
              <w:spacing w:after="120"/>
              <w:jc w:val="left"/>
              <w:rPr>
                <w:rFonts w:ascii="Consolas" w:hAnsi="Consolas" w:cs="Consolas"/>
                <w:noProof/>
              </w:rPr>
            </w:pPr>
            <w:r>
              <w:rPr>
                <w:rFonts w:ascii="Consolas" w:hAnsi="Consolas" w:cs="Consolas"/>
                <w:noProof/>
              </w:rPr>
              <w:t>5</w:t>
            </w:r>
          </w:p>
          <w:p w:rsidR="00113579" w:rsidRPr="00F73CEF" w:rsidRDefault="00113579" w:rsidP="00752F23">
            <w:pPr>
              <w:spacing w:after="120"/>
              <w:jc w:val="left"/>
              <w:rPr>
                <w:rFonts w:ascii="Consolas" w:hAnsi="Consolas" w:cs="Consolas"/>
                <w:noProof/>
              </w:rPr>
            </w:pPr>
            <w:r>
              <w:rPr>
                <w:rFonts w:ascii="Consolas" w:hAnsi="Consolas" w:cs="Consolas"/>
                <w:noProof/>
              </w:rPr>
              <w:t>4</w:t>
            </w:r>
          </w:p>
        </w:tc>
        <w:tc>
          <w:tcPr>
            <w:tcW w:w="5386" w:type="dxa"/>
          </w:tcPr>
          <w:p w:rsidR="00DE4569" w:rsidRPr="00C82C71" w:rsidRDefault="00DE4569" w:rsidP="00DE4569">
            <w:pPr>
              <w:spacing w:after="120"/>
              <w:rPr>
                <w:rFonts w:ascii="Consolas" w:hAnsi="Consolas" w:cs="Consolas"/>
              </w:rPr>
            </w:pPr>
            <w:r w:rsidRPr="00C82C71">
              <w:rPr>
                <w:rFonts w:ascii="Consolas" w:hAnsi="Consolas" w:cs="Consolas"/>
                <w:szCs w:val="20"/>
                <w:lang w:eastAsia="en-US"/>
              </w:rPr>
              <w:t xml:space="preserve">The product of the 3 numbers is </w:t>
            </w:r>
            <w:r>
              <w:rPr>
                <w:rFonts w:ascii="Consolas" w:hAnsi="Consolas" w:cs="Consolas"/>
                <w:szCs w:val="20"/>
                <w:lang w:val="en-US" w:eastAsia="en-US"/>
              </w:rPr>
              <w:t>positive</w:t>
            </w:r>
          </w:p>
          <w:p w:rsidR="00113579" w:rsidRPr="00F73CEF" w:rsidRDefault="00113579" w:rsidP="00752F23">
            <w:pPr>
              <w:spacing w:after="120"/>
              <w:jc w:val="left"/>
              <w:rPr>
                <w:rFonts w:ascii="Consolas" w:hAnsi="Consolas" w:cs="Consolas"/>
                <w:noProof/>
              </w:rPr>
            </w:pPr>
          </w:p>
        </w:tc>
      </w:tr>
      <w:tr w:rsidR="00113579" w:rsidRPr="004E6C36" w:rsidTr="00752F23">
        <w:tc>
          <w:tcPr>
            <w:tcW w:w="5387" w:type="dxa"/>
            <w:vAlign w:val="center"/>
          </w:tcPr>
          <w:p w:rsidR="00113579" w:rsidRPr="004E6C36" w:rsidRDefault="00113579" w:rsidP="00752F23">
            <w:pPr>
              <w:spacing w:after="120"/>
              <w:jc w:val="left"/>
              <w:rPr>
                <w:b/>
              </w:rPr>
            </w:pPr>
            <w:r>
              <w:rPr>
                <w:b/>
              </w:rPr>
              <w:t>Вход</w:t>
            </w:r>
          </w:p>
        </w:tc>
        <w:tc>
          <w:tcPr>
            <w:tcW w:w="5386" w:type="dxa"/>
            <w:vAlign w:val="center"/>
          </w:tcPr>
          <w:p w:rsidR="00113579" w:rsidRPr="004E6C36" w:rsidRDefault="00113579" w:rsidP="00752F23">
            <w:pPr>
              <w:spacing w:after="120"/>
              <w:jc w:val="left"/>
              <w:rPr>
                <w:b/>
              </w:rPr>
            </w:pPr>
            <w:r>
              <w:rPr>
                <w:b/>
              </w:rPr>
              <w:t>Изход</w:t>
            </w:r>
          </w:p>
        </w:tc>
      </w:tr>
      <w:tr w:rsidR="00113579" w:rsidRPr="00F73CEF" w:rsidTr="00752F23">
        <w:tc>
          <w:tcPr>
            <w:tcW w:w="5387" w:type="dxa"/>
          </w:tcPr>
          <w:p w:rsidR="00113579" w:rsidRDefault="00113579" w:rsidP="00752F23">
            <w:pPr>
              <w:spacing w:after="120"/>
              <w:jc w:val="left"/>
              <w:rPr>
                <w:rFonts w:ascii="Consolas" w:hAnsi="Consolas" w:cs="Consolas"/>
                <w:noProof/>
                <w:lang w:val="en-US"/>
              </w:rPr>
            </w:pPr>
            <w:r>
              <w:rPr>
                <w:rFonts w:ascii="Consolas" w:hAnsi="Consolas" w:cs="Consolas"/>
                <w:noProof/>
              </w:rPr>
              <w:t>-</w:t>
            </w:r>
            <w:r>
              <w:rPr>
                <w:rFonts w:ascii="Consolas" w:hAnsi="Consolas" w:cs="Consolas"/>
                <w:noProof/>
                <w:lang w:val="en-US"/>
              </w:rPr>
              <w:t>1</w:t>
            </w:r>
          </w:p>
          <w:p w:rsidR="00113579" w:rsidRDefault="00113579" w:rsidP="00752F23">
            <w:pPr>
              <w:spacing w:after="120"/>
              <w:jc w:val="left"/>
              <w:rPr>
                <w:rFonts w:ascii="Consolas" w:hAnsi="Consolas" w:cs="Consolas"/>
                <w:noProof/>
                <w:lang w:val="en-US"/>
              </w:rPr>
            </w:pPr>
            <w:r>
              <w:rPr>
                <w:rFonts w:ascii="Consolas" w:hAnsi="Consolas" w:cs="Consolas"/>
                <w:noProof/>
                <w:lang w:val="en-US"/>
              </w:rPr>
              <w:t>-45</w:t>
            </w:r>
          </w:p>
          <w:p w:rsidR="00113579" w:rsidRPr="00C82C71" w:rsidRDefault="00113579" w:rsidP="00752F23">
            <w:pPr>
              <w:spacing w:after="120"/>
              <w:jc w:val="left"/>
              <w:rPr>
                <w:rFonts w:ascii="Consolas" w:hAnsi="Consolas" w:cs="Consolas"/>
                <w:noProof/>
                <w:lang w:val="en-US"/>
              </w:rPr>
            </w:pPr>
            <w:r>
              <w:rPr>
                <w:rFonts w:ascii="Consolas" w:hAnsi="Consolas" w:cs="Consolas"/>
                <w:noProof/>
                <w:lang w:val="en-US"/>
              </w:rPr>
              <w:t>-2</w:t>
            </w:r>
          </w:p>
        </w:tc>
        <w:tc>
          <w:tcPr>
            <w:tcW w:w="5386" w:type="dxa"/>
          </w:tcPr>
          <w:p w:rsidR="00113579" w:rsidRPr="00C82C71" w:rsidRDefault="00113579" w:rsidP="00752F23">
            <w:pPr>
              <w:spacing w:after="120"/>
              <w:rPr>
                <w:rFonts w:ascii="Consolas" w:hAnsi="Consolas" w:cs="Consolas"/>
              </w:rPr>
            </w:pPr>
            <w:r w:rsidRPr="00C82C71">
              <w:rPr>
                <w:rFonts w:ascii="Consolas" w:hAnsi="Consolas" w:cs="Consolas"/>
                <w:szCs w:val="20"/>
                <w:lang w:eastAsia="en-US"/>
              </w:rPr>
              <w:t xml:space="preserve">The product of the 3 numbers is </w:t>
            </w:r>
            <w:r w:rsidR="00DE4569">
              <w:rPr>
                <w:rFonts w:ascii="Consolas" w:hAnsi="Consolas" w:cs="Consolas"/>
                <w:szCs w:val="20"/>
                <w:lang w:val="en-US" w:eastAsia="en-US"/>
              </w:rPr>
              <w:t>negative</w:t>
            </w:r>
          </w:p>
          <w:p w:rsidR="00113579" w:rsidRPr="00F73CEF" w:rsidRDefault="00113579" w:rsidP="00752F23">
            <w:pPr>
              <w:spacing w:after="120"/>
              <w:jc w:val="left"/>
              <w:rPr>
                <w:rFonts w:ascii="Consolas" w:hAnsi="Consolas" w:cs="Consolas"/>
                <w:noProof/>
              </w:rPr>
            </w:pPr>
          </w:p>
        </w:tc>
      </w:tr>
      <w:tr w:rsidR="00113579" w:rsidRPr="004E6C36" w:rsidTr="00752F23">
        <w:tc>
          <w:tcPr>
            <w:tcW w:w="5387" w:type="dxa"/>
            <w:vAlign w:val="center"/>
          </w:tcPr>
          <w:p w:rsidR="00113579" w:rsidRPr="004E6C36" w:rsidRDefault="00113579" w:rsidP="00752F23">
            <w:pPr>
              <w:spacing w:after="120"/>
              <w:jc w:val="left"/>
              <w:rPr>
                <w:b/>
              </w:rPr>
            </w:pPr>
            <w:r>
              <w:rPr>
                <w:b/>
              </w:rPr>
              <w:t>Вход</w:t>
            </w:r>
          </w:p>
        </w:tc>
        <w:tc>
          <w:tcPr>
            <w:tcW w:w="5386" w:type="dxa"/>
            <w:vAlign w:val="center"/>
          </w:tcPr>
          <w:p w:rsidR="00113579" w:rsidRPr="004E6C36" w:rsidRDefault="00113579" w:rsidP="00752F23">
            <w:pPr>
              <w:spacing w:after="120"/>
              <w:jc w:val="left"/>
              <w:rPr>
                <w:b/>
              </w:rPr>
            </w:pPr>
            <w:r>
              <w:rPr>
                <w:b/>
              </w:rPr>
              <w:t>Изход</w:t>
            </w:r>
          </w:p>
        </w:tc>
      </w:tr>
      <w:tr w:rsidR="00113579" w:rsidRPr="00C82C71" w:rsidTr="00752F23">
        <w:tc>
          <w:tcPr>
            <w:tcW w:w="5387" w:type="dxa"/>
          </w:tcPr>
          <w:p w:rsidR="00113579" w:rsidRDefault="00113579" w:rsidP="00752F23">
            <w:pPr>
              <w:spacing w:after="120"/>
              <w:jc w:val="left"/>
              <w:rPr>
                <w:rFonts w:ascii="Consolas" w:hAnsi="Consolas" w:cs="Consolas"/>
                <w:noProof/>
                <w:lang w:val="en-US"/>
              </w:rPr>
            </w:pPr>
            <w:r>
              <w:rPr>
                <w:rFonts w:ascii="Consolas" w:hAnsi="Consolas" w:cs="Consolas"/>
                <w:noProof/>
                <w:lang w:val="en-US"/>
              </w:rPr>
              <w:t>1</w:t>
            </w:r>
          </w:p>
          <w:p w:rsidR="00113579" w:rsidRDefault="00113579" w:rsidP="00752F23">
            <w:pPr>
              <w:spacing w:after="120"/>
              <w:jc w:val="left"/>
              <w:rPr>
                <w:rFonts w:ascii="Consolas" w:hAnsi="Consolas" w:cs="Consolas"/>
                <w:noProof/>
                <w:lang w:val="en-US"/>
              </w:rPr>
            </w:pPr>
            <w:r>
              <w:rPr>
                <w:rFonts w:ascii="Consolas" w:hAnsi="Consolas" w:cs="Consolas"/>
                <w:noProof/>
                <w:lang w:val="en-US"/>
              </w:rPr>
              <w:t>-3</w:t>
            </w:r>
          </w:p>
          <w:p w:rsidR="00113579" w:rsidRPr="00C82C71" w:rsidRDefault="00113579" w:rsidP="00752F23">
            <w:pPr>
              <w:spacing w:after="120"/>
              <w:jc w:val="left"/>
              <w:rPr>
                <w:rFonts w:ascii="Consolas" w:hAnsi="Consolas" w:cs="Consolas"/>
                <w:noProof/>
                <w:lang w:val="en-US"/>
              </w:rPr>
            </w:pPr>
            <w:r>
              <w:rPr>
                <w:rFonts w:ascii="Consolas" w:hAnsi="Consolas" w:cs="Consolas"/>
                <w:noProof/>
                <w:lang w:val="en-US"/>
              </w:rPr>
              <w:t>1</w:t>
            </w:r>
          </w:p>
        </w:tc>
        <w:tc>
          <w:tcPr>
            <w:tcW w:w="5386" w:type="dxa"/>
          </w:tcPr>
          <w:p w:rsidR="00113579" w:rsidRPr="00C82C71" w:rsidRDefault="00113579" w:rsidP="00752F23">
            <w:pPr>
              <w:spacing w:after="120"/>
              <w:jc w:val="left"/>
              <w:rPr>
                <w:rFonts w:ascii="Consolas" w:hAnsi="Consolas" w:cs="Consolas"/>
                <w:noProof/>
              </w:rPr>
            </w:pPr>
            <w:r w:rsidRPr="00C82C71">
              <w:rPr>
                <w:rFonts w:ascii="Consolas" w:hAnsi="Consolas" w:cs="Consolas"/>
                <w:szCs w:val="20"/>
                <w:lang w:eastAsia="en-US"/>
              </w:rPr>
              <w:t xml:space="preserve">The product of the 3 numbers is </w:t>
            </w:r>
            <w:r w:rsidRPr="00C82C71">
              <w:rPr>
                <w:rFonts w:ascii="Consolas" w:hAnsi="Consolas" w:cs="Consolas"/>
                <w:szCs w:val="20"/>
                <w:lang w:val="en-US" w:eastAsia="en-US"/>
              </w:rPr>
              <w:t>negative</w:t>
            </w:r>
          </w:p>
        </w:tc>
      </w:tr>
    </w:tbl>
    <w:p w:rsidR="00122761" w:rsidRDefault="00122761" w:rsidP="00E834C2">
      <w:pPr>
        <w:spacing w:after="120"/>
        <w:rPr>
          <w:noProof/>
        </w:rPr>
      </w:pPr>
    </w:p>
    <w:p w:rsidR="00662D7F" w:rsidRDefault="00662D7F" w:rsidP="00E834C2">
      <w:pPr>
        <w:spacing w:after="120"/>
        <w:rPr>
          <w:noProof/>
        </w:rPr>
      </w:pPr>
    </w:p>
    <w:p w:rsidR="00662D7F" w:rsidRDefault="00662D7F" w:rsidP="00E834C2">
      <w:pPr>
        <w:spacing w:after="120"/>
        <w:rPr>
          <w:noProof/>
        </w:rPr>
      </w:pPr>
    </w:p>
    <w:tbl>
      <w:tblPr>
        <w:tblStyle w:val="TableGrid"/>
        <w:tblW w:w="0" w:type="auto"/>
        <w:tblInd w:w="108" w:type="dxa"/>
        <w:tblLook w:val="04A0"/>
      </w:tblPr>
      <w:tblGrid>
        <w:gridCol w:w="4749"/>
        <w:gridCol w:w="6024"/>
      </w:tblGrid>
      <w:tr w:rsidR="00896963" w:rsidRPr="00122761" w:rsidTr="00BC7F3F">
        <w:tc>
          <w:tcPr>
            <w:tcW w:w="10773" w:type="dxa"/>
            <w:gridSpan w:val="2"/>
            <w:vAlign w:val="center"/>
          </w:tcPr>
          <w:p w:rsidR="00896963" w:rsidRPr="00122761" w:rsidRDefault="00896963" w:rsidP="009C3A96">
            <w:pPr>
              <w:pStyle w:val="ProblemTitle"/>
            </w:pPr>
            <w:r w:rsidRPr="00C21B10">
              <w:t xml:space="preserve">Задача </w:t>
            </w:r>
            <w:r>
              <w:rPr>
                <w:lang w:val="en-US"/>
              </w:rPr>
              <w:t>3</w:t>
            </w:r>
            <w:r w:rsidRPr="00C21B10">
              <w:t>.</w:t>
            </w:r>
            <w:r>
              <w:t xml:space="preserve"> Извеждане на най-голямото от три числа</w:t>
            </w:r>
          </w:p>
        </w:tc>
      </w:tr>
      <w:tr w:rsidR="00896963" w:rsidRPr="006B0528" w:rsidTr="00BC7F3F">
        <w:tc>
          <w:tcPr>
            <w:tcW w:w="10773" w:type="dxa"/>
            <w:gridSpan w:val="2"/>
            <w:vAlign w:val="center"/>
          </w:tcPr>
          <w:p w:rsidR="00896963" w:rsidRDefault="00896963" w:rsidP="009C3A96">
            <w:pPr>
              <w:spacing w:after="120"/>
              <w:jc w:val="left"/>
              <w:rPr>
                <w:b/>
              </w:rPr>
            </w:pPr>
            <w:r>
              <w:rPr>
                <w:b/>
              </w:rPr>
              <w:t>Условие</w:t>
            </w:r>
          </w:p>
          <w:p w:rsidR="00896963" w:rsidRDefault="00896963" w:rsidP="009C3A96">
            <w:pPr>
              <w:spacing w:after="120"/>
            </w:pPr>
            <w:r>
              <w:t>Напишете програма, която намира най – голямото по стойност число, измежду три дадени числа</w:t>
            </w:r>
          </w:p>
          <w:p w:rsidR="00896963" w:rsidRPr="006B0528" w:rsidRDefault="00896963" w:rsidP="009C3A96">
            <w:pPr>
              <w:spacing w:after="120"/>
            </w:pPr>
            <w:r>
              <w:t>Пример</w:t>
            </w:r>
            <w:r w:rsidRPr="00737401">
              <w:t xml:space="preserve">: </w:t>
            </w:r>
            <w:r w:rsidRPr="00EC405B">
              <w:rPr>
                <w:bCs/>
              </w:rPr>
              <w:t>5 , 4 ,</w:t>
            </w:r>
            <w:r>
              <w:rPr>
                <w:b/>
                <w:bCs/>
              </w:rPr>
              <w:t xml:space="preserve"> 70</w:t>
            </w:r>
            <w:r>
              <w:rPr>
                <w:bCs/>
              </w:rPr>
              <w:t xml:space="preserve"> </w:t>
            </w:r>
            <w:r w:rsidRPr="00737401">
              <w:rPr>
                <w:bCs/>
              </w:rPr>
              <w:sym w:font="Wingdings" w:char="00E0"/>
            </w:r>
            <w:r w:rsidRPr="00737401">
              <w:rPr>
                <w:bCs/>
              </w:rPr>
              <w:t xml:space="preserve"> </w:t>
            </w:r>
            <w:r>
              <w:rPr>
                <w:bCs/>
              </w:rPr>
              <w:t xml:space="preserve"> </w:t>
            </w:r>
            <w:r w:rsidRPr="00EC405B">
              <w:rPr>
                <w:b/>
                <w:bCs/>
              </w:rPr>
              <w:t>7</w:t>
            </w:r>
            <w:r>
              <w:rPr>
                <w:b/>
                <w:bCs/>
              </w:rPr>
              <w:t>0</w:t>
            </w:r>
          </w:p>
        </w:tc>
      </w:tr>
      <w:tr w:rsidR="00896963" w:rsidRPr="00F11B6C" w:rsidTr="00BC7F3F">
        <w:tc>
          <w:tcPr>
            <w:tcW w:w="10773" w:type="dxa"/>
            <w:gridSpan w:val="2"/>
            <w:vAlign w:val="center"/>
          </w:tcPr>
          <w:p w:rsidR="00896963" w:rsidRDefault="00896963" w:rsidP="009C3A96">
            <w:pPr>
              <w:spacing w:after="120"/>
              <w:jc w:val="left"/>
              <w:rPr>
                <w:b/>
              </w:rPr>
            </w:pPr>
            <w:r>
              <w:rPr>
                <w:b/>
              </w:rPr>
              <w:t>Описание на входа</w:t>
            </w:r>
          </w:p>
          <w:p w:rsidR="00896963" w:rsidRPr="00F11B6C" w:rsidRDefault="00896963" w:rsidP="009C3A96">
            <w:pPr>
              <w:spacing w:after="120"/>
            </w:pPr>
            <w:r>
              <w:t>Входните данни се въвеждат на три  реда, като на първия ред се въвежда първата променлива, на на втория ред се възвежда втората променлива, а на третия ред се възвежда третата променлива.</w:t>
            </w:r>
          </w:p>
        </w:tc>
      </w:tr>
      <w:tr w:rsidR="00896963" w:rsidRPr="006B0528" w:rsidTr="00BC7F3F">
        <w:tc>
          <w:tcPr>
            <w:tcW w:w="10773" w:type="dxa"/>
            <w:gridSpan w:val="2"/>
            <w:vAlign w:val="center"/>
          </w:tcPr>
          <w:p w:rsidR="00896963" w:rsidRDefault="00896963" w:rsidP="009C3A96">
            <w:pPr>
              <w:spacing w:after="120"/>
              <w:jc w:val="left"/>
              <w:rPr>
                <w:b/>
              </w:rPr>
            </w:pPr>
            <w:r>
              <w:rPr>
                <w:b/>
              </w:rPr>
              <w:t>Описание на изхода</w:t>
            </w:r>
          </w:p>
          <w:p w:rsidR="00896963" w:rsidRPr="006B0528" w:rsidRDefault="00896963" w:rsidP="009C3A96">
            <w:pPr>
              <w:spacing w:after="120"/>
            </w:pPr>
            <w:r>
              <w:t>Изходът се извежда на един единствен ред, където се извежда най- голямото  от трите числа.</w:t>
            </w:r>
          </w:p>
        </w:tc>
      </w:tr>
      <w:tr w:rsidR="00896963" w:rsidRPr="00AC43B2" w:rsidTr="00BC7F3F">
        <w:tc>
          <w:tcPr>
            <w:tcW w:w="10773" w:type="dxa"/>
            <w:gridSpan w:val="2"/>
            <w:vAlign w:val="center"/>
          </w:tcPr>
          <w:p w:rsidR="00896963" w:rsidRDefault="00896963" w:rsidP="009C3A96">
            <w:pPr>
              <w:spacing w:after="120"/>
              <w:jc w:val="left"/>
              <w:rPr>
                <w:b/>
              </w:rPr>
            </w:pPr>
            <w:r>
              <w:rPr>
                <w:b/>
              </w:rPr>
              <w:lastRenderedPageBreak/>
              <w:t>Анализ на задачата</w:t>
            </w:r>
          </w:p>
          <w:p w:rsidR="00896963" w:rsidRDefault="00896963" w:rsidP="009C3A96">
            <w:pPr>
              <w:spacing w:after="120"/>
              <w:rPr>
                <w:lang w:val="en-US"/>
              </w:rPr>
            </w:pPr>
            <w:r>
              <w:t xml:space="preserve">С условната конструкция </w:t>
            </w:r>
            <w:r>
              <w:rPr>
                <w:lang w:val="en-US"/>
              </w:rPr>
              <w:t>(</w:t>
            </w:r>
            <w:r w:rsidRPr="001E5AD5">
              <w:rPr>
                <w:b/>
                <w:lang w:val="en-US"/>
              </w:rPr>
              <w:t>if</w:t>
            </w:r>
            <w:r>
              <w:rPr>
                <w:lang w:val="en-US"/>
              </w:rPr>
              <w:t xml:space="preserve">) </w:t>
            </w:r>
            <w:r>
              <w:t xml:space="preserve">се сравняват стойностите на променливите </w:t>
            </w:r>
            <w:r>
              <w:rPr>
                <w:b/>
                <w:lang w:val="en-US"/>
              </w:rPr>
              <w:t>firstNumber</w:t>
            </w:r>
            <w:r>
              <w:rPr>
                <w:b/>
              </w:rPr>
              <w:t xml:space="preserve">, </w:t>
            </w:r>
            <w:r>
              <w:rPr>
                <w:b/>
                <w:lang w:val="en-US"/>
              </w:rPr>
              <w:t>secondNumber</w:t>
            </w:r>
            <w:r>
              <w:t xml:space="preserve"> и </w:t>
            </w:r>
            <w:r>
              <w:rPr>
                <w:b/>
                <w:lang w:val="en-US"/>
              </w:rPr>
              <w:t xml:space="preserve">thirdNumber </w:t>
            </w:r>
            <w:r>
              <w:rPr>
                <w:lang w:val="en-US"/>
              </w:rPr>
              <w:t xml:space="preserve"> </w:t>
            </w:r>
            <w:r>
              <w:t xml:space="preserve">и дали </w:t>
            </w:r>
            <w:r>
              <w:rPr>
                <w:b/>
                <w:lang w:val="en-US"/>
              </w:rPr>
              <w:t>firstNumber</w:t>
            </w:r>
            <w:r>
              <w:rPr>
                <w:b/>
              </w:rPr>
              <w:t xml:space="preserve"> </w:t>
            </w:r>
            <w:r>
              <w:t>е най-голяма, измежду тях</w:t>
            </w:r>
            <w:r>
              <w:rPr>
                <w:b/>
                <w:lang w:val="en-US"/>
              </w:rPr>
              <w:t xml:space="preserve"> </w:t>
            </w:r>
            <w:r>
              <w:rPr>
                <w:lang w:val="en-US"/>
              </w:rPr>
              <w:t>:</w:t>
            </w:r>
          </w:p>
          <w:p w:rsidR="00896963" w:rsidRDefault="00896963" w:rsidP="009C3A96">
            <w:pPr>
              <w:pStyle w:val="ListParagraph"/>
              <w:numPr>
                <w:ilvl w:val="0"/>
                <w:numId w:val="39"/>
              </w:numPr>
              <w:spacing w:after="120"/>
            </w:pPr>
            <w:r>
              <w:t xml:space="preserve">Ако е най-голяма, се извежда стойността на </w:t>
            </w:r>
            <w:r>
              <w:rPr>
                <w:b/>
                <w:lang w:val="en-US"/>
              </w:rPr>
              <w:t>firstNumber</w:t>
            </w:r>
            <w:r>
              <w:t>.</w:t>
            </w:r>
          </w:p>
          <w:p w:rsidR="00896963" w:rsidRDefault="00896963" w:rsidP="009C3A96">
            <w:pPr>
              <w:spacing w:after="120"/>
            </w:pPr>
          </w:p>
          <w:p w:rsidR="00896963" w:rsidRPr="00EC405B" w:rsidRDefault="00896963" w:rsidP="009C3A96">
            <w:pPr>
              <w:spacing w:after="120"/>
              <w:rPr>
                <w:lang w:val="en-US"/>
              </w:rPr>
            </w:pPr>
            <w:r>
              <w:t xml:space="preserve">Ако не е, с условната конструкция </w:t>
            </w:r>
            <w:r w:rsidRPr="00EC405B">
              <w:rPr>
                <w:lang w:val="en-US"/>
              </w:rPr>
              <w:t>(</w:t>
            </w:r>
            <w:r w:rsidRPr="00EC405B">
              <w:rPr>
                <w:b/>
                <w:lang w:val="en-US"/>
              </w:rPr>
              <w:t>else if</w:t>
            </w:r>
            <w:r w:rsidRPr="00EC405B">
              <w:rPr>
                <w:lang w:val="en-US"/>
              </w:rPr>
              <w:t xml:space="preserve">) </w:t>
            </w:r>
            <w:r>
              <w:t xml:space="preserve">се сравняват стойностите на променливите </w:t>
            </w:r>
            <w:r w:rsidRPr="00EC405B">
              <w:rPr>
                <w:b/>
                <w:lang w:val="en-US"/>
              </w:rPr>
              <w:t>firstNumber</w:t>
            </w:r>
            <w:r w:rsidRPr="00EC405B">
              <w:rPr>
                <w:b/>
              </w:rPr>
              <w:t xml:space="preserve">, </w:t>
            </w:r>
            <w:r w:rsidRPr="00EC405B">
              <w:rPr>
                <w:b/>
                <w:lang w:val="en-US"/>
              </w:rPr>
              <w:t>secondNumber</w:t>
            </w:r>
            <w:r>
              <w:t xml:space="preserve"> и </w:t>
            </w:r>
            <w:r w:rsidRPr="00EC405B">
              <w:rPr>
                <w:b/>
                <w:lang w:val="en-US"/>
              </w:rPr>
              <w:t xml:space="preserve">thirdNumber </w:t>
            </w:r>
            <w:r w:rsidRPr="00EC405B">
              <w:rPr>
                <w:lang w:val="en-US"/>
              </w:rPr>
              <w:t xml:space="preserve"> </w:t>
            </w:r>
            <w:r>
              <w:t xml:space="preserve">и дали </w:t>
            </w:r>
            <w:r w:rsidRPr="00EC405B">
              <w:rPr>
                <w:b/>
                <w:lang w:val="en-US"/>
              </w:rPr>
              <w:t>secondNumber</w:t>
            </w:r>
            <w:r>
              <w:t xml:space="preserve"> е най-голяма, измежду тях</w:t>
            </w:r>
            <w:r w:rsidRPr="00EC405B">
              <w:rPr>
                <w:b/>
                <w:lang w:val="en-US"/>
              </w:rPr>
              <w:t xml:space="preserve"> </w:t>
            </w:r>
            <w:r w:rsidRPr="00EC405B">
              <w:rPr>
                <w:lang w:val="en-US"/>
              </w:rPr>
              <w:t>:</w:t>
            </w:r>
          </w:p>
          <w:p w:rsidR="00896963" w:rsidRDefault="00896963" w:rsidP="009C3A96">
            <w:pPr>
              <w:pStyle w:val="ListParagraph"/>
              <w:numPr>
                <w:ilvl w:val="0"/>
                <w:numId w:val="39"/>
              </w:numPr>
              <w:spacing w:after="120"/>
            </w:pPr>
            <w:r>
              <w:t xml:space="preserve">Ако е най-голяма, се извежда стойността на </w:t>
            </w:r>
            <w:r>
              <w:rPr>
                <w:b/>
                <w:lang w:val="en-US"/>
              </w:rPr>
              <w:t>secondNumber</w:t>
            </w:r>
            <w:r>
              <w:t>.</w:t>
            </w:r>
          </w:p>
          <w:p w:rsidR="00896963" w:rsidRPr="00EC405B" w:rsidRDefault="00896963" w:rsidP="009C3A96">
            <w:pPr>
              <w:spacing w:after="120"/>
            </w:pPr>
          </w:p>
          <w:p w:rsidR="00896963" w:rsidRDefault="00896963" w:rsidP="009C3A96">
            <w:pPr>
              <w:spacing w:after="120"/>
            </w:pPr>
            <w:r>
              <w:t xml:space="preserve">Ако и двата по – горни случая не са верни то, с условната конструкция </w:t>
            </w:r>
            <w:r w:rsidRPr="00EC405B">
              <w:rPr>
                <w:lang w:val="en-US"/>
              </w:rPr>
              <w:t>(</w:t>
            </w:r>
            <w:r w:rsidRPr="00EC405B">
              <w:rPr>
                <w:b/>
                <w:lang w:val="en-US"/>
              </w:rPr>
              <w:t>else</w:t>
            </w:r>
            <w:r w:rsidRPr="00EC405B">
              <w:rPr>
                <w:lang w:val="en-US"/>
              </w:rPr>
              <w:t xml:space="preserve">) </w:t>
            </w:r>
            <w:r>
              <w:t>се прихваща и третият случай, в който третата променлива е най - голяма.</w:t>
            </w:r>
          </w:p>
          <w:p w:rsidR="00896963" w:rsidRPr="002066A7" w:rsidRDefault="00896963" w:rsidP="009C3A96">
            <w:pPr>
              <w:pStyle w:val="ListParagraph"/>
              <w:numPr>
                <w:ilvl w:val="0"/>
                <w:numId w:val="39"/>
              </w:numPr>
              <w:spacing w:after="120"/>
            </w:pPr>
            <w:r>
              <w:t xml:space="preserve">Извежда стойността на </w:t>
            </w:r>
            <w:r w:rsidRPr="00EC405B">
              <w:rPr>
                <w:b/>
                <w:lang w:val="en-US"/>
              </w:rPr>
              <w:t>thirdNumber</w:t>
            </w:r>
            <w:r>
              <w:rPr>
                <w:b/>
              </w:rPr>
              <w:t>.</w:t>
            </w:r>
            <w:r w:rsidRPr="00EC405B">
              <w:rPr>
                <w:b/>
                <w:lang w:val="en-US"/>
              </w:rPr>
              <w:t xml:space="preserve"> </w:t>
            </w:r>
            <w:r w:rsidRPr="00EC405B">
              <w:rPr>
                <w:lang w:val="en-US"/>
              </w:rPr>
              <w:t xml:space="preserve"> </w:t>
            </w:r>
          </w:p>
          <w:p w:rsidR="00896963" w:rsidRPr="00AC43B2" w:rsidRDefault="00896963" w:rsidP="009C3A96">
            <w:pPr>
              <w:spacing w:after="120"/>
            </w:pPr>
            <w:r>
              <w:t>Ако две или повече променливи имат еднаква стойност и са най-голямото число, се извежда първата зададена и най-голяма променлива.</w:t>
            </w:r>
          </w:p>
        </w:tc>
      </w:tr>
      <w:tr w:rsidR="00896963" w:rsidRPr="004E6C36" w:rsidTr="00BC7F3F">
        <w:tc>
          <w:tcPr>
            <w:tcW w:w="10773" w:type="dxa"/>
            <w:gridSpan w:val="2"/>
            <w:vAlign w:val="center"/>
          </w:tcPr>
          <w:p w:rsidR="00896963" w:rsidRPr="004E6C36" w:rsidRDefault="00896963" w:rsidP="009C3A96">
            <w:pPr>
              <w:spacing w:after="120"/>
              <w:jc w:val="left"/>
              <w:rPr>
                <w:b/>
              </w:rPr>
            </w:pPr>
            <w:r w:rsidRPr="004E6C36">
              <w:rPr>
                <w:b/>
              </w:rPr>
              <w:t>Решение (сорс код)</w:t>
            </w:r>
          </w:p>
        </w:tc>
      </w:tr>
      <w:tr w:rsidR="00896963" w:rsidRPr="00F11B6C" w:rsidTr="00BC7F3F">
        <w:tc>
          <w:tcPr>
            <w:tcW w:w="10773" w:type="dxa"/>
            <w:gridSpan w:val="2"/>
            <w:tcMar>
              <w:top w:w="113" w:type="dxa"/>
              <w:bottom w:w="113" w:type="dxa"/>
            </w:tcMar>
            <w:vAlign w:val="center"/>
          </w:tcPr>
          <w:p w:rsidR="00896963" w:rsidRPr="002066A7" w:rsidRDefault="00896963" w:rsidP="009C3A96">
            <w:pPr>
              <w:autoSpaceDE w:val="0"/>
              <w:autoSpaceDN w:val="0"/>
              <w:adjustRightInd w:val="0"/>
              <w:spacing w:before="0"/>
              <w:jc w:val="left"/>
              <w:rPr>
                <w:rFonts w:ascii="Consolas" w:hAnsi="Consolas" w:cs="Consolas"/>
                <w:noProof/>
                <w:szCs w:val="20"/>
                <w:lang w:eastAsia="en-US"/>
              </w:rPr>
            </w:pPr>
            <w:r w:rsidRPr="00F11B6C">
              <w:rPr>
                <w:rFonts w:ascii="Consolas" w:hAnsi="Consolas" w:cs="Consolas"/>
                <w:noProof/>
                <w:color w:val="0000FF"/>
                <w:szCs w:val="20"/>
                <w:lang w:val="en-US" w:eastAsia="en-US"/>
              </w:rPr>
              <w:t>using</w:t>
            </w:r>
            <w:r w:rsidRPr="00F11B6C">
              <w:rPr>
                <w:rFonts w:ascii="Consolas" w:hAnsi="Consolas" w:cs="Consolas"/>
                <w:noProof/>
                <w:szCs w:val="20"/>
                <w:lang w:val="en-US" w:eastAsia="en-US"/>
              </w:rPr>
              <w:t xml:space="preserve"> System;</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96963" w:rsidRPr="002066A7" w:rsidRDefault="00896963" w:rsidP="009C3A96">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 xml:space="preserve">// Read the </w:t>
            </w:r>
            <w:r>
              <w:rPr>
                <w:rFonts w:ascii="Consolas" w:hAnsi="Consolas" w:cs="Consolas"/>
                <w:color w:val="008000"/>
                <w:sz w:val="19"/>
                <w:szCs w:val="19"/>
                <w:lang w:val="en-US" w:eastAsia="en-US"/>
              </w:rPr>
              <w:t>input</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008000"/>
                <w:sz w:val="19"/>
                <w:szCs w:val="19"/>
                <w:lang w:eastAsia="en-US"/>
              </w:rPr>
              <w:t xml:space="preserve"> input</w:t>
            </w:r>
            <w:r>
              <w:rPr>
                <w:rFonts w:ascii="Consolas" w:hAnsi="Consolas" w:cs="Consolas"/>
                <w:sz w:val="19"/>
                <w:szCs w:val="19"/>
                <w:lang w:eastAsia="en-US"/>
              </w:rPr>
              <w:t xml:space="preserve"> (</w:t>
            </w:r>
            <w:r>
              <w:rPr>
                <w:rFonts w:ascii="Consolas" w:hAnsi="Consolas" w:cs="Consolas"/>
                <w:color w:val="A31515"/>
                <w:sz w:val="19"/>
                <w:szCs w:val="19"/>
                <w:lang w:eastAsia="en-US"/>
              </w:rPr>
              <w:t>"Please input the first number, a = ?"</w:t>
            </w:r>
            <w:r>
              <w:rPr>
                <w:rFonts w:ascii="Consolas" w:hAnsi="Consolas" w:cs="Consolas"/>
                <w:sz w:val="19"/>
                <w:szCs w:val="19"/>
                <w:lang w:eastAsia="en-US"/>
              </w:rPr>
              <w:t>);</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decimal</w:t>
            </w:r>
            <w:r>
              <w:rPr>
                <w:rFonts w:ascii="Consolas" w:hAnsi="Consolas" w:cs="Consolas"/>
                <w:sz w:val="19"/>
                <w:szCs w:val="19"/>
                <w:lang w:eastAsia="en-US"/>
              </w:rPr>
              <w:t xml:space="preserve"> firstNumber = </w:t>
            </w:r>
            <w:r>
              <w:rPr>
                <w:rFonts w:ascii="Consolas" w:hAnsi="Consolas" w:cs="Consolas"/>
                <w:color w:val="0000FF"/>
                <w:sz w:val="19"/>
                <w:szCs w:val="19"/>
                <w:lang w:eastAsia="en-US"/>
              </w:rPr>
              <w:t>decimal</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.In.ReadLine());</w:t>
            </w:r>
          </w:p>
          <w:p w:rsidR="00896963" w:rsidRDefault="00896963" w:rsidP="009C3A96">
            <w:pPr>
              <w:autoSpaceDE w:val="0"/>
              <w:autoSpaceDN w:val="0"/>
              <w:adjustRightInd w:val="0"/>
              <w:spacing w:before="0"/>
              <w:jc w:val="left"/>
              <w:rPr>
                <w:rFonts w:ascii="Consolas" w:hAnsi="Consolas" w:cs="Consolas"/>
                <w:sz w:val="19"/>
                <w:szCs w:val="19"/>
                <w:lang w:eastAsia="en-US"/>
              </w:rPr>
            </w:pP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"Please input the second number, b = ?"</w:t>
            </w:r>
            <w:r>
              <w:rPr>
                <w:rFonts w:ascii="Consolas" w:hAnsi="Consolas" w:cs="Consolas"/>
                <w:sz w:val="19"/>
                <w:szCs w:val="19"/>
                <w:lang w:eastAsia="en-US"/>
              </w:rPr>
              <w:t>);</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decimal</w:t>
            </w:r>
            <w:r>
              <w:rPr>
                <w:rFonts w:ascii="Consolas" w:hAnsi="Consolas" w:cs="Consolas"/>
                <w:sz w:val="19"/>
                <w:szCs w:val="19"/>
                <w:lang w:eastAsia="en-US"/>
              </w:rPr>
              <w:t xml:space="preserve"> secondNumber = </w:t>
            </w:r>
            <w:r>
              <w:rPr>
                <w:rFonts w:ascii="Consolas" w:hAnsi="Consolas" w:cs="Consolas"/>
                <w:color w:val="0000FF"/>
                <w:sz w:val="19"/>
                <w:szCs w:val="19"/>
                <w:lang w:eastAsia="en-US"/>
              </w:rPr>
              <w:t>decimal</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.In.ReadLine());</w:t>
            </w:r>
          </w:p>
          <w:p w:rsidR="00896963" w:rsidRDefault="00896963" w:rsidP="009C3A96">
            <w:pPr>
              <w:autoSpaceDE w:val="0"/>
              <w:autoSpaceDN w:val="0"/>
              <w:adjustRightInd w:val="0"/>
              <w:spacing w:before="0"/>
              <w:jc w:val="left"/>
              <w:rPr>
                <w:rFonts w:ascii="Consolas" w:hAnsi="Consolas" w:cs="Consolas"/>
                <w:sz w:val="19"/>
                <w:szCs w:val="19"/>
                <w:lang w:eastAsia="en-US"/>
              </w:rPr>
            </w:pP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"Please input the third number, c = ?"</w:t>
            </w:r>
            <w:r>
              <w:rPr>
                <w:rFonts w:ascii="Consolas" w:hAnsi="Consolas" w:cs="Consolas"/>
                <w:sz w:val="19"/>
                <w:szCs w:val="19"/>
                <w:lang w:eastAsia="en-US"/>
              </w:rPr>
              <w:t>);</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decimal</w:t>
            </w:r>
            <w:r>
              <w:rPr>
                <w:rFonts w:ascii="Consolas" w:hAnsi="Consolas" w:cs="Consolas"/>
                <w:sz w:val="19"/>
                <w:szCs w:val="19"/>
                <w:lang w:eastAsia="en-US"/>
              </w:rPr>
              <w:t xml:space="preserve"> thirdNumber = </w:t>
            </w:r>
            <w:r>
              <w:rPr>
                <w:rFonts w:ascii="Consolas" w:hAnsi="Consolas" w:cs="Consolas"/>
                <w:color w:val="0000FF"/>
                <w:sz w:val="19"/>
                <w:szCs w:val="19"/>
                <w:lang w:eastAsia="en-US"/>
              </w:rPr>
              <w:t>decimal</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.In.ReadLine());</w:t>
            </w:r>
          </w:p>
          <w:p w:rsidR="00896963" w:rsidRDefault="00896963" w:rsidP="009C3A96">
            <w:pPr>
              <w:autoSpaceDE w:val="0"/>
              <w:autoSpaceDN w:val="0"/>
              <w:adjustRightInd w:val="0"/>
              <w:spacing w:before="0"/>
              <w:jc w:val="left"/>
              <w:rPr>
                <w:rFonts w:ascii="Consolas" w:hAnsi="Consolas" w:cs="Consolas"/>
                <w:sz w:val="19"/>
                <w:szCs w:val="19"/>
                <w:lang w:eastAsia="en-US"/>
              </w:rPr>
            </w:pP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 xml:space="preserve">// Check  the </w:t>
            </w:r>
            <w:r>
              <w:rPr>
                <w:rFonts w:ascii="Consolas" w:hAnsi="Consolas" w:cs="Consolas"/>
                <w:color w:val="008000"/>
                <w:sz w:val="19"/>
                <w:szCs w:val="19"/>
                <w:lang w:val="en-US" w:eastAsia="en-US"/>
              </w:rPr>
              <w:t>Biggest</w:t>
            </w:r>
            <w:r>
              <w:rPr>
                <w:rFonts w:ascii="Consolas" w:hAnsi="Consolas" w:cs="Consolas"/>
                <w:color w:val="008000"/>
                <w:sz w:val="19"/>
                <w:szCs w:val="19"/>
                <w:lang w:eastAsia="en-US"/>
              </w:rPr>
              <w:t xml:space="preserve"> number </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(firstNumber &gt;= secondNumber &amp;&amp; firstNumber &gt;= thirdNumber)</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"the biggest number is the first number -&gt; {0}"</w:t>
            </w:r>
            <w:r>
              <w:rPr>
                <w:rFonts w:ascii="Consolas" w:hAnsi="Consolas" w:cs="Consolas"/>
                <w:sz w:val="19"/>
                <w:szCs w:val="19"/>
                <w:lang w:eastAsia="en-US"/>
              </w:rPr>
              <w:t>, firstNumber);</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(secondNumber &gt;= thirdNumber &amp;&amp; secondNumber &gt;= firstNumber)</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"the biggest number is the second number -&gt; {0}"</w:t>
            </w:r>
            <w:r>
              <w:rPr>
                <w:rFonts w:ascii="Consolas" w:hAnsi="Consolas" w:cs="Consolas"/>
                <w:sz w:val="19"/>
                <w:szCs w:val="19"/>
                <w:lang w:eastAsia="en-US"/>
              </w:rPr>
              <w:t>, secondNumber);</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              </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"the biggest number is the third number -&gt; {0}"</w:t>
            </w:r>
            <w:r>
              <w:rPr>
                <w:rFonts w:ascii="Consolas" w:hAnsi="Consolas" w:cs="Consolas"/>
                <w:sz w:val="19"/>
                <w:szCs w:val="19"/>
                <w:lang w:eastAsia="en-US"/>
              </w:rPr>
              <w:t>, thirdNumber);</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96963" w:rsidRDefault="00896963" w:rsidP="009C3A9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896963" w:rsidRPr="00F11B6C" w:rsidRDefault="00896963" w:rsidP="009C3A96">
            <w:pPr>
              <w:autoSpaceDE w:val="0"/>
              <w:autoSpaceDN w:val="0"/>
              <w:adjustRightInd w:val="0"/>
              <w:spacing w:before="0"/>
              <w:jc w:val="left"/>
              <w:rPr>
                <w:rFonts w:ascii="Consolas" w:hAnsi="Consolas" w:cs="Consolas"/>
                <w:noProof/>
                <w:szCs w:val="20"/>
                <w:lang w:val="en-US"/>
              </w:rPr>
            </w:pPr>
            <w:r w:rsidRPr="00F11B6C">
              <w:rPr>
                <w:rFonts w:ascii="Consolas" w:hAnsi="Consolas" w:cs="Consolas"/>
                <w:noProof/>
                <w:szCs w:val="20"/>
                <w:lang w:val="en-US"/>
              </w:rPr>
              <w:t xml:space="preserve"> </w:t>
            </w:r>
          </w:p>
        </w:tc>
      </w:tr>
      <w:tr w:rsidR="00896963" w:rsidRPr="00CA1B49" w:rsidTr="00BC7F3F">
        <w:trPr>
          <w:trHeight w:val="3155"/>
        </w:trPr>
        <w:tc>
          <w:tcPr>
            <w:tcW w:w="10773" w:type="dxa"/>
            <w:gridSpan w:val="2"/>
            <w:vAlign w:val="center"/>
          </w:tcPr>
          <w:p w:rsidR="00896963" w:rsidRPr="004E6C36" w:rsidRDefault="00896963" w:rsidP="009C3A96">
            <w:pPr>
              <w:spacing w:after="120"/>
              <w:jc w:val="left"/>
              <w:rPr>
                <w:b/>
              </w:rPr>
            </w:pPr>
            <w:r>
              <w:rPr>
                <w:b/>
              </w:rPr>
              <w:lastRenderedPageBreak/>
              <w:t>Тестове</w:t>
            </w:r>
          </w:p>
          <w:p w:rsidR="00896963" w:rsidRPr="00C21B10" w:rsidRDefault="00896963" w:rsidP="009C3A96">
            <w:pPr>
              <w:spacing w:after="120"/>
            </w:pPr>
            <w:r w:rsidRPr="00C21B10">
              <w:t>Интересните случаи за тестване са следните:</w:t>
            </w:r>
          </w:p>
          <w:p w:rsidR="00896963" w:rsidRPr="00C21B10" w:rsidRDefault="00896963" w:rsidP="009C3A96">
            <w:pPr>
              <w:pStyle w:val="ListParagraph"/>
              <w:numPr>
                <w:ilvl w:val="0"/>
                <w:numId w:val="37"/>
              </w:numPr>
              <w:spacing w:after="120"/>
              <w:rPr>
                <w:rFonts w:ascii="Consolas" w:hAnsi="Consolas" w:cs="Consolas"/>
              </w:rPr>
            </w:pPr>
            <w:r w:rsidRPr="00C21B10">
              <w:rPr>
                <w:rFonts w:cs="Consolas"/>
              </w:rPr>
              <w:t>Примерния</w:t>
            </w:r>
            <w:r>
              <w:rPr>
                <w:rFonts w:cs="Consolas"/>
              </w:rPr>
              <w:t xml:space="preserve">т </w:t>
            </w:r>
            <w:r w:rsidRPr="00C21B10">
              <w:rPr>
                <w:rFonts w:cs="Consolas"/>
              </w:rPr>
              <w:t>вход</w:t>
            </w:r>
            <w:r>
              <w:rPr>
                <w:rFonts w:cs="Consolas"/>
              </w:rPr>
              <w:t xml:space="preserve"> от условието на задачата</w:t>
            </w:r>
          </w:p>
          <w:p w:rsidR="00896963" w:rsidRPr="008D1FAD" w:rsidRDefault="00896963" w:rsidP="009C3A96">
            <w:pPr>
              <w:pStyle w:val="ListParagraph"/>
              <w:numPr>
                <w:ilvl w:val="0"/>
                <w:numId w:val="37"/>
              </w:numPr>
              <w:spacing w:after="120"/>
              <w:rPr>
                <w:rFonts w:ascii="Consolas" w:hAnsi="Consolas" w:cs="Consolas"/>
              </w:rPr>
            </w:pPr>
            <w:r>
              <w:rPr>
                <w:rFonts w:cs="Consolas"/>
              </w:rPr>
              <w:t>Две равни, най - големи стойностти – тогава се извежда първата зададена такава.</w:t>
            </w:r>
          </w:p>
          <w:p w:rsidR="00896963" w:rsidRPr="008D1FAD" w:rsidRDefault="00896963" w:rsidP="009C3A96">
            <w:pPr>
              <w:pStyle w:val="ListParagraph"/>
              <w:numPr>
                <w:ilvl w:val="0"/>
                <w:numId w:val="37"/>
              </w:numPr>
              <w:spacing w:after="120"/>
              <w:rPr>
                <w:rFonts w:ascii="Consolas" w:hAnsi="Consolas" w:cs="Consolas"/>
              </w:rPr>
            </w:pPr>
            <w:r>
              <w:rPr>
                <w:rFonts w:cs="Consolas"/>
              </w:rPr>
              <w:t>Три равни, най - големи стойностти – тогава се извежда първата зададена такава.</w:t>
            </w:r>
          </w:p>
          <w:p w:rsidR="00896963" w:rsidRPr="00CA1B49" w:rsidRDefault="00896963" w:rsidP="009C3A96">
            <w:pPr>
              <w:pStyle w:val="ListParagraph"/>
              <w:numPr>
                <w:ilvl w:val="0"/>
                <w:numId w:val="37"/>
              </w:numPr>
              <w:spacing w:after="120"/>
              <w:rPr>
                <w:rFonts w:ascii="Consolas" w:hAnsi="Consolas" w:cs="Consolas"/>
              </w:rPr>
            </w:pPr>
            <w:r>
              <w:rPr>
                <w:rFonts w:cs="Consolas"/>
              </w:rPr>
              <w:t>Празни стойностти – резултатът са празни стойностти</w:t>
            </w:r>
          </w:p>
        </w:tc>
      </w:tr>
      <w:tr w:rsidR="00896963" w:rsidRPr="004E6C36" w:rsidTr="00BC7F3F">
        <w:tc>
          <w:tcPr>
            <w:tcW w:w="4749" w:type="dxa"/>
            <w:vAlign w:val="center"/>
          </w:tcPr>
          <w:p w:rsidR="00896963" w:rsidRPr="004E6C36" w:rsidRDefault="00896963" w:rsidP="009C3A96">
            <w:pPr>
              <w:spacing w:after="120"/>
              <w:jc w:val="left"/>
              <w:rPr>
                <w:b/>
              </w:rPr>
            </w:pPr>
            <w:r>
              <w:rPr>
                <w:b/>
              </w:rPr>
              <w:t>Вход</w:t>
            </w:r>
          </w:p>
        </w:tc>
        <w:tc>
          <w:tcPr>
            <w:tcW w:w="6024" w:type="dxa"/>
            <w:vAlign w:val="center"/>
          </w:tcPr>
          <w:p w:rsidR="00896963" w:rsidRPr="004E6C36" w:rsidRDefault="00896963" w:rsidP="009C3A96">
            <w:pPr>
              <w:spacing w:after="120"/>
              <w:jc w:val="left"/>
              <w:rPr>
                <w:b/>
              </w:rPr>
            </w:pPr>
            <w:r>
              <w:rPr>
                <w:b/>
              </w:rPr>
              <w:t>Изход</w:t>
            </w:r>
          </w:p>
        </w:tc>
      </w:tr>
      <w:tr w:rsidR="00896963" w:rsidRPr="00F73CEF" w:rsidTr="00BC7F3F">
        <w:tc>
          <w:tcPr>
            <w:tcW w:w="4749" w:type="dxa"/>
          </w:tcPr>
          <w:p w:rsidR="00896963" w:rsidRDefault="00896963" w:rsidP="009C3A96">
            <w:pPr>
              <w:spacing w:after="120"/>
              <w:jc w:val="left"/>
              <w:rPr>
                <w:rFonts w:ascii="Consolas" w:hAnsi="Consolas" w:cs="Consolas"/>
                <w:noProof/>
              </w:rPr>
            </w:pPr>
            <w:r>
              <w:rPr>
                <w:rFonts w:ascii="Consolas" w:hAnsi="Consolas" w:cs="Consolas"/>
                <w:noProof/>
              </w:rPr>
              <w:t>5</w:t>
            </w:r>
          </w:p>
          <w:p w:rsidR="00896963" w:rsidRDefault="00896963" w:rsidP="009C3A96">
            <w:pPr>
              <w:spacing w:after="120"/>
              <w:jc w:val="left"/>
              <w:rPr>
                <w:rFonts w:ascii="Consolas" w:hAnsi="Consolas" w:cs="Consolas"/>
                <w:noProof/>
              </w:rPr>
            </w:pPr>
            <w:r>
              <w:rPr>
                <w:rFonts w:ascii="Consolas" w:hAnsi="Consolas" w:cs="Consolas"/>
                <w:noProof/>
              </w:rPr>
              <w:t>4</w:t>
            </w:r>
          </w:p>
          <w:p w:rsidR="00896963" w:rsidRPr="002066A7" w:rsidRDefault="00896963" w:rsidP="009C3A96">
            <w:pPr>
              <w:spacing w:after="120"/>
              <w:jc w:val="left"/>
              <w:rPr>
                <w:rFonts w:ascii="Consolas" w:hAnsi="Consolas" w:cs="Consolas"/>
                <w:b/>
                <w:noProof/>
              </w:rPr>
            </w:pPr>
            <w:r w:rsidRPr="002066A7">
              <w:rPr>
                <w:rFonts w:ascii="Consolas" w:hAnsi="Consolas" w:cs="Consolas"/>
                <w:b/>
                <w:noProof/>
              </w:rPr>
              <w:t>7</w:t>
            </w:r>
            <w:r>
              <w:rPr>
                <w:rFonts w:ascii="Consolas" w:hAnsi="Consolas" w:cs="Consolas"/>
                <w:b/>
                <w:noProof/>
              </w:rPr>
              <w:t>0</w:t>
            </w:r>
          </w:p>
        </w:tc>
        <w:tc>
          <w:tcPr>
            <w:tcW w:w="6024" w:type="dxa"/>
          </w:tcPr>
          <w:p w:rsidR="00896963" w:rsidRPr="00F73CEF" w:rsidRDefault="00896963" w:rsidP="009C3A96">
            <w:pPr>
              <w:spacing w:after="120"/>
              <w:jc w:val="left"/>
              <w:rPr>
                <w:rFonts w:ascii="Consolas" w:hAnsi="Consolas" w:cs="Consolas"/>
                <w:noProof/>
              </w:rPr>
            </w:pPr>
            <w:r>
              <w:rPr>
                <w:rFonts w:ascii="Consolas" w:hAnsi="Consolas" w:cs="Consolas"/>
                <w:noProof/>
              </w:rPr>
              <w:t>70</w:t>
            </w:r>
          </w:p>
        </w:tc>
      </w:tr>
      <w:tr w:rsidR="00896963" w:rsidRPr="004E6C36" w:rsidTr="00BC7F3F">
        <w:tc>
          <w:tcPr>
            <w:tcW w:w="4749" w:type="dxa"/>
            <w:vAlign w:val="center"/>
          </w:tcPr>
          <w:p w:rsidR="00896963" w:rsidRPr="004E6C36" w:rsidRDefault="00896963" w:rsidP="009C3A96">
            <w:pPr>
              <w:spacing w:after="120"/>
              <w:jc w:val="left"/>
              <w:rPr>
                <w:b/>
              </w:rPr>
            </w:pPr>
            <w:r>
              <w:rPr>
                <w:b/>
              </w:rPr>
              <w:t>Вход</w:t>
            </w:r>
          </w:p>
        </w:tc>
        <w:tc>
          <w:tcPr>
            <w:tcW w:w="6024" w:type="dxa"/>
            <w:vAlign w:val="center"/>
          </w:tcPr>
          <w:p w:rsidR="00896963" w:rsidRPr="004E6C36" w:rsidRDefault="00896963" w:rsidP="009C3A96">
            <w:pPr>
              <w:spacing w:after="120"/>
              <w:jc w:val="left"/>
              <w:rPr>
                <w:b/>
              </w:rPr>
            </w:pPr>
            <w:r>
              <w:rPr>
                <w:b/>
              </w:rPr>
              <w:t>Изход</w:t>
            </w:r>
          </w:p>
        </w:tc>
      </w:tr>
      <w:tr w:rsidR="00896963" w:rsidRPr="00F73CEF" w:rsidTr="00BC7F3F">
        <w:tc>
          <w:tcPr>
            <w:tcW w:w="4749" w:type="dxa"/>
          </w:tcPr>
          <w:p w:rsidR="00896963" w:rsidRDefault="00896963" w:rsidP="009C3A96">
            <w:pPr>
              <w:spacing w:after="120"/>
              <w:jc w:val="left"/>
              <w:rPr>
                <w:rFonts w:ascii="Consolas" w:hAnsi="Consolas" w:cs="Consolas"/>
                <w:noProof/>
              </w:rPr>
            </w:pPr>
            <w:r>
              <w:rPr>
                <w:rFonts w:ascii="Consolas" w:hAnsi="Consolas" w:cs="Consolas"/>
                <w:noProof/>
              </w:rPr>
              <w:t>9</w:t>
            </w:r>
          </w:p>
          <w:p w:rsidR="00896963" w:rsidRPr="002066A7" w:rsidRDefault="00896963" w:rsidP="009C3A96">
            <w:pPr>
              <w:spacing w:after="120"/>
              <w:jc w:val="left"/>
              <w:rPr>
                <w:rFonts w:ascii="Consolas" w:hAnsi="Consolas" w:cs="Consolas"/>
                <w:b/>
                <w:noProof/>
              </w:rPr>
            </w:pPr>
            <w:r w:rsidRPr="002066A7">
              <w:rPr>
                <w:rFonts w:ascii="Consolas" w:hAnsi="Consolas" w:cs="Consolas"/>
                <w:b/>
                <w:noProof/>
              </w:rPr>
              <w:t>505</w:t>
            </w:r>
          </w:p>
          <w:p w:rsidR="00896963" w:rsidRPr="00F73CEF" w:rsidRDefault="00896963" w:rsidP="009C3A96">
            <w:pPr>
              <w:spacing w:after="120"/>
              <w:jc w:val="left"/>
              <w:rPr>
                <w:rFonts w:ascii="Consolas" w:hAnsi="Consolas" w:cs="Consolas"/>
                <w:noProof/>
              </w:rPr>
            </w:pPr>
            <w:r>
              <w:rPr>
                <w:rFonts w:ascii="Consolas" w:hAnsi="Consolas" w:cs="Consolas"/>
                <w:noProof/>
              </w:rPr>
              <w:t>505</w:t>
            </w:r>
          </w:p>
        </w:tc>
        <w:tc>
          <w:tcPr>
            <w:tcW w:w="6024" w:type="dxa"/>
          </w:tcPr>
          <w:p w:rsidR="00896963" w:rsidRPr="00F73CEF" w:rsidRDefault="00896963" w:rsidP="009C3A96">
            <w:pPr>
              <w:spacing w:after="120"/>
              <w:jc w:val="left"/>
              <w:rPr>
                <w:rFonts w:ascii="Consolas" w:hAnsi="Consolas" w:cs="Consolas"/>
                <w:noProof/>
              </w:rPr>
            </w:pPr>
            <w:r>
              <w:rPr>
                <w:rFonts w:ascii="Consolas" w:hAnsi="Consolas" w:cs="Consolas"/>
                <w:noProof/>
              </w:rPr>
              <w:t>505</w:t>
            </w:r>
          </w:p>
        </w:tc>
      </w:tr>
      <w:tr w:rsidR="00896963" w:rsidRPr="004E6C36" w:rsidTr="00BC7F3F">
        <w:tc>
          <w:tcPr>
            <w:tcW w:w="4749" w:type="dxa"/>
            <w:vAlign w:val="center"/>
          </w:tcPr>
          <w:p w:rsidR="00896963" w:rsidRPr="004E6C36" w:rsidRDefault="00896963" w:rsidP="009C3A96">
            <w:pPr>
              <w:spacing w:after="120"/>
              <w:jc w:val="left"/>
              <w:rPr>
                <w:b/>
              </w:rPr>
            </w:pPr>
            <w:r>
              <w:rPr>
                <w:b/>
              </w:rPr>
              <w:t>Вход</w:t>
            </w:r>
          </w:p>
        </w:tc>
        <w:tc>
          <w:tcPr>
            <w:tcW w:w="6024" w:type="dxa"/>
            <w:vAlign w:val="center"/>
          </w:tcPr>
          <w:p w:rsidR="00896963" w:rsidRPr="004E6C36" w:rsidRDefault="00896963" w:rsidP="009C3A96">
            <w:pPr>
              <w:spacing w:after="120"/>
              <w:jc w:val="left"/>
              <w:rPr>
                <w:b/>
              </w:rPr>
            </w:pPr>
            <w:r>
              <w:rPr>
                <w:b/>
              </w:rPr>
              <w:t>Изход</w:t>
            </w:r>
          </w:p>
        </w:tc>
      </w:tr>
      <w:tr w:rsidR="00896963" w:rsidRPr="00F73CEF" w:rsidTr="00BC7F3F">
        <w:tc>
          <w:tcPr>
            <w:tcW w:w="4749" w:type="dxa"/>
          </w:tcPr>
          <w:p w:rsidR="00896963" w:rsidRPr="002066A7" w:rsidRDefault="00896963" w:rsidP="009C3A96">
            <w:pPr>
              <w:spacing w:after="120"/>
              <w:jc w:val="left"/>
              <w:rPr>
                <w:rFonts w:ascii="Consolas" w:hAnsi="Consolas" w:cs="Consolas"/>
                <w:b/>
                <w:noProof/>
              </w:rPr>
            </w:pPr>
            <w:r w:rsidRPr="002066A7">
              <w:rPr>
                <w:rFonts w:ascii="Consolas" w:hAnsi="Consolas" w:cs="Consolas"/>
                <w:b/>
                <w:noProof/>
              </w:rPr>
              <w:t>1234567</w:t>
            </w:r>
          </w:p>
          <w:p w:rsidR="00896963" w:rsidRDefault="00896963" w:rsidP="009C3A96">
            <w:pPr>
              <w:spacing w:after="120"/>
              <w:jc w:val="left"/>
              <w:rPr>
                <w:rFonts w:ascii="Consolas" w:hAnsi="Consolas" w:cs="Consolas"/>
                <w:noProof/>
              </w:rPr>
            </w:pPr>
            <w:r>
              <w:rPr>
                <w:rFonts w:ascii="Consolas" w:hAnsi="Consolas" w:cs="Consolas"/>
                <w:noProof/>
              </w:rPr>
              <w:t>1234567</w:t>
            </w:r>
          </w:p>
          <w:p w:rsidR="00896963" w:rsidRPr="00F73CEF" w:rsidRDefault="00896963" w:rsidP="009C3A96">
            <w:pPr>
              <w:spacing w:after="120"/>
              <w:jc w:val="left"/>
              <w:rPr>
                <w:rFonts w:ascii="Consolas" w:hAnsi="Consolas" w:cs="Consolas"/>
                <w:noProof/>
              </w:rPr>
            </w:pPr>
            <w:r>
              <w:rPr>
                <w:rFonts w:ascii="Consolas" w:hAnsi="Consolas" w:cs="Consolas"/>
                <w:noProof/>
              </w:rPr>
              <w:t>1234567</w:t>
            </w:r>
          </w:p>
        </w:tc>
        <w:tc>
          <w:tcPr>
            <w:tcW w:w="6024" w:type="dxa"/>
          </w:tcPr>
          <w:p w:rsidR="00896963" w:rsidRPr="00F73CEF" w:rsidRDefault="00896963" w:rsidP="009C3A96">
            <w:pPr>
              <w:spacing w:after="120"/>
              <w:jc w:val="left"/>
              <w:rPr>
                <w:rFonts w:ascii="Consolas" w:hAnsi="Consolas" w:cs="Consolas"/>
                <w:noProof/>
              </w:rPr>
            </w:pPr>
            <w:r>
              <w:rPr>
                <w:rFonts w:ascii="Consolas" w:hAnsi="Consolas" w:cs="Consolas"/>
                <w:noProof/>
              </w:rPr>
              <w:t>1234567</w:t>
            </w:r>
          </w:p>
        </w:tc>
      </w:tr>
      <w:tr w:rsidR="00896963" w:rsidRPr="004E6C36" w:rsidTr="00BC7F3F">
        <w:tc>
          <w:tcPr>
            <w:tcW w:w="4749" w:type="dxa"/>
            <w:vAlign w:val="center"/>
          </w:tcPr>
          <w:p w:rsidR="00896963" w:rsidRPr="004E6C36" w:rsidRDefault="00896963" w:rsidP="009C3A96">
            <w:pPr>
              <w:spacing w:after="120"/>
              <w:jc w:val="left"/>
              <w:rPr>
                <w:b/>
              </w:rPr>
            </w:pPr>
            <w:r>
              <w:rPr>
                <w:b/>
              </w:rPr>
              <w:t>Вход</w:t>
            </w:r>
          </w:p>
        </w:tc>
        <w:tc>
          <w:tcPr>
            <w:tcW w:w="6024" w:type="dxa"/>
            <w:vAlign w:val="center"/>
          </w:tcPr>
          <w:p w:rsidR="00896963" w:rsidRPr="004E6C36" w:rsidRDefault="00896963" w:rsidP="009C3A96">
            <w:pPr>
              <w:spacing w:after="120"/>
              <w:jc w:val="left"/>
              <w:rPr>
                <w:b/>
              </w:rPr>
            </w:pPr>
            <w:r>
              <w:rPr>
                <w:b/>
              </w:rPr>
              <w:t>Изход</w:t>
            </w:r>
          </w:p>
        </w:tc>
      </w:tr>
      <w:tr w:rsidR="00896963" w:rsidRPr="00E44408" w:rsidTr="00BC7F3F">
        <w:tc>
          <w:tcPr>
            <w:tcW w:w="4749" w:type="dxa"/>
          </w:tcPr>
          <w:p w:rsidR="00896963" w:rsidRPr="00E44408" w:rsidRDefault="00896963" w:rsidP="009C3A96">
            <w:pPr>
              <w:spacing w:after="120"/>
              <w:jc w:val="left"/>
              <w:rPr>
                <w:rFonts w:ascii="Consolas" w:hAnsi="Consolas" w:cs="Consolas"/>
                <w:noProof/>
                <w:lang w:val="en-US"/>
              </w:rPr>
            </w:pPr>
            <w:r>
              <w:rPr>
                <w:rFonts w:cs="Consolas"/>
              </w:rPr>
              <w:t>(празни стойностти)</w:t>
            </w:r>
          </w:p>
        </w:tc>
        <w:tc>
          <w:tcPr>
            <w:tcW w:w="6024" w:type="dxa"/>
          </w:tcPr>
          <w:p w:rsidR="00896963" w:rsidRPr="00E44408" w:rsidRDefault="00896963" w:rsidP="009C3A96">
            <w:pPr>
              <w:spacing w:after="120"/>
              <w:jc w:val="left"/>
              <w:rPr>
                <w:rFonts w:ascii="Consolas" w:hAnsi="Consolas" w:cs="Consolas"/>
                <w:noProof/>
                <w:lang w:val="en-US"/>
              </w:rPr>
            </w:pPr>
            <w:r>
              <w:rPr>
                <w:rFonts w:cs="Consolas"/>
              </w:rPr>
              <w:t>(празни стойностти)</w:t>
            </w:r>
          </w:p>
        </w:tc>
      </w:tr>
    </w:tbl>
    <w:p w:rsidR="00662D7F" w:rsidRDefault="00662D7F" w:rsidP="00E834C2">
      <w:pPr>
        <w:spacing w:after="120"/>
        <w:rPr>
          <w:noProof/>
        </w:rPr>
      </w:pPr>
    </w:p>
    <w:p w:rsidR="00662D7F" w:rsidRDefault="00662D7F" w:rsidP="00E834C2">
      <w:pPr>
        <w:spacing w:after="120"/>
        <w:rPr>
          <w:noProof/>
        </w:rPr>
      </w:pPr>
    </w:p>
    <w:p w:rsidR="00662D7F" w:rsidRDefault="00662D7F" w:rsidP="00E834C2">
      <w:pPr>
        <w:spacing w:after="120"/>
        <w:rPr>
          <w:noProof/>
        </w:rPr>
      </w:pPr>
    </w:p>
    <w:p w:rsidR="00662D7F" w:rsidRDefault="00662D7F" w:rsidP="00E834C2">
      <w:pPr>
        <w:spacing w:after="120"/>
        <w:rPr>
          <w:noProof/>
          <w:lang w:val="en-US"/>
        </w:rPr>
      </w:pPr>
    </w:p>
    <w:p w:rsidR="00896963" w:rsidRPr="00896963" w:rsidRDefault="00896963" w:rsidP="00E834C2">
      <w:pPr>
        <w:spacing w:after="120"/>
        <w:rPr>
          <w:noProof/>
          <w:lang w:val="en-US"/>
        </w:rPr>
      </w:pPr>
    </w:p>
    <w:p w:rsidR="00662D7F" w:rsidRDefault="00662D7F" w:rsidP="00E834C2">
      <w:pPr>
        <w:spacing w:after="120"/>
        <w:rPr>
          <w:noProof/>
        </w:rPr>
      </w:pPr>
    </w:p>
    <w:tbl>
      <w:tblPr>
        <w:tblStyle w:val="TableGrid"/>
        <w:tblW w:w="0" w:type="auto"/>
        <w:tblInd w:w="108" w:type="dxa"/>
        <w:tblLook w:val="04A0"/>
      </w:tblPr>
      <w:tblGrid>
        <w:gridCol w:w="5387"/>
        <w:gridCol w:w="5386"/>
      </w:tblGrid>
      <w:tr w:rsidR="001C0D18" w:rsidRPr="00122761" w:rsidTr="00BC7F3F">
        <w:tc>
          <w:tcPr>
            <w:tcW w:w="10773" w:type="dxa"/>
            <w:gridSpan w:val="2"/>
            <w:vAlign w:val="center"/>
          </w:tcPr>
          <w:p w:rsidR="001C0D18" w:rsidRPr="00122761" w:rsidRDefault="001C0D18" w:rsidP="001C0D18">
            <w:pPr>
              <w:pStyle w:val="ProblemTitle"/>
            </w:pPr>
            <w:r w:rsidRPr="00C21B10">
              <w:t xml:space="preserve">Задача </w:t>
            </w:r>
            <w:r>
              <w:t>4</w:t>
            </w:r>
            <w:r w:rsidRPr="00C21B10">
              <w:t>.</w:t>
            </w:r>
            <w:r>
              <w:t xml:space="preserve"> Извеждане на най-голямото от три числа</w:t>
            </w:r>
          </w:p>
        </w:tc>
      </w:tr>
      <w:tr w:rsidR="001C0D18" w:rsidRPr="006B0528" w:rsidTr="00BC7F3F">
        <w:tc>
          <w:tcPr>
            <w:tcW w:w="10773" w:type="dxa"/>
            <w:gridSpan w:val="2"/>
            <w:vAlign w:val="center"/>
          </w:tcPr>
          <w:p w:rsidR="004B31C6" w:rsidRDefault="001C0D18" w:rsidP="004B31C6">
            <w:pPr>
              <w:spacing w:after="120"/>
              <w:jc w:val="left"/>
              <w:rPr>
                <w:b/>
              </w:rPr>
            </w:pPr>
            <w:r>
              <w:rPr>
                <w:b/>
              </w:rPr>
              <w:t>Условие</w:t>
            </w:r>
          </w:p>
          <w:p w:rsidR="001C0D18" w:rsidRPr="006B0528" w:rsidRDefault="004B31C6" w:rsidP="00661928">
            <w:pPr>
              <w:spacing w:after="120"/>
              <w:jc w:val="left"/>
            </w:pPr>
            <w:r>
              <w:t xml:space="preserve">Сортирайте 3 реални числа в намаляващ ред. Използвайте вложени </w:t>
            </w:r>
            <w:r w:rsidRPr="00136246">
              <w:rPr>
                <w:rStyle w:val="Code"/>
              </w:rPr>
              <w:t>if</w:t>
            </w:r>
            <w:r>
              <w:rPr>
                <w:lang w:val="en-US"/>
              </w:rPr>
              <w:t xml:space="preserve"> </w:t>
            </w:r>
            <w:r>
              <w:t>оператори.</w:t>
            </w:r>
          </w:p>
        </w:tc>
      </w:tr>
      <w:tr w:rsidR="001C0D18" w:rsidRPr="00F11B6C" w:rsidTr="00BC7F3F">
        <w:tc>
          <w:tcPr>
            <w:tcW w:w="10773" w:type="dxa"/>
            <w:gridSpan w:val="2"/>
            <w:vAlign w:val="center"/>
          </w:tcPr>
          <w:p w:rsidR="001C0D18" w:rsidRDefault="001C0D18" w:rsidP="009C3A96">
            <w:pPr>
              <w:spacing w:after="120"/>
              <w:jc w:val="left"/>
              <w:rPr>
                <w:b/>
              </w:rPr>
            </w:pPr>
            <w:r>
              <w:rPr>
                <w:b/>
              </w:rPr>
              <w:t>Описание на входа</w:t>
            </w:r>
          </w:p>
          <w:p w:rsidR="001C0D18" w:rsidRPr="00F11B6C" w:rsidRDefault="004B31C6" w:rsidP="004B31C6">
            <w:pPr>
              <w:spacing w:after="120"/>
              <w:jc w:val="left"/>
            </w:pPr>
            <w:r w:rsidRPr="004B31C6">
              <w:t>Въве</w:t>
            </w:r>
            <w:r>
              <w:t>ждат се три числа, всяко на нов ред.</w:t>
            </w:r>
          </w:p>
        </w:tc>
      </w:tr>
      <w:tr w:rsidR="001C0D18" w:rsidRPr="006B0528" w:rsidTr="00BC7F3F">
        <w:tc>
          <w:tcPr>
            <w:tcW w:w="10773" w:type="dxa"/>
            <w:gridSpan w:val="2"/>
            <w:vAlign w:val="center"/>
          </w:tcPr>
          <w:p w:rsidR="001C0D18" w:rsidRDefault="001C0D18" w:rsidP="009C3A96">
            <w:pPr>
              <w:spacing w:after="120"/>
              <w:jc w:val="left"/>
              <w:rPr>
                <w:b/>
              </w:rPr>
            </w:pPr>
            <w:r>
              <w:rPr>
                <w:b/>
              </w:rPr>
              <w:t>Описание на изхода</w:t>
            </w:r>
          </w:p>
          <w:p w:rsidR="001C0D18" w:rsidRPr="006B0528" w:rsidRDefault="00D03B03" w:rsidP="009C3A96">
            <w:pPr>
              <w:spacing w:after="120"/>
            </w:pPr>
            <w:r>
              <w:t>Въведените числа се отпечатват всяко на нов ред и сортирани от най-голямо към най-малко.</w:t>
            </w:r>
          </w:p>
        </w:tc>
      </w:tr>
      <w:tr w:rsidR="001C0D18" w:rsidRPr="00AC43B2" w:rsidTr="00BC7F3F">
        <w:tc>
          <w:tcPr>
            <w:tcW w:w="10773" w:type="dxa"/>
            <w:gridSpan w:val="2"/>
            <w:vAlign w:val="center"/>
          </w:tcPr>
          <w:p w:rsidR="001C0D18" w:rsidRDefault="001C0D18" w:rsidP="009C3A96">
            <w:pPr>
              <w:spacing w:after="120"/>
              <w:jc w:val="left"/>
              <w:rPr>
                <w:b/>
              </w:rPr>
            </w:pPr>
            <w:r>
              <w:rPr>
                <w:b/>
              </w:rPr>
              <w:t>Анализ на задачата</w:t>
            </w:r>
          </w:p>
          <w:p w:rsidR="00CC2691" w:rsidRPr="00CC2691" w:rsidRDefault="00CC2691" w:rsidP="00FD1289">
            <w:pPr>
              <w:spacing w:after="120"/>
              <w:rPr>
                <w:lang w:val="en-US"/>
              </w:rPr>
            </w:pPr>
            <w:r>
              <w:t xml:space="preserve">Последователно се сравнява всяка тройка числа, като се търси кое от тях е по-голямо от другите </w:t>
            </w:r>
            <w:r>
              <w:lastRenderedPageBreak/>
              <w:t xml:space="preserve">две. Щом то бъде намерено, се проверяват другите в числа (по-малки от него). В зависимост от това което е по-голямо от тях, конкретната последователност </w:t>
            </w:r>
            <w:r w:rsidR="00FD1289">
              <w:t xml:space="preserve">вече е ясна и </w:t>
            </w:r>
            <w:r>
              <w:t>се изписва на екрана.</w:t>
            </w:r>
          </w:p>
        </w:tc>
      </w:tr>
      <w:tr w:rsidR="001C0D18" w:rsidRPr="004E6C36" w:rsidTr="00BC7F3F">
        <w:tc>
          <w:tcPr>
            <w:tcW w:w="10773" w:type="dxa"/>
            <w:gridSpan w:val="2"/>
            <w:vAlign w:val="center"/>
          </w:tcPr>
          <w:p w:rsidR="001C0D18" w:rsidRPr="004E6C36" w:rsidRDefault="001C0D18" w:rsidP="009C3A96">
            <w:pPr>
              <w:spacing w:after="120"/>
              <w:jc w:val="left"/>
              <w:rPr>
                <w:b/>
              </w:rPr>
            </w:pPr>
            <w:r w:rsidRPr="004E6C36">
              <w:rPr>
                <w:b/>
              </w:rPr>
              <w:lastRenderedPageBreak/>
              <w:t>Решение (сорс код)</w:t>
            </w:r>
          </w:p>
        </w:tc>
      </w:tr>
      <w:tr w:rsidR="001C0D18" w:rsidRPr="00F11B6C" w:rsidTr="00BC7F3F">
        <w:tc>
          <w:tcPr>
            <w:tcW w:w="10773" w:type="dxa"/>
            <w:gridSpan w:val="2"/>
            <w:tcMar>
              <w:top w:w="113" w:type="dxa"/>
              <w:bottom w:w="113" w:type="dxa"/>
            </w:tcMar>
            <w:vAlign w:val="center"/>
          </w:tcPr>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4B31C6" w:rsidRDefault="004B31C6" w:rsidP="004B31C6">
            <w:pPr>
              <w:autoSpaceDE w:val="0"/>
              <w:autoSpaceDN w:val="0"/>
              <w:adjustRightInd w:val="0"/>
              <w:spacing w:before="0"/>
              <w:jc w:val="left"/>
              <w:rPr>
                <w:rFonts w:ascii="Consolas" w:hAnsi="Consolas" w:cs="Consolas"/>
                <w:sz w:val="21"/>
                <w:szCs w:val="21"/>
                <w:lang w:eastAsia="en-US"/>
              </w:rPr>
            </w:pP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SortingThreeNumbersInDescendingOrder</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on the 3 input lines are the 3 numbers</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a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b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c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//first checking for the biggest doubleeger(or equal) and than checking the bigger from the last 2 with nested ifs</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on the 3 output lines are the sorted doubleegers</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((a &gt;= b) &amp;&amp; (a &gt;= c))</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(b &gt;= c)</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.WriteLine(a);</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.WriteLine(b);</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.WriteLine(c);</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else</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.WriteLine(a);</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.WriteLine(c);</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.WriteLine(b);</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else</w:t>
            </w: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((b &gt;= a) &amp;&amp; (b &gt;= c))</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(a &gt;= c)</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.WriteLine(b);</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.WriteLine(a);</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.WriteLine(c);</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else</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.WriteLine(b);</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.WriteLine(c);</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.WriteLine(a);</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else</w:t>
            </w: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((c &gt;= b) &amp;&amp; (c &gt;= a))</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(b &gt;= a)</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.WriteLine(c);</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.WriteLine(b);</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.WriteLine(a);</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else</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.WriteLine(c);</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lastRenderedPageBreak/>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.WriteLine(a);</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.WriteLine(b);</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p>
          <w:p w:rsidR="004B31C6" w:rsidRDefault="004B31C6" w:rsidP="004B31C6">
            <w:pPr>
              <w:autoSpaceDE w:val="0"/>
              <w:autoSpaceDN w:val="0"/>
              <w:adjustRightInd w:val="0"/>
              <w:spacing w:before="0"/>
              <w:jc w:val="left"/>
              <w:rPr>
                <w:rFonts w:ascii="Consolas" w:hAnsi="Consolas" w:cs="Consolas"/>
                <w:sz w:val="21"/>
                <w:szCs w:val="21"/>
                <w:lang w:eastAsia="en-US"/>
              </w:rPr>
            </w:pP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4B31C6" w:rsidRDefault="004B31C6" w:rsidP="004B31C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4B31C6" w:rsidRDefault="004B31C6" w:rsidP="004B31C6">
            <w:pPr>
              <w:autoSpaceDE w:val="0"/>
              <w:autoSpaceDN w:val="0"/>
              <w:adjustRightInd w:val="0"/>
              <w:spacing w:before="0"/>
              <w:jc w:val="left"/>
              <w:rPr>
                <w:rFonts w:ascii="Consolas" w:hAnsi="Consolas" w:cs="Consolas"/>
                <w:sz w:val="21"/>
                <w:szCs w:val="21"/>
                <w:lang w:eastAsia="en-US"/>
              </w:rPr>
            </w:pPr>
          </w:p>
          <w:p w:rsidR="004B31C6" w:rsidRDefault="004B31C6" w:rsidP="004B31C6">
            <w:pPr>
              <w:autoSpaceDE w:val="0"/>
              <w:autoSpaceDN w:val="0"/>
              <w:adjustRightInd w:val="0"/>
              <w:spacing w:before="0"/>
              <w:jc w:val="left"/>
              <w:rPr>
                <w:rFonts w:ascii="Consolas" w:hAnsi="Consolas" w:cs="Consolas"/>
                <w:sz w:val="21"/>
                <w:szCs w:val="21"/>
                <w:lang w:eastAsia="en-US"/>
              </w:rPr>
            </w:pPr>
          </w:p>
          <w:p w:rsidR="001C0D18" w:rsidRPr="00F11B6C" w:rsidRDefault="001C0D18" w:rsidP="004B31C6">
            <w:pPr>
              <w:ind w:left="454"/>
              <w:rPr>
                <w:rFonts w:ascii="Consolas" w:hAnsi="Consolas" w:cs="Consolas"/>
                <w:noProof/>
                <w:szCs w:val="20"/>
                <w:lang w:val="en-US"/>
              </w:rPr>
            </w:pPr>
          </w:p>
        </w:tc>
      </w:tr>
      <w:tr w:rsidR="00BC7F3F" w:rsidRPr="00C82C71" w:rsidTr="00752F23">
        <w:trPr>
          <w:trHeight w:val="3155"/>
        </w:trPr>
        <w:tc>
          <w:tcPr>
            <w:tcW w:w="10773" w:type="dxa"/>
            <w:gridSpan w:val="2"/>
            <w:vAlign w:val="center"/>
          </w:tcPr>
          <w:p w:rsidR="00BC7F3F" w:rsidRPr="004E6C36" w:rsidRDefault="00BC7F3F" w:rsidP="00752F23">
            <w:pPr>
              <w:spacing w:after="120"/>
              <w:jc w:val="left"/>
              <w:rPr>
                <w:b/>
              </w:rPr>
            </w:pPr>
            <w:r>
              <w:rPr>
                <w:b/>
              </w:rPr>
              <w:lastRenderedPageBreak/>
              <w:t>Тестове</w:t>
            </w:r>
          </w:p>
          <w:p w:rsidR="00BC7F3F" w:rsidRPr="00C21B10" w:rsidRDefault="00BC7F3F" w:rsidP="00752F23">
            <w:pPr>
              <w:spacing w:after="120"/>
            </w:pPr>
            <w:r w:rsidRPr="00C21B10">
              <w:t>Интересните случаи за тестване са следните:</w:t>
            </w:r>
          </w:p>
          <w:p w:rsidR="00BC7F3F" w:rsidRPr="00C82C71" w:rsidRDefault="00BC7F3F" w:rsidP="00752F23">
            <w:pPr>
              <w:pStyle w:val="ListParagraph"/>
              <w:numPr>
                <w:ilvl w:val="0"/>
                <w:numId w:val="37"/>
              </w:numPr>
              <w:spacing w:after="120"/>
              <w:rPr>
                <w:rFonts w:cs="Consolas"/>
              </w:rPr>
            </w:pPr>
            <w:r>
              <w:rPr>
                <w:rFonts w:cs="Consolas"/>
                <w:lang w:val="en-US"/>
              </w:rPr>
              <w:t>1 5 3 -&gt; 5 3 1</w:t>
            </w:r>
          </w:p>
          <w:p w:rsidR="00BC7F3F" w:rsidRPr="00C82C71" w:rsidRDefault="00BC7F3F" w:rsidP="00752F23">
            <w:pPr>
              <w:pStyle w:val="ListParagraph"/>
              <w:numPr>
                <w:ilvl w:val="0"/>
                <w:numId w:val="37"/>
              </w:numPr>
              <w:spacing w:after="120"/>
              <w:rPr>
                <w:rFonts w:cs="Consolas"/>
              </w:rPr>
            </w:pPr>
            <w:r>
              <w:rPr>
                <w:rFonts w:cs="Consolas"/>
                <w:lang w:val="en-US"/>
              </w:rPr>
              <w:t>0 4 0 -&gt; 4 0 0</w:t>
            </w:r>
          </w:p>
          <w:p w:rsidR="00BC7F3F" w:rsidRPr="00C82C71" w:rsidRDefault="00BC7F3F" w:rsidP="00752F23">
            <w:pPr>
              <w:pStyle w:val="ListParagraph"/>
              <w:numPr>
                <w:ilvl w:val="0"/>
                <w:numId w:val="37"/>
              </w:numPr>
              <w:spacing w:after="120"/>
              <w:rPr>
                <w:rFonts w:cs="Consolas"/>
              </w:rPr>
            </w:pPr>
            <w:r>
              <w:rPr>
                <w:rFonts w:cs="Consolas"/>
                <w:lang w:val="en-US"/>
              </w:rPr>
              <w:t>- 53 -98 -4 -&gt; -4 -53 -98</w:t>
            </w:r>
          </w:p>
        </w:tc>
      </w:tr>
      <w:tr w:rsidR="00BC7F3F" w:rsidRPr="004E6C36" w:rsidTr="00752F23">
        <w:tc>
          <w:tcPr>
            <w:tcW w:w="5387" w:type="dxa"/>
            <w:vAlign w:val="center"/>
          </w:tcPr>
          <w:p w:rsidR="00BC7F3F" w:rsidRPr="004E6C36" w:rsidRDefault="00BC7F3F" w:rsidP="00752F23">
            <w:pPr>
              <w:spacing w:after="120"/>
              <w:jc w:val="left"/>
              <w:rPr>
                <w:b/>
              </w:rPr>
            </w:pPr>
            <w:r>
              <w:rPr>
                <w:b/>
              </w:rPr>
              <w:t>Вход</w:t>
            </w:r>
          </w:p>
        </w:tc>
        <w:tc>
          <w:tcPr>
            <w:tcW w:w="5386" w:type="dxa"/>
            <w:vAlign w:val="center"/>
          </w:tcPr>
          <w:p w:rsidR="00BC7F3F" w:rsidRPr="004E6C36" w:rsidRDefault="00BC7F3F" w:rsidP="00752F23">
            <w:pPr>
              <w:spacing w:after="120"/>
              <w:jc w:val="left"/>
              <w:rPr>
                <w:b/>
              </w:rPr>
            </w:pPr>
            <w:r>
              <w:rPr>
                <w:b/>
              </w:rPr>
              <w:t>Изход</w:t>
            </w:r>
          </w:p>
        </w:tc>
      </w:tr>
      <w:tr w:rsidR="00BC7F3F" w:rsidRPr="00C82C71" w:rsidTr="00752F23">
        <w:tc>
          <w:tcPr>
            <w:tcW w:w="5387" w:type="dxa"/>
          </w:tcPr>
          <w:p w:rsidR="00BC7F3F" w:rsidRDefault="00BC7F3F" w:rsidP="00752F23">
            <w:pPr>
              <w:spacing w:after="120"/>
              <w:jc w:val="left"/>
              <w:rPr>
                <w:rFonts w:ascii="Consolas" w:hAnsi="Consolas" w:cs="Consolas"/>
                <w:noProof/>
                <w:lang w:val="en-US"/>
              </w:rPr>
            </w:pPr>
            <w:r>
              <w:rPr>
                <w:rFonts w:ascii="Consolas" w:hAnsi="Consolas" w:cs="Consolas"/>
                <w:noProof/>
                <w:lang w:val="en-US"/>
              </w:rPr>
              <w:t>1</w:t>
            </w:r>
          </w:p>
          <w:p w:rsidR="00BC7F3F" w:rsidRDefault="00BC7F3F" w:rsidP="00752F23">
            <w:pPr>
              <w:spacing w:after="120"/>
              <w:jc w:val="left"/>
              <w:rPr>
                <w:rFonts w:ascii="Consolas" w:hAnsi="Consolas" w:cs="Consolas"/>
                <w:noProof/>
                <w:lang w:val="en-US"/>
              </w:rPr>
            </w:pPr>
            <w:r>
              <w:rPr>
                <w:rFonts w:ascii="Consolas" w:hAnsi="Consolas" w:cs="Consolas"/>
                <w:noProof/>
                <w:lang w:val="en-US"/>
              </w:rPr>
              <w:t>5</w:t>
            </w:r>
          </w:p>
          <w:p w:rsidR="00BC7F3F" w:rsidRPr="00C82C71" w:rsidRDefault="00BC7F3F" w:rsidP="00752F23">
            <w:pPr>
              <w:spacing w:after="120"/>
              <w:jc w:val="left"/>
              <w:rPr>
                <w:rFonts w:ascii="Consolas" w:hAnsi="Consolas" w:cs="Consolas"/>
                <w:noProof/>
                <w:lang w:val="en-US"/>
              </w:rPr>
            </w:pPr>
            <w:r>
              <w:rPr>
                <w:rFonts w:ascii="Consolas" w:hAnsi="Consolas" w:cs="Consolas"/>
                <w:noProof/>
                <w:lang w:val="en-US"/>
              </w:rPr>
              <w:t>3</w:t>
            </w:r>
          </w:p>
        </w:tc>
        <w:tc>
          <w:tcPr>
            <w:tcW w:w="5386" w:type="dxa"/>
          </w:tcPr>
          <w:p w:rsidR="00BC7F3F" w:rsidRDefault="00BC7F3F" w:rsidP="00752F23">
            <w:pPr>
              <w:spacing w:after="120"/>
              <w:jc w:val="left"/>
              <w:rPr>
                <w:rFonts w:ascii="Consolas" w:hAnsi="Consolas" w:cs="Consolas"/>
                <w:noProof/>
                <w:lang w:val="en-US"/>
              </w:rPr>
            </w:pPr>
            <w:r>
              <w:rPr>
                <w:rFonts w:ascii="Consolas" w:hAnsi="Consolas" w:cs="Consolas"/>
                <w:noProof/>
                <w:lang w:val="en-US"/>
              </w:rPr>
              <w:t>5</w:t>
            </w:r>
          </w:p>
          <w:p w:rsidR="00BC7F3F" w:rsidRDefault="00BC7F3F" w:rsidP="00752F23">
            <w:pPr>
              <w:spacing w:after="120"/>
              <w:jc w:val="left"/>
              <w:rPr>
                <w:rFonts w:ascii="Consolas" w:hAnsi="Consolas" w:cs="Consolas"/>
                <w:noProof/>
                <w:lang w:val="en-US"/>
              </w:rPr>
            </w:pPr>
            <w:r>
              <w:rPr>
                <w:rFonts w:ascii="Consolas" w:hAnsi="Consolas" w:cs="Consolas"/>
                <w:noProof/>
                <w:lang w:val="en-US"/>
              </w:rPr>
              <w:t>3</w:t>
            </w:r>
          </w:p>
          <w:p w:rsidR="00BC7F3F" w:rsidRPr="00C82C71" w:rsidRDefault="00BC7F3F" w:rsidP="00752F23">
            <w:pPr>
              <w:spacing w:after="120"/>
              <w:jc w:val="left"/>
              <w:rPr>
                <w:rFonts w:ascii="Consolas" w:hAnsi="Consolas" w:cs="Consolas"/>
                <w:noProof/>
                <w:lang w:val="en-US"/>
              </w:rPr>
            </w:pPr>
            <w:r>
              <w:rPr>
                <w:rFonts w:ascii="Consolas" w:hAnsi="Consolas" w:cs="Consolas"/>
                <w:noProof/>
                <w:lang w:val="en-US"/>
              </w:rPr>
              <w:t>1</w:t>
            </w:r>
          </w:p>
        </w:tc>
      </w:tr>
      <w:tr w:rsidR="00BC7F3F" w:rsidRPr="004E6C36" w:rsidTr="00752F23">
        <w:tc>
          <w:tcPr>
            <w:tcW w:w="5387" w:type="dxa"/>
            <w:vAlign w:val="center"/>
          </w:tcPr>
          <w:p w:rsidR="00BC7F3F" w:rsidRPr="004E6C36" w:rsidRDefault="00BC7F3F" w:rsidP="00752F23">
            <w:pPr>
              <w:spacing w:after="120"/>
              <w:jc w:val="left"/>
              <w:rPr>
                <w:b/>
              </w:rPr>
            </w:pPr>
            <w:r>
              <w:rPr>
                <w:b/>
              </w:rPr>
              <w:t>Вход</w:t>
            </w:r>
          </w:p>
        </w:tc>
        <w:tc>
          <w:tcPr>
            <w:tcW w:w="5386" w:type="dxa"/>
            <w:vAlign w:val="center"/>
          </w:tcPr>
          <w:p w:rsidR="00BC7F3F" w:rsidRPr="004E6C36" w:rsidRDefault="00BC7F3F" w:rsidP="00752F23">
            <w:pPr>
              <w:spacing w:after="120"/>
              <w:jc w:val="left"/>
              <w:rPr>
                <w:b/>
              </w:rPr>
            </w:pPr>
            <w:r>
              <w:rPr>
                <w:b/>
              </w:rPr>
              <w:t>Изход</w:t>
            </w:r>
          </w:p>
        </w:tc>
      </w:tr>
      <w:tr w:rsidR="00BC7F3F" w:rsidRPr="00C82C71" w:rsidTr="00752F23">
        <w:tc>
          <w:tcPr>
            <w:tcW w:w="5387" w:type="dxa"/>
          </w:tcPr>
          <w:p w:rsidR="00BC7F3F" w:rsidRDefault="00BC7F3F" w:rsidP="00752F23">
            <w:pPr>
              <w:spacing w:after="120"/>
              <w:jc w:val="left"/>
              <w:rPr>
                <w:rFonts w:ascii="Consolas" w:hAnsi="Consolas" w:cs="Consolas"/>
                <w:noProof/>
              </w:rPr>
            </w:pPr>
            <w:r>
              <w:rPr>
                <w:rFonts w:ascii="Consolas" w:hAnsi="Consolas" w:cs="Consolas"/>
                <w:noProof/>
              </w:rPr>
              <w:t>0</w:t>
            </w:r>
          </w:p>
          <w:p w:rsidR="00BC7F3F" w:rsidRDefault="00BC7F3F" w:rsidP="00752F23">
            <w:pPr>
              <w:spacing w:after="120"/>
              <w:jc w:val="left"/>
              <w:rPr>
                <w:rFonts w:ascii="Consolas" w:hAnsi="Consolas" w:cs="Consolas"/>
                <w:noProof/>
                <w:lang w:val="en-US"/>
              </w:rPr>
            </w:pPr>
            <w:r>
              <w:rPr>
                <w:rFonts w:ascii="Consolas" w:hAnsi="Consolas" w:cs="Consolas"/>
                <w:noProof/>
                <w:lang w:val="en-US"/>
              </w:rPr>
              <w:t>4</w:t>
            </w:r>
          </w:p>
          <w:p w:rsidR="00BC7F3F" w:rsidRPr="00C82C71" w:rsidRDefault="00BC7F3F" w:rsidP="00752F23">
            <w:pPr>
              <w:spacing w:after="120"/>
              <w:jc w:val="left"/>
              <w:rPr>
                <w:rFonts w:ascii="Consolas" w:hAnsi="Consolas" w:cs="Consolas"/>
                <w:noProof/>
                <w:lang w:val="en-US"/>
              </w:rPr>
            </w:pPr>
            <w:r>
              <w:rPr>
                <w:rFonts w:ascii="Consolas" w:hAnsi="Consolas" w:cs="Consolas"/>
                <w:noProof/>
                <w:lang w:val="en-US"/>
              </w:rPr>
              <w:t>0</w:t>
            </w:r>
          </w:p>
        </w:tc>
        <w:tc>
          <w:tcPr>
            <w:tcW w:w="5386" w:type="dxa"/>
          </w:tcPr>
          <w:p w:rsidR="00BC7F3F" w:rsidRDefault="00BC7F3F" w:rsidP="00752F23">
            <w:pPr>
              <w:spacing w:after="120"/>
              <w:rPr>
                <w:rFonts w:ascii="Consolas" w:hAnsi="Consolas" w:cs="Consolas"/>
                <w:szCs w:val="20"/>
                <w:lang w:val="en-US" w:eastAsia="en-US"/>
              </w:rPr>
            </w:pPr>
            <w:r>
              <w:rPr>
                <w:rFonts w:ascii="Consolas" w:hAnsi="Consolas" w:cs="Consolas"/>
                <w:szCs w:val="20"/>
                <w:lang w:val="en-US" w:eastAsia="en-US"/>
              </w:rPr>
              <w:t>4</w:t>
            </w:r>
          </w:p>
          <w:p w:rsidR="00BC7F3F" w:rsidRDefault="00BC7F3F" w:rsidP="00752F23">
            <w:pPr>
              <w:spacing w:after="120"/>
              <w:rPr>
                <w:rFonts w:ascii="Consolas" w:hAnsi="Consolas" w:cs="Consolas"/>
                <w:szCs w:val="20"/>
                <w:lang w:val="en-US" w:eastAsia="en-US"/>
              </w:rPr>
            </w:pPr>
            <w:r>
              <w:rPr>
                <w:rFonts w:ascii="Consolas" w:hAnsi="Consolas" w:cs="Consolas"/>
                <w:szCs w:val="20"/>
                <w:lang w:val="en-US" w:eastAsia="en-US"/>
              </w:rPr>
              <w:t>0</w:t>
            </w:r>
          </w:p>
          <w:p w:rsidR="00BC7F3F" w:rsidRPr="00C82C71" w:rsidRDefault="00BC7F3F" w:rsidP="00752F23">
            <w:pPr>
              <w:spacing w:after="120"/>
              <w:rPr>
                <w:rFonts w:ascii="Consolas" w:hAnsi="Consolas" w:cs="Consolas"/>
                <w:lang w:val="en-US"/>
              </w:rPr>
            </w:pPr>
            <w:r>
              <w:rPr>
                <w:rFonts w:ascii="Consolas" w:hAnsi="Consolas" w:cs="Consolas"/>
                <w:szCs w:val="20"/>
                <w:lang w:val="en-US" w:eastAsia="en-US"/>
              </w:rPr>
              <w:t>0</w:t>
            </w:r>
          </w:p>
        </w:tc>
      </w:tr>
      <w:tr w:rsidR="00BC7F3F" w:rsidRPr="004E6C36" w:rsidTr="00752F23">
        <w:tc>
          <w:tcPr>
            <w:tcW w:w="5387" w:type="dxa"/>
            <w:vAlign w:val="center"/>
          </w:tcPr>
          <w:p w:rsidR="00BC7F3F" w:rsidRPr="004E6C36" w:rsidRDefault="00BC7F3F" w:rsidP="00752F23">
            <w:pPr>
              <w:spacing w:after="120"/>
              <w:jc w:val="left"/>
              <w:rPr>
                <w:b/>
              </w:rPr>
            </w:pPr>
            <w:r>
              <w:rPr>
                <w:b/>
              </w:rPr>
              <w:t>Вход</w:t>
            </w:r>
          </w:p>
        </w:tc>
        <w:tc>
          <w:tcPr>
            <w:tcW w:w="5386" w:type="dxa"/>
            <w:vAlign w:val="center"/>
          </w:tcPr>
          <w:p w:rsidR="00BC7F3F" w:rsidRPr="004E6C36" w:rsidRDefault="00BC7F3F" w:rsidP="00752F23">
            <w:pPr>
              <w:spacing w:after="120"/>
              <w:jc w:val="left"/>
              <w:rPr>
                <w:b/>
              </w:rPr>
            </w:pPr>
            <w:r>
              <w:rPr>
                <w:b/>
              </w:rPr>
              <w:t>Изход</w:t>
            </w:r>
          </w:p>
        </w:tc>
      </w:tr>
      <w:tr w:rsidR="00BC7F3F" w:rsidRPr="00C82C71" w:rsidTr="00752F23">
        <w:tc>
          <w:tcPr>
            <w:tcW w:w="5387" w:type="dxa"/>
          </w:tcPr>
          <w:p w:rsidR="00BC7F3F" w:rsidRDefault="00BC7F3F" w:rsidP="00752F23">
            <w:pPr>
              <w:spacing w:after="120"/>
              <w:jc w:val="left"/>
              <w:rPr>
                <w:rFonts w:ascii="Consolas" w:hAnsi="Consolas" w:cs="Consolas"/>
                <w:noProof/>
                <w:lang w:val="en-US"/>
              </w:rPr>
            </w:pPr>
            <w:r>
              <w:rPr>
                <w:rFonts w:ascii="Consolas" w:hAnsi="Consolas" w:cs="Consolas"/>
                <w:noProof/>
                <w:lang w:val="en-US"/>
              </w:rPr>
              <w:t>-53</w:t>
            </w:r>
          </w:p>
          <w:p w:rsidR="00BC7F3F" w:rsidRDefault="00BC7F3F" w:rsidP="00752F23">
            <w:pPr>
              <w:spacing w:after="120"/>
              <w:jc w:val="left"/>
              <w:rPr>
                <w:rFonts w:ascii="Consolas" w:hAnsi="Consolas" w:cs="Consolas"/>
                <w:noProof/>
                <w:lang w:val="en-US"/>
              </w:rPr>
            </w:pPr>
            <w:r>
              <w:rPr>
                <w:rFonts w:ascii="Consolas" w:hAnsi="Consolas" w:cs="Consolas"/>
                <w:noProof/>
                <w:lang w:val="en-US"/>
              </w:rPr>
              <w:t>-98</w:t>
            </w:r>
          </w:p>
          <w:p w:rsidR="00BC7F3F" w:rsidRPr="00C82C71" w:rsidRDefault="00BC7F3F" w:rsidP="00752F23">
            <w:pPr>
              <w:spacing w:after="120"/>
              <w:jc w:val="left"/>
              <w:rPr>
                <w:rFonts w:ascii="Consolas" w:hAnsi="Consolas" w:cs="Consolas"/>
                <w:noProof/>
                <w:lang w:val="en-US"/>
              </w:rPr>
            </w:pPr>
            <w:r>
              <w:rPr>
                <w:rFonts w:ascii="Consolas" w:hAnsi="Consolas" w:cs="Consolas"/>
                <w:noProof/>
                <w:lang w:val="en-US"/>
              </w:rPr>
              <w:t>-4</w:t>
            </w:r>
          </w:p>
        </w:tc>
        <w:tc>
          <w:tcPr>
            <w:tcW w:w="5386" w:type="dxa"/>
          </w:tcPr>
          <w:p w:rsidR="00BC7F3F" w:rsidRDefault="00BC7F3F" w:rsidP="00752F23">
            <w:pPr>
              <w:spacing w:after="120"/>
              <w:jc w:val="left"/>
              <w:rPr>
                <w:rFonts w:ascii="Consolas" w:hAnsi="Consolas" w:cs="Consolas"/>
                <w:szCs w:val="20"/>
                <w:lang w:val="en-US" w:eastAsia="en-US"/>
              </w:rPr>
            </w:pPr>
            <w:r>
              <w:rPr>
                <w:rFonts w:ascii="Consolas" w:hAnsi="Consolas" w:cs="Consolas"/>
                <w:szCs w:val="20"/>
                <w:lang w:val="en-US" w:eastAsia="en-US"/>
              </w:rPr>
              <w:t>-4</w:t>
            </w:r>
          </w:p>
          <w:p w:rsidR="00BC7F3F" w:rsidRDefault="00BC7F3F" w:rsidP="00752F23">
            <w:pPr>
              <w:spacing w:after="120"/>
              <w:jc w:val="left"/>
              <w:rPr>
                <w:rFonts w:ascii="Consolas" w:hAnsi="Consolas" w:cs="Consolas"/>
                <w:szCs w:val="20"/>
                <w:lang w:val="en-US" w:eastAsia="en-US"/>
              </w:rPr>
            </w:pPr>
            <w:r>
              <w:rPr>
                <w:rFonts w:ascii="Consolas" w:hAnsi="Consolas" w:cs="Consolas"/>
                <w:szCs w:val="20"/>
                <w:lang w:val="en-US" w:eastAsia="en-US"/>
              </w:rPr>
              <w:t>-53</w:t>
            </w:r>
          </w:p>
          <w:p w:rsidR="00BC7F3F" w:rsidRPr="00C82C71" w:rsidRDefault="00BC7F3F" w:rsidP="00752F23">
            <w:pPr>
              <w:spacing w:after="120"/>
              <w:jc w:val="left"/>
              <w:rPr>
                <w:rFonts w:ascii="Consolas" w:hAnsi="Consolas" w:cs="Consolas"/>
                <w:noProof/>
                <w:lang w:val="en-US"/>
              </w:rPr>
            </w:pPr>
            <w:r>
              <w:rPr>
                <w:rFonts w:ascii="Consolas" w:hAnsi="Consolas" w:cs="Consolas"/>
                <w:szCs w:val="20"/>
                <w:lang w:val="en-US" w:eastAsia="en-US"/>
              </w:rPr>
              <w:t>-98</w:t>
            </w:r>
          </w:p>
        </w:tc>
      </w:tr>
    </w:tbl>
    <w:p w:rsidR="00662D7F" w:rsidRDefault="00662D7F" w:rsidP="00E834C2">
      <w:pPr>
        <w:spacing w:after="120"/>
        <w:rPr>
          <w:noProof/>
        </w:rPr>
      </w:pPr>
    </w:p>
    <w:p w:rsidR="001C0D18" w:rsidRDefault="001C0D18" w:rsidP="00E834C2">
      <w:pPr>
        <w:spacing w:after="120"/>
        <w:rPr>
          <w:noProof/>
        </w:rPr>
      </w:pPr>
    </w:p>
    <w:p w:rsidR="00662D7F" w:rsidRDefault="00662D7F" w:rsidP="00E834C2">
      <w:pPr>
        <w:spacing w:after="120"/>
        <w:rPr>
          <w:noProof/>
        </w:rPr>
      </w:pPr>
    </w:p>
    <w:p w:rsidR="00662D7F" w:rsidRDefault="00662D7F" w:rsidP="00E834C2">
      <w:pPr>
        <w:spacing w:after="120"/>
        <w:rPr>
          <w:noProof/>
        </w:rPr>
      </w:pPr>
    </w:p>
    <w:p w:rsidR="00662D7F" w:rsidRDefault="00662D7F" w:rsidP="00E834C2">
      <w:pPr>
        <w:spacing w:after="120"/>
        <w:rPr>
          <w:noProof/>
        </w:rPr>
      </w:pPr>
    </w:p>
    <w:p w:rsidR="00662D7F" w:rsidRDefault="00662D7F" w:rsidP="00E834C2">
      <w:pPr>
        <w:spacing w:after="120"/>
        <w:rPr>
          <w:noProof/>
        </w:rPr>
      </w:pPr>
    </w:p>
    <w:p w:rsidR="00662D7F" w:rsidRDefault="00662D7F" w:rsidP="00E834C2">
      <w:pPr>
        <w:spacing w:after="120"/>
        <w:rPr>
          <w:noProof/>
        </w:rPr>
      </w:pPr>
    </w:p>
    <w:tbl>
      <w:tblPr>
        <w:tblStyle w:val="TableGrid"/>
        <w:tblW w:w="0" w:type="auto"/>
        <w:tblInd w:w="108" w:type="dxa"/>
        <w:tblLook w:val="04A0"/>
      </w:tblPr>
      <w:tblGrid>
        <w:gridCol w:w="5387"/>
        <w:gridCol w:w="5386"/>
      </w:tblGrid>
      <w:tr w:rsidR="00662D7F" w:rsidRPr="006B0528" w:rsidTr="00F00720">
        <w:tc>
          <w:tcPr>
            <w:tcW w:w="10773" w:type="dxa"/>
            <w:gridSpan w:val="2"/>
            <w:vAlign w:val="center"/>
          </w:tcPr>
          <w:p w:rsidR="00662D7F" w:rsidRPr="00662D7F" w:rsidRDefault="00662D7F" w:rsidP="001D7388">
            <w:pPr>
              <w:pStyle w:val="ProblemTitle"/>
            </w:pPr>
            <w:r w:rsidRPr="00C21B10">
              <w:t xml:space="preserve">Задача </w:t>
            </w:r>
            <w:r w:rsidR="001D7388">
              <w:t>5</w:t>
            </w:r>
            <w:r w:rsidRPr="00C21B10">
              <w:t>.</w:t>
            </w:r>
            <w:r>
              <w:t xml:space="preserve"> Извеждане на името на цифра</w:t>
            </w:r>
          </w:p>
        </w:tc>
      </w:tr>
      <w:tr w:rsidR="00662D7F" w:rsidTr="00F00720">
        <w:tc>
          <w:tcPr>
            <w:tcW w:w="10773" w:type="dxa"/>
            <w:gridSpan w:val="2"/>
            <w:vAlign w:val="center"/>
          </w:tcPr>
          <w:p w:rsidR="00662D7F" w:rsidRDefault="00662D7F" w:rsidP="00F00720">
            <w:pPr>
              <w:spacing w:after="120"/>
              <w:jc w:val="left"/>
              <w:rPr>
                <w:b/>
              </w:rPr>
            </w:pPr>
            <w:r>
              <w:rPr>
                <w:b/>
              </w:rPr>
              <w:t>Условие</w:t>
            </w:r>
          </w:p>
          <w:p w:rsidR="00662D7F" w:rsidRDefault="00662D7F" w:rsidP="00F00720">
            <w:pPr>
              <w:spacing w:after="120"/>
            </w:pPr>
            <w:r>
              <w:t xml:space="preserve">Напишете програма, която за дадена цифра (0-9), зададена като вход, извежда името на цифрата </w:t>
            </w:r>
            <w:r>
              <w:lastRenderedPageBreak/>
              <w:t>на български език.</w:t>
            </w:r>
          </w:p>
          <w:p w:rsidR="00662D7F" w:rsidRPr="00662D7F" w:rsidRDefault="00662D7F" w:rsidP="00F00720">
            <w:pPr>
              <w:spacing w:after="120"/>
            </w:pPr>
            <w:r>
              <w:t>Пример</w:t>
            </w:r>
            <w:r w:rsidRPr="00737401">
              <w:t xml:space="preserve">: </w:t>
            </w:r>
            <w:r>
              <w:rPr>
                <w:bCs/>
              </w:rPr>
              <w:t xml:space="preserve">5  </w:t>
            </w:r>
            <w:r w:rsidRPr="00737401">
              <w:rPr>
                <w:bCs/>
              </w:rPr>
              <w:sym w:font="Wingdings" w:char="00E0"/>
            </w:r>
            <w:r w:rsidRPr="00737401">
              <w:rPr>
                <w:bCs/>
              </w:rPr>
              <w:t xml:space="preserve"> </w:t>
            </w:r>
            <w:r>
              <w:rPr>
                <w:bCs/>
              </w:rPr>
              <w:t xml:space="preserve"> Пет</w:t>
            </w:r>
          </w:p>
        </w:tc>
      </w:tr>
      <w:tr w:rsidR="00662D7F" w:rsidTr="00F00720">
        <w:tc>
          <w:tcPr>
            <w:tcW w:w="10773" w:type="dxa"/>
            <w:gridSpan w:val="2"/>
            <w:vAlign w:val="center"/>
          </w:tcPr>
          <w:p w:rsidR="00662D7F" w:rsidRDefault="00662D7F" w:rsidP="00F00720">
            <w:pPr>
              <w:spacing w:after="120"/>
              <w:jc w:val="left"/>
              <w:rPr>
                <w:b/>
              </w:rPr>
            </w:pPr>
            <w:r>
              <w:rPr>
                <w:b/>
              </w:rPr>
              <w:lastRenderedPageBreak/>
              <w:t>Описание на входа</w:t>
            </w:r>
          </w:p>
          <w:p w:rsidR="00662D7F" w:rsidRPr="00F11B6C" w:rsidRDefault="00662D7F" w:rsidP="00662D7F">
            <w:pPr>
              <w:spacing w:after="120"/>
            </w:pPr>
            <w:r>
              <w:t>Входните данни се въвеждат на един единствен  ред.</w:t>
            </w:r>
          </w:p>
        </w:tc>
      </w:tr>
      <w:tr w:rsidR="00662D7F" w:rsidTr="00F00720">
        <w:tc>
          <w:tcPr>
            <w:tcW w:w="10773" w:type="dxa"/>
            <w:gridSpan w:val="2"/>
            <w:vAlign w:val="center"/>
          </w:tcPr>
          <w:p w:rsidR="00662D7F" w:rsidRDefault="00662D7F" w:rsidP="00F00720">
            <w:pPr>
              <w:spacing w:after="120"/>
              <w:jc w:val="left"/>
              <w:rPr>
                <w:b/>
              </w:rPr>
            </w:pPr>
            <w:r>
              <w:rPr>
                <w:b/>
              </w:rPr>
              <w:t>Описание на изхода</w:t>
            </w:r>
          </w:p>
          <w:p w:rsidR="00662D7F" w:rsidRPr="006B0528" w:rsidRDefault="00662D7F" w:rsidP="00662D7F">
            <w:pPr>
              <w:spacing w:after="120"/>
            </w:pPr>
            <w:r>
              <w:t>Изходът се извежда на един единствен ред, където се извежда името на цифрата на бълграски език.</w:t>
            </w:r>
          </w:p>
        </w:tc>
      </w:tr>
      <w:tr w:rsidR="00662D7F" w:rsidTr="00F00720">
        <w:tc>
          <w:tcPr>
            <w:tcW w:w="10773" w:type="dxa"/>
            <w:gridSpan w:val="2"/>
            <w:vAlign w:val="center"/>
          </w:tcPr>
          <w:p w:rsidR="00662D7F" w:rsidRDefault="00662D7F" w:rsidP="00F00720">
            <w:pPr>
              <w:spacing w:after="120"/>
              <w:jc w:val="left"/>
              <w:rPr>
                <w:b/>
              </w:rPr>
            </w:pPr>
            <w:r>
              <w:rPr>
                <w:b/>
              </w:rPr>
              <w:t>Анализ на задачата</w:t>
            </w:r>
          </w:p>
          <w:p w:rsidR="00662D7F" w:rsidRPr="001D7388" w:rsidRDefault="00662D7F" w:rsidP="00F00720">
            <w:pPr>
              <w:spacing w:after="120"/>
            </w:pPr>
            <w:r>
              <w:t xml:space="preserve">С условната конструкция </w:t>
            </w:r>
            <w:r>
              <w:rPr>
                <w:lang w:val="en-US"/>
              </w:rPr>
              <w:t>(</w:t>
            </w:r>
            <w:r>
              <w:rPr>
                <w:b/>
                <w:lang w:val="en-US"/>
              </w:rPr>
              <w:t>switch</w:t>
            </w:r>
            <w:r w:rsidR="001D7388">
              <w:rPr>
                <w:b/>
                <w:lang w:val="en-US"/>
              </w:rPr>
              <w:t>-case</w:t>
            </w:r>
            <w:r>
              <w:rPr>
                <w:lang w:val="en-US"/>
              </w:rPr>
              <w:t xml:space="preserve">) </w:t>
            </w:r>
            <w:r>
              <w:t>се сравняват стойностите на променлив</w:t>
            </w:r>
            <w:r w:rsidR="001D7388">
              <w:rPr>
                <w:lang w:val="en-US"/>
              </w:rPr>
              <w:t>a</w:t>
            </w:r>
            <w:r w:rsidR="001D7388">
              <w:t>та</w:t>
            </w:r>
            <w:r>
              <w:t xml:space="preserve"> </w:t>
            </w:r>
            <w:r w:rsidR="001D7388">
              <w:rPr>
                <w:b/>
                <w:lang w:val="en-US"/>
              </w:rPr>
              <w:t>n</w:t>
            </w:r>
            <w:r>
              <w:rPr>
                <w:b/>
                <w:lang w:val="en-US"/>
              </w:rPr>
              <w:t>umber</w:t>
            </w:r>
            <w:r w:rsidR="001D7388">
              <w:rPr>
                <w:b/>
              </w:rPr>
              <w:t>:</w:t>
            </w:r>
          </w:p>
          <w:p w:rsidR="00662D7F" w:rsidRDefault="001D7388" w:rsidP="00F00720">
            <w:pPr>
              <w:pStyle w:val="ListParagraph"/>
              <w:numPr>
                <w:ilvl w:val="0"/>
                <w:numId w:val="39"/>
              </w:numPr>
              <w:spacing w:after="120"/>
            </w:pPr>
            <w:r>
              <w:t>Ако променливата е цифра, се извежда еквалента на цифрата на български език</w:t>
            </w:r>
            <w:r w:rsidR="00662D7F">
              <w:t>.</w:t>
            </w:r>
          </w:p>
          <w:p w:rsidR="001D7388" w:rsidRDefault="001D7388" w:rsidP="00F00720">
            <w:pPr>
              <w:pStyle w:val="ListParagraph"/>
              <w:numPr>
                <w:ilvl w:val="0"/>
                <w:numId w:val="39"/>
              </w:numPr>
              <w:spacing w:after="120"/>
            </w:pPr>
            <w:r>
              <w:t>Ако променливата не е цифра, се извежда съобщение за грешка.</w:t>
            </w:r>
          </w:p>
          <w:p w:rsidR="00662D7F" w:rsidRPr="00AC43B2" w:rsidRDefault="00662D7F" w:rsidP="00F00720">
            <w:pPr>
              <w:spacing w:after="120"/>
            </w:pPr>
          </w:p>
        </w:tc>
      </w:tr>
      <w:tr w:rsidR="00662D7F" w:rsidTr="00F00720">
        <w:tc>
          <w:tcPr>
            <w:tcW w:w="10773" w:type="dxa"/>
            <w:gridSpan w:val="2"/>
            <w:vAlign w:val="center"/>
          </w:tcPr>
          <w:p w:rsidR="00662D7F" w:rsidRPr="004E6C36" w:rsidRDefault="00662D7F" w:rsidP="00F00720">
            <w:pPr>
              <w:spacing w:after="120"/>
              <w:jc w:val="left"/>
              <w:rPr>
                <w:b/>
              </w:rPr>
            </w:pPr>
            <w:r w:rsidRPr="004E6C36">
              <w:rPr>
                <w:b/>
              </w:rPr>
              <w:t>Решение (сорс код)</w:t>
            </w:r>
          </w:p>
        </w:tc>
      </w:tr>
      <w:tr w:rsidR="00662D7F" w:rsidRPr="00F11B6C" w:rsidTr="001D7388">
        <w:trPr>
          <w:trHeight w:val="5860"/>
        </w:trPr>
        <w:tc>
          <w:tcPr>
            <w:tcW w:w="10773" w:type="dxa"/>
            <w:gridSpan w:val="2"/>
            <w:tcMar>
              <w:top w:w="113" w:type="dxa"/>
              <w:bottom w:w="113" w:type="dxa"/>
            </w:tcMar>
            <w:vAlign w:val="center"/>
          </w:tcPr>
          <w:p w:rsidR="00662D7F" w:rsidRPr="002066A7" w:rsidRDefault="00662D7F" w:rsidP="00F00720">
            <w:pPr>
              <w:autoSpaceDE w:val="0"/>
              <w:autoSpaceDN w:val="0"/>
              <w:adjustRightInd w:val="0"/>
              <w:spacing w:before="0"/>
              <w:jc w:val="left"/>
              <w:rPr>
                <w:rFonts w:ascii="Consolas" w:hAnsi="Consolas" w:cs="Consolas"/>
                <w:noProof/>
                <w:szCs w:val="20"/>
                <w:lang w:eastAsia="en-US"/>
              </w:rPr>
            </w:pPr>
            <w:r w:rsidRPr="00F11B6C">
              <w:rPr>
                <w:rFonts w:ascii="Consolas" w:hAnsi="Consolas" w:cs="Consolas"/>
                <w:noProof/>
                <w:color w:val="0000FF"/>
                <w:szCs w:val="20"/>
                <w:lang w:val="en-US" w:eastAsia="en-US"/>
              </w:rPr>
              <w:t>using</w:t>
            </w:r>
            <w:r w:rsidRPr="00F11B6C">
              <w:rPr>
                <w:rFonts w:ascii="Consolas" w:hAnsi="Consolas" w:cs="Consolas"/>
                <w:noProof/>
                <w:szCs w:val="20"/>
                <w:lang w:val="en-US" w:eastAsia="en-US"/>
              </w:rPr>
              <w:t xml:space="preserve"> System;</w:t>
            </w:r>
          </w:p>
          <w:p w:rsidR="00662D7F" w:rsidRDefault="00662D7F" w:rsidP="00F0072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1D7388" w:rsidRDefault="00662D7F"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sidR="001D7388">
              <w:rPr>
                <w:rFonts w:ascii="Consolas" w:hAnsi="Consolas" w:cs="Consolas"/>
                <w:color w:val="0000FF"/>
                <w:sz w:val="19"/>
                <w:szCs w:val="19"/>
                <w:lang w:eastAsia="en-US"/>
              </w:rPr>
              <w:t>class</w:t>
            </w:r>
            <w:r w:rsidR="001D7388">
              <w:rPr>
                <w:rFonts w:ascii="Consolas" w:hAnsi="Consolas" w:cs="Consolas"/>
                <w:sz w:val="19"/>
                <w:szCs w:val="19"/>
                <w:lang w:eastAsia="en-US"/>
              </w:rPr>
              <w:t xml:space="preserve"> </w:t>
            </w:r>
            <w:r w:rsidR="001D7388">
              <w:rPr>
                <w:rFonts w:ascii="Consolas" w:hAnsi="Consolas" w:cs="Consolas"/>
                <w:color w:val="2B91AF"/>
                <w:sz w:val="19"/>
                <w:szCs w:val="19"/>
                <w:lang w:eastAsia="en-US"/>
              </w:rPr>
              <w:t>DigitToWord</w:t>
            </w:r>
            <w:r w:rsidR="001D7388">
              <w:rPr>
                <w:rFonts w:ascii="Consolas" w:hAnsi="Consolas" w:cs="Consolas"/>
                <w:sz w:val="19"/>
                <w:szCs w:val="19"/>
                <w:lang w:eastAsia="en-US"/>
              </w:rPr>
              <w:t xml:space="preserve">    </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1D7388" w:rsidRPr="001D7388" w:rsidRDefault="001D7388" w:rsidP="001D7388">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eastAsia="en-US"/>
              </w:rPr>
              <w:t xml:space="preserve">        {</w:t>
            </w:r>
            <w:r>
              <w:rPr>
                <w:rFonts w:ascii="Consolas" w:hAnsi="Consolas" w:cs="Consolas"/>
                <w:color w:val="008000"/>
                <w:sz w:val="19"/>
                <w:szCs w:val="19"/>
                <w:lang w:val="en-US" w:eastAsia="en-US"/>
              </w:rPr>
              <w:t xml:space="preserve">             </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"Please input a one digit number:"</w:t>
            </w:r>
            <w:r>
              <w:rPr>
                <w:rFonts w:ascii="Consolas" w:hAnsi="Consolas" w:cs="Consolas"/>
                <w:sz w:val="19"/>
                <w:szCs w:val="19"/>
                <w:lang w:eastAsia="en-US"/>
              </w:rPr>
              <w:t>);</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number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.In.ReadLine());</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switch</w:t>
            </w:r>
            <w:r>
              <w:rPr>
                <w:rFonts w:ascii="Consolas" w:hAnsi="Consolas" w:cs="Consolas"/>
                <w:sz w:val="19"/>
                <w:szCs w:val="19"/>
                <w:lang w:eastAsia="en-US"/>
              </w:rPr>
              <w:t xml:space="preserve"> (number)</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1: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"Едно"</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2: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"Две"</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3: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"Три"</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4: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"Четири"</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5: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"Пет"</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6: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"Шест"</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7: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"Седем"</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8: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"Осем"</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9: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"Девет"</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0: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"Нула"</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default</w:t>
            </w: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"Please, input valid digits - from 0 to 9."</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1D7388" w:rsidRDefault="001D7388" w:rsidP="001D7388">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62D7F" w:rsidRPr="001D7388" w:rsidRDefault="001D7388" w:rsidP="001D7388">
            <w:pPr>
              <w:autoSpaceDE w:val="0"/>
              <w:autoSpaceDN w:val="0"/>
              <w:adjustRightInd w:val="0"/>
              <w:spacing w:before="0"/>
              <w:jc w:val="left"/>
              <w:rPr>
                <w:rFonts w:ascii="Consolas" w:hAnsi="Consolas" w:cs="Consolas"/>
                <w:noProof/>
                <w:szCs w:val="20"/>
                <w:lang w:val="en-US"/>
              </w:rPr>
            </w:pPr>
            <w:r>
              <w:rPr>
                <w:rFonts w:ascii="Consolas" w:hAnsi="Consolas" w:cs="Consolas"/>
                <w:noProof/>
                <w:szCs w:val="20"/>
                <w:lang w:val="en-US"/>
              </w:rPr>
              <w:t>}</w:t>
            </w:r>
          </w:p>
        </w:tc>
      </w:tr>
      <w:tr w:rsidR="00662D7F" w:rsidTr="00F00720">
        <w:trPr>
          <w:trHeight w:val="3155"/>
        </w:trPr>
        <w:tc>
          <w:tcPr>
            <w:tcW w:w="10773" w:type="dxa"/>
            <w:gridSpan w:val="2"/>
            <w:vAlign w:val="center"/>
          </w:tcPr>
          <w:p w:rsidR="00662D7F" w:rsidRPr="004E6C36" w:rsidRDefault="00662D7F" w:rsidP="00F00720">
            <w:pPr>
              <w:spacing w:after="120"/>
              <w:jc w:val="left"/>
              <w:rPr>
                <w:b/>
              </w:rPr>
            </w:pPr>
            <w:r>
              <w:rPr>
                <w:b/>
              </w:rPr>
              <w:t>Тестове</w:t>
            </w:r>
          </w:p>
          <w:p w:rsidR="00662D7F" w:rsidRPr="00C21B10" w:rsidRDefault="00662D7F" w:rsidP="00F00720">
            <w:pPr>
              <w:spacing w:after="120"/>
            </w:pPr>
            <w:r w:rsidRPr="00C21B10">
              <w:t>Интересните случаи за тестване са следните:</w:t>
            </w:r>
          </w:p>
          <w:p w:rsidR="00662D7F" w:rsidRPr="00C21B10" w:rsidRDefault="00662D7F" w:rsidP="00F00720">
            <w:pPr>
              <w:pStyle w:val="ListParagraph"/>
              <w:numPr>
                <w:ilvl w:val="0"/>
                <w:numId w:val="37"/>
              </w:numPr>
              <w:spacing w:after="120"/>
              <w:rPr>
                <w:rFonts w:ascii="Consolas" w:hAnsi="Consolas" w:cs="Consolas"/>
              </w:rPr>
            </w:pPr>
            <w:r w:rsidRPr="00C21B10">
              <w:rPr>
                <w:rFonts w:cs="Consolas"/>
              </w:rPr>
              <w:t>Примерния</w:t>
            </w:r>
            <w:r>
              <w:rPr>
                <w:rFonts w:cs="Consolas"/>
              </w:rPr>
              <w:t xml:space="preserve">т </w:t>
            </w:r>
            <w:r w:rsidRPr="00C21B10">
              <w:rPr>
                <w:rFonts w:cs="Consolas"/>
              </w:rPr>
              <w:t>вход</w:t>
            </w:r>
            <w:r>
              <w:rPr>
                <w:rFonts w:cs="Consolas"/>
              </w:rPr>
              <w:t xml:space="preserve"> от условието на задачата</w:t>
            </w:r>
            <w:r w:rsidR="001D7388">
              <w:rPr>
                <w:rFonts w:cs="Consolas"/>
              </w:rPr>
              <w:t>.</w:t>
            </w:r>
          </w:p>
          <w:p w:rsidR="00662D7F" w:rsidRPr="00CA1B49" w:rsidRDefault="001D7388" w:rsidP="00F00720">
            <w:pPr>
              <w:pStyle w:val="ListParagraph"/>
              <w:numPr>
                <w:ilvl w:val="0"/>
                <w:numId w:val="37"/>
              </w:numPr>
              <w:spacing w:after="120"/>
              <w:rPr>
                <w:rFonts w:ascii="Consolas" w:hAnsi="Consolas" w:cs="Consolas"/>
              </w:rPr>
            </w:pPr>
            <w:r>
              <w:rPr>
                <w:rFonts w:cs="Consolas"/>
              </w:rPr>
              <w:t>Входните данни не са цифра – тогава се извежда съобщение за грешка.</w:t>
            </w:r>
          </w:p>
        </w:tc>
      </w:tr>
      <w:tr w:rsidR="00662D7F" w:rsidTr="00F00720">
        <w:tc>
          <w:tcPr>
            <w:tcW w:w="5387" w:type="dxa"/>
            <w:vAlign w:val="center"/>
          </w:tcPr>
          <w:p w:rsidR="00662D7F" w:rsidRPr="004E6C36" w:rsidRDefault="00662D7F" w:rsidP="00F00720">
            <w:pPr>
              <w:spacing w:after="120"/>
              <w:jc w:val="left"/>
              <w:rPr>
                <w:b/>
              </w:rPr>
            </w:pPr>
            <w:r>
              <w:rPr>
                <w:b/>
              </w:rPr>
              <w:t>Вход</w:t>
            </w:r>
          </w:p>
        </w:tc>
        <w:tc>
          <w:tcPr>
            <w:tcW w:w="5386" w:type="dxa"/>
            <w:vAlign w:val="center"/>
          </w:tcPr>
          <w:p w:rsidR="00662D7F" w:rsidRPr="004E6C36" w:rsidRDefault="00662D7F" w:rsidP="00F00720">
            <w:pPr>
              <w:spacing w:after="120"/>
              <w:jc w:val="left"/>
              <w:rPr>
                <w:b/>
              </w:rPr>
            </w:pPr>
            <w:r>
              <w:rPr>
                <w:b/>
              </w:rPr>
              <w:t>Изход</w:t>
            </w:r>
          </w:p>
        </w:tc>
      </w:tr>
      <w:tr w:rsidR="00662D7F" w:rsidRPr="00F73CEF" w:rsidTr="00F00720">
        <w:tc>
          <w:tcPr>
            <w:tcW w:w="5387" w:type="dxa"/>
          </w:tcPr>
          <w:p w:rsidR="00662D7F" w:rsidRPr="001D7388" w:rsidRDefault="00662D7F" w:rsidP="00F00720">
            <w:pPr>
              <w:spacing w:after="120"/>
              <w:jc w:val="left"/>
              <w:rPr>
                <w:rFonts w:ascii="Consolas" w:hAnsi="Consolas" w:cs="Consolas"/>
                <w:noProof/>
                <w:lang w:val="en-US"/>
              </w:rPr>
            </w:pPr>
            <w:r>
              <w:rPr>
                <w:rFonts w:ascii="Consolas" w:hAnsi="Consolas" w:cs="Consolas"/>
                <w:noProof/>
              </w:rPr>
              <w:t>5</w:t>
            </w:r>
          </w:p>
        </w:tc>
        <w:tc>
          <w:tcPr>
            <w:tcW w:w="5386" w:type="dxa"/>
          </w:tcPr>
          <w:p w:rsidR="00662D7F" w:rsidRPr="001D7388" w:rsidRDefault="001D7388" w:rsidP="00F00720">
            <w:pPr>
              <w:spacing w:after="120"/>
              <w:jc w:val="left"/>
              <w:rPr>
                <w:rFonts w:ascii="Consolas" w:hAnsi="Consolas" w:cs="Consolas"/>
                <w:noProof/>
                <w:lang w:val="en-US"/>
              </w:rPr>
            </w:pPr>
            <w:r>
              <w:rPr>
                <w:rFonts w:ascii="Consolas" w:hAnsi="Consolas" w:cs="Consolas"/>
                <w:noProof/>
              </w:rPr>
              <w:t>Пет</w:t>
            </w:r>
          </w:p>
        </w:tc>
      </w:tr>
      <w:tr w:rsidR="00662D7F" w:rsidTr="00F00720">
        <w:tc>
          <w:tcPr>
            <w:tcW w:w="5387" w:type="dxa"/>
            <w:vAlign w:val="center"/>
          </w:tcPr>
          <w:p w:rsidR="00662D7F" w:rsidRPr="004E6C36" w:rsidRDefault="00662D7F" w:rsidP="00F00720">
            <w:pPr>
              <w:spacing w:after="120"/>
              <w:jc w:val="left"/>
              <w:rPr>
                <w:b/>
              </w:rPr>
            </w:pPr>
            <w:r>
              <w:rPr>
                <w:b/>
              </w:rPr>
              <w:lastRenderedPageBreak/>
              <w:t>Вход</w:t>
            </w:r>
          </w:p>
        </w:tc>
        <w:tc>
          <w:tcPr>
            <w:tcW w:w="5386" w:type="dxa"/>
            <w:vAlign w:val="center"/>
          </w:tcPr>
          <w:p w:rsidR="00662D7F" w:rsidRPr="004E6C36" w:rsidRDefault="00662D7F" w:rsidP="00F00720">
            <w:pPr>
              <w:spacing w:after="120"/>
              <w:jc w:val="left"/>
              <w:rPr>
                <w:b/>
              </w:rPr>
            </w:pPr>
            <w:r>
              <w:rPr>
                <w:b/>
              </w:rPr>
              <w:t>Изход</w:t>
            </w:r>
          </w:p>
        </w:tc>
      </w:tr>
      <w:tr w:rsidR="00662D7F" w:rsidRPr="00F73CEF" w:rsidTr="00F00720">
        <w:tc>
          <w:tcPr>
            <w:tcW w:w="5387" w:type="dxa"/>
          </w:tcPr>
          <w:p w:rsidR="00662D7F" w:rsidRPr="00F73CEF" w:rsidRDefault="001D7388" w:rsidP="00F00720">
            <w:pPr>
              <w:spacing w:after="120"/>
              <w:jc w:val="left"/>
              <w:rPr>
                <w:rFonts w:ascii="Consolas" w:hAnsi="Consolas" w:cs="Consolas"/>
                <w:noProof/>
              </w:rPr>
            </w:pPr>
            <w:r>
              <w:rPr>
                <w:rFonts w:ascii="Consolas" w:hAnsi="Consolas" w:cs="Consolas"/>
                <w:noProof/>
              </w:rPr>
              <w:t>10</w:t>
            </w:r>
          </w:p>
        </w:tc>
        <w:tc>
          <w:tcPr>
            <w:tcW w:w="5386" w:type="dxa"/>
          </w:tcPr>
          <w:p w:rsidR="00662D7F" w:rsidRPr="001D7388" w:rsidRDefault="001D7388" w:rsidP="001D7388">
            <w:pPr>
              <w:autoSpaceDE w:val="0"/>
              <w:autoSpaceDN w:val="0"/>
              <w:adjustRightInd w:val="0"/>
              <w:spacing w:before="0"/>
              <w:jc w:val="left"/>
              <w:rPr>
                <w:rFonts w:ascii="Consolas" w:hAnsi="Consolas" w:cs="Consolas"/>
                <w:szCs w:val="20"/>
                <w:lang w:eastAsia="en-US"/>
              </w:rPr>
            </w:pPr>
            <w:r w:rsidRPr="001D7388">
              <w:rPr>
                <w:rFonts w:ascii="Consolas" w:hAnsi="Consolas" w:cs="Consolas"/>
                <w:szCs w:val="20"/>
                <w:lang w:eastAsia="en-US"/>
              </w:rPr>
              <w:t>Please, input valid digits - from 0 to 9.</w:t>
            </w:r>
          </w:p>
        </w:tc>
      </w:tr>
    </w:tbl>
    <w:p w:rsidR="00662D7F" w:rsidRDefault="00662D7F" w:rsidP="00E834C2">
      <w:pPr>
        <w:spacing w:after="120"/>
        <w:rPr>
          <w:noProof/>
        </w:rPr>
      </w:pPr>
    </w:p>
    <w:p w:rsidR="001D7388" w:rsidRDefault="001D7388" w:rsidP="00E834C2">
      <w:pPr>
        <w:spacing w:after="120"/>
        <w:rPr>
          <w:noProof/>
        </w:rPr>
      </w:pPr>
    </w:p>
    <w:p w:rsidR="001D7388" w:rsidRDefault="001D7388" w:rsidP="00E834C2">
      <w:pPr>
        <w:spacing w:after="120"/>
        <w:rPr>
          <w:noProof/>
        </w:rPr>
      </w:pPr>
    </w:p>
    <w:p w:rsidR="001D7388" w:rsidRDefault="001D7388" w:rsidP="00E834C2">
      <w:pPr>
        <w:spacing w:after="120"/>
        <w:rPr>
          <w:noProof/>
        </w:rPr>
      </w:pPr>
    </w:p>
    <w:p w:rsidR="001D7388" w:rsidRDefault="001D7388" w:rsidP="00E834C2">
      <w:pPr>
        <w:spacing w:after="120"/>
        <w:rPr>
          <w:noProof/>
        </w:rPr>
      </w:pPr>
    </w:p>
    <w:p w:rsidR="001D7388" w:rsidRDefault="001D7388" w:rsidP="00E834C2">
      <w:pPr>
        <w:spacing w:after="120"/>
        <w:rPr>
          <w:noProof/>
        </w:rPr>
      </w:pPr>
    </w:p>
    <w:p w:rsidR="001D7388" w:rsidRDefault="001D7388" w:rsidP="00E834C2">
      <w:pPr>
        <w:spacing w:after="120"/>
        <w:rPr>
          <w:noProof/>
        </w:rPr>
      </w:pPr>
    </w:p>
    <w:p w:rsidR="001D7388" w:rsidRDefault="001D7388" w:rsidP="00E834C2">
      <w:pPr>
        <w:spacing w:after="120"/>
        <w:rPr>
          <w:noProof/>
        </w:rPr>
      </w:pPr>
    </w:p>
    <w:tbl>
      <w:tblPr>
        <w:tblStyle w:val="TableGrid"/>
        <w:tblW w:w="0" w:type="auto"/>
        <w:tblInd w:w="108" w:type="dxa"/>
        <w:tblLook w:val="04A0"/>
      </w:tblPr>
      <w:tblGrid>
        <w:gridCol w:w="5387"/>
        <w:gridCol w:w="5386"/>
      </w:tblGrid>
      <w:tr w:rsidR="008B5979" w:rsidRPr="00122761" w:rsidTr="00BC7F3F">
        <w:tc>
          <w:tcPr>
            <w:tcW w:w="10773" w:type="dxa"/>
            <w:gridSpan w:val="2"/>
            <w:vAlign w:val="center"/>
          </w:tcPr>
          <w:p w:rsidR="008B5979" w:rsidRPr="00122761" w:rsidRDefault="008B5979" w:rsidP="007768DC">
            <w:pPr>
              <w:pStyle w:val="ProblemTitle"/>
            </w:pPr>
            <w:r w:rsidRPr="00C21B10">
              <w:t xml:space="preserve">Задача </w:t>
            </w:r>
            <w:r>
              <w:t>6</w:t>
            </w:r>
            <w:r w:rsidRPr="00C21B10">
              <w:t>.</w:t>
            </w:r>
            <w:r>
              <w:t xml:space="preserve"> </w:t>
            </w:r>
            <w:r w:rsidR="007768DC">
              <w:t>Решаване на квадратно уравнение</w:t>
            </w:r>
          </w:p>
        </w:tc>
      </w:tr>
      <w:tr w:rsidR="008B5979" w:rsidRPr="006B0528" w:rsidTr="00BC7F3F">
        <w:tc>
          <w:tcPr>
            <w:tcW w:w="10773" w:type="dxa"/>
            <w:gridSpan w:val="2"/>
            <w:vAlign w:val="center"/>
          </w:tcPr>
          <w:p w:rsidR="008B5979" w:rsidRDefault="008B5979" w:rsidP="008B5979">
            <w:pPr>
              <w:spacing w:after="120"/>
              <w:jc w:val="left"/>
              <w:rPr>
                <w:b/>
              </w:rPr>
            </w:pPr>
            <w:r>
              <w:rPr>
                <w:b/>
              </w:rPr>
              <w:t>Условие</w:t>
            </w:r>
          </w:p>
          <w:p w:rsidR="008B5979" w:rsidRPr="006B0528" w:rsidRDefault="008B5979" w:rsidP="008B5979">
            <w:pPr>
              <w:spacing w:after="120"/>
              <w:jc w:val="left"/>
            </w:pPr>
            <w:r w:rsidRPr="00DD1597">
              <w:t xml:space="preserve">Напишете програма, която при въвеждане на коефициентите </w:t>
            </w:r>
            <w:r>
              <w:t>(</w:t>
            </w:r>
            <w:r w:rsidRPr="00EB2D9E">
              <w:rPr>
                <w:rStyle w:val="Code"/>
              </w:rPr>
              <w:t>a</w:t>
            </w:r>
            <w:r w:rsidRPr="00E15FF3">
              <w:rPr>
                <w:lang w:val="ru-RU"/>
              </w:rPr>
              <w:t xml:space="preserve">, </w:t>
            </w:r>
            <w:r w:rsidRPr="00EB2D9E">
              <w:rPr>
                <w:rStyle w:val="Code"/>
              </w:rPr>
              <w:t>b</w:t>
            </w:r>
            <w:r w:rsidRPr="00E15FF3">
              <w:rPr>
                <w:lang w:val="ru-RU"/>
              </w:rPr>
              <w:t xml:space="preserve"> и </w:t>
            </w:r>
            <w:r w:rsidRPr="00EB2D9E">
              <w:rPr>
                <w:rStyle w:val="Code"/>
              </w:rPr>
              <w:t>c</w:t>
            </w:r>
            <w:r w:rsidRPr="00E15FF3">
              <w:rPr>
                <w:lang w:val="ru-RU"/>
              </w:rPr>
              <w:t xml:space="preserve">) </w:t>
            </w:r>
            <w:r w:rsidRPr="00DD1597">
              <w:t>на квадратно уравнение:</w:t>
            </w:r>
            <w:r>
              <w:t xml:space="preserve"> </w:t>
            </w:r>
            <w:r w:rsidRPr="00136246">
              <w:rPr>
                <w:rStyle w:val="Code"/>
              </w:rPr>
              <w:t>ax</w:t>
            </w:r>
            <w:r w:rsidRPr="00136246">
              <w:rPr>
                <w:rStyle w:val="Code"/>
                <w:vertAlign w:val="superscript"/>
              </w:rPr>
              <w:t>2</w:t>
            </w:r>
            <w:r w:rsidRPr="00136246">
              <w:rPr>
                <w:rStyle w:val="Code"/>
              </w:rPr>
              <w:t>+bx+c</w:t>
            </w:r>
            <w:r w:rsidRPr="00DD1597">
              <w:t>, изчислява и извежда неговите реални корени</w:t>
            </w:r>
            <w:r>
              <w:t xml:space="preserve"> (ако има такива)</w:t>
            </w:r>
            <w:r w:rsidRPr="00DD1597">
              <w:t>.</w:t>
            </w:r>
            <w:r>
              <w:t xml:space="preserve"> Квадратните уравнения могат да имат 0, 1 или 2 реални корена.</w:t>
            </w:r>
          </w:p>
        </w:tc>
      </w:tr>
      <w:tr w:rsidR="008B5979" w:rsidRPr="00F11B6C" w:rsidTr="00BC7F3F">
        <w:tc>
          <w:tcPr>
            <w:tcW w:w="10773" w:type="dxa"/>
            <w:gridSpan w:val="2"/>
            <w:vAlign w:val="center"/>
          </w:tcPr>
          <w:p w:rsidR="008B5979" w:rsidRDefault="008B5979" w:rsidP="009C3A96">
            <w:pPr>
              <w:spacing w:after="120"/>
              <w:jc w:val="left"/>
              <w:rPr>
                <w:b/>
              </w:rPr>
            </w:pPr>
            <w:r>
              <w:rPr>
                <w:b/>
              </w:rPr>
              <w:t>Описание на входа</w:t>
            </w:r>
          </w:p>
          <w:p w:rsidR="008B5979" w:rsidRPr="00E97CE7" w:rsidRDefault="008B5979" w:rsidP="009C3A96">
            <w:pPr>
              <w:spacing w:after="120"/>
              <w:jc w:val="left"/>
              <w:rPr>
                <w:lang w:val="en-US"/>
              </w:rPr>
            </w:pPr>
            <w:r w:rsidRPr="004B31C6">
              <w:t>Въве</w:t>
            </w:r>
            <w:r>
              <w:t>ждат се три числа, всяко на нов ред.</w:t>
            </w:r>
            <w:r w:rsidR="00E97CE7">
              <w:t xml:space="preserve"> Сътветно </w:t>
            </w:r>
            <w:r w:rsidR="00E97CE7" w:rsidRPr="00E97CE7">
              <w:rPr>
                <w:b/>
                <w:lang w:val="en-US"/>
              </w:rPr>
              <w:t>a</w:t>
            </w:r>
            <w:r w:rsidR="00E97CE7">
              <w:rPr>
                <w:lang w:val="en-US"/>
              </w:rPr>
              <w:t xml:space="preserve">, </w:t>
            </w:r>
            <w:r w:rsidR="00E97CE7" w:rsidRPr="00E97CE7">
              <w:rPr>
                <w:b/>
                <w:lang w:val="en-US"/>
              </w:rPr>
              <w:t>b</w:t>
            </w:r>
            <w:r w:rsidR="00E97CE7">
              <w:rPr>
                <w:lang w:val="en-US"/>
              </w:rPr>
              <w:t xml:space="preserve">, </w:t>
            </w:r>
            <w:r w:rsidR="00E97CE7" w:rsidRPr="00E97CE7">
              <w:rPr>
                <w:b/>
                <w:lang w:val="en-US"/>
              </w:rPr>
              <w:t>c</w:t>
            </w:r>
            <w:r w:rsidR="00E97CE7">
              <w:rPr>
                <w:lang w:val="en-US"/>
              </w:rPr>
              <w:t>.</w:t>
            </w:r>
          </w:p>
        </w:tc>
      </w:tr>
      <w:tr w:rsidR="008B5979" w:rsidRPr="006B0528" w:rsidTr="00BC7F3F">
        <w:tc>
          <w:tcPr>
            <w:tcW w:w="10773" w:type="dxa"/>
            <w:gridSpan w:val="2"/>
            <w:vAlign w:val="center"/>
          </w:tcPr>
          <w:p w:rsidR="008B5979" w:rsidRDefault="008B5979" w:rsidP="009C3A96">
            <w:pPr>
              <w:spacing w:after="120"/>
              <w:jc w:val="left"/>
              <w:rPr>
                <w:b/>
              </w:rPr>
            </w:pPr>
            <w:r>
              <w:rPr>
                <w:b/>
              </w:rPr>
              <w:t>Описание на изхода</w:t>
            </w:r>
          </w:p>
          <w:p w:rsidR="008B5979" w:rsidRDefault="00D854C8" w:rsidP="009C3A96">
            <w:pPr>
              <w:spacing w:after="120"/>
            </w:pPr>
            <w:r>
              <w:t>Ако квадратното уравнение няма решение, се изписва</w:t>
            </w:r>
          </w:p>
          <w:p w:rsidR="00D854C8" w:rsidRDefault="00D854C8" w:rsidP="009C3A96">
            <w:pPr>
              <w:spacing w:after="120"/>
              <w:rPr>
                <w:lang w:val="en-US"/>
              </w:rPr>
            </w:pPr>
            <w:r>
              <w:rPr>
                <w:lang w:val="en-US"/>
              </w:rPr>
              <w:t>No real roots</w:t>
            </w:r>
          </w:p>
          <w:p w:rsidR="00D854C8" w:rsidRDefault="00D854C8" w:rsidP="009C3A96">
            <w:pPr>
              <w:spacing w:after="120"/>
              <w:rPr>
                <w:lang w:val="en-US"/>
              </w:rPr>
            </w:pPr>
          </w:p>
          <w:p w:rsidR="00D854C8" w:rsidRPr="00D854C8" w:rsidRDefault="00D854C8" w:rsidP="009C3A96">
            <w:pPr>
              <w:spacing w:after="120"/>
            </w:pPr>
            <w:r>
              <w:t>Ако има решение, се изписват неговите корени.</w:t>
            </w:r>
          </w:p>
        </w:tc>
      </w:tr>
      <w:tr w:rsidR="008B5979" w:rsidRPr="00AC43B2" w:rsidTr="00BC7F3F">
        <w:tc>
          <w:tcPr>
            <w:tcW w:w="10773" w:type="dxa"/>
            <w:gridSpan w:val="2"/>
            <w:vAlign w:val="center"/>
          </w:tcPr>
          <w:p w:rsidR="008B5979" w:rsidRDefault="008B5979" w:rsidP="009C3A96">
            <w:pPr>
              <w:spacing w:after="120"/>
              <w:jc w:val="left"/>
              <w:rPr>
                <w:b/>
              </w:rPr>
            </w:pPr>
            <w:r>
              <w:rPr>
                <w:b/>
              </w:rPr>
              <w:t>Анализ на задачата</w:t>
            </w:r>
          </w:p>
          <w:p w:rsidR="00D854C8" w:rsidRDefault="00D854C8" w:rsidP="00D854C8">
            <w:pPr>
              <w:spacing w:after="120"/>
            </w:pPr>
            <w:r>
              <w:t xml:space="preserve">Изчислява се детерминаната и се записва в променливата </w:t>
            </w:r>
            <w:r w:rsidRPr="00D854C8">
              <w:rPr>
                <w:b/>
                <w:lang w:val="en-US"/>
              </w:rPr>
              <w:t>D</w:t>
            </w:r>
            <w:r>
              <w:rPr>
                <w:lang w:val="en-US"/>
              </w:rPr>
              <w:t>.</w:t>
            </w:r>
          </w:p>
          <w:p w:rsidR="00D854C8" w:rsidRDefault="00D854C8" w:rsidP="00D854C8">
            <w:pPr>
              <w:spacing w:after="120"/>
            </w:pPr>
          </w:p>
          <w:p w:rsidR="00D854C8" w:rsidRDefault="00D854C8" w:rsidP="00D854C8">
            <w:pPr>
              <w:spacing w:after="120"/>
            </w:pPr>
            <w:r>
              <w:t>Ако тя е по-малка от нула, на конзолата се изписва „</w:t>
            </w:r>
            <w:r>
              <w:rPr>
                <w:lang w:val="en-US"/>
              </w:rPr>
              <w:t xml:space="preserve">No real roots” </w:t>
            </w:r>
            <w:r>
              <w:t>и програмата прекратява решението си.</w:t>
            </w:r>
          </w:p>
          <w:p w:rsidR="00D854C8" w:rsidRDefault="00D854C8" w:rsidP="00D854C8">
            <w:pPr>
              <w:spacing w:after="120"/>
            </w:pPr>
          </w:p>
          <w:p w:rsidR="008B5979" w:rsidRDefault="00D854C8" w:rsidP="00D854C8">
            <w:pPr>
              <w:spacing w:after="120"/>
            </w:pPr>
            <w:r>
              <w:t xml:space="preserve">Ако детерминаната е равна на </w:t>
            </w:r>
            <w:r w:rsidRPr="00D854C8">
              <w:rPr>
                <w:b/>
              </w:rPr>
              <w:t>0</w:t>
            </w:r>
            <w:r>
              <w:t xml:space="preserve">, се изчислява единсвеният корен в променливата </w:t>
            </w:r>
            <w:r w:rsidRPr="00D854C8">
              <w:rPr>
                <w:b/>
                <w:lang w:val="en-US"/>
              </w:rPr>
              <w:t>root</w:t>
            </w:r>
            <w:r>
              <w:rPr>
                <w:lang w:val="en-US"/>
              </w:rPr>
              <w:t xml:space="preserve"> </w:t>
            </w:r>
            <w:r>
              <w:t>и се изписва на конзолата.</w:t>
            </w:r>
          </w:p>
          <w:p w:rsidR="00D854C8" w:rsidRDefault="00D854C8" w:rsidP="00D854C8">
            <w:pPr>
              <w:spacing w:after="120"/>
            </w:pPr>
          </w:p>
          <w:p w:rsidR="00D854C8" w:rsidRPr="00D854C8" w:rsidRDefault="00D854C8" w:rsidP="00D854C8">
            <w:pPr>
              <w:spacing w:after="120"/>
            </w:pPr>
            <w:r>
              <w:t xml:space="preserve">Ако детерминаната е по-голяма от </w:t>
            </w:r>
            <w:r w:rsidRPr="00D854C8">
              <w:rPr>
                <w:b/>
              </w:rPr>
              <w:t>0</w:t>
            </w:r>
            <w:r>
              <w:t>, се изчисляват двата възможни корена и изписват на конзолата</w:t>
            </w:r>
            <w:r w:rsidR="00AF260A">
              <w:t>.</w:t>
            </w:r>
          </w:p>
        </w:tc>
      </w:tr>
      <w:tr w:rsidR="008B5979" w:rsidRPr="004E6C36" w:rsidTr="00BC7F3F">
        <w:tc>
          <w:tcPr>
            <w:tcW w:w="10773" w:type="dxa"/>
            <w:gridSpan w:val="2"/>
            <w:vAlign w:val="center"/>
          </w:tcPr>
          <w:p w:rsidR="008B5979" w:rsidRPr="004E6C36" w:rsidRDefault="008B5979" w:rsidP="009C3A96">
            <w:pPr>
              <w:spacing w:after="120"/>
              <w:jc w:val="left"/>
              <w:rPr>
                <w:b/>
              </w:rPr>
            </w:pPr>
            <w:r w:rsidRPr="004E6C36">
              <w:rPr>
                <w:b/>
              </w:rPr>
              <w:t>Решение (сорс код)</w:t>
            </w:r>
          </w:p>
        </w:tc>
      </w:tr>
      <w:tr w:rsidR="008B5979" w:rsidRPr="00F11B6C" w:rsidTr="00BC7F3F">
        <w:tc>
          <w:tcPr>
            <w:tcW w:w="10773" w:type="dxa"/>
            <w:gridSpan w:val="2"/>
            <w:tcMar>
              <w:top w:w="113" w:type="dxa"/>
              <w:bottom w:w="113" w:type="dxa"/>
            </w:tcMar>
            <w:vAlign w:val="center"/>
          </w:tcPr>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846774" w:rsidRDefault="00846774" w:rsidP="00846774">
            <w:pPr>
              <w:autoSpaceDE w:val="0"/>
              <w:autoSpaceDN w:val="0"/>
              <w:adjustRightInd w:val="0"/>
              <w:spacing w:before="0"/>
              <w:jc w:val="left"/>
              <w:rPr>
                <w:rFonts w:ascii="Consolas" w:hAnsi="Consolas" w:cs="Consolas"/>
                <w:sz w:val="21"/>
                <w:szCs w:val="21"/>
                <w:lang w:eastAsia="en-US"/>
              </w:rPr>
            </w:pPr>
          </w:p>
          <w:p w:rsidR="00846774" w:rsidRDefault="00846774" w:rsidP="00846774">
            <w:pPr>
              <w:autoSpaceDE w:val="0"/>
              <w:autoSpaceDN w:val="0"/>
              <w:adjustRightInd w:val="0"/>
              <w:spacing w:before="0"/>
              <w:jc w:val="left"/>
              <w:rPr>
                <w:rFonts w:ascii="Consolas" w:hAnsi="Consolas" w:cs="Consolas"/>
                <w:sz w:val="21"/>
                <w:szCs w:val="21"/>
                <w:lang w:eastAsia="en-US"/>
              </w:rPr>
            </w:pP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SolvingEquation</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lastRenderedPageBreak/>
              <w:t xml:space="preserve">    {</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//on the 3 input lines are the coefficients: a b and c</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a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b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c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D = b * b - 4 * a * c; </w:t>
            </w:r>
            <w:r>
              <w:rPr>
                <w:rFonts w:ascii="Consolas" w:hAnsi="Consolas" w:cs="Consolas"/>
                <w:color w:val="008000"/>
                <w:sz w:val="21"/>
                <w:szCs w:val="21"/>
                <w:lang w:eastAsia="en-US"/>
              </w:rPr>
              <w:t>//finding the determinanta(Don't know what it is in English ;d)</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//On the output line should be one of the three cases</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//first case: "No real roots"</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//second case: The only root</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//this case: The 2 roots seperated by space</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(D &lt; 0)</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"No real roots"</w:t>
            </w:r>
            <w:r>
              <w:rPr>
                <w:rFonts w:ascii="Consolas" w:hAnsi="Consolas" w:cs="Consolas"/>
                <w:sz w:val="21"/>
                <w:szCs w:val="21"/>
                <w:lang w:eastAsia="en-US"/>
              </w:rPr>
              <w:t>);</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(D == 0)</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root = -b / 2 * a;</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.WriteLine(root);</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else</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 xml:space="preserve">.WriteLine((-b + </w:t>
            </w:r>
            <w:r>
              <w:rPr>
                <w:rFonts w:ascii="Consolas" w:hAnsi="Consolas" w:cs="Consolas"/>
                <w:color w:val="2B91AF"/>
                <w:sz w:val="21"/>
                <w:szCs w:val="21"/>
                <w:lang w:eastAsia="en-US"/>
              </w:rPr>
              <w:t>Math</w:t>
            </w:r>
            <w:r>
              <w:rPr>
                <w:rFonts w:ascii="Consolas" w:hAnsi="Consolas" w:cs="Consolas"/>
                <w:sz w:val="21"/>
                <w:szCs w:val="21"/>
                <w:lang w:eastAsia="en-US"/>
              </w:rPr>
              <w:t xml:space="preserve">.Sqrt(D)) / (2 * a) + </w:t>
            </w:r>
            <w:r>
              <w:rPr>
                <w:rFonts w:ascii="Consolas" w:hAnsi="Consolas" w:cs="Consolas"/>
                <w:color w:val="A31515"/>
                <w:sz w:val="21"/>
                <w:szCs w:val="21"/>
                <w:lang w:eastAsia="en-US"/>
              </w:rPr>
              <w:t>" "</w:t>
            </w:r>
            <w:r>
              <w:rPr>
                <w:rFonts w:ascii="Consolas" w:hAnsi="Consolas" w:cs="Consolas"/>
                <w:sz w:val="21"/>
                <w:szCs w:val="21"/>
                <w:lang w:eastAsia="en-US"/>
              </w:rPr>
              <w:t xml:space="preserve"> + (-b - </w:t>
            </w:r>
            <w:r>
              <w:rPr>
                <w:rFonts w:ascii="Consolas" w:hAnsi="Consolas" w:cs="Consolas"/>
                <w:color w:val="2B91AF"/>
                <w:sz w:val="21"/>
                <w:szCs w:val="21"/>
                <w:lang w:eastAsia="en-US"/>
              </w:rPr>
              <w:t>Math</w:t>
            </w:r>
            <w:r>
              <w:rPr>
                <w:rFonts w:ascii="Consolas" w:hAnsi="Consolas" w:cs="Consolas"/>
                <w:sz w:val="21"/>
                <w:szCs w:val="21"/>
                <w:lang w:eastAsia="en-US"/>
              </w:rPr>
              <w:t>.Sqrt(D)) / (2 * a));</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846774" w:rsidRDefault="00846774" w:rsidP="00846774">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8B5979" w:rsidRPr="00F11B6C" w:rsidRDefault="00846774" w:rsidP="00846774">
            <w:pPr>
              <w:autoSpaceDE w:val="0"/>
              <w:autoSpaceDN w:val="0"/>
              <w:adjustRightInd w:val="0"/>
              <w:spacing w:before="0"/>
              <w:jc w:val="left"/>
              <w:rPr>
                <w:rFonts w:ascii="Consolas" w:hAnsi="Consolas" w:cs="Consolas"/>
                <w:noProof/>
                <w:szCs w:val="20"/>
                <w:lang w:val="en-US"/>
              </w:rPr>
            </w:pPr>
            <w:r>
              <w:rPr>
                <w:rFonts w:ascii="Consolas" w:hAnsi="Consolas" w:cs="Consolas"/>
                <w:sz w:val="21"/>
                <w:szCs w:val="21"/>
                <w:lang w:eastAsia="en-US"/>
              </w:rPr>
              <w:t>}</w:t>
            </w:r>
          </w:p>
        </w:tc>
      </w:tr>
      <w:tr w:rsidR="00BC7F3F" w:rsidRPr="00C82C71" w:rsidTr="00752F23">
        <w:trPr>
          <w:trHeight w:val="3155"/>
        </w:trPr>
        <w:tc>
          <w:tcPr>
            <w:tcW w:w="10773" w:type="dxa"/>
            <w:gridSpan w:val="2"/>
            <w:vAlign w:val="center"/>
          </w:tcPr>
          <w:p w:rsidR="00BC7F3F" w:rsidRPr="004E6C36" w:rsidRDefault="00BC7F3F" w:rsidP="00752F23">
            <w:pPr>
              <w:spacing w:after="120"/>
              <w:jc w:val="left"/>
              <w:rPr>
                <w:b/>
              </w:rPr>
            </w:pPr>
            <w:r>
              <w:rPr>
                <w:b/>
              </w:rPr>
              <w:lastRenderedPageBreak/>
              <w:t>Тестове</w:t>
            </w:r>
          </w:p>
          <w:p w:rsidR="00BC7F3F" w:rsidRPr="00C21B10" w:rsidRDefault="00BC7F3F" w:rsidP="00752F23">
            <w:pPr>
              <w:spacing w:after="120"/>
            </w:pPr>
            <w:r w:rsidRPr="00C21B10">
              <w:t>Интересните случаи за тестване са следните:</w:t>
            </w:r>
          </w:p>
          <w:p w:rsidR="00BC7F3F" w:rsidRPr="00A0484B" w:rsidRDefault="00BC7F3F" w:rsidP="00752F23">
            <w:pPr>
              <w:pStyle w:val="ListParagraph"/>
              <w:numPr>
                <w:ilvl w:val="0"/>
                <w:numId w:val="37"/>
              </w:numPr>
              <w:spacing w:after="120"/>
              <w:rPr>
                <w:rFonts w:cs="Consolas"/>
              </w:rPr>
            </w:pPr>
            <w:r>
              <w:rPr>
                <w:rFonts w:cs="Consolas"/>
                <w:lang w:val="en-US"/>
              </w:rPr>
              <w:t>4 2 0 -&gt; 0 -0.5</w:t>
            </w:r>
          </w:p>
          <w:p w:rsidR="00BC7F3F" w:rsidRPr="00F63319" w:rsidRDefault="00BC7F3F" w:rsidP="00752F23">
            <w:pPr>
              <w:pStyle w:val="ListParagraph"/>
              <w:numPr>
                <w:ilvl w:val="0"/>
                <w:numId w:val="37"/>
              </w:numPr>
              <w:spacing w:after="120"/>
              <w:rPr>
                <w:rFonts w:cs="Consolas"/>
              </w:rPr>
            </w:pPr>
            <w:r>
              <w:rPr>
                <w:rFonts w:cs="Consolas"/>
                <w:lang w:val="en-US"/>
              </w:rPr>
              <w:t>0 0 0 -&gt; 0</w:t>
            </w:r>
          </w:p>
          <w:p w:rsidR="00BC7F3F" w:rsidRPr="00C82C71" w:rsidRDefault="00BC7F3F" w:rsidP="00752F23">
            <w:pPr>
              <w:pStyle w:val="ListParagraph"/>
              <w:numPr>
                <w:ilvl w:val="0"/>
                <w:numId w:val="37"/>
              </w:numPr>
              <w:spacing w:after="120"/>
              <w:rPr>
                <w:rFonts w:cs="Consolas"/>
              </w:rPr>
            </w:pPr>
          </w:p>
        </w:tc>
      </w:tr>
      <w:tr w:rsidR="00BC7F3F" w:rsidRPr="004E6C36" w:rsidTr="00752F23">
        <w:tc>
          <w:tcPr>
            <w:tcW w:w="5387" w:type="dxa"/>
            <w:vAlign w:val="center"/>
          </w:tcPr>
          <w:p w:rsidR="00BC7F3F" w:rsidRPr="004E6C36" w:rsidRDefault="00BC7F3F" w:rsidP="00752F23">
            <w:pPr>
              <w:spacing w:after="120"/>
              <w:jc w:val="left"/>
              <w:rPr>
                <w:b/>
              </w:rPr>
            </w:pPr>
            <w:r>
              <w:rPr>
                <w:b/>
              </w:rPr>
              <w:t>Вход</w:t>
            </w:r>
          </w:p>
        </w:tc>
        <w:tc>
          <w:tcPr>
            <w:tcW w:w="5386" w:type="dxa"/>
            <w:vAlign w:val="center"/>
          </w:tcPr>
          <w:p w:rsidR="00BC7F3F" w:rsidRPr="004E6C36" w:rsidRDefault="00BC7F3F" w:rsidP="00752F23">
            <w:pPr>
              <w:spacing w:after="120"/>
              <w:jc w:val="left"/>
              <w:rPr>
                <w:b/>
              </w:rPr>
            </w:pPr>
            <w:r>
              <w:rPr>
                <w:b/>
              </w:rPr>
              <w:t>Изход</w:t>
            </w:r>
          </w:p>
        </w:tc>
      </w:tr>
      <w:tr w:rsidR="00BC7F3F" w:rsidRPr="00C82C71" w:rsidTr="00752F23">
        <w:tc>
          <w:tcPr>
            <w:tcW w:w="5387" w:type="dxa"/>
          </w:tcPr>
          <w:p w:rsidR="00BC7F3F" w:rsidRDefault="00BC7F3F" w:rsidP="00752F23">
            <w:pPr>
              <w:spacing w:after="120"/>
              <w:jc w:val="left"/>
              <w:rPr>
                <w:rFonts w:ascii="Consolas" w:hAnsi="Consolas" w:cs="Consolas"/>
                <w:noProof/>
                <w:lang w:val="en-US"/>
              </w:rPr>
            </w:pPr>
            <w:r>
              <w:rPr>
                <w:rFonts w:ascii="Consolas" w:hAnsi="Consolas" w:cs="Consolas"/>
                <w:noProof/>
                <w:lang w:val="en-US"/>
              </w:rPr>
              <w:t>4</w:t>
            </w:r>
          </w:p>
          <w:p w:rsidR="00BC7F3F" w:rsidRDefault="00BC7F3F" w:rsidP="00752F23">
            <w:pPr>
              <w:spacing w:after="120"/>
              <w:jc w:val="left"/>
              <w:rPr>
                <w:rFonts w:ascii="Consolas" w:hAnsi="Consolas" w:cs="Consolas"/>
                <w:noProof/>
                <w:lang w:val="en-US"/>
              </w:rPr>
            </w:pPr>
            <w:r>
              <w:rPr>
                <w:rFonts w:ascii="Consolas" w:hAnsi="Consolas" w:cs="Consolas"/>
                <w:noProof/>
                <w:lang w:val="en-US"/>
              </w:rPr>
              <w:t>2</w:t>
            </w:r>
          </w:p>
          <w:p w:rsidR="00BC7F3F" w:rsidRPr="00C82C71" w:rsidRDefault="00BC7F3F" w:rsidP="00752F23">
            <w:pPr>
              <w:spacing w:after="120"/>
              <w:jc w:val="left"/>
              <w:rPr>
                <w:rFonts w:ascii="Consolas" w:hAnsi="Consolas" w:cs="Consolas"/>
                <w:noProof/>
                <w:lang w:val="en-US"/>
              </w:rPr>
            </w:pPr>
            <w:r>
              <w:rPr>
                <w:rFonts w:ascii="Consolas" w:hAnsi="Consolas" w:cs="Consolas"/>
                <w:noProof/>
                <w:lang w:val="en-US"/>
              </w:rPr>
              <w:t>0</w:t>
            </w:r>
          </w:p>
        </w:tc>
        <w:tc>
          <w:tcPr>
            <w:tcW w:w="5386" w:type="dxa"/>
          </w:tcPr>
          <w:p w:rsidR="00BC7F3F" w:rsidRDefault="00BC7F3F" w:rsidP="00752F23">
            <w:pPr>
              <w:spacing w:after="120"/>
              <w:jc w:val="left"/>
              <w:rPr>
                <w:rFonts w:ascii="Consolas" w:hAnsi="Consolas" w:cs="Consolas"/>
                <w:noProof/>
                <w:lang w:val="en-US"/>
              </w:rPr>
            </w:pPr>
            <w:r>
              <w:rPr>
                <w:rFonts w:ascii="Consolas" w:hAnsi="Consolas" w:cs="Consolas"/>
                <w:noProof/>
                <w:lang w:val="en-US"/>
              </w:rPr>
              <w:t>0</w:t>
            </w:r>
          </w:p>
          <w:p w:rsidR="00BC7F3F" w:rsidRDefault="00BC7F3F" w:rsidP="00752F23">
            <w:pPr>
              <w:spacing w:after="120"/>
              <w:jc w:val="left"/>
              <w:rPr>
                <w:rFonts w:ascii="Consolas" w:hAnsi="Consolas" w:cs="Consolas"/>
                <w:noProof/>
                <w:lang w:val="en-US"/>
              </w:rPr>
            </w:pPr>
            <w:r>
              <w:rPr>
                <w:rFonts w:ascii="Consolas" w:hAnsi="Consolas" w:cs="Consolas"/>
                <w:noProof/>
                <w:lang w:val="en-US"/>
              </w:rPr>
              <w:t>-0.5</w:t>
            </w:r>
          </w:p>
          <w:p w:rsidR="00BC7F3F" w:rsidRPr="00C82C71" w:rsidRDefault="00BC7F3F" w:rsidP="00752F23">
            <w:pPr>
              <w:spacing w:after="120"/>
              <w:jc w:val="left"/>
              <w:rPr>
                <w:rFonts w:ascii="Consolas" w:hAnsi="Consolas" w:cs="Consolas"/>
                <w:noProof/>
                <w:lang w:val="en-US"/>
              </w:rPr>
            </w:pPr>
          </w:p>
        </w:tc>
      </w:tr>
      <w:tr w:rsidR="00BC7F3F" w:rsidRPr="004E6C36" w:rsidTr="00752F23">
        <w:tc>
          <w:tcPr>
            <w:tcW w:w="5387" w:type="dxa"/>
            <w:vAlign w:val="center"/>
          </w:tcPr>
          <w:p w:rsidR="00BC7F3F" w:rsidRPr="004E6C36" w:rsidRDefault="00BC7F3F" w:rsidP="00752F23">
            <w:pPr>
              <w:spacing w:after="120"/>
              <w:jc w:val="left"/>
              <w:rPr>
                <w:b/>
              </w:rPr>
            </w:pPr>
            <w:r>
              <w:rPr>
                <w:b/>
              </w:rPr>
              <w:t>Вход</w:t>
            </w:r>
          </w:p>
        </w:tc>
        <w:tc>
          <w:tcPr>
            <w:tcW w:w="5386" w:type="dxa"/>
            <w:vAlign w:val="center"/>
          </w:tcPr>
          <w:p w:rsidR="00BC7F3F" w:rsidRPr="004E6C36" w:rsidRDefault="00BC7F3F" w:rsidP="00752F23">
            <w:pPr>
              <w:spacing w:after="120"/>
              <w:jc w:val="left"/>
              <w:rPr>
                <w:b/>
              </w:rPr>
            </w:pPr>
            <w:r>
              <w:rPr>
                <w:b/>
              </w:rPr>
              <w:t>Изход</w:t>
            </w:r>
          </w:p>
        </w:tc>
      </w:tr>
      <w:tr w:rsidR="00BC7F3F" w:rsidRPr="00C82C71" w:rsidTr="00752F23">
        <w:tc>
          <w:tcPr>
            <w:tcW w:w="5387" w:type="dxa"/>
          </w:tcPr>
          <w:p w:rsidR="00BC7F3F" w:rsidRDefault="00BC7F3F" w:rsidP="00752F23">
            <w:pPr>
              <w:spacing w:after="120"/>
              <w:jc w:val="left"/>
              <w:rPr>
                <w:rFonts w:ascii="Consolas" w:hAnsi="Consolas" w:cs="Consolas"/>
                <w:noProof/>
              </w:rPr>
            </w:pPr>
            <w:r>
              <w:rPr>
                <w:rFonts w:ascii="Consolas" w:hAnsi="Consolas" w:cs="Consolas"/>
                <w:noProof/>
              </w:rPr>
              <w:t>0</w:t>
            </w:r>
          </w:p>
          <w:p w:rsidR="00BC7F3F" w:rsidRDefault="00BC7F3F" w:rsidP="00752F23">
            <w:pPr>
              <w:spacing w:after="120"/>
              <w:jc w:val="left"/>
              <w:rPr>
                <w:rFonts w:ascii="Consolas" w:hAnsi="Consolas" w:cs="Consolas"/>
                <w:noProof/>
                <w:lang w:val="en-US"/>
              </w:rPr>
            </w:pPr>
            <w:r>
              <w:rPr>
                <w:rFonts w:ascii="Consolas" w:hAnsi="Consolas" w:cs="Consolas"/>
                <w:noProof/>
                <w:lang w:val="en-US"/>
              </w:rPr>
              <w:t>0</w:t>
            </w:r>
          </w:p>
          <w:p w:rsidR="00BC7F3F" w:rsidRPr="00C82C71" w:rsidRDefault="00BC7F3F" w:rsidP="00752F23">
            <w:pPr>
              <w:spacing w:after="120"/>
              <w:jc w:val="left"/>
              <w:rPr>
                <w:rFonts w:ascii="Consolas" w:hAnsi="Consolas" w:cs="Consolas"/>
                <w:noProof/>
                <w:lang w:val="en-US"/>
              </w:rPr>
            </w:pPr>
            <w:r>
              <w:rPr>
                <w:rFonts w:ascii="Consolas" w:hAnsi="Consolas" w:cs="Consolas"/>
                <w:noProof/>
                <w:lang w:val="en-US"/>
              </w:rPr>
              <w:t>0</w:t>
            </w:r>
          </w:p>
        </w:tc>
        <w:tc>
          <w:tcPr>
            <w:tcW w:w="5386" w:type="dxa"/>
          </w:tcPr>
          <w:p w:rsidR="00BC7F3F" w:rsidRDefault="00BC7F3F" w:rsidP="00752F23">
            <w:pPr>
              <w:spacing w:after="120"/>
              <w:rPr>
                <w:rFonts w:ascii="Consolas" w:hAnsi="Consolas" w:cs="Consolas"/>
                <w:szCs w:val="20"/>
                <w:lang w:val="en-US" w:eastAsia="en-US"/>
              </w:rPr>
            </w:pPr>
            <w:r>
              <w:rPr>
                <w:rFonts w:ascii="Consolas" w:hAnsi="Consolas" w:cs="Consolas"/>
                <w:szCs w:val="20"/>
                <w:lang w:val="en-US" w:eastAsia="en-US"/>
              </w:rPr>
              <w:t>0</w:t>
            </w:r>
          </w:p>
          <w:p w:rsidR="00BC7F3F" w:rsidRDefault="00BC7F3F" w:rsidP="00752F23">
            <w:pPr>
              <w:spacing w:after="120"/>
              <w:rPr>
                <w:rFonts w:ascii="Consolas" w:hAnsi="Consolas" w:cs="Consolas"/>
                <w:szCs w:val="20"/>
                <w:lang w:val="en-US" w:eastAsia="en-US"/>
              </w:rPr>
            </w:pPr>
          </w:p>
          <w:p w:rsidR="00BC7F3F" w:rsidRPr="00C82C71" w:rsidRDefault="00BC7F3F" w:rsidP="00752F23">
            <w:pPr>
              <w:spacing w:after="120"/>
              <w:rPr>
                <w:rFonts w:ascii="Consolas" w:hAnsi="Consolas" w:cs="Consolas"/>
                <w:lang w:val="en-US"/>
              </w:rPr>
            </w:pPr>
          </w:p>
        </w:tc>
      </w:tr>
      <w:tr w:rsidR="00BC7F3F" w:rsidRPr="004E6C36" w:rsidTr="00752F23">
        <w:tc>
          <w:tcPr>
            <w:tcW w:w="5387" w:type="dxa"/>
            <w:vAlign w:val="center"/>
          </w:tcPr>
          <w:p w:rsidR="00BC7F3F" w:rsidRPr="004E6C36" w:rsidRDefault="00BC7F3F" w:rsidP="00752F23">
            <w:pPr>
              <w:spacing w:after="120"/>
              <w:jc w:val="left"/>
              <w:rPr>
                <w:b/>
              </w:rPr>
            </w:pPr>
            <w:r>
              <w:rPr>
                <w:b/>
              </w:rPr>
              <w:t>Вход</w:t>
            </w:r>
          </w:p>
        </w:tc>
        <w:tc>
          <w:tcPr>
            <w:tcW w:w="5386" w:type="dxa"/>
            <w:vAlign w:val="center"/>
          </w:tcPr>
          <w:p w:rsidR="00BC7F3F" w:rsidRPr="004E6C36" w:rsidRDefault="00BC7F3F" w:rsidP="00752F23">
            <w:pPr>
              <w:spacing w:after="120"/>
              <w:jc w:val="left"/>
              <w:rPr>
                <w:b/>
              </w:rPr>
            </w:pPr>
            <w:r>
              <w:rPr>
                <w:b/>
              </w:rPr>
              <w:t>Изход</w:t>
            </w:r>
          </w:p>
        </w:tc>
      </w:tr>
      <w:tr w:rsidR="00BC7F3F" w:rsidRPr="00C82C71" w:rsidTr="00752F23">
        <w:tc>
          <w:tcPr>
            <w:tcW w:w="5387" w:type="dxa"/>
          </w:tcPr>
          <w:p w:rsidR="00BC7F3F" w:rsidRDefault="00BC7F3F" w:rsidP="00752F23">
            <w:pPr>
              <w:spacing w:after="120"/>
              <w:jc w:val="left"/>
              <w:rPr>
                <w:rFonts w:ascii="Consolas" w:hAnsi="Consolas" w:cs="Consolas"/>
                <w:noProof/>
                <w:lang w:val="en-US"/>
              </w:rPr>
            </w:pPr>
            <w:r>
              <w:rPr>
                <w:rFonts w:ascii="Consolas" w:hAnsi="Consolas" w:cs="Consolas"/>
                <w:noProof/>
                <w:lang w:val="en-US"/>
              </w:rPr>
              <w:t>-53</w:t>
            </w:r>
          </w:p>
          <w:p w:rsidR="00BC7F3F" w:rsidRDefault="00BC7F3F" w:rsidP="00752F23">
            <w:pPr>
              <w:spacing w:after="120"/>
              <w:jc w:val="left"/>
              <w:rPr>
                <w:rFonts w:ascii="Consolas" w:hAnsi="Consolas" w:cs="Consolas"/>
                <w:noProof/>
                <w:lang w:val="en-US"/>
              </w:rPr>
            </w:pPr>
            <w:r>
              <w:rPr>
                <w:rFonts w:ascii="Consolas" w:hAnsi="Consolas" w:cs="Consolas"/>
                <w:noProof/>
                <w:lang w:val="en-US"/>
              </w:rPr>
              <w:t>-98</w:t>
            </w:r>
          </w:p>
          <w:p w:rsidR="00BC7F3F" w:rsidRPr="00C82C71" w:rsidRDefault="00BC7F3F" w:rsidP="00752F23">
            <w:pPr>
              <w:spacing w:after="120"/>
              <w:jc w:val="left"/>
              <w:rPr>
                <w:rFonts w:ascii="Consolas" w:hAnsi="Consolas" w:cs="Consolas"/>
                <w:noProof/>
                <w:lang w:val="en-US"/>
              </w:rPr>
            </w:pPr>
            <w:r>
              <w:rPr>
                <w:rFonts w:ascii="Consolas" w:hAnsi="Consolas" w:cs="Consolas"/>
                <w:noProof/>
                <w:lang w:val="en-US"/>
              </w:rPr>
              <w:t>-4</w:t>
            </w:r>
          </w:p>
        </w:tc>
        <w:tc>
          <w:tcPr>
            <w:tcW w:w="5386" w:type="dxa"/>
          </w:tcPr>
          <w:p w:rsidR="00BC7F3F" w:rsidRDefault="00BC7F3F" w:rsidP="00752F23">
            <w:pPr>
              <w:spacing w:after="120"/>
              <w:jc w:val="left"/>
              <w:rPr>
                <w:rFonts w:ascii="Consolas" w:hAnsi="Consolas" w:cs="Consolas"/>
                <w:szCs w:val="20"/>
                <w:lang w:val="en-US" w:eastAsia="en-US"/>
              </w:rPr>
            </w:pPr>
            <w:r>
              <w:rPr>
                <w:rFonts w:ascii="Consolas" w:hAnsi="Consolas" w:cs="Consolas"/>
                <w:szCs w:val="20"/>
                <w:lang w:val="en-US" w:eastAsia="en-US"/>
              </w:rPr>
              <w:t>-4</w:t>
            </w:r>
          </w:p>
          <w:p w:rsidR="00BC7F3F" w:rsidRDefault="00BC7F3F" w:rsidP="00752F23">
            <w:pPr>
              <w:spacing w:after="120"/>
              <w:jc w:val="left"/>
              <w:rPr>
                <w:rFonts w:ascii="Consolas" w:hAnsi="Consolas" w:cs="Consolas"/>
                <w:szCs w:val="20"/>
                <w:lang w:val="en-US" w:eastAsia="en-US"/>
              </w:rPr>
            </w:pPr>
            <w:r>
              <w:rPr>
                <w:rFonts w:ascii="Consolas" w:hAnsi="Consolas" w:cs="Consolas"/>
                <w:szCs w:val="20"/>
                <w:lang w:val="en-US" w:eastAsia="en-US"/>
              </w:rPr>
              <w:t>-53</w:t>
            </w:r>
          </w:p>
          <w:p w:rsidR="00BC7F3F" w:rsidRPr="00C82C71" w:rsidRDefault="00BC7F3F" w:rsidP="00752F23">
            <w:pPr>
              <w:spacing w:after="120"/>
              <w:jc w:val="left"/>
              <w:rPr>
                <w:rFonts w:ascii="Consolas" w:hAnsi="Consolas" w:cs="Consolas"/>
                <w:noProof/>
                <w:lang w:val="en-US"/>
              </w:rPr>
            </w:pPr>
            <w:r>
              <w:rPr>
                <w:rFonts w:ascii="Consolas" w:hAnsi="Consolas" w:cs="Consolas"/>
                <w:szCs w:val="20"/>
                <w:lang w:val="en-US" w:eastAsia="en-US"/>
              </w:rPr>
              <w:t>-98</w:t>
            </w:r>
          </w:p>
        </w:tc>
      </w:tr>
    </w:tbl>
    <w:p w:rsidR="001D7388" w:rsidRDefault="001D7388" w:rsidP="00E834C2">
      <w:pPr>
        <w:spacing w:after="120"/>
        <w:rPr>
          <w:noProof/>
        </w:rPr>
      </w:pPr>
    </w:p>
    <w:p w:rsidR="001D7388" w:rsidRDefault="001D7388" w:rsidP="00E834C2">
      <w:pPr>
        <w:spacing w:after="120"/>
        <w:rPr>
          <w:noProof/>
        </w:rPr>
      </w:pPr>
    </w:p>
    <w:tbl>
      <w:tblPr>
        <w:tblStyle w:val="TableGrid"/>
        <w:tblW w:w="0" w:type="auto"/>
        <w:tblInd w:w="108" w:type="dxa"/>
        <w:tblLook w:val="04A0"/>
      </w:tblPr>
      <w:tblGrid>
        <w:gridCol w:w="5387"/>
        <w:gridCol w:w="5386"/>
      </w:tblGrid>
      <w:tr w:rsidR="001D7388" w:rsidRPr="006B0528" w:rsidTr="00F00720">
        <w:tc>
          <w:tcPr>
            <w:tcW w:w="10773" w:type="dxa"/>
            <w:gridSpan w:val="2"/>
            <w:vAlign w:val="center"/>
          </w:tcPr>
          <w:p w:rsidR="001D7388" w:rsidRPr="00122761" w:rsidRDefault="001D7388" w:rsidP="001D7388">
            <w:pPr>
              <w:pStyle w:val="ProblemTitle"/>
            </w:pPr>
            <w:r w:rsidRPr="00C21B10">
              <w:t xml:space="preserve">Задача </w:t>
            </w:r>
            <w:r>
              <w:t>7</w:t>
            </w:r>
            <w:r w:rsidRPr="00C21B10">
              <w:t>.</w:t>
            </w:r>
            <w:r>
              <w:t xml:space="preserve"> Извеждане на най-голямото от пет числа</w:t>
            </w:r>
          </w:p>
        </w:tc>
      </w:tr>
      <w:tr w:rsidR="001D7388" w:rsidTr="00F00720">
        <w:tc>
          <w:tcPr>
            <w:tcW w:w="10773" w:type="dxa"/>
            <w:gridSpan w:val="2"/>
            <w:vAlign w:val="center"/>
          </w:tcPr>
          <w:p w:rsidR="001D7388" w:rsidRDefault="001D7388" w:rsidP="00F00720">
            <w:pPr>
              <w:spacing w:after="120"/>
              <w:jc w:val="left"/>
              <w:rPr>
                <w:b/>
              </w:rPr>
            </w:pPr>
            <w:r>
              <w:rPr>
                <w:b/>
              </w:rPr>
              <w:t>Условие</w:t>
            </w:r>
          </w:p>
          <w:p w:rsidR="001D7388" w:rsidRDefault="001D7388" w:rsidP="00F00720">
            <w:pPr>
              <w:spacing w:after="120"/>
            </w:pPr>
            <w:r>
              <w:t>Напишете програма, която намира най – голямото по стойност число, измежду пет дадени числа</w:t>
            </w:r>
          </w:p>
          <w:p w:rsidR="001D7388" w:rsidRPr="006B0528" w:rsidRDefault="001D7388" w:rsidP="00F00720">
            <w:pPr>
              <w:spacing w:after="120"/>
            </w:pPr>
            <w:r>
              <w:t>Пример</w:t>
            </w:r>
            <w:r w:rsidRPr="00737401">
              <w:t xml:space="preserve">: </w:t>
            </w:r>
            <w:r w:rsidR="00252605">
              <w:rPr>
                <w:bCs/>
              </w:rPr>
              <w:t>19</w:t>
            </w:r>
            <w:r w:rsidRPr="00EC405B">
              <w:rPr>
                <w:bCs/>
              </w:rPr>
              <w:t xml:space="preserve"> , 4 ,</w:t>
            </w:r>
            <w:r>
              <w:rPr>
                <w:b/>
                <w:bCs/>
              </w:rPr>
              <w:t xml:space="preserve"> 7</w:t>
            </w:r>
            <w:r w:rsidR="00252605">
              <w:rPr>
                <w:b/>
                <w:bCs/>
              </w:rPr>
              <w:t>2</w:t>
            </w:r>
            <w:r w:rsidR="00252605">
              <w:rPr>
                <w:bCs/>
              </w:rPr>
              <w:t xml:space="preserve"> , 14, -25 </w:t>
            </w:r>
            <w:r>
              <w:rPr>
                <w:bCs/>
              </w:rPr>
              <w:t xml:space="preserve"> </w:t>
            </w:r>
            <w:r w:rsidRPr="00737401">
              <w:rPr>
                <w:bCs/>
              </w:rPr>
              <w:sym w:font="Wingdings" w:char="00E0"/>
            </w:r>
            <w:r w:rsidRPr="00737401">
              <w:rPr>
                <w:bCs/>
              </w:rPr>
              <w:t xml:space="preserve"> </w:t>
            </w:r>
            <w:r>
              <w:rPr>
                <w:bCs/>
              </w:rPr>
              <w:t xml:space="preserve"> </w:t>
            </w:r>
            <w:r w:rsidRPr="00EC405B">
              <w:rPr>
                <w:b/>
                <w:bCs/>
              </w:rPr>
              <w:t>7</w:t>
            </w:r>
            <w:r w:rsidR="00252605">
              <w:rPr>
                <w:b/>
                <w:bCs/>
              </w:rPr>
              <w:t>2</w:t>
            </w:r>
          </w:p>
        </w:tc>
      </w:tr>
      <w:tr w:rsidR="001D7388" w:rsidTr="00F00720">
        <w:tc>
          <w:tcPr>
            <w:tcW w:w="10773" w:type="dxa"/>
            <w:gridSpan w:val="2"/>
            <w:vAlign w:val="center"/>
          </w:tcPr>
          <w:p w:rsidR="001D7388" w:rsidRDefault="001D7388" w:rsidP="00F00720">
            <w:pPr>
              <w:spacing w:after="120"/>
              <w:jc w:val="left"/>
              <w:rPr>
                <w:b/>
              </w:rPr>
            </w:pPr>
            <w:r>
              <w:rPr>
                <w:b/>
              </w:rPr>
              <w:t>Описание на входа</w:t>
            </w:r>
          </w:p>
          <w:p w:rsidR="001D7388" w:rsidRPr="00F11B6C" w:rsidRDefault="001D7388" w:rsidP="00252605">
            <w:pPr>
              <w:spacing w:after="120"/>
            </w:pPr>
            <w:r>
              <w:t xml:space="preserve">Входните данни се въвеждат на </w:t>
            </w:r>
            <w:r w:rsidR="00252605">
              <w:t>пет</w:t>
            </w:r>
            <w:r>
              <w:t xml:space="preserve">  реда, като на първия ред се въвежда първата променлива, на на втория ред се възвежда втората променлива, </w:t>
            </w:r>
            <w:r w:rsidR="00252605">
              <w:t xml:space="preserve">и аналогично </w:t>
            </w:r>
            <w:r>
              <w:t>на третия ред се възвежда третата променлива</w:t>
            </w:r>
            <w:r w:rsidR="00252605">
              <w:t xml:space="preserve"> , четвъртия – четвъртата променлива и на петия – петата променлива.</w:t>
            </w:r>
          </w:p>
        </w:tc>
      </w:tr>
      <w:tr w:rsidR="001D7388" w:rsidTr="00F00720">
        <w:tc>
          <w:tcPr>
            <w:tcW w:w="10773" w:type="dxa"/>
            <w:gridSpan w:val="2"/>
            <w:vAlign w:val="center"/>
          </w:tcPr>
          <w:p w:rsidR="001D7388" w:rsidRDefault="001D7388" w:rsidP="00F00720">
            <w:pPr>
              <w:spacing w:after="120"/>
              <w:jc w:val="left"/>
              <w:rPr>
                <w:b/>
              </w:rPr>
            </w:pPr>
            <w:r>
              <w:rPr>
                <w:b/>
              </w:rPr>
              <w:t>Описание на изхода</w:t>
            </w:r>
          </w:p>
          <w:p w:rsidR="001D7388" w:rsidRPr="006B0528" w:rsidRDefault="001D7388" w:rsidP="00252605">
            <w:pPr>
              <w:spacing w:after="120"/>
            </w:pPr>
            <w:r>
              <w:t xml:space="preserve">Изходът се извежда на един единствен ред, където се извежда най- голямото  от </w:t>
            </w:r>
            <w:r w:rsidR="00252605">
              <w:t>петте</w:t>
            </w:r>
            <w:r>
              <w:t xml:space="preserve"> числа.</w:t>
            </w:r>
          </w:p>
        </w:tc>
      </w:tr>
      <w:tr w:rsidR="001D7388" w:rsidTr="00F00720">
        <w:tc>
          <w:tcPr>
            <w:tcW w:w="10773" w:type="dxa"/>
            <w:gridSpan w:val="2"/>
            <w:vAlign w:val="center"/>
          </w:tcPr>
          <w:p w:rsidR="001D7388" w:rsidRDefault="001D7388" w:rsidP="00F00720">
            <w:pPr>
              <w:spacing w:after="120"/>
              <w:jc w:val="left"/>
              <w:rPr>
                <w:b/>
              </w:rPr>
            </w:pPr>
            <w:r>
              <w:rPr>
                <w:b/>
              </w:rPr>
              <w:t>Анализ на задачата</w:t>
            </w:r>
          </w:p>
          <w:p w:rsidR="001D7388" w:rsidRDefault="00252605" w:rsidP="00252605">
            <w:pPr>
              <w:spacing w:after="120"/>
              <w:rPr>
                <w:lang w:val="en-US"/>
              </w:rPr>
            </w:pPr>
            <w:r>
              <w:t xml:space="preserve">Декларират се две помощни променливи </w:t>
            </w:r>
            <w:r>
              <w:rPr>
                <w:b/>
                <w:lang w:val="en-US"/>
              </w:rPr>
              <w:t>max1</w:t>
            </w:r>
            <w:r>
              <w:rPr>
                <w:b/>
              </w:rPr>
              <w:t xml:space="preserve"> </w:t>
            </w:r>
            <w:r>
              <w:t>и</w:t>
            </w:r>
            <w:r>
              <w:rPr>
                <w:b/>
                <w:lang w:val="en-US"/>
              </w:rPr>
              <w:t xml:space="preserve"> max2</w:t>
            </w:r>
            <w:r>
              <w:t xml:space="preserve">. </w:t>
            </w:r>
            <w:r w:rsidRPr="00EC405B">
              <w:rPr>
                <w:lang w:val="en-US"/>
              </w:rPr>
              <w:t xml:space="preserve"> </w:t>
            </w:r>
          </w:p>
          <w:p w:rsidR="00252605" w:rsidRPr="00015A1B" w:rsidRDefault="00252605" w:rsidP="00252605">
            <w:pPr>
              <w:pStyle w:val="ListParagraph"/>
              <w:numPr>
                <w:ilvl w:val="0"/>
                <w:numId w:val="40"/>
              </w:numPr>
              <w:spacing w:after="120"/>
              <w:rPr>
                <w:lang w:val="en-US"/>
              </w:rPr>
            </w:pPr>
            <w:r>
              <w:rPr>
                <w:b/>
                <w:lang w:val="en-US"/>
              </w:rPr>
              <w:t xml:space="preserve">max1 </w:t>
            </w:r>
            <w:r>
              <w:t xml:space="preserve">приема стойността на по- голямата променлива от </w:t>
            </w:r>
            <w:r w:rsidRPr="00EC405B">
              <w:rPr>
                <w:b/>
                <w:lang w:val="en-US"/>
              </w:rPr>
              <w:t>firstNumber</w:t>
            </w:r>
            <w:r>
              <w:rPr>
                <w:b/>
              </w:rPr>
              <w:t xml:space="preserve"> </w:t>
            </w:r>
            <w:r>
              <w:t>и</w:t>
            </w:r>
            <w:r w:rsidRPr="00EC405B">
              <w:rPr>
                <w:b/>
              </w:rPr>
              <w:t xml:space="preserve"> </w:t>
            </w:r>
            <w:r w:rsidRPr="00EC405B">
              <w:rPr>
                <w:b/>
                <w:lang w:val="en-US"/>
              </w:rPr>
              <w:t>secondNumber</w:t>
            </w:r>
            <w:r w:rsidR="00015A1B">
              <w:rPr>
                <w:lang w:val="en-US"/>
              </w:rPr>
              <w:t xml:space="preserve">, </w:t>
            </w:r>
            <w:r w:rsidR="00015A1B">
              <w:t xml:space="preserve">чрез използване на метода </w:t>
            </w:r>
            <w:r w:rsidR="00015A1B">
              <w:rPr>
                <w:b/>
                <w:lang w:val="en-US"/>
              </w:rPr>
              <w:t>Math.Max</w:t>
            </w:r>
            <w:r w:rsidR="00015A1B">
              <w:t xml:space="preserve">(така намираме по- голямото от първите две числа). Метода </w:t>
            </w:r>
            <w:r w:rsidR="00015A1B">
              <w:rPr>
                <w:b/>
                <w:lang w:val="en-US"/>
              </w:rPr>
              <w:t>Math.Max</w:t>
            </w:r>
            <w:r w:rsidR="00015A1B">
              <w:rPr>
                <w:b/>
              </w:rPr>
              <w:t xml:space="preserve"> </w:t>
            </w:r>
            <w:r w:rsidR="00015A1B">
              <w:t>извежда по- голямата от две въведени стойностти.</w:t>
            </w:r>
          </w:p>
          <w:p w:rsidR="00015A1B" w:rsidRPr="00015A1B" w:rsidRDefault="00015A1B" w:rsidP="00015A1B">
            <w:pPr>
              <w:pStyle w:val="ListParagraph"/>
              <w:numPr>
                <w:ilvl w:val="0"/>
                <w:numId w:val="40"/>
              </w:numPr>
              <w:spacing w:after="120"/>
              <w:rPr>
                <w:lang w:val="en-US"/>
              </w:rPr>
            </w:pPr>
            <w:r>
              <w:rPr>
                <w:b/>
                <w:lang w:val="en-US"/>
              </w:rPr>
              <w:t>max</w:t>
            </w:r>
            <w:r>
              <w:rPr>
                <w:b/>
              </w:rPr>
              <w:t>2</w:t>
            </w:r>
            <w:r>
              <w:rPr>
                <w:b/>
                <w:lang w:val="en-US"/>
              </w:rPr>
              <w:t xml:space="preserve"> </w:t>
            </w:r>
            <w:r>
              <w:t xml:space="preserve">приема стойността на по- голямата променлива от </w:t>
            </w:r>
            <w:r>
              <w:rPr>
                <w:b/>
                <w:lang w:val="en-US"/>
              </w:rPr>
              <w:t>forth</w:t>
            </w:r>
            <w:r w:rsidRPr="00EC405B">
              <w:rPr>
                <w:b/>
                <w:lang w:val="en-US"/>
              </w:rPr>
              <w:t>Number</w:t>
            </w:r>
            <w:r>
              <w:rPr>
                <w:b/>
              </w:rPr>
              <w:t xml:space="preserve"> </w:t>
            </w:r>
            <w:r>
              <w:t>и</w:t>
            </w:r>
            <w:r w:rsidRPr="00EC405B">
              <w:rPr>
                <w:b/>
              </w:rPr>
              <w:t xml:space="preserve"> </w:t>
            </w:r>
            <w:r>
              <w:rPr>
                <w:b/>
                <w:lang w:val="en-US"/>
              </w:rPr>
              <w:t>fifth</w:t>
            </w:r>
            <w:r w:rsidRPr="00EC405B">
              <w:rPr>
                <w:b/>
                <w:lang w:val="en-US"/>
              </w:rPr>
              <w:t>Number</w:t>
            </w:r>
            <w:r>
              <w:rPr>
                <w:lang w:val="en-US"/>
              </w:rPr>
              <w:t xml:space="preserve">, </w:t>
            </w:r>
            <w:r>
              <w:t xml:space="preserve">чрез използване на метода </w:t>
            </w:r>
            <w:r>
              <w:rPr>
                <w:b/>
                <w:lang w:val="en-US"/>
              </w:rPr>
              <w:t>Math.Max</w:t>
            </w:r>
            <w:r>
              <w:t xml:space="preserve">(така намираме по- голямото от последните две числа). </w:t>
            </w:r>
          </w:p>
          <w:p w:rsidR="00015A1B" w:rsidRPr="00015A1B" w:rsidRDefault="00015A1B" w:rsidP="00015A1B">
            <w:pPr>
              <w:pStyle w:val="ListParagraph"/>
              <w:numPr>
                <w:ilvl w:val="0"/>
                <w:numId w:val="40"/>
              </w:numPr>
              <w:spacing w:after="120"/>
              <w:rPr>
                <w:lang w:val="en-US"/>
              </w:rPr>
            </w:pPr>
            <w:r>
              <w:t xml:space="preserve">В следващата стъпка </w:t>
            </w:r>
            <w:r>
              <w:rPr>
                <w:b/>
                <w:lang w:val="en-US"/>
              </w:rPr>
              <w:t>max1</w:t>
            </w:r>
            <w:r>
              <w:t xml:space="preserve">, отново чрез изпозване на </w:t>
            </w:r>
            <w:r>
              <w:rPr>
                <w:b/>
                <w:lang w:val="en-US"/>
              </w:rPr>
              <w:t>Math.Max</w:t>
            </w:r>
            <w:r>
              <w:rPr>
                <w:b/>
              </w:rPr>
              <w:t xml:space="preserve"> </w:t>
            </w:r>
            <w:r>
              <w:t xml:space="preserve">приема по-голямата стойност от променливата </w:t>
            </w:r>
            <w:r w:rsidRPr="00EC405B">
              <w:rPr>
                <w:b/>
                <w:lang w:val="en-US"/>
              </w:rPr>
              <w:t>thirdNumber</w:t>
            </w:r>
            <w:r>
              <w:rPr>
                <w:b/>
              </w:rPr>
              <w:t xml:space="preserve"> </w:t>
            </w:r>
            <w:r>
              <w:t>и старата си стойност.(След тази стъпка сме свели сравнението до две стойности)</w:t>
            </w:r>
          </w:p>
          <w:p w:rsidR="00015A1B" w:rsidRPr="00252605" w:rsidRDefault="00015A1B" w:rsidP="00015A1B">
            <w:pPr>
              <w:pStyle w:val="ListParagraph"/>
              <w:numPr>
                <w:ilvl w:val="0"/>
                <w:numId w:val="40"/>
              </w:numPr>
              <w:spacing w:after="120"/>
              <w:rPr>
                <w:lang w:val="en-US"/>
              </w:rPr>
            </w:pPr>
            <w:r>
              <w:t xml:space="preserve">В последната стъпка, отново се използва метода </w:t>
            </w:r>
            <w:r>
              <w:rPr>
                <w:b/>
                <w:lang w:val="en-US"/>
              </w:rPr>
              <w:t>Math.Max</w:t>
            </w:r>
            <w:r w:rsidR="006541DC">
              <w:t xml:space="preserve">, където </w:t>
            </w:r>
            <w:r w:rsidR="006541DC">
              <w:rPr>
                <w:b/>
                <w:lang w:val="en-US"/>
              </w:rPr>
              <w:t>max1</w:t>
            </w:r>
            <w:r w:rsidR="006541DC">
              <w:t xml:space="preserve"> приема по-голямата стойност от променливата </w:t>
            </w:r>
            <w:r w:rsidR="006541DC">
              <w:rPr>
                <w:b/>
                <w:lang w:val="en-US"/>
              </w:rPr>
              <w:t>max2</w:t>
            </w:r>
            <w:r w:rsidR="006541DC">
              <w:t xml:space="preserve"> и предишната си стойност.(В тази стъпка </w:t>
            </w:r>
            <w:r w:rsidR="006541DC">
              <w:rPr>
                <w:b/>
                <w:lang w:val="en-US"/>
              </w:rPr>
              <w:t>max1</w:t>
            </w:r>
            <w:r w:rsidR="006541DC">
              <w:t xml:space="preserve"> примема най- голямата стойност от петте зададени променливи)</w:t>
            </w:r>
          </w:p>
        </w:tc>
      </w:tr>
      <w:tr w:rsidR="001D7388" w:rsidTr="00F00720">
        <w:tc>
          <w:tcPr>
            <w:tcW w:w="10773" w:type="dxa"/>
            <w:gridSpan w:val="2"/>
            <w:vAlign w:val="center"/>
          </w:tcPr>
          <w:p w:rsidR="001D7388" w:rsidRPr="004E6C36" w:rsidRDefault="001D7388" w:rsidP="00F00720">
            <w:pPr>
              <w:spacing w:after="120"/>
              <w:jc w:val="left"/>
              <w:rPr>
                <w:b/>
              </w:rPr>
            </w:pPr>
            <w:r w:rsidRPr="004E6C36">
              <w:rPr>
                <w:b/>
              </w:rPr>
              <w:t>Решение (сорс код)</w:t>
            </w:r>
          </w:p>
        </w:tc>
      </w:tr>
      <w:tr w:rsidR="001D7388" w:rsidRPr="00F11B6C" w:rsidTr="006541DC">
        <w:trPr>
          <w:trHeight w:val="32"/>
        </w:trPr>
        <w:tc>
          <w:tcPr>
            <w:tcW w:w="10773" w:type="dxa"/>
            <w:gridSpan w:val="2"/>
            <w:tcMar>
              <w:top w:w="113" w:type="dxa"/>
              <w:bottom w:w="113" w:type="dxa"/>
            </w:tcMar>
            <w:vAlign w:val="center"/>
          </w:tcPr>
          <w:p w:rsidR="001D7388" w:rsidRPr="002066A7" w:rsidRDefault="001D7388" w:rsidP="00F00720">
            <w:pPr>
              <w:autoSpaceDE w:val="0"/>
              <w:autoSpaceDN w:val="0"/>
              <w:adjustRightInd w:val="0"/>
              <w:spacing w:before="0"/>
              <w:jc w:val="left"/>
              <w:rPr>
                <w:rFonts w:ascii="Consolas" w:hAnsi="Consolas" w:cs="Consolas"/>
                <w:noProof/>
                <w:szCs w:val="20"/>
                <w:lang w:eastAsia="en-US"/>
              </w:rPr>
            </w:pPr>
            <w:r w:rsidRPr="00F11B6C">
              <w:rPr>
                <w:rFonts w:ascii="Consolas" w:hAnsi="Consolas" w:cs="Consolas"/>
                <w:noProof/>
                <w:color w:val="0000FF"/>
                <w:szCs w:val="20"/>
                <w:lang w:val="en-US" w:eastAsia="en-US"/>
              </w:rPr>
              <w:t>using</w:t>
            </w:r>
            <w:r w:rsidRPr="00F11B6C">
              <w:rPr>
                <w:rFonts w:ascii="Consolas" w:hAnsi="Consolas" w:cs="Consolas"/>
                <w:noProof/>
                <w:szCs w:val="20"/>
                <w:lang w:val="en-US" w:eastAsia="en-US"/>
              </w:rPr>
              <w:t xml:space="preserve"> System;</w:t>
            </w:r>
          </w:p>
          <w:p w:rsidR="001D7388" w:rsidRDefault="001D7388" w:rsidP="00F0072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6541DC" w:rsidRDefault="001D7388"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sidR="006541DC">
              <w:rPr>
                <w:rFonts w:ascii="Consolas" w:hAnsi="Consolas" w:cs="Consolas"/>
                <w:color w:val="0000FF"/>
                <w:sz w:val="19"/>
                <w:szCs w:val="19"/>
                <w:lang w:eastAsia="en-US"/>
              </w:rPr>
              <w:t>class</w:t>
            </w:r>
            <w:r w:rsidR="006541DC">
              <w:rPr>
                <w:rFonts w:ascii="Consolas" w:hAnsi="Consolas" w:cs="Consolas"/>
                <w:sz w:val="19"/>
                <w:szCs w:val="19"/>
                <w:lang w:eastAsia="en-US"/>
              </w:rPr>
              <w:t xml:space="preserve"> </w:t>
            </w:r>
            <w:r w:rsidR="006541DC">
              <w:rPr>
                <w:rFonts w:ascii="Consolas" w:hAnsi="Consolas" w:cs="Consolas"/>
                <w:color w:val="2B91AF"/>
                <w:sz w:val="19"/>
                <w:szCs w:val="19"/>
                <w:lang w:eastAsia="en-US"/>
              </w:rPr>
              <w:t>BiggestOfFiveNumbers</w:t>
            </w:r>
            <w:r w:rsidR="006541DC">
              <w:rPr>
                <w:rFonts w:ascii="Consolas" w:hAnsi="Consolas" w:cs="Consolas"/>
                <w:sz w:val="19"/>
                <w:szCs w:val="19"/>
                <w:lang w:eastAsia="en-US"/>
              </w:rPr>
              <w:t xml:space="preserve">   </w:t>
            </w: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"Please input a double for a:"</w:t>
            </w:r>
            <w:r>
              <w:rPr>
                <w:rFonts w:ascii="Consolas" w:hAnsi="Consolas" w:cs="Consolas"/>
                <w:sz w:val="19"/>
                <w:szCs w:val="19"/>
                <w:lang w:eastAsia="en-US"/>
              </w:rPr>
              <w:t>);</w:t>
            </w: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firstNumber = </w:t>
            </w:r>
            <w:r>
              <w:rPr>
                <w:rFonts w:ascii="Consolas" w:hAnsi="Consolas" w:cs="Consolas"/>
                <w:color w:val="0000FF"/>
                <w:sz w:val="19"/>
                <w:szCs w:val="19"/>
                <w:lang w:eastAsia="en-US"/>
              </w:rPr>
              <w:t>double</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.In.ReadLine());</w:t>
            </w:r>
          </w:p>
          <w:p w:rsidR="006541DC" w:rsidRDefault="006541DC" w:rsidP="006541DC">
            <w:pPr>
              <w:autoSpaceDE w:val="0"/>
              <w:autoSpaceDN w:val="0"/>
              <w:adjustRightInd w:val="0"/>
              <w:spacing w:before="0"/>
              <w:jc w:val="left"/>
              <w:rPr>
                <w:rFonts w:ascii="Consolas" w:hAnsi="Consolas" w:cs="Consolas"/>
                <w:sz w:val="19"/>
                <w:szCs w:val="19"/>
                <w:lang w:eastAsia="en-US"/>
              </w:rPr>
            </w:pP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"Please input a double for b:"</w:t>
            </w:r>
            <w:r>
              <w:rPr>
                <w:rFonts w:ascii="Consolas" w:hAnsi="Consolas" w:cs="Consolas"/>
                <w:sz w:val="19"/>
                <w:szCs w:val="19"/>
                <w:lang w:eastAsia="en-US"/>
              </w:rPr>
              <w:t>);</w:t>
            </w: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secondNumber = </w:t>
            </w:r>
            <w:r>
              <w:rPr>
                <w:rFonts w:ascii="Consolas" w:hAnsi="Consolas" w:cs="Consolas"/>
                <w:color w:val="0000FF"/>
                <w:sz w:val="19"/>
                <w:szCs w:val="19"/>
                <w:lang w:eastAsia="en-US"/>
              </w:rPr>
              <w:t>double</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.In.ReadLine());</w:t>
            </w:r>
          </w:p>
          <w:p w:rsidR="006541DC" w:rsidRDefault="006541DC" w:rsidP="006541DC">
            <w:pPr>
              <w:autoSpaceDE w:val="0"/>
              <w:autoSpaceDN w:val="0"/>
              <w:adjustRightInd w:val="0"/>
              <w:spacing w:before="0"/>
              <w:jc w:val="left"/>
              <w:rPr>
                <w:rFonts w:ascii="Consolas" w:hAnsi="Consolas" w:cs="Consolas"/>
                <w:sz w:val="19"/>
                <w:szCs w:val="19"/>
                <w:lang w:eastAsia="en-US"/>
              </w:rPr>
            </w:pP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"Please input a double for c:"</w:t>
            </w:r>
            <w:r>
              <w:rPr>
                <w:rFonts w:ascii="Consolas" w:hAnsi="Consolas" w:cs="Consolas"/>
                <w:sz w:val="19"/>
                <w:szCs w:val="19"/>
                <w:lang w:eastAsia="en-US"/>
              </w:rPr>
              <w:t>);</w:t>
            </w: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thirdNumber = </w:t>
            </w:r>
            <w:r>
              <w:rPr>
                <w:rFonts w:ascii="Consolas" w:hAnsi="Consolas" w:cs="Consolas"/>
                <w:color w:val="0000FF"/>
                <w:sz w:val="19"/>
                <w:szCs w:val="19"/>
                <w:lang w:eastAsia="en-US"/>
              </w:rPr>
              <w:t>double</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.In.ReadLine());</w:t>
            </w:r>
          </w:p>
          <w:p w:rsidR="006541DC" w:rsidRDefault="006541DC" w:rsidP="006541DC">
            <w:pPr>
              <w:autoSpaceDE w:val="0"/>
              <w:autoSpaceDN w:val="0"/>
              <w:adjustRightInd w:val="0"/>
              <w:spacing w:before="0"/>
              <w:jc w:val="left"/>
              <w:rPr>
                <w:rFonts w:ascii="Consolas" w:hAnsi="Consolas" w:cs="Consolas"/>
                <w:sz w:val="19"/>
                <w:szCs w:val="19"/>
                <w:lang w:eastAsia="en-US"/>
              </w:rPr>
            </w:pP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"Please input a double for d:"</w:t>
            </w:r>
            <w:r>
              <w:rPr>
                <w:rFonts w:ascii="Consolas" w:hAnsi="Consolas" w:cs="Consolas"/>
                <w:sz w:val="19"/>
                <w:szCs w:val="19"/>
                <w:lang w:eastAsia="en-US"/>
              </w:rPr>
              <w:t>);</w:t>
            </w: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forthNumber = </w:t>
            </w:r>
            <w:r>
              <w:rPr>
                <w:rFonts w:ascii="Consolas" w:hAnsi="Consolas" w:cs="Consolas"/>
                <w:color w:val="0000FF"/>
                <w:sz w:val="19"/>
                <w:szCs w:val="19"/>
                <w:lang w:eastAsia="en-US"/>
              </w:rPr>
              <w:t>double</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.In.ReadLine());</w:t>
            </w:r>
          </w:p>
          <w:p w:rsidR="006541DC" w:rsidRDefault="006541DC" w:rsidP="006541DC">
            <w:pPr>
              <w:autoSpaceDE w:val="0"/>
              <w:autoSpaceDN w:val="0"/>
              <w:adjustRightInd w:val="0"/>
              <w:spacing w:before="0"/>
              <w:jc w:val="left"/>
              <w:rPr>
                <w:rFonts w:ascii="Consolas" w:hAnsi="Consolas" w:cs="Consolas"/>
                <w:sz w:val="19"/>
                <w:szCs w:val="19"/>
                <w:lang w:eastAsia="en-US"/>
              </w:rPr>
            </w:pP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"Please input a double for e:"</w:t>
            </w:r>
            <w:r>
              <w:rPr>
                <w:rFonts w:ascii="Consolas" w:hAnsi="Consolas" w:cs="Consolas"/>
                <w:sz w:val="19"/>
                <w:szCs w:val="19"/>
                <w:lang w:eastAsia="en-US"/>
              </w:rPr>
              <w:t>);</w:t>
            </w: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fifthNumber = </w:t>
            </w:r>
            <w:r>
              <w:rPr>
                <w:rFonts w:ascii="Consolas" w:hAnsi="Consolas" w:cs="Consolas"/>
                <w:color w:val="0000FF"/>
                <w:sz w:val="19"/>
                <w:szCs w:val="19"/>
                <w:lang w:eastAsia="en-US"/>
              </w:rPr>
              <w:t>double</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.In.ReadLine());</w:t>
            </w:r>
          </w:p>
          <w:p w:rsidR="006541DC" w:rsidRDefault="006541DC" w:rsidP="006541DC">
            <w:pPr>
              <w:autoSpaceDE w:val="0"/>
              <w:autoSpaceDN w:val="0"/>
              <w:adjustRightInd w:val="0"/>
              <w:spacing w:before="0"/>
              <w:jc w:val="left"/>
              <w:rPr>
                <w:rFonts w:ascii="Consolas" w:hAnsi="Consolas" w:cs="Consolas"/>
                <w:sz w:val="19"/>
                <w:szCs w:val="19"/>
                <w:lang w:eastAsia="en-US"/>
              </w:rPr>
            </w:pP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max1 = </w:t>
            </w:r>
            <w:r>
              <w:rPr>
                <w:rFonts w:ascii="Consolas" w:hAnsi="Consolas" w:cs="Consolas"/>
                <w:color w:val="2B91AF"/>
                <w:sz w:val="19"/>
                <w:szCs w:val="19"/>
                <w:lang w:eastAsia="en-US"/>
              </w:rPr>
              <w:t>Math</w:t>
            </w:r>
            <w:r>
              <w:rPr>
                <w:rFonts w:ascii="Consolas" w:hAnsi="Consolas" w:cs="Consolas"/>
                <w:sz w:val="19"/>
                <w:szCs w:val="19"/>
                <w:lang w:eastAsia="en-US"/>
              </w:rPr>
              <w:t>.Max(firstNumber, secondNumber);</w:t>
            </w: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max2 = </w:t>
            </w:r>
            <w:r>
              <w:rPr>
                <w:rFonts w:ascii="Consolas" w:hAnsi="Consolas" w:cs="Consolas"/>
                <w:color w:val="2B91AF"/>
                <w:sz w:val="19"/>
                <w:szCs w:val="19"/>
                <w:lang w:eastAsia="en-US"/>
              </w:rPr>
              <w:t>Math</w:t>
            </w:r>
            <w:r>
              <w:rPr>
                <w:rFonts w:ascii="Consolas" w:hAnsi="Consolas" w:cs="Consolas"/>
                <w:sz w:val="19"/>
                <w:szCs w:val="19"/>
                <w:lang w:eastAsia="en-US"/>
              </w:rPr>
              <w:t>.Max(fifthNumber, forthNumber);</w:t>
            </w:r>
          </w:p>
          <w:p w:rsidR="006541DC" w:rsidRDefault="006541DC" w:rsidP="006541DC">
            <w:pPr>
              <w:autoSpaceDE w:val="0"/>
              <w:autoSpaceDN w:val="0"/>
              <w:adjustRightInd w:val="0"/>
              <w:spacing w:before="0"/>
              <w:jc w:val="left"/>
              <w:rPr>
                <w:rFonts w:ascii="Consolas" w:hAnsi="Consolas" w:cs="Consolas"/>
                <w:sz w:val="19"/>
                <w:szCs w:val="19"/>
                <w:lang w:eastAsia="en-US"/>
              </w:rPr>
            </w:pP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max1 = </w:t>
            </w:r>
            <w:r>
              <w:rPr>
                <w:rFonts w:ascii="Consolas" w:hAnsi="Consolas" w:cs="Consolas"/>
                <w:color w:val="2B91AF"/>
                <w:sz w:val="19"/>
                <w:szCs w:val="19"/>
                <w:lang w:eastAsia="en-US"/>
              </w:rPr>
              <w:t>Math</w:t>
            </w:r>
            <w:r>
              <w:rPr>
                <w:rFonts w:ascii="Consolas" w:hAnsi="Consolas" w:cs="Consolas"/>
                <w:sz w:val="19"/>
                <w:szCs w:val="19"/>
                <w:lang w:eastAsia="en-US"/>
              </w:rPr>
              <w:t xml:space="preserve">.Max(max1, thirdNumber);         </w:t>
            </w: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max1 = </w:t>
            </w:r>
            <w:r>
              <w:rPr>
                <w:rFonts w:ascii="Consolas" w:hAnsi="Consolas" w:cs="Consolas"/>
                <w:color w:val="2B91AF"/>
                <w:sz w:val="19"/>
                <w:szCs w:val="19"/>
                <w:lang w:eastAsia="en-US"/>
              </w:rPr>
              <w:t>Math</w:t>
            </w:r>
            <w:r>
              <w:rPr>
                <w:rFonts w:ascii="Consolas" w:hAnsi="Consolas" w:cs="Consolas"/>
                <w:sz w:val="19"/>
                <w:szCs w:val="19"/>
                <w:lang w:eastAsia="en-US"/>
              </w:rPr>
              <w:t>.Max(max1, max2);</w:t>
            </w: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"The max number is:"</w:t>
            </w:r>
            <w:r>
              <w:rPr>
                <w:rFonts w:ascii="Consolas" w:hAnsi="Consolas" w:cs="Consolas"/>
                <w:sz w:val="19"/>
                <w:szCs w:val="19"/>
                <w:lang w:eastAsia="en-US"/>
              </w:rPr>
              <w:t xml:space="preserve"> + max1);</w:t>
            </w:r>
          </w:p>
          <w:p w:rsidR="006541DC" w:rsidRDefault="006541DC" w:rsidP="006541DC">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6541DC" w:rsidRDefault="006541DC" w:rsidP="00F0072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1D7388" w:rsidRPr="006541DC" w:rsidRDefault="001D7388" w:rsidP="00F00720">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1D7388" w:rsidTr="00F00720">
        <w:trPr>
          <w:trHeight w:val="3155"/>
        </w:trPr>
        <w:tc>
          <w:tcPr>
            <w:tcW w:w="10773" w:type="dxa"/>
            <w:gridSpan w:val="2"/>
            <w:vAlign w:val="center"/>
          </w:tcPr>
          <w:p w:rsidR="001D7388" w:rsidRPr="004E6C36" w:rsidRDefault="001D7388" w:rsidP="00F00720">
            <w:pPr>
              <w:spacing w:after="120"/>
              <w:jc w:val="left"/>
              <w:rPr>
                <w:b/>
              </w:rPr>
            </w:pPr>
            <w:r>
              <w:rPr>
                <w:b/>
              </w:rPr>
              <w:lastRenderedPageBreak/>
              <w:t>Тестове</w:t>
            </w:r>
          </w:p>
          <w:p w:rsidR="001D7388" w:rsidRPr="00C21B10" w:rsidRDefault="001D7388" w:rsidP="00F00720">
            <w:pPr>
              <w:spacing w:after="120"/>
            </w:pPr>
            <w:r w:rsidRPr="00C21B10">
              <w:t>Интересните случаи за тестване са следните:</w:t>
            </w:r>
          </w:p>
          <w:p w:rsidR="001D7388" w:rsidRPr="00C21B10" w:rsidRDefault="001D7388" w:rsidP="00F00720">
            <w:pPr>
              <w:pStyle w:val="ListParagraph"/>
              <w:numPr>
                <w:ilvl w:val="0"/>
                <w:numId w:val="37"/>
              </w:numPr>
              <w:spacing w:after="120"/>
              <w:rPr>
                <w:rFonts w:ascii="Consolas" w:hAnsi="Consolas" w:cs="Consolas"/>
              </w:rPr>
            </w:pPr>
            <w:r w:rsidRPr="00C21B10">
              <w:rPr>
                <w:rFonts w:cs="Consolas"/>
              </w:rPr>
              <w:t>Примерния</w:t>
            </w:r>
            <w:r>
              <w:rPr>
                <w:rFonts w:cs="Consolas"/>
              </w:rPr>
              <w:t xml:space="preserve">т </w:t>
            </w:r>
            <w:r w:rsidRPr="00C21B10">
              <w:rPr>
                <w:rFonts w:cs="Consolas"/>
              </w:rPr>
              <w:t>вход</w:t>
            </w:r>
            <w:r>
              <w:rPr>
                <w:rFonts w:cs="Consolas"/>
              </w:rPr>
              <w:t xml:space="preserve"> от условието на задачата</w:t>
            </w:r>
          </w:p>
          <w:p w:rsidR="001D7388" w:rsidRPr="008D1FAD" w:rsidRDefault="001D7388" w:rsidP="00F00720">
            <w:pPr>
              <w:pStyle w:val="ListParagraph"/>
              <w:numPr>
                <w:ilvl w:val="0"/>
                <w:numId w:val="37"/>
              </w:numPr>
              <w:spacing w:after="120"/>
              <w:rPr>
                <w:rFonts w:ascii="Consolas" w:hAnsi="Consolas" w:cs="Consolas"/>
              </w:rPr>
            </w:pPr>
            <w:r>
              <w:rPr>
                <w:rFonts w:cs="Consolas"/>
              </w:rPr>
              <w:t xml:space="preserve">Две равни, най - големи стойностти </w:t>
            </w:r>
          </w:p>
          <w:p w:rsidR="001D7388" w:rsidRPr="006541DC" w:rsidRDefault="001D7388" w:rsidP="00F00720">
            <w:pPr>
              <w:pStyle w:val="ListParagraph"/>
              <w:numPr>
                <w:ilvl w:val="0"/>
                <w:numId w:val="37"/>
              </w:numPr>
              <w:spacing w:after="120"/>
              <w:rPr>
                <w:rFonts w:ascii="Consolas" w:hAnsi="Consolas" w:cs="Consolas"/>
              </w:rPr>
            </w:pPr>
            <w:r>
              <w:rPr>
                <w:rFonts w:cs="Consolas"/>
              </w:rPr>
              <w:t xml:space="preserve">Три равни, най - големи стойностти </w:t>
            </w:r>
          </w:p>
          <w:p w:rsidR="006541DC" w:rsidRPr="008D1FAD" w:rsidRDefault="006541DC" w:rsidP="006541DC">
            <w:pPr>
              <w:pStyle w:val="ListParagraph"/>
              <w:numPr>
                <w:ilvl w:val="0"/>
                <w:numId w:val="37"/>
              </w:numPr>
              <w:spacing w:after="120"/>
              <w:rPr>
                <w:rFonts w:ascii="Consolas" w:hAnsi="Consolas" w:cs="Consolas"/>
              </w:rPr>
            </w:pPr>
            <w:r>
              <w:rPr>
                <w:rFonts w:cs="Consolas"/>
              </w:rPr>
              <w:t xml:space="preserve">Четири равни, най - големи стойностти </w:t>
            </w:r>
          </w:p>
          <w:p w:rsidR="001D7388" w:rsidRPr="006541DC" w:rsidRDefault="006541DC" w:rsidP="006541DC">
            <w:pPr>
              <w:pStyle w:val="ListParagraph"/>
              <w:numPr>
                <w:ilvl w:val="0"/>
                <w:numId w:val="37"/>
              </w:numPr>
              <w:spacing w:after="120"/>
              <w:rPr>
                <w:rFonts w:ascii="Consolas" w:hAnsi="Consolas" w:cs="Consolas"/>
              </w:rPr>
            </w:pPr>
            <w:r>
              <w:rPr>
                <w:rFonts w:cs="Consolas"/>
              </w:rPr>
              <w:t xml:space="preserve">Пет равни, най - големи стойностти </w:t>
            </w:r>
          </w:p>
        </w:tc>
      </w:tr>
      <w:tr w:rsidR="001D7388" w:rsidTr="00F00720">
        <w:tc>
          <w:tcPr>
            <w:tcW w:w="5387" w:type="dxa"/>
            <w:vAlign w:val="center"/>
          </w:tcPr>
          <w:p w:rsidR="001D7388" w:rsidRPr="004E6C36" w:rsidRDefault="001D7388" w:rsidP="00F00720">
            <w:pPr>
              <w:spacing w:after="120"/>
              <w:jc w:val="left"/>
              <w:rPr>
                <w:b/>
              </w:rPr>
            </w:pPr>
            <w:r>
              <w:rPr>
                <w:b/>
              </w:rPr>
              <w:t>Вход</w:t>
            </w:r>
          </w:p>
        </w:tc>
        <w:tc>
          <w:tcPr>
            <w:tcW w:w="5386" w:type="dxa"/>
            <w:vAlign w:val="center"/>
          </w:tcPr>
          <w:p w:rsidR="001D7388" w:rsidRPr="004E6C36" w:rsidRDefault="001D7388" w:rsidP="00F00720">
            <w:pPr>
              <w:spacing w:after="120"/>
              <w:jc w:val="left"/>
              <w:rPr>
                <w:b/>
              </w:rPr>
            </w:pPr>
            <w:r>
              <w:rPr>
                <w:b/>
              </w:rPr>
              <w:t>Изход</w:t>
            </w:r>
          </w:p>
        </w:tc>
      </w:tr>
      <w:tr w:rsidR="001D7388" w:rsidRPr="00F73CEF" w:rsidTr="00F00720">
        <w:tc>
          <w:tcPr>
            <w:tcW w:w="5387" w:type="dxa"/>
          </w:tcPr>
          <w:p w:rsidR="006541DC" w:rsidRDefault="006541DC" w:rsidP="006541DC">
            <w:pPr>
              <w:spacing w:after="120"/>
              <w:jc w:val="left"/>
              <w:rPr>
                <w:bCs/>
              </w:rPr>
            </w:pPr>
            <w:r>
              <w:rPr>
                <w:bCs/>
              </w:rPr>
              <w:t>19</w:t>
            </w:r>
            <w:r w:rsidRPr="00EC405B">
              <w:rPr>
                <w:bCs/>
              </w:rPr>
              <w:t xml:space="preserve"> </w:t>
            </w:r>
          </w:p>
          <w:p w:rsidR="006541DC" w:rsidRDefault="006541DC" w:rsidP="006541DC">
            <w:pPr>
              <w:spacing w:after="120"/>
              <w:jc w:val="left"/>
              <w:rPr>
                <w:bCs/>
              </w:rPr>
            </w:pPr>
            <w:r w:rsidRPr="00EC405B">
              <w:rPr>
                <w:bCs/>
              </w:rPr>
              <w:t xml:space="preserve">4 </w:t>
            </w:r>
          </w:p>
          <w:p w:rsidR="006541DC" w:rsidRDefault="006541DC" w:rsidP="006541DC">
            <w:pPr>
              <w:spacing w:after="120"/>
              <w:jc w:val="left"/>
              <w:rPr>
                <w:bCs/>
              </w:rPr>
            </w:pPr>
            <w:r>
              <w:rPr>
                <w:b/>
                <w:bCs/>
              </w:rPr>
              <w:t>72</w:t>
            </w:r>
            <w:r>
              <w:rPr>
                <w:bCs/>
              </w:rPr>
              <w:t xml:space="preserve"> </w:t>
            </w:r>
          </w:p>
          <w:p w:rsidR="006541DC" w:rsidRDefault="006541DC" w:rsidP="006541DC">
            <w:pPr>
              <w:spacing w:after="120"/>
              <w:jc w:val="left"/>
              <w:rPr>
                <w:bCs/>
              </w:rPr>
            </w:pPr>
            <w:r>
              <w:rPr>
                <w:bCs/>
              </w:rPr>
              <w:t>14</w:t>
            </w:r>
          </w:p>
          <w:p w:rsidR="001D7388" w:rsidRPr="002066A7" w:rsidRDefault="006541DC" w:rsidP="006541DC">
            <w:pPr>
              <w:spacing w:after="120"/>
              <w:jc w:val="left"/>
              <w:rPr>
                <w:rFonts w:ascii="Consolas" w:hAnsi="Consolas" w:cs="Consolas"/>
                <w:b/>
                <w:noProof/>
              </w:rPr>
            </w:pPr>
            <w:r>
              <w:rPr>
                <w:bCs/>
              </w:rPr>
              <w:t xml:space="preserve">-25  </w:t>
            </w:r>
          </w:p>
        </w:tc>
        <w:tc>
          <w:tcPr>
            <w:tcW w:w="5386" w:type="dxa"/>
          </w:tcPr>
          <w:p w:rsidR="001D7388" w:rsidRPr="00F73CEF" w:rsidRDefault="001D7388" w:rsidP="00F00720">
            <w:pPr>
              <w:spacing w:after="120"/>
              <w:jc w:val="left"/>
              <w:rPr>
                <w:rFonts w:ascii="Consolas" w:hAnsi="Consolas" w:cs="Consolas"/>
                <w:noProof/>
              </w:rPr>
            </w:pPr>
            <w:r>
              <w:rPr>
                <w:rFonts w:ascii="Consolas" w:hAnsi="Consolas" w:cs="Consolas"/>
                <w:noProof/>
              </w:rPr>
              <w:t>7</w:t>
            </w:r>
            <w:r w:rsidR="006541DC">
              <w:rPr>
                <w:rFonts w:ascii="Consolas" w:hAnsi="Consolas" w:cs="Consolas"/>
                <w:noProof/>
              </w:rPr>
              <w:t>2</w:t>
            </w:r>
          </w:p>
        </w:tc>
      </w:tr>
      <w:tr w:rsidR="001D7388" w:rsidTr="00F00720">
        <w:tc>
          <w:tcPr>
            <w:tcW w:w="5387" w:type="dxa"/>
            <w:vAlign w:val="center"/>
          </w:tcPr>
          <w:p w:rsidR="001D7388" w:rsidRPr="004E6C36" w:rsidRDefault="001D7388" w:rsidP="00F00720">
            <w:pPr>
              <w:spacing w:after="120"/>
              <w:jc w:val="left"/>
              <w:rPr>
                <w:b/>
              </w:rPr>
            </w:pPr>
            <w:r>
              <w:rPr>
                <w:b/>
              </w:rPr>
              <w:t>Вход</w:t>
            </w:r>
          </w:p>
        </w:tc>
        <w:tc>
          <w:tcPr>
            <w:tcW w:w="5386" w:type="dxa"/>
            <w:vAlign w:val="center"/>
          </w:tcPr>
          <w:p w:rsidR="001D7388" w:rsidRPr="004E6C36" w:rsidRDefault="001D7388" w:rsidP="00F00720">
            <w:pPr>
              <w:spacing w:after="120"/>
              <w:jc w:val="left"/>
              <w:rPr>
                <w:b/>
              </w:rPr>
            </w:pPr>
            <w:r>
              <w:rPr>
                <w:b/>
              </w:rPr>
              <w:t>Изход</w:t>
            </w:r>
          </w:p>
        </w:tc>
      </w:tr>
      <w:tr w:rsidR="001D7388" w:rsidRPr="00F73CEF" w:rsidTr="00F00720">
        <w:tc>
          <w:tcPr>
            <w:tcW w:w="5387" w:type="dxa"/>
          </w:tcPr>
          <w:p w:rsidR="001D7388" w:rsidRDefault="001D7388" w:rsidP="00F00720">
            <w:pPr>
              <w:spacing w:after="120"/>
              <w:jc w:val="left"/>
              <w:rPr>
                <w:rFonts w:ascii="Consolas" w:hAnsi="Consolas" w:cs="Consolas"/>
                <w:noProof/>
              </w:rPr>
            </w:pPr>
            <w:r>
              <w:rPr>
                <w:rFonts w:ascii="Consolas" w:hAnsi="Consolas" w:cs="Consolas"/>
                <w:noProof/>
              </w:rPr>
              <w:t>9</w:t>
            </w:r>
          </w:p>
          <w:p w:rsidR="001D7388" w:rsidRPr="002066A7" w:rsidRDefault="001D7388" w:rsidP="00F00720">
            <w:pPr>
              <w:spacing w:after="120"/>
              <w:jc w:val="left"/>
              <w:rPr>
                <w:rFonts w:ascii="Consolas" w:hAnsi="Consolas" w:cs="Consolas"/>
                <w:b/>
                <w:noProof/>
              </w:rPr>
            </w:pPr>
            <w:r w:rsidRPr="002066A7">
              <w:rPr>
                <w:rFonts w:ascii="Consolas" w:hAnsi="Consolas" w:cs="Consolas"/>
                <w:b/>
                <w:noProof/>
              </w:rPr>
              <w:t>505</w:t>
            </w:r>
          </w:p>
          <w:p w:rsidR="001D7388" w:rsidRDefault="001D7388" w:rsidP="00F00720">
            <w:pPr>
              <w:spacing w:after="120"/>
              <w:jc w:val="left"/>
              <w:rPr>
                <w:rFonts w:ascii="Consolas" w:hAnsi="Consolas" w:cs="Consolas"/>
                <w:noProof/>
              </w:rPr>
            </w:pPr>
            <w:r>
              <w:rPr>
                <w:rFonts w:ascii="Consolas" w:hAnsi="Consolas" w:cs="Consolas"/>
                <w:noProof/>
              </w:rPr>
              <w:t>505</w:t>
            </w:r>
          </w:p>
          <w:p w:rsidR="006541DC" w:rsidRDefault="006541DC" w:rsidP="00F00720">
            <w:pPr>
              <w:spacing w:after="120"/>
              <w:jc w:val="left"/>
              <w:rPr>
                <w:rFonts w:ascii="Consolas" w:hAnsi="Consolas" w:cs="Consolas"/>
                <w:noProof/>
              </w:rPr>
            </w:pPr>
            <w:r>
              <w:rPr>
                <w:rFonts w:ascii="Consolas" w:hAnsi="Consolas" w:cs="Consolas"/>
                <w:noProof/>
              </w:rPr>
              <w:t>19</w:t>
            </w:r>
          </w:p>
          <w:p w:rsidR="006541DC" w:rsidRPr="00F73CEF" w:rsidRDefault="006541DC" w:rsidP="00F00720">
            <w:pPr>
              <w:spacing w:after="120"/>
              <w:jc w:val="left"/>
              <w:rPr>
                <w:rFonts w:ascii="Consolas" w:hAnsi="Consolas" w:cs="Consolas"/>
                <w:noProof/>
              </w:rPr>
            </w:pPr>
            <w:r>
              <w:rPr>
                <w:rFonts w:ascii="Consolas" w:hAnsi="Consolas" w:cs="Consolas"/>
                <w:noProof/>
              </w:rPr>
              <w:t>406</w:t>
            </w:r>
          </w:p>
        </w:tc>
        <w:tc>
          <w:tcPr>
            <w:tcW w:w="5386" w:type="dxa"/>
          </w:tcPr>
          <w:p w:rsidR="001D7388" w:rsidRPr="00F73CEF" w:rsidRDefault="001D7388" w:rsidP="00F00720">
            <w:pPr>
              <w:spacing w:after="120"/>
              <w:jc w:val="left"/>
              <w:rPr>
                <w:rFonts w:ascii="Consolas" w:hAnsi="Consolas" w:cs="Consolas"/>
                <w:noProof/>
              </w:rPr>
            </w:pPr>
            <w:r>
              <w:rPr>
                <w:rFonts w:ascii="Consolas" w:hAnsi="Consolas" w:cs="Consolas"/>
                <w:noProof/>
              </w:rPr>
              <w:t>505</w:t>
            </w:r>
          </w:p>
        </w:tc>
      </w:tr>
      <w:tr w:rsidR="001D7388" w:rsidTr="00F00720">
        <w:tc>
          <w:tcPr>
            <w:tcW w:w="5387" w:type="dxa"/>
            <w:vAlign w:val="center"/>
          </w:tcPr>
          <w:p w:rsidR="001D7388" w:rsidRPr="004E6C36" w:rsidRDefault="001D7388" w:rsidP="00F00720">
            <w:pPr>
              <w:spacing w:after="120"/>
              <w:jc w:val="left"/>
              <w:rPr>
                <w:b/>
              </w:rPr>
            </w:pPr>
            <w:r>
              <w:rPr>
                <w:b/>
              </w:rPr>
              <w:t>Вход</w:t>
            </w:r>
          </w:p>
        </w:tc>
        <w:tc>
          <w:tcPr>
            <w:tcW w:w="5386" w:type="dxa"/>
            <w:vAlign w:val="center"/>
          </w:tcPr>
          <w:p w:rsidR="001D7388" w:rsidRPr="004E6C36" w:rsidRDefault="001D7388" w:rsidP="00F00720">
            <w:pPr>
              <w:spacing w:after="120"/>
              <w:jc w:val="left"/>
              <w:rPr>
                <w:b/>
              </w:rPr>
            </w:pPr>
            <w:r>
              <w:rPr>
                <w:b/>
              </w:rPr>
              <w:t>Изход</w:t>
            </w:r>
          </w:p>
        </w:tc>
      </w:tr>
      <w:tr w:rsidR="001D7388" w:rsidRPr="00F73CEF" w:rsidTr="00F00720">
        <w:tc>
          <w:tcPr>
            <w:tcW w:w="5387" w:type="dxa"/>
          </w:tcPr>
          <w:p w:rsidR="006541DC" w:rsidRPr="006541DC" w:rsidRDefault="006541DC" w:rsidP="00F00720">
            <w:pPr>
              <w:spacing w:after="120"/>
              <w:jc w:val="left"/>
              <w:rPr>
                <w:rFonts w:ascii="Consolas" w:hAnsi="Consolas" w:cs="Consolas"/>
                <w:noProof/>
              </w:rPr>
            </w:pPr>
            <w:r>
              <w:rPr>
                <w:rFonts w:ascii="Consolas" w:hAnsi="Consolas" w:cs="Consolas"/>
                <w:noProof/>
              </w:rPr>
              <w:t>-1088</w:t>
            </w:r>
          </w:p>
          <w:p w:rsidR="001D7388" w:rsidRDefault="006541DC" w:rsidP="00F00720">
            <w:pPr>
              <w:spacing w:after="120"/>
              <w:jc w:val="left"/>
              <w:rPr>
                <w:rFonts w:ascii="Consolas" w:hAnsi="Consolas" w:cs="Consolas"/>
                <w:b/>
                <w:noProof/>
              </w:rPr>
            </w:pPr>
            <w:r>
              <w:rPr>
                <w:rFonts w:ascii="Consolas" w:hAnsi="Consolas" w:cs="Consolas"/>
                <w:b/>
                <w:noProof/>
              </w:rPr>
              <w:t>12334</w:t>
            </w:r>
          </w:p>
          <w:p w:rsidR="006541DC" w:rsidRDefault="006541DC" w:rsidP="00F00720">
            <w:pPr>
              <w:spacing w:after="120"/>
              <w:jc w:val="left"/>
              <w:rPr>
                <w:rFonts w:ascii="Consolas" w:hAnsi="Consolas" w:cs="Consolas"/>
                <w:b/>
                <w:noProof/>
              </w:rPr>
            </w:pPr>
            <w:r>
              <w:rPr>
                <w:rFonts w:ascii="Consolas" w:hAnsi="Consolas" w:cs="Consolas"/>
                <w:b/>
                <w:noProof/>
              </w:rPr>
              <w:t>12334</w:t>
            </w:r>
          </w:p>
          <w:p w:rsidR="006541DC" w:rsidRDefault="006541DC" w:rsidP="00F00720">
            <w:pPr>
              <w:spacing w:after="120"/>
              <w:jc w:val="left"/>
              <w:rPr>
                <w:rFonts w:ascii="Consolas" w:hAnsi="Consolas" w:cs="Consolas"/>
                <w:b/>
                <w:noProof/>
              </w:rPr>
            </w:pPr>
            <w:r>
              <w:rPr>
                <w:rFonts w:ascii="Consolas" w:hAnsi="Consolas" w:cs="Consolas"/>
                <w:b/>
                <w:noProof/>
              </w:rPr>
              <w:t>12334</w:t>
            </w:r>
          </w:p>
          <w:p w:rsidR="006541DC" w:rsidRPr="006541DC" w:rsidRDefault="006541DC" w:rsidP="00F00720">
            <w:pPr>
              <w:spacing w:after="120"/>
              <w:jc w:val="left"/>
              <w:rPr>
                <w:rFonts w:ascii="Consolas" w:hAnsi="Consolas" w:cs="Consolas"/>
                <w:noProof/>
              </w:rPr>
            </w:pPr>
            <w:r>
              <w:rPr>
                <w:rFonts w:ascii="Consolas" w:hAnsi="Consolas" w:cs="Consolas"/>
                <w:noProof/>
              </w:rPr>
              <w:t>4</w:t>
            </w:r>
          </w:p>
        </w:tc>
        <w:tc>
          <w:tcPr>
            <w:tcW w:w="5386" w:type="dxa"/>
          </w:tcPr>
          <w:p w:rsidR="001D7388" w:rsidRPr="00F73CEF" w:rsidRDefault="001D7388" w:rsidP="006541DC">
            <w:pPr>
              <w:spacing w:after="120"/>
              <w:jc w:val="left"/>
              <w:rPr>
                <w:rFonts w:ascii="Consolas" w:hAnsi="Consolas" w:cs="Consolas"/>
                <w:noProof/>
              </w:rPr>
            </w:pPr>
            <w:r>
              <w:rPr>
                <w:rFonts w:ascii="Consolas" w:hAnsi="Consolas" w:cs="Consolas"/>
                <w:noProof/>
              </w:rPr>
              <w:t>123</w:t>
            </w:r>
            <w:r w:rsidR="006541DC">
              <w:rPr>
                <w:rFonts w:ascii="Consolas" w:hAnsi="Consolas" w:cs="Consolas"/>
                <w:noProof/>
              </w:rPr>
              <w:t>34</w:t>
            </w:r>
          </w:p>
        </w:tc>
      </w:tr>
      <w:tr w:rsidR="001D7388" w:rsidTr="00F00720">
        <w:tc>
          <w:tcPr>
            <w:tcW w:w="5387" w:type="dxa"/>
            <w:vAlign w:val="center"/>
          </w:tcPr>
          <w:p w:rsidR="001D7388" w:rsidRPr="004E6C36" w:rsidRDefault="001D7388" w:rsidP="00F00720">
            <w:pPr>
              <w:spacing w:after="120"/>
              <w:jc w:val="left"/>
              <w:rPr>
                <w:b/>
              </w:rPr>
            </w:pPr>
            <w:r>
              <w:rPr>
                <w:b/>
              </w:rPr>
              <w:t>Вход</w:t>
            </w:r>
          </w:p>
        </w:tc>
        <w:tc>
          <w:tcPr>
            <w:tcW w:w="5386" w:type="dxa"/>
            <w:vAlign w:val="center"/>
          </w:tcPr>
          <w:p w:rsidR="001D7388" w:rsidRPr="004E6C36" w:rsidRDefault="001D7388" w:rsidP="00F00720">
            <w:pPr>
              <w:spacing w:after="120"/>
              <w:jc w:val="left"/>
              <w:rPr>
                <w:b/>
              </w:rPr>
            </w:pPr>
            <w:r>
              <w:rPr>
                <w:b/>
              </w:rPr>
              <w:t>Изход</w:t>
            </w:r>
          </w:p>
        </w:tc>
      </w:tr>
      <w:tr w:rsidR="001D7388" w:rsidRPr="00F73CEF" w:rsidTr="00F00720">
        <w:tc>
          <w:tcPr>
            <w:tcW w:w="5387" w:type="dxa"/>
          </w:tcPr>
          <w:p w:rsidR="006541DC" w:rsidRPr="006541DC" w:rsidRDefault="006541DC" w:rsidP="006541DC">
            <w:pPr>
              <w:spacing w:after="120"/>
              <w:jc w:val="left"/>
              <w:rPr>
                <w:rFonts w:ascii="Consolas" w:hAnsi="Consolas" w:cs="Consolas"/>
                <w:b/>
                <w:noProof/>
              </w:rPr>
            </w:pPr>
            <w:r w:rsidRPr="006541DC">
              <w:rPr>
                <w:rFonts w:ascii="Consolas" w:hAnsi="Consolas" w:cs="Consolas"/>
                <w:b/>
                <w:noProof/>
              </w:rPr>
              <w:t>-49203</w:t>
            </w:r>
          </w:p>
          <w:p w:rsidR="006541DC" w:rsidRPr="006541DC" w:rsidRDefault="006541DC" w:rsidP="006541DC">
            <w:pPr>
              <w:spacing w:after="120"/>
              <w:jc w:val="left"/>
              <w:rPr>
                <w:rFonts w:ascii="Consolas" w:hAnsi="Consolas" w:cs="Consolas"/>
                <w:b/>
                <w:noProof/>
              </w:rPr>
            </w:pPr>
            <w:r w:rsidRPr="006541DC">
              <w:rPr>
                <w:rFonts w:ascii="Consolas" w:hAnsi="Consolas" w:cs="Consolas"/>
                <w:b/>
                <w:noProof/>
              </w:rPr>
              <w:t>-49203</w:t>
            </w:r>
          </w:p>
          <w:p w:rsidR="006541DC" w:rsidRPr="006541DC" w:rsidRDefault="006541DC" w:rsidP="006541DC">
            <w:pPr>
              <w:spacing w:after="120"/>
              <w:jc w:val="left"/>
              <w:rPr>
                <w:rFonts w:ascii="Consolas" w:hAnsi="Consolas" w:cs="Consolas"/>
                <w:b/>
                <w:noProof/>
              </w:rPr>
            </w:pPr>
            <w:r w:rsidRPr="006541DC">
              <w:rPr>
                <w:rFonts w:ascii="Consolas" w:hAnsi="Consolas" w:cs="Consolas"/>
                <w:b/>
                <w:noProof/>
              </w:rPr>
              <w:t>-49203</w:t>
            </w:r>
          </w:p>
          <w:p w:rsidR="006541DC" w:rsidRPr="006541DC" w:rsidRDefault="006541DC" w:rsidP="006541DC">
            <w:pPr>
              <w:spacing w:after="120"/>
              <w:jc w:val="left"/>
              <w:rPr>
                <w:rFonts w:ascii="Consolas" w:hAnsi="Consolas" w:cs="Consolas"/>
                <w:b/>
                <w:noProof/>
              </w:rPr>
            </w:pPr>
            <w:r w:rsidRPr="006541DC">
              <w:rPr>
                <w:rFonts w:ascii="Consolas" w:hAnsi="Consolas" w:cs="Consolas"/>
                <w:b/>
                <w:noProof/>
              </w:rPr>
              <w:t>-49203</w:t>
            </w:r>
          </w:p>
          <w:p w:rsidR="001D7388" w:rsidRPr="006541DC" w:rsidRDefault="006541DC" w:rsidP="006541DC">
            <w:pPr>
              <w:spacing w:after="120"/>
              <w:jc w:val="left"/>
              <w:rPr>
                <w:rFonts w:ascii="Consolas" w:hAnsi="Consolas" w:cs="Consolas"/>
                <w:noProof/>
              </w:rPr>
            </w:pPr>
            <w:r>
              <w:rPr>
                <w:rFonts w:ascii="Consolas" w:hAnsi="Consolas" w:cs="Consolas"/>
                <w:noProof/>
              </w:rPr>
              <w:t>-500002</w:t>
            </w:r>
          </w:p>
        </w:tc>
        <w:tc>
          <w:tcPr>
            <w:tcW w:w="5386" w:type="dxa"/>
          </w:tcPr>
          <w:p w:rsidR="006541DC" w:rsidRPr="006541DC" w:rsidRDefault="006541DC" w:rsidP="006541DC">
            <w:pPr>
              <w:spacing w:after="120"/>
              <w:jc w:val="left"/>
              <w:rPr>
                <w:rFonts w:ascii="Consolas" w:hAnsi="Consolas" w:cs="Consolas"/>
                <w:noProof/>
              </w:rPr>
            </w:pPr>
            <w:r>
              <w:rPr>
                <w:rFonts w:ascii="Consolas" w:hAnsi="Consolas" w:cs="Consolas"/>
                <w:noProof/>
              </w:rPr>
              <w:t>-49203</w:t>
            </w:r>
          </w:p>
          <w:p w:rsidR="001D7388" w:rsidRPr="00E44408" w:rsidRDefault="001D7388" w:rsidP="00F00720">
            <w:pPr>
              <w:spacing w:after="120"/>
              <w:jc w:val="left"/>
              <w:rPr>
                <w:rFonts w:ascii="Consolas" w:hAnsi="Consolas" w:cs="Consolas"/>
                <w:noProof/>
                <w:lang w:val="en-US"/>
              </w:rPr>
            </w:pPr>
          </w:p>
        </w:tc>
      </w:tr>
      <w:tr w:rsidR="006541DC" w:rsidRPr="00F73CEF" w:rsidTr="00F00720">
        <w:tc>
          <w:tcPr>
            <w:tcW w:w="5387" w:type="dxa"/>
          </w:tcPr>
          <w:p w:rsidR="006541DC" w:rsidRDefault="006541DC" w:rsidP="00F00720">
            <w:pPr>
              <w:spacing w:after="120"/>
              <w:jc w:val="left"/>
              <w:rPr>
                <w:rFonts w:cs="Consolas"/>
              </w:rPr>
            </w:pPr>
            <w:r>
              <w:rPr>
                <w:b/>
              </w:rPr>
              <w:t>Вход</w:t>
            </w:r>
          </w:p>
        </w:tc>
        <w:tc>
          <w:tcPr>
            <w:tcW w:w="5386" w:type="dxa"/>
            <w:vAlign w:val="center"/>
          </w:tcPr>
          <w:p w:rsidR="006541DC" w:rsidRPr="004E6C36" w:rsidRDefault="006541DC" w:rsidP="00F00720">
            <w:pPr>
              <w:spacing w:after="120"/>
              <w:jc w:val="left"/>
              <w:rPr>
                <w:b/>
              </w:rPr>
            </w:pPr>
            <w:r>
              <w:rPr>
                <w:b/>
              </w:rPr>
              <w:t>Изход</w:t>
            </w:r>
          </w:p>
        </w:tc>
      </w:tr>
      <w:tr w:rsidR="006541DC" w:rsidRPr="00F73CEF" w:rsidTr="00F00720">
        <w:tc>
          <w:tcPr>
            <w:tcW w:w="5387" w:type="dxa"/>
          </w:tcPr>
          <w:p w:rsidR="006541DC" w:rsidRDefault="006541DC" w:rsidP="00F00720">
            <w:pPr>
              <w:spacing w:after="120"/>
              <w:jc w:val="left"/>
              <w:rPr>
                <w:rFonts w:cs="Consolas"/>
              </w:rPr>
            </w:pPr>
            <w:r>
              <w:rPr>
                <w:rFonts w:cs="Consolas"/>
              </w:rPr>
              <w:t>42</w:t>
            </w:r>
          </w:p>
          <w:p w:rsidR="006541DC" w:rsidRDefault="006541DC" w:rsidP="00F00720">
            <w:pPr>
              <w:spacing w:after="120"/>
              <w:jc w:val="left"/>
              <w:rPr>
                <w:rFonts w:cs="Consolas"/>
              </w:rPr>
            </w:pPr>
            <w:r>
              <w:rPr>
                <w:rFonts w:cs="Consolas"/>
              </w:rPr>
              <w:t>42</w:t>
            </w:r>
          </w:p>
          <w:p w:rsidR="006541DC" w:rsidRDefault="006541DC" w:rsidP="00F00720">
            <w:pPr>
              <w:spacing w:after="120"/>
              <w:jc w:val="left"/>
              <w:rPr>
                <w:rFonts w:cs="Consolas"/>
              </w:rPr>
            </w:pPr>
            <w:r>
              <w:rPr>
                <w:rFonts w:cs="Consolas"/>
              </w:rPr>
              <w:t>42</w:t>
            </w:r>
          </w:p>
          <w:p w:rsidR="006541DC" w:rsidRDefault="006541DC" w:rsidP="00F00720">
            <w:pPr>
              <w:spacing w:after="120"/>
              <w:jc w:val="left"/>
              <w:rPr>
                <w:rFonts w:cs="Consolas"/>
              </w:rPr>
            </w:pPr>
            <w:r>
              <w:rPr>
                <w:rFonts w:cs="Consolas"/>
              </w:rPr>
              <w:lastRenderedPageBreak/>
              <w:t>42</w:t>
            </w:r>
          </w:p>
          <w:p w:rsidR="006541DC" w:rsidRPr="00530530" w:rsidRDefault="006541DC" w:rsidP="00F00720">
            <w:pPr>
              <w:spacing w:after="120"/>
              <w:jc w:val="left"/>
              <w:rPr>
                <w:rFonts w:cs="Consolas"/>
                <w:lang w:val="en-US"/>
              </w:rPr>
            </w:pPr>
            <w:r>
              <w:rPr>
                <w:rFonts w:cs="Consolas"/>
              </w:rPr>
              <w:t>42</w:t>
            </w:r>
          </w:p>
        </w:tc>
        <w:tc>
          <w:tcPr>
            <w:tcW w:w="5386" w:type="dxa"/>
          </w:tcPr>
          <w:p w:rsidR="006541DC" w:rsidRDefault="006541DC" w:rsidP="00F00720">
            <w:pPr>
              <w:spacing w:after="120"/>
              <w:jc w:val="left"/>
              <w:rPr>
                <w:rFonts w:cs="Consolas"/>
              </w:rPr>
            </w:pPr>
            <w:r>
              <w:rPr>
                <w:rFonts w:cs="Consolas"/>
              </w:rPr>
              <w:lastRenderedPageBreak/>
              <w:t>42</w:t>
            </w:r>
          </w:p>
        </w:tc>
      </w:tr>
    </w:tbl>
    <w:p w:rsidR="00530530" w:rsidRDefault="00530530">
      <w:pPr>
        <w:rPr>
          <w:lang w:val="en-US"/>
        </w:rPr>
      </w:pPr>
    </w:p>
    <w:p w:rsidR="00530530" w:rsidRPr="00530530" w:rsidRDefault="00530530">
      <w:pPr>
        <w:rPr>
          <w:lang w:val="en-US"/>
        </w:rPr>
      </w:pPr>
    </w:p>
    <w:tbl>
      <w:tblPr>
        <w:tblStyle w:val="TableGrid"/>
        <w:tblW w:w="0" w:type="auto"/>
        <w:tblInd w:w="108" w:type="dxa"/>
        <w:tblLook w:val="04A0"/>
      </w:tblPr>
      <w:tblGrid>
        <w:gridCol w:w="5387"/>
        <w:gridCol w:w="5386"/>
      </w:tblGrid>
      <w:tr w:rsidR="0077426F" w:rsidRPr="00122761" w:rsidTr="006D5561">
        <w:tc>
          <w:tcPr>
            <w:tcW w:w="10773" w:type="dxa"/>
            <w:gridSpan w:val="2"/>
            <w:vAlign w:val="center"/>
          </w:tcPr>
          <w:p w:rsidR="0077426F" w:rsidRPr="00122761" w:rsidRDefault="00530530" w:rsidP="00530530">
            <w:pPr>
              <w:pStyle w:val="ProblemTitle"/>
            </w:pPr>
            <w:r>
              <w:rPr>
                <w:b w:val="0"/>
              </w:rPr>
              <w:br w:type="page"/>
            </w:r>
            <w:r w:rsidR="0077426F" w:rsidRPr="00C21B10">
              <w:t xml:space="preserve">Задача </w:t>
            </w:r>
            <w:r w:rsidR="0077426F">
              <w:t>8</w:t>
            </w:r>
            <w:r w:rsidR="0077426F" w:rsidRPr="00C21B10">
              <w:t>.</w:t>
            </w:r>
            <w:r w:rsidR="0077426F">
              <w:t xml:space="preserve"> </w:t>
            </w:r>
            <w:r w:rsidR="0021733E">
              <w:t>Прочитане на различен вид променлива</w:t>
            </w:r>
          </w:p>
        </w:tc>
      </w:tr>
      <w:tr w:rsidR="0077426F" w:rsidRPr="006B0528" w:rsidTr="006D5561">
        <w:tc>
          <w:tcPr>
            <w:tcW w:w="10773" w:type="dxa"/>
            <w:gridSpan w:val="2"/>
            <w:vAlign w:val="center"/>
          </w:tcPr>
          <w:p w:rsidR="0021733E" w:rsidRDefault="0077426F" w:rsidP="0021733E">
            <w:pPr>
              <w:spacing w:after="120"/>
              <w:jc w:val="left"/>
              <w:rPr>
                <w:b/>
              </w:rPr>
            </w:pPr>
            <w:r>
              <w:rPr>
                <w:b/>
              </w:rPr>
              <w:t>Условие</w:t>
            </w:r>
          </w:p>
          <w:p w:rsidR="0021733E" w:rsidRPr="0021733E" w:rsidRDefault="0021733E" w:rsidP="0021733E">
            <w:pPr>
              <w:spacing w:after="120"/>
              <w:jc w:val="left"/>
              <w:rPr>
                <w:b/>
              </w:rPr>
            </w:pPr>
            <w:r>
              <w:t xml:space="preserve">Напишете програма, която по избор на потребителя прочита от конзолата променлива от тип </w:t>
            </w:r>
            <w:r w:rsidRPr="00EB4291">
              <w:rPr>
                <w:rStyle w:val="Code"/>
              </w:rPr>
              <w:t>int</w:t>
            </w:r>
            <w:r w:rsidRPr="00F07511">
              <w:t xml:space="preserve">, </w:t>
            </w:r>
            <w:r w:rsidRPr="00EB4291">
              <w:rPr>
                <w:rStyle w:val="Code"/>
              </w:rPr>
              <w:t>double</w:t>
            </w:r>
            <w:r>
              <w:t xml:space="preserve"> или</w:t>
            </w:r>
            <w:r w:rsidRPr="00F07511">
              <w:t xml:space="preserve"> </w:t>
            </w:r>
            <w:r w:rsidRPr="00EB4291">
              <w:rPr>
                <w:rStyle w:val="Code"/>
              </w:rPr>
              <w:t>string</w:t>
            </w:r>
            <w:r>
              <w:t xml:space="preserve">. Ако променливата е </w:t>
            </w:r>
            <w:r w:rsidRPr="00EB4291">
              <w:rPr>
                <w:rStyle w:val="Code"/>
              </w:rPr>
              <w:t>int</w:t>
            </w:r>
            <w:r w:rsidRPr="00F07511">
              <w:t xml:space="preserve"> </w:t>
            </w:r>
            <w:r>
              <w:t>или</w:t>
            </w:r>
            <w:r w:rsidRPr="00F07511">
              <w:t xml:space="preserve"> </w:t>
            </w:r>
            <w:r w:rsidRPr="00EB4291">
              <w:rPr>
                <w:rStyle w:val="Code"/>
              </w:rPr>
              <w:t>double</w:t>
            </w:r>
            <w:r w:rsidRPr="00F07511">
              <w:t xml:space="preserve">, трябва да се увеличи с 1. Ако </w:t>
            </w:r>
            <w:r>
              <w:t xml:space="preserve">променливата е </w:t>
            </w:r>
            <w:r w:rsidRPr="00EB4291">
              <w:rPr>
                <w:rStyle w:val="Code"/>
              </w:rPr>
              <w:t>string</w:t>
            </w:r>
            <w:r>
              <w:rPr>
                <w:rStyle w:val="Code"/>
              </w:rPr>
              <w:t xml:space="preserve">, </w:t>
            </w:r>
            <w:r>
              <w:t xml:space="preserve">трябва да се прибави накрая символа "*". Отпечатайте получения резултат на конзолата. Използвайте </w:t>
            </w:r>
            <w:r w:rsidRPr="00621C17">
              <w:rPr>
                <w:rStyle w:val="Code"/>
              </w:rPr>
              <w:t>switch</w:t>
            </w:r>
            <w:r>
              <w:t xml:space="preserve"> конструкция.</w:t>
            </w:r>
          </w:p>
          <w:p w:rsidR="0077426F" w:rsidRPr="006B0528" w:rsidRDefault="0077426F" w:rsidP="009C3A96">
            <w:pPr>
              <w:spacing w:after="120"/>
              <w:jc w:val="left"/>
            </w:pPr>
          </w:p>
        </w:tc>
      </w:tr>
      <w:tr w:rsidR="0077426F" w:rsidRPr="00F11B6C" w:rsidTr="006D5561">
        <w:tc>
          <w:tcPr>
            <w:tcW w:w="10773" w:type="dxa"/>
            <w:gridSpan w:val="2"/>
            <w:vAlign w:val="center"/>
          </w:tcPr>
          <w:p w:rsidR="0077426F" w:rsidRDefault="0077426F" w:rsidP="009C3A96">
            <w:pPr>
              <w:spacing w:after="120"/>
              <w:jc w:val="left"/>
              <w:rPr>
                <w:b/>
              </w:rPr>
            </w:pPr>
            <w:r>
              <w:rPr>
                <w:b/>
              </w:rPr>
              <w:t>Описание на входа</w:t>
            </w:r>
          </w:p>
          <w:p w:rsidR="0077426F" w:rsidRPr="00950A51" w:rsidRDefault="00950A51" w:rsidP="009C3A96">
            <w:pPr>
              <w:spacing w:after="120"/>
              <w:jc w:val="left"/>
            </w:pPr>
            <w:r>
              <w:t xml:space="preserve">Потребителят въвежда на първия ред </w:t>
            </w:r>
            <w:r w:rsidRPr="00950A51">
              <w:rPr>
                <w:b/>
                <w:lang w:val="en-US"/>
              </w:rPr>
              <w:t>int</w:t>
            </w:r>
            <w:r>
              <w:rPr>
                <w:lang w:val="en-US"/>
              </w:rPr>
              <w:t xml:space="preserve">, </w:t>
            </w:r>
            <w:r w:rsidRPr="00950A51">
              <w:rPr>
                <w:b/>
                <w:lang w:val="en-US"/>
              </w:rPr>
              <w:t>double</w:t>
            </w:r>
            <w:r>
              <w:rPr>
                <w:lang w:val="en-US"/>
              </w:rPr>
              <w:t xml:space="preserve"> </w:t>
            </w:r>
            <w:r>
              <w:t xml:space="preserve">или </w:t>
            </w:r>
            <w:r w:rsidRPr="00950A51">
              <w:rPr>
                <w:b/>
                <w:lang w:val="en-US"/>
              </w:rPr>
              <w:t>string</w:t>
            </w:r>
            <w:r>
              <w:rPr>
                <w:lang w:val="en-US"/>
              </w:rPr>
              <w:t xml:space="preserve">. </w:t>
            </w:r>
            <w:r>
              <w:t>На вторият ред се въвежда съответното число или символен низ.</w:t>
            </w:r>
          </w:p>
        </w:tc>
      </w:tr>
      <w:tr w:rsidR="0077426F" w:rsidRPr="006B0528" w:rsidTr="006D5561">
        <w:tc>
          <w:tcPr>
            <w:tcW w:w="10773" w:type="dxa"/>
            <w:gridSpan w:val="2"/>
            <w:vAlign w:val="center"/>
          </w:tcPr>
          <w:p w:rsidR="0077426F" w:rsidRDefault="0077426F" w:rsidP="009C3A96">
            <w:pPr>
              <w:spacing w:after="120"/>
              <w:jc w:val="left"/>
              <w:rPr>
                <w:b/>
              </w:rPr>
            </w:pPr>
            <w:r>
              <w:rPr>
                <w:b/>
              </w:rPr>
              <w:t>Описание на изхода</w:t>
            </w:r>
          </w:p>
          <w:p w:rsidR="0077426F" w:rsidRPr="00D854C8" w:rsidRDefault="00DE1A30" w:rsidP="009C3A96">
            <w:pPr>
              <w:spacing w:after="120"/>
            </w:pPr>
            <w:r>
              <w:t xml:space="preserve">Ако е въведено число, то се изписва на конзолата, събрано с числото 1. Ако е въведен символен низ, той се изписва на конзолата с добавена символа </w:t>
            </w:r>
            <w:r w:rsidRPr="00DE1A30">
              <w:rPr>
                <w:b/>
              </w:rPr>
              <w:t>*</w:t>
            </w:r>
            <w:r>
              <w:t xml:space="preserve"> на края.</w:t>
            </w:r>
          </w:p>
        </w:tc>
      </w:tr>
      <w:tr w:rsidR="0077426F" w:rsidRPr="00AC43B2" w:rsidTr="006D5561">
        <w:tc>
          <w:tcPr>
            <w:tcW w:w="10773" w:type="dxa"/>
            <w:gridSpan w:val="2"/>
            <w:vAlign w:val="center"/>
          </w:tcPr>
          <w:p w:rsidR="0077426F" w:rsidRDefault="0077426F" w:rsidP="009C3A96">
            <w:pPr>
              <w:spacing w:after="120"/>
              <w:jc w:val="left"/>
              <w:rPr>
                <w:b/>
              </w:rPr>
            </w:pPr>
            <w:r>
              <w:rPr>
                <w:b/>
              </w:rPr>
              <w:t>Анализ на задачата</w:t>
            </w:r>
          </w:p>
          <w:p w:rsidR="00157017" w:rsidRDefault="00D931E7" w:rsidP="009C3A96">
            <w:pPr>
              <w:spacing w:after="120"/>
            </w:pPr>
            <w:r>
              <w:t xml:space="preserve">В променливата </w:t>
            </w:r>
            <w:r>
              <w:rPr>
                <w:lang w:val="en-US"/>
              </w:rPr>
              <w:t xml:space="preserve">x </w:t>
            </w:r>
            <w:r>
              <w:t xml:space="preserve">се прочита първия ред от потребителя. Чрез </w:t>
            </w:r>
            <w:r>
              <w:rPr>
                <w:lang w:val="en-US"/>
              </w:rPr>
              <w:t xml:space="preserve">switch </w:t>
            </w:r>
            <w:r>
              <w:t xml:space="preserve">конструкция се прави проверка дали той е въвел </w:t>
            </w:r>
            <w:r w:rsidRPr="00950A51">
              <w:rPr>
                <w:b/>
                <w:lang w:val="en-US"/>
              </w:rPr>
              <w:t>int</w:t>
            </w:r>
            <w:r>
              <w:rPr>
                <w:lang w:val="en-US"/>
              </w:rPr>
              <w:t xml:space="preserve">, </w:t>
            </w:r>
            <w:r w:rsidRPr="00950A51">
              <w:rPr>
                <w:b/>
                <w:lang w:val="en-US"/>
              </w:rPr>
              <w:t>double</w:t>
            </w:r>
            <w:r>
              <w:rPr>
                <w:lang w:val="en-US"/>
              </w:rPr>
              <w:t xml:space="preserve"> </w:t>
            </w:r>
            <w:r>
              <w:t xml:space="preserve">или </w:t>
            </w:r>
            <w:r w:rsidRPr="00950A51">
              <w:rPr>
                <w:b/>
                <w:lang w:val="en-US"/>
              </w:rPr>
              <w:t>string</w:t>
            </w:r>
            <w:r>
              <w:rPr>
                <w:b/>
              </w:rPr>
              <w:t xml:space="preserve">. </w:t>
            </w:r>
            <w:r>
              <w:t>В първите два случая се очаква като вход на втория ред самото число, след което към него се добавя 1 и се отпечатва на конзолата.</w:t>
            </w:r>
          </w:p>
          <w:p w:rsidR="00157017" w:rsidRDefault="00157017" w:rsidP="009C3A96">
            <w:pPr>
              <w:spacing w:after="120"/>
            </w:pPr>
          </w:p>
          <w:p w:rsidR="0077426F" w:rsidRPr="00D931E7" w:rsidRDefault="00157017" w:rsidP="00EE39B6">
            <w:pPr>
              <w:spacing w:after="120"/>
            </w:pPr>
            <w:r>
              <w:t xml:space="preserve">В случай, че изборът на потребителя е </w:t>
            </w:r>
            <w:r w:rsidRPr="00157017">
              <w:rPr>
                <w:b/>
                <w:lang w:val="en-US"/>
              </w:rPr>
              <w:t>string</w:t>
            </w:r>
            <w:r>
              <w:rPr>
                <w:lang w:val="en-US"/>
              </w:rPr>
              <w:t xml:space="preserve">, </w:t>
            </w:r>
            <w:r w:rsidR="00D931E7">
              <w:t xml:space="preserve"> </w:t>
            </w:r>
            <w:r>
              <w:t xml:space="preserve">символният низ се прочита и се изкарва на конзолата с прикрепен символ </w:t>
            </w:r>
            <w:r w:rsidRPr="00EE39B6">
              <w:rPr>
                <w:b/>
                <w:lang w:val="en-US"/>
              </w:rPr>
              <w:t>*</w:t>
            </w:r>
            <w:r>
              <w:rPr>
                <w:lang w:val="en-US"/>
              </w:rPr>
              <w:t xml:space="preserve"> </w:t>
            </w:r>
            <w:r>
              <w:t>на края.</w:t>
            </w:r>
          </w:p>
        </w:tc>
      </w:tr>
      <w:tr w:rsidR="0077426F" w:rsidRPr="004E6C36" w:rsidTr="006D5561">
        <w:tc>
          <w:tcPr>
            <w:tcW w:w="10773" w:type="dxa"/>
            <w:gridSpan w:val="2"/>
            <w:vAlign w:val="center"/>
          </w:tcPr>
          <w:p w:rsidR="0077426F" w:rsidRPr="004E6C36" w:rsidRDefault="0077426F" w:rsidP="009C3A96">
            <w:pPr>
              <w:spacing w:after="120"/>
              <w:jc w:val="left"/>
              <w:rPr>
                <w:b/>
              </w:rPr>
            </w:pPr>
            <w:r w:rsidRPr="004E6C36">
              <w:rPr>
                <w:b/>
              </w:rPr>
              <w:t>Решение (сорс код)</w:t>
            </w:r>
          </w:p>
        </w:tc>
      </w:tr>
      <w:tr w:rsidR="0077426F" w:rsidRPr="00F11B6C" w:rsidTr="006D5561">
        <w:tc>
          <w:tcPr>
            <w:tcW w:w="10773" w:type="dxa"/>
            <w:gridSpan w:val="2"/>
            <w:tcMar>
              <w:top w:w="113" w:type="dxa"/>
              <w:bottom w:w="113" w:type="dxa"/>
            </w:tcMar>
            <w:vAlign w:val="center"/>
          </w:tcPr>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CE68BF" w:rsidRDefault="00CE68BF" w:rsidP="00CE68BF">
            <w:pPr>
              <w:autoSpaceDE w:val="0"/>
              <w:autoSpaceDN w:val="0"/>
              <w:adjustRightInd w:val="0"/>
              <w:spacing w:before="0"/>
              <w:jc w:val="left"/>
              <w:rPr>
                <w:rFonts w:ascii="Consolas" w:hAnsi="Consolas" w:cs="Consolas"/>
                <w:sz w:val="21"/>
                <w:szCs w:val="21"/>
                <w:lang w:eastAsia="en-US"/>
              </w:rPr>
            </w:pPr>
          </w:p>
          <w:p w:rsidR="00CE68BF" w:rsidRDefault="00CE68BF" w:rsidP="00CE68BF">
            <w:pPr>
              <w:autoSpaceDE w:val="0"/>
              <w:autoSpaceDN w:val="0"/>
              <w:adjustRightInd w:val="0"/>
              <w:spacing w:before="0"/>
              <w:jc w:val="left"/>
              <w:rPr>
                <w:rFonts w:ascii="Consolas" w:hAnsi="Consolas" w:cs="Consolas"/>
                <w:sz w:val="21"/>
                <w:szCs w:val="21"/>
                <w:lang w:eastAsia="en-US"/>
              </w:rPr>
            </w:pP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AdjustingIntDoubleOrString</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//on the first input line should be a string {int,double,string} defining the type of the variable</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on the second input line should be the variable</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 on the output line should be the result after the switch according to the rules</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//if int or double add 1        if string concatenate with "*"</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x = </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switch</w:t>
            </w:r>
            <w:r>
              <w:rPr>
                <w:rFonts w:ascii="Consolas" w:hAnsi="Consolas" w:cs="Consolas"/>
                <w:sz w:val="21"/>
                <w:szCs w:val="21"/>
                <w:lang w:eastAsia="en-US"/>
              </w:rPr>
              <w:t xml:space="preserve"> (x)</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"int"</w:t>
            </w:r>
            <w:r>
              <w:rPr>
                <w:rFonts w:ascii="Consolas" w:hAnsi="Consolas" w:cs="Consolas"/>
                <w:sz w:val="21"/>
                <w:szCs w:val="21"/>
                <w:lang w:eastAsia="en-US"/>
              </w:rPr>
              <w:t>:</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i = </w:t>
            </w:r>
            <w:r>
              <w:rPr>
                <w:rFonts w:ascii="Consolas" w:hAnsi="Consolas" w:cs="Consolas"/>
                <w:color w:val="0000FF"/>
                <w:sz w:val="21"/>
                <w:szCs w:val="21"/>
                <w:lang w:eastAsia="en-US"/>
              </w:rPr>
              <w:t>int</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i = i + 1;</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 xml:space="preserve">.WriteLine(i); </w:t>
            </w:r>
            <w:r>
              <w:rPr>
                <w:rFonts w:ascii="Consolas" w:hAnsi="Consolas" w:cs="Consolas"/>
                <w:color w:val="0000FF"/>
                <w:sz w:val="21"/>
                <w:szCs w:val="21"/>
                <w:lang w:eastAsia="en-US"/>
              </w:rPr>
              <w:t>break</w:t>
            </w:r>
            <w:r>
              <w:rPr>
                <w:rFonts w:ascii="Consolas" w:hAnsi="Consolas" w:cs="Consolas"/>
                <w:sz w:val="21"/>
                <w:szCs w:val="21"/>
                <w:lang w:eastAsia="en-US"/>
              </w:rPr>
              <w:t>;</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"double"</w:t>
            </w:r>
            <w:r>
              <w:rPr>
                <w:rFonts w:ascii="Consolas" w:hAnsi="Consolas" w:cs="Consolas"/>
                <w:sz w:val="21"/>
                <w:szCs w:val="21"/>
                <w:lang w:eastAsia="en-US"/>
              </w:rPr>
              <w:t>:</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d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d = d + 1;</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lastRenderedPageBreak/>
              <w:t xml:space="preserve">                </w:t>
            </w:r>
            <w:r>
              <w:rPr>
                <w:rFonts w:ascii="Consolas" w:hAnsi="Consolas" w:cs="Consolas"/>
                <w:color w:val="2B91AF"/>
                <w:sz w:val="21"/>
                <w:szCs w:val="21"/>
                <w:lang w:eastAsia="en-US"/>
              </w:rPr>
              <w:t>Console</w:t>
            </w:r>
            <w:r>
              <w:rPr>
                <w:rFonts w:ascii="Consolas" w:hAnsi="Consolas" w:cs="Consolas"/>
                <w:sz w:val="21"/>
                <w:szCs w:val="21"/>
                <w:lang w:eastAsia="en-US"/>
              </w:rPr>
              <w:t xml:space="preserve">.WriteLine(d); </w:t>
            </w:r>
            <w:r>
              <w:rPr>
                <w:rFonts w:ascii="Consolas" w:hAnsi="Consolas" w:cs="Consolas"/>
                <w:color w:val="0000FF"/>
                <w:sz w:val="21"/>
                <w:szCs w:val="21"/>
                <w:lang w:eastAsia="en-US"/>
              </w:rPr>
              <w:t>break</w:t>
            </w:r>
            <w:r>
              <w:rPr>
                <w:rFonts w:ascii="Consolas" w:hAnsi="Consolas" w:cs="Consolas"/>
                <w:sz w:val="21"/>
                <w:szCs w:val="21"/>
                <w:lang w:eastAsia="en-US"/>
              </w:rPr>
              <w:t>;</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A31515"/>
                <w:sz w:val="21"/>
                <w:szCs w:val="21"/>
                <w:lang w:eastAsia="en-US"/>
              </w:rPr>
              <w:t>"string"</w:t>
            </w:r>
            <w:r>
              <w:rPr>
                <w:rFonts w:ascii="Consolas" w:hAnsi="Consolas" w:cs="Consolas"/>
                <w:sz w:val="21"/>
                <w:szCs w:val="21"/>
                <w:lang w:eastAsia="en-US"/>
              </w:rPr>
              <w:t>:</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string</w:t>
            </w:r>
            <w:r>
              <w:rPr>
                <w:rFonts w:ascii="Consolas" w:hAnsi="Consolas" w:cs="Consolas"/>
                <w:sz w:val="21"/>
                <w:szCs w:val="21"/>
                <w:lang w:eastAsia="en-US"/>
              </w:rPr>
              <w:t xml:space="preserve"> s = </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 xml:space="preserve">.WriteLine(s + </w:t>
            </w:r>
            <w:r>
              <w:rPr>
                <w:rFonts w:ascii="Consolas" w:hAnsi="Consolas" w:cs="Consolas"/>
                <w:color w:val="A31515"/>
                <w:sz w:val="21"/>
                <w:szCs w:val="21"/>
                <w:lang w:eastAsia="en-US"/>
              </w:rPr>
              <w:t>"*"</w:t>
            </w:r>
            <w:r>
              <w:rPr>
                <w:rFonts w:ascii="Consolas" w:hAnsi="Consolas" w:cs="Consolas"/>
                <w:sz w:val="21"/>
                <w:szCs w:val="21"/>
                <w:lang w:eastAsia="en-US"/>
              </w:rPr>
              <w:t xml:space="preserve">); </w:t>
            </w:r>
            <w:r>
              <w:rPr>
                <w:rFonts w:ascii="Consolas" w:hAnsi="Consolas" w:cs="Consolas"/>
                <w:color w:val="0000FF"/>
                <w:sz w:val="21"/>
                <w:szCs w:val="21"/>
                <w:lang w:eastAsia="en-US"/>
              </w:rPr>
              <w:t>break</w:t>
            </w:r>
            <w:r>
              <w:rPr>
                <w:rFonts w:ascii="Consolas" w:hAnsi="Consolas" w:cs="Consolas"/>
                <w:sz w:val="21"/>
                <w:szCs w:val="21"/>
                <w:lang w:eastAsia="en-US"/>
              </w:rPr>
              <w:t>;</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default</w:t>
            </w:r>
            <w:r>
              <w:rPr>
                <w:rFonts w:ascii="Consolas" w:hAnsi="Consolas" w:cs="Consolas"/>
                <w:sz w:val="21"/>
                <w:szCs w:val="21"/>
                <w:lang w:eastAsia="en-US"/>
              </w:rPr>
              <w:t xml:space="preserve">: ; </w:t>
            </w:r>
            <w:r>
              <w:rPr>
                <w:rFonts w:ascii="Consolas" w:hAnsi="Consolas" w:cs="Consolas"/>
                <w:color w:val="0000FF"/>
                <w:sz w:val="21"/>
                <w:szCs w:val="21"/>
                <w:lang w:eastAsia="en-US"/>
              </w:rPr>
              <w:t>break</w:t>
            </w:r>
            <w:r>
              <w:rPr>
                <w:rFonts w:ascii="Consolas" w:hAnsi="Consolas" w:cs="Consolas"/>
                <w:sz w:val="21"/>
                <w:szCs w:val="21"/>
                <w:lang w:eastAsia="en-US"/>
              </w:rPr>
              <w:t>;</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CE68BF" w:rsidRDefault="00CE68BF" w:rsidP="00CE68BF">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CE68BF" w:rsidRDefault="00CE68BF" w:rsidP="00CE68BF">
            <w:pPr>
              <w:autoSpaceDE w:val="0"/>
              <w:autoSpaceDN w:val="0"/>
              <w:adjustRightInd w:val="0"/>
              <w:spacing w:before="0"/>
              <w:jc w:val="left"/>
              <w:rPr>
                <w:rFonts w:ascii="Consolas" w:hAnsi="Consolas" w:cs="Consolas"/>
                <w:sz w:val="21"/>
                <w:szCs w:val="21"/>
                <w:lang w:eastAsia="en-US"/>
              </w:rPr>
            </w:pPr>
          </w:p>
          <w:p w:rsidR="00CE68BF" w:rsidRDefault="00CE68BF" w:rsidP="00CE68BF">
            <w:pPr>
              <w:autoSpaceDE w:val="0"/>
              <w:autoSpaceDN w:val="0"/>
              <w:adjustRightInd w:val="0"/>
              <w:spacing w:before="0"/>
              <w:jc w:val="left"/>
              <w:rPr>
                <w:rFonts w:ascii="Consolas" w:hAnsi="Consolas" w:cs="Consolas"/>
                <w:sz w:val="21"/>
                <w:szCs w:val="21"/>
                <w:lang w:eastAsia="en-US"/>
              </w:rPr>
            </w:pPr>
          </w:p>
          <w:p w:rsidR="0077426F" w:rsidRPr="00F11B6C" w:rsidRDefault="0077426F" w:rsidP="009C3A96">
            <w:pPr>
              <w:autoSpaceDE w:val="0"/>
              <w:autoSpaceDN w:val="0"/>
              <w:adjustRightInd w:val="0"/>
              <w:spacing w:before="0"/>
              <w:jc w:val="left"/>
              <w:rPr>
                <w:rFonts w:ascii="Consolas" w:hAnsi="Consolas" w:cs="Consolas"/>
                <w:noProof/>
                <w:szCs w:val="20"/>
                <w:lang w:val="en-US"/>
              </w:rPr>
            </w:pPr>
          </w:p>
        </w:tc>
      </w:tr>
      <w:tr w:rsidR="00BC7F3F" w:rsidRPr="002C3D8A" w:rsidTr="00752F23">
        <w:trPr>
          <w:trHeight w:val="3155"/>
        </w:trPr>
        <w:tc>
          <w:tcPr>
            <w:tcW w:w="10773" w:type="dxa"/>
            <w:gridSpan w:val="2"/>
            <w:vAlign w:val="center"/>
          </w:tcPr>
          <w:p w:rsidR="00BC7F3F" w:rsidRPr="004E6C36" w:rsidRDefault="00BC7F3F" w:rsidP="00752F23">
            <w:pPr>
              <w:spacing w:after="120"/>
              <w:jc w:val="left"/>
              <w:rPr>
                <w:b/>
              </w:rPr>
            </w:pPr>
            <w:r>
              <w:rPr>
                <w:b/>
              </w:rPr>
              <w:lastRenderedPageBreak/>
              <w:t>Тестове</w:t>
            </w:r>
          </w:p>
          <w:p w:rsidR="00BC7F3F" w:rsidRPr="00C21B10" w:rsidRDefault="00BC7F3F" w:rsidP="00752F23">
            <w:pPr>
              <w:spacing w:after="120"/>
            </w:pPr>
            <w:r w:rsidRPr="00C21B10">
              <w:t>Интересните случаи за тестване са следните:</w:t>
            </w:r>
          </w:p>
          <w:p w:rsidR="00BC7F3F" w:rsidRPr="00A0484B" w:rsidRDefault="00BC7F3F" w:rsidP="00752F23">
            <w:pPr>
              <w:pStyle w:val="ListParagraph"/>
              <w:numPr>
                <w:ilvl w:val="0"/>
                <w:numId w:val="37"/>
              </w:numPr>
              <w:spacing w:after="120"/>
              <w:rPr>
                <w:rFonts w:cs="Consolas"/>
              </w:rPr>
            </w:pPr>
            <w:r>
              <w:rPr>
                <w:rFonts w:cs="Consolas"/>
              </w:rPr>
              <w:t>Целочислено число – 442424 - 442425</w:t>
            </w:r>
          </w:p>
          <w:p w:rsidR="00BC7F3F" w:rsidRPr="00F63319" w:rsidRDefault="00BC7F3F" w:rsidP="00752F23">
            <w:pPr>
              <w:pStyle w:val="ListParagraph"/>
              <w:numPr>
                <w:ilvl w:val="0"/>
                <w:numId w:val="37"/>
              </w:numPr>
              <w:spacing w:after="120"/>
              <w:rPr>
                <w:rFonts w:cs="Consolas"/>
              </w:rPr>
            </w:pPr>
            <w:r>
              <w:rPr>
                <w:rFonts w:cs="Consolas"/>
              </w:rPr>
              <w:t>Дробно число – 554.34241 – 555.34241</w:t>
            </w:r>
          </w:p>
          <w:p w:rsidR="00BC7F3F" w:rsidRDefault="00BC7F3F" w:rsidP="00752F23">
            <w:pPr>
              <w:pStyle w:val="ListParagraph"/>
              <w:numPr>
                <w:ilvl w:val="0"/>
                <w:numId w:val="37"/>
              </w:numPr>
              <w:spacing w:after="120"/>
              <w:rPr>
                <w:rFonts w:cs="Consolas"/>
              </w:rPr>
            </w:pPr>
            <w:r>
              <w:rPr>
                <w:rFonts w:cs="Consolas"/>
              </w:rPr>
              <w:t xml:space="preserve">Текст – </w:t>
            </w:r>
            <w:r>
              <w:rPr>
                <w:rFonts w:cs="Consolas"/>
                <w:lang w:val="en-US"/>
              </w:rPr>
              <w:t>“Geogri Martin Georgi Ceco” -“Geogri Martin Georgi Ceco*”</w:t>
            </w:r>
          </w:p>
          <w:p w:rsidR="00BC7F3F" w:rsidRPr="002C3D8A" w:rsidRDefault="00BC7F3F" w:rsidP="00752F23">
            <w:pPr>
              <w:pStyle w:val="ListParagraph"/>
              <w:numPr>
                <w:ilvl w:val="0"/>
                <w:numId w:val="37"/>
              </w:numPr>
              <w:spacing w:after="120"/>
              <w:rPr>
                <w:rFonts w:cs="Consolas"/>
              </w:rPr>
            </w:pPr>
            <w:r w:rsidRPr="002C3D8A">
              <w:rPr>
                <w:rFonts w:cs="Consolas"/>
                <w:noProof/>
              </w:rPr>
              <w:t>(празни данни)</w:t>
            </w:r>
            <w:r>
              <w:rPr>
                <w:rFonts w:cs="Consolas"/>
                <w:noProof/>
                <w:lang w:val="en-US"/>
              </w:rPr>
              <w:t xml:space="preserve"> - </w:t>
            </w:r>
            <w:r w:rsidRPr="002C3D8A">
              <w:rPr>
                <w:rFonts w:cs="Consolas"/>
                <w:noProof/>
              </w:rPr>
              <w:t>(празни данни)</w:t>
            </w:r>
          </w:p>
        </w:tc>
      </w:tr>
      <w:tr w:rsidR="00BC7F3F" w:rsidRPr="004E6C36" w:rsidTr="00752F23">
        <w:tc>
          <w:tcPr>
            <w:tcW w:w="5387" w:type="dxa"/>
            <w:vAlign w:val="center"/>
          </w:tcPr>
          <w:p w:rsidR="00BC7F3F" w:rsidRPr="004E6C36" w:rsidRDefault="00BC7F3F" w:rsidP="00752F23">
            <w:pPr>
              <w:spacing w:after="120"/>
              <w:jc w:val="left"/>
              <w:rPr>
                <w:b/>
              </w:rPr>
            </w:pPr>
            <w:r>
              <w:rPr>
                <w:b/>
              </w:rPr>
              <w:t>Вход</w:t>
            </w:r>
          </w:p>
        </w:tc>
        <w:tc>
          <w:tcPr>
            <w:tcW w:w="5386" w:type="dxa"/>
            <w:vAlign w:val="center"/>
          </w:tcPr>
          <w:p w:rsidR="00BC7F3F" w:rsidRPr="004E6C36" w:rsidRDefault="00BC7F3F" w:rsidP="00752F23">
            <w:pPr>
              <w:spacing w:after="120"/>
              <w:jc w:val="left"/>
              <w:rPr>
                <w:b/>
              </w:rPr>
            </w:pPr>
            <w:r>
              <w:rPr>
                <w:b/>
              </w:rPr>
              <w:t>Изход</w:t>
            </w:r>
          </w:p>
        </w:tc>
      </w:tr>
      <w:tr w:rsidR="00BC7F3F" w:rsidRPr="00C82C71" w:rsidTr="00752F23">
        <w:tc>
          <w:tcPr>
            <w:tcW w:w="5387" w:type="dxa"/>
          </w:tcPr>
          <w:p w:rsidR="00BC7F3F" w:rsidRDefault="00BC7F3F" w:rsidP="00752F23">
            <w:pPr>
              <w:spacing w:after="120"/>
              <w:jc w:val="left"/>
              <w:rPr>
                <w:rFonts w:ascii="Consolas" w:hAnsi="Consolas" w:cs="Consolas"/>
                <w:noProof/>
                <w:lang w:val="en-US"/>
              </w:rPr>
            </w:pPr>
            <w:r>
              <w:rPr>
                <w:rFonts w:ascii="Consolas" w:hAnsi="Consolas" w:cs="Consolas"/>
                <w:noProof/>
                <w:lang w:val="en-US"/>
              </w:rPr>
              <w:t>442424</w:t>
            </w:r>
          </w:p>
          <w:p w:rsidR="00BC7F3F" w:rsidRPr="00C82C71" w:rsidRDefault="00BC7F3F" w:rsidP="00752F23">
            <w:pPr>
              <w:spacing w:after="120"/>
              <w:jc w:val="left"/>
              <w:rPr>
                <w:rFonts w:ascii="Consolas" w:hAnsi="Consolas" w:cs="Consolas"/>
                <w:noProof/>
                <w:lang w:val="en-US"/>
              </w:rPr>
            </w:pPr>
          </w:p>
        </w:tc>
        <w:tc>
          <w:tcPr>
            <w:tcW w:w="5386" w:type="dxa"/>
          </w:tcPr>
          <w:p w:rsidR="00BC7F3F" w:rsidRPr="00C82C71" w:rsidRDefault="00BC7F3F" w:rsidP="00752F23">
            <w:pPr>
              <w:spacing w:after="120"/>
              <w:jc w:val="left"/>
              <w:rPr>
                <w:rFonts w:ascii="Consolas" w:hAnsi="Consolas" w:cs="Consolas"/>
                <w:noProof/>
                <w:lang w:val="en-US"/>
              </w:rPr>
            </w:pPr>
            <w:r>
              <w:rPr>
                <w:rFonts w:ascii="Consolas" w:hAnsi="Consolas" w:cs="Consolas"/>
                <w:noProof/>
                <w:lang w:val="en-US"/>
              </w:rPr>
              <w:t>442425</w:t>
            </w:r>
          </w:p>
        </w:tc>
      </w:tr>
      <w:tr w:rsidR="00BC7F3F" w:rsidRPr="004E6C36" w:rsidTr="00752F23">
        <w:tc>
          <w:tcPr>
            <w:tcW w:w="5387" w:type="dxa"/>
            <w:vAlign w:val="center"/>
          </w:tcPr>
          <w:p w:rsidR="00BC7F3F" w:rsidRPr="004E6C36" w:rsidRDefault="00BC7F3F" w:rsidP="00752F23">
            <w:pPr>
              <w:spacing w:after="120"/>
              <w:jc w:val="left"/>
              <w:rPr>
                <w:b/>
              </w:rPr>
            </w:pPr>
            <w:r>
              <w:rPr>
                <w:b/>
              </w:rPr>
              <w:t>Вход</w:t>
            </w:r>
          </w:p>
        </w:tc>
        <w:tc>
          <w:tcPr>
            <w:tcW w:w="5386" w:type="dxa"/>
            <w:vAlign w:val="center"/>
          </w:tcPr>
          <w:p w:rsidR="00BC7F3F" w:rsidRPr="004E6C36" w:rsidRDefault="00BC7F3F" w:rsidP="00752F23">
            <w:pPr>
              <w:spacing w:after="120"/>
              <w:jc w:val="left"/>
              <w:rPr>
                <w:b/>
              </w:rPr>
            </w:pPr>
            <w:r>
              <w:rPr>
                <w:b/>
              </w:rPr>
              <w:t>Изход</w:t>
            </w:r>
          </w:p>
        </w:tc>
      </w:tr>
      <w:tr w:rsidR="00BC7F3F" w:rsidRPr="002C3D8A" w:rsidTr="00752F23">
        <w:tc>
          <w:tcPr>
            <w:tcW w:w="5387" w:type="dxa"/>
          </w:tcPr>
          <w:p w:rsidR="00BC7F3F" w:rsidRPr="00C82C71" w:rsidRDefault="00BC7F3F" w:rsidP="00752F23">
            <w:pPr>
              <w:spacing w:after="120"/>
              <w:jc w:val="left"/>
              <w:rPr>
                <w:rFonts w:ascii="Consolas" w:hAnsi="Consolas" w:cs="Consolas"/>
                <w:noProof/>
                <w:lang w:val="en-US"/>
              </w:rPr>
            </w:pPr>
            <w:r w:rsidRPr="002C3D8A">
              <w:rPr>
                <w:rFonts w:ascii="Consolas" w:hAnsi="Consolas" w:cs="Consolas"/>
                <w:noProof/>
                <w:lang w:val="en-US"/>
              </w:rPr>
              <w:t>554.34241</w:t>
            </w:r>
          </w:p>
        </w:tc>
        <w:tc>
          <w:tcPr>
            <w:tcW w:w="5386" w:type="dxa"/>
          </w:tcPr>
          <w:p w:rsidR="00BC7F3F" w:rsidRPr="002C3D8A" w:rsidRDefault="00BC7F3F" w:rsidP="00752F23">
            <w:pPr>
              <w:spacing w:after="120"/>
              <w:rPr>
                <w:rFonts w:ascii="Consolas" w:hAnsi="Consolas" w:cs="Consolas"/>
                <w:szCs w:val="20"/>
                <w:lang w:val="en-US" w:eastAsia="en-US"/>
              </w:rPr>
            </w:pPr>
            <w:r w:rsidRPr="002C3D8A">
              <w:rPr>
                <w:rFonts w:ascii="Consolas" w:hAnsi="Consolas" w:cs="Consolas"/>
                <w:noProof/>
                <w:lang w:val="en-US"/>
              </w:rPr>
              <w:t>555.34241</w:t>
            </w:r>
          </w:p>
        </w:tc>
      </w:tr>
      <w:tr w:rsidR="00BC7F3F" w:rsidRPr="004E6C36" w:rsidTr="00752F23">
        <w:tc>
          <w:tcPr>
            <w:tcW w:w="5387" w:type="dxa"/>
            <w:vAlign w:val="center"/>
          </w:tcPr>
          <w:p w:rsidR="00BC7F3F" w:rsidRPr="004E6C36" w:rsidRDefault="00BC7F3F" w:rsidP="00752F23">
            <w:pPr>
              <w:spacing w:after="120"/>
              <w:jc w:val="left"/>
              <w:rPr>
                <w:b/>
              </w:rPr>
            </w:pPr>
            <w:r>
              <w:rPr>
                <w:b/>
              </w:rPr>
              <w:t>Вход</w:t>
            </w:r>
          </w:p>
        </w:tc>
        <w:tc>
          <w:tcPr>
            <w:tcW w:w="5386" w:type="dxa"/>
            <w:vAlign w:val="center"/>
          </w:tcPr>
          <w:p w:rsidR="00BC7F3F" w:rsidRPr="004E6C36" w:rsidRDefault="00BC7F3F" w:rsidP="00752F23">
            <w:pPr>
              <w:spacing w:after="120"/>
              <w:jc w:val="left"/>
              <w:rPr>
                <w:b/>
              </w:rPr>
            </w:pPr>
            <w:r>
              <w:rPr>
                <w:b/>
              </w:rPr>
              <w:t>Изход</w:t>
            </w:r>
          </w:p>
        </w:tc>
      </w:tr>
      <w:tr w:rsidR="00BC7F3F" w:rsidRPr="00C82C71" w:rsidTr="00752F23">
        <w:tc>
          <w:tcPr>
            <w:tcW w:w="5387" w:type="dxa"/>
          </w:tcPr>
          <w:p w:rsidR="00BC7F3F" w:rsidRPr="00C82C71" w:rsidRDefault="00BC7F3F" w:rsidP="00752F23">
            <w:pPr>
              <w:spacing w:after="120"/>
              <w:jc w:val="left"/>
              <w:rPr>
                <w:rFonts w:ascii="Consolas" w:hAnsi="Consolas" w:cs="Consolas"/>
                <w:noProof/>
                <w:lang w:val="en-US"/>
              </w:rPr>
            </w:pPr>
            <w:r w:rsidRPr="002C3D8A">
              <w:rPr>
                <w:rFonts w:ascii="Consolas" w:hAnsi="Consolas" w:cs="Consolas"/>
                <w:noProof/>
                <w:lang w:val="en-US"/>
              </w:rPr>
              <w:t>Geogri Martin Georgi Ceco</w:t>
            </w:r>
          </w:p>
        </w:tc>
        <w:tc>
          <w:tcPr>
            <w:tcW w:w="5386" w:type="dxa"/>
          </w:tcPr>
          <w:p w:rsidR="00BC7F3F" w:rsidRPr="00C82C71" w:rsidRDefault="00BC7F3F" w:rsidP="00752F23">
            <w:pPr>
              <w:spacing w:after="120"/>
              <w:jc w:val="left"/>
              <w:rPr>
                <w:rFonts w:ascii="Consolas" w:hAnsi="Consolas" w:cs="Consolas"/>
                <w:noProof/>
                <w:lang w:val="en-US"/>
              </w:rPr>
            </w:pPr>
            <w:r w:rsidRPr="002C3D8A">
              <w:rPr>
                <w:rFonts w:ascii="Consolas" w:hAnsi="Consolas" w:cs="Consolas"/>
                <w:noProof/>
                <w:lang w:val="en-US"/>
              </w:rPr>
              <w:t>Geogri Martin Georgi Ceco*</w:t>
            </w:r>
          </w:p>
        </w:tc>
      </w:tr>
      <w:tr w:rsidR="00BC7F3F" w:rsidRPr="002C3D8A" w:rsidTr="00752F23">
        <w:tc>
          <w:tcPr>
            <w:tcW w:w="5387" w:type="dxa"/>
          </w:tcPr>
          <w:p w:rsidR="00BC7F3F" w:rsidRPr="002C3D8A" w:rsidRDefault="00BC7F3F" w:rsidP="00752F23">
            <w:pPr>
              <w:spacing w:after="120"/>
              <w:jc w:val="left"/>
              <w:rPr>
                <w:rFonts w:ascii="Consolas" w:hAnsi="Consolas" w:cs="Consolas"/>
                <w:noProof/>
              </w:rPr>
            </w:pPr>
            <w:r>
              <w:rPr>
                <w:b/>
              </w:rPr>
              <w:t>Вход</w:t>
            </w:r>
          </w:p>
        </w:tc>
        <w:tc>
          <w:tcPr>
            <w:tcW w:w="5386" w:type="dxa"/>
          </w:tcPr>
          <w:p w:rsidR="00BC7F3F" w:rsidRPr="002C3D8A" w:rsidRDefault="00BC7F3F" w:rsidP="00752F23">
            <w:pPr>
              <w:spacing w:after="120"/>
              <w:jc w:val="left"/>
              <w:rPr>
                <w:rFonts w:ascii="Consolas" w:hAnsi="Consolas" w:cs="Consolas"/>
                <w:noProof/>
                <w:lang w:val="en-US"/>
              </w:rPr>
            </w:pPr>
            <w:r>
              <w:rPr>
                <w:b/>
              </w:rPr>
              <w:t>Изход</w:t>
            </w:r>
          </w:p>
        </w:tc>
      </w:tr>
      <w:tr w:rsidR="00BC7F3F" w:rsidRPr="002C3D8A" w:rsidTr="00752F23">
        <w:tc>
          <w:tcPr>
            <w:tcW w:w="5387" w:type="dxa"/>
          </w:tcPr>
          <w:p w:rsidR="00BC7F3F" w:rsidRPr="002C3D8A" w:rsidRDefault="00BC7F3F" w:rsidP="00752F23">
            <w:pPr>
              <w:spacing w:after="120"/>
              <w:jc w:val="left"/>
              <w:rPr>
                <w:rFonts w:ascii="Consolas" w:hAnsi="Consolas" w:cs="Consolas"/>
                <w:noProof/>
              </w:rPr>
            </w:pPr>
            <w:r>
              <w:rPr>
                <w:rFonts w:ascii="Consolas" w:hAnsi="Consolas" w:cs="Consolas"/>
                <w:noProof/>
              </w:rPr>
              <w:t>(празни данни)</w:t>
            </w:r>
          </w:p>
        </w:tc>
        <w:tc>
          <w:tcPr>
            <w:tcW w:w="5386" w:type="dxa"/>
          </w:tcPr>
          <w:p w:rsidR="00BC7F3F" w:rsidRPr="002C3D8A" w:rsidRDefault="00BC7F3F" w:rsidP="00752F23">
            <w:pPr>
              <w:spacing w:after="120"/>
              <w:jc w:val="left"/>
              <w:rPr>
                <w:rFonts w:ascii="Consolas" w:hAnsi="Consolas" w:cs="Consolas"/>
                <w:noProof/>
                <w:lang w:val="en-US"/>
              </w:rPr>
            </w:pPr>
            <w:r>
              <w:rPr>
                <w:rFonts w:ascii="Consolas" w:hAnsi="Consolas" w:cs="Consolas"/>
                <w:noProof/>
              </w:rPr>
              <w:t>(празни данни)</w:t>
            </w:r>
          </w:p>
        </w:tc>
      </w:tr>
    </w:tbl>
    <w:p w:rsidR="00F00720" w:rsidRDefault="00F00720" w:rsidP="00E834C2">
      <w:pPr>
        <w:spacing w:after="120"/>
        <w:rPr>
          <w:noProof/>
        </w:rPr>
      </w:pPr>
    </w:p>
    <w:p w:rsidR="0077426F" w:rsidRDefault="0077426F" w:rsidP="00E834C2">
      <w:pPr>
        <w:spacing w:after="120"/>
        <w:rPr>
          <w:noProof/>
        </w:rPr>
      </w:pPr>
    </w:p>
    <w:p w:rsidR="0077426F" w:rsidRDefault="0077426F" w:rsidP="00E834C2">
      <w:pPr>
        <w:spacing w:after="120"/>
        <w:rPr>
          <w:noProof/>
        </w:rPr>
      </w:pPr>
    </w:p>
    <w:p w:rsidR="0077426F" w:rsidRDefault="0077426F" w:rsidP="00E834C2">
      <w:pPr>
        <w:spacing w:after="120"/>
        <w:rPr>
          <w:noProof/>
        </w:rPr>
      </w:pPr>
    </w:p>
    <w:tbl>
      <w:tblPr>
        <w:tblStyle w:val="TableGrid"/>
        <w:tblW w:w="0" w:type="auto"/>
        <w:tblInd w:w="108" w:type="dxa"/>
        <w:tblLook w:val="04A0"/>
      </w:tblPr>
      <w:tblGrid>
        <w:gridCol w:w="5387"/>
        <w:gridCol w:w="5386"/>
      </w:tblGrid>
      <w:tr w:rsidR="0077426F" w:rsidRPr="00122761" w:rsidTr="009C3A96">
        <w:tc>
          <w:tcPr>
            <w:tcW w:w="10773" w:type="dxa"/>
            <w:gridSpan w:val="2"/>
            <w:vAlign w:val="center"/>
          </w:tcPr>
          <w:p w:rsidR="0077426F" w:rsidRPr="00122761" w:rsidRDefault="0077426F" w:rsidP="009C3A96">
            <w:pPr>
              <w:pStyle w:val="ProblemTitle"/>
            </w:pPr>
            <w:r w:rsidRPr="00C21B10">
              <w:t xml:space="preserve">Задача </w:t>
            </w:r>
            <w:r>
              <w:t>9</w:t>
            </w:r>
            <w:r w:rsidRPr="00C21B10">
              <w:t>.</w:t>
            </w:r>
            <w:r>
              <w:t xml:space="preserve"> Извеждане на подмножество равно на нула</w:t>
            </w:r>
          </w:p>
        </w:tc>
      </w:tr>
      <w:tr w:rsidR="0077426F" w:rsidRPr="005A4DE0" w:rsidTr="009C3A96">
        <w:tc>
          <w:tcPr>
            <w:tcW w:w="10773" w:type="dxa"/>
            <w:gridSpan w:val="2"/>
            <w:vAlign w:val="center"/>
          </w:tcPr>
          <w:p w:rsidR="0077426F" w:rsidRDefault="0077426F" w:rsidP="009C3A96">
            <w:pPr>
              <w:spacing w:after="120"/>
              <w:jc w:val="left"/>
              <w:rPr>
                <w:b/>
              </w:rPr>
            </w:pPr>
            <w:r>
              <w:rPr>
                <w:b/>
              </w:rPr>
              <w:t>Условие</w:t>
            </w:r>
          </w:p>
          <w:p w:rsidR="0077426F" w:rsidRPr="005A4DE0" w:rsidRDefault="0077426F" w:rsidP="009C3A96">
            <w:pPr>
              <w:spacing w:after="120"/>
              <w:jc w:val="left"/>
              <w:rPr>
                <w:b/>
              </w:rPr>
            </w:pPr>
            <w:r w:rsidRPr="00DD1597">
              <w:t xml:space="preserve">Дадени са </w:t>
            </w:r>
            <w:r>
              <w:t>пет</w:t>
            </w:r>
            <w:r w:rsidRPr="00DD1597">
              <w:t xml:space="preserve"> цели числа. Напишете програма, която </w:t>
            </w:r>
            <w:r>
              <w:t>намира</w:t>
            </w:r>
            <w:r w:rsidRPr="00DD1597">
              <w:t xml:space="preserve"> онези подмножества от тях, ко</w:t>
            </w:r>
            <w:r>
              <w:t xml:space="preserve">ито имат сума </w:t>
            </w:r>
            <w:r w:rsidRPr="005A4DE0">
              <w:rPr>
                <w:b/>
              </w:rPr>
              <w:t>0</w:t>
            </w:r>
            <w:r w:rsidRPr="00DD1597">
              <w:t>. Примери:</w:t>
            </w:r>
          </w:p>
          <w:p w:rsidR="0077426F" w:rsidRDefault="0077426F" w:rsidP="009C3A96">
            <w:pPr>
              <w:numPr>
                <w:ilvl w:val="0"/>
                <w:numId w:val="7"/>
              </w:numPr>
              <w:tabs>
                <w:tab w:val="clear" w:pos="644"/>
              </w:tabs>
              <w:spacing w:before="60"/>
              <w:ind w:left="568" w:hanging="1"/>
            </w:pPr>
            <w:r>
              <w:t>А</w:t>
            </w:r>
            <w:r w:rsidRPr="00DD1597">
              <w:t xml:space="preserve">ко са дадени </w:t>
            </w:r>
            <w:r>
              <w:t>числата {</w:t>
            </w:r>
            <w:r>
              <w:rPr>
                <w:noProof/>
              </w:rPr>
              <w:t xml:space="preserve">3, </w:t>
            </w:r>
            <w:r w:rsidRPr="005A4DE0">
              <w:rPr>
                <w:b/>
                <w:noProof/>
              </w:rPr>
              <w:t>-2, 1, 1</w:t>
            </w:r>
            <w:r>
              <w:rPr>
                <w:noProof/>
              </w:rPr>
              <w:t>, 8</w:t>
            </w:r>
            <w:r w:rsidRPr="00E15FF3">
              <w:rPr>
                <w:lang w:val="ru-RU"/>
              </w:rPr>
              <w:t>}</w:t>
            </w:r>
            <w:r>
              <w:t xml:space="preserve">, сумата на -2, </w:t>
            </w:r>
            <w:r w:rsidRPr="00DD1597">
              <w:t>1 и 1 е 0</w:t>
            </w:r>
            <w:r>
              <w:t>.</w:t>
            </w:r>
          </w:p>
          <w:p w:rsidR="0077426F" w:rsidRPr="00DD1597" w:rsidRDefault="0077426F" w:rsidP="009C3A96">
            <w:pPr>
              <w:numPr>
                <w:ilvl w:val="0"/>
                <w:numId w:val="7"/>
              </w:numPr>
              <w:tabs>
                <w:tab w:val="clear" w:pos="644"/>
              </w:tabs>
              <w:spacing w:before="60"/>
              <w:ind w:left="568" w:hanging="1"/>
            </w:pPr>
            <w:r>
              <w:t>Ако</w:t>
            </w:r>
            <w:r w:rsidRPr="00DD1597">
              <w:t xml:space="preserve"> са дадени </w:t>
            </w:r>
            <w:r>
              <w:t xml:space="preserve">числата </w:t>
            </w:r>
            <w:r w:rsidRPr="009E795A">
              <w:rPr>
                <w:noProof/>
              </w:rPr>
              <w:t>{3, 1, -7</w:t>
            </w:r>
            <w:r>
              <w:rPr>
                <w:noProof/>
              </w:rPr>
              <w:t>, 35, 22</w:t>
            </w:r>
            <w:r w:rsidRPr="009E795A">
              <w:rPr>
                <w:noProof/>
              </w:rPr>
              <w:t>},</w:t>
            </w:r>
            <w:r w:rsidRPr="00DD1597">
              <w:t xml:space="preserve"> няма подмножества</w:t>
            </w:r>
            <w:r>
              <w:t xml:space="preserve"> със </w:t>
            </w:r>
            <w:r w:rsidRPr="00DD1597">
              <w:t>сума 0</w:t>
            </w:r>
            <w:r w:rsidRPr="00E15FF3">
              <w:rPr>
                <w:lang w:val="ru-RU"/>
              </w:rPr>
              <w:t>.</w:t>
            </w:r>
          </w:p>
          <w:p w:rsidR="0077426F" w:rsidRPr="005A4DE0" w:rsidRDefault="0077426F" w:rsidP="009C3A96">
            <w:pPr>
              <w:spacing w:after="120"/>
              <w:jc w:val="left"/>
            </w:pPr>
          </w:p>
        </w:tc>
      </w:tr>
      <w:tr w:rsidR="0077426F" w:rsidRPr="000C26C1" w:rsidTr="009C3A96">
        <w:tc>
          <w:tcPr>
            <w:tcW w:w="10773" w:type="dxa"/>
            <w:gridSpan w:val="2"/>
            <w:vAlign w:val="center"/>
          </w:tcPr>
          <w:p w:rsidR="0077426F" w:rsidRDefault="0077426F" w:rsidP="009C3A96">
            <w:pPr>
              <w:spacing w:after="120"/>
              <w:jc w:val="left"/>
              <w:rPr>
                <w:b/>
              </w:rPr>
            </w:pPr>
            <w:r>
              <w:rPr>
                <w:b/>
              </w:rPr>
              <w:t>Описание на входа</w:t>
            </w:r>
          </w:p>
          <w:p w:rsidR="0077426F" w:rsidRPr="000C26C1" w:rsidRDefault="0077426F" w:rsidP="009C3A96">
            <w:pPr>
              <w:spacing w:after="120"/>
              <w:jc w:val="left"/>
            </w:pPr>
            <w:r>
              <w:lastRenderedPageBreak/>
              <w:t>Входът се състои от 5 цели числа. Всяко от тях е въведено на нов ред.</w:t>
            </w:r>
          </w:p>
        </w:tc>
      </w:tr>
      <w:tr w:rsidR="0077426F" w:rsidRPr="000C26C1" w:rsidTr="009C3A96">
        <w:tc>
          <w:tcPr>
            <w:tcW w:w="10773" w:type="dxa"/>
            <w:gridSpan w:val="2"/>
            <w:vAlign w:val="center"/>
          </w:tcPr>
          <w:p w:rsidR="0077426F" w:rsidRDefault="0077426F" w:rsidP="009C3A96">
            <w:pPr>
              <w:spacing w:after="120"/>
              <w:jc w:val="left"/>
              <w:rPr>
                <w:b/>
              </w:rPr>
            </w:pPr>
            <w:r>
              <w:rPr>
                <w:b/>
              </w:rPr>
              <w:lastRenderedPageBreak/>
              <w:t>Описание на изхода</w:t>
            </w:r>
          </w:p>
          <w:p w:rsidR="0077426F" w:rsidRPr="000C26C1" w:rsidRDefault="0077426F" w:rsidP="009C3A96">
            <w:pPr>
              <w:spacing w:after="120"/>
              <w:jc w:val="left"/>
            </w:pPr>
            <w:r>
              <w:t>Изходът се състои от един ред. Ако е намерено подмножество</w:t>
            </w:r>
          </w:p>
        </w:tc>
      </w:tr>
      <w:tr w:rsidR="0077426F" w:rsidRPr="00944997" w:rsidTr="009C3A96">
        <w:tc>
          <w:tcPr>
            <w:tcW w:w="10773" w:type="dxa"/>
            <w:gridSpan w:val="2"/>
            <w:vAlign w:val="center"/>
          </w:tcPr>
          <w:p w:rsidR="0077426F" w:rsidRDefault="0077426F" w:rsidP="009C3A96">
            <w:pPr>
              <w:spacing w:after="120"/>
              <w:jc w:val="left"/>
              <w:rPr>
                <w:b/>
                <w:lang w:val="en-US"/>
              </w:rPr>
            </w:pPr>
            <w:r>
              <w:rPr>
                <w:b/>
              </w:rPr>
              <w:t>Анализ на задачата</w:t>
            </w:r>
          </w:p>
          <w:p w:rsidR="0077426F" w:rsidRPr="003A3D24" w:rsidRDefault="0077426F" w:rsidP="009C3A96">
            <w:pPr>
              <w:spacing w:after="120"/>
              <w:jc w:val="left"/>
              <w:rPr>
                <w:rFonts w:cs="Consolas"/>
                <w:szCs w:val="20"/>
                <w:lang w:eastAsia="en-US"/>
              </w:rPr>
            </w:pPr>
            <w:r w:rsidRPr="003A3D24">
              <w:rPr>
                <w:szCs w:val="20"/>
              </w:rPr>
              <w:t xml:space="preserve">Въвеждат се петте числа, като всяко се конвертира от тип </w:t>
            </w:r>
            <w:r w:rsidRPr="003A3D24">
              <w:rPr>
                <w:szCs w:val="20"/>
                <w:lang w:val="en-US"/>
              </w:rPr>
              <w:t xml:space="preserve">string </w:t>
            </w:r>
            <w:r w:rsidRPr="003A3D24">
              <w:rPr>
                <w:szCs w:val="20"/>
              </w:rPr>
              <w:t xml:space="preserve">в тип </w:t>
            </w:r>
            <w:r w:rsidRPr="003A3D24">
              <w:rPr>
                <w:szCs w:val="20"/>
                <w:lang w:val="en-US"/>
              </w:rPr>
              <w:t xml:space="preserve">double </w:t>
            </w:r>
            <w:r w:rsidRPr="003A3D24">
              <w:rPr>
                <w:szCs w:val="20"/>
              </w:rPr>
              <w:t xml:space="preserve">и се записва в масива </w:t>
            </w:r>
            <w:r w:rsidRPr="003A3D24">
              <w:rPr>
                <w:b/>
                <w:szCs w:val="20"/>
                <w:lang w:val="en-US"/>
              </w:rPr>
              <w:t>numbers</w:t>
            </w:r>
            <w:r w:rsidRPr="003A3D24">
              <w:rPr>
                <w:szCs w:val="20"/>
                <w:lang w:val="en-US"/>
              </w:rPr>
              <w:t xml:space="preserve">. </w:t>
            </w:r>
            <w:r w:rsidRPr="003A3D24">
              <w:rPr>
                <w:szCs w:val="20"/>
              </w:rPr>
              <w:t xml:space="preserve">Ако при въвеждането потребителят направи грешка, въвеждайки символ, различен от цифра или прекалено дълго число, се прихваща </w:t>
            </w:r>
            <w:r w:rsidRPr="003A3D24">
              <w:rPr>
                <w:rFonts w:cs="Consolas"/>
                <w:b/>
                <w:szCs w:val="20"/>
                <w:lang w:eastAsia="en-US"/>
              </w:rPr>
              <w:t>FormatException</w:t>
            </w:r>
            <w:r w:rsidRPr="003A3D24">
              <w:rPr>
                <w:rFonts w:cs="Consolas"/>
                <w:szCs w:val="20"/>
                <w:lang w:eastAsia="en-US"/>
              </w:rPr>
              <w:t xml:space="preserve"> или </w:t>
            </w:r>
            <w:r w:rsidRPr="003A3D24">
              <w:rPr>
                <w:rFonts w:cs="Consolas"/>
                <w:b/>
                <w:szCs w:val="20"/>
                <w:lang w:eastAsia="en-US"/>
              </w:rPr>
              <w:t>OverflowException</w:t>
            </w:r>
            <w:r w:rsidRPr="003A3D24">
              <w:rPr>
                <w:rFonts w:cs="Consolas"/>
                <w:szCs w:val="20"/>
                <w:lang w:eastAsia="en-US"/>
              </w:rPr>
              <w:t>, програмата прекратява изпълнението си и се показва видът на грешката.</w:t>
            </w:r>
          </w:p>
          <w:p w:rsidR="0077426F" w:rsidRDefault="0077426F" w:rsidP="009C3A96">
            <w:pPr>
              <w:spacing w:after="120"/>
              <w:jc w:val="left"/>
              <w:rPr>
                <w:rFonts w:cs="Consolas"/>
                <w:szCs w:val="20"/>
                <w:lang w:eastAsia="en-US"/>
              </w:rPr>
            </w:pPr>
            <w:r w:rsidRPr="003A3D24">
              <w:rPr>
                <w:rFonts w:cs="Consolas"/>
                <w:szCs w:val="20"/>
                <w:lang w:eastAsia="en-US"/>
              </w:rPr>
              <w:t xml:space="preserve">Проверката </w:t>
            </w:r>
            <w:r>
              <w:rPr>
                <w:rFonts w:cs="Consolas"/>
                <w:szCs w:val="20"/>
                <w:lang w:eastAsia="en-US"/>
              </w:rPr>
              <w:t>се състои от</w:t>
            </w:r>
            <w:r w:rsidRPr="003A3D24">
              <w:rPr>
                <w:rFonts w:cs="Consolas"/>
                <w:szCs w:val="20"/>
                <w:lang w:eastAsia="en-US"/>
              </w:rPr>
              <w:t xml:space="preserve"> </w:t>
            </w:r>
            <w:r w:rsidRPr="003A3D24">
              <w:rPr>
                <w:rFonts w:cs="Consolas"/>
                <w:szCs w:val="20"/>
                <w:lang w:val="en-US" w:eastAsia="en-US"/>
              </w:rPr>
              <w:t>2</w:t>
            </w:r>
            <w:r w:rsidRPr="003A3D24">
              <w:rPr>
                <w:rFonts w:cs="Consolas"/>
                <w:szCs w:val="20"/>
                <w:lang w:eastAsia="en-US"/>
              </w:rPr>
              <w:t xml:space="preserve"> вложени цикъла. Целта е да се проверяват сумите на числата, започвайки от първото до края, след това от второто до края и така докато не се изредят всички подмножества. Първият цикъл поставя променливата </w:t>
            </w:r>
            <w:r w:rsidRPr="003A3D24">
              <w:rPr>
                <w:rFonts w:cs="Consolas"/>
                <w:b/>
                <w:szCs w:val="20"/>
                <w:lang w:val="en-US" w:eastAsia="en-US"/>
              </w:rPr>
              <w:t>startPos</w:t>
            </w:r>
            <w:r w:rsidRPr="003A3D24">
              <w:rPr>
                <w:rFonts w:cs="Consolas"/>
                <w:szCs w:val="20"/>
                <w:lang w:val="en-US" w:eastAsia="en-US"/>
              </w:rPr>
              <w:t xml:space="preserve"> </w:t>
            </w:r>
            <w:r w:rsidRPr="003A3D24">
              <w:rPr>
                <w:rFonts w:cs="Consolas"/>
                <w:szCs w:val="20"/>
                <w:lang w:eastAsia="en-US"/>
              </w:rPr>
              <w:t xml:space="preserve">на позиция </w:t>
            </w:r>
            <w:r w:rsidRPr="003A3D24">
              <w:rPr>
                <w:rFonts w:cs="Consolas"/>
                <w:b/>
                <w:szCs w:val="20"/>
                <w:lang w:eastAsia="en-US"/>
              </w:rPr>
              <w:t>0</w:t>
            </w:r>
            <w:r w:rsidRPr="003A3D24">
              <w:rPr>
                <w:rFonts w:cs="Consolas"/>
                <w:szCs w:val="20"/>
                <w:lang w:eastAsia="en-US"/>
              </w:rPr>
              <w:t xml:space="preserve"> и всеки път я придвижва напред. Вторият започва от текущата позиция на </w:t>
            </w:r>
            <w:r w:rsidRPr="003A3D24">
              <w:rPr>
                <w:rFonts w:cs="Consolas"/>
                <w:b/>
                <w:szCs w:val="20"/>
                <w:lang w:val="en-US" w:eastAsia="en-US"/>
              </w:rPr>
              <w:t>startPos</w:t>
            </w:r>
            <w:r w:rsidRPr="003A3D24">
              <w:rPr>
                <w:rFonts w:cs="Consolas"/>
                <w:szCs w:val="20"/>
                <w:lang w:val="en-US" w:eastAsia="en-US"/>
              </w:rPr>
              <w:t xml:space="preserve"> </w:t>
            </w:r>
            <w:r w:rsidRPr="003A3D24">
              <w:rPr>
                <w:rFonts w:cs="Consolas"/>
                <w:szCs w:val="20"/>
                <w:lang w:eastAsia="en-US"/>
              </w:rPr>
              <w:t xml:space="preserve">и премества променливата </w:t>
            </w:r>
            <w:r w:rsidRPr="003A3D24">
              <w:rPr>
                <w:rFonts w:cs="Consolas"/>
                <w:b/>
                <w:szCs w:val="20"/>
                <w:lang w:val="en-US" w:eastAsia="en-US"/>
              </w:rPr>
              <w:t>endPos</w:t>
            </w:r>
            <w:r w:rsidRPr="003A3D24">
              <w:rPr>
                <w:rFonts w:cs="Consolas"/>
                <w:szCs w:val="20"/>
                <w:lang w:val="en-US" w:eastAsia="en-US"/>
              </w:rPr>
              <w:t xml:space="preserve"> </w:t>
            </w:r>
            <w:r w:rsidRPr="003A3D24">
              <w:rPr>
                <w:rFonts w:cs="Consolas"/>
                <w:szCs w:val="20"/>
                <w:lang w:eastAsia="en-US"/>
              </w:rPr>
              <w:t>до края на масива с числа.</w:t>
            </w:r>
          </w:p>
          <w:p w:rsidR="0077426F" w:rsidRDefault="0077426F" w:rsidP="009C3A96">
            <w:pPr>
              <w:spacing w:after="120"/>
              <w:jc w:val="left"/>
              <w:rPr>
                <w:rFonts w:cs="Consolas"/>
                <w:szCs w:val="20"/>
                <w:lang w:eastAsia="en-US"/>
              </w:rPr>
            </w:pPr>
          </w:p>
          <w:p w:rsidR="0077426F" w:rsidRPr="003A3D24" w:rsidRDefault="0077426F" w:rsidP="009C3A96">
            <w:pPr>
              <w:spacing w:after="120"/>
              <w:jc w:val="left"/>
              <w:rPr>
                <w:rFonts w:cs="Consolas"/>
                <w:szCs w:val="20"/>
                <w:lang w:eastAsia="en-US"/>
              </w:rPr>
            </w:pPr>
            <w:r>
              <w:rPr>
                <w:rFonts w:cs="Consolas"/>
                <w:szCs w:val="20"/>
                <w:lang w:eastAsia="en-US"/>
              </w:rPr>
              <w:t xml:space="preserve">При всяко придвижване на </w:t>
            </w:r>
            <w:r w:rsidRPr="00E84A02">
              <w:rPr>
                <w:rFonts w:cs="Consolas"/>
                <w:b/>
                <w:szCs w:val="20"/>
                <w:lang w:val="en-US" w:eastAsia="en-US"/>
              </w:rPr>
              <w:t>startPos</w:t>
            </w:r>
            <w:r>
              <w:rPr>
                <w:rFonts w:cs="Consolas"/>
                <w:szCs w:val="20"/>
                <w:lang w:eastAsia="en-US"/>
              </w:rPr>
              <w:t xml:space="preserve"> една позиция напред, сумата се нулира, за да може вторият цикъл да сметне наново сума, която евентуално да стане </w:t>
            </w:r>
            <w:r w:rsidRPr="00E84A02">
              <w:rPr>
                <w:rFonts w:cs="Consolas"/>
                <w:b/>
                <w:szCs w:val="20"/>
                <w:lang w:eastAsia="en-US"/>
              </w:rPr>
              <w:t>0</w:t>
            </w:r>
            <w:r>
              <w:rPr>
                <w:rFonts w:cs="Consolas"/>
                <w:szCs w:val="20"/>
                <w:lang w:eastAsia="en-US"/>
              </w:rPr>
              <w:t>.</w:t>
            </w:r>
          </w:p>
          <w:p w:rsidR="0077426F" w:rsidRPr="003A3D24" w:rsidRDefault="0077426F" w:rsidP="009C3A96">
            <w:pPr>
              <w:spacing w:after="120"/>
              <w:jc w:val="left"/>
              <w:rPr>
                <w:rFonts w:cs="Consolas"/>
                <w:szCs w:val="20"/>
                <w:lang w:eastAsia="en-US"/>
              </w:rPr>
            </w:pPr>
          </w:p>
          <w:p w:rsidR="0077426F" w:rsidRDefault="0077426F" w:rsidP="009C3A96">
            <w:pPr>
              <w:spacing w:after="120"/>
              <w:jc w:val="left"/>
              <w:rPr>
                <w:rFonts w:cs="Consolas"/>
                <w:szCs w:val="20"/>
                <w:lang w:eastAsia="en-US"/>
              </w:rPr>
            </w:pPr>
            <w:r w:rsidRPr="003A3D24">
              <w:rPr>
                <w:rFonts w:cs="Consolas"/>
                <w:szCs w:val="20"/>
                <w:lang w:eastAsia="en-US"/>
              </w:rPr>
              <w:t xml:space="preserve">На всяка стъпка се изчислява сумата </w:t>
            </w:r>
            <w:r w:rsidRPr="003A3D24">
              <w:rPr>
                <w:rFonts w:cs="Consolas"/>
                <w:szCs w:val="20"/>
                <w:lang w:val="en-US" w:eastAsia="en-US"/>
              </w:rPr>
              <w:t xml:space="preserve">sum </w:t>
            </w:r>
            <w:r w:rsidRPr="003A3D24">
              <w:rPr>
                <w:rFonts w:cs="Consolas"/>
                <w:szCs w:val="20"/>
                <w:lang w:eastAsia="en-US"/>
              </w:rPr>
              <w:t xml:space="preserve">и ако тя стане равна на </w:t>
            </w:r>
            <w:r w:rsidRPr="003A3D24">
              <w:rPr>
                <w:rFonts w:cs="Consolas"/>
                <w:b/>
                <w:szCs w:val="20"/>
                <w:lang w:eastAsia="en-US"/>
              </w:rPr>
              <w:t>0</w:t>
            </w:r>
            <w:r w:rsidRPr="003A3D24">
              <w:rPr>
                <w:rFonts w:cs="Consolas"/>
                <w:szCs w:val="20"/>
                <w:lang w:eastAsia="en-US"/>
              </w:rPr>
              <w:t xml:space="preserve">, с един цикъл се показват всички числа между позиции </w:t>
            </w:r>
            <w:r w:rsidRPr="003A3D24">
              <w:rPr>
                <w:rFonts w:cs="Consolas"/>
                <w:b/>
                <w:szCs w:val="20"/>
                <w:lang w:val="en-US" w:eastAsia="en-US"/>
              </w:rPr>
              <w:t>startPos</w:t>
            </w:r>
            <w:r w:rsidRPr="003A3D24">
              <w:rPr>
                <w:rFonts w:cs="Consolas"/>
                <w:szCs w:val="20"/>
                <w:lang w:val="en-US" w:eastAsia="en-US"/>
              </w:rPr>
              <w:t xml:space="preserve"> </w:t>
            </w:r>
            <w:r w:rsidRPr="003A3D24">
              <w:rPr>
                <w:rFonts w:cs="Consolas"/>
                <w:szCs w:val="20"/>
                <w:lang w:eastAsia="en-US"/>
              </w:rPr>
              <w:t xml:space="preserve">и </w:t>
            </w:r>
            <w:r w:rsidRPr="003A3D24">
              <w:rPr>
                <w:rFonts w:cs="Consolas"/>
                <w:b/>
                <w:szCs w:val="20"/>
                <w:lang w:val="en-US" w:eastAsia="en-US"/>
              </w:rPr>
              <w:t>endPos</w:t>
            </w:r>
            <w:r w:rsidRPr="003A3D24">
              <w:rPr>
                <w:rFonts w:cs="Consolas"/>
                <w:szCs w:val="20"/>
                <w:lang w:eastAsia="en-US"/>
              </w:rPr>
              <w:t xml:space="preserve"> в масива. Това са числата, чиято сума е </w:t>
            </w:r>
            <w:r w:rsidRPr="003A3D24">
              <w:rPr>
                <w:rFonts w:cs="Consolas"/>
                <w:b/>
                <w:szCs w:val="20"/>
                <w:lang w:eastAsia="en-US"/>
              </w:rPr>
              <w:t>0</w:t>
            </w:r>
            <w:r w:rsidRPr="003A3D24">
              <w:rPr>
                <w:rFonts w:cs="Consolas"/>
                <w:szCs w:val="20"/>
                <w:lang w:eastAsia="en-US"/>
              </w:rPr>
              <w:t>.</w:t>
            </w:r>
          </w:p>
          <w:p w:rsidR="0077426F" w:rsidRDefault="0077426F" w:rsidP="009C3A96">
            <w:pPr>
              <w:spacing w:after="120"/>
              <w:jc w:val="left"/>
              <w:rPr>
                <w:rFonts w:cs="Consolas"/>
                <w:szCs w:val="20"/>
                <w:lang w:eastAsia="en-US"/>
              </w:rPr>
            </w:pPr>
          </w:p>
          <w:p w:rsidR="0077426F" w:rsidRPr="00944997" w:rsidRDefault="0077426F" w:rsidP="009C3A96">
            <w:pPr>
              <w:spacing w:after="120"/>
              <w:jc w:val="left"/>
              <w:rPr>
                <w:rFonts w:ascii="Consolas" w:hAnsi="Consolas" w:cs="Consolas"/>
                <w:sz w:val="21"/>
                <w:szCs w:val="21"/>
                <w:lang w:eastAsia="en-US"/>
              </w:rPr>
            </w:pPr>
            <w:r>
              <w:rPr>
                <w:rFonts w:cs="Consolas"/>
                <w:szCs w:val="20"/>
                <w:lang w:eastAsia="en-US"/>
              </w:rPr>
              <w:t xml:space="preserve">Ако бъде открито поне едно подмножество, булевата променлива </w:t>
            </w:r>
            <w:r w:rsidRPr="00921700">
              <w:rPr>
                <w:rFonts w:cs="Consolas"/>
                <w:b/>
                <w:szCs w:val="20"/>
                <w:lang w:eastAsia="en-US"/>
              </w:rPr>
              <w:t>subsetFound</w:t>
            </w:r>
            <w:r>
              <w:rPr>
                <w:rFonts w:ascii="Consolas" w:hAnsi="Consolas" w:cs="Consolas"/>
                <w:b/>
                <w:sz w:val="21"/>
                <w:szCs w:val="21"/>
                <w:lang w:eastAsia="en-US"/>
              </w:rPr>
              <w:t xml:space="preserve"> </w:t>
            </w:r>
            <w:r>
              <w:rPr>
                <w:rFonts w:cs="Consolas"/>
                <w:szCs w:val="20"/>
                <w:lang w:eastAsia="en-US"/>
              </w:rPr>
              <w:t xml:space="preserve">приема стойност </w:t>
            </w:r>
            <w:r w:rsidRPr="00944997">
              <w:rPr>
                <w:rFonts w:cs="Consolas"/>
                <w:b/>
                <w:szCs w:val="20"/>
                <w:lang w:val="en-US" w:eastAsia="en-US"/>
              </w:rPr>
              <w:t>true</w:t>
            </w:r>
            <w:r>
              <w:rPr>
                <w:rFonts w:cs="Consolas"/>
                <w:szCs w:val="20"/>
                <w:lang w:eastAsia="en-US"/>
              </w:rPr>
              <w:t xml:space="preserve">. Ако на края </w:t>
            </w:r>
            <w:r w:rsidRPr="00944997">
              <w:rPr>
                <w:rFonts w:cs="Consolas"/>
                <w:b/>
                <w:szCs w:val="20"/>
                <w:lang w:val="en-US" w:eastAsia="en-US"/>
              </w:rPr>
              <w:t>subsetFound</w:t>
            </w:r>
            <w:r>
              <w:rPr>
                <w:rFonts w:cs="Consolas"/>
                <w:szCs w:val="20"/>
                <w:lang w:val="en-US" w:eastAsia="en-US"/>
              </w:rPr>
              <w:t xml:space="preserve"> </w:t>
            </w:r>
            <w:r>
              <w:rPr>
                <w:rFonts w:cs="Consolas"/>
                <w:szCs w:val="20"/>
                <w:lang w:eastAsia="en-US"/>
              </w:rPr>
              <w:t xml:space="preserve">имат стойност </w:t>
            </w:r>
            <w:r w:rsidRPr="00944997">
              <w:rPr>
                <w:rFonts w:cs="Consolas"/>
                <w:b/>
                <w:szCs w:val="20"/>
                <w:lang w:val="en-US" w:eastAsia="en-US"/>
              </w:rPr>
              <w:t>false</w:t>
            </w:r>
            <w:r>
              <w:rPr>
                <w:rFonts w:cs="Consolas"/>
                <w:szCs w:val="20"/>
                <w:lang w:val="en-US" w:eastAsia="en-US"/>
              </w:rPr>
              <w:t xml:space="preserve">, </w:t>
            </w:r>
            <w:r>
              <w:rPr>
                <w:rFonts w:cs="Consolas"/>
                <w:szCs w:val="20"/>
                <w:lang w:eastAsia="en-US"/>
              </w:rPr>
              <w:t xml:space="preserve">се изписва на конзолата, че не е намерено нито едно подмножество, равно на </w:t>
            </w:r>
            <w:r w:rsidRPr="00944997">
              <w:rPr>
                <w:rFonts w:cs="Consolas"/>
                <w:b/>
                <w:szCs w:val="20"/>
                <w:lang w:eastAsia="en-US"/>
              </w:rPr>
              <w:t>0</w:t>
            </w:r>
            <w:r>
              <w:rPr>
                <w:rFonts w:cs="Consolas"/>
                <w:szCs w:val="20"/>
                <w:lang w:eastAsia="en-US"/>
              </w:rPr>
              <w:t>.</w:t>
            </w:r>
          </w:p>
        </w:tc>
      </w:tr>
      <w:tr w:rsidR="0077426F" w:rsidRPr="006541DC" w:rsidTr="009C3A96">
        <w:trPr>
          <w:trHeight w:val="32"/>
        </w:trPr>
        <w:tc>
          <w:tcPr>
            <w:tcW w:w="10773" w:type="dxa"/>
            <w:gridSpan w:val="2"/>
            <w:tcMar>
              <w:top w:w="113" w:type="dxa"/>
              <w:bottom w:w="113" w:type="dxa"/>
            </w:tcMar>
            <w:vAlign w:val="center"/>
          </w:tcPr>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77426F" w:rsidRDefault="0077426F" w:rsidP="009C3A96">
            <w:pPr>
              <w:autoSpaceDE w:val="0"/>
              <w:autoSpaceDN w:val="0"/>
              <w:adjustRightInd w:val="0"/>
              <w:spacing w:before="0"/>
              <w:jc w:val="left"/>
              <w:rPr>
                <w:rFonts w:ascii="Consolas" w:hAnsi="Consolas" w:cs="Consolas"/>
                <w:sz w:val="21"/>
                <w:szCs w:val="21"/>
                <w:lang w:eastAsia="en-US"/>
              </w:rPr>
            </w:pP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Task9</w:t>
            </w: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const</w:t>
            </w: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NUMBERS_COUNT = 5;</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number =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[5];</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bool</w:t>
            </w:r>
            <w:r>
              <w:rPr>
                <w:rFonts w:ascii="Consolas" w:hAnsi="Consolas" w:cs="Consolas"/>
                <w:sz w:val="21"/>
                <w:szCs w:val="21"/>
                <w:lang w:eastAsia="en-US"/>
              </w:rPr>
              <w:t xml:space="preserve"> subsetFound = </w:t>
            </w:r>
            <w:r>
              <w:rPr>
                <w:rFonts w:ascii="Consolas" w:hAnsi="Consolas" w:cs="Consolas"/>
                <w:color w:val="0000FF"/>
                <w:sz w:val="21"/>
                <w:szCs w:val="21"/>
                <w:lang w:eastAsia="en-US"/>
              </w:rPr>
              <w:t>false</w:t>
            </w: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try</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a number for a:"</w:t>
            </w: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number[0]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.In.ReadLine());</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a number for b:"</w:t>
            </w: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number[1]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.In.ReadLine());</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a number for c:"</w:t>
            </w: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number[2]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.In.ReadLine());</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a number for d:"</w:t>
            </w: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number[3]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.In.ReadLine());</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a number for e:"</w:t>
            </w: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number[4] = </w:t>
            </w:r>
            <w:r>
              <w:rPr>
                <w:rFonts w:ascii="Consolas" w:hAnsi="Consolas" w:cs="Consolas"/>
                <w:color w:val="0000FF"/>
                <w:sz w:val="21"/>
                <w:szCs w:val="21"/>
                <w:lang w:eastAsia="en-US"/>
              </w:rPr>
              <w:t>double</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.In.ReadLine());</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catch</w:t>
            </w:r>
            <w:r>
              <w:rPr>
                <w:rFonts w:ascii="Consolas" w:hAnsi="Consolas" w:cs="Consolas"/>
                <w:sz w:val="21"/>
                <w:szCs w:val="21"/>
                <w:lang w:eastAsia="en-US"/>
              </w:rPr>
              <w:t xml:space="preserve"> (</w:t>
            </w:r>
            <w:r>
              <w:rPr>
                <w:rFonts w:ascii="Consolas" w:hAnsi="Consolas" w:cs="Consolas"/>
                <w:color w:val="2B91AF"/>
                <w:sz w:val="21"/>
                <w:szCs w:val="21"/>
                <w:lang w:eastAsia="en-US"/>
              </w:rPr>
              <w:t>FormatException</w:t>
            </w: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valid number values."</w:t>
            </w: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catch</w:t>
            </w:r>
            <w:r>
              <w:rPr>
                <w:rFonts w:ascii="Consolas" w:hAnsi="Consolas" w:cs="Consolas"/>
                <w:sz w:val="21"/>
                <w:szCs w:val="21"/>
                <w:lang w:eastAsia="en-US"/>
              </w:rPr>
              <w:t xml:space="preserve"> (</w:t>
            </w:r>
            <w:r>
              <w:rPr>
                <w:rFonts w:ascii="Consolas" w:hAnsi="Consolas" w:cs="Consolas"/>
                <w:color w:val="2B91AF"/>
                <w:sz w:val="21"/>
                <w:szCs w:val="21"/>
                <w:lang w:eastAsia="en-US"/>
              </w:rPr>
              <w:t>OverflowException</w:t>
            </w: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lastRenderedPageBreak/>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"Please, input valid number."</w:t>
            </w: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return</w:t>
            </w: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for</w:t>
            </w: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startPos = 0; startPos &lt; NUMBERS_COUNT; startPos++)</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double</w:t>
            </w:r>
            <w:r>
              <w:rPr>
                <w:rFonts w:ascii="Consolas" w:hAnsi="Consolas" w:cs="Consolas"/>
                <w:sz w:val="21"/>
                <w:szCs w:val="21"/>
                <w:lang w:eastAsia="en-US"/>
              </w:rPr>
              <w:t xml:space="preserve"> sum = 0;</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for</w:t>
            </w: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endPos = startPos; endPos &lt; NUMBERS_COUNT; endPos++)</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sum += number[endPos];</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(sum == 0)</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w:t>
            </w:r>
            <w:r>
              <w:rPr>
                <w:rFonts w:ascii="Consolas" w:hAnsi="Consolas" w:cs="Consolas"/>
                <w:color w:val="A31515"/>
                <w:sz w:val="21"/>
                <w:szCs w:val="21"/>
                <w:lang w:eastAsia="en-US"/>
              </w:rPr>
              <w:t>"Subset found: "</w:t>
            </w: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subsetFound = </w:t>
            </w:r>
            <w:r>
              <w:rPr>
                <w:rFonts w:ascii="Consolas" w:hAnsi="Consolas" w:cs="Consolas"/>
                <w:color w:val="0000FF"/>
                <w:sz w:val="21"/>
                <w:szCs w:val="21"/>
                <w:lang w:eastAsia="en-US"/>
              </w:rPr>
              <w:t>true</w:t>
            </w: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for</w:t>
            </w: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iterator = startPos; iterator &lt;= endPos; iterator++)</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w:t>
            </w:r>
            <w:r>
              <w:rPr>
                <w:rFonts w:ascii="Consolas" w:hAnsi="Consolas" w:cs="Consolas"/>
                <w:color w:val="A31515"/>
                <w:sz w:val="21"/>
                <w:szCs w:val="21"/>
                <w:lang w:eastAsia="en-US"/>
              </w:rPr>
              <w:t>"{0} "</w:t>
            </w:r>
            <w:r>
              <w:rPr>
                <w:rFonts w:ascii="Consolas" w:hAnsi="Consolas" w:cs="Consolas"/>
                <w:sz w:val="21"/>
                <w:szCs w:val="21"/>
                <w:lang w:eastAsia="en-US"/>
              </w:rPr>
              <w:t>, number[iterator]);</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if</w:t>
            </w:r>
            <w:r>
              <w:rPr>
                <w:rFonts w:ascii="Consolas" w:hAnsi="Consolas" w:cs="Consolas"/>
                <w:sz w:val="21"/>
                <w:szCs w:val="21"/>
                <w:lang w:eastAsia="en-US"/>
              </w:rPr>
              <w:t xml:space="preserve"> (subsetFound == </w:t>
            </w:r>
            <w:r>
              <w:rPr>
                <w:rFonts w:ascii="Consolas" w:hAnsi="Consolas" w:cs="Consolas"/>
                <w:color w:val="0000FF"/>
                <w:sz w:val="21"/>
                <w:szCs w:val="21"/>
                <w:lang w:eastAsia="en-US"/>
              </w:rPr>
              <w:t>false</w:t>
            </w: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w:t>
            </w:r>
            <w:r>
              <w:rPr>
                <w:rFonts w:ascii="Consolas" w:hAnsi="Consolas" w:cs="Consolas"/>
                <w:color w:val="A31515"/>
                <w:sz w:val="21"/>
                <w:szCs w:val="21"/>
                <w:lang w:eastAsia="en-US"/>
              </w:rPr>
              <w:t>"No subset found."</w:t>
            </w:r>
            <w:r>
              <w:rPr>
                <w:rFonts w:ascii="Consolas" w:hAnsi="Consolas" w:cs="Consolas"/>
                <w:sz w:val="21"/>
                <w:szCs w:val="21"/>
                <w:lang w:eastAsia="en-US"/>
              </w:rPr>
              <w:t>);</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Default="0077426F" w:rsidP="009C3A96">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77426F" w:rsidRPr="006541DC" w:rsidRDefault="0077426F" w:rsidP="00E26DBA">
            <w:pPr>
              <w:autoSpaceDE w:val="0"/>
              <w:autoSpaceDN w:val="0"/>
              <w:adjustRightInd w:val="0"/>
              <w:spacing w:before="0"/>
              <w:jc w:val="left"/>
              <w:rPr>
                <w:rFonts w:ascii="Consolas" w:hAnsi="Consolas" w:cs="Consolas"/>
                <w:sz w:val="19"/>
                <w:szCs w:val="19"/>
                <w:lang w:eastAsia="en-US"/>
              </w:rPr>
            </w:pPr>
            <w:r>
              <w:rPr>
                <w:rFonts w:ascii="Consolas" w:hAnsi="Consolas" w:cs="Consolas"/>
                <w:sz w:val="21"/>
                <w:szCs w:val="21"/>
                <w:lang w:eastAsia="en-US"/>
              </w:rPr>
              <w:t>}</w:t>
            </w:r>
          </w:p>
        </w:tc>
      </w:tr>
      <w:tr w:rsidR="0077426F" w:rsidRPr="003C305C" w:rsidTr="009C3A96">
        <w:trPr>
          <w:trHeight w:val="3155"/>
        </w:trPr>
        <w:tc>
          <w:tcPr>
            <w:tcW w:w="10773" w:type="dxa"/>
            <w:gridSpan w:val="2"/>
            <w:vAlign w:val="center"/>
          </w:tcPr>
          <w:p w:rsidR="0077426F" w:rsidRPr="004E6C36" w:rsidRDefault="0077426F" w:rsidP="009C3A96">
            <w:pPr>
              <w:spacing w:after="120"/>
              <w:jc w:val="left"/>
              <w:rPr>
                <w:b/>
              </w:rPr>
            </w:pPr>
            <w:r>
              <w:rPr>
                <w:b/>
              </w:rPr>
              <w:lastRenderedPageBreak/>
              <w:t>Тестове</w:t>
            </w:r>
          </w:p>
          <w:p w:rsidR="0077426F" w:rsidRPr="00C21B10" w:rsidRDefault="0077426F" w:rsidP="009C3A96">
            <w:pPr>
              <w:spacing w:after="120"/>
            </w:pPr>
            <w:r w:rsidRPr="00C21B10">
              <w:t>Интересните случаи за тестване са следните:</w:t>
            </w:r>
          </w:p>
          <w:p w:rsidR="0077426F" w:rsidRPr="00C21B10" w:rsidRDefault="0077426F" w:rsidP="009C3A96">
            <w:pPr>
              <w:pStyle w:val="ListParagraph"/>
              <w:numPr>
                <w:ilvl w:val="0"/>
                <w:numId w:val="37"/>
              </w:numPr>
              <w:spacing w:after="120"/>
              <w:rPr>
                <w:rFonts w:ascii="Consolas" w:hAnsi="Consolas" w:cs="Consolas"/>
              </w:rPr>
            </w:pPr>
            <w:r>
              <w:rPr>
                <w:rFonts w:cs="Consolas"/>
              </w:rPr>
              <w:t>Първият п</w:t>
            </w:r>
            <w:r w:rsidRPr="00C21B10">
              <w:rPr>
                <w:rFonts w:cs="Consolas"/>
              </w:rPr>
              <w:t>римерния</w:t>
            </w:r>
            <w:r>
              <w:rPr>
                <w:rFonts w:cs="Consolas"/>
              </w:rPr>
              <w:t xml:space="preserve">т </w:t>
            </w:r>
            <w:r w:rsidRPr="00C21B10">
              <w:rPr>
                <w:rFonts w:cs="Consolas"/>
              </w:rPr>
              <w:t>вход</w:t>
            </w:r>
            <w:r>
              <w:rPr>
                <w:rFonts w:cs="Consolas"/>
              </w:rPr>
              <w:t xml:space="preserve"> от условието на задачата</w:t>
            </w:r>
          </w:p>
          <w:p w:rsidR="0077426F" w:rsidRPr="003C305C" w:rsidRDefault="0077426F" w:rsidP="009C3A96">
            <w:pPr>
              <w:pStyle w:val="ListParagraph"/>
              <w:numPr>
                <w:ilvl w:val="0"/>
                <w:numId w:val="37"/>
              </w:numPr>
              <w:spacing w:after="120"/>
              <w:rPr>
                <w:rFonts w:ascii="Consolas" w:hAnsi="Consolas" w:cs="Consolas"/>
              </w:rPr>
            </w:pPr>
            <w:r>
              <w:rPr>
                <w:rFonts w:cs="Consolas"/>
              </w:rPr>
              <w:t>Вторият п</w:t>
            </w:r>
            <w:r w:rsidRPr="00C21B10">
              <w:rPr>
                <w:rFonts w:cs="Consolas"/>
              </w:rPr>
              <w:t>римерния</w:t>
            </w:r>
            <w:r>
              <w:rPr>
                <w:rFonts w:cs="Consolas"/>
              </w:rPr>
              <w:t xml:space="preserve">т </w:t>
            </w:r>
            <w:r w:rsidRPr="00C21B10">
              <w:rPr>
                <w:rFonts w:cs="Consolas"/>
              </w:rPr>
              <w:t>вход</w:t>
            </w:r>
            <w:r>
              <w:rPr>
                <w:rFonts w:cs="Consolas"/>
              </w:rPr>
              <w:t xml:space="preserve"> от условието на задачата</w:t>
            </w:r>
          </w:p>
          <w:p w:rsidR="0077426F" w:rsidRPr="006541DC" w:rsidRDefault="0077426F" w:rsidP="009C3A96">
            <w:pPr>
              <w:pStyle w:val="ListParagraph"/>
              <w:numPr>
                <w:ilvl w:val="0"/>
                <w:numId w:val="37"/>
              </w:numPr>
              <w:spacing w:after="120"/>
              <w:rPr>
                <w:rFonts w:ascii="Consolas" w:hAnsi="Consolas" w:cs="Consolas"/>
              </w:rPr>
            </w:pPr>
            <w:r>
              <w:rPr>
                <w:rFonts w:cs="Consolas"/>
              </w:rPr>
              <w:t>Всички входни данни са равни на нула – максимален резултат</w:t>
            </w:r>
          </w:p>
          <w:p w:rsidR="0077426F" w:rsidRPr="008D1FAD" w:rsidRDefault="0077426F" w:rsidP="009C3A96">
            <w:pPr>
              <w:pStyle w:val="ListParagraph"/>
              <w:numPr>
                <w:ilvl w:val="0"/>
                <w:numId w:val="37"/>
              </w:numPr>
              <w:spacing w:after="120"/>
              <w:rPr>
                <w:rFonts w:ascii="Consolas" w:hAnsi="Consolas" w:cs="Consolas"/>
              </w:rPr>
            </w:pPr>
            <w:r>
              <w:rPr>
                <w:rFonts w:cs="Consolas"/>
              </w:rPr>
              <w:t>Едната стойност е нула, и сбора на други две също е нула – три подмножества</w:t>
            </w:r>
          </w:p>
          <w:p w:rsidR="0077426F" w:rsidRPr="003C305C" w:rsidRDefault="0077426F" w:rsidP="009C3A96">
            <w:pPr>
              <w:pStyle w:val="ListParagraph"/>
              <w:numPr>
                <w:ilvl w:val="0"/>
                <w:numId w:val="37"/>
              </w:numPr>
              <w:spacing w:after="120"/>
              <w:rPr>
                <w:rFonts w:ascii="Consolas" w:hAnsi="Consolas" w:cs="Consolas"/>
              </w:rPr>
            </w:pPr>
            <w:r>
              <w:rPr>
                <w:rFonts w:cs="Consolas"/>
              </w:rPr>
              <w:t>Непоследователни стойностти равни на нула.</w:t>
            </w:r>
          </w:p>
        </w:tc>
      </w:tr>
      <w:tr w:rsidR="0077426F" w:rsidRPr="004E6C36" w:rsidTr="009C3A96">
        <w:tc>
          <w:tcPr>
            <w:tcW w:w="5387" w:type="dxa"/>
            <w:vAlign w:val="center"/>
          </w:tcPr>
          <w:p w:rsidR="0077426F" w:rsidRPr="004E6C36" w:rsidRDefault="0077426F" w:rsidP="009C3A96">
            <w:pPr>
              <w:spacing w:after="120"/>
              <w:jc w:val="left"/>
              <w:rPr>
                <w:b/>
              </w:rPr>
            </w:pPr>
            <w:r>
              <w:rPr>
                <w:b/>
              </w:rPr>
              <w:t>Вход</w:t>
            </w:r>
          </w:p>
        </w:tc>
        <w:tc>
          <w:tcPr>
            <w:tcW w:w="5386" w:type="dxa"/>
            <w:vAlign w:val="center"/>
          </w:tcPr>
          <w:p w:rsidR="0077426F" w:rsidRPr="004E6C36" w:rsidRDefault="0077426F" w:rsidP="009C3A96">
            <w:pPr>
              <w:spacing w:after="120"/>
              <w:jc w:val="left"/>
              <w:rPr>
                <w:b/>
              </w:rPr>
            </w:pPr>
            <w:r>
              <w:rPr>
                <w:b/>
              </w:rPr>
              <w:t>Изход</w:t>
            </w:r>
          </w:p>
        </w:tc>
      </w:tr>
      <w:tr w:rsidR="0077426F" w:rsidRPr="00A61503" w:rsidTr="009C3A96">
        <w:tc>
          <w:tcPr>
            <w:tcW w:w="5387" w:type="dxa"/>
          </w:tcPr>
          <w:p w:rsidR="0077426F" w:rsidRPr="00A61503" w:rsidRDefault="0077426F" w:rsidP="009C3A96">
            <w:pPr>
              <w:spacing w:after="120"/>
              <w:jc w:val="left"/>
              <w:rPr>
                <w:bCs/>
                <w:lang w:val="en-US"/>
              </w:rPr>
            </w:pPr>
            <w:r>
              <w:rPr>
                <w:bCs/>
                <w:lang w:val="en-US"/>
              </w:rPr>
              <w:t>3</w:t>
            </w:r>
          </w:p>
          <w:p w:rsidR="0077426F" w:rsidRPr="00A61503" w:rsidRDefault="0077426F" w:rsidP="009C3A96">
            <w:pPr>
              <w:spacing w:after="120"/>
              <w:jc w:val="left"/>
              <w:rPr>
                <w:bCs/>
                <w:lang w:val="en-US"/>
              </w:rPr>
            </w:pPr>
            <w:r>
              <w:rPr>
                <w:bCs/>
                <w:lang w:val="en-US"/>
              </w:rPr>
              <w:t>-2</w:t>
            </w:r>
          </w:p>
          <w:p w:rsidR="0077426F" w:rsidRDefault="0077426F" w:rsidP="009C3A96">
            <w:pPr>
              <w:spacing w:after="120"/>
              <w:jc w:val="left"/>
              <w:rPr>
                <w:bCs/>
              </w:rPr>
            </w:pPr>
            <w:r>
              <w:rPr>
                <w:bCs/>
              </w:rPr>
              <w:t xml:space="preserve">1 </w:t>
            </w:r>
          </w:p>
          <w:p w:rsidR="0077426F" w:rsidRDefault="0077426F" w:rsidP="009C3A96">
            <w:pPr>
              <w:spacing w:after="120"/>
              <w:jc w:val="left"/>
              <w:rPr>
                <w:bCs/>
              </w:rPr>
            </w:pPr>
            <w:r>
              <w:rPr>
                <w:bCs/>
              </w:rPr>
              <w:t>1</w:t>
            </w:r>
          </w:p>
          <w:p w:rsidR="0077426F" w:rsidRPr="002066A7" w:rsidRDefault="0077426F" w:rsidP="009C3A96">
            <w:pPr>
              <w:spacing w:after="120"/>
              <w:jc w:val="left"/>
              <w:rPr>
                <w:rFonts w:ascii="Consolas" w:hAnsi="Consolas" w:cs="Consolas"/>
                <w:b/>
                <w:noProof/>
              </w:rPr>
            </w:pPr>
            <w:r>
              <w:rPr>
                <w:bCs/>
              </w:rPr>
              <w:t xml:space="preserve">8  </w:t>
            </w:r>
          </w:p>
        </w:tc>
        <w:tc>
          <w:tcPr>
            <w:tcW w:w="5386" w:type="dxa"/>
          </w:tcPr>
          <w:p w:rsidR="0077426F" w:rsidRPr="00A61503" w:rsidRDefault="0077426F" w:rsidP="009C3A96">
            <w:pPr>
              <w:spacing w:after="120"/>
              <w:jc w:val="left"/>
              <w:rPr>
                <w:rFonts w:ascii="Consolas" w:hAnsi="Consolas" w:cs="Consolas"/>
                <w:noProof/>
                <w:lang w:val="en-US"/>
              </w:rPr>
            </w:pPr>
            <w:r w:rsidRPr="004A6B8F">
              <w:rPr>
                <w:bCs/>
                <w:lang w:val="en-US"/>
              </w:rPr>
              <w:t>Subset found: -2 1 1</w:t>
            </w:r>
          </w:p>
        </w:tc>
      </w:tr>
      <w:tr w:rsidR="0077426F" w:rsidRPr="004E6C36" w:rsidTr="009C3A96">
        <w:tc>
          <w:tcPr>
            <w:tcW w:w="5387" w:type="dxa"/>
            <w:vAlign w:val="center"/>
          </w:tcPr>
          <w:p w:rsidR="0077426F" w:rsidRPr="004E6C36" w:rsidRDefault="0077426F" w:rsidP="009C3A96">
            <w:pPr>
              <w:spacing w:after="120"/>
              <w:jc w:val="left"/>
              <w:rPr>
                <w:b/>
              </w:rPr>
            </w:pPr>
            <w:r>
              <w:rPr>
                <w:b/>
              </w:rPr>
              <w:t>Вход</w:t>
            </w:r>
          </w:p>
        </w:tc>
        <w:tc>
          <w:tcPr>
            <w:tcW w:w="5386" w:type="dxa"/>
            <w:vAlign w:val="center"/>
          </w:tcPr>
          <w:p w:rsidR="0077426F" w:rsidRPr="004E6C36" w:rsidRDefault="0077426F" w:rsidP="009C3A96">
            <w:pPr>
              <w:spacing w:after="120"/>
              <w:jc w:val="left"/>
              <w:rPr>
                <w:b/>
              </w:rPr>
            </w:pPr>
            <w:r>
              <w:rPr>
                <w:b/>
              </w:rPr>
              <w:t>Изход</w:t>
            </w:r>
          </w:p>
        </w:tc>
      </w:tr>
      <w:tr w:rsidR="0077426F" w:rsidRPr="003C305C" w:rsidTr="009C3A96">
        <w:tc>
          <w:tcPr>
            <w:tcW w:w="5387" w:type="dxa"/>
          </w:tcPr>
          <w:p w:rsidR="0077426F" w:rsidRDefault="0077426F" w:rsidP="009C3A96">
            <w:pPr>
              <w:spacing w:after="120"/>
              <w:jc w:val="left"/>
              <w:rPr>
                <w:rFonts w:ascii="Consolas" w:hAnsi="Consolas" w:cs="Consolas"/>
                <w:noProof/>
              </w:rPr>
            </w:pPr>
            <w:r>
              <w:rPr>
                <w:rFonts w:ascii="Consolas" w:hAnsi="Consolas" w:cs="Consolas"/>
                <w:noProof/>
              </w:rPr>
              <w:t>3</w:t>
            </w:r>
          </w:p>
          <w:p w:rsidR="0077426F" w:rsidRPr="003C305C" w:rsidRDefault="0077426F" w:rsidP="009C3A96">
            <w:pPr>
              <w:spacing w:after="120"/>
              <w:jc w:val="left"/>
              <w:rPr>
                <w:rFonts w:ascii="Consolas" w:hAnsi="Consolas" w:cs="Consolas"/>
                <w:noProof/>
              </w:rPr>
            </w:pPr>
            <w:r>
              <w:rPr>
                <w:rFonts w:ascii="Consolas" w:hAnsi="Consolas" w:cs="Consolas"/>
                <w:noProof/>
              </w:rPr>
              <w:t>1</w:t>
            </w:r>
          </w:p>
          <w:p w:rsidR="0077426F" w:rsidRDefault="0077426F" w:rsidP="009C3A96">
            <w:pPr>
              <w:spacing w:after="120"/>
              <w:jc w:val="left"/>
              <w:rPr>
                <w:rFonts w:ascii="Consolas" w:hAnsi="Consolas" w:cs="Consolas"/>
                <w:noProof/>
              </w:rPr>
            </w:pPr>
            <w:r>
              <w:rPr>
                <w:rFonts w:ascii="Consolas" w:hAnsi="Consolas" w:cs="Consolas"/>
                <w:noProof/>
              </w:rPr>
              <w:t>-7</w:t>
            </w:r>
          </w:p>
          <w:p w:rsidR="0077426F" w:rsidRDefault="0077426F" w:rsidP="009C3A96">
            <w:pPr>
              <w:spacing w:after="120"/>
              <w:jc w:val="left"/>
              <w:rPr>
                <w:rFonts w:ascii="Consolas" w:hAnsi="Consolas" w:cs="Consolas"/>
                <w:noProof/>
              </w:rPr>
            </w:pPr>
            <w:r>
              <w:rPr>
                <w:rFonts w:ascii="Consolas" w:hAnsi="Consolas" w:cs="Consolas"/>
                <w:noProof/>
              </w:rPr>
              <w:t>35</w:t>
            </w:r>
          </w:p>
          <w:p w:rsidR="0077426F" w:rsidRPr="00F73CEF" w:rsidRDefault="0077426F" w:rsidP="009C3A96">
            <w:pPr>
              <w:spacing w:after="120"/>
              <w:jc w:val="left"/>
              <w:rPr>
                <w:rFonts w:ascii="Consolas" w:hAnsi="Consolas" w:cs="Consolas"/>
                <w:noProof/>
              </w:rPr>
            </w:pPr>
            <w:r>
              <w:rPr>
                <w:rFonts w:ascii="Consolas" w:hAnsi="Consolas" w:cs="Consolas"/>
                <w:noProof/>
              </w:rPr>
              <w:t>22</w:t>
            </w:r>
          </w:p>
        </w:tc>
        <w:tc>
          <w:tcPr>
            <w:tcW w:w="5386" w:type="dxa"/>
          </w:tcPr>
          <w:p w:rsidR="0077426F" w:rsidRPr="003C305C" w:rsidRDefault="0077426F" w:rsidP="009C3A96">
            <w:pPr>
              <w:spacing w:after="120"/>
              <w:jc w:val="left"/>
              <w:rPr>
                <w:rFonts w:ascii="Consolas" w:hAnsi="Consolas" w:cs="Consolas"/>
                <w:noProof/>
                <w:lang w:val="en-US"/>
              </w:rPr>
            </w:pPr>
            <w:r w:rsidRPr="00971D6F">
              <w:rPr>
                <w:rFonts w:ascii="Consolas" w:hAnsi="Consolas" w:cs="Consolas"/>
                <w:noProof/>
                <w:lang w:val="en-US"/>
              </w:rPr>
              <w:t>No subset found.</w:t>
            </w:r>
          </w:p>
        </w:tc>
      </w:tr>
      <w:tr w:rsidR="0077426F" w:rsidRPr="004E6C36" w:rsidTr="009C3A96">
        <w:tc>
          <w:tcPr>
            <w:tcW w:w="5387" w:type="dxa"/>
            <w:vAlign w:val="center"/>
          </w:tcPr>
          <w:p w:rsidR="0077426F" w:rsidRPr="004E6C36" w:rsidRDefault="0077426F" w:rsidP="009C3A96">
            <w:pPr>
              <w:spacing w:after="120"/>
              <w:jc w:val="left"/>
              <w:rPr>
                <w:b/>
              </w:rPr>
            </w:pPr>
            <w:r>
              <w:rPr>
                <w:b/>
              </w:rPr>
              <w:t>Вход</w:t>
            </w:r>
          </w:p>
        </w:tc>
        <w:tc>
          <w:tcPr>
            <w:tcW w:w="5386" w:type="dxa"/>
            <w:vAlign w:val="center"/>
          </w:tcPr>
          <w:p w:rsidR="0077426F" w:rsidRPr="004E6C36" w:rsidRDefault="0077426F" w:rsidP="009C3A96">
            <w:pPr>
              <w:spacing w:after="120"/>
              <w:jc w:val="left"/>
              <w:rPr>
                <w:b/>
              </w:rPr>
            </w:pPr>
            <w:r>
              <w:rPr>
                <w:b/>
              </w:rPr>
              <w:t>Изход</w:t>
            </w:r>
          </w:p>
        </w:tc>
      </w:tr>
      <w:tr w:rsidR="0077426F" w:rsidRPr="00F73CEF" w:rsidTr="009C3A96">
        <w:tc>
          <w:tcPr>
            <w:tcW w:w="5387" w:type="dxa"/>
          </w:tcPr>
          <w:p w:rsidR="0077426F" w:rsidRDefault="0077426F" w:rsidP="009C3A96">
            <w:pPr>
              <w:spacing w:after="120"/>
              <w:jc w:val="left"/>
              <w:rPr>
                <w:rFonts w:ascii="Consolas" w:hAnsi="Consolas" w:cs="Consolas"/>
                <w:noProof/>
              </w:rPr>
            </w:pPr>
            <w:r>
              <w:rPr>
                <w:rFonts w:ascii="Consolas" w:hAnsi="Consolas" w:cs="Consolas"/>
                <w:noProof/>
              </w:rPr>
              <w:lastRenderedPageBreak/>
              <w:t>0</w:t>
            </w:r>
          </w:p>
          <w:p w:rsidR="0077426F" w:rsidRDefault="0077426F" w:rsidP="009C3A96">
            <w:pPr>
              <w:spacing w:after="120"/>
              <w:jc w:val="left"/>
              <w:rPr>
                <w:rFonts w:ascii="Consolas" w:hAnsi="Consolas" w:cs="Consolas"/>
                <w:noProof/>
              </w:rPr>
            </w:pPr>
            <w:r>
              <w:rPr>
                <w:rFonts w:ascii="Consolas" w:hAnsi="Consolas" w:cs="Consolas"/>
                <w:noProof/>
              </w:rPr>
              <w:t>0</w:t>
            </w:r>
          </w:p>
          <w:p w:rsidR="0077426F" w:rsidRDefault="0077426F" w:rsidP="009C3A96">
            <w:pPr>
              <w:spacing w:after="120"/>
              <w:jc w:val="left"/>
              <w:rPr>
                <w:rFonts w:ascii="Consolas" w:hAnsi="Consolas" w:cs="Consolas"/>
                <w:noProof/>
              </w:rPr>
            </w:pPr>
            <w:r>
              <w:rPr>
                <w:rFonts w:ascii="Consolas" w:hAnsi="Consolas" w:cs="Consolas"/>
                <w:noProof/>
              </w:rPr>
              <w:t>0</w:t>
            </w:r>
          </w:p>
          <w:p w:rsidR="0077426F" w:rsidRDefault="0077426F" w:rsidP="009C3A96">
            <w:pPr>
              <w:spacing w:after="120"/>
              <w:jc w:val="left"/>
              <w:rPr>
                <w:rFonts w:ascii="Consolas" w:hAnsi="Consolas" w:cs="Consolas"/>
                <w:noProof/>
              </w:rPr>
            </w:pPr>
            <w:r>
              <w:rPr>
                <w:rFonts w:ascii="Consolas" w:hAnsi="Consolas" w:cs="Consolas"/>
                <w:noProof/>
              </w:rPr>
              <w:t>0</w:t>
            </w:r>
          </w:p>
          <w:p w:rsidR="0077426F" w:rsidRPr="006541DC" w:rsidRDefault="0077426F" w:rsidP="009C3A96">
            <w:pPr>
              <w:spacing w:after="120"/>
              <w:jc w:val="left"/>
              <w:rPr>
                <w:rFonts w:ascii="Consolas" w:hAnsi="Consolas" w:cs="Consolas"/>
                <w:noProof/>
              </w:rPr>
            </w:pPr>
            <w:r>
              <w:rPr>
                <w:rFonts w:ascii="Consolas" w:hAnsi="Consolas" w:cs="Consolas"/>
                <w:noProof/>
              </w:rPr>
              <w:t>0</w:t>
            </w:r>
          </w:p>
        </w:tc>
        <w:tc>
          <w:tcPr>
            <w:tcW w:w="5386" w:type="dxa"/>
          </w:tcPr>
          <w:p w:rsidR="0077426F" w:rsidRPr="009F62E8" w:rsidRDefault="0077426F" w:rsidP="009C3A96">
            <w:pPr>
              <w:spacing w:after="120"/>
              <w:jc w:val="left"/>
              <w:rPr>
                <w:rFonts w:ascii="Consolas" w:hAnsi="Consolas" w:cs="Consolas"/>
                <w:noProof/>
              </w:rPr>
            </w:pPr>
            <w:r w:rsidRPr="009F62E8">
              <w:rPr>
                <w:rFonts w:ascii="Consolas" w:hAnsi="Consolas" w:cs="Consolas"/>
                <w:noProof/>
              </w:rPr>
              <w:t>Subset found: 0</w:t>
            </w:r>
          </w:p>
          <w:p w:rsidR="0077426F" w:rsidRPr="009F62E8" w:rsidRDefault="0077426F" w:rsidP="009C3A96">
            <w:pPr>
              <w:spacing w:after="120"/>
              <w:jc w:val="left"/>
              <w:rPr>
                <w:rFonts w:ascii="Consolas" w:hAnsi="Consolas" w:cs="Consolas"/>
                <w:noProof/>
              </w:rPr>
            </w:pPr>
            <w:r w:rsidRPr="009F62E8">
              <w:rPr>
                <w:rFonts w:ascii="Consolas" w:hAnsi="Consolas" w:cs="Consolas"/>
                <w:noProof/>
              </w:rPr>
              <w:t>Subset found: 0 0</w:t>
            </w:r>
          </w:p>
          <w:p w:rsidR="0077426F" w:rsidRPr="009F62E8" w:rsidRDefault="0077426F" w:rsidP="009C3A96">
            <w:pPr>
              <w:spacing w:after="120"/>
              <w:jc w:val="left"/>
              <w:rPr>
                <w:rFonts w:ascii="Consolas" w:hAnsi="Consolas" w:cs="Consolas"/>
                <w:noProof/>
              </w:rPr>
            </w:pPr>
            <w:r w:rsidRPr="009F62E8">
              <w:rPr>
                <w:rFonts w:ascii="Consolas" w:hAnsi="Consolas" w:cs="Consolas"/>
                <w:noProof/>
              </w:rPr>
              <w:t>Subset found: 0 0 0</w:t>
            </w:r>
          </w:p>
          <w:p w:rsidR="0077426F" w:rsidRPr="009F62E8" w:rsidRDefault="0077426F" w:rsidP="009C3A96">
            <w:pPr>
              <w:spacing w:after="120"/>
              <w:jc w:val="left"/>
              <w:rPr>
                <w:rFonts w:ascii="Consolas" w:hAnsi="Consolas" w:cs="Consolas"/>
                <w:noProof/>
              </w:rPr>
            </w:pPr>
            <w:r w:rsidRPr="009F62E8">
              <w:rPr>
                <w:rFonts w:ascii="Consolas" w:hAnsi="Consolas" w:cs="Consolas"/>
                <w:noProof/>
              </w:rPr>
              <w:t>Subset found: 0 0 0 0</w:t>
            </w:r>
          </w:p>
          <w:p w:rsidR="0077426F" w:rsidRPr="009F62E8" w:rsidRDefault="0077426F" w:rsidP="009C3A96">
            <w:pPr>
              <w:spacing w:after="120"/>
              <w:jc w:val="left"/>
              <w:rPr>
                <w:rFonts w:ascii="Consolas" w:hAnsi="Consolas" w:cs="Consolas"/>
                <w:noProof/>
              </w:rPr>
            </w:pPr>
            <w:r w:rsidRPr="009F62E8">
              <w:rPr>
                <w:rFonts w:ascii="Consolas" w:hAnsi="Consolas" w:cs="Consolas"/>
                <w:noProof/>
              </w:rPr>
              <w:t>Subset found: 0 0 0 0 0</w:t>
            </w:r>
          </w:p>
          <w:p w:rsidR="0077426F" w:rsidRPr="009F62E8" w:rsidRDefault="0077426F" w:rsidP="009C3A96">
            <w:pPr>
              <w:spacing w:after="120"/>
              <w:jc w:val="left"/>
              <w:rPr>
                <w:rFonts w:ascii="Consolas" w:hAnsi="Consolas" w:cs="Consolas"/>
                <w:noProof/>
              </w:rPr>
            </w:pPr>
            <w:r w:rsidRPr="009F62E8">
              <w:rPr>
                <w:rFonts w:ascii="Consolas" w:hAnsi="Consolas" w:cs="Consolas"/>
                <w:noProof/>
              </w:rPr>
              <w:t>Subset found: 0</w:t>
            </w:r>
          </w:p>
          <w:p w:rsidR="0077426F" w:rsidRPr="009F62E8" w:rsidRDefault="0077426F" w:rsidP="009C3A96">
            <w:pPr>
              <w:spacing w:after="120"/>
              <w:jc w:val="left"/>
              <w:rPr>
                <w:rFonts w:ascii="Consolas" w:hAnsi="Consolas" w:cs="Consolas"/>
                <w:noProof/>
              </w:rPr>
            </w:pPr>
            <w:r w:rsidRPr="009F62E8">
              <w:rPr>
                <w:rFonts w:ascii="Consolas" w:hAnsi="Consolas" w:cs="Consolas"/>
                <w:noProof/>
              </w:rPr>
              <w:t>Subset found: 0 0</w:t>
            </w:r>
          </w:p>
          <w:p w:rsidR="0077426F" w:rsidRPr="009F62E8" w:rsidRDefault="0077426F" w:rsidP="009C3A96">
            <w:pPr>
              <w:spacing w:after="120"/>
              <w:jc w:val="left"/>
              <w:rPr>
                <w:rFonts w:ascii="Consolas" w:hAnsi="Consolas" w:cs="Consolas"/>
                <w:noProof/>
              </w:rPr>
            </w:pPr>
            <w:r w:rsidRPr="009F62E8">
              <w:rPr>
                <w:rFonts w:ascii="Consolas" w:hAnsi="Consolas" w:cs="Consolas"/>
                <w:noProof/>
              </w:rPr>
              <w:t>Subset found: 0 0 0</w:t>
            </w:r>
          </w:p>
          <w:p w:rsidR="0077426F" w:rsidRPr="009F62E8" w:rsidRDefault="0077426F" w:rsidP="009C3A96">
            <w:pPr>
              <w:spacing w:after="120"/>
              <w:jc w:val="left"/>
              <w:rPr>
                <w:rFonts w:ascii="Consolas" w:hAnsi="Consolas" w:cs="Consolas"/>
                <w:noProof/>
              </w:rPr>
            </w:pPr>
            <w:r w:rsidRPr="009F62E8">
              <w:rPr>
                <w:rFonts w:ascii="Consolas" w:hAnsi="Consolas" w:cs="Consolas"/>
                <w:noProof/>
              </w:rPr>
              <w:t>Subset found: 0 0 0 0</w:t>
            </w:r>
          </w:p>
          <w:p w:rsidR="0077426F" w:rsidRPr="009F62E8" w:rsidRDefault="0077426F" w:rsidP="009C3A96">
            <w:pPr>
              <w:spacing w:after="120"/>
              <w:jc w:val="left"/>
              <w:rPr>
                <w:rFonts w:ascii="Consolas" w:hAnsi="Consolas" w:cs="Consolas"/>
                <w:noProof/>
              </w:rPr>
            </w:pPr>
            <w:r w:rsidRPr="009F62E8">
              <w:rPr>
                <w:rFonts w:ascii="Consolas" w:hAnsi="Consolas" w:cs="Consolas"/>
                <w:noProof/>
              </w:rPr>
              <w:t>Subset found: 0</w:t>
            </w:r>
          </w:p>
          <w:p w:rsidR="0077426F" w:rsidRPr="009F62E8" w:rsidRDefault="0077426F" w:rsidP="009C3A96">
            <w:pPr>
              <w:spacing w:after="120"/>
              <w:jc w:val="left"/>
              <w:rPr>
                <w:rFonts w:ascii="Consolas" w:hAnsi="Consolas" w:cs="Consolas"/>
                <w:noProof/>
              </w:rPr>
            </w:pPr>
            <w:r w:rsidRPr="009F62E8">
              <w:rPr>
                <w:rFonts w:ascii="Consolas" w:hAnsi="Consolas" w:cs="Consolas"/>
                <w:noProof/>
              </w:rPr>
              <w:t>Subset found: 0 0</w:t>
            </w:r>
          </w:p>
          <w:p w:rsidR="0077426F" w:rsidRPr="009F62E8" w:rsidRDefault="0077426F" w:rsidP="009C3A96">
            <w:pPr>
              <w:spacing w:after="120"/>
              <w:jc w:val="left"/>
              <w:rPr>
                <w:rFonts w:ascii="Consolas" w:hAnsi="Consolas" w:cs="Consolas"/>
                <w:noProof/>
              </w:rPr>
            </w:pPr>
            <w:r w:rsidRPr="009F62E8">
              <w:rPr>
                <w:rFonts w:ascii="Consolas" w:hAnsi="Consolas" w:cs="Consolas"/>
                <w:noProof/>
              </w:rPr>
              <w:t>Subset found: 0 0 0</w:t>
            </w:r>
          </w:p>
          <w:p w:rsidR="0077426F" w:rsidRPr="009F62E8" w:rsidRDefault="0077426F" w:rsidP="009C3A96">
            <w:pPr>
              <w:spacing w:after="120"/>
              <w:jc w:val="left"/>
              <w:rPr>
                <w:rFonts w:ascii="Consolas" w:hAnsi="Consolas" w:cs="Consolas"/>
                <w:noProof/>
              </w:rPr>
            </w:pPr>
            <w:r w:rsidRPr="009F62E8">
              <w:rPr>
                <w:rFonts w:ascii="Consolas" w:hAnsi="Consolas" w:cs="Consolas"/>
                <w:noProof/>
              </w:rPr>
              <w:t>Subset found: 0</w:t>
            </w:r>
          </w:p>
          <w:p w:rsidR="0077426F" w:rsidRPr="009F62E8" w:rsidRDefault="0077426F" w:rsidP="009C3A96">
            <w:pPr>
              <w:spacing w:after="120"/>
              <w:jc w:val="left"/>
              <w:rPr>
                <w:rFonts w:ascii="Consolas" w:hAnsi="Consolas" w:cs="Consolas"/>
                <w:noProof/>
              </w:rPr>
            </w:pPr>
            <w:r w:rsidRPr="009F62E8">
              <w:rPr>
                <w:rFonts w:ascii="Consolas" w:hAnsi="Consolas" w:cs="Consolas"/>
                <w:noProof/>
              </w:rPr>
              <w:t>Subset found: 0 0</w:t>
            </w:r>
          </w:p>
          <w:p w:rsidR="0077426F" w:rsidRPr="00F73CEF" w:rsidRDefault="0077426F" w:rsidP="009C3A96">
            <w:pPr>
              <w:spacing w:after="120"/>
              <w:jc w:val="left"/>
              <w:rPr>
                <w:rFonts w:ascii="Consolas" w:hAnsi="Consolas" w:cs="Consolas"/>
                <w:noProof/>
              </w:rPr>
            </w:pPr>
            <w:r w:rsidRPr="009F62E8">
              <w:rPr>
                <w:rFonts w:ascii="Consolas" w:hAnsi="Consolas" w:cs="Consolas"/>
                <w:noProof/>
              </w:rPr>
              <w:t>Subset found: 0</w:t>
            </w:r>
          </w:p>
        </w:tc>
      </w:tr>
      <w:tr w:rsidR="0077426F" w:rsidRPr="004E6C36" w:rsidTr="009C3A96">
        <w:tc>
          <w:tcPr>
            <w:tcW w:w="5387" w:type="dxa"/>
            <w:vAlign w:val="center"/>
          </w:tcPr>
          <w:p w:rsidR="0077426F" w:rsidRPr="004E6C36" w:rsidRDefault="0077426F" w:rsidP="009C3A96">
            <w:pPr>
              <w:spacing w:after="120"/>
              <w:jc w:val="left"/>
              <w:rPr>
                <w:b/>
              </w:rPr>
            </w:pPr>
            <w:r>
              <w:rPr>
                <w:b/>
              </w:rPr>
              <w:t>Вход</w:t>
            </w:r>
          </w:p>
        </w:tc>
        <w:tc>
          <w:tcPr>
            <w:tcW w:w="5386" w:type="dxa"/>
            <w:vAlign w:val="center"/>
          </w:tcPr>
          <w:p w:rsidR="0077426F" w:rsidRPr="004E6C36" w:rsidRDefault="0077426F" w:rsidP="009C3A96">
            <w:pPr>
              <w:spacing w:after="120"/>
              <w:jc w:val="left"/>
              <w:rPr>
                <w:b/>
              </w:rPr>
            </w:pPr>
            <w:r>
              <w:rPr>
                <w:b/>
              </w:rPr>
              <w:t>Изход</w:t>
            </w:r>
          </w:p>
        </w:tc>
      </w:tr>
      <w:tr w:rsidR="0077426F" w:rsidRPr="00E44408" w:rsidTr="009C3A96">
        <w:tc>
          <w:tcPr>
            <w:tcW w:w="5387" w:type="dxa"/>
          </w:tcPr>
          <w:p w:rsidR="0077426F" w:rsidRDefault="0077426F" w:rsidP="009C3A96">
            <w:pPr>
              <w:spacing w:after="120"/>
              <w:jc w:val="left"/>
              <w:rPr>
                <w:rFonts w:ascii="Consolas" w:hAnsi="Consolas" w:cs="Consolas"/>
                <w:noProof/>
              </w:rPr>
            </w:pPr>
            <w:r>
              <w:rPr>
                <w:rFonts w:ascii="Consolas" w:hAnsi="Consolas" w:cs="Consolas"/>
                <w:noProof/>
              </w:rPr>
              <w:t>-1</w:t>
            </w:r>
          </w:p>
          <w:p w:rsidR="0077426F" w:rsidRDefault="0077426F" w:rsidP="009C3A96">
            <w:pPr>
              <w:spacing w:after="120"/>
              <w:jc w:val="left"/>
              <w:rPr>
                <w:rFonts w:ascii="Consolas" w:hAnsi="Consolas" w:cs="Consolas"/>
                <w:noProof/>
              </w:rPr>
            </w:pPr>
            <w:r>
              <w:rPr>
                <w:rFonts w:ascii="Consolas" w:hAnsi="Consolas" w:cs="Consolas"/>
                <w:noProof/>
              </w:rPr>
              <w:t>1</w:t>
            </w:r>
          </w:p>
          <w:p w:rsidR="0077426F" w:rsidRDefault="0077426F" w:rsidP="009C3A96">
            <w:pPr>
              <w:spacing w:after="120"/>
              <w:jc w:val="left"/>
              <w:rPr>
                <w:rFonts w:ascii="Consolas" w:hAnsi="Consolas" w:cs="Consolas"/>
                <w:noProof/>
              </w:rPr>
            </w:pPr>
            <w:r>
              <w:rPr>
                <w:rFonts w:ascii="Consolas" w:hAnsi="Consolas" w:cs="Consolas"/>
                <w:noProof/>
              </w:rPr>
              <w:t>0</w:t>
            </w:r>
          </w:p>
          <w:p w:rsidR="0077426F" w:rsidRDefault="0077426F" w:rsidP="009C3A96">
            <w:pPr>
              <w:spacing w:after="120"/>
              <w:jc w:val="left"/>
              <w:rPr>
                <w:rFonts w:ascii="Consolas" w:hAnsi="Consolas" w:cs="Consolas"/>
                <w:noProof/>
              </w:rPr>
            </w:pPr>
            <w:r>
              <w:rPr>
                <w:rFonts w:ascii="Consolas" w:hAnsi="Consolas" w:cs="Consolas"/>
                <w:noProof/>
              </w:rPr>
              <w:t>5</w:t>
            </w:r>
          </w:p>
          <w:p w:rsidR="0077426F" w:rsidRPr="003C305C" w:rsidRDefault="0077426F" w:rsidP="009C3A96">
            <w:pPr>
              <w:spacing w:after="120"/>
              <w:jc w:val="left"/>
              <w:rPr>
                <w:rFonts w:ascii="Consolas" w:hAnsi="Consolas" w:cs="Consolas"/>
                <w:noProof/>
              </w:rPr>
            </w:pPr>
            <w:r>
              <w:rPr>
                <w:rFonts w:ascii="Consolas" w:hAnsi="Consolas" w:cs="Consolas"/>
                <w:noProof/>
              </w:rPr>
              <w:t>4</w:t>
            </w:r>
          </w:p>
        </w:tc>
        <w:tc>
          <w:tcPr>
            <w:tcW w:w="5386" w:type="dxa"/>
          </w:tcPr>
          <w:p w:rsidR="0077426F" w:rsidRPr="0094408F" w:rsidRDefault="0077426F" w:rsidP="009C3A96">
            <w:pPr>
              <w:spacing w:after="120"/>
              <w:jc w:val="left"/>
              <w:rPr>
                <w:rFonts w:ascii="Consolas" w:hAnsi="Consolas" w:cs="Consolas"/>
                <w:noProof/>
              </w:rPr>
            </w:pPr>
            <w:r w:rsidRPr="0094408F">
              <w:rPr>
                <w:rFonts w:ascii="Consolas" w:hAnsi="Consolas" w:cs="Consolas"/>
                <w:noProof/>
              </w:rPr>
              <w:t>Subset found: -1 1</w:t>
            </w:r>
          </w:p>
          <w:p w:rsidR="0077426F" w:rsidRPr="0094408F" w:rsidRDefault="0077426F" w:rsidP="009C3A96">
            <w:pPr>
              <w:spacing w:after="120"/>
              <w:jc w:val="left"/>
              <w:rPr>
                <w:rFonts w:ascii="Consolas" w:hAnsi="Consolas" w:cs="Consolas"/>
                <w:noProof/>
              </w:rPr>
            </w:pPr>
            <w:r w:rsidRPr="0094408F">
              <w:rPr>
                <w:rFonts w:ascii="Consolas" w:hAnsi="Consolas" w:cs="Consolas"/>
                <w:noProof/>
              </w:rPr>
              <w:t>Subset found: -1 1 0</w:t>
            </w:r>
          </w:p>
          <w:p w:rsidR="0077426F" w:rsidRPr="00E44408" w:rsidRDefault="0077426F" w:rsidP="009C3A96">
            <w:pPr>
              <w:spacing w:after="120"/>
              <w:jc w:val="left"/>
              <w:rPr>
                <w:rFonts w:ascii="Consolas" w:hAnsi="Consolas" w:cs="Consolas"/>
                <w:noProof/>
                <w:lang w:val="en-US"/>
              </w:rPr>
            </w:pPr>
            <w:r w:rsidRPr="0094408F">
              <w:rPr>
                <w:rFonts w:ascii="Consolas" w:hAnsi="Consolas" w:cs="Consolas"/>
                <w:noProof/>
              </w:rPr>
              <w:t>Subset found: 0</w:t>
            </w:r>
          </w:p>
        </w:tc>
      </w:tr>
      <w:tr w:rsidR="0077426F" w:rsidRPr="004E6C36" w:rsidTr="009C3A96">
        <w:tc>
          <w:tcPr>
            <w:tcW w:w="5387" w:type="dxa"/>
          </w:tcPr>
          <w:p w:rsidR="0077426F" w:rsidRDefault="0077426F" w:rsidP="009C3A96">
            <w:pPr>
              <w:spacing w:after="120"/>
              <w:jc w:val="left"/>
              <w:rPr>
                <w:rFonts w:cs="Consolas"/>
              </w:rPr>
            </w:pPr>
            <w:r>
              <w:rPr>
                <w:b/>
              </w:rPr>
              <w:t>Вход</w:t>
            </w:r>
          </w:p>
        </w:tc>
        <w:tc>
          <w:tcPr>
            <w:tcW w:w="5386" w:type="dxa"/>
            <w:vAlign w:val="center"/>
          </w:tcPr>
          <w:p w:rsidR="0077426F" w:rsidRPr="004E6C36" w:rsidRDefault="0077426F" w:rsidP="009C3A96">
            <w:pPr>
              <w:spacing w:after="120"/>
              <w:jc w:val="left"/>
              <w:rPr>
                <w:b/>
              </w:rPr>
            </w:pPr>
            <w:r>
              <w:rPr>
                <w:b/>
              </w:rPr>
              <w:t>Изход</w:t>
            </w:r>
          </w:p>
        </w:tc>
      </w:tr>
      <w:tr w:rsidR="0077426F" w:rsidTr="009C3A96">
        <w:tc>
          <w:tcPr>
            <w:tcW w:w="5387" w:type="dxa"/>
          </w:tcPr>
          <w:p w:rsidR="0077426F" w:rsidRDefault="0077426F" w:rsidP="009C3A96">
            <w:pPr>
              <w:spacing w:after="120"/>
              <w:jc w:val="left"/>
              <w:rPr>
                <w:rFonts w:cs="Consolas"/>
              </w:rPr>
            </w:pPr>
            <w:r>
              <w:rPr>
                <w:rFonts w:cs="Consolas"/>
              </w:rPr>
              <w:t>-5</w:t>
            </w:r>
          </w:p>
          <w:p w:rsidR="0077426F" w:rsidRDefault="0077426F" w:rsidP="009C3A96">
            <w:pPr>
              <w:spacing w:after="120"/>
              <w:jc w:val="left"/>
              <w:rPr>
                <w:rFonts w:cs="Consolas"/>
              </w:rPr>
            </w:pPr>
            <w:r>
              <w:rPr>
                <w:rFonts w:cs="Consolas"/>
              </w:rPr>
              <w:t>57</w:t>
            </w:r>
          </w:p>
          <w:p w:rsidR="0077426F" w:rsidRDefault="0077426F" w:rsidP="009C3A96">
            <w:pPr>
              <w:spacing w:after="120"/>
              <w:jc w:val="left"/>
              <w:rPr>
                <w:rFonts w:cs="Consolas"/>
              </w:rPr>
            </w:pPr>
            <w:r>
              <w:rPr>
                <w:rFonts w:cs="Consolas"/>
              </w:rPr>
              <w:t>63</w:t>
            </w:r>
          </w:p>
          <w:p w:rsidR="0077426F" w:rsidRDefault="0077426F" w:rsidP="009C3A96">
            <w:pPr>
              <w:spacing w:after="120"/>
              <w:jc w:val="left"/>
              <w:rPr>
                <w:rFonts w:cs="Consolas"/>
              </w:rPr>
            </w:pPr>
            <w:r>
              <w:rPr>
                <w:rFonts w:cs="Consolas"/>
              </w:rPr>
              <w:t>14</w:t>
            </w:r>
          </w:p>
          <w:p w:rsidR="0077426F" w:rsidRDefault="0077426F" w:rsidP="009C3A96">
            <w:pPr>
              <w:spacing w:after="120"/>
              <w:jc w:val="left"/>
              <w:rPr>
                <w:rFonts w:cs="Consolas"/>
              </w:rPr>
            </w:pPr>
            <w:r>
              <w:rPr>
                <w:rFonts w:cs="Consolas"/>
              </w:rPr>
              <w:t>5</w:t>
            </w:r>
          </w:p>
        </w:tc>
        <w:tc>
          <w:tcPr>
            <w:tcW w:w="5386" w:type="dxa"/>
          </w:tcPr>
          <w:p w:rsidR="0077426F" w:rsidRDefault="0077426F" w:rsidP="009C3A96">
            <w:pPr>
              <w:spacing w:after="120"/>
              <w:jc w:val="left"/>
              <w:rPr>
                <w:rFonts w:cs="Consolas"/>
              </w:rPr>
            </w:pPr>
            <w:r w:rsidRPr="0094408F">
              <w:rPr>
                <w:rFonts w:ascii="Consolas" w:hAnsi="Consolas" w:cs="Consolas"/>
                <w:noProof/>
              </w:rPr>
              <w:t>No subset found.</w:t>
            </w:r>
          </w:p>
        </w:tc>
      </w:tr>
    </w:tbl>
    <w:p w:rsidR="0077426F" w:rsidRDefault="0077426F" w:rsidP="00E834C2">
      <w:pPr>
        <w:spacing w:after="120"/>
        <w:rPr>
          <w:noProof/>
        </w:rPr>
      </w:pPr>
    </w:p>
    <w:p w:rsidR="00F00720" w:rsidRDefault="00F00720" w:rsidP="00E834C2">
      <w:pPr>
        <w:spacing w:after="120"/>
        <w:rPr>
          <w:noProof/>
        </w:rPr>
      </w:pPr>
    </w:p>
    <w:tbl>
      <w:tblPr>
        <w:tblStyle w:val="TableGrid"/>
        <w:tblW w:w="0" w:type="auto"/>
        <w:tblInd w:w="108" w:type="dxa"/>
        <w:tblLook w:val="04A0"/>
      </w:tblPr>
      <w:tblGrid>
        <w:gridCol w:w="5387"/>
        <w:gridCol w:w="5386"/>
      </w:tblGrid>
      <w:tr w:rsidR="00530530" w:rsidRPr="00122761" w:rsidTr="00351D04">
        <w:tc>
          <w:tcPr>
            <w:tcW w:w="10773" w:type="dxa"/>
            <w:gridSpan w:val="2"/>
            <w:vAlign w:val="center"/>
          </w:tcPr>
          <w:p w:rsidR="00530530" w:rsidRPr="00122761" w:rsidRDefault="00530530" w:rsidP="003C0D0C">
            <w:pPr>
              <w:pStyle w:val="ProblemTitle"/>
            </w:pPr>
            <w:r>
              <w:rPr>
                <w:b w:val="0"/>
              </w:rPr>
              <w:br w:type="page"/>
            </w:r>
            <w:r w:rsidRPr="00C21B10">
              <w:t xml:space="preserve">Задача </w:t>
            </w:r>
            <w:r>
              <w:rPr>
                <w:lang w:val="en-US"/>
              </w:rPr>
              <w:t>10</w:t>
            </w:r>
            <w:r w:rsidRPr="00C21B10">
              <w:t>.</w:t>
            </w:r>
            <w:r>
              <w:t xml:space="preserve"> </w:t>
            </w:r>
            <w:r w:rsidR="003C0D0C">
              <w:t>Прибавяне на б</w:t>
            </w:r>
            <w:r w:rsidR="006678B9">
              <w:t>онус точки</w:t>
            </w:r>
            <w:r w:rsidR="003C0D0C">
              <w:t xml:space="preserve"> към число</w:t>
            </w:r>
          </w:p>
        </w:tc>
      </w:tr>
      <w:tr w:rsidR="00530530" w:rsidRPr="006B0528" w:rsidTr="00351D04">
        <w:tc>
          <w:tcPr>
            <w:tcW w:w="10773" w:type="dxa"/>
            <w:gridSpan w:val="2"/>
            <w:vAlign w:val="center"/>
          </w:tcPr>
          <w:p w:rsidR="006678B9" w:rsidRDefault="00530530" w:rsidP="006678B9">
            <w:pPr>
              <w:spacing w:after="120"/>
              <w:jc w:val="left"/>
              <w:rPr>
                <w:b/>
                <w:lang w:val="en-US"/>
              </w:rPr>
            </w:pPr>
            <w:r>
              <w:rPr>
                <w:b/>
              </w:rPr>
              <w:t>Условие</w:t>
            </w:r>
          </w:p>
          <w:p w:rsidR="006678B9" w:rsidRPr="006678B9" w:rsidRDefault="006678B9" w:rsidP="006678B9">
            <w:pPr>
              <w:spacing w:after="120"/>
              <w:jc w:val="left"/>
              <w:rPr>
                <w:b/>
              </w:rPr>
            </w:pPr>
            <w:r w:rsidRPr="00DD1597">
              <w:t xml:space="preserve">Напишете програма, която прилага бонус точки към дадени точки в интервала </w:t>
            </w:r>
            <w:r w:rsidRPr="00DD1597">
              <w:rPr>
                <w:noProof/>
              </w:rPr>
              <w:t>[1..9] чрез</w:t>
            </w:r>
            <w:r w:rsidRPr="00DD1597">
              <w:t xml:space="preserve"> прилагане на следните правила:</w:t>
            </w:r>
          </w:p>
          <w:p w:rsidR="006678B9" w:rsidRDefault="006678B9" w:rsidP="006678B9">
            <w:pPr>
              <w:numPr>
                <w:ilvl w:val="0"/>
                <w:numId w:val="6"/>
              </w:numPr>
              <w:tabs>
                <w:tab w:val="clear" w:pos="624"/>
              </w:tabs>
              <w:spacing w:before="60"/>
              <w:ind w:left="568" w:hanging="1"/>
            </w:pPr>
            <w:r>
              <w:t>А</w:t>
            </w:r>
            <w:r w:rsidRPr="00DD1597">
              <w:t>ко точк</w:t>
            </w:r>
            <w:r>
              <w:t>ите</w:t>
            </w:r>
            <w:r w:rsidRPr="00DD1597">
              <w:t xml:space="preserve"> </w:t>
            </w:r>
            <w:r>
              <w:t>са</w:t>
            </w:r>
            <w:r w:rsidRPr="00DD1597">
              <w:t xml:space="preserve"> между 1 и 3, програмата </w:t>
            </w:r>
            <w:r>
              <w:t>ги</w:t>
            </w:r>
            <w:r w:rsidRPr="00DD1597">
              <w:t xml:space="preserve"> умножава по 10</w:t>
            </w:r>
            <w:r>
              <w:t>.</w:t>
            </w:r>
          </w:p>
          <w:p w:rsidR="006678B9" w:rsidRDefault="006678B9" w:rsidP="006678B9">
            <w:pPr>
              <w:numPr>
                <w:ilvl w:val="0"/>
                <w:numId w:val="6"/>
              </w:numPr>
              <w:tabs>
                <w:tab w:val="clear" w:pos="624"/>
              </w:tabs>
              <w:spacing w:before="60"/>
              <w:ind w:left="568" w:hanging="1"/>
            </w:pPr>
            <w:r>
              <w:t>А</w:t>
            </w:r>
            <w:r w:rsidRPr="00DD1597">
              <w:t>ко точк</w:t>
            </w:r>
            <w:r>
              <w:t>ите</w:t>
            </w:r>
            <w:r w:rsidRPr="00DD1597">
              <w:t xml:space="preserve"> </w:t>
            </w:r>
            <w:r>
              <w:t>са</w:t>
            </w:r>
            <w:r w:rsidRPr="00DD1597">
              <w:t xml:space="preserve"> между 4 и 6, </w:t>
            </w:r>
            <w:r>
              <w:t>ги</w:t>
            </w:r>
            <w:r w:rsidRPr="00DD1597">
              <w:t xml:space="preserve"> умножава по 100</w:t>
            </w:r>
            <w:r>
              <w:t>.</w:t>
            </w:r>
          </w:p>
          <w:p w:rsidR="006678B9" w:rsidRDefault="006678B9" w:rsidP="006678B9">
            <w:pPr>
              <w:numPr>
                <w:ilvl w:val="0"/>
                <w:numId w:val="6"/>
              </w:numPr>
              <w:tabs>
                <w:tab w:val="clear" w:pos="624"/>
              </w:tabs>
              <w:spacing w:before="60"/>
              <w:ind w:left="568" w:hanging="1"/>
            </w:pPr>
            <w:r>
              <w:t>А</w:t>
            </w:r>
            <w:r w:rsidRPr="00DD1597">
              <w:t>ко точк</w:t>
            </w:r>
            <w:r>
              <w:t>ите</w:t>
            </w:r>
            <w:r w:rsidRPr="00DD1597">
              <w:t xml:space="preserve"> </w:t>
            </w:r>
            <w:r>
              <w:t>са</w:t>
            </w:r>
            <w:r w:rsidRPr="00DD1597">
              <w:t xml:space="preserve"> между 7 и 9, </w:t>
            </w:r>
            <w:r>
              <w:t>ги</w:t>
            </w:r>
            <w:r w:rsidRPr="00DD1597">
              <w:t xml:space="preserve"> умножава по 1000</w:t>
            </w:r>
            <w:r>
              <w:t>.</w:t>
            </w:r>
          </w:p>
          <w:p w:rsidR="00530530" w:rsidRPr="006B0528" w:rsidRDefault="006678B9" w:rsidP="006678B9">
            <w:pPr>
              <w:numPr>
                <w:ilvl w:val="0"/>
                <w:numId w:val="6"/>
              </w:numPr>
              <w:tabs>
                <w:tab w:val="clear" w:pos="624"/>
              </w:tabs>
              <w:spacing w:before="60"/>
              <w:ind w:left="568" w:hanging="1"/>
            </w:pPr>
            <w:r>
              <w:t>А</w:t>
            </w:r>
            <w:r w:rsidRPr="00DD1597">
              <w:t>ко точк</w:t>
            </w:r>
            <w:r>
              <w:t>ите</w:t>
            </w:r>
            <w:r w:rsidRPr="00DD1597">
              <w:t xml:space="preserve"> </w:t>
            </w:r>
            <w:r>
              <w:t>са</w:t>
            </w:r>
            <w:r w:rsidRPr="00DD1597">
              <w:t xml:space="preserve"> 0 или по</w:t>
            </w:r>
            <w:r>
              <w:t>вече</w:t>
            </w:r>
            <w:r w:rsidRPr="00DD1597">
              <w:t xml:space="preserve"> от 9, се </w:t>
            </w:r>
            <w:r>
              <w:t>отпечатва съобщение за грешка</w:t>
            </w:r>
            <w:r w:rsidRPr="00DD1597">
              <w:t>.</w:t>
            </w:r>
          </w:p>
        </w:tc>
      </w:tr>
      <w:tr w:rsidR="00530530" w:rsidRPr="00F11B6C" w:rsidTr="00351D04">
        <w:tc>
          <w:tcPr>
            <w:tcW w:w="10773" w:type="dxa"/>
            <w:gridSpan w:val="2"/>
            <w:vAlign w:val="center"/>
          </w:tcPr>
          <w:p w:rsidR="00530530" w:rsidRDefault="00530530" w:rsidP="009C3A96">
            <w:pPr>
              <w:spacing w:after="120"/>
              <w:jc w:val="left"/>
              <w:rPr>
                <w:b/>
              </w:rPr>
            </w:pPr>
            <w:r>
              <w:rPr>
                <w:b/>
              </w:rPr>
              <w:t>Описание на входа</w:t>
            </w:r>
          </w:p>
          <w:p w:rsidR="00530530" w:rsidRPr="00B379A1" w:rsidRDefault="00530530" w:rsidP="00B379A1">
            <w:pPr>
              <w:spacing w:after="120"/>
              <w:jc w:val="left"/>
            </w:pPr>
            <w:r>
              <w:t xml:space="preserve">Потребителят въвежда на първия ред </w:t>
            </w:r>
            <w:r w:rsidR="00B379A1">
              <w:t>едно единствено число.</w:t>
            </w:r>
          </w:p>
        </w:tc>
      </w:tr>
      <w:tr w:rsidR="00530530" w:rsidRPr="006B0528" w:rsidTr="00351D04">
        <w:tc>
          <w:tcPr>
            <w:tcW w:w="10773" w:type="dxa"/>
            <w:gridSpan w:val="2"/>
            <w:vAlign w:val="center"/>
          </w:tcPr>
          <w:p w:rsidR="00530530" w:rsidRDefault="00530530" w:rsidP="009C3A96">
            <w:pPr>
              <w:spacing w:after="120"/>
              <w:jc w:val="left"/>
              <w:rPr>
                <w:b/>
              </w:rPr>
            </w:pPr>
            <w:r>
              <w:rPr>
                <w:b/>
              </w:rPr>
              <w:t>Описание на изхода</w:t>
            </w:r>
          </w:p>
          <w:p w:rsidR="00530530" w:rsidRPr="00D854C8" w:rsidRDefault="00530530" w:rsidP="009C3A96">
            <w:pPr>
              <w:spacing w:after="120"/>
            </w:pPr>
          </w:p>
        </w:tc>
      </w:tr>
      <w:tr w:rsidR="00530530" w:rsidRPr="00AC43B2" w:rsidTr="00351D04">
        <w:tc>
          <w:tcPr>
            <w:tcW w:w="10773" w:type="dxa"/>
            <w:gridSpan w:val="2"/>
            <w:vAlign w:val="center"/>
          </w:tcPr>
          <w:p w:rsidR="00530530" w:rsidRDefault="00530530" w:rsidP="009C3A96">
            <w:pPr>
              <w:spacing w:after="120"/>
              <w:jc w:val="left"/>
              <w:rPr>
                <w:b/>
              </w:rPr>
            </w:pPr>
            <w:r>
              <w:rPr>
                <w:b/>
              </w:rPr>
              <w:lastRenderedPageBreak/>
              <w:t>Анализ на задачата</w:t>
            </w:r>
          </w:p>
          <w:p w:rsidR="00530530" w:rsidRDefault="006D5561" w:rsidP="009C3A96">
            <w:pPr>
              <w:spacing w:after="120"/>
            </w:pPr>
            <w:r>
              <w:t xml:space="preserve">Въведеното число се запазва в променливата </w:t>
            </w:r>
            <w:r w:rsidRPr="00DF6778">
              <w:rPr>
                <w:b/>
                <w:lang w:val="en-US"/>
              </w:rPr>
              <w:t>digit</w:t>
            </w:r>
            <w:r>
              <w:rPr>
                <w:lang w:val="en-US"/>
              </w:rPr>
              <w:t xml:space="preserve">. </w:t>
            </w:r>
            <w:r w:rsidR="000F6DA3">
              <w:t xml:space="preserve">Следва </w:t>
            </w:r>
            <w:r w:rsidR="000F6DA3">
              <w:rPr>
                <w:lang w:val="en-US"/>
              </w:rPr>
              <w:t xml:space="preserve">try </w:t>
            </w:r>
            <w:r w:rsidR="000F6DA3">
              <w:t xml:space="preserve">клауза. Ако кодът, изпъплнен в нея хвърли </w:t>
            </w:r>
            <w:r w:rsidR="000F6DA3" w:rsidRPr="00DF6778">
              <w:rPr>
                <w:b/>
                <w:lang w:val="en-US"/>
              </w:rPr>
              <w:t>exception</w:t>
            </w:r>
            <w:r w:rsidR="000F6DA3">
              <w:t xml:space="preserve">, то той ще бъде прихванат в </w:t>
            </w:r>
            <w:r w:rsidR="000F6DA3">
              <w:rPr>
                <w:lang w:val="en-US"/>
              </w:rPr>
              <w:t xml:space="preserve">catch </w:t>
            </w:r>
            <w:r w:rsidR="000F6DA3">
              <w:t>клаузата по-долу.</w:t>
            </w:r>
          </w:p>
          <w:p w:rsidR="000F6DA3" w:rsidRDefault="000F6DA3" w:rsidP="009C3A96">
            <w:pPr>
              <w:spacing w:after="120"/>
            </w:pPr>
          </w:p>
          <w:p w:rsidR="000F6DA3" w:rsidRDefault="000F6DA3" w:rsidP="009C3A96">
            <w:pPr>
              <w:spacing w:after="120"/>
            </w:pPr>
            <w:r>
              <w:t xml:space="preserve">Използва се оператор </w:t>
            </w:r>
            <w:r w:rsidRPr="00DF6778">
              <w:rPr>
                <w:b/>
                <w:lang w:val="en-US"/>
              </w:rPr>
              <w:t>switch</w:t>
            </w:r>
            <w:r>
              <w:rPr>
                <w:lang w:val="en-US"/>
              </w:rPr>
              <w:t xml:space="preserve">, </w:t>
            </w:r>
            <w:r>
              <w:t xml:space="preserve">който според съдържанието на променливата </w:t>
            </w:r>
            <w:r w:rsidRPr="00DF6778">
              <w:rPr>
                <w:b/>
                <w:lang w:val="en-US"/>
              </w:rPr>
              <w:t>x</w:t>
            </w:r>
            <w:r>
              <w:t>, предприема следните действия:</w:t>
            </w:r>
          </w:p>
          <w:p w:rsidR="000F6DA3" w:rsidRDefault="000F6DA3" w:rsidP="000F6DA3">
            <w:pPr>
              <w:pStyle w:val="ListParagraph"/>
              <w:numPr>
                <w:ilvl w:val="0"/>
                <w:numId w:val="37"/>
              </w:numPr>
              <w:spacing w:after="120"/>
            </w:pPr>
            <w:r w:rsidRPr="00DF6778">
              <w:rPr>
                <w:b/>
              </w:rPr>
              <w:t>0</w:t>
            </w:r>
            <w:r w:rsidR="00F1709D">
              <w:t xml:space="preserve"> или </w:t>
            </w:r>
            <w:r w:rsidR="00F1709D" w:rsidRPr="00DF6778">
              <w:rPr>
                <w:b/>
              </w:rPr>
              <w:t>9</w:t>
            </w:r>
            <w:r>
              <w:t xml:space="preserve">: хвърля се </w:t>
            </w:r>
            <w:r>
              <w:rPr>
                <w:lang w:val="en-US"/>
              </w:rPr>
              <w:t xml:space="preserve">exception, </w:t>
            </w:r>
            <w:r>
              <w:t>защото това е недопустим вход.</w:t>
            </w:r>
          </w:p>
          <w:p w:rsidR="000F6DA3" w:rsidRDefault="000F6DA3" w:rsidP="000F6DA3">
            <w:pPr>
              <w:pStyle w:val="ListParagraph"/>
              <w:numPr>
                <w:ilvl w:val="0"/>
                <w:numId w:val="37"/>
              </w:numPr>
              <w:spacing w:after="120"/>
            </w:pPr>
            <w:r w:rsidRPr="00DF6778">
              <w:rPr>
                <w:b/>
              </w:rPr>
              <w:t>1-3</w:t>
            </w:r>
            <w:r>
              <w:t xml:space="preserve">: числото се умножава по </w:t>
            </w:r>
            <w:r w:rsidRPr="00DF6778">
              <w:rPr>
                <w:b/>
              </w:rPr>
              <w:t>10</w:t>
            </w:r>
            <w:r>
              <w:t xml:space="preserve"> и резултатът се изписва на конзолата.</w:t>
            </w:r>
          </w:p>
          <w:p w:rsidR="000F6DA3" w:rsidRDefault="000F6DA3" w:rsidP="000F6DA3">
            <w:pPr>
              <w:pStyle w:val="ListParagraph"/>
              <w:numPr>
                <w:ilvl w:val="0"/>
                <w:numId w:val="37"/>
              </w:numPr>
              <w:spacing w:after="120"/>
            </w:pPr>
            <w:r w:rsidRPr="00DF6778">
              <w:rPr>
                <w:b/>
              </w:rPr>
              <w:t>4-6</w:t>
            </w:r>
            <w:r>
              <w:t xml:space="preserve">: числото се умножава по </w:t>
            </w:r>
            <w:r w:rsidRPr="00DF6778">
              <w:rPr>
                <w:b/>
              </w:rPr>
              <w:t>100</w:t>
            </w:r>
            <w:r>
              <w:t xml:space="preserve"> и резултатът се изписва на конзолата.</w:t>
            </w:r>
          </w:p>
          <w:p w:rsidR="000F6DA3" w:rsidRDefault="000F6DA3" w:rsidP="00123170">
            <w:pPr>
              <w:pStyle w:val="ListParagraph"/>
              <w:numPr>
                <w:ilvl w:val="0"/>
                <w:numId w:val="37"/>
              </w:numPr>
              <w:spacing w:after="120"/>
            </w:pPr>
            <w:r w:rsidRPr="00DF6778">
              <w:rPr>
                <w:b/>
              </w:rPr>
              <w:t>7-9</w:t>
            </w:r>
            <w:r>
              <w:t xml:space="preserve">: числото се умножава по </w:t>
            </w:r>
            <w:r w:rsidRPr="00DF6778">
              <w:rPr>
                <w:b/>
              </w:rPr>
              <w:t>1000</w:t>
            </w:r>
            <w:r>
              <w:t xml:space="preserve"> и резултатът се изписва на конзолата.</w:t>
            </w:r>
          </w:p>
          <w:p w:rsidR="00DF6778" w:rsidRDefault="00DF6778" w:rsidP="00123170">
            <w:pPr>
              <w:pStyle w:val="ListParagraph"/>
              <w:spacing w:after="120"/>
              <w:ind w:left="720"/>
            </w:pPr>
          </w:p>
          <w:p w:rsidR="00123170" w:rsidRPr="00123170" w:rsidRDefault="00123170" w:rsidP="00123170">
            <w:pPr>
              <w:pStyle w:val="ListParagraph"/>
              <w:spacing w:after="120"/>
              <w:ind w:left="720"/>
            </w:pPr>
            <w:r>
              <w:t xml:space="preserve">Ако е бил хвърлен </w:t>
            </w:r>
            <w:r w:rsidRPr="00DF6778">
              <w:rPr>
                <w:b/>
                <w:lang w:val="en-US"/>
              </w:rPr>
              <w:t>exception</w:t>
            </w:r>
            <w:r>
              <w:t xml:space="preserve">, той се прихваща в клаузата </w:t>
            </w:r>
            <w:r w:rsidRPr="00DF6778">
              <w:rPr>
                <w:b/>
                <w:lang w:val="en-US"/>
              </w:rPr>
              <w:t>catch</w:t>
            </w:r>
            <w:r>
              <w:rPr>
                <w:lang w:val="en-US"/>
              </w:rPr>
              <w:t xml:space="preserve"> </w:t>
            </w:r>
            <w:r>
              <w:t>и се изписва съобщение за грешка.</w:t>
            </w:r>
          </w:p>
        </w:tc>
      </w:tr>
      <w:tr w:rsidR="00530530" w:rsidRPr="004E6C36" w:rsidTr="00351D04">
        <w:tc>
          <w:tcPr>
            <w:tcW w:w="10773" w:type="dxa"/>
            <w:gridSpan w:val="2"/>
            <w:vAlign w:val="center"/>
          </w:tcPr>
          <w:p w:rsidR="00530530" w:rsidRPr="004E6C36" w:rsidRDefault="00530530" w:rsidP="009C3A96">
            <w:pPr>
              <w:spacing w:after="120"/>
              <w:jc w:val="left"/>
              <w:rPr>
                <w:b/>
              </w:rPr>
            </w:pPr>
            <w:r w:rsidRPr="004E6C36">
              <w:rPr>
                <w:b/>
              </w:rPr>
              <w:t>Решение (сорс код)</w:t>
            </w:r>
          </w:p>
        </w:tc>
      </w:tr>
      <w:tr w:rsidR="00530530" w:rsidRPr="00F11B6C" w:rsidTr="00351D04">
        <w:tc>
          <w:tcPr>
            <w:tcW w:w="10773" w:type="dxa"/>
            <w:gridSpan w:val="2"/>
            <w:tcMar>
              <w:top w:w="113" w:type="dxa"/>
              <w:bottom w:w="113" w:type="dxa"/>
            </w:tcMar>
            <w:vAlign w:val="center"/>
          </w:tcPr>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System.Collections.Generic;</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System.Linq;</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using</w:t>
            </w:r>
            <w:r>
              <w:rPr>
                <w:rFonts w:ascii="Consolas" w:hAnsi="Consolas" w:cs="Consolas"/>
                <w:sz w:val="21"/>
                <w:szCs w:val="21"/>
                <w:lang w:eastAsia="en-US"/>
              </w:rPr>
              <w:t xml:space="preserve"> System.Text;</w:t>
            </w:r>
          </w:p>
          <w:p w:rsidR="006D5561" w:rsidRDefault="006D5561" w:rsidP="006D5561">
            <w:pPr>
              <w:autoSpaceDE w:val="0"/>
              <w:autoSpaceDN w:val="0"/>
              <w:adjustRightInd w:val="0"/>
              <w:spacing w:before="0"/>
              <w:jc w:val="left"/>
              <w:rPr>
                <w:rFonts w:ascii="Consolas" w:hAnsi="Consolas" w:cs="Consolas"/>
                <w:sz w:val="21"/>
                <w:szCs w:val="21"/>
                <w:lang w:eastAsia="en-US"/>
              </w:rPr>
            </w:pPr>
          </w:p>
          <w:p w:rsidR="006D5561" w:rsidRDefault="006D5561" w:rsidP="006D5561">
            <w:pPr>
              <w:autoSpaceDE w:val="0"/>
              <w:autoSpaceDN w:val="0"/>
              <w:adjustRightInd w:val="0"/>
              <w:spacing w:before="0"/>
              <w:jc w:val="left"/>
              <w:rPr>
                <w:rFonts w:ascii="Consolas" w:hAnsi="Consolas" w:cs="Consolas"/>
                <w:sz w:val="21"/>
                <w:szCs w:val="21"/>
                <w:lang w:eastAsia="en-US"/>
              </w:rPr>
            </w:pP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color w:val="0000FF"/>
                <w:sz w:val="21"/>
                <w:szCs w:val="21"/>
                <w:lang w:eastAsia="en-US"/>
              </w:rPr>
              <w:t>class</w:t>
            </w:r>
            <w:r>
              <w:rPr>
                <w:rFonts w:ascii="Consolas" w:hAnsi="Consolas" w:cs="Consolas"/>
                <w:sz w:val="21"/>
                <w:szCs w:val="21"/>
                <w:lang w:eastAsia="en-US"/>
              </w:rPr>
              <w:t xml:space="preserve"> </w:t>
            </w:r>
            <w:r>
              <w:rPr>
                <w:rFonts w:ascii="Consolas" w:hAnsi="Consolas" w:cs="Consolas"/>
                <w:color w:val="2B91AF"/>
                <w:sz w:val="21"/>
                <w:szCs w:val="21"/>
                <w:lang w:eastAsia="en-US"/>
              </w:rPr>
              <w:t>AddingBonusPointsToAdigit</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static</w:t>
            </w:r>
            <w:r>
              <w:rPr>
                <w:rFonts w:ascii="Consolas" w:hAnsi="Consolas" w:cs="Consolas"/>
                <w:sz w:val="21"/>
                <w:szCs w:val="21"/>
                <w:lang w:eastAsia="en-US"/>
              </w:rPr>
              <w:t xml:space="preserve"> </w:t>
            </w:r>
            <w:r>
              <w:rPr>
                <w:rFonts w:ascii="Consolas" w:hAnsi="Consolas" w:cs="Consolas"/>
                <w:color w:val="0000FF"/>
                <w:sz w:val="21"/>
                <w:szCs w:val="21"/>
                <w:lang w:eastAsia="en-US"/>
              </w:rPr>
              <w:t>void</w:t>
            </w:r>
            <w:r>
              <w:rPr>
                <w:rFonts w:ascii="Consolas" w:hAnsi="Consolas" w:cs="Consolas"/>
                <w:sz w:val="21"/>
                <w:szCs w:val="21"/>
                <w:lang w:eastAsia="en-US"/>
              </w:rPr>
              <w:t xml:space="preserve"> Main(</w:t>
            </w:r>
            <w:r>
              <w:rPr>
                <w:rFonts w:ascii="Consolas" w:hAnsi="Consolas" w:cs="Consolas"/>
                <w:color w:val="0000FF"/>
                <w:sz w:val="21"/>
                <w:szCs w:val="21"/>
                <w:lang w:eastAsia="en-US"/>
              </w:rPr>
              <w:t>string</w:t>
            </w:r>
            <w:r>
              <w:rPr>
                <w:rFonts w:ascii="Consolas" w:hAnsi="Consolas" w:cs="Consolas"/>
                <w:sz w:val="21"/>
                <w:szCs w:val="21"/>
                <w:lang w:eastAsia="en-US"/>
              </w:rPr>
              <w:t>[] args)</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//On the first input line is a digit (0-9)</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//On the output line is one of the three cases</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//if the digit is 0, 9 or more an exception is thrown and the output line is "Bad Input!!!"</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//if the digit is 1, 2 or 3 the output is the digit multiplied by 10</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//if the digit is 4 5 or 6 the output is the digit multiplied by 100</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8000"/>
                <w:sz w:val="21"/>
                <w:szCs w:val="21"/>
                <w:lang w:eastAsia="en-US"/>
              </w:rPr>
              <w:t>//if the digit is 7 8 or 9 the output is the digit multiplied by 1000</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int</w:t>
            </w:r>
            <w:r>
              <w:rPr>
                <w:rFonts w:ascii="Consolas" w:hAnsi="Consolas" w:cs="Consolas"/>
                <w:sz w:val="21"/>
                <w:szCs w:val="21"/>
                <w:lang w:eastAsia="en-US"/>
              </w:rPr>
              <w:t xml:space="preserve"> digit = </w:t>
            </w:r>
            <w:r>
              <w:rPr>
                <w:rFonts w:ascii="Consolas" w:hAnsi="Consolas" w:cs="Consolas"/>
                <w:color w:val="0000FF"/>
                <w:sz w:val="21"/>
                <w:szCs w:val="21"/>
                <w:lang w:eastAsia="en-US"/>
              </w:rPr>
              <w:t>int</w:t>
            </w:r>
            <w:r>
              <w:rPr>
                <w:rFonts w:ascii="Consolas" w:hAnsi="Consolas" w:cs="Consolas"/>
                <w:sz w:val="21"/>
                <w:szCs w:val="21"/>
                <w:lang w:eastAsia="en-US"/>
              </w:rPr>
              <w:t>.Parse(</w:t>
            </w:r>
            <w:r>
              <w:rPr>
                <w:rFonts w:ascii="Consolas" w:hAnsi="Consolas" w:cs="Consolas"/>
                <w:color w:val="2B91AF"/>
                <w:sz w:val="21"/>
                <w:szCs w:val="21"/>
                <w:lang w:eastAsia="en-US"/>
              </w:rPr>
              <w:t>Console</w:t>
            </w:r>
            <w:r>
              <w:rPr>
                <w:rFonts w:ascii="Consolas" w:hAnsi="Consolas" w:cs="Consolas"/>
                <w:sz w:val="21"/>
                <w:szCs w:val="21"/>
                <w:lang w:eastAsia="en-US"/>
              </w:rPr>
              <w:t>.ReadLine());</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try</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switch</w:t>
            </w:r>
            <w:r>
              <w:rPr>
                <w:rFonts w:ascii="Consolas" w:hAnsi="Consolas" w:cs="Consolas"/>
                <w:sz w:val="21"/>
                <w:szCs w:val="21"/>
                <w:lang w:eastAsia="en-US"/>
              </w:rPr>
              <w:t xml:space="preserve"> (digit)</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0:</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throw</w:t>
            </w:r>
            <w:r>
              <w:rPr>
                <w:rFonts w:ascii="Consolas" w:hAnsi="Consolas" w:cs="Consolas"/>
                <w:sz w:val="21"/>
                <w:szCs w:val="21"/>
                <w:lang w:eastAsia="en-US"/>
              </w:rPr>
              <w:t xml:space="preserve">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Exception</w:t>
            </w:r>
            <w:r>
              <w:rPr>
                <w:rFonts w:ascii="Consolas" w:hAnsi="Consolas" w:cs="Consolas"/>
                <w:sz w:val="21"/>
                <w:szCs w:val="21"/>
                <w:lang w:eastAsia="en-US"/>
              </w:rPr>
              <w:t>(</w:t>
            </w:r>
            <w:r>
              <w:rPr>
                <w:rFonts w:ascii="Consolas" w:hAnsi="Consolas" w:cs="Consolas"/>
                <w:color w:val="A31515"/>
                <w:sz w:val="21"/>
                <w:szCs w:val="21"/>
                <w:lang w:eastAsia="en-US"/>
              </w:rPr>
              <w:t>"Bad Input!!!"</w:t>
            </w:r>
            <w:r>
              <w:rPr>
                <w:rFonts w:ascii="Consolas" w:hAnsi="Consolas" w:cs="Consolas"/>
                <w:sz w:val="21"/>
                <w:szCs w:val="21"/>
                <w:lang w:eastAsia="en-US"/>
              </w:rPr>
              <w:t>);</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break</w:t>
            </w:r>
            <w:r>
              <w:rPr>
                <w:rFonts w:ascii="Consolas" w:hAnsi="Consolas" w:cs="Consolas"/>
                <w:sz w:val="21"/>
                <w:szCs w:val="21"/>
                <w:lang w:eastAsia="en-US"/>
              </w:rPr>
              <w:t>;</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1:</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2:</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3:</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digit = digit * 10;</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.WriteLine(digit);</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break</w:t>
            </w:r>
            <w:r>
              <w:rPr>
                <w:rFonts w:ascii="Consolas" w:hAnsi="Consolas" w:cs="Consolas"/>
                <w:sz w:val="21"/>
                <w:szCs w:val="21"/>
                <w:lang w:eastAsia="en-US"/>
              </w:rPr>
              <w:t>;</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4:</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5:</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6:</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digit = digit * 100;</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.WriteLine(digit);</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break</w:t>
            </w:r>
            <w:r>
              <w:rPr>
                <w:rFonts w:ascii="Consolas" w:hAnsi="Consolas" w:cs="Consolas"/>
                <w:sz w:val="21"/>
                <w:szCs w:val="21"/>
                <w:lang w:eastAsia="en-US"/>
              </w:rPr>
              <w:t>;</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7:</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8:</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lastRenderedPageBreak/>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9:</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digit = digit * 1000;</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.WriteLine(digit);</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break</w:t>
            </w:r>
            <w:r>
              <w:rPr>
                <w:rFonts w:ascii="Consolas" w:hAnsi="Consolas" w:cs="Consolas"/>
                <w:sz w:val="21"/>
                <w:szCs w:val="21"/>
                <w:lang w:eastAsia="en-US"/>
              </w:rPr>
              <w:t>;</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default</w:t>
            </w:r>
            <w:r>
              <w:rPr>
                <w:rFonts w:ascii="Consolas" w:hAnsi="Consolas" w:cs="Consolas"/>
                <w:sz w:val="21"/>
                <w:szCs w:val="21"/>
                <w:lang w:eastAsia="en-US"/>
              </w:rPr>
              <w:t>:</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throw</w:t>
            </w:r>
            <w:r>
              <w:rPr>
                <w:rFonts w:ascii="Consolas" w:hAnsi="Consolas" w:cs="Consolas"/>
                <w:sz w:val="21"/>
                <w:szCs w:val="21"/>
                <w:lang w:eastAsia="en-US"/>
              </w:rPr>
              <w:t xml:space="preserve"> </w:t>
            </w:r>
            <w:r>
              <w:rPr>
                <w:rFonts w:ascii="Consolas" w:hAnsi="Consolas" w:cs="Consolas"/>
                <w:color w:val="0000FF"/>
                <w:sz w:val="21"/>
                <w:szCs w:val="21"/>
                <w:lang w:eastAsia="en-US"/>
              </w:rPr>
              <w:t>new</w:t>
            </w:r>
            <w:r>
              <w:rPr>
                <w:rFonts w:ascii="Consolas" w:hAnsi="Consolas" w:cs="Consolas"/>
                <w:sz w:val="21"/>
                <w:szCs w:val="21"/>
                <w:lang w:eastAsia="en-US"/>
              </w:rPr>
              <w:t xml:space="preserve"> </w:t>
            </w:r>
            <w:r>
              <w:rPr>
                <w:rFonts w:ascii="Consolas" w:hAnsi="Consolas" w:cs="Consolas"/>
                <w:color w:val="2B91AF"/>
                <w:sz w:val="21"/>
                <w:szCs w:val="21"/>
                <w:lang w:eastAsia="en-US"/>
              </w:rPr>
              <w:t>Exception</w:t>
            </w:r>
            <w:r>
              <w:rPr>
                <w:rFonts w:ascii="Consolas" w:hAnsi="Consolas" w:cs="Consolas"/>
                <w:sz w:val="21"/>
                <w:szCs w:val="21"/>
                <w:lang w:eastAsia="en-US"/>
              </w:rPr>
              <w:t>(</w:t>
            </w:r>
            <w:r>
              <w:rPr>
                <w:rFonts w:ascii="Consolas" w:hAnsi="Consolas" w:cs="Consolas"/>
                <w:color w:val="A31515"/>
                <w:sz w:val="21"/>
                <w:szCs w:val="21"/>
                <w:lang w:eastAsia="en-US"/>
              </w:rPr>
              <w:t>"Bad Input!!!"</w:t>
            </w:r>
            <w:r>
              <w:rPr>
                <w:rFonts w:ascii="Consolas" w:hAnsi="Consolas" w:cs="Consolas"/>
                <w:sz w:val="21"/>
                <w:szCs w:val="21"/>
                <w:lang w:eastAsia="en-US"/>
              </w:rPr>
              <w:t>);</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break</w:t>
            </w:r>
            <w:r>
              <w:rPr>
                <w:rFonts w:ascii="Consolas" w:hAnsi="Consolas" w:cs="Consolas"/>
                <w:sz w:val="21"/>
                <w:szCs w:val="21"/>
                <w:lang w:eastAsia="en-US"/>
              </w:rPr>
              <w:t>;</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0000FF"/>
                <w:sz w:val="21"/>
                <w:szCs w:val="21"/>
                <w:lang w:eastAsia="en-US"/>
              </w:rPr>
              <w:t>catch</w:t>
            </w:r>
            <w:r>
              <w:rPr>
                <w:rFonts w:ascii="Consolas" w:hAnsi="Consolas" w:cs="Consolas"/>
                <w:sz w:val="21"/>
                <w:szCs w:val="21"/>
                <w:lang w:eastAsia="en-US"/>
              </w:rPr>
              <w:t xml:space="preserve"> (</w:t>
            </w:r>
            <w:r>
              <w:rPr>
                <w:rFonts w:ascii="Consolas" w:hAnsi="Consolas" w:cs="Consolas"/>
                <w:color w:val="2B91AF"/>
                <w:sz w:val="21"/>
                <w:szCs w:val="21"/>
                <w:lang w:eastAsia="en-US"/>
              </w:rPr>
              <w:t>Exception</w:t>
            </w:r>
            <w:r>
              <w:rPr>
                <w:rFonts w:ascii="Consolas" w:hAnsi="Consolas" w:cs="Consolas"/>
                <w:sz w:val="21"/>
                <w:szCs w:val="21"/>
                <w:lang w:eastAsia="en-US"/>
              </w:rPr>
              <w:t xml:space="preserve"> ex)</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r>
              <w:rPr>
                <w:rFonts w:ascii="Consolas" w:hAnsi="Consolas" w:cs="Consolas"/>
                <w:color w:val="2B91AF"/>
                <w:sz w:val="21"/>
                <w:szCs w:val="21"/>
                <w:lang w:eastAsia="en-US"/>
              </w:rPr>
              <w:t>Console</w:t>
            </w:r>
            <w:r>
              <w:rPr>
                <w:rFonts w:ascii="Consolas" w:hAnsi="Consolas" w:cs="Consolas"/>
                <w:sz w:val="21"/>
                <w:szCs w:val="21"/>
                <w:lang w:eastAsia="en-US"/>
              </w:rPr>
              <w:t>.WriteLine(ex.Message);</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 xml:space="preserve">    }</w:t>
            </w:r>
          </w:p>
          <w:p w:rsidR="006D5561" w:rsidRDefault="006D5561" w:rsidP="006D5561">
            <w:pPr>
              <w:autoSpaceDE w:val="0"/>
              <w:autoSpaceDN w:val="0"/>
              <w:adjustRightInd w:val="0"/>
              <w:spacing w:before="0"/>
              <w:jc w:val="left"/>
              <w:rPr>
                <w:rFonts w:ascii="Consolas" w:hAnsi="Consolas" w:cs="Consolas"/>
                <w:sz w:val="21"/>
                <w:szCs w:val="21"/>
                <w:lang w:eastAsia="en-US"/>
              </w:rPr>
            </w:pPr>
            <w:r>
              <w:rPr>
                <w:rFonts w:ascii="Consolas" w:hAnsi="Consolas" w:cs="Consolas"/>
                <w:sz w:val="21"/>
                <w:szCs w:val="21"/>
                <w:lang w:eastAsia="en-US"/>
              </w:rPr>
              <w:t>}</w:t>
            </w:r>
          </w:p>
          <w:p w:rsidR="006D5561" w:rsidRDefault="006D5561" w:rsidP="006D5561">
            <w:pPr>
              <w:autoSpaceDE w:val="0"/>
              <w:autoSpaceDN w:val="0"/>
              <w:adjustRightInd w:val="0"/>
              <w:spacing w:before="0"/>
              <w:jc w:val="left"/>
              <w:rPr>
                <w:rFonts w:ascii="Consolas" w:hAnsi="Consolas" w:cs="Consolas"/>
                <w:sz w:val="21"/>
                <w:szCs w:val="21"/>
                <w:lang w:eastAsia="en-US"/>
              </w:rPr>
            </w:pPr>
          </w:p>
          <w:p w:rsidR="006D5561" w:rsidRDefault="006D5561" w:rsidP="006D5561">
            <w:pPr>
              <w:autoSpaceDE w:val="0"/>
              <w:autoSpaceDN w:val="0"/>
              <w:adjustRightInd w:val="0"/>
              <w:spacing w:before="0"/>
              <w:jc w:val="left"/>
              <w:rPr>
                <w:rFonts w:ascii="Consolas" w:hAnsi="Consolas" w:cs="Consolas"/>
                <w:sz w:val="21"/>
                <w:szCs w:val="21"/>
                <w:lang w:eastAsia="en-US"/>
              </w:rPr>
            </w:pPr>
          </w:p>
          <w:p w:rsidR="00530530" w:rsidRPr="00F11B6C" w:rsidRDefault="00530530" w:rsidP="003C0D0C">
            <w:pPr>
              <w:autoSpaceDE w:val="0"/>
              <w:autoSpaceDN w:val="0"/>
              <w:adjustRightInd w:val="0"/>
              <w:spacing w:before="0"/>
              <w:jc w:val="left"/>
              <w:rPr>
                <w:rFonts w:ascii="Consolas" w:hAnsi="Consolas" w:cs="Consolas"/>
                <w:noProof/>
                <w:szCs w:val="20"/>
                <w:lang w:val="en-US"/>
              </w:rPr>
            </w:pPr>
          </w:p>
        </w:tc>
      </w:tr>
      <w:tr w:rsidR="00273318" w:rsidRPr="002C3D8A" w:rsidTr="00752F23">
        <w:trPr>
          <w:trHeight w:val="3155"/>
        </w:trPr>
        <w:tc>
          <w:tcPr>
            <w:tcW w:w="10773" w:type="dxa"/>
            <w:gridSpan w:val="2"/>
            <w:vAlign w:val="center"/>
          </w:tcPr>
          <w:p w:rsidR="00273318" w:rsidRPr="004E6C36" w:rsidRDefault="00273318" w:rsidP="00752F23">
            <w:pPr>
              <w:spacing w:after="120"/>
              <w:jc w:val="left"/>
              <w:rPr>
                <w:b/>
              </w:rPr>
            </w:pPr>
            <w:r>
              <w:rPr>
                <w:b/>
              </w:rPr>
              <w:lastRenderedPageBreak/>
              <w:t>Тестове</w:t>
            </w:r>
          </w:p>
          <w:p w:rsidR="00273318" w:rsidRPr="00C21B10" w:rsidRDefault="00273318" w:rsidP="00752F23">
            <w:pPr>
              <w:spacing w:after="120"/>
            </w:pPr>
            <w:r w:rsidRPr="00C21B10">
              <w:t>Интересните случаи за тестване са следните:</w:t>
            </w:r>
          </w:p>
          <w:p w:rsidR="00273318" w:rsidRPr="002C3D8A" w:rsidRDefault="00273318" w:rsidP="00752F23">
            <w:pPr>
              <w:pStyle w:val="ListParagraph"/>
              <w:numPr>
                <w:ilvl w:val="0"/>
                <w:numId w:val="37"/>
              </w:numPr>
              <w:spacing w:after="120"/>
              <w:rPr>
                <w:rFonts w:cs="Consolas"/>
              </w:rPr>
            </w:pPr>
            <w:r>
              <w:rPr>
                <w:rFonts w:cs="Consolas"/>
                <w:lang w:val="en-US"/>
              </w:rPr>
              <w:t>1 – 10</w:t>
            </w:r>
          </w:p>
          <w:p w:rsidR="00273318" w:rsidRPr="002C3D8A" w:rsidRDefault="00273318" w:rsidP="00752F23">
            <w:pPr>
              <w:pStyle w:val="ListParagraph"/>
              <w:numPr>
                <w:ilvl w:val="0"/>
                <w:numId w:val="37"/>
              </w:numPr>
              <w:spacing w:after="120"/>
              <w:rPr>
                <w:rFonts w:cs="Consolas"/>
              </w:rPr>
            </w:pPr>
            <w:r>
              <w:rPr>
                <w:rFonts w:cs="Consolas"/>
                <w:lang w:val="en-US"/>
              </w:rPr>
              <w:t>5 – 500</w:t>
            </w:r>
          </w:p>
          <w:p w:rsidR="00273318" w:rsidRPr="002C3D8A" w:rsidRDefault="00273318" w:rsidP="00752F23">
            <w:pPr>
              <w:pStyle w:val="ListParagraph"/>
              <w:numPr>
                <w:ilvl w:val="0"/>
                <w:numId w:val="37"/>
              </w:numPr>
              <w:spacing w:after="120"/>
              <w:rPr>
                <w:rFonts w:cs="Consolas"/>
              </w:rPr>
            </w:pPr>
            <w:r>
              <w:rPr>
                <w:rFonts w:cs="Consolas"/>
                <w:lang w:val="en-US"/>
              </w:rPr>
              <w:t>8 – 8000</w:t>
            </w:r>
          </w:p>
          <w:p w:rsidR="00273318" w:rsidRPr="002C3D8A" w:rsidRDefault="00273318" w:rsidP="00752F23">
            <w:pPr>
              <w:pStyle w:val="ListParagraph"/>
              <w:numPr>
                <w:ilvl w:val="0"/>
                <w:numId w:val="37"/>
              </w:numPr>
              <w:spacing w:after="120"/>
              <w:rPr>
                <w:rFonts w:cs="Consolas"/>
              </w:rPr>
            </w:pPr>
            <w:r>
              <w:rPr>
                <w:rFonts w:cs="Consolas"/>
                <w:lang w:val="en-US"/>
              </w:rPr>
              <w:t>0 – Bad Input!!!</w:t>
            </w:r>
          </w:p>
          <w:p w:rsidR="00273318" w:rsidRPr="002C3D8A" w:rsidRDefault="00273318" w:rsidP="00752F23">
            <w:pPr>
              <w:pStyle w:val="ListParagraph"/>
              <w:numPr>
                <w:ilvl w:val="0"/>
                <w:numId w:val="37"/>
              </w:numPr>
              <w:spacing w:after="120"/>
              <w:rPr>
                <w:rFonts w:cs="Consolas"/>
              </w:rPr>
            </w:pPr>
            <w:r>
              <w:rPr>
                <w:rFonts w:cs="Consolas"/>
                <w:lang w:val="en-US"/>
              </w:rPr>
              <w:t>14 – Bad Input!!!</w:t>
            </w:r>
          </w:p>
        </w:tc>
      </w:tr>
      <w:tr w:rsidR="00273318" w:rsidRPr="004E6C36" w:rsidTr="00752F23">
        <w:tc>
          <w:tcPr>
            <w:tcW w:w="5387" w:type="dxa"/>
            <w:vAlign w:val="center"/>
          </w:tcPr>
          <w:p w:rsidR="00273318" w:rsidRPr="004E6C36" w:rsidRDefault="00273318" w:rsidP="00752F23">
            <w:pPr>
              <w:spacing w:after="120"/>
              <w:jc w:val="left"/>
              <w:rPr>
                <w:b/>
              </w:rPr>
            </w:pPr>
            <w:r>
              <w:rPr>
                <w:b/>
              </w:rPr>
              <w:t>Вход</w:t>
            </w:r>
          </w:p>
        </w:tc>
        <w:tc>
          <w:tcPr>
            <w:tcW w:w="5386" w:type="dxa"/>
            <w:vAlign w:val="center"/>
          </w:tcPr>
          <w:p w:rsidR="00273318" w:rsidRPr="004E6C36" w:rsidRDefault="00273318" w:rsidP="00752F23">
            <w:pPr>
              <w:spacing w:after="120"/>
              <w:jc w:val="left"/>
              <w:rPr>
                <w:b/>
              </w:rPr>
            </w:pPr>
            <w:r>
              <w:rPr>
                <w:b/>
              </w:rPr>
              <w:t>Изход</w:t>
            </w:r>
          </w:p>
        </w:tc>
      </w:tr>
      <w:tr w:rsidR="00273318" w:rsidRPr="00C82C71" w:rsidTr="00752F23">
        <w:tc>
          <w:tcPr>
            <w:tcW w:w="5387" w:type="dxa"/>
          </w:tcPr>
          <w:p w:rsidR="00273318" w:rsidRPr="00C82C71" w:rsidRDefault="00273318" w:rsidP="00752F23">
            <w:pPr>
              <w:spacing w:after="120"/>
              <w:jc w:val="left"/>
              <w:rPr>
                <w:rFonts w:ascii="Consolas" w:hAnsi="Consolas" w:cs="Consolas"/>
                <w:noProof/>
                <w:lang w:val="en-US"/>
              </w:rPr>
            </w:pPr>
            <w:r>
              <w:rPr>
                <w:rFonts w:ascii="Consolas" w:hAnsi="Consolas" w:cs="Consolas"/>
                <w:noProof/>
                <w:lang w:val="en-US"/>
              </w:rPr>
              <w:t>1</w:t>
            </w:r>
          </w:p>
        </w:tc>
        <w:tc>
          <w:tcPr>
            <w:tcW w:w="5386" w:type="dxa"/>
          </w:tcPr>
          <w:p w:rsidR="00273318" w:rsidRPr="00C82C71" w:rsidRDefault="00273318" w:rsidP="00752F23">
            <w:pPr>
              <w:spacing w:after="120"/>
              <w:jc w:val="left"/>
              <w:rPr>
                <w:rFonts w:ascii="Consolas" w:hAnsi="Consolas" w:cs="Consolas"/>
                <w:noProof/>
                <w:lang w:val="en-US"/>
              </w:rPr>
            </w:pPr>
            <w:r>
              <w:rPr>
                <w:rFonts w:ascii="Consolas" w:hAnsi="Consolas" w:cs="Consolas"/>
                <w:noProof/>
                <w:lang w:val="en-US"/>
              </w:rPr>
              <w:t>10</w:t>
            </w:r>
          </w:p>
        </w:tc>
      </w:tr>
      <w:tr w:rsidR="00273318" w:rsidRPr="004E6C36" w:rsidTr="00752F23">
        <w:tc>
          <w:tcPr>
            <w:tcW w:w="5387" w:type="dxa"/>
            <w:vAlign w:val="center"/>
          </w:tcPr>
          <w:p w:rsidR="00273318" w:rsidRPr="004E6C36" w:rsidRDefault="00273318" w:rsidP="00752F23">
            <w:pPr>
              <w:spacing w:after="120"/>
              <w:jc w:val="left"/>
              <w:rPr>
                <w:b/>
              </w:rPr>
            </w:pPr>
            <w:r>
              <w:rPr>
                <w:b/>
              </w:rPr>
              <w:t>Вход</w:t>
            </w:r>
          </w:p>
        </w:tc>
        <w:tc>
          <w:tcPr>
            <w:tcW w:w="5386" w:type="dxa"/>
            <w:vAlign w:val="center"/>
          </w:tcPr>
          <w:p w:rsidR="00273318" w:rsidRPr="004E6C36" w:rsidRDefault="00273318" w:rsidP="00752F23">
            <w:pPr>
              <w:spacing w:after="120"/>
              <w:jc w:val="left"/>
              <w:rPr>
                <w:b/>
              </w:rPr>
            </w:pPr>
            <w:r>
              <w:rPr>
                <w:b/>
              </w:rPr>
              <w:t>Изход</w:t>
            </w:r>
          </w:p>
        </w:tc>
      </w:tr>
      <w:tr w:rsidR="00273318" w:rsidRPr="002C3D8A" w:rsidTr="00752F23">
        <w:tc>
          <w:tcPr>
            <w:tcW w:w="5387" w:type="dxa"/>
          </w:tcPr>
          <w:p w:rsidR="00273318" w:rsidRPr="00C82C71" w:rsidRDefault="00273318" w:rsidP="00752F23">
            <w:pPr>
              <w:spacing w:after="120"/>
              <w:jc w:val="left"/>
              <w:rPr>
                <w:rFonts w:ascii="Consolas" w:hAnsi="Consolas" w:cs="Consolas"/>
                <w:noProof/>
                <w:lang w:val="en-US"/>
              </w:rPr>
            </w:pPr>
            <w:r>
              <w:rPr>
                <w:rFonts w:ascii="Consolas" w:hAnsi="Consolas" w:cs="Consolas"/>
                <w:noProof/>
                <w:lang w:val="en-US"/>
              </w:rPr>
              <w:t>5</w:t>
            </w:r>
          </w:p>
        </w:tc>
        <w:tc>
          <w:tcPr>
            <w:tcW w:w="5386" w:type="dxa"/>
          </w:tcPr>
          <w:p w:rsidR="00273318" w:rsidRPr="002C3D8A" w:rsidRDefault="00273318" w:rsidP="00752F23">
            <w:pPr>
              <w:spacing w:after="120"/>
              <w:rPr>
                <w:rFonts w:ascii="Consolas" w:hAnsi="Consolas" w:cs="Consolas"/>
                <w:szCs w:val="20"/>
                <w:lang w:val="en-US" w:eastAsia="en-US"/>
              </w:rPr>
            </w:pPr>
            <w:r>
              <w:rPr>
                <w:rFonts w:ascii="Consolas" w:hAnsi="Consolas" w:cs="Consolas"/>
                <w:noProof/>
                <w:lang w:val="en-US"/>
              </w:rPr>
              <w:t>500</w:t>
            </w:r>
          </w:p>
        </w:tc>
      </w:tr>
      <w:tr w:rsidR="00273318" w:rsidRPr="004E6C36" w:rsidTr="00752F23">
        <w:tc>
          <w:tcPr>
            <w:tcW w:w="5387" w:type="dxa"/>
            <w:vAlign w:val="center"/>
          </w:tcPr>
          <w:p w:rsidR="00273318" w:rsidRPr="004E6C36" w:rsidRDefault="00273318" w:rsidP="00752F23">
            <w:pPr>
              <w:spacing w:after="120"/>
              <w:jc w:val="left"/>
              <w:rPr>
                <w:b/>
              </w:rPr>
            </w:pPr>
            <w:r>
              <w:rPr>
                <w:b/>
              </w:rPr>
              <w:t>Вход</w:t>
            </w:r>
          </w:p>
        </w:tc>
        <w:tc>
          <w:tcPr>
            <w:tcW w:w="5386" w:type="dxa"/>
            <w:vAlign w:val="center"/>
          </w:tcPr>
          <w:p w:rsidR="00273318" w:rsidRPr="004E6C36" w:rsidRDefault="00273318" w:rsidP="00752F23">
            <w:pPr>
              <w:spacing w:after="120"/>
              <w:jc w:val="left"/>
              <w:rPr>
                <w:b/>
              </w:rPr>
            </w:pPr>
            <w:r>
              <w:rPr>
                <w:b/>
              </w:rPr>
              <w:t>Изход</w:t>
            </w:r>
          </w:p>
        </w:tc>
      </w:tr>
      <w:tr w:rsidR="00273318" w:rsidRPr="00C82C71" w:rsidTr="00752F23">
        <w:tc>
          <w:tcPr>
            <w:tcW w:w="5387" w:type="dxa"/>
          </w:tcPr>
          <w:p w:rsidR="00273318" w:rsidRPr="00C82C71" w:rsidRDefault="00273318" w:rsidP="00752F23">
            <w:pPr>
              <w:spacing w:after="120"/>
              <w:jc w:val="left"/>
              <w:rPr>
                <w:rFonts w:ascii="Consolas" w:hAnsi="Consolas" w:cs="Consolas"/>
                <w:noProof/>
                <w:lang w:val="en-US"/>
              </w:rPr>
            </w:pPr>
            <w:r>
              <w:rPr>
                <w:rFonts w:ascii="Consolas" w:hAnsi="Consolas" w:cs="Consolas"/>
                <w:noProof/>
                <w:lang w:val="en-US"/>
              </w:rPr>
              <w:t>8</w:t>
            </w:r>
          </w:p>
        </w:tc>
        <w:tc>
          <w:tcPr>
            <w:tcW w:w="5386" w:type="dxa"/>
          </w:tcPr>
          <w:p w:rsidR="00273318" w:rsidRPr="00C82C71" w:rsidRDefault="00273318" w:rsidP="00752F23">
            <w:pPr>
              <w:spacing w:after="120"/>
              <w:jc w:val="left"/>
              <w:rPr>
                <w:rFonts w:ascii="Consolas" w:hAnsi="Consolas" w:cs="Consolas"/>
                <w:noProof/>
                <w:lang w:val="en-US"/>
              </w:rPr>
            </w:pPr>
            <w:r>
              <w:rPr>
                <w:rFonts w:ascii="Consolas" w:hAnsi="Consolas" w:cs="Consolas"/>
                <w:noProof/>
                <w:lang w:val="en-US"/>
              </w:rPr>
              <w:t>8000</w:t>
            </w:r>
          </w:p>
        </w:tc>
      </w:tr>
      <w:tr w:rsidR="00273318" w:rsidRPr="002C3D8A" w:rsidTr="00752F23">
        <w:tc>
          <w:tcPr>
            <w:tcW w:w="5387" w:type="dxa"/>
          </w:tcPr>
          <w:p w:rsidR="00273318" w:rsidRPr="002C3D8A" w:rsidRDefault="00273318" w:rsidP="00752F23">
            <w:pPr>
              <w:spacing w:after="120"/>
              <w:jc w:val="left"/>
              <w:rPr>
                <w:rFonts w:ascii="Consolas" w:hAnsi="Consolas" w:cs="Consolas"/>
                <w:noProof/>
              </w:rPr>
            </w:pPr>
            <w:r>
              <w:rPr>
                <w:b/>
              </w:rPr>
              <w:t>Вход</w:t>
            </w:r>
          </w:p>
        </w:tc>
        <w:tc>
          <w:tcPr>
            <w:tcW w:w="5386" w:type="dxa"/>
          </w:tcPr>
          <w:p w:rsidR="00273318" w:rsidRPr="002C3D8A" w:rsidRDefault="00273318" w:rsidP="00752F23">
            <w:pPr>
              <w:spacing w:after="120"/>
              <w:jc w:val="left"/>
              <w:rPr>
                <w:rFonts w:ascii="Consolas" w:hAnsi="Consolas" w:cs="Consolas"/>
                <w:noProof/>
                <w:lang w:val="en-US"/>
              </w:rPr>
            </w:pPr>
            <w:r>
              <w:rPr>
                <w:b/>
              </w:rPr>
              <w:t>Изход</w:t>
            </w:r>
          </w:p>
        </w:tc>
      </w:tr>
      <w:tr w:rsidR="00273318" w:rsidRPr="002C3D8A" w:rsidTr="00752F23">
        <w:tc>
          <w:tcPr>
            <w:tcW w:w="5387" w:type="dxa"/>
          </w:tcPr>
          <w:p w:rsidR="00273318" w:rsidRPr="002C3D8A" w:rsidRDefault="00273318" w:rsidP="00752F23">
            <w:pPr>
              <w:spacing w:after="120"/>
              <w:jc w:val="left"/>
              <w:rPr>
                <w:rFonts w:ascii="Consolas" w:hAnsi="Consolas" w:cs="Consolas"/>
                <w:noProof/>
                <w:lang w:val="en-US"/>
              </w:rPr>
            </w:pPr>
            <w:r>
              <w:rPr>
                <w:rFonts w:ascii="Consolas" w:hAnsi="Consolas" w:cs="Consolas"/>
                <w:noProof/>
                <w:lang w:val="en-US"/>
              </w:rPr>
              <w:t>0</w:t>
            </w:r>
          </w:p>
        </w:tc>
        <w:tc>
          <w:tcPr>
            <w:tcW w:w="5386" w:type="dxa"/>
          </w:tcPr>
          <w:p w:rsidR="00273318" w:rsidRPr="002C3D8A" w:rsidRDefault="00273318" w:rsidP="00752F23">
            <w:pPr>
              <w:spacing w:after="120"/>
              <w:jc w:val="left"/>
              <w:rPr>
                <w:rFonts w:ascii="Consolas" w:hAnsi="Consolas" w:cs="Consolas"/>
                <w:noProof/>
                <w:lang w:val="en-US"/>
              </w:rPr>
            </w:pPr>
            <w:r w:rsidRPr="002C3D8A">
              <w:rPr>
                <w:rFonts w:ascii="Consolas" w:hAnsi="Consolas" w:cs="Consolas"/>
                <w:lang w:val="en-US"/>
              </w:rPr>
              <w:t>Bad Input!!!</w:t>
            </w:r>
          </w:p>
        </w:tc>
      </w:tr>
      <w:tr w:rsidR="00273318" w:rsidRPr="002C3D8A" w:rsidTr="00752F23">
        <w:tc>
          <w:tcPr>
            <w:tcW w:w="5387" w:type="dxa"/>
          </w:tcPr>
          <w:p w:rsidR="00273318" w:rsidRPr="002C3D8A" w:rsidRDefault="00273318" w:rsidP="00752F23">
            <w:pPr>
              <w:spacing w:after="120"/>
              <w:jc w:val="left"/>
              <w:rPr>
                <w:rFonts w:ascii="Consolas" w:hAnsi="Consolas" w:cs="Consolas"/>
                <w:noProof/>
              </w:rPr>
            </w:pPr>
            <w:r>
              <w:rPr>
                <w:b/>
              </w:rPr>
              <w:t>Вход</w:t>
            </w:r>
          </w:p>
        </w:tc>
        <w:tc>
          <w:tcPr>
            <w:tcW w:w="5386" w:type="dxa"/>
          </w:tcPr>
          <w:p w:rsidR="00273318" w:rsidRPr="002C3D8A" w:rsidRDefault="00273318" w:rsidP="00752F23">
            <w:pPr>
              <w:spacing w:after="120"/>
              <w:jc w:val="left"/>
              <w:rPr>
                <w:rFonts w:ascii="Consolas" w:hAnsi="Consolas" w:cs="Consolas"/>
                <w:noProof/>
                <w:lang w:val="en-US"/>
              </w:rPr>
            </w:pPr>
            <w:r>
              <w:rPr>
                <w:b/>
              </w:rPr>
              <w:t>Изход</w:t>
            </w:r>
          </w:p>
        </w:tc>
      </w:tr>
      <w:tr w:rsidR="00273318" w:rsidRPr="002C3D8A" w:rsidTr="00752F23">
        <w:tc>
          <w:tcPr>
            <w:tcW w:w="5387" w:type="dxa"/>
          </w:tcPr>
          <w:p w:rsidR="00273318" w:rsidRPr="002C3D8A" w:rsidRDefault="00273318" w:rsidP="00752F23">
            <w:pPr>
              <w:spacing w:after="120"/>
              <w:jc w:val="left"/>
              <w:rPr>
                <w:rFonts w:ascii="Consolas" w:hAnsi="Consolas" w:cs="Consolas"/>
                <w:noProof/>
                <w:lang w:val="en-US"/>
              </w:rPr>
            </w:pPr>
            <w:r>
              <w:rPr>
                <w:rFonts w:ascii="Consolas" w:hAnsi="Consolas" w:cs="Consolas"/>
                <w:noProof/>
                <w:lang w:val="en-US"/>
              </w:rPr>
              <w:t>14</w:t>
            </w:r>
          </w:p>
        </w:tc>
        <w:tc>
          <w:tcPr>
            <w:tcW w:w="5386" w:type="dxa"/>
          </w:tcPr>
          <w:p w:rsidR="00273318" w:rsidRPr="002C3D8A" w:rsidRDefault="00273318" w:rsidP="00752F23">
            <w:pPr>
              <w:spacing w:after="120"/>
              <w:jc w:val="left"/>
              <w:rPr>
                <w:rFonts w:ascii="Consolas" w:hAnsi="Consolas" w:cs="Consolas"/>
                <w:noProof/>
                <w:lang w:val="en-US"/>
              </w:rPr>
            </w:pPr>
            <w:r w:rsidRPr="002C3D8A">
              <w:rPr>
                <w:rFonts w:ascii="Consolas" w:hAnsi="Consolas" w:cs="Consolas"/>
                <w:lang w:val="en-US"/>
              </w:rPr>
              <w:t>Bad Input!!!</w:t>
            </w:r>
          </w:p>
        </w:tc>
      </w:tr>
      <w:tr w:rsidR="00273318" w:rsidRPr="002C3D8A" w:rsidTr="00752F23">
        <w:tc>
          <w:tcPr>
            <w:tcW w:w="5387" w:type="dxa"/>
          </w:tcPr>
          <w:p w:rsidR="00273318" w:rsidRPr="002C3D8A" w:rsidRDefault="00273318" w:rsidP="00752F23">
            <w:pPr>
              <w:spacing w:after="120"/>
              <w:jc w:val="left"/>
              <w:rPr>
                <w:rFonts w:ascii="Consolas" w:hAnsi="Consolas" w:cs="Consolas"/>
                <w:noProof/>
              </w:rPr>
            </w:pPr>
            <w:r>
              <w:rPr>
                <w:b/>
              </w:rPr>
              <w:t>Вход</w:t>
            </w:r>
          </w:p>
        </w:tc>
        <w:tc>
          <w:tcPr>
            <w:tcW w:w="5386" w:type="dxa"/>
          </w:tcPr>
          <w:p w:rsidR="00273318" w:rsidRPr="002C3D8A" w:rsidRDefault="00273318" w:rsidP="00752F23">
            <w:pPr>
              <w:spacing w:after="120"/>
              <w:jc w:val="left"/>
              <w:rPr>
                <w:rFonts w:ascii="Consolas" w:hAnsi="Consolas" w:cs="Consolas"/>
                <w:noProof/>
                <w:lang w:val="en-US"/>
              </w:rPr>
            </w:pPr>
            <w:r>
              <w:rPr>
                <w:b/>
              </w:rPr>
              <w:t>Изход</w:t>
            </w:r>
          </w:p>
        </w:tc>
      </w:tr>
      <w:tr w:rsidR="00273318" w:rsidRPr="002C3D8A" w:rsidTr="00752F23">
        <w:tc>
          <w:tcPr>
            <w:tcW w:w="5387" w:type="dxa"/>
          </w:tcPr>
          <w:p w:rsidR="00273318" w:rsidRPr="002C3D8A" w:rsidRDefault="00273318" w:rsidP="00752F23">
            <w:pPr>
              <w:spacing w:after="120"/>
              <w:jc w:val="left"/>
              <w:rPr>
                <w:rFonts w:ascii="Consolas" w:hAnsi="Consolas" w:cs="Consolas"/>
                <w:noProof/>
                <w:lang w:val="en-US"/>
              </w:rPr>
            </w:pPr>
            <w:r>
              <w:rPr>
                <w:rFonts w:ascii="Consolas" w:hAnsi="Consolas" w:cs="Consolas"/>
                <w:noProof/>
                <w:lang w:val="en-US"/>
              </w:rPr>
              <w:t>(</w:t>
            </w:r>
            <w:r>
              <w:rPr>
                <w:rFonts w:ascii="Consolas" w:hAnsi="Consolas" w:cs="Consolas"/>
                <w:noProof/>
              </w:rPr>
              <w:t>празни данни</w:t>
            </w:r>
            <w:r>
              <w:rPr>
                <w:rFonts w:ascii="Consolas" w:hAnsi="Consolas" w:cs="Consolas"/>
                <w:noProof/>
                <w:lang w:val="en-US"/>
              </w:rPr>
              <w:t>)</w:t>
            </w:r>
          </w:p>
        </w:tc>
        <w:tc>
          <w:tcPr>
            <w:tcW w:w="5386" w:type="dxa"/>
          </w:tcPr>
          <w:p w:rsidR="00273318" w:rsidRPr="002C3D8A" w:rsidRDefault="00273318" w:rsidP="00752F23">
            <w:pPr>
              <w:spacing w:after="120"/>
              <w:jc w:val="left"/>
              <w:rPr>
                <w:rFonts w:ascii="Consolas" w:hAnsi="Consolas" w:cs="Consolas"/>
                <w:noProof/>
                <w:lang w:val="en-US"/>
              </w:rPr>
            </w:pPr>
            <w:r w:rsidRPr="002C3D8A">
              <w:rPr>
                <w:rFonts w:ascii="Consolas" w:hAnsi="Consolas" w:cs="Consolas"/>
                <w:lang w:val="en-US"/>
              </w:rPr>
              <w:t>Bad Input!!!</w:t>
            </w:r>
          </w:p>
        </w:tc>
      </w:tr>
    </w:tbl>
    <w:p w:rsidR="00F00720" w:rsidRDefault="00F00720" w:rsidP="00E834C2">
      <w:pPr>
        <w:spacing w:after="120"/>
        <w:rPr>
          <w:noProof/>
        </w:rPr>
      </w:pPr>
    </w:p>
    <w:p w:rsidR="00F00720" w:rsidRDefault="00F00720" w:rsidP="00E834C2">
      <w:pPr>
        <w:spacing w:after="120"/>
        <w:rPr>
          <w:noProof/>
        </w:rPr>
      </w:pPr>
    </w:p>
    <w:p w:rsidR="00F00720" w:rsidRDefault="00F00720" w:rsidP="00E834C2">
      <w:pPr>
        <w:spacing w:after="120"/>
        <w:rPr>
          <w:noProof/>
        </w:rPr>
      </w:pPr>
    </w:p>
    <w:p w:rsidR="00F00720" w:rsidRDefault="00F00720" w:rsidP="00E834C2">
      <w:pPr>
        <w:spacing w:after="120"/>
        <w:rPr>
          <w:noProof/>
        </w:rPr>
      </w:pPr>
    </w:p>
    <w:p w:rsidR="00F00720" w:rsidRDefault="00F00720" w:rsidP="00E834C2">
      <w:pPr>
        <w:spacing w:after="120"/>
        <w:rPr>
          <w:noProof/>
        </w:rPr>
      </w:pPr>
    </w:p>
    <w:p w:rsidR="00F00720" w:rsidRDefault="00F00720" w:rsidP="00E834C2">
      <w:pPr>
        <w:spacing w:after="120"/>
        <w:rPr>
          <w:noProof/>
        </w:rPr>
      </w:pPr>
    </w:p>
    <w:tbl>
      <w:tblPr>
        <w:tblStyle w:val="TableGrid"/>
        <w:tblW w:w="0" w:type="auto"/>
        <w:tblInd w:w="108" w:type="dxa"/>
        <w:tblLook w:val="04A0"/>
      </w:tblPr>
      <w:tblGrid>
        <w:gridCol w:w="5387"/>
        <w:gridCol w:w="5386"/>
      </w:tblGrid>
      <w:tr w:rsidR="00F00720" w:rsidRPr="006B0528" w:rsidTr="00F00720">
        <w:tc>
          <w:tcPr>
            <w:tcW w:w="10773" w:type="dxa"/>
            <w:gridSpan w:val="2"/>
            <w:vAlign w:val="center"/>
          </w:tcPr>
          <w:p w:rsidR="00F00720" w:rsidRPr="00662D7F" w:rsidRDefault="00F00720" w:rsidP="00752F66">
            <w:pPr>
              <w:pStyle w:val="ProblemTitle"/>
            </w:pPr>
            <w:r w:rsidRPr="00C21B10">
              <w:t xml:space="preserve">Задача </w:t>
            </w:r>
            <w:r>
              <w:t>11</w:t>
            </w:r>
            <w:r w:rsidRPr="00C21B10">
              <w:t>.</w:t>
            </w:r>
            <w:r>
              <w:t xml:space="preserve"> Извеждане на името на </w:t>
            </w:r>
            <w:r w:rsidR="00752F66">
              <w:t>число</w:t>
            </w:r>
          </w:p>
        </w:tc>
      </w:tr>
      <w:tr w:rsidR="00F00720" w:rsidTr="00F00720">
        <w:tc>
          <w:tcPr>
            <w:tcW w:w="10773" w:type="dxa"/>
            <w:gridSpan w:val="2"/>
            <w:vAlign w:val="center"/>
          </w:tcPr>
          <w:p w:rsidR="00F00720" w:rsidRDefault="00F00720" w:rsidP="00F00720">
            <w:pPr>
              <w:spacing w:after="120"/>
              <w:jc w:val="left"/>
              <w:rPr>
                <w:b/>
              </w:rPr>
            </w:pPr>
            <w:r>
              <w:rPr>
                <w:b/>
              </w:rPr>
              <w:t>Условие</w:t>
            </w:r>
          </w:p>
          <w:p w:rsidR="00F00720" w:rsidRPr="00752F66" w:rsidRDefault="00F00720" w:rsidP="00F00720">
            <w:pPr>
              <w:spacing w:after="120"/>
            </w:pPr>
            <w:r>
              <w:t xml:space="preserve">Напишете програма, която за </w:t>
            </w:r>
            <w:r w:rsidR="00752F66">
              <w:t xml:space="preserve">преобразува дадено число в интервала </w:t>
            </w:r>
            <w:r w:rsidR="00752F66">
              <w:rPr>
                <w:lang w:val="en-US"/>
              </w:rPr>
              <w:t>[0…999]</w:t>
            </w:r>
            <w:r w:rsidR="00752F66">
              <w:t xml:space="preserve"> в текст, съответстващ на българското произношение на числото.</w:t>
            </w:r>
          </w:p>
          <w:p w:rsidR="00752F66" w:rsidRDefault="00F00720" w:rsidP="00752F66">
            <w:pPr>
              <w:spacing w:after="120"/>
            </w:pPr>
            <w:r>
              <w:t>Пример</w:t>
            </w:r>
            <w:r w:rsidR="00752F66">
              <w:t>и</w:t>
            </w:r>
            <w:r w:rsidRPr="00737401">
              <w:t xml:space="preserve">: </w:t>
            </w:r>
          </w:p>
          <w:p w:rsidR="00F00720" w:rsidRDefault="00752F66" w:rsidP="00752F66">
            <w:pPr>
              <w:pStyle w:val="ListParagraph"/>
              <w:numPr>
                <w:ilvl w:val="0"/>
                <w:numId w:val="41"/>
              </w:numPr>
              <w:spacing w:after="120"/>
              <w:rPr>
                <w:bCs/>
              </w:rPr>
            </w:pPr>
            <w:r>
              <w:rPr>
                <w:bCs/>
              </w:rPr>
              <w:t>0</w:t>
            </w:r>
            <w:r w:rsidR="00F00720" w:rsidRPr="00752F66">
              <w:rPr>
                <w:bCs/>
              </w:rPr>
              <w:t xml:space="preserve">  </w:t>
            </w:r>
            <w:r w:rsidR="00F00720" w:rsidRPr="00737401">
              <w:sym w:font="Wingdings" w:char="00E0"/>
            </w:r>
            <w:r w:rsidR="00F00720" w:rsidRPr="00752F66">
              <w:rPr>
                <w:bCs/>
              </w:rPr>
              <w:t xml:space="preserve">  </w:t>
            </w:r>
            <w:r w:rsidRPr="00752F66">
              <w:rPr>
                <w:bCs/>
              </w:rPr>
              <w:t>Нула</w:t>
            </w:r>
          </w:p>
          <w:p w:rsidR="00752F66" w:rsidRPr="00752F66" w:rsidRDefault="00752F66" w:rsidP="00752F66">
            <w:pPr>
              <w:pStyle w:val="ListParagraph"/>
              <w:numPr>
                <w:ilvl w:val="0"/>
                <w:numId w:val="41"/>
              </w:numPr>
              <w:spacing w:after="120"/>
              <w:rPr>
                <w:bCs/>
              </w:rPr>
            </w:pPr>
            <w:r>
              <w:rPr>
                <w:bCs/>
                <w:lang w:val="en-US"/>
              </w:rPr>
              <w:t>12</w:t>
            </w:r>
            <w:r w:rsidRPr="00752F66">
              <w:rPr>
                <w:bCs/>
              </w:rPr>
              <w:t xml:space="preserve">  </w:t>
            </w:r>
            <w:r w:rsidRPr="00737401">
              <w:sym w:font="Wingdings" w:char="00E0"/>
            </w:r>
            <w:r w:rsidRPr="00752F66">
              <w:rPr>
                <w:bCs/>
              </w:rPr>
              <w:t xml:space="preserve">  </w:t>
            </w:r>
            <w:r>
              <w:rPr>
                <w:bCs/>
              </w:rPr>
              <w:t>Дванайсет</w:t>
            </w:r>
          </w:p>
          <w:p w:rsidR="00752F66" w:rsidRDefault="00752F66" w:rsidP="00752F66">
            <w:pPr>
              <w:pStyle w:val="ListParagraph"/>
              <w:numPr>
                <w:ilvl w:val="0"/>
                <w:numId w:val="41"/>
              </w:numPr>
              <w:spacing w:after="120"/>
              <w:rPr>
                <w:bCs/>
              </w:rPr>
            </w:pPr>
            <w:r>
              <w:rPr>
                <w:bCs/>
              </w:rPr>
              <w:t>98</w:t>
            </w:r>
            <w:r w:rsidRPr="00752F66">
              <w:rPr>
                <w:bCs/>
              </w:rPr>
              <w:t xml:space="preserve">  </w:t>
            </w:r>
            <w:r w:rsidRPr="00737401">
              <w:sym w:font="Wingdings" w:char="00E0"/>
            </w:r>
            <w:r w:rsidRPr="00752F66">
              <w:rPr>
                <w:bCs/>
              </w:rPr>
              <w:t xml:space="preserve">  </w:t>
            </w:r>
            <w:r>
              <w:rPr>
                <w:bCs/>
              </w:rPr>
              <w:t>Деветдесет и осем</w:t>
            </w:r>
          </w:p>
          <w:p w:rsidR="00752F66" w:rsidRDefault="00752F66" w:rsidP="00752F66">
            <w:pPr>
              <w:pStyle w:val="ListParagraph"/>
              <w:numPr>
                <w:ilvl w:val="0"/>
                <w:numId w:val="41"/>
              </w:numPr>
              <w:spacing w:after="120"/>
              <w:rPr>
                <w:bCs/>
              </w:rPr>
            </w:pPr>
            <w:r>
              <w:rPr>
                <w:bCs/>
              </w:rPr>
              <w:t>273</w:t>
            </w:r>
            <w:r w:rsidRPr="00752F66">
              <w:rPr>
                <w:bCs/>
              </w:rPr>
              <w:t xml:space="preserve">  </w:t>
            </w:r>
            <w:r w:rsidRPr="00737401">
              <w:sym w:font="Wingdings" w:char="00E0"/>
            </w:r>
            <w:r w:rsidRPr="00752F66">
              <w:rPr>
                <w:bCs/>
              </w:rPr>
              <w:t xml:space="preserve">  </w:t>
            </w:r>
            <w:r>
              <w:rPr>
                <w:bCs/>
              </w:rPr>
              <w:t>Двеста седемсет и три</w:t>
            </w:r>
          </w:p>
          <w:p w:rsidR="00752F66" w:rsidRDefault="00752F66" w:rsidP="00752F66">
            <w:pPr>
              <w:pStyle w:val="ListParagraph"/>
              <w:numPr>
                <w:ilvl w:val="0"/>
                <w:numId w:val="41"/>
              </w:numPr>
              <w:spacing w:after="120"/>
              <w:rPr>
                <w:bCs/>
              </w:rPr>
            </w:pPr>
            <w:r>
              <w:rPr>
                <w:bCs/>
              </w:rPr>
              <w:t>400</w:t>
            </w:r>
            <w:r w:rsidRPr="00752F66">
              <w:rPr>
                <w:bCs/>
              </w:rPr>
              <w:t xml:space="preserve">  </w:t>
            </w:r>
            <w:r w:rsidRPr="00737401">
              <w:sym w:font="Wingdings" w:char="00E0"/>
            </w:r>
            <w:r w:rsidRPr="00752F66">
              <w:rPr>
                <w:bCs/>
              </w:rPr>
              <w:t xml:space="preserve">  </w:t>
            </w:r>
            <w:r>
              <w:rPr>
                <w:bCs/>
              </w:rPr>
              <w:t>Четиристотин</w:t>
            </w:r>
          </w:p>
          <w:p w:rsidR="00752F66" w:rsidRDefault="00752F66" w:rsidP="00752F66">
            <w:pPr>
              <w:pStyle w:val="ListParagraph"/>
              <w:numPr>
                <w:ilvl w:val="0"/>
                <w:numId w:val="41"/>
              </w:numPr>
              <w:spacing w:after="120"/>
              <w:rPr>
                <w:bCs/>
              </w:rPr>
            </w:pPr>
            <w:r w:rsidRPr="00752F66">
              <w:rPr>
                <w:bCs/>
              </w:rPr>
              <w:t>5</w:t>
            </w:r>
            <w:r>
              <w:rPr>
                <w:bCs/>
              </w:rPr>
              <w:t>01</w:t>
            </w:r>
            <w:r w:rsidRPr="00752F66">
              <w:rPr>
                <w:bCs/>
              </w:rPr>
              <w:t xml:space="preserve">  </w:t>
            </w:r>
            <w:r w:rsidRPr="00737401">
              <w:sym w:font="Wingdings" w:char="00E0"/>
            </w:r>
            <w:r w:rsidRPr="00752F66">
              <w:rPr>
                <w:bCs/>
              </w:rPr>
              <w:t xml:space="preserve">  </w:t>
            </w:r>
            <w:r>
              <w:rPr>
                <w:bCs/>
              </w:rPr>
              <w:t>Петстотин и едно</w:t>
            </w:r>
          </w:p>
          <w:p w:rsidR="00752F66" w:rsidRDefault="00752F66" w:rsidP="00752F66">
            <w:pPr>
              <w:pStyle w:val="ListParagraph"/>
              <w:numPr>
                <w:ilvl w:val="0"/>
                <w:numId w:val="41"/>
              </w:numPr>
              <w:spacing w:after="120"/>
              <w:rPr>
                <w:bCs/>
              </w:rPr>
            </w:pPr>
            <w:r>
              <w:rPr>
                <w:bCs/>
              </w:rPr>
              <w:t>711</w:t>
            </w:r>
            <w:r w:rsidRPr="00752F66">
              <w:rPr>
                <w:bCs/>
              </w:rPr>
              <w:t xml:space="preserve">  </w:t>
            </w:r>
            <w:r w:rsidRPr="00737401">
              <w:sym w:font="Wingdings" w:char="00E0"/>
            </w:r>
            <w:r w:rsidRPr="00752F66">
              <w:rPr>
                <w:bCs/>
              </w:rPr>
              <w:t xml:space="preserve">  </w:t>
            </w:r>
            <w:r>
              <w:rPr>
                <w:bCs/>
              </w:rPr>
              <w:t>Седемстотин и единайсет</w:t>
            </w:r>
          </w:p>
          <w:p w:rsidR="00752F66" w:rsidRPr="00662D7F" w:rsidRDefault="00752F66" w:rsidP="00752F66">
            <w:pPr>
              <w:spacing w:after="120"/>
            </w:pPr>
          </w:p>
        </w:tc>
      </w:tr>
      <w:tr w:rsidR="00F00720" w:rsidTr="00F00720">
        <w:tc>
          <w:tcPr>
            <w:tcW w:w="10773" w:type="dxa"/>
            <w:gridSpan w:val="2"/>
            <w:vAlign w:val="center"/>
          </w:tcPr>
          <w:p w:rsidR="00F00720" w:rsidRDefault="00F00720" w:rsidP="00F00720">
            <w:pPr>
              <w:spacing w:after="120"/>
              <w:jc w:val="left"/>
              <w:rPr>
                <w:b/>
              </w:rPr>
            </w:pPr>
            <w:r>
              <w:rPr>
                <w:b/>
              </w:rPr>
              <w:t>Описание на входа</w:t>
            </w:r>
          </w:p>
          <w:p w:rsidR="00F00720" w:rsidRPr="00F11B6C" w:rsidRDefault="00F00720" w:rsidP="00F00720">
            <w:pPr>
              <w:spacing w:after="120"/>
            </w:pPr>
            <w:r>
              <w:t>Входните данни се въвеждат на един единствен  ред.</w:t>
            </w:r>
          </w:p>
        </w:tc>
      </w:tr>
      <w:tr w:rsidR="00F00720" w:rsidTr="00F00720">
        <w:tc>
          <w:tcPr>
            <w:tcW w:w="10773" w:type="dxa"/>
            <w:gridSpan w:val="2"/>
            <w:vAlign w:val="center"/>
          </w:tcPr>
          <w:p w:rsidR="00F00720" w:rsidRDefault="00F00720" w:rsidP="00F00720">
            <w:pPr>
              <w:spacing w:after="120"/>
              <w:jc w:val="left"/>
              <w:rPr>
                <w:b/>
              </w:rPr>
            </w:pPr>
            <w:r>
              <w:rPr>
                <w:b/>
              </w:rPr>
              <w:t>Описание на изхода</w:t>
            </w:r>
          </w:p>
          <w:p w:rsidR="00F00720" w:rsidRPr="006B0528" w:rsidRDefault="00F00720" w:rsidP="00752F66">
            <w:pPr>
              <w:spacing w:after="120"/>
            </w:pPr>
            <w:r>
              <w:t xml:space="preserve">Изходът се извежда на един единствен ред, където се извежда името на </w:t>
            </w:r>
            <w:r w:rsidR="00752F66">
              <w:t>числото</w:t>
            </w:r>
            <w:r>
              <w:t xml:space="preserve"> на бълграски език.</w:t>
            </w:r>
          </w:p>
        </w:tc>
      </w:tr>
      <w:tr w:rsidR="00F00720" w:rsidTr="00F00720">
        <w:tc>
          <w:tcPr>
            <w:tcW w:w="10773" w:type="dxa"/>
            <w:gridSpan w:val="2"/>
            <w:vAlign w:val="center"/>
          </w:tcPr>
          <w:p w:rsidR="00F00720" w:rsidRDefault="00F00720" w:rsidP="00F00720">
            <w:pPr>
              <w:spacing w:after="120"/>
              <w:jc w:val="left"/>
              <w:rPr>
                <w:b/>
                <w:lang w:val="en-US"/>
              </w:rPr>
            </w:pPr>
            <w:r>
              <w:rPr>
                <w:b/>
              </w:rPr>
              <w:t>Анализ на задачата</w:t>
            </w:r>
          </w:p>
          <w:p w:rsidR="00F00720" w:rsidRDefault="006E74DD" w:rsidP="00002B40">
            <w:pPr>
              <w:spacing w:after="120"/>
            </w:pPr>
            <w:r>
              <w:t xml:space="preserve">Числото се въвежда в променливата </w:t>
            </w:r>
            <w:r w:rsidRPr="006C01A2">
              <w:rPr>
                <w:b/>
                <w:lang w:val="en-US"/>
              </w:rPr>
              <w:t>param</w:t>
            </w:r>
            <w:r>
              <w:rPr>
                <w:lang w:val="en-US"/>
              </w:rPr>
              <w:t xml:space="preserve">. </w:t>
            </w:r>
            <w:r>
              <w:t xml:space="preserve">Ако то е между 0 и 999 включително, се дели на 100 и резултатът </w:t>
            </w:r>
            <w:r w:rsidR="00002B40">
              <w:t xml:space="preserve">от 0 до 9 се проверява в </w:t>
            </w:r>
            <w:r w:rsidR="00002B40" w:rsidRPr="006C01A2">
              <w:rPr>
                <w:b/>
                <w:lang w:val="en-US"/>
              </w:rPr>
              <w:t>switch</w:t>
            </w:r>
            <w:r w:rsidR="00002B40">
              <w:t>, чрез който се изважда на конзолата първата дума, съответстваща на стотици.</w:t>
            </w:r>
          </w:p>
          <w:p w:rsidR="006C01A2" w:rsidRDefault="00214CA3" w:rsidP="00002B40">
            <w:pPr>
              <w:spacing w:after="120"/>
            </w:pPr>
            <w:r>
              <w:t>Ако числото не е кръгло, т.е. има остатък при делене на 100</w:t>
            </w:r>
            <w:r w:rsidR="00002B40">
              <w:t xml:space="preserve"> и е различно от </w:t>
            </w:r>
            <w:r>
              <w:t xml:space="preserve">0, на конзолата се извежда „ и „. Следва </w:t>
            </w:r>
            <w:r w:rsidRPr="006C01A2">
              <w:rPr>
                <w:b/>
                <w:lang w:val="en-US"/>
              </w:rPr>
              <w:t>switch</w:t>
            </w:r>
            <w:r>
              <w:rPr>
                <w:lang w:val="en-US"/>
              </w:rPr>
              <w:t xml:space="preserve">, </w:t>
            </w:r>
            <w:r>
              <w:t>който проверява резултата от разделянето на числото на 10 и остатъка от второ делене на 10.</w:t>
            </w:r>
          </w:p>
          <w:p w:rsidR="006C01A2" w:rsidRDefault="006C01A2" w:rsidP="00002B40">
            <w:pPr>
              <w:spacing w:after="120"/>
            </w:pPr>
          </w:p>
          <w:p w:rsidR="00002B40" w:rsidRDefault="00214CA3" w:rsidP="006C01A2">
            <w:pPr>
              <w:pStyle w:val="ListParagraph"/>
              <w:numPr>
                <w:ilvl w:val="0"/>
                <w:numId w:val="41"/>
              </w:numPr>
              <w:spacing w:after="120"/>
            </w:pPr>
            <w:r>
              <w:t xml:space="preserve">Ако той е </w:t>
            </w:r>
            <w:r w:rsidRPr="006C01A2">
              <w:rPr>
                <w:b/>
              </w:rPr>
              <w:t>кръгъл</w:t>
            </w:r>
            <w:r>
              <w:t xml:space="preserve"> </w:t>
            </w:r>
            <w:r w:rsidRPr="006C01A2">
              <w:rPr>
                <w:b/>
              </w:rPr>
              <w:t>(без остатък)</w:t>
            </w:r>
            <w:r w:rsidRPr="006C01A2">
              <w:t>,</w:t>
            </w:r>
            <w:r>
              <w:t xml:space="preserve"> се изписва последната дума, която е според числото е например „десет” или „единадесет”.</w:t>
            </w:r>
          </w:p>
          <w:p w:rsidR="006C01A2" w:rsidRDefault="006C01A2" w:rsidP="006C01A2">
            <w:pPr>
              <w:pStyle w:val="ListParagraph"/>
              <w:numPr>
                <w:ilvl w:val="0"/>
                <w:numId w:val="41"/>
              </w:numPr>
              <w:spacing w:after="120"/>
            </w:pPr>
            <w:r>
              <w:t xml:space="preserve">Ако </w:t>
            </w:r>
            <w:r w:rsidRPr="006C01A2">
              <w:rPr>
                <w:b/>
              </w:rPr>
              <w:t>не е кръгъл</w:t>
            </w:r>
            <w:r>
              <w:t xml:space="preserve"> </w:t>
            </w:r>
            <w:r w:rsidRPr="006C01A2">
              <w:rPr>
                <w:b/>
              </w:rPr>
              <w:t>(има остатък)</w:t>
            </w:r>
            <w:r w:rsidRPr="006C01A2">
              <w:t>,</w:t>
            </w:r>
            <w:r>
              <w:t xml:space="preserve"> се изписват десетиците и съюзът „ и” . Например „трийсет и”.</w:t>
            </w:r>
          </w:p>
          <w:p w:rsidR="00214CA3" w:rsidRDefault="00214CA3" w:rsidP="00002B40">
            <w:pPr>
              <w:spacing w:after="120"/>
            </w:pPr>
          </w:p>
          <w:p w:rsidR="00002B40" w:rsidRPr="00002B40" w:rsidRDefault="006C01A2" w:rsidP="00BD5304">
            <w:pPr>
              <w:spacing w:after="120"/>
            </w:pPr>
            <w:r>
              <w:t xml:space="preserve">На края според остатъка от делене на 10 на променливата </w:t>
            </w:r>
            <w:r w:rsidRPr="00BD5304">
              <w:rPr>
                <w:b/>
                <w:lang w:val="en-US"/>
              </w:rPr>
              <w:t>temp</w:t>
            </w:r>
            <w:r>
              <w:rPr>
                <w:lang w:val="en-US"/>
              </w:rPr>
              <w:t xml:space="preserve">, </w:t>
            </w:r>
            <w:r>
              <w:t>се завършва последната част от числото или единиците. Например „едно”.</w:t>
            </w:r>
          </w:p>
        </w:tc>
      </w:tr>
      <w:tr w:rsidR="00F00720" w:rsidTr="00F00720">
        <w:tc>
          <w:tcPr>
            <w:tcW w:w="10773" w:type="dxa"/>
            <w:gridSpan w:val="2"/>
            <w:vAlign w:val="center"/>
          </w:tcPr>
          <w:p w:rsidR="00F00720" w:rsidRPr="004E6C36" w:rsidRDefault="00F00720" w:rsidP="00F00720">
            <w:pPr>
              <w:spacing w:after="120"/>
              <w:jc w:val="left"/>
              <w:rPr>
                <w:b/>
              </w:rPr>
            </w:pPr>
            <w:r w:rsidRPr="004E6C36">
              <w:rPr>
                <w:b/>
              </w:rPr>
              <w:t>Решение (сорс код)</w:t>
            </w:r>
          </w:p>
        </w:tc>
      </w:tr>
      <w:tr w:rsidR="00F00720" w:rsidRPr="00F11B6C" w:rsidTr="00201D04">
        <w:trPr>
          <w:trHeight w:val="1022"/>
        </w:trPr>
        <w:tc>
          <w:tcPr>
            <w:tcW w:w="10773" w:type="dxa"/>
            <w:gridSpan w:val="2"/>
            <w:tcMar>
              <w:top w:w="113" w:type="dxa"/>
              <w:bottom w:w="113" w:type="dxa"/>
            </w:tcMar>
            <w:vAlign w:val="center"/>
          </w:tcPr>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752F66" w:rsidRDefault="00752F66" w:rsidP="00752F66">
            <w:pPr>
              <w:autoSpaceDE w:val="0"/>
              <w:autoSpaceDN w:val="0"/>
              <w:adjustRightInd w:val="0"/>
              <w:spacing w:before="0"/>
              <w:jc w:val="left"/>
              <w:rPr>
                <w:rFonts w:ascii="Consolas" w:hAnsi="Consolas" w:cs="Consolas"/>
                <w:sz w:val="19"/>
                <w:szCs w:val="19"/>
                <w:lang w:eastAsia="en-US"/>
              </w:rPr>
            </w:pPr>
          </w:p>
          <w:p w:rsidR="00752F66" w:rsidRPr="0044385F" w:rsidRDefault="00752F66" w:rsidP="00752F66">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752F66" w:rsidRPr="0044385F" w:rsidRDefault="00752F66" w:rsidP="00752F66">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NumberToWord</w:t>
            </w:r>
            <w:r w:rsidR="0044385F">
              <w:rPr>
                <w:rFonts w:ascii="Consolas" w:hAnsi="Consolas" w:cs="Consolas"/>
                <w:color w:val="2B91AF"/>
                <w:sz w:val="19"/>
                <w:szCs w:val="19"/>
                <w:lang w:val="en-US" w:eastAsia="en-US"/>
              </w:rPr>
              <w:t>s</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param = 0;</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"Please enter a number:"</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param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.In.ReadLine());</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(param &lt;= 999 &amp;&amp; param &gt;= 0)</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temp = param;</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switch</w:t>
            </w:r>
            <w:r>
              <w:rPr>
                <w:rFonts w:ascii="Consolas" w:hAnsi="Consolas" w:cs="Consolas"/>
                <w:sz w:val="19"/>
                <w:szCs w:val="19"/>
                <w:lang w:eastAsia="en-US"/>
              </w:rPr>
              <w:t xml:space="preserve"> (temp / 100)</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0:</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1:</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"Сто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2:</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"Двеста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3:</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"Триста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4:</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"Четиристотин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5:</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"Петстотин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6:</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"Шестстотин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7:</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"Седемстотин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8:</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"Осемстотин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9:</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"Деветстотин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default</w:t>
            </w: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"Error report!"</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(temp / 100 != 0 &amp;&amp; temp % 100 != 0)</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"и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switch</w:t>
            </w:r>
            <w:r>
              <w:rPr>
                <w:rFonts w:ascii="Consolas" w:hAnsi="Consolas" w:cs="Consolas"/>
                <w:sz w:val="19"/>
                <w:szCs w:val="19"/>
                <w:lang w:eastAsia="en-US"/>
              </w:rPr>
              <w:t xml:space="preserve"> (temp / 10 % 10)</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0:</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1:</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switch</w:t>
            </w:r>
            <w:r>
              <w:rPr>
                <w:rFonts w:ascii="Consolas" w:hAnsi="Consolas" w:cs="Consolas"/>
                <w:sz w:val="19"/>
                <w:szCs w:val="19"/>
                <w:lang w:eastAsia="en-US"/>
              </w:rPr>
              <w:t xml:space="preserve"> (temp % 10)</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0:</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"десет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1:</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"едина</w:t>
            </w:r>
            <w:r w:rsidR="00214CA3">
              <w:rPr>
                <w:rFonts w:ascii="Consolas" w:hAnsi="Consolas" w:cs="Consolas"/>
                <w:color w:val="A31515"/>
                <w:sz w:val="19"/>
                <w:szCs w:val="19"/>
                <w:lang w:eastAsia="en-US"/>
              </w:rPr>
              <w:t>де</w:t>
            </w:r>
            <w:r>
              <w:rPr>
                <w:rFonts w:ascii="Consolas" w:hAnsi="Consolas" w:cs="Consolas"/>
                <w:color w:val="A31515"/>
                <w:sz w:val="19"/>
                <w:szCs w:val="19"/>
                <w:lang w:eastAsia="en-US"/>
              </w:rPr>
              <w:t>сет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2:</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"дванайсет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3:</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"тринайсет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4:</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"четиранайсет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5:</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"петнайсет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6:</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"шестнайсет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7:</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"седемнайсет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8:</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"осемнайсет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9:</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"деветнайсет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default</w:t>
            </w: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"Error report!"</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2:</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"двайсет и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3:</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"трийсет и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4:</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"четирсет и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5:</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"педесет и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6:</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"шейсет и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7:</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"седемдесет и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8:</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"осемдесет и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9:</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"деветдесет и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default</w:t>
            </w: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"Error report!"</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switch</w:t>
            </w:r>
            <w:r>
              <w:rPr>
                <w:rFonts w:ascii="Consolas" w:hAnsi="Consolas" w:cs="Consolas"/>
                <w:sz w:val="19"/>
                <w:szCs w:val="19"/>
                <w:lang w:eastAsia="en-US"/>
              </w:rPr>
              <w:t xml:space="preserve"> (temp % 10)</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0:</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(temp == 0)</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"нула"</w:t>
            </w: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w:t>
            </w:r>
            <w:r>
              <w:rPr>
                <w:rFonts w:ascii="Consolas" w:hAnsi="Consolas" w:cs="Consolas"/>
                <w:color w:val="A31515"/>
                <w:sz w:val="19"/>
                <w:szCs w:val="19"/>
                <w:lang w:eastAsia="en-US"/>
              </w:rPr>
              <w:t>"\n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1:</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(temp / 10 % 10 == 1)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"едно"</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2:</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(temp / 10 % 10 == 1)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"две"</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3:</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(temp / 10 % 10 == 1)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"три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4:</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(temp / 10 % 10 == 1)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"четири"</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5:</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(temp / 10 % 10 == 1)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"пет"</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6:</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(temp / 10 % 10 == 1)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"шест"</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7:</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(temp / 10 % 10 == 1)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"седем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8:</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(temp / 10 % 10 == 1)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"осем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9:</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(temp / 10 % 10 == 1)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"девет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default</w:t>
            </w: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"Error report!"</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 Out of range! "</w:t>
            </w:r>
            <w:r>
              <w:rPr>
                <w:rFonts w:ascii="Consolas" w:hAnsi="Consolas" w:cs="Consolas"/>
                <w:sz w:val="19"/>
                <w:szCs w:val="19"/>
                <w:lang w:eastAsia="en-US"/>
              </w:rPr>
              <w:t>);</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52F66" w:rsidRDefault="00752F66" w:rsidP="00752F6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00720" w:rsidRPr="001D7388" w:rsidRDefault="00752F66" w:rsidP="00E26DBA">
            <w:pPr>
              <w:autoSpaceDE w:val="0"/>
              <w:autoSpaceDN w:val="0"/>
              <w:adjustRightInd w:val="0"/>
              <w:spacing w:before="0"/>
              <w:jc w:val="left"/>
              <w:rPr>
                <w:rFonts w:ascii="Consolas" w:hAnsi="Consolas" w:cs="Consolas"/>
                <w:noProof/>
                <w:szCs w:val="20"/>
                <w:lang w:val="en-US"/>
              </w:rPr>
            </w:pPr>
            <w:r>
              <w:rPr>
                <w:rFonts w:ascii="Consolas" w:hAnsi="Consolas" w:cs="Consolas"/>
                <w:sz w:val="19"/>
                <w:szCs w:val="19"/>
                <w:lang w:eastAsia="en-US"/>
              </w:rPr>
              <w:t>}</w:t>
            </w:r>
          </w:p>
        </w:tc>
      </w:tr>
      <w:tr w:rsidR="00F00720" w:rsidTr="00F00720">
        <w:trPr>
          <w:trHeight w:val="3155"/>
        </w:trPr>
        <w:tc>
          <w:tcPr>
            <w:tcW w:w="10773" w:type="dxa"/>
            <w:gridSpan w:val="2"/>
            <w:vAlign w:val="center"/>
          </w:tcPr>
          <w:p w:rsidR="00F00720" w:rsidRPr="004E6C36" w:rsidRDefault="00F00720" w:rsidP="00F00720">
            <w:pPr>
              <w:spacing w:after="120"/>
              <w:jc w:val="left"/>
              <w:rPr>
                <w:b/>
              </w:rPr>
            </w:pPr>
            <w:r>
              <w:rPr>
                <w:b/>
              </w:rPr>
              <w:lastRenderedPageBreak/>
              <w:t>Тестове</w:t>
            </w:r>
          </w:p>
          <w:p w:rsidR="00F00720" w:rsidRPr="00C21B10" w:rsidRDefault="00F00720" w:rsidP="00F00720">
            <w:pPr>
              <w:spacing w:after="120"/>
            </w:pPr>
            <w:r w:rsidRPr="00C21B10">
              <w:t>Интересните случаи за тестване са следните:</w:t>
            </w:r>
          </w:p>
          <w:p w:rsidR="00F00720" w:rsidRPr="00C21B10" w:rsidRDefault="00F00720" w:rsidP="00F00720">
            <w:pPr>
              <w:pStyle w:val="ListParagraph"/>
              <w:numPr>
                <w:ilvl w:val="0"/>
                <w:numId w:val="37"/>
              </w:numPr>
              <w:spacing w:after="120"/>
              <w:rPr>
                <w:rFonts w:ascii="Consolas" w:hAnsi="Consolas" w:cs="Consolas"/>
              </w:rPr>
            </w:pPr>
            <w:r w:rsidRPr="00C21B10">
              <w:rPr>
                <w:rFonts w:cs="Consolas"/>
              </w:rPr>
              <w:t>Примерния</w:t>
            </w:r>
            <w:r>
              <w:rPr>
                <w:rFonts w:cs="Consolas"/>
              </w:rPr>
              <w:t xml:space="preserve">т </w:t>
            </w:r>
            <w:r w:rsidRPr="00C21B10">
              <w:rPr>
                <w:rFonts w:cs="Consolas"/>
              </w:rPr>
              <w:t>вход</w:t>
            </w:r>
            <w:r>
              <w:rPr>
                <w:rFonts w:cs="Consolas"/>
              </w:rPr>
              <w:t xml:space="preserve"> от условието на задачата.</w:t>
            </w:r>
          </w:p>
          <w:p w:rsidR="00140636" w:rsidRPr="00140636" w:rsidRDefault="00140636" w:rsidP="00140636">
            <w:pPr>
              <w:pStyle w:val="ListParagraph"/>
              <w:numPr>
                <w:ilvl w:val="0"/>
                <w:numId w:val="37"/>
              </w:numPr>
              <w:spacing w:after="120"/>
              <w:rPr>
                <w:rFonts w:ascii="Consolas" w:hAnsi="Consolas" w:cs="Consolas"/>
              </w:rPr>
            </w:pPr>
            <w:r>
              <w:rPr>
                <w:rFonts w:cs="Consolas"/>
              </w:rPr>
              <w:t>Число извън зададени интервал</w:t>
            </w:r>
          </w:p>
          <w:p w:rsidR="00140636" w:rsidRPr="00752F66" w:rsidRDefault="00140636" w:rsidP="00140636">
            <w:pPr>
              <w:pStyle w:val="ListParagraph"/>
              <w:spacing w:after="120"/>
              <w:ind w:left="720"/>
              <w:rPr>
                <w:bCs/>
              </w:rPr>
            </w:pPr>
            <w:r w:rsidRPr="00752F66">
              <w:rPr>
                <w:bCs/>
              </w:rPr>
              <w:t xml:space="preserve">  </w:t>
            </w:r>
            <w:r w:rsidRPr="00737401">
              <w:sym w:font="Wingdings" w:char="00E0"/>
            </w:r>
            <w:r w:rsidRPr="00752F66">
              <w:rPr>
                <w:bCs/>
              </w:rPr>
              <w:t xml:space="preserve">  </w:t>
            </w:r>
          </w:p>
          <w:p w:rsidR="00140636" w:rsidRPr="00140636" w:rsidRDefault="00140636" w:rsidP="00140636">
            <w:pPr>
              <w:pStyle w:val="ListParagraph"/>
              <w:numPr>
                <w:ilvl w:val="0"/>
                <w:numId w:val="41"/>
              </w:numPr>
              <w:spacing w:after="120"/>
              <w:rPr>
                <w:rFonts w:ascii="Consolas" w:hAnsi="Consolas" w:cs="Consolas"/>
                <w:bCs/>
              </w:rPr>
            </w:pPr>
            <w:r w:rsidRPr="00140636">
              <w:rPr>
                <w:rFonts w:ascii="Consolas" w:hAnsi="Consolas" w:cs="Consolas"/>
                <w:bCs/>
              </w:rPr>
              <w:t xml:space="preserve">  </w:t>
            </w:r>
            <w:r w:rsidRPr="00140636">
              <w:rPr>
                <w:rFonts w:ascii="Consolas" w:hAnsi="Consolas" w:cs="Consolas"/>
              </w:rPr>
              <w:sym w:font="Wingdings" w:char="00E0"/>
            </w:r>
            <w:r w:rsidRPr="00140636">
              <w:rPr>
                <w:rFonts w:ascii="Consolas" w:hAnsi="Consolas" w:cs="Consolas"/>
                <w:bCs/>
              </w:rPr>
              <w:t xml:space="preserve">    </w:t>
            </w:r>
            <w:r w:rsidRPr="00140636">
              <w:rPr>
                <w:rFonts w:ascii="Consolas" w:hAnsi="Consolas" w:cs="Consolas"/>
              </w:rPr>
              <w:sym w:font="Wingdings" w:char="00E0"/>
            </w:r>
            <w:r w:rsidRPr="00140636">
              <w:rPr>
                <w:rFonts w:ascii="Consolas" w:hAnsi="Consolas" w:cs="Consolas"/>
                <w:bCs/>
              </w:rPr>
              <w:t xml:space="preserve">  </w:t>
            </w:r>
          </w:p>
          <w:p w:rsidR="00140636" w:rsidRPr="00140636" w:rsidRDefault="00140636" w:rsidP="00140636">
            <w:pPr>
              <w:pStyle w:val="ListParagraph"/>
              <w:numPr>
                <w:ilvl w:val="0"/>
                <w:numId w:val="41"/>
              </w:numPr>
              <w:spacing w:after="120"/>
              <w:rPr>
                <w:rFonts w:ascii="Consolas" w:hAnsi="Consolas" w:cs="Consolas"/>
                <w:bCs/>
              </w:rPr>
            </w:pPr>
            <w:r w:rsidRPr="00140636">
              <w:rPr>
                <w:rFonts w:ascii="Consolas" w:hAnsi="Consolas" w:cs="Consolas"/>
              </w:rPr>
              <w:sym w:font="Wingdings" w:char="00E0"/>
            </w:r>
            <w:r w:rsidRPr="00140636">
              <w:rPr>
                <w:rFonts w:ascii="Consolas" w:hAnsi="Consolas" w:cs="Consolas"/>
                <w:bCs/>
              </w:rPr>
              <w:t xml:space="preserve">  </w:t>
            </w:r>
          </w:p>
          <w:p w:rsidR="00140636" w:rsidRPr="00140636" w:rsidRDefault="00140636" w:rsidP="00140636">
            <w:pPr>
              <w:pStyle w:val="ListParagraph"/>
              <w:numPr>
                <w:ilvl w:val="0"/>
                <w:numId w:val="41"/>
              </w:numPr>
              <w:spacing w:after="120"/>
              <w:rPr>
                <w:rFonts w:ascii="Consolas" w:hAnsi="Consolas" w:cs="Consolas"/>
                <w:bCs/>
              </w:rPr>
            </w:pPr>
            <w:r w:rsidRPr="00140636">
              <w:rPr>
                <w:rFonts w:ascii="Consolas" w:hAnsi="Consolas" w:cs="Consolas"/>
              </w:rPr>
              <w:sym w:font="Wingdings" w:char="00E0"/>
            </w:r>
            <w:r w:rsidRPr="00140636">
              <w:rPr>
                <w:rFonts w:ascii="Consolas" w:hAnsi="Consolas" w:cs="Consolas"/>
                <w:bCs/>
              </w:rPr>
              <w:t xml:space="preserve">  </w:t>
            </w:r>
          </w:p>
          <w:p w:rsidR="00140636" w:rsidRPr="00140636" w:rsidRDefault="00140636" w:rsidP="00140636">
            <w:pPr>
              <w:pStyle w:val="ListParagraph"/>
              <w:numPr>
                <w:ilvl w:val="0"/>
                <w:numId w:val="41"/>
              </w:numPr>
              <w:spacing w:after="120"/>
              <w:rPr>
                <w:rFonts w:ascii="Consolas" w:hAnsi="Consolas" w:cs="Consolas"/>
              </w:rPr>
            </w:pPr>
            <w:r w:rsidRPr="00140636">
              <w:rPr>
                <w:rFonts w:ascii="Consolas" w:hAnsi="Consolas" w:cs="Consolas"/>
              </w:rPr>
              <w:sym w:font="Wingdings" w:char="00E0"/>
            </w:r>
            <w:r w:rsidRPr="00140636">
              <w:rPr>
                <w:rFonts w:ascii="Consolas" w:hAnsi="Consolas" w:cs="Consolas"/>
                <w:bCs/>
              </w:rPr>
              <w:t xml:space="preserve">  </w:t>
            </w:r>
          </w:p>
        </w:tc>
      </w:tr>
      <w:tr w:rsidR="00F00720" w:rsidTr="00F00720">
        <w:tc>
          <w:tcPr>
            <w:tcW w:w="5387" w:type="dxa"/>
            <w:vAlign w:val="center"/>
          </w:tcPr>
          <w:p w:rsidR="00F00720" w:rsidRPr="004E6C36" w:rsidRDefault="00F00720" w:rsidP="00F00720">
            <w:pPr>
              <w:spacing w:after="120"/>
              <w:jc w:val="left"/>
              <w:rPr>
                <w:b/>
              </w:rPr>
            </w:pPr>
            <w:r>
              <w:rPr>
                <w:b/>
              </w:rPr>
              <w:t>Вход</w:t>
            </w:r>
          </w:p>
        </w:tc>
        <w:tc>
          <w:tcPr>
            <w:tcW w:w="5386" w:type="dxa"/>
            <w:vAlign w:val="center"/>
          </w:tcPr>
          <w:p w:rsidR="00F00720" w:rsidRPr="004E6C36" w:rsidRDefault="00F00720" w:rsidP="00F00720">
            <w:pPr>
              <w:spacing w:after="120"/>
              <w:jc w:val="left"/>
              <w:rPr>
                <w:b/>
              </w:rPr>
            </w:pPr>
            <w:r>
              <w:rPr>
                <w:b/>
              </w:rPr>
              <w:t>Изход</w:t>
            </w:r>
          </w:p>
        </w:tc>
      </w:tr>
      <w:tr w:rsidR="00F00720" w:rsidRPr="00F73CEF" w:rsidTr="00F00720">
        <w:tc>
          <w:tcPr>
            <w:tcW w:w="5387" w:type="dxa"/>
          </w:tcPr>
          <w:p w:rsidR="00F00720" w:rsidRPr="001D7388" w:rsidRDefault="00140636" w:rsidP="00F00720">
            <w:pPr>
              <w:spacing w:after="120"/>
              <w:jc w:val="left"/>
              <w:rPr>
                <w:rFonts w:ascii="Consolas" w:hAnsi="Consolas" w:cs="Consolas"/>
                <w:noProof/>
                <w:lang w:val="en-US"/>
              </w:rPr>
            </w:pPr>
            <w:r>
              <w:rPr>
                <w:rFonts w:ascii="Consolas" w:hAnsi="Consolas" w:cs="Consolas"/>
                <w:noProof/>
              </w:rPr>
              <w:t>0</w:t>
            </w:r>
          </w:p>
        </w:tc>
        <w:tc>
          <w:tcPr>
            <w:tcW w:w="5386" w:type="dxa"/>
          </w:tcPr>
          <w:p w:rsidR="00F00720" w:rsidRPr="001D7388" w:rsidRDefault="00140636" w:rsidP="00F00720">
            <w:pPr>
              <w:spacing w:after="120"/>
              <w:jc w:val="left"/>
              <w:rPr>
                <w:rFonts w:ascii="Consolas" w:hAnsi="Consolas" w:cs="Consolas"/>
                <w:noProof/>
                <w:lang w:val="en-US"/>
              </w:rPr>
            </w:pPr>
            <w:r>
              <w:rPr>
                <w:rFonts w:ascii="Consolas" w:hAnsi="Consolas" w:cs="Consolas"/>
                <w:noProof/>
              </w:rPr>
              <w:t>Нула</w:t>
            </w:r>
          </w:p>
        </w:tc>
      </w:tr>
      <w:tr w:rsidR="00F00720" w:rsidTr="00F00720">
        <w:tc>
          <w:tcPr>
            <w:tcW w:w="5387" w:type="dxa"/>
            <w:vAlign w:val="center"/>
          </w:tcPr>
          <w:p w:rsidR="00F00720" w:rsidRPr="004E6C36" w:rsidRDefault="00F00720" w:rsidP="00F00720">
            <w:pPr>
              <w:spacing w:after="120"/>
              <w:jc w:val="left"/>
              <w:rPr>
                <w:b/>
              </w:rPr>
            </w:pPr>
            <w:r>
              <w:rPr>
                <w:b/>
              </w:rPr>
              <w:t>Вход</w:t>
            </w:r>
          </w:p>
        </w:tc>
        <w:tc>
          <w:tcPr>
            <w:tcW w:w="5386" w:type="dxa"/>
            <w:vAlign w:val="center"/>
          </w:tcPr>
          <w:p w:rsidR="00F00720" w:rsidRPr="004E6C36" w:rsidRDefault="00F00720" w:rsidP="00F00720">
            <w:pPr>
              <w:spacing w:after="120"/>
              <w:jc w:val="left"/>
              <w:rPr>
                <w:b/>
              </w:rPr>
            </w:pPr>
            <w:r>
              <w:rPr>
                <w:b/>
              </w:rPr>
              <w:t>Изход</w:t>
            </w:r>
          </w:p>
        </w:tc>
      </w:tr>
      <w:tr w:rsidR="00F00720" w:rsidRPr="00F73CEF" w:rsidTr="00F00720">
        <w:tc>
          <w:tcPr>
            <w:tcW w:w="5387" w:type="dxa"/>
          </w:tcPr>
          <w:p w:rsidR="00F00720" w:rsidRPr="00140636" w:rsidRDefault="00140636" w:rsidP="00F00720">
            <w:pPr>
              <w:spacing w:after="120"/>
              <w:jc w:val="left"/>
              <w:rPr>
                <w:rFonts w:ascii="Consolas" w:hAnsi="Consolas" w:cs="Consolas"/>
                <w:noProof/>
              </w:rPr>
            </w:pPr>
            <w:r w:rsidRPr="00140636">
              <w:rPr>
                <w:rFonts w:ascii="Consolas" w:hAnsi="Consolas" w:cs="Consolas"/>
                <w:bCs/>
                <w:lang w:val="en-US"/>
              </w:rPr>
              <w:t>12</w:t>
            </w:r>
          </w:p>
        </w:tc>
        <w:tc>
          <w:tcPr>
            <w:tcW w:w="5386" w:type="dxa"/>
          </w:tcPr>
          <w:p w:rsidR="00F00720" w:rsidRPr="00140636" w:rsidRDefault="00140636" w:rsidP="00F00720">
            <w:pPr>
              <w:autoSpaceDE w:val="0"/>
              <w:autoSpaceDN w:val="0"/>
              <w:adjustRightInd w:val="0"/>
              <w:spacing w:before="0"/>
              <w:jc w:val="left"/>
              <w:rPr>
                <w:rFonts w:ascii="Consolas" w:hAnsi="Consolas" w:cs="Consolas"/>
                <w:szCs w:val="20"/>
                <w:lang w:eastAsia="en-US"/>
              </w:rPr>
            </w:pPr>
            <w:r w:rsidRPr="00140636">
              <w:rPr>
                <w:rFonts w:ascii="Consolas" w:hAnsi="Consolas" w:cs="Consolas"/>
                <w:bCs/>
              </w:rPr>
              <w:t>Дванайсет</w:t>
            </w:r>
          </w:p>
        </w:tc>
      </w:tr>
      <w:tr w:rsidR="00140636" w:rsidRPr="00F73CEF" w:rsidTr="005A4DE0">
        <w:tc>
          <w:tcPr>
            <w:tcW w:w="5387" w:type="dxa"/>
            <w:vAlign w:val="center"/>
          </w:tcPr>
          <w:p w:rsidR="00140636" w:rsidRPr="004E6C36" w:rsidRDefault="00140636" w:rsidP="005A4DE0">
            <w:pPr>
              <w:spacing w:after="120"/>
              <w:jc w:val="left"/>
              <w:rPr>
                <w:b/>
              </w:rPr>
            </w:pPr>
            <w:r>
              <w:rPr>
                <w:b/>
              </w:rPr>
              <w:t>Вход</w:t>
            </w:r>
          </w:p>
        </w:tc>
        <w:tc>
          <w:tcPr>
            <w:tcW w:w="5386" w:type="dxa"/>
            <w:vAlign w:val="center"/>
          </w:tcPr>
          <w:p w:rsidR="00140636" w:rsidRPr="004E6C36" w:rsidRDefault="00140636" w:rsidP="005A4DE0">
            <w:pPr>
              <w:spacing w:after="120"/>
              <w:jc w:val="left"/>
              <w:rPr>
                <w:b/>
              </w:rPr>
            </w:pPr>
            <w:r>
              <w:rPr>
                <w:b/>
              </w:rPr>
              <w:t>Изход</w:t>
            </w:r>
          </w:p>
        </w:tc>
      </w:tr>
      <w:tr w:rsidR="00140636" w:rsidRPr="00F73CEF" w:rsidTr="00F00720">
        <w:tc>
          <w:tcPr>
            <w:tcW w:w="5387" w:type="dxa"/>
          </w:tcPr>
          <w:p w:rsidR="00140636" w:rsidRPr="001D7388" w:rsidRDefault="00140636" w:rsidP="005A4DE0">
            <w:pPr>
              <w:spacing w:after="120"/>
              <w:jc w:val="left"/>
              <w:rPr>
                <w:rFonts w:ascii="Consolas" w:hAnsi="Consolas" w:cs="Consolas"/>
                <w:noProof/>
                <w:lang w:val="en-US"/>
              </w:rPr>
            </w:pPr>
            <w:r w:rsidRPr="00140636">
              <w:rPr>
                <w:rFonts w:ascii="Consolas" w:hAnsi="Consolas" w:cs="Consolas"/>
                <w:bCs/>
              </w:rPr>
              <w:t>98</w:t>
            </w:r>
          </w:p>
        </w:tc>
        <w:tc>
          <w:tcPr>
            <w:tcW w:w="5386" w:type="dxa"/>
          </w:tcPr>
          <w:p w:rsidR="00140636" w:rsidRPr="00140636" w:rsidRDefault="00140636" w:rsidP="00140636">
            <w:pPr>
              <w:spacing w:after="120"/>
              <w:rPr>
                <w:rFonts w:ascii="Consolas" w:hAnsi="Consolas" w:cs="Consolas"/>
                <w:bCs/>
                <w:lang w:val="en-US"/>
              </w:rPr>
            </w:pPr>
            <w:r w:rsidRPr="00140636">
              <w:rPr>
                <w:rFonts w:ascii="Consolas" w:hAnsi="Consolas" w:cs="Consolas"/>
                <w:bCs/>
              </w:rPr>
              <w:t>Деветдесет и осем</w:t>
            </w:r>
          </w:p>
        </w:tc>
      </w:tr>
      <w:tr w:rsidR="00140636" w:rsidRPr="00F73CEF" w:rsidTr="005A4DE0">
        <w:tc>
          <w:tcPr>
            <w:tcW w:w="5387" w:type="dxa"/>
            <w:vAlign w:val="center"/>
          </w:tcPr>
          <w:p w:rsidR="00140636" w:rsidRPr="004E6C36" w:rsidRDefault="00140636" w:rsidP="005A4DE0">
            <w:pPr>
              <w:spacing w:after="120"/>
              <w:jc w:val="left"/>
              <w:rPr>
                <w:b/>
              </w:rPr>
            </w:pPr>
            <w:r>
              <w:rPr>
                <w:b/>
              </w:rPr>
              <w:t>Вход</w:t>
            </w:r>
          </w:p>
        </w:tc>
        <w:tc>
          <w:tcPr>
            <w:tcW w:w="5386" w:type="dxa"/>
            <w:vAlign w:val="center"/>
          </w:tcPr>
          <w:p w:rsidR="00140636" w:rsidRPr="004E6C36" w:rsidRDefault="00140636" w:rsidP="005A4DE0">
            <w:pPr>
              <w:spacing w:after="120"/>
              <w:jc w:val="left"/>
              <w:rPr>
                <w:b/>
              </w:rPr>
            </w:pPr>
            <w:r>
              <w:rPr>
                <w:b/>
              </w:rPr>
              <w:t>Изход</w:t>
            </w:r>
          </w:p>
        </w:tc>
      </w:tr>
      <w:tr w:rsidR="00140636" w:rsidRPr="00F73CEF" w:rsidTr="00F00720">
        <w:tc>
          <w:tcPr>
            <w:tcW w:w="5387" w:type="dxa"/>
          </w:tcPr>
          <w:p w:rsidR="00140636" w:rsidRPr="001D7388" w:rsidRDefault="00140636" w:rsidP="005A4DE0">
            <w:pPr>
              <w:spacing w:after="120"/>
              <w:jc w:val="left"/>
              <w:rPr>
                <w:rFonts w:ascii="Consolas" w:hAnsi="Consolas" w:cs="Consolas"/>
                <w:noProof/>
                <w:lang w:val="en-US"/>
              </w:rPr>
            </w:pPr>
            <w:r w:rsidRPr="00140636">
              <w:rPr>
                <w:rFonts w:ascii="Consolas" w:hAnsi="Consolas" w:cs="Consolas"/>
                <w:bCs/>
              </w:rPr>
              <w:lastRenderedPageBreak/>
              <w:t>273</w:t>
            </w:r>
          </w:p>
        </w:tc>
        <w:tc>
          <w:tcPr>
            <w:tcW w:w="5386" w:type="dxa"/>
          </w:tcPr>
          <w:p w:rsidR="00140636" w:rsidRPr="001D7388" w:rsidRDefault="00140636" w:rsidP="005A4DE0">
            <w:pPr>
              <w:spacing w:after="120"/>
              <w:jc w:val="left"/>
              <w:rPr>
                <w:rFonts w:ascii="Consolas" w:hAnsi="Consolas" w:cs="Consolas"/>
                <w:noProof/>
                <w:lang w:val="en-US"/>
              </w:rPr>
            </w:pPr>
            <w:r w:rsidRPr="00140636">
              <w:rPr>
                <w:rFonts w:ascii="Consolas" w:hAnsi="Consolas" w:cs="Consolas"/>
                <w:bCs/>
              </w:rPr>
              <w:t>Двеста седемсет и три</w:t>
            </w:r>
          </w:p>
        </w:tc>
      </w:tr>
      <w:tr w:rsidR="00140636" w:rsidRPr="00F73CEF" w:rsidTr="005A4DE0">
        <w:tc>
          <w:tcPr>
            <w:tcW w:w="5387" w:type="dxa"/>
            <w:vAlign w:val="center"/>
          </w:tcPr>
          <w:p w:rsidR="00140636" w:rsidRPr="004E6C36" w:rsidRDefault="00140636" w:rsidP="005A4DE0">
            <w:pPr>
              <w:spacing w:after="120"/>
              <w:jc w:val="left"/>
              <w:rPr>
                <w:b/>
              </w:rPr>
            </w:pPr>
            <w:r>
              <w:rPr>
                <w:b/>
              </w:rPr>
              <w:t>Вход</w:t>
            </w:r>
          </w:p>
        </w:tc>
        <w:tc>
          <w:tcPr>
            <w:tcW w:w="5386" w:type="dxa"/>
            <w:vAlign w:val="center"/>
          </w:tcPr>
          <w:p w:rsidR="00140636" w:rsidRPr="004E6C36" w:rsidRDefault="00140636" w:rsidP="005A4DE0">
            <w:pPr>
              <w:spacing w:after="120"/>
              <w:jc w:val="left"/>
              <w:rPr>
                <w:b/>
              </w:rPr>
            </w:pPr>
            <w:r>
              <w:rPr>
                <w:b/>
              </w:rPr>
              <w:t>Изход</w:t>
            </w:r>
          </w:p>
        </w:tc>
      </w:tr>
      <w:tr w:rsidR="00140636" w:rsidRPr="00F73CEF" w:rsidTr="00F00720">
        <w:tc>
          <w:tcPr>
            <w:tcW w:w="5387" w:type="dxa"/>
          </w:tcPr>
          <w:p w:rsidR="00140636" w:rsidRDefault="00140636" w:rsidP="005A4DE0">
            <w:pPr>
              <w:spacing w:after="120"/>
              <w:jc w:val="left"/>
              <w:rPr>
                <w:rFonts w:ascii="Consolas" w:hAnsi="Consolas" w:cs="Consolas"/>
                <w:bCs/>
                <w:lang w:val="en-US"/>
              </w:rPr>
            </w:pPr>
            <w:r w:rsidRPr="00140636">
              <w:rPr>
                <w:rFonts w:ascii="Consolas" w:hAnsi="Consolas" w:cs="Consolas"/>
                <w:bCs/>
              </w:rPr>
              <w:t xml:space="preserve">400  </w:t>
            </w:r>
          </w:p>
          <w:p w:rsidR="00140636" w:rsidRPr="00140636" w:rsidRDefault="00140636" w:rsidP="005A4DE0">
            <w:pPr>
              <w:spacing w:after="120"/>
              <w:jc w:val="left"/>
              <w:rPr>
                <w:rFonts w:ascii="Consolas" w:hAnsi="Consolas" w:cs="Consolas"/>
                <w:noProof/>
                <w:lang w:val="en-US"/>
              </w:rPr>
            </w:pPr>
          </w:p>
        </w:tc>
        <w:tc>
          <w:tcPr>
            <w:tcW w:w="5386" w:type="dxa"/>
          </w:tcPr>
          <w:p w:rsidR="00140636" w:rsidRPr="001D7388" w:rsidRDefault="00140636" w:rsidP="005A4DE0">
            <w:pPr>
              <w:spacing w:after="120"/>
              <w:jc w:val="left"/>
              <w:rPr>
                <w:rFonts w:ascii="Consolas" w:hAnsi="Consolas" w:cs="Consolas"/>
                <w:noProof/>
                <w:lang w:val="en-US"/>
              </w:rPr>
            </w:pPr>
            <w:r w:rsidRPr="00140636">
              <w:rPr>
                <w:rFonts w:ascii="Consolas" w:hAnsi="Consolas" w:cs="Consolas"/>
                <w:bCs/>
              </w:rPr>
              <w:t>Четиристотин</w:t>
            </w:r>
          </w:p>
        </w:tc>
      </w:tr>
      <w:tr w:rsidR="00140636" w:rsidRPr="00F73CEF" w:rsidTr="005A4DE0">
        <w:tc>
          <w:tcPr>
            <w:tcW w:w="5387" w:type="dxa"/>
            <w:vAlign w:val="center"/>
          </w:tcPr>
          <w:p w:rsidR="00140636" w:rsidRPr="004E6C36" w:rsidRDefault="00140636" w:rsidP="005A4DE0">
            <w:pPr>
              <w:spacing w:after="120"/>
              <w:jc w:val="left"/>
              <w:rPr>
                <w:b/>
              </w:rPr>
            </w:pPr>
            <w:r>
              <w:rPr>
                <w:b/>
              </w:rPr>
              <w:t>Вход</w:t>
            </w:r>
          </w:p>
        </w:tc>
        <w:tc>
          <w:tcPr>
            <w:tcW w:w="5386" w:type="dxa"/>
            <w:vAlign w:val="center"/>
          </w:tcPr>
          <w:p w:rsidR="00140636" w:rsidRPr="004E6C36" w:rsidRDefault="00140636" w:rsidP="005A4DE0">
            <w:pPr>
              <w:spacing w:after="120"/>
              <w:jc w:val="left"/>
              <w:rPr>
                <w:b/>
              </w:rPr>
            </w:pPr>
            <w:r>
              <w:rPr>
                <w:b/>
              </w:rPr>
              <w:t>Изход</w:t>
            </w:r>
          </w:p>
        </w:tc>
      </w:tr>
      <w:tr w:rsidR="00140636" w:rsidRPr="00F73CEF" w:rsidTr="00F00720">
        <w:tc>
          <w:tcPr>
            <w:tcW w:w="5387" w:type="dxa"/>
          </w:tcPr>
          <w:p w:rsidR="00140636" w:rsidRPr="001D7388" w:rsidRDefault="00140636" w:rsidP="005A4DE0">
            <w:pPr>
              <w:spacing w:after="120"/>
              <w:jc w:val="left"/>
              <w:rPr>
                <w:rFonts w:ascii="Consolas" w:hAnsi="Consolas" w:cs="Consolas"/>
                <w:noProof/>
                <w:lang w:val="en-US"/>
              </w:rPr>
            </w:pPr>
            <w:r w:rsidRPr="00140636">
              <w:rPr>
                <w:rFonts w:ascii="Consolas" w:hAnsi="Consolas" w:cs="Consolas"/>
                <w:bCs/>
              </w:rPr>
              <w:t xml:space="preserve">501  </w:t>
            </w:r>
          </w:p>
        </w:tc>
        <w:tc>
          <w:tcPr>
            <w:tcW w:w="5386" w:type="dxa"/>
          </w:tcPr>
          <w:p w:rsidR="00140636" w:rsidRPr="001D7388" w:rsidRDefault="00140636" w:rsidP="005A4DE0">
            <w:pPr>
              <w:spacing w:after="120"/>
              <w:jc w:val="left"/>
              <w:rPr>
                <w:rFonts w:ascii="Consolas" w:hAnsi="Consolas" w:cs="Consolas"/>
                <w:noProof/>
                <w:lang w:val="en-US"/>
              </w:rPr>
            </w:pPr>
            <w:r w:rsidRPr="00140636">
              <w:rPr>
                <w:rFonts w:ascii="Consolas" w:hAnsi="Consolas" w:cs="Consolas"/>
                <w:bCs/>
              </w:rPr>
              <w:t>Петстотин и едно</w:t>
            </w:r>
          </w:p>
        </w:tc>
      </w:tr>
      <w:tr w:rsidR="00140636" w:rsidRPr="00F73CEF" w:rsidTr="005A4DE0">
        <w:tc>
          <w:tcPr>
            <w:tcW w:w="5387" w:type="dxa"/>
            <w:vAlign w:val="center"/>
          </w:tcPr>
          <w:p w:rsidR="00140636" w:rsidRPr="004E6C36" w:rsidRDefault="00140636" w:rsidP="005A4DE0">
            <w:pPr>
              <w:spacing w:after="120"/>
              <w:jc w:val="left"/>
              <w:rPr>
                <w:b/>
              </w:rPr>
            </w:pPr>
            <w:r>
              <w:rPr>
                <w:b/>
              </w:rPr>
              <w:t>Вход</w:t>
            </w:r>
          </w:p>
        </w:tc>
        <w:tc>
          <w:tcPr>
            <w:tcW w:w="5386" w:type="dxa"/>
            <w:vAlign w:val="center"/>
          </w:tcPr>
          <w:p w:rsidR="00140636" w:rsidRPr="004E6C36" w:rsidRDefault="00140636" w:rsidP="005A4DE0">
            <w:pPr>
              <w:spacing w:after="120"/>
              <w:jc w:val="left"/>
              <w:rPr>
                <w:b/>
              </w:rPr>
            </w:pPr>
            <w:r>
              <w:rPr>
                <w:b/>
              </w:rPr>
              <w:t>Изход</w:t>
            </w:r>
          </w:p>
        </w:tc>
      </w:tr>
      <w:tr w:rsidR="00140636" w:rsidRPr="00F73CEF" w:rsidTr="00F00720">
        <w:tc>
          <w:tcPr>
            <w:tcW w:w="5387" w:type="dxa"/>
          </w:tcPr>
          <w:p w:rsidR="00140636" w:rsidRPr="001D7388" w:rsidRDefault="00140636" w:rsidP="005A4DE0">
            <w:pPr>
              <w:spacing w:after="120"/>
              <w:jc w:val="left"/>
              <w:rPr>
                <w:rFonts w:ascii="Consolas" w:hAnsi="Consolas" w:cs="Consolas"/>
                <w:noProof/>
                <w:lang w:val="en-US"/>
              </w:rPr>
            </w:pPr>
            <w:r w:rsidRPr="00140636">
              <w:rPr>
                <w:rFonts w:ascii="Consolas" w:hAnsi="Consolas" w:cs="Consolas"/>
                <w:bCs/>
              </w:rPr>
              <w:t xml:space="preserve">711  </w:t>
            </w:r>
          </w:p>
        </w:tc>
        <w:tc>
          <w:tcPr>
            <w:tcW w:w="5386" w:type="dxa"/>
          </w:tcPr>
          <w:p w:rsidR="00140636" w:rsidRPr="00140636" w:rsidRDefault="00140636" w:rsidP="00140636">
            <w:pPr>
              <w:spacing w:after="120"/>
              <w:rPr>
                <w:rFonts w:ascii="Consolas" w:hAnsi="Consolas" w:cs="Consolas"/>
                <w:bCs/>
                <w:lang w:val="en-US"/>
              </w:rPr>
            </w:pPr>
            <w:r w:rsidRPr="00140636">
              <w:rPr>
                <w:rFonts w:ascii="Consolas" w:hAnsi="Consolas" w:cs="Consolas"/>
                <w:bCs/>
              </w:rPr>
              <w:t>Седемстотин и единайсет</w:t>
            </w:r>
          </w:p>
        </w:tc>
      </w:tr>
      <w:tr w:rsidR="00140636" w:rsidRPr="00F73CEF" w:rsidTr="005A4DE0">
        <w:tc>
          <w:tcPr>
            <w:tcW w:w="5387" w:type="dxa"/>
            <w:vAlign w:val="center"/>
          </w:tcPr>
          <w:p w:rsidR="00140636" w:rsidRPr="004E6C36" w:rsidRDefault="00140636" w:rsidP="005A4DE0">
            <w:pPr>
              <w:spacing w:after="120"/>
              <w:jc w:val="left"/>
              <w:rPr>
                <w:b/>
              </w:rPr>
            </w:pPr>
            <w:r>
              <w:rPr>
                <w:b/>
              </w:rPr>
              <w:t>Вход</w:t>
            </w:r>
          </w:p>
        </w:tc>
        <w:tc>
          <w:tcPr>
            <w:tcW w:w="5386" w:type="dxa"/>
            <w:vAlign w:val="center"/>
          </w:tcPr>
          <w:p w:rsidR="00140636" w:rsidRPr="004E6C36" w:rsidRDefault="00140636" w:rsidP="005A4DE0">
            <w:pPr>
              <w:spacing w:after="120"/>
              <w:jc w:val="left"/>
              <w:rPr>
                <w:b/>
              </w:rPr>
            </w:pPr>
            <w:r>
              <w:rPr>
                <w:b/>
              </w:rPr>
              <w:t>Изход</w:t>
            </w:r>
          </w:p>
        </w:tc>
      </w:tr>
      <w:tr w:rsidR="00140636" w:rsidRPr="00F73CEF" w:rsidTr="00F00720">
        <w:tc>
          <w:tcPr>
            <w:tcW w:w="5387" w:type="dxa"/>
          </w:tcPr>
          <w:p w:rsidR="00140636" w:rsidRPr="00140636" w:rsidRDefault="00140636" w:rsidP="005A4DE0">
            <w:pPr>
              <w:spacing w:after="120"/>
              <w:jc w:val="left"/>
              <w:rPr>
                <w:rFonts w:ascii="Consolas" w:hAnsi="Consolas" w:cs="Consolas"/>
                <w:noProof/>
                <w:lang w:val="en-US"/>
              </w:rPr>
            </w:pPr>
            <w:r>
              <w:rPr>
                <w:rFonts w:ascii="Consolas" w:hAnsi="Consolas" w:cs="Consolas"/>
                <w:noProof/>
                <w:lang w:val="en-US"/>
              </w:rPr>
              <w:t>-5</w:t>
            </w:r>
          </w:p>
        </w:tc>
        <w:tc>
          <w:tcPr>
            <w:tcW w:w="5386" w:type="dxa"/>
          </w:tcPr>
          <w:p w:rsidR="00140636" w:rsidRPr="00140636" w:rsidRDefault="00140636" w:rsidP="005A4DE0">
            <w:pPr>
              <w:spacing w:after="120"/>
              <w:jc w:val="left"/>
              <w:rPr>
                <w:rFonts w:ascii="Consolas" w:hAnsi="Consolas" w:cs="Consolas"/>
                <w:noProof/>
                <w:szCs w:val="20"/>
                <w:lang w:val="en-US"/>
              </w:rPr>
            </w:pPr>
            <w:r w:rsidRPr="00140636">
              <w:rPr>
                <w:rFonts w:ascii="Consolas" w:hAnsi="Consolas" w:cs="Consolas"/>
                <w:szCs w:val="20"/>
                <w:lang w:eastAsia="en-US"/>
              </w:rPr>
              <w:t>Out of range!</w:t>
            </w:r>
          </w:p>
        </w:tc>
      </w:tr>
    </w:tbl>
    <w:p w:rsidR="00F00720" w:rsidRPr="00662D7F" w:rsidRDefault="00F00720" w:rsidP="00E834C2">
      <w:pPr>
        <w:spacing w:after="120"/>
        <w:rPr>
          <w:noProof/>
        </w:rPr>
      </w:pPr>
    </w:p>
    <w:sectPr w:rsidR="00F00720" w:rsidRPr="00662D7F" w:rsidSect="00E834C2">
      <w:headerReference w:type="default" r:id="rId9"/>
      <w:headerReference w:type="first" r:id="rId10"/>
      <w:footerReference w:type="first" r:id="rId11"/>
      <w:pgSz w:w="11907" w:h="16839" w:code="9"/>
      <w:pgMar w:top="567" w:right="567" w:bottom="567" w:left="567" w:header="482" w:footer="48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957" w:rsidRDefault="00510957">
      <w:r>
        <w:separator/>
      </w:r>
    </w:p>
    <w:p w:rsidR="00510957" w:rsidRDefault="00510957"/>
  </w:endnote>
  <w:endnote w:type="continuationSeparator" w:id="0">
    <w:p w:rsidR="00510957" w:rsidRDefault="00510957">
      <w:r>
        <w:continuationSeparator/>
      </w:r>
    </w:p>
    <w:p w:rsidR="00510957" w:rsidRDefault="0051095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DE0" w:rsidRPr="00DD43B1" w:rsidRDefault="005A4DE0" w:rsidP="00DD43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957" w:rsidRDefault="00510957">
      <w:r>
        <w:separator/>
      </w:r>
    </w:p>
    <w:p w:rsidR="00510957" w:rsidRDefault="00510957"/>
  </w:footnote>
  <w:footnote w:type="continuationSeparator" w:id="0">
    <w:p w:rsidR="00510957" w:rsidRDefault="00510957">
      <w:r>
        <w:continuationSeparator/>
      </w:r>
    </w:p>
    <w:p w:rsidR="00510957" w:rsidRDefault="0051095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DE0" w:rsidRPr="000E3523" w:rsidRDefault="005A4DE0" w:rsidP="000E35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DE0" w:rsidRPr="000E3523" w:rsidRDefault="005A4DE0" w:rsidP="000E35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0AF16199"/>
    <w:multiLevelType w:val="hybridMultilevel"/>
    <w:tmpl w:val="FED03C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4">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5">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8">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9">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20">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1">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3">
    <w:nsid w:val="4CC43E47"/>
    <w:multiLevelType w:val="hybridMultilevel"/>
    <w:tmpl w:val="064859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5">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6">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7">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8">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0">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1">
    <w:nsid w:val="55B37433"/>
    <w:multiLevelType w:val="hybridMultilevel"/>
    <w:tmpl w:val="35F8BC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3">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4">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5">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6">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7">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8">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2">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3">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4">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5">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7">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8">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9"/>
  </w:num>
  <w:num w:numId="2">
    <w:abstractNumId w:val="32"/>
  </w:num>
  <w:num w:numId="3">
    <w:abstractNumId w:val="16"/>
  </w:num>
  <w:num w:numId="4">
    <w:abstractNumId w:val="47"/>
  </w:num>
  <w:num w:numId="5">
    <w:abstractNumId w:val="46"/>
  </w:num>
  <w:num w:numId="6">
    <w:abstractNumId w:val="42"/>
  </w:num>
  <w:num w:numId="7">
    <w:abstractNumId w:val="33"/>
  </w:num>
  <w:num w:numId="8">
    <w:abstractNumId w:val="26"/>
  </w:num>
  <w:num w:numId="9">
    <w:abstractNumId w:val="29"/>
  </w:num>
  <w:num w:numId="10">
    <w:abstractNumId w:val="22"/>
  </w:num>
  <w:num w:numId="11">
    <w:abstractNumId w:val="44"/>
  </w:num>
  <w:num w:numId="12">
    <w:abstractNumId w:val="30"/>
  </w:num>
  <w:num w:numId="13">
    <w:abstractNumId w:val="40"/>
  </w:num>
  <w:num w:numId="14">
    <w:abstractNumId w:val="37"/>
  </w:num>
  <w:num w:numId="15">
    <w:abstractNumId w:val="20"/>
  </w:num>
  <w:num w:numId="16">
    <w:abstractNumId w:val="35"/>
  </w:num>
  <w:num w:numId="17">
    <w:abstractNumId w:val="18"/>
  </w:num>
  <w:num w:numId="18">
    <w:abstractNumId w:val="12"/>
  </w:num>
  <w:num w:numId="19">
    <w:abstractNumId w:val="24"/>
  </w:num>
  <w:num w:numId="20">
    <w:abstractNumId w:val="39"/>
  </w:num>
  <w:num w:numId="21">
    <w:abstractNumId w:val="7"/>
  </w:num>
  <w:num w:numId="22">
    <w:abstractNumId w:val="3"/>
  </w:num>
  <w:num w:numId="23">
    <w:abstractNumId w:val="13"/>
  </w:num>
  <w:num w:numId="24">
    <w:abstractNumId w:val="9"/>
  </w:num>
  <w:num w:numId="25">
    <w:abstractNumId w:val="21"/>
  </w:num>
  <w:num w:numId="26">
    <w:abstractNumId w:val="43"/>
  </w:num>
  <w:num w:numId="27">
    <w:abstractNumId w:val="8"/>
  </w:num>
  <w:num w:numId="28">
    <w:abstractNumId w:val="17"/>
  </w:num>
  <w:num w:numId="29">
    <w:abstractNumId w:val="14"/>
  </w:num>
  <w:num w:numId="30">
    <w:abstractNumId w:val="25"/>
  </w:num>
  <w:num w:numId="31">
    <w:abstractNumId w:val="34"/>
  </w:num>
  <w:num w:numId="32">
    <w:abstractNumId w:val="10"/>
  </w:num>
  <w:num w:numId="33">
    <w:abstractNumId w:val="41"/>
  </w:num>
  <w:num w:numId="34">
    <w:abstractNumId w:val="0"/>
  </w:num>
  <w:num w:numId="35">
    <w:abstractNumId w:val="48"/>
  </w:num>
  <w:num w:numId="36">
    <w:abstractNumId w:val="45"/>
  </w:num>
  <w:num w:numId="37">
    <w:abstractNumId w:val="28"/>
  </w:num>
  <w:num w:numId="38">
    <w:abstractNumId w:val="15"/>
  </w:num>
  <w:num w:numId="39">
    <w:abstractNumId w:val="23"/>
  </w:num>
  <w:num w:numId="40">
    <w:abstractNumId w:val="31"/>
  </w:num>
  <w:num w:numId="41">
    <w:abstractNumId w:val="1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1"/>
  <w:defaultTabStop w:val="284"/>
  <w:hyphenationZone w:val="425"/>
  <w:characterSpacingControl w:val="doNotCompress"/>
  <w:hdrShapeDefaults>
    <o:shapedefaults v:ext="edit" spidmax="32770">
      <o:colormru v:ext="edit" colors="gray,black"/>
    </o:shapedefaults>
  </w:hdrShapeDefaults>
  <w:footnotePr>
    <w:footnote w:id="-1"/>
    <w:footnote w:id="0"/>
  </w:footnotePr>
  <w:endnotePr>
    <w:endnote w:id="-1"/>
    <w:endnote w:id="0"/>
  </w:endnotePr>
  <w:compat>
    <w:useFELayout/>
  </w:compat>
  <w:rsids>
    <w:rsidRoot w:val="00F142D5"/>
    <w:rsid w:val="00000563"/>
    <w:rsid w:val="0000235B"/>
    <w:rsid w:val="00002B40"/>
    <w:rsid w:val="000030FE"/>
    <w:rsid w:val="000060AA"/>
    <w:rsid w:val="0000648E"/>
    <w:rsid w:val="00006D79"/>
    <w:rsid w:val="000078AE"/>
    <w:rsid w:val="00010478"/>
    <w:rsid w:val="00010DC4"/>
    <w:rsid w:val="00011722"/>
    <w:rsid w:val="00015A1B"/>
    <w:rsid w:val="000173D3"/>
    <w:rsid w:val="00017B4D"/>
    <w:rsid w:val="0002031C"/>
    <w:rsid w:val="0002267A"/>
    <w:rsid w:val="00024025"/>
    <w:rsid w:val="000276E9"/>
    <w:rsid w:val="00030DD7"/>
    <w:rsid w:val="00030F5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2661"/>
    <w:rsid w:val="00074974"/>
    <w:rsid w:val="00074CF2"/>
    <w:rsid w:val="00075604"/>
    <w:rsid w:val="000800AD"/>
    <w:rsid w:val="00080B39"/>
    <w:rsid w:val="00081622"/>
    <w:rsid w:val="00086C32"/>
    <w:rsid w:val="00087026"/>
    <w:rsid w:val="00090B2A"/>
    <w:rsid w:val="00091BA0"/>
    <w:rsid w:val="000923AE"/>
    <w:rsid w:val="00093614"/>
    <w:rsid w:val="00094EF3"/>
    <w:rsid w:val="00095BD3"/>
    <w:rsid w:val="000A0592"/>
    <w:rsid w:val="000A0A1B"/>
    <w:rsid w:val="000A0DFF"/>
    <w:rsid w:val="000A1DD3"/>
    <w:rsid w:val="000A3304"/>
    <w:rsid w:val="000A7722"/>
    <w:rsid w:val="000A7ADE"/>
    <w:rsid w:val="000B0AA0"/>
    <w:rsid w:val="000B4BFB"/>
    <w:rsid w:val="000B54C0"/>
    <w:rsid w:val="000C18CB"/>
    <w:rsid w:val="000C22C6"/>
    <w:rsid w:val="000C2692"/>
    <w:rsid w:val="000C26C1"/>
    <w:rsid w:val="000C2F8A"/>
    <w:rsid w:val="000C4A5B"/>
    <w:rsid w:val="000C4E50"/>
    <w:rsid w:val="000C5338"/>
    <w:rsid w:val="000C5702"/>
    <w:rsid w:val="000C59EE"/>
    <w:rsid w:val="000D032E"/>
    <w:rsid w:val="000D0406"/>
    <w:rsid w:val="000D2399"/>
    <w:rsid w:val="000D271C"/>
    <w:rsid w:val="000D2C99"/>
    <w:rsid w:val="000D4454"/>
    <w:rsid w:val="000D666C"/>
    <w:rsid w:val="000E10BA"/>
    <w:rsid w:val="000E17ED"/>
    <w:rsid w:val="000E3523"/>
    <w:rsid w:val="000E5410"/>
    <w:rsid w:val="000E6907"/>
    <w:rsid w:val="000F0DCE"/>
    <w:rsid w:val="000F1A2C"/>
    <w:rsid w:val="000F299F"/>
    <w:rsid w:val="000F4B39"/>
    <w:rsid w:val="000F5144"/>
    <w:rsid w:val="000F6DA3"/>
    <w:rsid w:val="0010047B"/>
    <w:rsid w:val="00103F37"/>
    <w:rsid w:val="00104CF8"/>
    <w:rsid w:val="001054BB"/>
    <w:rsid w:val="0010657E"/>
    <w:rsid w:val="00106B76"/>
    <w:rsid w:val="00113579"/>
    <w:rsid w:val="00113950"/>
    <w:rsid w:val="00113F7D"/>
    <w:rsid w:val="0011563D"/>
    <w:rsid w:val="001162DC"/>
    <w:rsid w:val="00117792"/>
    <w:rsid w:val="001177AC"/>
    <w:rsid w:val="0012091F"/>
    <w:rsid w:val="00122761"/>
    <w:rsid w:val="0012298C"/>
    <w:rsid w:val="00122C36"/>
    <w:rsid w:val="00122D45"/>
    <w:rsid w:val="00123170"/>
    <w:rsid w:val="00123E2B"/>
    <w:rsid w:val="00127155"/>
    <w:rsid w:val="0012724B"/>
    <w:rsid w:val="00130D9C"/>
    <w:rsid w:val="0013173B"/>
    <w:rsid w:val="00131C96"/>
    <w:rsid w:val="00131D8B"/>
    <w:rsid w:val="00132B3E"/>
    <w:rsid w:val="001338B0"/>
    <w:rsid w:val="0013533B"/>
    <w:rsid w:val="00136099"/>
    <w:rsid w:val="001364BC"/>
    <w:rsid w:val="00137164"/>
    <w:rsid w:val="00137494"/>
    <w:rsid w:val="00140636"/>
    <w:rsid w:val="00140713"/>
    <w:rsid w:val="00143707"/>
    <w:rsid w:val="00143B4B"/>
    <w:rsid w:val="00146065"/>
    <w:rsid w:val="00147B3B"/>
    <w:rsid w:val="00153FD5"/>
    <w:rsid w:val="00154D0F"/>
    <w:rsid w:val="00156A11"/>
    <w:rsid w:val="00157017"/>
    <w:rsid w:val="001607E2"/>
    <w:rsid w:val="0016115E"/>
    <w:rsid w:val="0016205D"/>
    <w:rsid w:val="00164050"/>
    <w:rsid w:val="00164336"/>
    <w:rsid w:val="001654C9"/>
    <w:rsid w:val="00166AE9"/>
    <w:rsid w:val="00166C9A"/>
    <w:rsid w:val="0016750F"/>
    <w:rsid w:val="001675AA"/>
    <w:rsid w:val="0017139B"/>
    <w:rsid w:val="00174ABF"/>
    <w:rsid w:val="001750A6"/>
    <w:rsid w:val="001763AF"/>
    <w:rsid w:val="00177A50"/>
    <w:rsid w:val="00180340"/>
    <w:rsid w:val="00182367"/>
    <w:rsid w:val="00182490"/>
    <w:rsid w:val="001831DE"/>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B165F"/>
    <w:rsid w:val="001B20F4"/>
    <w:rsid w:val="001B2875"/>
    <w:rsid w:val="001B3322"/>
    <w:rsid w:val="001B4361"/>
    <w:rsid w:val="001B5995"/>
    <w:rsid w:val="001B6ED8"/>
    <w:rsid w:val="001C0202"/>
    <w:rsid w:val="001C0D18"/>
    <w:rsid w:val="001C1458"/>
    <w:rsid w:val="001C30A0"/>
    <w:rsid w:val="001C412F"/>
    <w:rsid w:val="001C44C8"/>
    <w:rsid w:val="001C49B5"/>
    <w:rsid w:val="001C5438"/>
    <w:rsid w:val="001C6584"/>
    <w:rsid w:val="001C65A8"/>
    <w:rsid w:val="001C6F94"/>
    <w:rsid w:val="001D2888"/>
    <w:rsid w:val="001D450C"/>
    <w:rsid w:val="001D6043"/>
    <w:rsid w:val="001D6CCF"/>
    <w:rsid w:val="001D70DD"/>
    <w:rsid w:val="001D7388"/>
    <w:rsid w:val="001E0243"/>
    <w:rsid w:val="001E1CEA"/>
    <w:rsid w:val="001E1EFE"/>
    <w:rsid w:val="001E2C35"/>
    <w:rsid w:val="001E4BF6"/>
    <w:rsid w:val="001E50B6"/>
    <w:rsid w:val="001E5AD5"/>
    <w:rsid w:val="001E75A3"/>
    <w:rsid w:val="001F094F"/>
    <w:rsid w:val="001F1C30"/>
    <w:rsid w:val="001F27CA"/>
    <w:rsid w:val="001F29E0"/>
    <w:rsid w:val="001F3E5B"/>
    <w:rsid w:val="001F5B6B"/>
    <w:rsid w:val="001F6C92"/>
    <w:rsid w:val="001F7520"/>
    <w:rsid w:val="00200B14"/>
    <w:rsid w:val="00201D04"/>
    <w:rsid w:val="00204334"/>
    <w:rsid w:val="0020632F"/>
    <w:rsid w:val="002066A7"/>
    <w:rsid w:val="00211B14"/>
    <w:rsid w:val="002121AE"/>
    <w:rsid w:val="00214CA3"/>
    <w:rsid w:val="002156FF"/>
    <w:rsid w:val="00215D9E"/>
    <w:rsid w:val="00215DA7"/>
    <w:rsid w:val="002163A9"/>
    <w:rsid w:val="0021733E"/>
    <w:rsid w:val="002210CF"/>
    <w:rsid w:val="002223E0"/>
    <w:rsid w:val="00222C2C"/>
    <w:rsid w:val="00222D99"/>
    <w:rsid w:val="00222F92"/>
    <w:rsid w:val="00225397"/>
    <w:rsid w:val="00226EA6"/>
    <w:rsid w:val="00226F70"/>
    <w:rsid w:val="002304AE"/>
    <w:rsid w:val="00230E03"/>
    <w:rsid w:val="0023267B"/>
    <w:rsid w:val="00232D5A"/>
    <w:rsid w:val="00234EDD"/>
    <w:rsid w:val="0023513F"/>
    <w:rsid w:val="002351E4"/>
    <w:rsid w:val="0023675F"/>
    <w:rsid w:val="00240844"/>
    <w:rsid w:val="0024169E"/>
    <w:rsid w:val="00242B52"/>
    <w:rsid w:val="0024355E"/>
    <w:rsid w:val="002440E9"/>
    <w:rsid w:val="002453E7"/>
    <w:rsid w:val="002478C2"/>
    <w:rsid w:val="00250253"/>
    <w:rsid w:val="00250382"/>
    <w:rsid w:val="00250B72"/>
    <w:rsid w:val="00251C41"/>
    <w:rsid w:val="00252605"/>
    <w:rsid w:val="00252E7C"/>
    <w:rsid w:val="00252F6B"/>
    <w:rsid w:val="00253580"/>
    <w:rsid w:val="002535E6"/>
    <w:rsid w:val="00255508"/>
    <w:rsid w:val="00255577"/>
    <w:rsid w:val="00260F4F"/>
    <w:rsid w:val="00261DD3"/>
    <w:rsid w:val="00262785"/>
    <w:rsid w:val="002634A9"/>
    <w:rsid w:val="00264144"/>
    <w:rsid w:val="002649D1"/>
    <w:rsid w:val="00264E30"/>
    <w:rsid w:val="00266217"/>
    <w:rsid w:val="00266C43"/>
    <w:rsid w:val="00266F0A"/>
    <w:rsid w:val="00267824"/>
    <w:rsid w:val="00270B03"/>
    <w:rsid w:val="00273318"/>
    <w:rsid w:val="00273BAE"/>
    <w:rsid w:val="00275709"/>
    <w:rsid w:val="00275CE1"/>
    <w:rsid w:val="00277FFB"/>
    <w:rsid w:val="00280942"/>
    <w:rsid w:val="00280BF8"/>
    <w:rsid w:val="00280ECC"/>
    <w:rsid w:val="00282606"/>
    <w:rsid w:val="00284B77"/>
    <w:rsid w:val="00285108"/>
    <w:rsid w:val="00291134"/>
    <w:rsid w:val="0029168F"/>
    <w:rsid w:val="002937E7"/>
    <w:rsid w:val="0029579B"/>
    <w:rsid w:val="00295CFE"/>
    <w:rsid w:val="00296038"/>
    <w:rsid w:val="00296CCB"/>
    <w:rsid w:val="00296F50"/>
    <w:rsid w:val="002A2E32"/>
    <w:rsid w:val="002A2E7E"/>
    <w:rsid w:val="002A3134"/>
    <w:rsid w:val="002A3A6F"/>
    <w:rsid w:val="002A6372"/>
    <w:rsid w:val="002A715E"/>
    <w:rsid w:val="002B047C"/>
    <w:rsid w:val="002B0864"/>
    <w:rsid w:val="002B15FD"/>
    <w:rsid w:val="002B29BC"/>
    <w:rsid w:val="002B30EE"/>
    <w:rsid w:val="002B408E"/>
    <w:rsid w:val="002B5A87"/>
    <w:rsid w:val="002B5D4C"/>
    <w:rsid w:val="002B6188"/>
    <w:rsid w:val="002B6863"/>
    <w:rsid w:val="002B6C36"/>
    <w:rsid w:val="002B6C4A"/>
    <w:rsid w:val="002B7D52"/>
    <w:rsid w:val="002B7F98"/>
    <w:rsid w:val="002C0584"/>
    <w:rsid w:val="002C3031"/>
    <w:rsid w:val="002C3DF8"/>
    <w:rsid w:val="002C53EF"/>
    <w:rsid w:val="002C7C08"/>
    <w:rsid w:val="002D0732"/>
    <w:rsid w:val="002D0C01"/>
    <w:rsid w:val="002D10A8"/>
    <w:rsid w:val="002D45EF"/>
    <w:rsid w:val="002D4F0F"/>
    <w:rsid w:val="002D50D8"/>
    <w:rsid w:val="002D53CA"/>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1180"/>
    <w:rsid w:val="00322814"/>
    <w:rsid w:val="00323933"/>
    <w:rsid w:val="0033370D"/>
    <w:rsid w:val="00337DC7"/>
    <w:rsid w:val="0034041E"/>
    <w:rsid w:val="0034444F"/>
    <w:rsid w:val="00347159"/>
    <w:rsid w:val="00350A5F"/>
    <w:rsid w:val="00350EED"/>
    <w:rsid w:val="00351D04"/>
    <w:rsid w:val="00351D62"/>
    <w:rsid w:val="0035532D"/>
    <w:rsid w:val="0035658B"/>
    <w:rsid w:val="00356DB6"/>
    <w:rsid w:val="00356E8D"/>
    <w:rsid w:val="003603F4"/>
    <w:rsid w:val="00371A35"/>
    <w:rsid w:val="00373907"/>
    <w:rsid w:val="00374351"/>
    <w:rsid w:val="0037715F"/>
    <w:rsid w:val="00377274"/>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DDF"/>
    <w:rsid w:val="00396761"/>
    <w:rsid w:val="003974EB"/>
    <w:rsid w:val="00397D42"/>
    <w:rsid w:val="003A0079"/>
    <w:rsid w:val="003A115C"/>
    <w:rsid w:val="003A1B96"/>
    <w:rsid w:val="003A1D74"/>
    <w:rsid w:val="003A2C63"/>
    <w:rsid w:val="003A3D24"/>
    <w:rsid w:val="003A51C5"/>
    <w:rsid w:val="003A62B6"/>
    <w:rsid w:val="003A6392"/>
    <w:rsid w:val="003A6B9C"/>
    <w:rsid w:val="003B169F"/>
    <w:rsid w:val="003B391E"/>
    <w:rsid w:val="003B5958"/>
    <w:rsid w:val="003B6DA9"/>
    <w:rsid w:val="003B7F38"/>
    <w:rsid w:val="003C0D0C"/>
    <w:rsid w:val="003C305C"/>
    <w:rsid w:val="003C4D77"/>
    <w:rsid w:val="003C55ED"/>
    <w:rsid w:val="003C56E8"/>
    <w:rsid w:val="003C5D94"/>
    <w:rsid w:val="003C7A67"/>
    <w:rsid w:val="003D3C69"/>
    <w:rsid w:val="003D4274"/>
    <w:rsid w:val="003D4A0E"/>
    <w:rsid w:val="003D4ECA"/>
    <w:rsid w:val="003D68A3"/>
    <w:rsid w:val="003D73E8"/>
    <w:rsid w:val="003E15A9"/>
    <w:rsid w:val="003E392E"/>
    <w:rsid w:val="003E3C40"/>
    <w:rsid w:val="003E4BA5"/>
    <w:rsid w:val="003E4CF4"/>
    <w:rsid w:val="003E4E55"/>
    <w:rsid w:val="003E5078"/>
    <w:rsid w:val="003F14CA"/>
    <w:rsid w:val="003F2384"/>
    <w:rsid w:val="003F27C9"/>
    <w:rsid w:val="003F33B4"/>
    <w:rsid w:val="003F3EE3"/>
    <w:rsid w:val="003F4C04"/>
    <w:rsid w:val="003F6B16"/>
    <w:rsid w:val="003F7393"/>
    <w:rsid w:val="0040111C"/>
    <w:rsid w:val="00401AEF"/>
    <w:rsid w:val="0040445B"/>
    <w:rsid w:val="00404DB4"/>
    <w:rsid w:val="004066AC"/>
    <w:rsid w:val="00407192"/>
    <w:rsid w:val="00407520"/>
    <w:rsid w:val="00410920"/>
    <w:rsid w:val="00410CD6"/>
    <w:rsid w:val="00413612"/>
    <w:rsid w:val="00413860"/>
    <w:rsid w:val="004138B9"/>
    <w:rsid w:val="00414FBC"/>
    <w:rsid w:val="004158C4"/>
    <w:rsid w:val="00423337"/>
    <w:rsid w:val="004234C8"/>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1644"/>
    <w:rsid w:val="0044385F"/>
    <w:rsid w:val="00446BB4"/>
    <w:rsid w:val="00446D65"/>
    <w:rsid w:val="00447B8A"/>
    <w:rsid w:val="00447C8C"/>
    <w:rsid w:val="00447CBA"/>
    <w:rsid w:val="0045473A"/>
    <w:rsid w:val="004575BD"/>
    <w:rsid w:val="0046050C"/>
    <w:rsid w:val="0046055A"/>
    <w:rsid w:val="00460B50"/>
    <w:rsid w:val="00461F53"/>
    <w:rsid w:val="004620C1"/>
    <w:rsid w:val="00463993"/>
    <w:rsid w:val="00463CEC"/>
    <w:rsid w:val="004675AA"/>
    <w:rsid w:val="00467D2D"/>
    <w:rsid w:val="00470221"/>
    <w:rsid w:val="00470C21"/>
    <w:rsid w:val="0047236A"/>
    <w:rsid w:val="00473AA8"/>
    <w:rsid w:val="00473D90"/>
    <w:rsid w:val="004774EE"/>
    <w:rsid w:val="004803F4"/>
    <w:rsid w:val="00480DC4"/>
    <w:rsid w:val="00481686"/>
    <w:rsid w:val="004823FF"/>
    <w:rsid w:val="00484721"/>
    <w:rsid w:val="004854F4"/>
    <w:rsid w:val="00490490"/>
    <w:rsid w:val="0049078A"/>
    <w:rsid w:val="00493085"/>
    <w:rsid w:val="00494E55"/>
    <w:rsid w:val="00495C0F"/>
    <w:rsid w:val="00496BB3"/>
    <w:rsid w:val="004A0925"/>
    <w:rsid w:val="004A0F1B"/>
    <w:rsid w:val="004A1808"/>
    <w:rsid w:val="004A336C"/>
    <w:rsid w:val="004A339D"/>
    <w:rsid w:val="004A3BD4"/>
    <w:rsid w:val="004A669D"/>
    <w:rsid w:val="004A6A9C"/>
    <w:rsid w:val="004A6B8F"/>
    <w:rsid w:val="004B1125"/>
    <w:rsid w:val="004B1481"/>
    <w:rsid w:val="004B1A6E"/>
    <w:rsid w:val="004B1F86"/>
    <w:rsid w:val="004B2601"/>
    <w:rsid w:val="004B31C6"/>
    <w:rsid w:val="004B3AA3"/>
    <w:rsid w:val="004B7EFC"/>
    <w:rsid w:val="004C0D7B"/>
    <w:rsid w:val="004C1557"/>
    <w:rsid w:val="004C2C81"/>
    <w:rsid w:val="004C2FE0"/>
    <w:rsid w:val="004C5745"/>
    <w:rsid w:val="004C5FD8"/>
    <w:rsid w:val="004C640F"/>
    <w:rsid w:val="004D07F6"/>
    <w:rsid w:val="004D0BF2"/>
    <w:rsid w:val="004D1B75"/>
    <w:rsid w:val="004D347B"/>
    <w:rsid w:val="004D5A41"/>
    <w:rsid w:val="004D7479"/>
    <w:rsid w:val="004E2FB3"/>
    <w:rsid w:val="004E47F4"/>
    <w:rsid w:val="004E4948"/>
    <w:rsid w:val="004E5743"/>
    <w:rsid w:val="004E6C36"/>
    <w:rsid w:val="004E7908"/>
    <w:rsid w:val="004E7E9C"/>
    <w:rsid w:val="004F1DCF"/>
    <w:rsid w:val="004F1F1C"/>
    <w:rsid w:val="004F4872"/>
    <w:rsid w:val="004F52C1"/>
    <w:rsid w:val="004F5A33"/>
    <w:rsid w:val="004F648B"/>
    <w:rsid w:val="004F6930"/>
    <w:rsid w:val="00500F2C"/>
    <w:rsid w:val="005036BD"/>
    <w:rsid w:val="00505345"/>
    <w:rsid w:val="00506417"/>
    <w:rsid w:val="00506905"/>
    <w:rsid w:val="0050737D"/>
    <w:rsid w:val="0050761D"/>
    <w:rsid w:val="00510061"/>
    <w:rsid w:val="00510957"/>
    <w:rsid w:val="00510D22"/>
    <w:rsid w:val="005110CE"/>
    <w:rsid w:val="00511CAB"/>
    <w:rsid w:val="00511F46"/>
    <w:rsid w:val="00513421"/>
    <w:rsid w:val="00513D5D"/>
    <w:rsid w:val="0051505A"/>
    <w:rsid w:val="00520929"/>
    <w:rsid w:val="00521AB2"/>
    <w:rsid w:val="00523909"/>
    <w:rsid w:val="00524F38"/>
    <w:rsid w:val="00525B57"/>
    <w:rsid w:val="00526870"/>
    <w:rsid w:val="00527755"/>
    <w:rsid w:val="00530530"/>
    <w:rsid w:val="0053298D"/>
    <w:rsid w:val="0053415E"/>
    <w:rsid w:val="00534239"/>
    <w:rsid w:val="00534BD7"/>
    <w:rsid w:val="00535A2F"/>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E1"/>
    <w:rsid w:val="005715F5"/>
    <w:rsid w:val="00580287"/>
    <w:rsid w:val="00581F16"/>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4DE0"/>
    <w:rsid w:val="005A6579"/>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A59"/>
    <w:rsid w:val="005D22EF"/>
    <w:rsid w:val="005D3AD8"/>
    <w:rsid w:val="005D3BA6"/>
    <w:rsid w:val="005D553B"/>
    <w:rsid w:val="005D612D"/>
    <w:rsid w:val="005D6AAB"/>
    <w:rsid w:val="005D78F5"/>
    <w:rsid w:val="005E05F8"/>
    <w:rsid w:val="005E4B9C"/>
    <w:rsid w:val="005E5827"/>
    <w:rsid w:val="005E7B2B"/>
    <w:rsid w:val="005F255D"/>
    <w:rsid w:val="00601AC6"/>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7E2"/>
    <w:rsid w:val="0062556B"/>
    <w:rsid w:val="00625D4C"/>
    <w:rsid w:val="00632B3C"/>
    <w:rsid w:val="006338F8"/>
    <w:rsid w:val="00634F49"/>
    <w:rsid w:val="00636E8D"/>
    <w:rsid w:val="006370C5"/>
    <w:rsid w:val="0063768C"/>
    <w:rsid w:val="00641420"/>
    <w:rsid w:val="00650177"/>
    <w:rsid w:val="00652C00"/>
    <w:rsid w:val="00653007"/>
    <w:rsid w:val="006541DC"/>
    <w:rsid w:val="0065573E"/>
    <w:rsid w:val="00655D4D"/>
    <w:rsid w:val="00661928"/>
    <w:rsid w:val="00662D7F"/>
    <w:rsid w:val="00666197"/>
    <w:rsid w:val="006672C0"/>
    <w:rsid w:val="00667865"/>
    <w:rsid w:val="006678B9"/>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6D1C"/>
    <w:rsid w:val="0068789B"/>
    <w:rsid w:val="00690963"/>
    <w:rsid w:val="006921AA"/>
    <w:rsid w:val="006934DB"/>
    <w:rsid w:val="00693B0E"/>
    <w:rsid w:val="00695251"/>
    <w:rsid w:val="00697AE4"/>
    <w:rsid w:val="006A0527"/>
    <w:rsid w:val="006A0658"/>
    <w:rsid w:val="006A0F29"/>
    <w:rsid w:val="006A7F03"/>
    <w:rsid w:val="006B0528"/>
    <w:rsid w:val="006B0626"/>
    <w:rsid w:val="006B0A6F"/>
    <w:rsid w:val="006B2CD0"/>
    <w:rsid w:val="006B3EB7"/>
    <w:rsid w:val="006B4ECE"/>
    <w:rsid w:val="006B622D"/>
    <w:rsid w:val="006B6C4F"/>
    <w:rsid w:val="006B71F9"/>
    <w:rsid w:val="006C01A2"/>
    <w:rsid w:val="006C0E5C"/>
    <w:rsid w:val="006C27BB"/>
    <w:rsid w:val="006C2E4D"/>
    <w:rsid w:val="006C3440"/>
    <w:rsid w:val="006C7D83"/>
    <w:rsid w:val="006D0C59"/>
    <w:rsid w:val="006D1AA4"/>
    <w:rsid w:val="006D202B"/>
    <w:rsid w:val="006D4B37"/>
    <w:rsid w:val="006D5245"/>
    <w:rsid w:val="006D5561"/>
    <w:rsid w:val="006E06AF"/>
    <w:rsid w:val="006E087E"/>
    <w:rsid w:val="006E1CC4"/>
    <w:rsid w:val="006E5CA1"/>
    <w:rsid w:val="006E6D3D"/>
    <w:rsid w:val="006E74DD"/>
    <w:rsid w:val="006F22DD"/>
    <w:rsid w:val="006F45C1"/>
    <w:rsid w:val="006F462B"/>
    <w:rsid w:val="006F47F0"/>
    <w:rsid w:val="006F4EF2"/>
    <w:rsid w:val="006F7654"/>
    <w:rsid w:val="006F7BBF"/>
    <w:rsid w:val="00704653"/>
    <w:rsid w:val="00707F5C"/>
    <w:rsid w:val="00710C6C"/>
    <w:rsid w:val="007113CE"/>
    <w:rsid w:val="0071589E"/>
    <w:rsid w:val="00721480"/>
    <w:rsid w:val="0072246F"/>
    <w:rsid w:val="0072453D"/>
    <w:rsid w:val="00725575"/>
    <w:rsid w:val="00725955"/>
    <w:rsid w:val="00730CC4"/>
    <w:rsid w:val="00732E75"/>
    <w:rsid w:val="00733650"/>
    <w:rsid w:val="00734ED6"/>
    <w:rsid w:val="00735B13"/>
    <w:rsid w:val="007365DB"/>
    <w:rsid w:val="00736C13"/>
    <w:rsid w:val="0073709D"/>
    <w:rsid w:val="00742684"/>
    <w:rsid w:val="00742E0B"/>
    <w:rsid w:val="00750471"/>
    <w:rsid w:val="00752F66"/>
    <w:rsid w:val="007537AC"/>
    <w:rsid w:val="007539E9"/>
    <w:rsid w:val="00754300"/>
    <w:rsid w:val="0075452F"/>
    <w:rsid w:val="00757A22"/>
    <w:rsid w:val="00760099"/>
    <w:rsid w:val="007616CF"/>
    <w:rsid w:val="00761E09"/>
    <w:rsid w:val="007658EA"/>
    <w:rsid w:val="00765EE7"/>
    <w:rsid w:val="007662A2"/>
    <w:rsid w:val="007723B3"/>
    <w:rsid w:val="00773863"/>
    <w:rsid w:val="0077426F"/>
    <w:rsid w:val="00775BDB"/>
    <w:rsid w:val="007761BB"/>
    <w:rsid w:val="007768DC"/>
    <w:rsid w:val="00776F7B"/>
    <w:rsid w:val="007776CF"/>
    <w:rsid w:val="00780F92"/>
    <w:rsid w:val="007826DF"/>
    <w:rsid w:val="00787362"/>
    <w:rsid w:val="00794FF5"/>
    <w:rsid w:val="00795612"/>
    <w:rsid w:val="00795FBD"/>
    <w:rsid w:val="0079772E"/>
    <w:rsid w:val="007A11B4"/>
    <w:rsid w:val="007A1A95"/>
    <w:rsid w:val="007A5119"/>
    <w:rsid w:val="007A588F"/>
    <w:rsid w:val="007A65DF"/>
    <w:rsid w:val="007A7DAB"/>
    <w:rsid w:val="007B3095"/>
    <w:rsid w:val="007B3AE0"/>
    <w:rsid w:val="007B40E6"/>
    <w:rsid w:val="007B46E6"/>
    <w:rsid w:val="007B4E2A"/>
    <w:rsid w:val="007B5256"/>
    <w:rsid w:val="007B52F2"/>
    <w:rsid w:val="007B5BBA"/>
    <w:rsid w:val="007C15A1"/>
    <w:rsid w:val="007C2EAB"/>
    <w:rsid w:val="007C5359"/>
    <w:rsid w:val="007C59E1"/>
    <w:rsid w:val="007C5A3D"/>
    <w:rsid w:val="007C5B7B"/>
    <w:rsid w:val="007C6B0B"/>
    <w:rsid w:val="007C6EEF"/>
    <w:rsid w:val="007C6F33"/>
    <w:rsid w:val="007D370D"/>
    <w:rsid w:val="007D53CD"/>
    <w:rsid w:val="007D553E"/>
    <w:rsid w:val="007D5A00"/>
    <w:rsid w:val="007D5A46"/>
    <w:rsid w:val="007D5B29"/>
    <w:rsid w:val="007D5C41"/>
    <w:rsid w:val="007D7942"/>
    <w:rsid w:val="007E1534"/>
    <w:rsid w:val="007E1A16"/>
    <w:rsid w:val="007E2619"/>
    <w:rsid w:val="007E31EC"/>
    <w:rsid w:val="007E5DBE"/>
    <w:rsid w:val="007F0198"/>
    <w:rsid w:val="007F20D9"/>
    <w:rsid w:val="007F2E70"/>
    <w:rsid w:val="007F64EC"/>
    <w:rsid w:val="007F6F07"/>
    <w:rsid w:val="0080092D"/>
    <w:rsid w:val="00802059"/>
    <w:rsid w:val="008028A7"/>
    <w:rsid w:val="00806165"/>
    <w:rsid w:val="00806B9A"/>
    <w:rsid w:val="00807E7D"/>
    <w:rsid w:val="008139C2"/>
    <w:rsid w:val="00813DD5"/>
    <w:rsid w:val="008147B2"/>
    <w:rsid w:val="00814AC9"/>
    <w:rsid w:val="00814DF0"/>
    <w:rsid w:val="00820C8F"/>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AD4"/>
    <w:rsid w:val="00844C44"/>
    <w:rsid w:val="00846774"/>
    <w:rsid w:val="00847358"/>
    <w:rsid w:val="00852FC0"/>
    <w:rsid w:val="008532A2"/>
    <w:rsid w:val="008543A5"/>
    <w:rsid w:val="008558D7"/>
    <w:rsid w:val="00855AD0"/>
    <w:rsid w:val="0085604B"/>
    <w:rsid w:val="00856DB5"/>
    <w:rsid w:val="008578E4"/>
    <w:rsid w:val="008613AE"/>
    <w:rsid w:val="00862402"/>
    <w:rsid w:val="00863C30"/>
    <w:rsid w:val="00863F05"/>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32B3"/>
    <w:rsid w:val="008945ED"/>
    <w:rsid w:val="00896963"/>
    <w:rsid w:val="00897FAA"/>
    <w:rsid w:val="008A262A"/>
    <w:rsid w:val="008A2C85"/>
    <w:rsid w:val="008A36D9"/>
    <w:rsid w:val="008A395E"/>
    <w:rsid w:val="008A3FF4"/>
    <w:rsid w:val="008A4083"/>
    <w:rsid w:val="008A4507"/>
    <w:rsid w:val="008A5AAA"/>
    <w:rsid w:val="008A66A8"/>
    <w:rsid w:val="008A6DA2"/>
    <w:rsid w:val="008A76AF"/>
    <w:rsid w:val="008B2EDC"/>
    <w:rsid w:val="008B4030"/>
    <w:rsid w:val="008B5979"/>
    <w:rsid w:val="008C0EF2"/>
    <w:rsid w:val="008C20E5"/>
    <w:rsid w:val="008C2BF7"/>
    <w:rsid w:val="008C40B7"/>
    <w:rsid w:val="008C554D"/>
    <w:rsid w:val="008C66F4"/>
    <w:rsid w:val="008C783A"/>
    <w:rsid w:val="008C786F"/>
    <w:rsid w:val="008D0C2A"/>
    <w:rsid w:val="008D1FAD"/>
    <w:rsid w:val="008D26CF"/>
    <w:rsid w:val="008D41F8"/>
    <w:rsid w:val="008D5A15"/>
    <w:rsid w:val="008D76F8"/>
    <w:rsid w:val="008E0020"/>
    <w:rsid w:val="008E144C"/>
    <w:rsid w:val="008E14ED"/>
    <w:rsid w:val="008E31F2"/>
    <w:rsid w:val="008E398F"/>
    <w:rsid w:val="008E39B1"/>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6544"/>
    <w:rsid w:val="00920E1F"/>
    <w:rsid w:val="009210E3"/>
    <w:rsid w:val="00921301"/>
    <w:rsid w:val="00921700"/>
    <w:rsid w:val="00922AA5"/>
    <w:rsid w:val="009241CA"/>
    <w:rsid w:val="009242F2"/>
    <w:rsid w:val="00924D6E"/>
    <w:rsid w:val="00927B81"/>
    <w:rsid w:val="00931C55"/>
    <w:rsid w:val="0093225F"/>
    <w:rsid w:val="009357A8"/>
    <w:rsid w:val="00936963"/>
    <w:rsid w:val="009378BE"/>
    <w:rsid w:val="00940116"/>
    <w:rsid w:val="0094285F"/>
    <w:rsid w:val="0094408F"/>
    <w:rsid w:val="00944997"/>
    <w:rsid w:val="0094636B"/>
    <w:rsid w:val="00947101"/>
    <w:rsid w:val="00950A51"/>
    <w:rsid w:val="00951824"/>
    <w:rsid w:val="00952378"/>
    <w:rsid w:val="00952628"/>
    <w:rsid w:val="00953D8A"/>
    <w:rsid w:val="00961297"/>
    <w:rsid w:val="0096215E"/>
    <w:rsid w:val="00962CC3"/>
    <w:rsid w:val="00964DF0"/>
    <w:rsid w:val="00965A6E"/>
    <w:rsid w:val="00966542"/>
    <w:rsid w:val="009671A1"/>
    <w:rsid w:val="009673BE"/>
    <w:rsid w:val="00970E21"/>
    <w:rsid w:val="00970EAC"/>
    <w:rsid w:val="00971D6F"/>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243D"/>
    <w:rsid w:val="00992A0E"/>
    <w:rsid w:val="00992E58"/>
    <w:rsid w:val="009963D3"/>
    <w:rsid w:val="009A261A"/>
    <w:rsid w:val="009A2FB5"/>
    <w:rsid w:val="009A37E5"/>
    <w:rsid w:val="009A41F7"/>
    <w:rsid w:val="009A4392"/>
    <w:rsid w:val="009B0934"/>
    <w:rsid w:val="009B3656"/>
    <w:rsid w:val="009B3D59"/>
    <w:rsid w:val="009B4FF5"/>
    <w:rsid w:val="009B559B"/>
    <w:rsid w:val="009B79D6"/>
    <w:rsid w:val="009B7FBA"/>
    <w:rsid w:val="009C0793"/>
    <w:rsid w:val="009C109E"/>
    <w:rsid w:val="009C27A5"/>
    <w:rsid w:val="009D11BA"/>
    <w:rsid w:val="009D1B45"/>
    <w:rsid w:val="009D31B2"/>
    <w:rsid w:val="009D5DA4"/>
    <w:rsid w:val="009E03DC"/>
    <w:rsid w:val="009E1548"/>
    <w:rsid w:val="009E2710"/>
    <w:rsid w:val="009E32C2"/>
    <w:rsid w:val="009E3C6F"/>
    <w:rsid w:val="009E42EC"/>
    <w:rsid w:val="009E6101"/>
    <w:rsid w:val="009E64B3"/>
    <w:rsid w:val="009E6607"/>
    <w:rsid w:val="009E790F"/>
    <w:rsid w:val="009F1905"/>
    <w:rsid w:val="009F1970"/>
    <w:rsid w:val="009F1E9A"/>
    <w:rsid w:val="009F2010"/>
    <w:rsid w:val="009F2C44"/>
    <w:rsid w:val="009F3075"/>
    <w:rsid w:val="009F4808"/>
    <w:rsid w:val="009F6162"/>
    <w:rsid w:val="009F6251"/>
    <w:rsid w:val="009F62E8"/>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4021"/>
    <w:rsid w:val="00A443B9"/>
    <w:rsid w:val="00A47BFA"/>
    <w:rsid w:val="00A50D48"/>
    <w:rsid w:val="00A524C5"/>
    <w:rsid w:val="00A5303F"/>
    <w:rsid w:val="00A533CD"/>
    <w:rsid w:val="00A55539"/>
    <w:rsid w:val="00A55A70"/>
    <w:rsid w:val="00A568EF"/>
    <w:rsid w:val="00A6059F"/>
    <w:rsid w:val="00A61503"/>
    <w:rsid w:val="00A63C5F"/>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634A"/>
    <w:rsid w:val="00AA7103"/>
    <w:rsid w:val="00AB163A"/>
    <w:rsid w:val="00AB1AC6"/>
    <w:rsid w:val="00AB2538"/>
    <w:rsid w:val="00AB2D1C"/>
    <w:rsid w:val="00AB39B9"/>
    <w:rsid w:val="00AB39BC"/>
    <w:rsid w:val="00AB3ADE"/>
    <w:rsid w:val="00AB3D79"/>
    <w:rsid w:val="00AB6C36"/>
    <w:rsid w:val="00AB7FD9"/>
    <w:rsid w:val="00AC01D3"/>
    <w:rsid w:val="00AC0ADB"/>
    <w:rsid w:val="00AC0CBC"/>
    <w:rsid w:val="00AC43B2"/>
    <w:rsid w:val="00AC5485"/>
    <w:rsid w:val="00AC570E"/>
    <w:rsid w:val="00AC5F98"/>
    <w:rsid w:val="00AC5FE8"/>
    <w:rsid w:val="00AD3E6C"/>
    <w:rsid w:val="00AE0953"/>
    <w:rsid w:val="00AE14FE"/>
    <w:rsid w:val="00AE27AC"/>
    <w:rsid w:val="00AE31CC"/>
    <w:rsid w:val="00AE345D"/>
    <w:rsid w:val="00AE666F"/>
    <w:rsid w:val="00AE6ED5"/>
    <w:rsid w:val="00AE7773"/>
    <w:rsid w:val="00AF066F"/>
    <w:rsid w:val="00AF2286"/>
    <w:rsid w:val="00AF260A"/>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179C"/>
    <w:rsid w:val="00B12142"/>
    <w:rsid w:val="00B14125"/>
    <w:rsid w:val="00B162E2"/>
    <w:rsid w:val="00B20539"/>
    <w:rsid w:val="00B2053F"/>
    <w:rsid w:val="00B2080C"/>
    <w:rsid w:val="00B20AD6"/>
    <w:rsid w:val="00B21084"/>
    <w:rsid w:val="00B21F10"/>
    <w:rsid w:val="00B23021"/>
    <w:rsid w:val="00B23516"/>
    <w:rsid w:val="00B236C9"/>
    <w:rsid w:val="00B247B4"/>
    <w:rsid w:val="00B32173"/>
    <w:rsid w:val="00B321FE"/>
    <w:rsid w:val="00B32516"/>
    <w:rsid w:val="00B359D7"/>
    <w:rsid w:val="00B36311"/>
    <w:rsid w:val="00B368B7"/>
    <w:rsid w:val="00B379A1"/>
    <w:rsid w:val="00B40A9A"/>
    <w:rsid w:val="00B40D5C"/>
    <w:rsid w:val="00B4115E"/>
    <w:rsid w:val="00B416B3"/>
    <w:rsid w:val="00B43DC6"/>
    <w:rsid w:val="00B4432B"/>
    <w:rsid w:val="00B4546B"/>
    <w:rsid w:val="00B45B3C"/>
    <w:rsid w:val="00B4679F"/>
    <w:rsid w:val="00B468E3"/>
    <w:rsid w:val="00B5062F"/>
    <w:rsid w:val="00B51244"/>
    <w:rsid w:val="00B519F5"/>
    <w:rsid w:val="00B53248"/>
    <w:rsid w:val="00B53867"/>
    <w:rsid w:val="00B5497D"/>
    <w:rsid w:val="00B5750F"/>
    <w:rsid w:val="00B57968"/>
    <w:rsid w:val="00B613F3"/>
    <w:rsid w:val="00B62487"/>
    <w:rsid w:val="00B62B5D"/>
    <w:rsid w:val="00B64570"/>
    <w:rsid w:val="00B6466F"/>
    <w:rsid w:val="00B657DE"/>
    <w:rsid w:val="00B66338"/>
    <w:rsid w:val="00B663EE"/>
    <w:rsid w:val="00B7129F"/>
    <w:rsid w:val="00B7366B"/>
    <w:rsid w:val="00B73DA5"/>
    <w:rsid w:val="00B742AD"/>
    <w:rsid w:val="00B7469E"/>
    <w:rsid w:val="00B76371"/>
    <w:rsid w:val="00B7764B"/>
    <w:rsid w:val="00B803BC"/>
    <w:rsid w:val="00B812E6"/>
    <w:rsid w:val="00B829C6"/>
    <w:rsid w:val="00B83088"/>
    <w:rsid w:val="00B86711"/>
    <w:rsid w:val="00B872EF"/>
    <w:rsid w:val="00B87506"/>
    <w:rsid w:val="00B913AB"/>
    <w:rsid w:val="00B91DE5"/>
    <w:rsid w:val="00B93085"/>
    <w:rsid w:val="00B93B87"/>
    <w:rsid w:val="00BA18D1"/>
    <w:rsid w:val="00BA3126"/>
    <w:rsid w:val="00BA349A"/>
    <w:rsid w:val="00BA3A7A"/>
    <w:rsid w:val="00BA4F42"/>
    <w:rsid w:val="00BA6377"/>
    <w:rsid w:val="00BA680E"/>
    <w:rsid w:val="00BA6B90"/>
    <w:rsid w:val="00BB0C5E"/>
    <w:rsid w:val="00BB292A"/>
    <w:rsid w:val="00BB2D7A"/>
    <w:rsid w:val="00BB43C8"/>
    <w:rsid w:val="00BB44EB"/>
    <w:rsid w:val="00BB470F"/>
    <w:rsid w:val="00BB53EB"/>
    <w:rsid w:val="00BC0979"/>
    <w:rsid w:val="00BC58C3"/>
    <w:rsid w:val="00BC6129"/>
    <w:rsid w:val="00BC7F3F"/>
    <w:rsid w:val="00BD02E0"/>
    <w:rsid w:val="00BD052A"/>
    <w:rsid w:val="00BD0BE6"/>
    <w:rsid w:val="00BD1123"/>
    <w:rsid w:val="00BD28F5"/>
    <w:rsid w:val="00BD51A0"/>
    <w:rsid w:val="00BD5304"/>
    <w:rsid w:val="00BD569F"/>
    <w:rsid w:val="00BD6375"/>
    <w:rsid w:val="00BD66C2"/>
    <w:rsid w:val="00BD7016"/>
    <w:rsid w:val="00BD756F"/>
    <w:rsid w:val="00BD7C67"/>
    <w:rsid w:val="00BD7DFA"/>
    <w:rsid w:val="00BE152C"/>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CA9"/>
    <w:rsid w:val="00C10430"/>
    <w:rsid w:val="00C10509"/>
    <w:rsid w:val="00C10520"/>
    <w:rsid w:val="00C120CF"/>
    <w:rsid w:val="00C149A1"/>
    <w:rsid w:val="00C15AF4"/>
    <w:rsid w:val="00C16CDA"/>
    <w:rsid w:val="00C1787C"/>
    <w:rsid w:val="00C17AAA"/>
    <w:rsid w:val="00C17C34"/>
    <w:rsid w:val="00C20C30"/>
    <w:rsid w:val="00C21B10"/>
    <w:rsid w:val="00C23774"/>
    <w:rsid w:val="00C30229"/>
    <w:rsid w:val="00C30F8B"/>
    <w:rsid w:val="00C31C07"/>
    <w:rsid w:val="00C33083"/>
    <w:rsid w:val="00C33E69"/>
    <w:rsid w:val="00C35158"/>
    <w:rsid w:val="00C35494"/>
    <w:rsid w:val="00C359AC"/>
    <w:rsid w:val="00C36C49"/>
    <w:rsid w:val="00C37331"/>
    <w:rsid w:val="00C40241"/>
    <w:rsid w:val="00C41E7C"/>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5153"/>
    <w:rsid w:val="00C76814"/>
    <w:rsid w:val="00C83DA5"/>
    <w:rsid w:val="00C846F9"/>
    <w:rsid w:val="00C856FF"/>
    <w:rsid w:val="00C87802"/>
    <w:rsid w:val="00C91345"/>
    <w:rsid w:val="00C92484"/>
    <w:rsid w:val="00C9596A"/>
    <w:rsid w:val="00C97A37"/>
    <w:rsid w:val="00CA1B49"/>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691"/>
    <w:rsid w:val="00CC2EE3"/>
    <w:rsid w:val="00CC32CA"/>
    <w:rsid w:val="00CC3A2A"/>
    <w:rsid w:val="00CC419D"/>
    <w:rsid w:val="00CC5509"/>
    <w:rsid w:val="00CC702A"/>
    <w:rsid w:val="00CD197B"/>
    <w:rsid w:val="00CD32F6"/>
    <w:rsid w:val="00CD52DC"/>
    <w:rsid w:val="00CE00E1"/>
    <w:rsid w:val="00CE0A2F"/>
    <w:rsid w:val="00CE1B6D"/>
    <w:rsid w:val="00CE1C3E"/>
    <w:rsid w:val="00CE29F9"/>
    <w:rsid w:val="00CE4BDA"/>
    <w:rsid w:val="00CE5823"/>
    <w:rsid w:val="00CE68BF"/>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3B03"/>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E7E"/>
    <w:rsid w:val="00D17076"/>
    <w:rsid w:val="00D2273F"/>
    <w:rsid w:val="00D258B8"/>
    <w:rsid w:val="00D2756F"/>
    <w:rsid w:val="00D305C0"/>
    <w:rsid w:val="00D31C36"/>
    <w:rsid w:val="00D34EB7"/>
    <w:rsid w:val="00D34FD4"/>
    <w:rsid w:val="00D35692"/>
    <w:rsid w:val="00D36C1A"/>
    <w:rsid w:val="00D400FC"/>
    <w:rsid w:val="00D4166A"/>
    <w:rsid w:val="00D43422"/>
    <w:rsid w:val="00D43657"/>
    <w:rsid w:val="00D44F1E"/>
    <w:rsid w:val="00D45B81"/>
    <w:rsid w:val="00D50527"/>
    <w:rsid w:val="00D53CD5"/>
    <w:rsid w:val="00D53F04"/>
    <w:rsid w:val="00D56E43"/>
    <w:rsid w:val="00D578B8"/>
    <w:rsid w:val="00D57F27"/>
    <w:rsid w:val="00D602B1"/>
    <w:rsid w:val="00D60B6E"/>
    <w:rsid w:val="00D62CAB"/>
    <w:rsid w:val="00D62CC7"/>
    <w:rsid w:val="00D650AD"/>
    <w:rsid w:val="00D65A11"/>
    <w:rsid w:val="00D65DC2"/>
    <w:rsid w:val="00D66389"/>
    <w:rsid w:val="00D71AD6"/>
    <w:rsid w:val="00D720C4"/>
    <w:rsid w:val="00D72ACF"/>
    <w:rsid w:val="00D73181"/>
    <w:rsid w:val="00D740D0"/>
    <w:rsid w:val="00D7454D"/>
    <w:rsid w:val="00D7467A"/>
    <w:rsid w:val="00D76306"/>
    <w:rsid w:val="00D766FA"/>
    <w:rsid w:val="00D7716F"/>
    <w:rsid w:val="00D82D7E"/>
    <w:rsid w:val="00D82E9F"/>
    <w:rsid w:val="00D84202"/>
    <w:rsid w:val="00D854C8"/>
    <w:rsid w:val="00D86229"/>
    <w:rsid w:val="00D87FCD"/>
    <w:rsid w:val="00D9065A"/>
    <w:rsid w:val="00D91E43"/>
    <w:rsid w:val="00D92874"/>
    <w:rsid w:val="00D931E7"/>
    <w:rsid w:val="00D95494"/>
    <w:rsid w:val="00D958A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1A30"/>
    <w:rsid w:val="00DE39D7"/>
    <w:rsid w:val="00DE4569"/>
    <w:rsid w:val="00DE4FC1"/>
    <w:rsid w:val="00DF0FB5"/>
    <w:rsid w:val="00DF13AA"/>
    <w:rsid w:val="00DF2E13"/>
    <w:rsid w:val="00DF2E85"/>
    <w:rsid w:val="00DF651B"/>
    <w:rsid w:val="00DF6778"/>
    <w:rsid w:val="00E012F8"/>
    <w:rsid w:val="00E01F1F"/>
    <w:rsid w:val="00E024AF"/>
    <w:rsid w:val="00E03D43"/>
    <w:rsid w:val="00E04EFB"/>
    <w:rsid w:val="00E0534D"/>
    <w:rsid w:val="00E06A7D"/>
    <w:rsid w:val="00E07C96"/>
    <w:rsid w:val="00E13B89"/>
    <w:rsid w:val="00E15A5A"/>
    <w:rsid w:val="00E1626C"/>
    <w:rsid w:val="00E17F6B"/>
    <w:rsid w:val="00E200FF"/>
    <w:rsid w:val="00E214D1"/>
    <w:rsid w:val="00E239A3"/>
    <w:rsid w:val="00E249EE"/>
    <w:rsid w:val="00E25522"/>
    <w:rsid w:val="00E25C48"/>
    <w:rsid w:val="00E26DBA"/>
    <w:rsid w:val="00E301E3"/>
    <w:rsid w:val="00E302BE"/>
    <w:rsid w:val="00E30FAF"/>
    <w:rsid w:val="00E31401"/>
    <w:rsid w:val="00E325DD"/>
    <w:rsid w:val="00E32819"/>
    <w:rsid w:val="00E343DA"/>
    <w:rsid w:val="00E35E21"/>
    <w:rsid w:val="00E40DA1"/>
    <w:rsid w:val="00E40F69"/>
    <w:rsid w:val="00E41380"/>
    <w:rsid w:val="00E415DC"/>
    <w:rsid w:val="00E423C4"/>
    <w:rsid w:val="00E4282C"/>
    <w:rsid w:val="00E44408"/>
    <w:rsid w:val="00E50755"/>
    <w:rsid w:val="00E51B9F"/>
    <w:rsid w:val="00E53598"/>
    <w:rsid w:val="00E54278"/>
    <w:rsid w:val="00E543A5"/>
    <w:rsid w:val="00E56E08"/>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A02"/>
    <w:rsid w:val="00E84F68"/>
    <w:rsid w:val="00E8676D"/>
    <w:rsid w:val="00E9166B"/>
    <w:rsid w:val="00E92893"/>
    <w:rsid w:val="00E93D13"/>
    <w:rsid w:val="00E94526"/>
    <w:rsid w:val="00E961D7"/>
    <w:rsid w:val="00E96C9B"/>
    <w:rsid w:val="00E97B89"/>
    <w:rsid w:val="00E97CE7"/>
    <w:rsid w:val="00EA149E"/>
    <w:rsid w:val="00EA24B9"/>
    <w:rsid w:val="00EA42AA"/>
    <w:rsid w:val="00EA6930"/>
    <w:rsid w:val="00EB3B05"/>
    <w:rsid w:val="00EB460C"/>
    <w:rsid w:val="00EB6AA2"/>
    <w:rsid w:val="00EB7775"/>
    <w:rsid w:val="00EB78DA"/>
    <w:rsid w:val="00EB7BD8"/>
    <w:rsid w:val="00EC0B70"/>
    <w:rsid w:val="00EC243B"/>
    <w:rsid w:val="00EC29D3"/>
    <w:rsid w:val="00EC36DA"/>
    <w:rsid w:val="00EC405B"/>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9B6"/>
    <w:rsid w:val="00EE3BBD"/>
    <w:rsid w:val="00EE43A6"/>
    <w:rsid w:val="00EE4894"/>
    <w:rsid w:val="00EE61A6"/>
    <w:rsid w:val="00EF13D8"/>
    <w:rsid w:val="00EF2830"/>
    <w:rsid w:val="00EF3F96"/>
    <w:rsid w:val="00EF45D1"/>
    <w:rsid w:val="00EF4B0F"/>
    <w:rsid w:val="00EF6F37"/>
    <w:rsid w:val="00F00209"/>
    <w:rsid w:val="00F00720"/>
    <w:rsid w:val="00F013A6"/>
    <w:rsid w:val="00F03B58"/>
    <w:rsid w:val="00F03D26"/>
    <w:rsid w:val="00F03DD7"/>
    <w:rsid w:val="00F048D9"/>
    <w:rsid w:val="00F05C37"/>
    <w:rsid w:val="00F0742B"/>
    <w:rsid w:val="00F11B6C"/>
    <w:rsid w:val="00F13888"/>
    <w:rsid w:val="00F142D5"/>
    <w:rsid w:val="00F15211"/>
    <w:rsid w:val="00F159CF"/>
    <w:rsid w:val="00F15A7A"/>
    <w:rsid w:val="00F1709D"/>
    <w:rsid w:val="00F214F2"/>
    <w:rsid w:val="00F235AD"/>
    <w:rsid w:val="00F23852"/>
    <w:rsid w:val="00F25DF0"/>
    <w:rsid w:val="00F2796E"/>
    <w:rsid w:val="00F318FF"/>
    <w:rsid w:val="00F32189"/>
    <w:rsid w:val="00F3233A"/>
    <w:rsid w:val="00F32946"/>
    <w:rsid w:val="00F349A6"/>
    <w:rsid w:val="00F368B6"/>
    <w:rsid w:val="00F369C2"/>
    <w:rsid w:val="00F37B9A"/>
    <w:rsid w:val="00F408BB"/>
    <w:rsid w:val="00F42469"/>
    <w:rsid w:val="00F44C97"/>
    <w:rsid w:val="00F46B04"/>
    <w:rsid w:val="00F46F7A"/>
    <w:rsid w:val="00F50F52"/>
    <w:rsid w:val="00F5380C"/>
    <w:rsid w:val="00F55045"/>
    <w:rsid w:val="00F56789"/>
    <w:rsid w:val="00F56AB8"/>
    <w:rsid w:val="00F57C42"/>
    <w:rsid w:val="00F60701"/>
    <w:rsid w:val="00F61278"/>
    <w:rsid w:val="00F62348"/>
    <w:rsid w:val="00F64661"/>
    <w:rsid w:val="00F65AFB"/>
    <w:rsid w:val="00F733C6"/>
    <w:rsid w:val="00F73664"/>
    <w:rsid w:val="00F73CEF"/>
    <w:rsid w:val="00F73DC3"/>
    <w:rsid w:val="00F74AA2"/>
    <w:rsid w:val="00F74E54"/>
    <w:rsid w:val="00F759E7"/>
    <w:rsid w:val="00F77A2E"/>
    <w:rsid w:val="00F82E54"/>
    <w:rsid w:val="00F82FEA"/>
    <w:rsid w:val="00F835A5"/>
    <w:rsid w:val="00F84EA2"/>
    <w:rsid w:val="00F85CB2"/>
    <w:rsid w:val="00F87E3C"/>
    <w:rsid w:val="00F94AA8"/>
    <w:rsid w:val="00F951E4"/>
    <w:rsid w:val="00F955BB"/>
    <w:rsid w:val="00F95872"/>
    <w:rsid w:val="00FA00A1"/>
    <w:rsid w:val="00FA1F20"/>
    <w:rsid w:val="00FA2307"/>
    <w:rsid w:val="00FA3D51"/>
    <w:rsid w:val="00FA4484"/>
    <w:rsid w:val="00FA69C7"/>
    <w:rsid w:val="00FA77A1"/>
    <w:rsid w:val="00FB0ADA"/>
    <w:rsid w:val="00FB2792"/>
    <w:rsid w:val="00FB400D"/>
    <w:rsid w:val="00FB4207"/>
    <w:rsid w:val="00FB790D"/>
    <w:rsid w:val="00FC037F"/>
    <w:rsid w:val="00FC11C1"/>
    <w:rsid w:val="00FC2B97"/>
    <w:rsid w:val="00FC300B"/>
    <w:rsid w:val="00FC3AC2"/>
    <w:rsid w:val="00FC3FF3"/>
    <w:rsid w:val="00FC5B66"/>
    <w:rsid w:val="00FC72EA"/>
    <w:rsid w:val="00FD01E6"/>
    <w:rsid w:val="00FD0DBA"/>
    <w:rsid w:val="00FD0EDF"/>
    <w:rsid w:val="00FD1289"/>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colormru v:ext="edit" colors="gray,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s>
</file>

<file path=word/webSettings.xml><?xml version="1.0" encoding="utf-8"?>
<w:webSettings xmlns:r="http://schemas.openxmlformats.org/officeDocument/2006/relationships" xmlns:w="http://schemas.openxmlformats.org/wordprocessingml/2006/main">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roprogramming.inf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A288D-EDEE-458F-9F34-18797DDD7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25</Pages>
  <Words>5487</Words>
  <Characters>31282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36696</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dc:creator>User</dc:creator>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Gogo</cp:lastModifiedBy>
  <cp:revision>87</cp:revision>
  <cp:lastPrinted>2011-07-28T13:02:00Z</cp:lastPrinted>
  <dcterms:created xsi:type="dcterms:W3CDTF">2012-03-19T11:07:00Z</dcterms:created>
  <dcterms:modified xsi:type="dcterms:W3CDTF">2012-03-29T09:27:00Z</dcterms:modified>
</cp:coreProperties>
</file>